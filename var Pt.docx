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E347" w14:textId="3CAD619E" w:rsidR="00313338" w:rsidRDefault="00313338" w:rsidP="003C0641">
      <w:pPr>
        <w:pStyle w:val="Heading1"/>
      </w:pPr>
      <w:r>
        <w:t>@1.</w:t>
      </w:r>
      <w:r>
        <w:tab/>
        <w:t>@microsoft/load-themed-styles 1.7.5 – MIT</w:t>
      </w:r>
    </w:p>
    <w:p w14:paraId="033F0233" w14:textId="77777777" w:rsidR="00313338" w:rsidRDefault="00313338" w:rsidP="00313338"/>
    <w:p w14:paraId="2344051E" w14:textId="65995B8C" w:rsidR="00313338" w:rsidRDefault="00313338" w:rsidP="00313338">
      <w:r>
        <w:t>O</w:t>
      </w:r>
      <w:r>
        <w:tab/>
      </w:r>
    </w:p>
    <w:p w14:paraId="03851849" w14:textId="77777777" w:rsidR="00313338" w:rsidRDefault="00313338" w:rsidP="00313338"/>
    <w:p w14:paraId="24015E78" w14:textId="628ECD03" w:rsidR="00313338" w:rsidRDefault="00313338" w:rsidP="00313338">
      <w:r>
        <w:t>2.</w:t>
      </w:r>
      <w:r>
        <w:tab/>
        <w:t>@microsoft/load-themed-styles 1.7.13 – MIT</w:t>
      </w:r>
    </w:p>
    <w:p w14:paraId="6391F30A" w14:textId="77777777" w:rsidR="00313338" w:rsidRDefault="00313338" w:rsidP="00313338"/>
    <w:p w14:paraId="7125B17A" w14:textId="2BF89F4C" w:rsidR="00313338" w:rsidRDefault="00313338" w:rsidP="00313338">
      <w:r>
        <w:t>O</w:t>
      </w:r>
      <w:r>
        <w:tab/>
      </w:r>
    </w:p>
    <w:p w14:paraId="4E169645" w14:textId="77777777" w:rsidR="00313338" w:rsidRDefault="00313338" w:rsidP="00313338"/>
    <w:p w14:paraId="538FC622" w14:textId="3DA98EF2" w:rsidR="00313338" w:rsidRDefault="00313338" w:rsidP="00313338">
      <w:r>
        <w:t>3.</w:t>
      </w:r>
      <w:r>
        <w:tab/>
        <w:t>core-js 2.4.1 – MIT</w:t>
      </w:r>
    </w:p>
    <w:p w14:paraId="4DB0E3DD" w14:textId="77777777" w:rsidR="00313338" w:rsidRDefault="00313338" w:rsidP="00313338"/>
    <w:p w14:paraId="16226323" w14:textId="4F31D133" w:rsidR="00313338" w:rsidRDefault="00313338" w:rsidP="00313338">
      <w:r>
        <w:t>O</w:t>
      </w:r>
      <w:r>
        <w:tab/>
      </w:r>
    </w:p>
    <w:p w14:paraId="404204FD" w14:textId="77777777" w:rsidR="00313338" w:rsidRDefault="00313338" w:rsidP="00313338"/>
    <w:p w14:paraId="3FC63E7E" w14:textId="626572E7" w:rsidR="00313338" w:rsidRDefault="00313338" w:rsidP="00313338">
      <w:r>
        <w:t>O</w:t>
      </w:r>
      <w:r>
        <w:tab/>
      </w:r>
    </w:p>
    <w:p w14:paraId="335846C9" w14:textId="77777777" w:rsidR="00313338" w:rsidRDefault="00313338" w:rsidP="00313338"/>
    <w:p w14:paraId="5CA04CC8" w14:textId="3E7203AA" w:rsidR="00313338" w:rsidRDefault="00313338" w:rsidP="00313338">
      <w:r>
        <w:t>4.</w:t>
      </w:r>
      <w:r>
        <w:tab/>
        <w:t>whatwg-fetch 2.0.3 – MIT</w:t>
      </w:r>
    </w:p>
    <w:p w14:paraId="0CAE849A" w14:textId="77777777" w:rsidR="00313338" w:rsidRDefault="00313338" w:rsidP="00313338"/>
    <w:p w14:paraId="1E21C9A9" w14:textId="1637A29F" w:rsidR="00313338" w:rsidRDefault="00313338" w:rsidP="00313338">
      <w:r>
        <w:t>O</w:t>
      </w:r>
      <w:r>
        <w:tab/>
      </w:r>
    </w:p>
    <w:p w14:paraId="11421756" w14:textId="77777777" w:rsidR="00313338" w:rsidRDefault="00313338" w:rsidP="00313338"/>
    <w:p w14:paraId="2F8607E6" w14:textId="49B80446" w:rsidR="00313338" w:rsidRDefault="00313338" w:rsidP="00313338">
      <w:r>
        <w:t>5.</w:t>
      </w:r>
      <w:r>
        <w:tab/>
        <w:t>ngx-cookie 1.0.1 – MIT</w:t>
      </w:r>
    </w:p>
    <w:p w14:paraId="43E9CB3C" w14:textId="77777777" w:rsidR="00313338" w:rsidRDefault="00313338" w:rsidP="00313338"/>
    <w:p w14:paraId="7B269DFA" w14:textId="23BC92CA" w:rsidR="00313338" w:rsidRDefault="00313338" w:rsidP="00313338">
      <w:r>
        <w:t>O</w:t>
      </w:r>
      <w:r>
        <w:tab/>
      </w:r>
    </w:p>
    <w:p w14:paraId="13877037" w14:textId="77777777" w:rsidR="00313338" w:rsidRDefault="00313338" w:rsidP="00313338"/>
    <w:p w14:paraId="4DE8B324" w14:textId="12D0DCCD" w:rsidR="00313338" w:rsidRDefault="00313338" w:rsidP="00313338">
      <w:r>
        <w:t>6.</w:t>
      </w:r>
      <w:r>
        <w:tab/>
        <w:t>js-tokens 3.0.2 – MIT</w:t>
      </w:r>
    </w:p>
    <w:p w14:paraId="732D38A7" w14:textId="77777777" w:rsidR="00313338" w:rsidRDefault="00313338" w:rsidP="00313338"/>
    <w:p w14:paraId="28E350EF" w14:textId="777AF3B2" w:rsidR="00313338" w:rsidRDefault="00313338" w:rsidP="00313338">
      <w:hyperlink r:id="rId8" w:history="1">
        <w:r w:rsidRPr="00655B65">
          <w:rPr>
            <w:rStyle w:val="Hyperlink"/>
          </w:rPr>
          <w:t>https://github.com/lydell/js-tokens#readme</w:t>
        </w:r>
      </w:hyperlink>
    </w:p>
    <w:p w14:paraId="33A4BAD0" w14:textId="77777777" w:rsidR="00313338" w:rsidRDefault="00313338" w:rsidP="00313338"/>
    <w:p w14:paraId="519F9D2C" w14:textId="06A4DD20" w:rsidR="00313338" w:rsidRDefault="00313338" w:rsidP="00313338">
      <w:pPr>
        <w:pStyle w:val="ListParagraph"/>
        <w:numPr>
          <w:ilvl w:val="0"/>
          <w:numId w:val="24"/>
        </w:numPr>
      </w:pPr>
      <w:r>
        <w:t>Copyright © 2014, 2015, 2016, 2017 Simon Lydell</w:t>
      </w:r>
    </w:p>
    <w:p w14:paraId="735D7221" w14:textId="77777777" w:rsidR="00313338" w:rsidRDefault="00313338" w:rsidP="00313338">
      <w:pPr>
        <w:pStyle w:val="ListParagraph"/>
        <w:numPr>
          <w:ilvl w:val="0"/>
          <w:numId w:val="24"/>
        </w:numPr>
      </w:pPr>
    </w:p>
    <w:p w14:paraId="62F05153" w14:textId="662E9B23" w:rsidR="00313338" w:rsidRDefault="00313338" w:rsidP="00313338">
      <w:pPr>
        <w:pStyle w:val="ListParagraph"/>
        <w:numPr>
          <w:ilvl w:val="0"/>
          <w:numId w:val="24"/>
        </w:numPr>
      </w:pPr>
      <w:r>
        <w:t>Copyright 2014, 2015, 2016, 2017 Simon Lydell</w:t>
      </w:r>
    </w:p>
    <w:p w14:paraId="386CC83A" w14:textId="77777777" w:rsidR="00313338" w:rsidRDefault="00313338" w:rsidP="00313338">
      <w:pPr>
        <w:pStyle w:val="ListParagraph"/>
        <w:numPr>
          <w:ilvl w:val="0"/>
          <w:numId w:val="24"/>
        </w:numPr>
      </w:pPr>
    </w:p>
    <w:p w14:paraId="404A2233" w14:textId="77777777" w:rsidR="00313338" w:rsidRDefault="00313338" w:rsidP="00313338">
      <w:r>
        <w:t>The MIT License (MIT)</w:t>
      </w:r>
    </w:p>
    <w:p w14:paraId="770EE327" w14:textId="77777777" w:rsidR="00313338" w:rsidRDefault="00313338" w:rsidP="00313338"/>
    <w:p w14:paraId="112D4D33" w14:textId="77777777" w:rsidR="00313338" w:rsidRDefault="00313338" w:rsidP="00313338"/>
    <w:p w14:paraId="11F764F0" w14:textId="77777777" w:rsidR="00313338" w:rsidRDefault="00313338" w:rsidP="00313338"/>
    <w:p w14:paraId="5AE802A2" w14:textId="1B7EBA28" w:rsidR="00313338" w:rsidRDefault="00313338" w:rsidP="00313338">
      <w:r>
        <w:t>Copyright © 2014, 2015, 2016, 2017 Simon Lydell</w:t>
      </w:r>
    </w:p>
    <w:p w14:paraId="11B9EA94" w14:textId="77777777" w:rsidR="00313338" w:rsidRDefault="00313338" w:rsidP="00313338"/>
    <w:p w14:paraId="2468EE8F" w14:textId="77777777" w:rsidR="00313338" w:rsidRDefault="00313338" w:rsidP="00313338"/>
    <w:p w14:paraId="68949FAA" w14:textId="77777777" w:rsidR="00313338" w:rsidRDefault="00313338" w:rsidP="00313338"/>
    <w:p w14:paraId="28BE340C" w14:textId="77777777" w:rsidR="00313338" w:rsidRDefault="00313338" w:rsidP="00313338">
      <w:r>
        <w:t>Permission is hereby granted, free of charge, to any person obtaining a copy</w:t>
      </w:r>
    </w:p>
    <w:p w14:paraId="23DF6A6E" w14:textId="77777777" w:rsidR="00313338" w:rsidRDefault="00313338" w:rsidP="00313338"/>
    <w:p w14:paraId="4D02CF08" w14:textId="370282A7" w:rsidR="00313338" w:rsidRDefault="00313338" w:rsidP="00313338">
      <w:r>
        <w:t>Of this software and associated documentation files (the “Software”), to deal</w:t>
      </w:r>
    </w:p>
    <w:p w14:paraId="7FCD5446" w14:textId="77777777" w:rsidR="00313338" w:rsidRDefault="00313338" w:rsidP="00313338"/>
    <w:p w14:paraId="0326F0A1" w14:textId="1FC162A7" w:rsidR="00313338" w:rsidRDefault="00313338" w:rsidP="00313338">
      <w:r>
        <w:t>In the Software without restriction, including without limitation the rights</w:t>
      </w:r>
    </w:p>
    <w:p w14:paraId="07E9F2E2" w14:textId="77777777" w:rsidR="00313338" w:rsidRDefault="00313338" w:rsidP="00313338"/>
    <w:p w14:paraId="351789E4" w14:textId="642E1A21" w:rsidR="00313338" w:rsidRDefault="00313338" w:rsidP="00313338">
      <w:r>
        <w:t>To use, copy, modify, merge, publish, distribute, sublicense, and/or sell</w:t>
      </w:r>
    </w:p>
    <w:p w14:paraId="6311CCBA" w14:textId="77777777" w:rsidR="00313338" w:rsidRDefault="00313338" w:rsidP="00313338"/>
    <w:p w14:paraId="3CE7F584" w14:textId="2D3DB346" w:rsidR="00313338" w:rsidRDefault="00313338" w:rsidP="00313338">
      <w:r>
        <w:t>Copies of the Software, and to permit persons to whom the Software is</w:t>
      </w:r>
    </w:p>
    <w:p w14:paraId="29C2A770" w14:textId="77777777" w:rsidR="00313338" w:rsidRDefault="00313338" w:rsidP="00313338"/>
    <w:p w14:paraId="2B9E4F67" w14:textId="07372436" w:rsidR="00313338" w:rsidRDefault="00313338" w:rsidP="00313338">
      <w:r>
        <w:t>Furnished to do so, subject to the following conditions:</w:t>
      </w:r>
    </w:p>
    <w:p w14:paraId="7358E27B" w14:textId="77777777" w:rsidR="00313338" w:rsidRDefault="00313338" w:rsidP="00313338"/>
    <w:p w14:paraId="33F56E23" w14:textId="77777777" w:rsidR="00313338" w:rsidRDefault="00313338" w:rsidP="00313338"/>
    <w:p w14:paraId="698F0C4E" w14:textId="77777777" w:rsidR="00313338" w:rsidRDefault="00313338" w:rsidP="00313338"/>
    <w:p w14:paraId="2FD7F324" w14:textId="77777777" w:rsidR="00313338" w:rsidRDefault="00313338" w:rsidP="00313338">
      <w:r>
        <w:t>The above copyright notice and this permission notice shall be included in</w:t>
      </w:r>
    </w:p>
    <w:p w14:paraId="0A9767A6" w14:textId="77777777" w:rsidR="00313338" w:rsidRDefault="00313338" w:rsidP="00313338"/>
    <w:p w14:paraId="6D700E4A" w14:textId="4296F94A" w:rsidR="00313338" w:rsidRDefault="00313338" w:rsidP="00313338">
      <w:r>
        <w:t>All copies or substantial portions of the Software.</w:t>
      </w:r>
    </w:p>
    <w:p w14:paraId="7EE1158E" w14:textId="77777777" w:rsidR="00313338" w:rsidRDefault="00313338" w:rsidP="00313338"/>
    <w:p w14:paraId="1C04DF5A" w14:textId="77777777" w:rsidR="00313338" w:rsidRDefault="00313338" w:rsidP="00313338"/>
    <w:p w14:paraId="01F92F6E" w14:textId="77777777" w:rsidR="00313338" w:rsidRDefault="00313338" w:rsidP="00313338"/>
    <w:p w14:paraId="4F9D371F" w14:textId="07F412D6" w:rsidR="00313338" w:rsidRDefault="00313338" w:rsidP="00313338">
      <w:r>
        <w:t>THE SOFTWARE IS PROVIDED “AS IS”, WITHOUT WARRANTY OF ANY KIND, EXPRESS OR</w:t>
      </w:r>
    </w:p>
    <w:p w14:paraId="5D5887E3" w14:textId="77777777" w:rsidR="00313338" w:rsidRDefault="00313338" w:rsidP="00313338"/>
    <w:p w14:paraId="28620853" w14:textId="77777777" w:rsidR="00313338" w:rsidRDefault="00313338" w:rsidP="00313338">
      <w:r>
        <w:t>IMPLIED, INCLUDING BUT NOT LIMITED TO THE WARRANTIES OF MERCHANTABILITY,</w:t>
      </w:r>
    </w:p>
    <w:p w14:paraId="53E63177" w14:textId="77777777" w:rsidR="00313338" w:rsidRDefault="00313338" w:rsidP="00313338"/>
    <w:p w14:paraId="41048FDA" w14:textId="77777777" w:rsidR="00313338" w:rsidRDefault="00313338" w:rsidP="00313338">
      <w:r>
        <w:t>FITNESS FOR A PARTICULAR PURPOSE AND NONINFRINGEMENT. IN NO EVENT SHALL THE</w:t>
      </w:r>
    </w:p>
    <w:p w14:paraId="670F6E11" w14:textId="77777777" w:rsidR="00313338" w:rsidRDefault="00313338" w:rsidP="00313338"/>
    <w:p w14:paraId="55FE7424" w14:textId="77777777" w:rsidR="00313338" w:rsidRDefault="00313338" w:rsidP="00313338">
      <w:r>
        <w:t>AUTHORS OR COPYRIGHT HOLDERS BE LIABLE FOR ANY CLAIM, DAMAGES OR OTHER</w:t>
      </w:r>
    </w:p>
    <w:p w14:paraId="1DBA6D7C" w14:textId="77777777" w:rsidR="00313338" w:rsidRDefault="00313338" w:rsidP="00313338"/>
    <w:p w14:paraId="1406F0D0" w14:textId="77777777" w:rsidR="00313338" w:rsidRDefault="00313338" w:rsidP="00313338">
      <w:r>
        <w:t>LIABILITY, WHETHER IN AN ACTION OF CONTRACT, TORT OR OTHERWISE, ARISING FROM,</w:t>
      </w:r>
    </w:p>
    <w:p w14:paraId="695108F8" w14:textId="77777777" w:rsidR="00313338" w:rsidRDefault="00313338" w:rsidP="00313338"/>
    <w:p w14:paraId="64D1EEC7" w14:textId="77777777" w:rsidR="00313338" w:rsidRDefault="00313338" w:rsidP="00313338">
      <w:r>
        <w:t>OUT OF OR IN CONNECTION WITH THE SOFTWARE OR THE USE OR OTHER DEALINGS IN</w:t>
      </w:r>
    </w:p>
    <w:p w14:paraId="64C23C94" w14:textId="77777777" w:rsidR="00313338" w:rsidRDefault="00313338" w:rsidP="00313338"/>
    <w:p w14:paraId="0A9AF660" w14:textId="77777777" w:rsidR="00313338" w:rsidRDefault="00313338" w:rsidP="00313338">
      <w:r>
        <w:t>THE SOFTWARE.</w:t>
      </w:r>
    </w:p>
    <w:p w14:paraId="75EA76F8" w14:textId="77777777" w:rsidR="00313338" w:rsidRDefault="00313338" w:rsidP="00313338"/>
    <w:p w14:paraId="3EE30DD7" w14:textId="7BBCBD72" w:rsidR="00313338" w:rsidRDefault="00313338" w:rsidP="00313338">
      <w:r>
        <w:t>7.</w:t>
      </w:r>
      <w:r>
        <w:tab/>
        <w:t>@angular/animations 6.1.0 – MIT</w:t>
      </w:r>
    </w:p>
    <w:p w14:paraId="2796D3CA" w14:textId="77777777" w:rsidR="00313338" w:rsidRDefault="00313338" w:rsidP="00313338"/>
    <w:p w14:paraId="6047A853" w14:textId="6DB007BB" w:rsidR="00313338" w:rsidRDefault="00313338" w:rsidP="00313338">
      <w:r>
        <w:t>O</w:t>
      </w:r>
      <w:r>
        <w:tab/>
      </w:r>
    </w:p>
    <w:p w14:paraId="38115DFB" w14:textId="77777777" w:rsidR="00313338" w:rsidRDefault="00313338" w:rsidP="00313338"/>
    <w:p w14:paraId="0D4F3A42" w14:textId="59528A85" w:rsidR="00313338" w:rsidRDefault="00313338" w:rsidP="00313338">
      <w:r>
        <w:t>O</w:t>
      </w:r>
      <w:r>
        <w:tab/>
      </w:r>
    </w:p>
    <w:p w14:paraId="337AA1D0" w14:textId="77777777" w:rsidR="00313338" w:rsidRDefault="00313338" w:rsidP="00313338"/>
    <w:p w14:paraId="029E6602" w14:textId="5E1C1284" w:rsidR="00313338" w:rsidRDefault="00313338" w:rsidP="00313338">
      <w:r>
        <w:t>O</w:t>
      </w:r>
      <w:r>
        <w:tab/>
      </w:r>
    </w:p>
    <w:p w14:paraId="11BC0C1C" w14:textId="77777777" w:rsidR="00313338" w:rsidRDefault="00313338" w:rsidP="00313338"/>
    <w:p w14:paraId="7629362F" w14:textId="5D19D00F" w:rsidR="00313338" w:rsidRDefault="00313338" w:rsidP="00313338">
      <w:r>
        <w:t>8.</w:t>
      </w:r>
      <w:r>
        <w:tab/>
        <w:t>@angular/common 6.1.0 – MIT</w:t>
      </w:r>
    </w:p>
    <w:p w14:paraId="261099C5" w14:textId="77777777" w:rsidR="00313338" w:rsidRDefault="00313338" w:rsidP="00313338"/>
    <w:p w14:paraId="65E7D53C" w14:textId="05F303FD" w:rsidR="00313338" w:rsidRDefault="00313338" w:rsidP="00313338">
      <w:r>
        <w:t>O</w:t>
      </w:r>
      <w:r>
        <w:tab/>
      </w:r>
    </w:p>
    <w:p w14:paraId="09EC4142" w14:textId="77777777" w:rsidR="00313338" w:rsidRDefault="00313338" w:rsidP="00313338"/>
    <w:p w14:paraId="47902804" w14:textId="520A890D" w:rsidR="00313338" w:rsidRDefault="00313338" w:rsidP="00313338">
      <w:r>
        <w:t>O</w:t>
      </w:r>
      <w:r>
        <w:tab/>
      </w:r>
    </w:p>
    <w:p w14:paraId="005BED49" w14:textId="77777777" w:rsidR="00313338" w:rsidRDefault="00313338" w:rsidP="00313338"/>
    <w:p w14:paraId="61AAB61A" w14:textId="09495D98" w:rsidR="00313338" w:rsidRDefault="00313338" w:rsidP="00313338">
      <w:r>
        <w:t>O</w:t>
      </w:r>
      <w:r>
        <w:tab/>
      </w:r>
    </w:p>
    <w:p w14:paraId="6D18E035" w14:textId="77777777" w:rsidR="00313338" w:rsidRDefault="00313338" w:rsidP="00313338"/>
    <w:p w14:paraId="6E5E3488" w14:textId="113EE2CA" w:rsidR="00313338" w:rsidRDefault="00313338" w:rsidP="00313338">
      <w:r>
        <w:t>9.</w:t>
      </w:r>
      <w:r>
        <w:tab/>
        <w:t>@angular/compiler 6.1.0 – MIT</w:t>
      </w:r>
    </w:p>
    <w:p w14:paraId="2F12392C" w14:textId="77777777" w:rsidR="00313338" w:rsidRDefault="00313338" w:rsidP="00313338"/>
    <w:p w14:paraId="692818E2" w14:textId="70BF08FD" w:rsidR="00313338" w:rsidRDefault="00313338" w:rsidP="00313338">
      <w:r>
        <w:t>O</w:t>
      </w:r>
      <w:r>
        <w:tab/>
      </w:r>
    </w:p>
    <w:p w14:paraId="424F9661" w14:textId="77777777" w:rsidR="00313338" w:rsidRDefault="00313338" w:rsidP="00313338"/>
    <w:p w14:paraId="0248DFE2" w14:textId="0D7A2A9A" w:rsidR="00313338" w:rsidRDefault="00313338" w:rsidP="00313338">
      <w:r>
        <w:t>O</w:t>
      </w:r>
      <w:r>
        <w:tab/>
      </w:r>
    </w:p>
    <w:p w14:paraId="40C19002" w14:textId="77777777" w:rsidR="00313338" w:rsidRDefault="00313338" w:rsidP="00313338"/>
    <w:p w14:paraId="5CBE6B54" w14:textId="643CB2C4" w:rsidR="00313338" w:rsidRDefault="00313338" w:rsidP="00313338">
      <w:r>
        <w:t>O</w:t>
      </w:r>
      <w:r>
        <w:tab/>
      </w:r>
    </w:p>
    <w:p w14:paraId="102854C1" w14:textId="77777777" w:rsidR="00313338" w:rsidRDefault="00313338" w:rsidP="00313338"/>
    <w:p w14:paraId="76481E6A" w14:textId="0F7128B9" w:rsidR="00313338" w:rsidRDefault="00313338" w:rsidP="00313338">
      <w:r>
        <w:t>10.</w:t>
      </w:r>
      <w:r>
        <w:tab/>
        <w:t>@angular/core 6.1.0 – MIT</w:t>
      </w:r>
    </w:p>
    <w:p w14:paraId="47C3D273" w14:textId="77777777" w:rsidR="00313338" w:rsidRDefault="00313338" w:rsidP="00313338"/>
    <w:p w14:paraId="3E6D6F0D" w14:textId="0C0750F5" w:rsidR="00313338" w:rsidRDefault="00313338" w:rsidP="00313338">
      <w:hyperlink r:id="rId9" w:history="1">
        <w:r w:rsidRPr="00655B65">
          <w:rPr>
            <w:rStyle w:val="Hyperlink"/>
          </w:rPr>
          <w:t>https://github.com/angular/angular#readme</w:t>
        </w:r>
      </w:hyperlink>
    </w:p>
    <w:p w14:paraId="074A276F" w14:textId="77777777" w:rsidR="00313338" w:rsidRDefault="00313338" w:rsidP="00313338"/>
    <w:p w14:paraId="42D77B68" w14:textId="3BF73DBA" w:rsidR="00313338" w:rsidRDefault="00313338" w:rsidP="00313338">
      <w:pPr>
        <w:pStyle w:val="ListParagraph"/>
        <w:numPr>
          <w:ilvl w:val="0"/>
          <w:numId w:val="24"/>
        </w:numPr>
      </w:pPr>
      <w:r>
        <w:t xml:space="preserve">© 2010-2018 Google, Inc. </w:t>
      </w:r>
      <w:hyperlink r:id="rId10" w:history="1">
        <w:r w:rsidRPr="00655B65">
          <w:rPr>
            <w:rStyle w:val="Hyperlink"/>
          </w:rPr>
          <w:t>https://angular.io</w:t>
        </w:r>
      </w:hyperlink>
    </w:p>
    <w:p w14:paraId="5FA61374" w14:textId="77777777" w:rsidR="00313338" w:rsidRDefault="00313338" w:rsidP="00313338">
      <w:pPr>
        <w:pStyle w:val="ListParagraph"/>
        <w:numPr>
          <w:ilvl w:val="0"/>
          <w:numId w:val="24"/>
        </w:numPr>
      </w:pPr>
    </w:p>
    <w:p w14:paraId="01453EB5" w14:textId="222F1F63" w:rsidR="00313338" w:rsidRDefault="00313338" w:rsidP="00313338">
      <w:pPr>
        <w:pStyle w:val="ListParagraph"/>
        <w:numPr>
          <w:ilvl w:val="0"/>
          <w:numId w:val="24"/>
        </w:numPr>
      </w:pPr>
      <w:r>
        <w:t>Copyright © Microsoft Corporation.</w:t>
      </w:r>
    </w:p>
    <w:p w14:paraId="58835901" w14:textId="77777777" w:rsidR="00313338" w:rsidRDefault="00313338" w:rsidP="00313338">
      <w:pPr>
        <w:pStyle w:val="ListParagraph"/>
        <w:numPr>
          <w:ilvl w:val="0"/>
          <w:numId w:val="24"/>
        </w:numPr>
      </w:pPr>
    </w:p>
    <w:p w14:paraId="41FA5E7F" w14:textId="5A2298C1" w:rsidR="00313338" w:rsidRDefault="00313338" w:rsidP="00313338">
      <w:pPr>
        <w:pStyle w:val="ListParagraph"/>
        <w:numPr>
          <w:ilvl w:val="0"/>
          <w:numId w:val="24"/>
        </w:numPr>
      </w:pPr>
      <w:r>
        <w:t>Copyright Google Inc.</w:t>
      </w:r>
    </w:p>
    <w:p w14:paraId="3D07F8FE" w14:textId="77777777" w:rsidR="00313338" w:rsidRDefault="00313338" w:rsidP="00313338">
      <w:pPr>
        <w:pStyle w:val="ListParagraph"/>
        <w:numPr>
          <w:ilvl w:val="0"/>
          <w:numId w:val="24"/>
        </w:numPr>
      </w:pPr>
    </w:p>
    <w:p w14:paraId="75E7ED5B" w14:textId="77777777" w:rsidR="00313338" w:rsidRDefault="00313338" w:rsidP="00313338">
      <w:r>
        <w:t>MIT License</w:t>
      </w:r>
    </w:p>
    <w:p w14:paraId="5D89A807" w14:textId="77777777" w:rsidR="00313338" w:rsidRDefault="00313338" w:rsidP="00313338"/>
    <w:p w14:paraId="05000B02" w14:textId="77777777" w:rsidR="00313338" w:rsidRDefault="00313338" w:rsidP="00313338"/>
    <w:p w14:paraId="6DB305DE" w14:textId="77777777" w:rsidR="00313338" w:rsidRDefault="00313338" w:rsidP="00313338"/>
    <w:p w14:paraId="07F5140E" w14:textId="6667CE7C" w:rsidR="00313338" w:rsidRDefault="00313338" w:rsidP="00313338">
      <w:r>
        <w:t>Copyright © &lt;year&gt; &lt;copyright holders&gt;</w:t>
      </w:r>
    </w:p>
    <w:p w14:paraId="600F210B" w14:textId="77777777" w:rsidR="00313338" w:rsidRDefault="00313338" w:rsidP="00313338"/>
    <w:p w14:paraId="3F739988" w14:textId="77777777" w:rsidR="00313338" w:rsidRDefault="00313338" w:rsidP="00313338"/>
    <w:p w14:paraId="50D5DDE2" w14:textId="77777777" w:rsidR="00313338" w:rsidRDefault="00313338" w:rsidP="00313338"/>
    <w:p w14:paraId="37ADFB06" w14:textId="71D11359" w:rsidR="00313338" w:rsidRDefault="00313338" w:rsidP="00313338">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883D971" w14:textId="77777777" w:rsidR="00313338" w:rsidRDefault="00313338" w:rsidP="00313338"/>
    <w:p w14:paraId="653989BB" w14:textId="77777777" w:rsidR="00313338" w:rsidRDefault="00313338" w:rsidP="00313338"/>
    <w:p w14:paraId="6B65C849" w14:textId="77777777" w:rsidR="00313338" w:rsidRDefault="00313338" w:rsidP="00313338"/>
    <w:p w14:paraId="3AC1944D" w14:textId="77777777" w:rsidR="00313338" w:rsidRDefault="00313338" w:rsidP="00313338">
      <w:r>
        <w:t>The above copyright notice and this permission notice shall be included in all copies or substantial portions of the Software.</w:t>
      </w:r>
    </w:p>
    <w:p w14:paraId="2F632A83" w14:textId="77777777" w:rsidR="00313338" w:rsidRDefault="00313338" w:rsidP="00313338"/>
    <w:p w14:paraId="0A62A395" w14:textId="77777777" w:rsidR="00313338" w:rsidRDefault="00313338" w:rsidP="00313338"/>
    <w:p w14:paraId="052A4341" w14:textId="77777777" w:rsidR="00313338" w:rsidRDefault="00313338" w:rsidP="00313338"/>
    <w:p w14:paraId="4162C9F6" w14:textId="5D55767E" w:rsidR="00313338" w:rsidRDefault="00313338" w:rsidP="00313338">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5EAC8CC" w14:textId="77777777" w:rsidR="00313338" w:rsidRDefault="00313338" w:rsidP="00313338"/>
    <w:p w14:paraId="1B25F934" w14:textId="176B1947" w:rsidR="00313338" w:rsidRDefault="00313338" w:rsidP="00313338">
      <w:r>
        <w:t>11.</w:t>
      </w:r>
      <w:r>
        <w:tab/>
        <w:t>@angular/forms 6.1.0 – MIT</w:t>
      </w:r>
    </w:p>
    <w:p w14:paraId="1AD5F11F" w14:textId="77777777" w:rsidR="00313338" w:rsidRDefault="00313338" w:rsidP="00313338"/>
    <w:p w14:paraId="1C8FF2B4" w14:textId="051E63B5" w:rsidR="00313338" w:rsidRDefault="00313338" w:rsidP="00313338">
      <w:r>
        <w:t>O</w:t>
      </w:r>
      <w:r>
        <w:tab/>
      </w:r>
    </w:p>
    <w:p w14:paraId="595E9EF5" w14:textId="77777777" w:rsidR="00313338" w:rsidRDefault="00313338" w:rsidP="00313338"/>
    <w:p w14:paraId="1E05065B" w14:textId="338FD992" w:rsidR="00313338" w:rsidRDefault="00313338" w:rsidP="00313338">
      <w:r>
        <w:t>O</w:t>
      </w:r>
      <w:r>
        <w:tab/>
      </w:r>
    </w:p>
    <w:p w14:paraId="41D1935F" w14:textId="77777777" w:rsidR="00313338" w:rsidRDefault="00313338" w:rsidP="00313338"/>
    <w:p w14:paraId="200F73D6" w14:textId="317ADFD9" w:rsidR="00313338" w:rsidRDefault="00313338" w:rsidP="00313338">
      <w:r>
        <w:t>O</w:t>
      </w:r>
      <w:r>
        <w:tab/>
      </w:r>
    </w:p>
    <w:p w14:paraId="0BDBA7CC" w14:textId="77777777" w:rsidR="00313338" w:rsidRDefault="00313338" w:rsidP="00313338"/>
    <w:p w14:paraId="04C0E26D" w14:textId="245EFB70" w:rsidR="00313338" w:rsidRDefault="00313338" w:rsidP="00313338">
      <w:r>
        <w:t>12.</w:t>
      </w:r>
      <w:r>
        <w:tab/>
        <w:t>@angular/platform-browser 6.1.0 – MIT</w:t>
      </w:r>
    </w:p>
    <w:p w14:paraId="76BB349B" w14:textId="77777777" w:rsidR="00313338" w:rsidRDefault="00313338" w:rsidP="00313338"/>
    <w:p w14:paraId="06DE0351" w14:textId="4C96C7F1" w:rsidR="00313338" w:rsidRDefault="00313338" w:rsidP="00313338">
      <w:r>
        <w:t>O</w:t>
      </w:r>
      <w:r>
        <w:tab/>
      </w:r>
    </w:p>
    <w:p w14:paraId="0E31E836" w14:textId="77777777" w:rsidR="00313338" w:rsidRDefault="00313338" w:rsidP="00313338"/>
    <w:p w14:paraId="2BA6126C" w14:textId="2BBD54EF" w:rsidR="00313338" w:rsidRDefault="00313338" w:rsidP="00313338">
      <w:r>
        <w:t>O</w:t>
      </w:r>
      <w:r>
        <w:tab/>
      </w:r>
    </w:p>
    <w:p w14:paraId="1D1D728F" w14:textId="77777777" w:rsidR="00313338" w:rsidRDefault="00313338" w:rsidP="00313338"/>
    <w:p w14:paraId="0DC089B4" w14:textId="7E2E5346" w:rsidR="00313338" w:rsidRDefault="00313338" w:rsidP="00313338">
      <w:r>
        <w:t>O</w:t>
      </w:r>
      <w:r>
        <w:tab/>
      </w:r>
    </w:p>
    <w:p w14:paraId="2E6F893F" w14:textId="77777777" w:rsidR="00313338" w:rsidRDefault="00313338" w:rsidP="00313338"/>
    <w:p w14:paraId="07F0FAF9" w14:textId="20CDB904" w:rsidR="00313338" w:rsidRDefault="00313338" w:rsidP="00313338">
      <w:r>
        <w:t>13.</w:t>
      </w:r>
      <w:r>
        <w:tab/>
        <w:t>@angular/platform-browser-dynamic 6.1.0 – MIT</w:t>
      </w:r>
    </w:p>
    <w:p w14:paraId="42D8E811" w14:textId="77777777" w:rsidR="00313338" w:rsidRDefault="00313338" w:rsidP="00313338"/>
    <w:p w14:paraId="164BA434" w14:textId="152E5931" w:rsidR="00313338" w:rsidRDefault="00313338" w:rsidP="00313338">
      <w:r>
        <w:t>O</w:t>
      </w:r>
      <w:r>
        <w:tab/>
      </w:r>
    </w:p>
    <w:p w14:paraId="6EE71210" w14:textId="77777777" w:rsidR="00313338" w:rsidRDefault="00313338" w:rsidP="00313338"/>
    <w:p w14:paraId="31ACF257" w14:textId="2DB81755" w:rsidR="00313338" w:rsidRDefault="00313338" w:rsidP="00313338">
      <w:r>
        <w:t>O</w:t>
      </w:r>
      <w:r>
        <w:tab/>
      </w:r>
    </w:p>
    <w:p w14:paraId="52D9B71D" w14:textId="77777777" w:rsidR="00313338" w:rsidRDefault="00313338" w:rsidP="00313338"/>
    <w:p w14:paraId="0552C6A1" w14:textId="3700943B" w:rsidR="00313338" w:rsidRDefault="00313338" w:rsidP="00313338">
      <w:r>
        <w:t>O</w:t>
      </w:r>
      <w:r>
        <w:tab/>
      </w:r>
    </w:p>
    <w:p w14:paraId="539AC1F7" w14:textId="77777777" w:rsidR="00313338" w:rsidRDefault="00313338" w:rsidP="00313338"/>
    <w:p w14:paraId="730FF266" w14:textId="345E1FF0" w:rsidR="00313338" w:rsidRDefault="00313338" w:rsidP="00313338">
      <w:r>
        <w:t>14.</w:t>
      </w:r>
      <w:r>
        <w:tab/>
        <w:t>@angular/router 6.1.0 – MIT</w:t>
      </w:r>
    </w:p>
    <w:p w14:paraId="45D332CF" w14:textId="77777777" w:rsidR="00313338" w:rsidRDefault="00313338" w:rsidP="00313338"/>
    <w:p w14:paraId="5250FD80" w14:textId="74125F4F" w:rsidR="00313338" w:rsidRDefault="00313338" w:rsidP="00313338">
      <w:r>
        <w:t>O</w:t>
      </w:r>
      <w:r>
        <w:tab/>
      </w:r>
    </w:p>
    <w:p w14:paraId="0819EA39" w14:textId="77777777" w:rsidR="00313338" w:rsidRDefault="00313338" w:rsidP="00313338"/>
    <w:p w14:paraId="653B5490" w14:textId="37719A1E" w:rsidR="00313338" w:rsidRDefault="00313338" w:rsidP="00313338">
      <w:r>
        <w:t>O</w:t>
      </w:r>
      <w:r>
        <w:tab/>
      </w:r>
    </w:p>
    <w:p w14:paraId="3027F992" w14:textId="77777777" w:rsidR="00313338" w:rsidRDefault="00313338" w:rsidP="00313338"/>
    <w:p w14:paraId="089E270A" w14:textId="4C53B568" w:rsidR="00313338" w:rsidRDefault="00313338" w:rsidP="00313338">
      <w:r>
        <w:t>O</w:t>
      </w:r>
      <w:r>
        <w:tab/>
      </w:r>
    </w:p>
    <w:p w14:paraId="364C6BAC" w14:textId="77777777" w:rsidR="00313338" w:rsidRDefault="00313338" w:rsidP="00313338"/>
    <w:p w14:paraId="2CCB7270" w14:textId="72D14F7B" w:rsidR="00313338" w:rsidRDefault="00313338" w:rsidP="00313338">
      <w:r>
        <w:t>15.</w:t>
      </w:r>
      <w:r>
        <w:tab/>
        <w:t>@uifabric/merge-styles 5.4.2 – MIT</w:t>
      </w:r>
    </w:p>
    <w:p w14:paraId="13F1FB12" w14:textId="77777777" w:rsidR="00313338" w:rsidRDefault="00313338" w:rsidP="00313338"/>
    <w:p w14:paraId="4539A6D9" w14:textId="3EDCD01C" w:rsidR="00313338" w:rsidRDefault="00313338" w:rsidP="00313338">
      <w:r>
        <w:t>O</w:t>
      </w:r>
      <w:r>
        <w:tab/>
      </w:r>
    </w:p>
    <w:p w14:paraId="4FC2AD58" w14:textId="77777777" w:rsidR="00313338" w:rsidRDefault="00313338" w:rsidP="00313338"/>
    <w:p w14:paraId="7A80F2FD" w14:textId="069D2BCB" w:rsidR="00313338" w:rsidRDefault="00313338" w:rsidP="00313338">
      <w:r>
        <w:t>O</w:t>
      </w:r>
      <w:r>
        <w:tab/>
      </w:r>
    </w:p>
    <w:p w14:paraId="3FF6D4F0" w14:textId="77777777" w:rsidR="00313338" w:rsidRDefault="00313338" w:rsidP="00313338"/>
    <w:p w14:paraId="7B53CCC8" w14:textId="32062548" w:rsidR="00313338" w:rsidRDefault="00313338" w:rsidP="00313338">
      <w:r>
        <w:t>16.</w:t>
      </w:r>
      <w:r>
        <w:tab/>
        <w:t>is-stream 1.1.0 – MIT</w:t>
      </w:r>
    </w:p>
    <w:p w14:paraId="58E40D71" w14:textId="77777777" w:rsidR="00313338" w:rsidRDefault="00313338" w:rsidP="00313338"/>
    <w:p w14:paraId="3FE47A66" w14:textId="5F13F856" w:rsidR="00313338" w:rsidRDefault="00313338" w:rsidP="00313338">
      <w:r>
        <w:t>O</w:t>
      </w:r>
      <w:r>
        <w:tab/>
      </w:r>
    </w:p>
    <w:p w14:paraId="3B38666F" w14:textId="77777777" w:rsidR="00313338" w:rsidRDefault="00313338" w:rsidP="00313338"/>
    <w:p w14:paraId="7DBE7FD2" w14:textId="321DB9B9" w:rsidR="00313338" w:rsidRDefault="00313338" w:rsidP="00313338">
      <w:r>
        <w:t>O</w:t>
      </w:r>
      <w:r>
        <w:tab/>
      </w:r>
    </w:p>
    <w:p w14:paraId="103A90C8" w14:textId="77777777" w:rsidR="00313338" w:rsidRDefault="00313338" w:rsidP="00313338"/>
    <w:p w14:paraId="31D0F4F1" w14:textId="51835AC7" w:rsidR="00313338" w:rsidRDefault="00313338" w:rsidP="00313338">
      <w:r>
        <w:t>17.</w:t>
      </w:r>
      <w:r>
        <w:tab/>
        <w:t>object-assign 4.1.1 – MIT</w:t>
      </w:r>
    </w:p>
    <w:p w14:paraId="38518271" w14:textId="77777777" w:rsidR="00313338" w:rsidRDefault="00313338" w:rsidP="00313338"/>
    <w:p w14:paraId="2A05E811" w14:textId="725FC579" w:rsidR="00313338" w:rsidRDefault="00313338" w:rsidP="00313338">
      <w:r>
        <w:t>O</w:t>
      </w:r>
      <w:r>
        <w:tab/>
      </w:r>
    </w:p>
    <w:p w14:paraId="3FA4A4CD" w14:textId="77777777" w:rsidR="00313338" w:rsidRDefault="00313338" w:rsidP="00313338"/>
    <w:p w14:paraId="2A531109" w14:textId="0F08B4FA" w:rsidR="00313338" w:rsidRDefault="00313338" w:rsidP="00313338">
      <w:r>
        <w:t>O</w:t>
      </w:r>
      <w:r>
        <w:tab/>
      </w:r>
    </w:p>
    <w:p w14:paraId="4FC14176" w14:textId="77777777" w:rsidR="00313338" w:rsidRDefault="00313338" w:rsidP="00313338"/>
    <w:p w14:paraId="43F938BD" w14:textId="77C20EB2" w:rsidR="00313338" w:rsidRDefault="00313338" w:rsidP="00313338">
      <w:r>
        <w:t>O</w:t>
      </w:r>
      <w:r>
        <w:tab/>
      </w:r>
    </w:p>
    <w:p w14:paraId="4B028194" w14:textId="77777777" w:rsidR="00313338" w:rsidRDefault="00313338" w:rsidP="00313338"/>
    <w:p w14:paraId="3A31D937" w14:textId="1B3F9FE6" w:rsidR="00313338" w:rsidRDefault="00313338" w:rsidP="00313338">
      <w:r>
        <w:t>18.</w:t>
      </w:r>
      <w:r>
        <w:tab/>
        <w:t>query-string 4.3.4 – MIT</w:t>
      </w:r>
    </w:p>
    <w:p w14:paraId="2566F3A4" w14:textId="77777777" w:rsidR="00313338" w:rsidRDefault="00313338" w:rsidP="00313338"/>
    <w:p w14:paraId="799D9A30" w14:textId="7BE643AF" w:rsidR="00313338" w:rsidRDefault="00313338" w:rsidP="00313338">
      <w:r>
        <w:t>O</w:t>
      </w:r>
      <w:r>
        <w:tab/>
      </w:r>
    </w:p>
    <w:p w14:paraId="2E312BCF" w14:textId="77777777" w:rsidR="00313338" w:rsidRDefault="00313338" w:rsidP="00313338"/>
    <w:p w14:paraId="2F6A6E28" w14:textId="0EFF7598" w:rsidR="00313338" w:rsidRDefault="00313338" w:rsidP="00313338">
      <w:r>
        <w:t>O</w:t>
      </w:r>
      <w:r>
        <w:tab/>
      </w:r>
    </w:p>
    <w:p w14:paraId="2110B2B9" w14:textId="77777777" w:rsidR="00313338" w:rsidRDefault="00313338" w:rsidP="00313338"/>
    <w:p w14:paraId="18A533E8" w14:textId="68BE2EF1" w:rsidR="00313338" w:rsidRDefault="00313338" w:rsidP="00313338">
      <w:r>
        <w:t>19.</w:t>
      </w:r>
      <w:r>
        <w:tab/>
        <w:t>history 3.3.0 – MIT</w:t>
      </w:r>
    </w:p>
    <w:p w14:paraId="14C516D0" w14:textId="77777777" w:rsidR="00313338" w:rsidRDefault="00313338" w:rsidP="00313338"/>
    <w:p w14:paraId="6808E0A2" w14:textId="3C21B599" w:rsidR="00313338" w:rsidRDefault="00313338" w:rsidP="00313338">
      <w:r>
        <w:t>O</w:t>
      </w:r>
      <w:r>
        <w:tab/>
      </w:r>
    </w:p>
    <w:p w14:paraId="379E9419" w14:textId="77777777" w:rsidR="00313338" w:rsidRDefault="00313338" w:rsidP="00313338"/>
    <w:p w14:paraId="59A4567A" w14:textId="6A796C02" w:rsidR="00313338" w:rsidRDefault="00313338" w:rsidP="00313338">
      <w:r>
        <w:t>O</w:t>
      </w:r>
      <w:r>
        <w:tab/>
      </w:r>
    </w:p>
    <w:p w14:paraId="10966688" w14:textId="77777777" w:rsidR="00313338" w:rsidRDefault="00313338" w:rsidP="00313338"/>
    <w:p w14:paraId="74E82B92" w14:textId="37E0C0D8" w:rsidR="00313338" w:rsidRDefault="00313338" w:rsidP="00313338">
      <w:r>
        <w:t>O</w:t>
      </w:r>
      <w:r>
        <w:tab/>
      </w:r>
    </w:p>
    <w:p w14:paraId="09DC7AC6" w14:textId="77777777" w:rsidR="00313338" w:rsidRDefault="00313338" w:rsidP="00313338"/>
    <w:p w14:paraId="6A5EC5A2" w14:textId="3D1B4B3C" w:rsidR="00313338" w:rsidRDefault="00313338" w:rsidP="00313338">
      <w:r>
        <w:t>O</w:t>
      </w:r>
      <w:r>
        <w:tab/>
      </w:r>
    </w:p>
    <w:p w14:paraId="50D0D189" w14:textId="77777777" w:rsidR="00313338" w:rsidRDefault="00313338" w:rsidP="00313338"/>
    <w:p w14:paraId="76034E02" w14:textId="45DC7C1C" w:rsidR="00313338" w:rsidRDefault="00313338" w:rsidP="00313338">
      <w:r>
        <w:t>20.</w:t>
      </w:r>
      <w:r>
        <w:tab/>
        <w:t>loose-envify 1.3.1 – MIT</w:t>
      </w:r>
    </w:p>
    <w:p w14:paraId="77D48960" w14:textId="77777777" w:rsidR="00313338" w:rsidRDefault="00313338" w:rsidP="00313338"/>
    <w:p w14:paraId="2FA7223C" w14:textId="1FA9E601" w:rsidR="00313338" w:rsidRDefault="00313338" w:rsidP="00313338">
      <w:r>
        <w:t>O</w:t>
      </w:r>
      <w:r>
        <w:tab/>
      </w:r>
    </w:p>
    <w:p w14:paraId="39D9231A" w14:textId="77777777" w:rsidR="00313338" w:rsidRDefault="00313338" w:rsidP="00313338"/>
    <w:p w14:paraId="5A2464FA" w14:textId="3CBA2F59" w:rsidR="00313338" w:rsidRDefault="00313338" w:rsidP="00313338">
      <w:r>
        <w:t>21.</w:t>
      </w:r>
      <w:r>
        <w:tab/>
        <w:t>zone.js 0.8.26 – MIT</w:t>
      </w:r>
    </w:p>
    <w:p w14:paraId="41429E11" w14:textId="77777777" w:rsidR="00313338" w:rsidRDefault="00313338" w:rsidP="00313338"/>
    <w:p w14:paraId="33B6C473" w14:textId="07966352" w:rsidR="00313338" w:rsidRDefault="00313338" w:rsidP="00313338">
      <w:r>
        <w:t>O</w:t>
      </w:r>
      <w:r>
        <w:tab/>
      </w:r>
    </w:p>
    <w:p w14:paraId="059B3431" w14:textId="77777777" w:rsidR="00313338" w:rsidRDefault="00313338" w:rsidP="00313338"/>
    <w:p w14:paraId="2E2DE90F" w14:textId="009BF51F" w:rsidR="00313338" w:rsidRDefault="00313338" w:rsidP="00313338">
      <w:r>
        <w:t>O</w:t>
      </w:r>
      <w:r>
        <w:tab/>
      </w:r>
    </w:p>
    <w:p w14:paraId="3252B333" w14:textId="77777777" w:rsidR="00313338" w:rsidRDefault="00313338" w:rsidP="00313338"/>
    <w:p w14:paraId="29B181B2" w14:textId="6E3369D0" w:rsidR="00313338" w:rsidRDefault="00313338" w:rsidP="00313338">
      <w:r>
        <w:t>O</w:t>
      </w:r>
      <w:r>
        <w:tab/>
      </w:r>
    </w:p>
    <w:p w14:paraId="19C95F29" w14:textId="77777777" w:rsidR="00313338" w:rsidRDefault="00313338" w:rsidP="00313338"/>
    <w:p w14:paraId="5D546509" w14:textId="5704E8C8" w:rsidR="00313338" w:rsidRDefault="00313338" w:rsidP="00313338">
      <w:r>
        <w:t>22.</w:t>
      </w:r>
      <w:r>
        <w:tab/>
        <w:t>encoding 0.1.12 – MIT</w:t>
      </w:r>
    </w:p>
    <w:p w14:paraId="09B4EC81" w14:textId="77777777" w:rsidR="00313338" w:rsidRDefault="00313338" w:rsidP="00313338"/>
    <w:p w14:paraId="7CE1C95B" w14:textId="6074DADD" w:rsidR="00313338" w:rsidRDefault="00313338" w:rsidP="00313338">
      <w:r>
        <w:t>O</w:t>
      </w:r>
      <w:r>
        <w:tab/>
      </w:r>
    </w:p>
    <w:p w14:paraId="7CF6A69C" w14:textId="77777777" w:rsidR="00313338" w:rsidRDefault="00313338" w:rsidP="00313338"/>
    <w:p w14:paraId="1D62A6EF" w14:textId="798CE283" w:rsidR="00313338" w:rsidRDefault="00313338" w:rsidP="00313338">
      <w:r>
        <w:t>23.</w:t>
      </w:r>
      <w:r>
        <w:tab/>
        <w:t>@uifabric/utilities 5.3.0 – MIT</w:t>
      </w:r>
    </w:p>
    <w:p w14:paraId="6CAAE6D4" w14:textId="77777777" w:rsidR="00313338" w:rsidRDefault="00313338" w:rsidP="00313338"/>
    <w:p w14:paraId="73664235" w14:textId="5B834D99" w:rsidR="00313338" w:rsidRDefault="00313338" w:rsidP="00313338">
      <w:r>
        <w:t>O</w:t>
      </w:r>
      <w:r>
        <w:tab/>
      </w:r>
    </w:p>
    <w:p w14:paraId="3506DA60" w14:textId="77777777" w:rsidR="00313338" w:rsidRDefault="00313338" w:rsidP="00313338"/>
    <w:p w14:paraId="62F456BC" w14:textId="0770B48D" w:rsidR="00313338" w:rsidRDefault="00313338" w:rsidP="00313338">
      <w:r>
        <w:t>24.</w:t>
      </w:r>
      <w:r>
        <w:tab/>
        <w:t>setimmediate 1.0.5 – MIT</w:t>
      </w:r>
    </w:p>
    <w:p w14:paraId="52B05D89" w14:textId="77777777" w:rsidR="00313338" w:rsidRDefault="00313338" w:rsidP="00313338"/>
    <w:p w14:paraId="5301388B" w14:textId="4DE16A6F" w:rsidR="00313338" w:rsidRDefault="00313338" w:rsidP="00313338">
      <w:pPr>
        <w:pStyle w:val="ListParagraph"/>
        <w:numPr>
          <w:ilvl w:val="0"/>
          <w:numId w:val="24"/>
        </w:numPr>
      </w:pPr>
      <w:r>
        <w:t>•</w:t>
      </w:r>
      <w:r>
        <w:tab/>
      </w:r>
    </w:p>
    <w:p w14:paraId="70E31C49" w14:textId="77777777" w:rsidR="00313338" w:rsidRDefault="00313338" w:rsidP="00313338">
      <w:pPr>
        <w:pStyle w:val="ListParagraph"/>
        <w:numPr>
          <w:ilvl w:val="0"/>
          <w:numId w:val="24"/>
        </w:numPr>
      </w:pPr>
    </w:p>
    <w:p w14:paraId="53C11D05" w14:textId="07B12731" w:rsidR="00313338" w:rsidRDefault="00313338" w:rsidP="00313338">
      <w:r>
        <w:t>25.</w:t>
      </w:r>
      <w:r>
        <w:tab/>
        <w:t>text-encoding 0.6.4 – Unlicense</w:t>
      </w:r>
    </w:p>
    <w:p w14:paraId="32833670" w14:textId="77777777" w:rsidR="00313338" w:rsidRDefault="00313338" w:rsidP="00313338"/>
    <w:p w14:paraId="6ECC368F" w14:textId="57517A0F" w:rsidR="00313338" w:rsidRDefault="00313338" w:rsidP="00313338">
      <w:r>
        <w:t>26.</w:t>
      </w:r>
      <w:r>
        <w:tab/>
        <w:t>ua-parser-js 0.7.14 – (GPL-2.0 OR MIT)</w:t>
      </w:r>
    </w:p>
    <w:p w14:paraId="2B55FDEB" w14:textId="77777777" w:rsidR="00313338" w:rsidRDefault="00313338" w:rsidP="00313338"/>
    <w:p w14:paraId="1CFADE7D" w14:textId="6C03C8A5" w:rsidR="00313338" w:rsidRDefault="00313338" w:rsidP="00313338">
      <w:r>
        <w:t>O</w:t>
      </w:r>
      <w:r>
        <w:tab/>
      </w:r>
    </w:p>
    <w:p w14:paraId="5F362B23" w14:textId="77777777" w:rsidR="00313338" w:rsidRDefault="00313338" w:rsidP="00313338"/>
    <w:p w14:paraId="3C21D3BA" w14:textId="5F14E473" w:rsidR="00313338" w:rsidRDefault="00313338" w:rsidP="00313338">
      <w:r>
        <w:t>O</w:t>
      </w:r>
      <w:r>
        <w:tab/>
      </w:r>
    </w:p>
    <w:p w14:paraId="78C463A1" w14:textId="77777777" w:rsidR="00313338" w:rsidRDefault="00313338" w:rsidP="00313338"/>
    <w:p w14:paraId="212F0842" w14:textId="2054D13F" w:rsidR="00313338" w:rsidRDefault="00313338" w:rsidP="00313338">
      <w:r>
        <w:t>O</w:t>
      </w:r>
      <w:r>
        <w:tab/>
      </w:r>
    </w:p>
    <w:p w14:paraId="245C8DB1" w14:textId="77777777" w:rsidR="00313338" w:rsidRDefault="00313338" w:rsidP="00313338"/>
    <w:p w14:paraId="0DB47E3E" w14:textId="2FD25B60" w:rsidR="00313338" w:rsidRDefault="00313338" w:rsidP="00313338">
      <w:r>
        <w:t>27.</w:t>
      </w:r>
      <w:r>
        <w:tab/>
        <w:t>ua-parser-js 0.7.18 – (GPL-2.0 OR MIT)</w:t>
      </w:r>
    </w:p>
    <w:p w14:paraId="605BDA2D" w14:textId="77777777" w:rsidR="00313338" w:rsidRDefault="00313338" w:rsidP="00313338"/>
    <w:p w14:paraId="3ECDDF64" w14:textId="3AC3DA61" w:rsidR="00313338" w:rsidRDefault="00313338" w:rsidP="00313338">
      <w:r>
        <w:t>O</w:t>
      </w:r>
      <w:r>
        <w:tab/>
      </w:r>
    </w:p>
    <w:p w14:paraId="7AFFE082" w14:textId="77777777" w:rsidR="00313338" w:rsidRDefault="00313338" w:rsidP="00313338"/>
    <w:p w14:paraId="4554CB9E" w14:textId="67F3E059" w:rsidR="00313338" w:rsidRDefault="00313338" w:rsidP="00313338">
      <w:r>
        <w:t>O</w:t>
      </w:r>
      <w:r>
        <w:tab/>
      </w:r>
    </w:p>
    <w:p w14:paraId="611457EB" w14:textId="77777777" w:rsidR="00313338" w:rsidRDefault="00313338" w:rsidP="00313338"/>
    <w:p w14:paraId="647DC54F" w14:textId="23BF6092" w:rsidR="00313338" w:rsidRDefault="00313338" w:rsidP="00313338">
      <w:r>
        <w:t>O</w:t>
      </w:r>
      <w:r>
        <w:tab/>
      </w:r>
    </w:p>
    <w:p w14:paraId="480759F7" w14:textId="77777777" w:rsidR="00313338" w:rsidRDefault="00313338" w:rsidP="00313338"/>
    <w:p w14:paraId="5D1332A5" w14:textId="14A533CD" w:rsidR="00313338" w:rsidRDefault="00313338" w:rsidP="00313338">
      <w:r>
        <w:t>28.</w:t>
      </w:r>
      <w:r>
        <w:tab/>
        <w:t>lodash 4.17.2 – CC0-1.0 and MIT</w:t>
      </w:r>
    </w:p>
    <w:p w14:paraId="448ABC95" w14:textId="77777777" w:rsidR="00313338" w:rsidRDefault="00313338" w:rsidP="00313338"/>
    <w:p w14:paraId="19717566" w14:textId="24327197" w:rsidR="00313338" w:rsidRDefault="00313338" w:rsidP="00313338">
      <w:r>
        <w:t>O</w:t>
      </w:r>
      <w:r>
        <w:tab/>
      </w:r>
    </w:p>
    <w:p w14:paraId="30B198A8" w14:textId="77777777" w:rsidR="00313338" w:rsidRDefault="00313338" w:rsidP="00313338"/>
    <w:p w14:paraId="283A2D44" w14:textId="3134A019" w:rsidR="00313338" w:rsidRDefault="00313338" w:rsidP="00313338">
      <w:r>
        <w:t>O</w:t>
      </w:r>
      <w:r>
        <w:tab/>
      </w:r>
    </w:p>
    <w:p w14:paraId="5AE74113" w14:textId="77777777" w:rsidR="00313338" w:rsidRDefault="00313338" w:rsidP="00313338"/>
    <w:p w14:paraId="74B858A8" w14:textId="429DCE64" w:rsidR="00313338" w:rsidRDefault="00313338" w:rsidP="00313338">
      <w:r>
        <w:t>O</w:t>
      </w:r>
      <w:r>
        <w:tab/>
      </w:r>
    </w:p>
    <w:p w14:paraId="5F2E0E4E" w14:textId="77777777" w:rsidR="00313338" w:rsidRDefault="00313338" w:rsidP="00313338"/>
    <w:p w14:paraId="15BA4D43" w14:textId="77777777" w:rsidR="00313338" w:rsidRPr="00313338" w:rsidRDefault="00313338" w:rsidP="00313338"/>
    <w:p w14:paraId="7BBD168C" w14:textId="04E7A81F" w:rsidR="003C0641" w:rsidRDefault="003C0641" w:rsidP="003C0641">
      <w:pPr>
        <w:pStyle w:val="Heading1"/>
      </w:pPr>
      <w:r>
        <w:t>&gt;&gt; &gt;&gt;       , Nt = 123456789</w:t>
      </w:r>
    </w:p>
    <w:p w14:paraId="2016F2EB" w14:textId="77777777" w:rsidR="003C0641" w:rsidRDefault="003C0641" w:rsidP="003C0641">
      <w:pPr>
        <w:pStyle w:val="Heading1"/>
      </w:pPr>
      <w:r>
        <w:t>&gt;&gt; &gt;&gt;       , Ft = 987654321;</w:t>
      </w:r>
    </w:p>
    <w:p w14:paraId="2B71F72A" w14:textId="77777777" w:rsidR="003C0641" w:rsidRDefault="003C0641" w:rsidP="003C0641">
      <w:pPr>
        <w:pStyle w:val="Heading1"/>
      </w:pPr>
      <w:r>
        <w:t>&gt;&gt; &gt;&gt;     function Rt(e) {</w:t>
      </w:r>
    </w:p>
    <w:p w14:paraId="4E23DF46" w14:textId="77777777" w:rsidR="003C0641" w:rsidRDefault="003C0641" w:rsidP="003C0641">
      <w:pPr>
        <w:pStyle w:val="Heading1"/>
      </w:pPr>
      <w:r>
        <w:t>&gt;&gt; &gt;&gt;         e &lt; 0 &amp;&amp; (e &gt;&gt;&gt;= 0),</w:t>
      </w:r>
    </w:p>
    <w:p w14:paraId="5139522D" w14:textId="77777777" w:rsidR="003C0641" w:rsidRDefault="003C0641" w:rsidP="003C0641">
      <w:pPr>
        <w:pStyle w:val="Heading1"/>
      </w:pPr>
      <w:r>
        <w:t>&gt;&gt; &gt;&gt;         Nt = 123456789 + e &amp; 4294967295,</w:t>
      </w:r>
    </w:p>
    <w:p w14:paraId="1F1268B5" w14:textId="77777777" w:rsidR="003C0641" w:rsidRDefault="003C0641" w:rsidP="003C0641">
      <w:pPr>
        <w:pStyle w:val="Heading1"/>
      </w:pPr>
      <w:r>
        <w:t>&gt;&gt; &gt;&gt;         Ft = 987654321 - e &amp; 4294967295,</w:t>
      </w:r>
    </w:p>
    <w:p w14:paraId="2047B1DC" w14:textId="77777777" w:rsidR="003C0641" w:rsidRDefault="003C0641" w:rsidP="003C0641">
      <w:pPr>
        <w:pStyle w:val="Heading1"/>
      </w:pPr>
      <w:r>
        <w:t>&gt;&gt; &gt;&gt;         Pt = !0</w:t>
      </w:r>
    </w:p>
    <w:p w14:paraId="797F110C" w14:textId="77777777" w:rsidR="003C0641" w:rsidRDefault="003C0641" w:rsidP="003C0641">
      <w:pPr>
        <w:pStyle w:val="Heading1"/>
      </w:pPr>
      <w:r>
        <w:t>&gt;&gt; &gt;&gt;     }</w:t>
      </w:r>
    </w:p>
    <w:p w14:paraId="1ABDE82E" w14:textId="77777777" w:rsidR="003C0641" w:rsidRDefault="003C0641" w:rsidP="003C0641">
      <w:pPr>
        <w:pStyle w:val="Heading1"/>
      </w:pPr>
      <w:r>
        <w:t>&gt;&gt; &gt;&gt;     function Dt() {</w:t>
      </w:r>
    </w:p>
    <w:p w14:paraId="0280F911" w14:textId="77777777" w:rsidR="003C0641" w:rsidRDefault="003C0641" w:rsidP="003C0641">
      <w:pPr>
        <w:pStyle w:val="Heading1"/>
      </w:pPr>
      <w:r>
        <w:t>&gt;&gt; &gt;&gt;         try {</w:t>
      </w:r>
    </w:p>
    <w:p w14:paraId="28DFB82D" w14:textId="77777777" w:rsidR="003C0641" w:rsidRDefault="003C0641" w:rsidP="003C0641">
      <w:pPr>
        <w:pStyle w:val="Heading1"/>
      </w:pPr>
      <w:r>
        <w:t>&gt;&gt; &gt;&gt;             var e = 2147483647 &amp; _e();</w:t>
      </w:r>
    </w:p>
    <w:p w14:paraId="29A95644" w14:textId="77777777" w:rsidR="003C0641" w:rsidRDefault="003C0641" w:rsidP="003C0641">
      <w:pPr>
        <w:pStyle w:val="Heading1"/>
      </w:pPr>
      <w:r>
        <w:t>&gt;&gt; &gt;&gt;             Rt((4294967296 * Math.random() ^ e) + e)</w:t>
      </w:r>
    </w:p>
    <w:p w14:paraId="605F36DC" w14:textId="77777777" w:rsidR="003C0641" w:rsidRDefault="003C0641" w:rsidP="003C0641">
      <w:pPr>
        <w:pStyle w:val="Heading1"/>
      </w:pPr>
      <w:r>
        <w:t>&gt;&gt; &gt;&gt;         } catch (e) {}</w:t>
      </w:r>
    </w:p>
    <w:p w14:paraId="3FC86CB0" w14:textId="77777777" w:rsidR="003C0641" w:rsidRDefault="003C0641" w:rsidP="003C0641">
      <w:pPr>
        <w:pStyle w:val="Heading1"/>
      </w:pPr>
      <w:r>
        <w:t>&gt;&gt; &gt;&gt;     }</w:t>
      </w:r>
    </w:p>
    <w:p w14:paraId="06FE82D1" w14:textId="77777777" w:rsidR="003C0641" w:rsidRDefault="003C0641" w:rsidP="003C0641">
      <w:pPr>
        <w:pStyle w:val="Heading1"/>
      </w:pPr>
      <w:r>
        <w:t>&gt;&gt; &gt;&gt;     function Mt(e) {</w:t>
      </w:r>
    </w:p>
    <w:p w14:paraId="6CED4E76" w14:textId="77777777" w:rsidR="003C0641" w:rsidRDefault="003C0641" w:rsidP="003C0641">
      <w:pPr>
        <w:pStyle w:val="Heading1"/>
      </w:pPr>
      <w:r>
        <w:t>&gt;&gt; &gt;&gt;         return e &gt; 0 ? Math.floor(Bt() / 4294967295 * (e + 1)) &gt;&gt;&gt; 0 : 0</w:t>
      </w:r>
    </w:p>
    <w:p w14:paraId="66E7EA18" w14:textId="77777777" w:rsidR="003C0641" w:rsidRDefault="003C0641" w:rsidP="003C0641">
      <w:pPr>
        <w:pStyle w:val="Heading1"/>
      </w:pPr>
      <w:r>
        <w:t>&gt;&gt; &gt;&gt;     }</w:t>
      </w:r>
    </w:p>
    <w:p w14:paraId="6A0C83D7" w14:textId="77777777" w:rsidR="003C0641" w:rsidRDefault="003C0641" w:rsidP="003C0641">
      <w:pPr>
        <w:pStyle w:val="Heading1"/>
      </w:pPr>
      <w:r>
        <w:t>&gt;&gt; &gt;&gt;     function Bt(e) {</w:t>
      </w:r>
    </w:p>
    <w:p w14:paraId="7D2AC93C" w14:textId="77777777" w:rsidR="003C0641" w:rsidRDefault="003C0641" w:rsidP="003C0641">
      <w:pPr>
        <w:pStyle w:val="Heading1"/>
      </w:pPr>
      <w:r>
        <w:t>&gt;&gt; &gt;&gt;         var t = 0</w:t>
      </w:r>
    </w:p>
    <w:p w14:paraId="6D7705D8" w14:textId="77777777" w:rsidR="003C0641" w:rsidRDefault="003C0641" w:rsidP="003C0641">
      <w:pPr>
        <w:pStyle w:val="Heading1"/>
      </w:pPr>
      <w:r>
        <w:t>&gt;&gt; &gt;&gt;           , n = He("crypto") || He("msCrypto");</w:t>
      </w:r>
    </w:p>
    <w:p w14:paraId="0A2823D6" w14:textId="77777777" w:rsidR="003C0641" w:rsidRDefault="003C0641" w:rsidP="003C0641">
      <w:pPr>
        <w:pStyle w:val="Heading1"/>
      </w:pPr>
      <w:r>
        <w:t>&gt;&gt; &gt;&gt;         return n &amp;&amp; n.getRandomValues &amp;&amp; (t = 4294967295 &amp; n.getRandomValues(new Uint32Array(1))[0]),</w:t>
      </w:r>
    </w:p>
    <w:p w14:paraId="40F37FAA" w14:textId="77777777" w:rsidR="003C0641" w:rsidRDefault="003C0641" w:rsidP="003C0641">
      <w:pPr>
        <w:pStyle w:val="Heading1"/>
      </w:pPr>
      <w:r>
        <w:t>&gt;&gt; &gt;&gt;         0 === t &amp;&amp; Ye() &amp;&amp; (Pt || Dt(),</w:t>
      </w:r>
    </w:p>
    <w:p w14:paraId="58757C11" w14:textId="77777777" w:rsidR="003C0641" w:rsidRDefault="003C0641" w:rsidP="003C0641">
      <w:pPr>
        <w:pStyle w:val="Heading1"/>
      </w:pPr>
      <w:r>
        <w:t>&gt;&gt; &gt;&gt;         t = 4294967295 &amp; qt()),</w:t>
      </w:r>
    </w:p>
    <w:p w14:paraId="2E2573D1" w14:textId="77777777" w:rsidR="003C0641" w:rsidRDefault="003C0641" w:rsidP="003C0641">
      <w:pPr>
        <w:pStyle w:val="Heading1"/>
      </w:pPr>
      <w:r>
        <w:t>&gt;&gt; &gt;&gt;         0 === t &amp;&amp; (t = Math.floor(4294967296 * Math.random() | 0)),</w:t>
      </w:r>
    </w:p>
    <w:p w14:paraId="6DD8D205" w14:textId="77777777" w:rsidR="003C0641" w:rsidRDefault="003C0641" w:rsidP="003C0641">
      <w:pPr>
        <w:pStyle w:val="Heading1"/>
      </w:pPr>
      <w:r>
        <w:t>&gt;&gt; &gt;&gt;         e || (t &gt;&gt;&gt;= 0),</w:t>
      </w:r>
    </w:p>
    <w:p w14:paraId="31FDF364" w14:textId="77777777" w:rsidR="003C0641" w:rsidRDefault="003C0641" w:rsidP="003C0641">
      <w:pPr>
        <w:pStyle w:val="Heading1"/>
      </w:pPr>
      <w:r>
        <w:t>&gt;&gt; &gt;&gt;         t</w:t>
      </w:r>
    </w:p>
    <w:p w14:paraId="766F1A9E" w14:textId="77777777" w:rsidR="003C0641" w:rsidRDefault="003C0641" w:rsidP="003C0641">
      <w:pPr>
        <w:pStyle w:val="Heading1"/>
      </w:pPr>
      <w:r>
        <w:t>&gt;&gt; &gt;&gt;     }</w:t>
      </w:r>
    </w:p>
    <w:p w14:paraId="1F5D10B1" w14:textId="77777777" w:rsidR="003C0641" w:rsidRDefault="003C0641" w:rsidP="003C0641">
      <w:pPr>
        <w:pStyle w:val="Heading1"/>
      </w:pPr>
      <w:r>
        <w:t>&gt;&gt; &gt;&gt;     function zt(e) {</w:t>
      </w:r>
    </w:p>
    <w:p w14:paraId="5056225A" w14:textId="77777777" w:rsidR="003C0641" w:rsidRDefault="003C0641" w:rsidP="003C0641">
      <w:pPr>
        <w:pStyle w:val="Heading1"/>
      </w:pPr>
      <w:r>
        <w:t>&gt;&gt; &gt;&gt;         e ? Rt(e) : Dt()</w:t>
      </w:r>
    </w:p>
    <w:p w14:paraId="1370BE8D" w14:textId="77777777" w:rsidR="003C0641" w:rsidRDefault="003C0641" w:rsidP="003C0641">
      <w:pPr>
        <w:pStyle w:val="Heading1"/>
      </w:pPr>
      <w:r>
        <w:t>&gt;&gt; &gt;&gt;     }</w:t>
      </w:r>
    </w:p>
    <w:p w14:paraId="674AD141" w14:textId="77777777" w:rsidR="003C0641" w:rsidRDefault="003C0641" w:rsidP="003C0641">
      <w:pPr>
        <w:pStyle w:val="Heading1"/>
      </w:pPr>
      <w:r>
        <w:t>&gt;&gt; &gt;&gt;     function qt(e) {</w:t>
      </w:r>
    </w:p>
    <w:p w14:paraId="3C4AA6FF" w14:textId="77777777" w:rsidR="003C0641" w:rsidRDefault="003C0641" w:rsidP="003C0641">
      <w:pPr>
        <w:pStyle w:val="Heading1"/>
      </w:pPr>
      <w:r>
        <w:t>&gt;&gt; &gt;&gt;         var t = ((Ft = 36969 * (65535 &amp; Ft) + (Ft &gt;&gt; 16) &amp; 4294967295) &lt;&lt; 16) + (65535 &amp; (Nt = 18e3 * (65535 &amp; Nt) + (Nt &gt;&gt; 16) &amp; 4294967295)) &gt;&gt;&gt; 0 &amp; 4294967295 | 0;</w:t>
      </w:r>
    </w:p>
    <w:p w14:paraId="16F54C32" w14:textId="77777777" w:rsidR="003C0641" w:rsidRDefault="003C0641" w:rsidP="003C0641">
      <w:pPr>
        <w:pStyle w:val="Heading1"/>
      </w:pPr>
      <w:r>
        <w:t>&gt;&gt; &gt;&gt;         return e || (t &gt;&gt;&gt;= 0),</w:t>
      </w:r>
    </w:p>
    <w:p w14:paraId="5B78DF8C" w14:textId="77777777" w:rsidR="003C0641" w:rsidRDefault="003C0641" w:rsidP="003C0641">
      <w:pPr>
        <w:pStyle w:val="Heading1"/>
      </w:pPr>
      <w:r>
        <w:t>&gt;&gt; &gt;&gt;         t</w:t>
      </w:r>
    </w:p>
    <w:p w14:paraId="4724DF57" w14:textId="77777777" w:rsidR="003C0641" w:rsidRDefault="003C0641" w:rsidP="003C0641">
      <w:pPr>
        <w:pStyle w:val="Heading1"/>
      </w:pPr>
      <w:r>
        <w:t>&gt;&gt; &gt;&gt;     }</w:t>
      </w:r>
    </w:p>
    <w:p w14:paraId="6C98F281" w14:textId="77777777" w:rsidR="003C0641" w:rsidRDefault="003C0641" w:rsidP="003C0641">
      <w:pPr>
        <w:pStyle w:val="Heading1"/>
      </w:pPr>
      <w:r>
        <w:t>&gt;&gt; &gt;&gt;     function Ht(e) {</w:t>
      </w:r>
    </w:p>
    <w:p w14:paraId="429C4044" w14:textId="77777777" w:rsidR="003C0641" w:rsidRDefault="003C0641" w:rsidP="003C0641">
      <w:pPr>
        <w:pStyle w:val="Heading1"/>
      </w:pPr>
      <w:r>
        <w:t>&gt;&gt; &gt;&gt;         void 0 === e &amp;&amp; (e = 22);</w:t>
      </w:r>
    </w:p>
    <w:p w14:paraId="7F5A3EDA" w14:textId="77777777" w:rsidR="003C0641" w:rsidRDefault="003C0641" w:rsidP="003C0641">
      <w:pPr>
        <w:pStyle w:val="Heading1"/>
      </w:pPr>
      <w:r>
        <w:t>&gt;&gt; &gt;&gt;         for (var t = Bt() &gt;&gt;&gt; 0, n = 0, r = ""; r.length &lt; e; )</w:t>
      </w:r>
    </w:p>
    <w:p w14:paraId="442A1C58" w14:textId="77777777" w:rsidR="003C0641" w:rsidRDefault="003C0641" w:rsidP="003C0641">
      <w:pPr>
        <w:pStyle w:val="Heading1"/>
      </w:pPr>
      <w:r>
        <w:t>&gt;&gt; &gt;&gt;             n++,</w:t>
      </w:r>
    </w:p>
    <w:p w14:paraId="1E8E2C38" w14:textId="77777777" w:rsidR="003C0641" w:rsidRDefault="003C0641" w:rsidP="003C0641">
      <w:pPr>
        <w:pStyle w:val="Heading1"/>
      </w:pPr>
      <w:r>
        <w:t>&gt;&gt; &gt;&gt;             r += "ABCDEFGHIJKLMNOPQRSTUVWXYZabcdefghijklmnopqrstuvwxyz0123456789+/".charAt(63 &amp; t),</w:t>
      </w:r>
    </w:p>
    <w:p w14:paraId="4F43286D" w14:textId="77777777" w:rsidR="003C0641" w:rsidRDefault="003C0641" w:rsidP="003C0641">
      <w:pPr>
        <w:pStyle w:val="Heading1"/>
      </w:pPr>
      <w:r>
        <w:t>&gt;&gt; &gt;&gt;             t &gt;&gt;&gt;= 6,</w:t>
      </w:r>
    </w:p>
    <w:p w14:paraId="5E72AD65" w14:textId="77777777" w:rsidR="003C0641" w:rsidRDefault="003C0641" w:rsidP="003C0641">
      <w:pPr>
        <w:pStyle w:val="Heading1"/>
      </w:pPr>
      <w:r>
        <w:t>&gt;&gt; &gt;&gt;             5 === n &amp;&amp; (t = (Bt() &lt;&lt; 2 &amp; 4294967295 | 3 &amp; t) &gt;&gt;&gt; 0,</w:t>
      </w:r>
    </w:p>
    <w:p w14:paraId="7072E6B0" w14:textId="77777777" w:rsidR="003C0641" w:rsidRDefault="003C0641" w:rsidP="003C0641">
      <w:pPr>
        <w:pStyle w:val="Heading1"/>
      </w:pPr>
      <w:r>
        <w:t>&gt;&gt; &gt;&gt;             n = 0);</w:t>
      </w:r>
    </w:p>
    <w:p w14:paraId="0308D677" w14:textId="77777777" w:rsidR="003C0641" w:rsidRDefault="003C0641" w:rsidP="003C0641">
      <w:pPr>
        <w:pStyle w:val="Heading1"/>
      </w:pPr>
      <w:r>
        <w:t>&gt;&gt; &gt;&gt;         return r</w:t>
      </w:r>
    </w:p>
    <w:p w14:paraId="051855B2" w14:textId="77777777" w:rsidR="003C0641" w:rsidRDefault="003C0641" w:rsidP="003C0641">
      <w:pPr>
        <w:pStyle w:val="Heading1"/>
      </w:pPr>
      <w:r>
        <w:t>&gt;&gt; &gt;&gt;     }</w:t>
      </w:r>
    </w:p>
    <w:p w14:paraId="119C4591" w14:textId="77777777" w:rsidR="003C0641" w:rsidRDefault="003C0641" w:rsidP="003C0641">
      <w:pPr>
        <w:pStyle w:val="Heading1"/>
      </w:pPr>
      <w:r>
        <w:t>&gt;&gt; &gt;&gt;     var Ut = d.d</w:t>
      </w:r>
    </w:p>
    <w:p w14:paraId="3325831D" w14:textId="77777777" w:rsidR="003C0641" w:rsidRDefault="003C0641" w:rsidP="003C0641">
      <w:pPr>
        <w:pStyle w:val="Heading1"/>
      </w:pPr>
      <w:r>
        <w:t>&gt;&gt; &gt;&gt;       , Vt = "." + Ht(6)</w:t>
      </w:r>
    </w:p>
    <w:p w14:paraId="4123CA03" w14:textId="77777777" w:rsidR="003C0641" w:rsidRDefault="003C0641" w:rsidP="003C0641">
      <w:pPr>
        <w:pStyle w:val="Heading1"/>
      </w:pPr>
      <w:r>
        <w:t>&gt;&gt; &gt;&gt;       , Wt = 0;</w:t>
      </w:r>
    </w:p>
    <w:p w14:paraId="1509A873" w14:textId="77777777" w:rsidR="003C0641" w:rsidRDefault="003C0641" w:rsidP="003C0641">
      <w:pPr>
        <w:pStyle w:val="Heading1"/>
      </w:pPr>
      <w:r>
        <w:t>&gt;&gt; &gt;&gt;     function Zt(e) {</w:t>
      </w:r>
    </w:p>
    <w:p w14:paraId="2E900D5C" w14:textId="77777777" w:rsidR="003C0641" w:rsidRDefault="003C0641" w:rsidP="003C0641">
      <w:pPr>
        <w:pStyle w:val="Heading1"/>
      </w:pPr>
      <w:r>
        <w:t>&gt;&gt; &gt;&gt;         return 1 === e.nodeType || 9 === e.nodeType || !+e.nodeType</w:t>
      </w:r>
    </w:p>
    <w:p w14:paraId="675D4422" w14:textId="77777777" w:rsidR="003C0641" w:rsidRDefault="003C0641" w:rsidP="003C0641">
      <w:pPr>
        <w:pStyle w:val="Heading1"/>
      </w:pPr>
      <w:r>
        <w:t>&gt;&gt; &gt;&gt;     }</w:t>
      </w:r>
    </w:p>
    <w:p w14:paraId="000BB1A9" w14:textId="77777777" w:rsidR="003C0641" w:rsidRDefault="003C0641" w:rsidP="003C0641">
      <w:pPr>
        <w:pStyle w:val="Heading1"/>
      </w:pPr>
      <w:r>
        <w:t>&gt;&gt; &gt;&gt;     function Gt(e, t) {</w:t>
      </w:r>
    </w:p>
    <w:p w14:paraId="5BAB43AF" w14:textId="77777777" w:rsidR="003C0641" w:rsidRDefault="003C0641" w:rsidP="003C0641">
      <w:pPr>
        <w:pStyle w:val="Heading1"/>
      </w:pPr>
      <w:r>
        <w:t>&gt;&gt; &gt;&gt;         var n = t[e.id];</w:t>
      </w:r>
    </w:p>
    <w:p w14:paraId="54507F9E" w14:textId="77777777" w:rsidR="003C0641" w:rsidRDefault="003C0641" w:rsidP="003C0641">
      <w:pPr>
        <w:pStyle w:val="Heading1"/>
      </w:pPr>
      <w:r>
        <w:t>&gt;&gt; &gt;&gt;         if (!n) {</w:t>
      </w:r>
    </w:p>
    <w:p w14:paraId="2F3CBF38" w14:textId="77777777" w:rsidR="003C0641" w:rsidRDefault="003C0641" w:rsidP="003C0641">
      <w:pPr>
        <w:pStyle w:val="Heading1"/>
      </w:pPr>
      <w:r>
        <w:t>&gt;&gt; &gt;&gt;             n = {};</w:t>
      </w:r>
    </w:p>
    <w:p w14:paraId="4880939F" w14:textId="77777777" w:rsidR="003C0641" w:rsidRDefault="003C0641" w:rsidP="003C0641">
      <w:pPr>
        <w:pStyle w:val="Heading1"/>
      </w:pPr>
      <w:r>
        <w:t>&gt;&gt; &gt;&gt;             try {</w:t>
      </w:r>
    </w:p>
    <w:p w14:paraId="07AC1128" w14:textId="77777777" w:rsidR="003C0641" w:rsidRDefault="003C0641" w:rsidP="003C0641">
      <w:pPr>
        <w:pStyle w:val="Heading1"/>
      </w:pPr>
      <w:r>
        <w:t>&gt;&gt; &gt;&gt;                 Zt(t) &amp;&amp; (function(e, t, n) {</w:t>
      </w:r>
    </w:p>
    <w:p w14:paraId="6F1AEF90" w14:textId="77777777" w:rsidR="003C0641" w:rsidRDefault="003C0641" w:rsidP="003C0641">
      <w:pPr>
        <w:pStyle w:val="Heading1"/>
      </w:pPr>
      <w:r>
        <w:t>&gt;&gt; &gt;&gt;                     if (Ut)</w:t>
      </w:r>
    </w:p>
    <w:p w14:paraId="776564D0" w14:textId="77777777" w:rsidR="003C0641" w:rsidRDefault="003C0641" w:rsidP="003C0641">
      <w:pPr>
        <w:pStyle w:val="Heading1"/>
      </w:pPr>
      <w:r>
        <w:t>&gt;&gt; &gt;&gt;                         try {</w:t>
      </w:r>
    </w:p>
    <w:p w14:paraId="07D9895C" w14:textId="77777777" w:rsidR="003C0641" w:rsidRDefault="003C0641" w:rsidP="003C0641">
      <w:pPr>
        <w:pStyle w:val="Heading1"/>
      </w:pPr>
      <w:r>
        <w:t>&gt;&gt; &gt;&gt;                             return Ut(e, t, {</w:t>
      </w:r>
    </w:p>
    <w:p w14:paraId="3F774366" w14:textId="77777777" w:rsidR="003C0641" w:rsidRDefault="003C0641" w:rsidP="003C0641">
      <w:pPr>
        <w:pStyle w:val="Heading1"/>
      </w:pPr>
      <w:r>
        <w:t>&gt;&gt; &gt;&gt;                                 value: n,</w:t>
      </w:r>
    </w:p>
    <w:p w14:paraId="5D6163A3" w14:textId="77777777" w:rsidR="003C0641" w:rsidRDefault="003C0641" w:rsidP="003C0641">
      <w:pPr>
        <w:pStyle w:val="Heading1"/>
      </w:pPr>
      <w:r>
        <w:t>&gt;&gt; &gt;&gt;                                 enumerable: !1,</w:t>
      </w:r>
    </w:p>
    <w:p w14:paraId="7C385E45" w14:textId="77777777" w:rsidR="003C0641" w:rsidRDefault="003C0641" w:rsidP="003C0641">
      <w:pPr>
        <w:pStyle w:val="Heading1"/>
      </w:pPr>
      <w:r>
        <w:t>&gt;&gt; &gt;&gt;                                 configurable: !0</w:t>
      </w:r>
    </w:p>
    <w:p w14:paraId="19857926" w14:textId="77777777" w:rsidR="003C0641" w:rsidRDefault="003C0641" w:rsidP="003C0641">
      <w:pPr>
        <w:pStyle w:val="Heading1"/>
      </w:pPr>
      <w:r>
        <w:t>&gt;&gt; &gt;&gt;                             }),</w:t>
      </w:r>
    </w:p>
    <w:p w14:paraId="308578DA" w14:textId="77777777" w:rsidR="003C0641" w:rsidRDefault="003C0641" w:rsidP="003C0641">
      <w:pPr>
        <w:pStyle w:val="Heading1"/>
      </w:pPr>
      <w:r>
        <w:t>&gt;&gt; &gt;&gt;                             !0</w:t>
      </w:r>
    </w:p>
    <w:p w14:paraId="0B7A1911" w14:textId="77777777" w:rsidR="003C0641" w:rsidRDefault="003C0641" w:rsidP="003C0641">
      <w:pPr>
        <w:pStyle w:val="Heading1"/>
      </w:pPr>
      <w:r>
        <w:t>&gt;&gt; &gt;&gt;                         } catch (e) {}</w:t>
      </w:r>
    </w:p>
    <w:p w14:paraId="66205ACB" w14:textId="77777777" w:rsidR="003C0641" w:rsidRDefault="003C0641" w:rsidP="003C0641">
      <w:pPr>
        <w:pStyle w:val="Heading1"/>
      </w:pPr>
      <w:r>
        <w:t>&gt;&gt; &gt;&gt;                     return !1</w:t>
      </w:r>
    </w:p>
    <w:p w14:paraId="024811BD" w14:textId="77777777" w:rsidR="003C0641" w:rsidRDefault="003C0641" w:rsidP="003C0641">
      <w:pPr>
        <w:pStyle w:val="Heading1"/>
      </w:pPr>
      <w:r>
        <w:t>&gt;&gt; &gt;&gt;                 }(t, e.id, n) || (t[e.id] = n))</w:t>
      </w:r>
    </w:p>
    <w:p w14:paraId="21DD3A08" w14:textId="77777777" w:rsidR="003C0641" w:rsidRDefault="003C0641" w:rsidP="003C0641">
      <w:pPr>
        <w:pStyle w:val="Heading1"/>
      </w:pPr>
      <w:r>
        <w:t>&gt;&gt; &gt;&gt;             } catch (e) {}</w:t>
      </w:r>
    </w:p>
    <w:p w14:paraId="3F080B7E" w14:textId="77777777" w:rsidR="003C0641" w:rsidRDefault="003C0641" w:rsidP="003C0641">
      <w:pPr>
        <w:pStyle w:val="Heading1"/>
      </w:pPr>
      <w:r>
        <w:t>&gt;&gt; &gt;&gt;         }</w:t>
      </w:r>
    </w:p>
    <w:p w14:paraId="32ADAF4D" w14:textId="77777777" w:rsidR="003C0641" w:rsidRDefault="003C0641" w:rsidP="003C0641">
      <w:pPr>
        <w:pStyle w:val="Heading1"/>
      </w:pPr>
      <w:r>
        <w:t>&gt;&gt; &gt;&gt;         return n</w:t>
      </w:r>
    </w:p>
    <w:p w14:paraId="4C2ADE3C" w14:textId="77777777" w:rsidR="003C0641" w:rsidRDefault="003C0641" w:rsidP="003C0641">
      <w:pPr>
        <w:pStyle w:val="Heading1"/>
      </w:pPr>
      <w:r>
        <w:t>&gt;&gt; &gt;&gt;     }</w:t>
      </w:r>
    </w:p>
    <w:p w14:paraId="239C85A8" w14:textId="77777777" w:rsidR="003C0641" w:rsidRDefault="003C0641" w:rsidP="003C0641">
      <w:pPr>
        <w:pStyle w:val="Heading1"/>
      </w:pPr>
      <w:r>
        <w:t>&gt;&gt; &gt;&gt;     function Kt(e, t) {</w:t>
      </w:r>
    </w:p>
    <w:p w14:paraId="46C03A0C" w14:textId="77777777" w:rsidR="003C0641" w:rsidRDefault="003C0641" w:rsidP="003C0641">
      <w:pPr>
        <w:pStyle w:val="Heading1"/>
      </w:pPr>
      <w:r>
        <w:t>&gt;&gt; &gt;&gt;         return void 0 === t &amp;&amp; (t = !1),</w:t>
      </w:r>
    </w:p>
    <w:p w14:paraId="577FCB27" w14:textId="77777777" w:rsidR="003C0641" w:rsidRDefault="003C0641" w:rsidP="003C0641">
      <w:pPr>
        <w:pStyle w:val="Heading1"/>
      </w:pPr>
      <w:r>
        <w:t>&gt;&gt; &gt;&gt;         Y(e + Wt++ + (t ? ".2.8.6" : "") + Vt)</w:t>
      </w:r>
    </w:p>
    <w:p w14:paraId="5CA18D7A" w14:textId="77777777" w:rsidR="003C0641" w:rsidRDefault="003C0641" w:rsidP="003C0641">
      <w:pPr>
        <w:pStyle w:val="Heading1"/>
      </w:pPr>
      <w:r>
        <w:t>&gt;&gt; &gt;&gt;     }</w:t>
      </w:r>
    </w:p>
    <w:p w14:paraId="3CBD7A41" w14:textId="77777777" w:rsidR="003C0641" w:rsidRDefault="003C0641" w:rsidP="003C0641">
      <w:pPr>
        <w:pStyle w:val="Heading1"/>
      </w:pPr>
      <w:r>
        <w:t>&gt;&gt; &gt;&gt;     function $t(e) {</w:t>
      </w:r>
    </w:p>
    <w:p w14:paraId="4C07EFE5" w14:textId="77777777" w:rsidR="003C0641" w:rsidRDefault="003C0641" w:rsidP="003C0641">
      <w:pPr>
        <w:pStyle w:val="Heading1"/>
      </w:pPr>
      <w:r>
        <w:t>&gt;&gt; &gt;&gt;         var t = {</w:t>
      </w:r>
    </w:p>
    <w:p w14:paraId="678B0DB0" w14:textId="77777777" w:rsidR="003C0641" w:rsidRDefault="003C0641" w:rsidP="003C0641">
      <w:pPr>
        <w:pStyle w:val="Heading1"/>
      </w:pPr>
      <w:r>
        <w:t>&gt;&gt; &gt;&gt;             id: Kt("_aiData-" + (e || "") + ".2.8.6"),</w:t>
      </w:r>
    </w:p>
    <w:p w14:paraId="5C990F8C" w14:textId="77777777" w:rsidR="003C0641" w:rsidRDefault="003C0641" w:rsidP="003C0641">
      <w:pPr>
        <w:pStyle w:val="Heading1"/>
      </w:pPr>
      <w:r>
        <w:t>&gt;&gt; &gt;&gt;             accept: function(e) {</w:t>
      </w:r>
    </w:p>
    <w:p w14:paraId="76F65C4D" w14:textId="77777777" w:rsidR="003C0641" w:rsidRDefault="003C0641" w:rsidP="003C0641">
      <w:pPr>
        <w:pStyle w:val="Heading1"/>
      </w:pPr>
      <w:r>
        <w:t>&gt;&gt; &gt;&gt;                 return Zt(e)</w:t>
      </w:r>
    </w:p>
    <w:p w14:paraId="643FEC22" w14:textId="77777777" w:rsidR="003C0641" w:rsidRDefault="003C0641" w:rsidP="003C0641">
      <w:pPr>
        <w:pStyle w:val="Heading1"/>
      </w:pPr>
      <w:r>
        <w:t>&gt;&gt; &gt;&gt;             },</w:t>
      </w:r>
    </w:p>
    <w:p w14:paraId="0352BF6E" w14:textId="77777777" w:rsidR="003C0641" w:rsidRDefault="003C0641" w:rsidP="003C0641">
      <w:pPr>
        <w:pStyle w:val="Heading1"/>
      </w:pPr>
      <w:r>
        <w:t>&gt;&gt; &gt;&gt;             get: function(e, n, r, i) {</w:t>
      </w:r>
    </w:p>
    <w:p w14:paraId="188681BB" w14:textId="77777777" w:rsidR="003C0641" w:rsidRDefault="003C0641" w:rsidP="003C0641">
      <w:pPr>
        <w:pStyle w:val="Heading1"/>
      </w:pPr>
      <w:r>
        <w:t>&gt;&gt; &gt;&gt;                 var o = e[t.id];</w:t>
      </w:r>
    </w:p>
    <w:p w14:paraId="7B2BA133" w14:textId="77777777" w:rsidR="003C0641" w:rsidRDefault="003C0641" w:rsidP="003C0641">
      <w:pPr>
        <w:pStyle w:val="Heading1"/>
      </w:pPr>
      <w:r>
        <w:t>&gt;&gt; &gt;&gt;                 return o ? o[Y(n)] : (i &amp;&amp; ((o = Gt(t, e))[Y(n)] = r),</w:t>
      </w:r>
    </w:p>
    <w:p w14:paraId="53D41032" w14:textId="77777777" w:rsidR="003C0641" w:rsidRDefault="003C0641" w:rsidP="003C0641">
      <w:pPr>
        <w:pStyle w:val="Heading1"/>
      </w:pPr>
      <w:r>
        <w:t>&gt;&gt; &gt;&gt;                 r)</w:t>
      </w:r>
    </w:p>
    <w:p w14:paraId="097E32F2" w14:textId="77777777" w:rsidR="003C0641" w:rsidRDefault="003C0641" w:rsidP="003C0641">
      <w:pPr>
        <w:pStyle w:val="Heading1"/>
      </w:pPr>
      <w:r>
        <w:t>&gt;&gt; &gt;&gt;             },</w:t>
      </w:r>
    </w:p>
    <w:p w14:paraId="49752D27" w14:textId="77777777" w:rsidR="003C0641" w:rsidRDefault="003C0641" w:rsidP="003C0641">
      <w:pPr>
        <w:pStyle w:val="Heading1"/>
      </w:pPr>
      <w:r>
        <w:t>&gt;&gt; &gt;&gt;             kill: function(e, t) {</w:t>
      </w:r>
    </w:p>
    <w:p w14:paraId="2F5216B2" w14:textId="77777777" w:rsidR="003C0641" w:rsidRDefault="003C0641" w:rsidP="003C0641">
      <w:pPr>
        <w:pStyle w:val="Heading1"/>
      </w:pPr>
      <w:r>
        <w:t>&gt;&gt; &gt;&gt;                 if (e &amp;&amp; e[t])</w:t>
      </w:r>
    </w:p>
    <w:p w14:paraId="7B3D8938" w14:textId="77777777" w:rsidR="003C0641" w:rsidRDefault="003C0641" w:rsidP="003C0641">
      <w:pPr>
        <w:pStyle w:val="Heading1"/>
      </w:pPr>
      <w:r>
        <w:t>&gt;&gt; &gt;&gt;                     try {</w:t>
      </w:r>
    </w:p>
    <w:p w14:paraId="02C63264" w14:textId="77777777" w:rsidR="003C0641" w:rsidRDefault="003C0641" w:rsidP="003C0641">
      <w:pPr>
        <w:pStyle w:val="Heading1"/>
      </w:pPr>
      <w:r>
        <w:t>&gt;&gt; &gt;&gt;                         delete e[t]</w:t>
      </w:r>
    </w:p>
    <w:p w14:paraId="0887E259" w14:textId="77777777" w:rsidR="003C0641" w:rsidRDefault="003C0641" w:rsidP="003C0641">
      <w:pPr>
        <w:pStyle w:val="Heading1"/>
      </w:pPr>
      <w:r>
        <w:t>&gt;&gt; &gt;&gt;                     } catch (e) {}</w:t>
      </w:r>
    </w:p>
    <w:p w14:paraId="600336C4" w14:textId="77777777" w:rsidR="003C0641" w:rsidRDefault="003C0641" w:rsidP="003C0641">
      <w:pPr>
        <w:pStyle w:val="Heading1"/>
      </w:pPr>
      <w:r>
        <w:t>&gt;&gt; &gt;&gt;             }</w:t>
      </w:r>
    </w:p>
    <w:p w14:paraId="7658E424" w14:textId="77777777" w:rsidR="003C0641" w:rsidRDefault="003C0641" w:rsidP="003C0641">
      <w:pPr>
        <w:pStyle w:val="Heading1"/>
      </w:pPr>
      <w:r>
        <w:t>&gt;&gt; &gt;&gt;         };</w:t>
      </w:r>
    </w:p>
    <w:p w14:paraId="4B354006" w14:textId="77777777" w:rsidR="003C0641" w:rsidRDefault="003C0641" w:rsidP="003C0641">
      <w:pPr>
        <w:pStyle w:val="Heading1"/>
      </w:pPr>
      <w:r>
        <w:t>&gt;&gt; &gt;&gt;         return t</w:t>
      </w:r>
    </w:p>
    <w:p w14:paraId="54E60543" w14:textId="77777777" w:rsidR="003C0641" w:rsidRDefault="003C0641" w:rsidP="003C0641">
      <w:pPr>
        <w:pStyle w:val="Heading1"/>
      </w:pPr>
      <w:r>
        <w:t>&gt;&gt; &gt;&gt;     }</w:t>
      </w:r>
    </w:p>
    <w:p w14:paraId="1764C870" w14:textId="77777777" w:rsidR="003C0641" w:rsidRDefault="003C0641" w:rsidP="003C0641">
      <w:pPr>
        <w:pStyle w:val="Heading1"/>
      </w:pPr>
      <w:r>
        <w:t>&gt;&gt; &gt;&gt;     var Qt = Kt("aiEvtPageHide")</w:t>
      </w:r>
    </w:p>
    <w:p w14:paraId="106A3626" w14:textId="77777777" w:rsidR="003C0641" w:rsidRDefault="003C0641" w:rsidP="003C0641">
      <w:pPr>
        <w:pStyle w:val="Heading1"/>
      </w:pPr>
      <w:r>
        <w:t>&gt;&gt; &gt;&gt;       , Xt = Kt("aiEvtPageShow")</w:t>
      </w:r>
    </w:p>
    <w:p w14:paraId="55AC11E4" w14:textId="77777777" w:rsidR="003C0641" w:rsidRDefault="003C0641" w:rsidP="003C0641">
      <w:pPr>
        <w:pStyle w:val="Heading1"/>
      </w:pPr>
      <w:r>
        <w:t>&gt;&gt; &gt;&gt;       , Jt = /\.[\.]+/g</w:t>
      </w:r>
    </w:p>
    <w:p w14:paraId="4537399C" w14:textId="77777777" w:rsidR="003C0641" w:rsidRDefault="003C0641" w:rsidP="003C0641">
      <w:pPr>
        <w:pStyle w:val="Heading1"/>
      </w:pPr>
      <w:r>
        <w:t>&gt;&gt; &gt;&gt;       , Yt = /[\.]+$/</w:t>
      </w:r>
    </w:p>
    <w:p w14:paraId="72A9F115" w14:textId="77777777" w:rsidR="003C0641" w:rsidRDefault="003C0641" w:rsidP="003C0641">
      <w:pPr>
        <w:pStyle w:val="Heading1"/>
      </w:pPr>
      <w:r>
        <w:t>&gt;&gt; &gt;&gt;       , en = 1</w:t>
      </w:r>
    </w:p>
    <w:p w14:paraId="7C92A38B" w14:textId="77777777" w:rsidR="003C0641" w:rsidRDefault="003C0641" w:rsidP="003C0641">
      <w:pPr>
        <w:pStyle w:val="Heading1"/>
      </w:pPr>
      <w:r>
        <w:t>&gt;&gt; &gt;&gt;       , tn = $t("events")</w:t>
      </w:r>
    </w:p>
    <w:p w14:paraId="20990183" w14:textId="77777777" w:rsidR="003C0641" w:rsidRDefault="003C0641" w:rsidP="003C0641">
      <w:pPr>
        <w:pStyle w:val="Heading1"/>
      </w:pPr>
      <w:r>
        <w:t>&gt;&gt; &gt;&gt;       , nn = /^([^.]*)(?:\.(.+)|)/;</w:t>
      </w:r>
    </w:p>
    <w:p w14:paraId="28DBB55D" w14:textId="77777777" w:rsidR="003C0641" w:rsidRDefault="003C0641" w:rsidP="003C0641">
      <w:pPr>
        <w:pStyle w:val="Heading1"/>
      </w:pPr>
      <w:r>
        <w:t>&gt;&gt; &gt;&gt;     function rn(e) {</w:t>
      </w:r>
    </w:p>
    <w:p w14:paraId="0FC98229" w14:textId="77777777" w:rsidR="003C0641" w:rsidRDefault="003C0641" w:rsidP="003C0641">
      <w:pPr>
        <w:pStyle w:val="Heading1"/>
      </w:pPr>
      <w:r>
        <w:t>&gt;&gt; &gt;&gt;         return e &amp;&amp; e.replace ? e.replace(/^\s*\.*|\.*\s*$/g, "") : e</w:t>
      </w:r>
    </w:p>
    <w:p w14:paraId="40931C69" w14:textId="77777777" w:rsidR="003C0641" w:rsidRDefault="003C0641" w:rsidP="003C0641">
      <w:pPr>
        <w:pStyle w:val="Heading1"/>
      </w:pPr>
      <w:r>
        <w:t>&gt;&gt; &gt;&gt;     }</w:t>
      </w:r>
    </w:p>
    <w:p w14:paraId="66B5C6DA" w14:textId="77777777" w:rsidR="003C0641" w:rsidRDefault="003C0641" w:rsidP="003C0641">
      <w:pPr>
        <w:pStyle w:val="Heading1"/>
      </w:pPr>
      <w:r>
        <w:t>&gt;&gt; &gt;&gt;     function on(e, t) {</w:t>
      </w:r>
    </w:p>
    <w:p w14:paraId="669A89CF" w14:textId="77777777" w:rsidR="003C0641" w:rsidRDefault="003C0641" w:rsidP="003C0641">
      <w:pPr>
        <w:pStyle w:val="Heading1"/>
      </w:pPr>
      <w:r>
        <w:t>&gt;&gt; &gt;&gt;         var n;</w:t>
      </w:r>
    </w:p>
    <w:p w14:paraId="51A5CAA0" w14:textId="77777777" w:rsidR="003C0641" w:rsidRDefault="003C0641" w:rsidP="003C0641">
      <w:pPr>
        <w:pStyle w:val="Heading1"/>
      </w:pPr>
      <w:r>
        <w:t>&gt;&gt; &gt;&gt;         if (t) {</w:t>
      </w:r>
    </w:p>
    <w:p w14:paraId="605B42B3" w14:textId="77777777" w:rsidR="003C0641" w:rsidRDefault="003C0641" w:rsidP="003C0641">
      <w:pPr>
        <w:pStyle w:val="Heading1"/>
      </w:pPr>
      <w:r>
        <w:t>&gt;&gt; &gt;&gt;             var r = "";</w:t>
      </w:r>
    </w:p>
    <w:p w14:paraId="281AC06B" w14:textId="77777777" w:rsidR="003C0641" w:rsidRDefault="003C0641" w:rsidP="003C0641">
      <w:pPr>
        <w:pStyle w:val="Heading1"/>
      </w:pPr>
      <w:r>
        <w:t>&gt;&gt; &gt;&gt;             oe(t) ? (r = "",</w:t>
      </w:r>
    </w:p>
    <w:p w14:paraId="25549839" w14:textId="77777777" w:rsidR="003C0641" w:rsidRDefault="003C0641" w:rsidP="003C0641">
      <w:pPr>
        <w:pStyle w:val="Heading1"/>
      </w:pPr>
      <w:r>
        <w:t>&gt;&gt; &gt;&gt;             fe(t, (function(e) {</w:t>
      </w:r>
    </w:p>
    <w:p w14:paraId="396083E5" w14:textId="77777777" w:rsidR="003C0641" w:rsidRDefault="003C0641" w:rsidP="003C0641">
      <w:pPr>
        <w:pStyle w:val="Heading1"/>
      </w:pPr>
      <w:r>
        <w:t>&gt;&gt; &gt;&gt;                 (e = rn(e)) &amp;&amp; ("." !== e[0] &amp;&amp; (e = "." + e),</w:t>
      </w:r>
    </w:p>
    <w:p w14:paraId="46B0C314" w14:textId="77777777" w:rsidR="003C0641" w:rsidRDefault="003C0641" w:rsidP="003C0641">
      <w:pPr>
        <w:pStyle w:val="Heading1"/>
      </w:pPr>
      <w:r>
        <w:t>&gt;&gt; &gt;&gt;                 r += e)</w:t>
      </w:r>
    </w:p>
    <w:p w14:paraId="0638BCC5" w14:textId="77777777" w:rsidR="003C0641" w:rsidRDefault="003C0641" w:rsidP="003C0641">
      <w:pPr>
        <w:pStyle w:val="Heading1"/>
      </w:pPr>
      <w:r>
        <w:t>&gt;&gt; &gt;&gt;             }</w:t>
      </w:r>
    </w:p>
    <w:p w14:paraId="49AE97A0" w14:textId="77777777" w:rsidR="003C0641" w:rsidRDefault="003C0641" w:rsidP="003C0641">
      <w:pPr>
        <w:pStyle w:val="Heading1"/>
      </w:pPr>
      <w:r>
        <w:t>&gt;&gt; &gt;&gt;             ))) : r = rn(t),</w:t>
      </w:r>
    </w:p>
    <w:p w14:paraId="49FBA898" w14:textId="77777777" w:rsidR="003C0641" w:rsidRDefault="003C0641" w:rsidP="003C0641">
      <w:pPr>
        <w:pStyle w:val="Heading1"/>
      </w:pPr>
      <w:r>
        <w:t>&gt;&gt; &gt;&gt;             r &amp;&amp; ("." !== r[0] &amp;&amp; (r = "." + r),</w:t>
      </w:r>
    </w:p>
    <w:p w14:paraId="567FB665" w14:textId="77777777" w:rsidR="003C0641" w:rsidRDefault="003C0641" w:rsidP="003C0641">
      <w:pPr>
        <w:pStyle w:val="Heading1"/>
      </w:pPr>
      <w:r>
        <w:t>&gt;&gt; &gt;&gt;             e = (e || "") + r)</w:t>
      </w:r>
    </w:p>
    <w:p w14:paraId="7C851F19" w14:textId="77777777" w:rsidR="003C0641" w:rsidRDefault="003C0641" w:rsidP="003C0641">
      <w:pPr>
        <w:pStyle w:val="Heading1"/>
      </w:pPr>
      <w:r>
        <w:t>&gt;&gt; &gt;&gt;         }</w:t>
      </w:r>
    </w:p>
    <w:p w14:paraId="1A06FD31" w14:textId="77777777" w:rsidR="003C0641" w:rsidRDefault="003C0641" w:rsidP="003C0641">
      <w:pPr>
        <w:pStyle w:val="Heading1"/>
      </w:pPr>
      <w:r>
        <w:t>&gt;&gt; &gt;&gt;         var i = nn.exec(e || "") || [];</w:t>
      </w:r>
    </w:p>
    <w:p w14:paraId="192C0510" w14:textId="77777777" w:rsidR="003C0641" w:rsidRDefault="003C0641" w:rsidP="003C0641">
      <w:pPr>
        <w:pStyle w:val="Heading1"/>
      </w:pPr>
      <w:r>
        <w:t>&gt;&gt; &gt;&gt;         return (n = {}).type = i[1],</w:t>
      </w:r>
    </w:p>
    <w:p w14:paraId="48CAFC7F" w14:textId="77777777" w:rsidR="003C0641" w:rsidRDefault="003C0641" w:rsidP="003C0641">
      <w:pPr>
        <w:pStyle w:val="Heading1"/>
      </w:pPr>
      <w:r>
        <w:t>&gt;&gt; &gt;&gt;         n.ns = (i[2] || "").replace(Jt, ".").replace(Yt, "").split(".").sort().join("."),</w:t>
      </w:r>
    </w:p>
    <w:p w14:paraId="2E456B21" w14:textId="77777777" w:rsidR="003C0641" w:rsidRDefault="003C0641" w:rsidP="003C0641">
      <w:pPr>
        <w:pStyle w:val="Heading1"/>
      </w:pPr>
      <w:r>
        <w:t>&gt;&gt; &gt;&gt;         n</w:t>
      </w:r>
    </w:p>
    <w:p w14:paraId="382BA668" w14:textId="77777777" w:rsidR="003C0641" w:rsidRDefault="003C0641" w:rsidP="003C0641">
      <w:pPr>
        <w:pStyle w:val="Heading1"/>
      </w:pPr>
      <w:r>
        <w:t>&gt;&gt; &gt;&gt;     }</w:t>
      </w:r>
    </w:p>
    <w:p w14:paraId="7D9BC050" w14:textId="77777777" w:rsidR="003C0641" w:rsidRDefault="003C0641" w:rsidP="003C0641">
      <w:pPr>
        <w:pStyle w:val="Heading1"/>
      </w:pPr>
      <w:r>
        <w:t>&gt;&gt; &gt;&gt;     function an(e, t, n) {</w:t>
      </w:r>
    </w:p>
    <w:p w14:paraId="5B2DC9C7" w14:textId="77777777" w:rsidR="003C0641" w:rsidRDefault="003C0641" w:rsidP="003C0641">
      <w:pPr>
        <w:pStyle w:val="Heading1"/>
      </w:pPr>
      <w:r>
        <w:t>&gt;&gt; &gt;&gt;         void 0 === n &amp;&amp; (n = !0);</w:t>
      </w:r>
    </w:p>
    <w:p w14:paraId="06A2B5EE" w14:textId="77777777" w:rsidR="003C0641" w:rsidRDefault="003C0641" w:rsidP="003C0641">
      <w:pPr>
        <w:pStyle w:val="Heading1"/>
      </w:pPr>
      <w:r>
        <w:t>&gt;&gt; &gt;&gt;         var r = tn.get(e, "events", {}, n)</w:t>
      </w:r>
    </w:p>
    <w:p w14:paraId="2B2A2EC0" w14:textId="77777777" w:rsidR="003C0641" w:rsidRDefault="003C0641" w:rsidP="003C0641">
      <w:pPr>
        <w:pStyle w:val="Heading1"/>
      </w:pPr>
      <w:r>
        <w:t>&gt;&gt; &gt;&gt;           , i = r[t];</w:t>
      </w:r>
    </w:p>
    <w:p w14:paraId="0C503393" w14:textId="77777777" w:rsidR="003C0641" w:rsidRDefault="003C0641" w:rsidP="003C0641">
      <w:pPr>
        <w:pStyle w:val="Heading1"/>
      </w:pPr>
      <w:r>
        <w:t>&gt;&gt; &gt;&gt;         return i || (i = r[t] = []),</w:t>
      </w:r>
    </w:p>
    <w:p w14:paraId="7BD74E3D" w14:textId="77777777" w:rsidR="003C0641" w:rsidRDefault="003C0641" w:rsidP="003C0641">
      <w:pPr>
        <w:pStyle w:val="Heading1"/>
      </w:pPr>
      <w:r>
        <w:t>&gt;&gt; &gt;&gt;         i</w:t>
      </w:r>
    </w:p>
    <w:p w14:paraId="0DE17113" w14:textId="77777777" w:rsidR="003C0641" w:rsidRDefault="003C0641" w:rsidP="003C0641">
      <w:pPr>
        <w:pStyle w:val="Heading1"/>
      </w:pPr>
      <w:r>
        <w:t>&gt;&gt; &gt;&gt;     }</w:t>
      </w:r>
    </w:p>
    <w:p w14:paraId="1CBBA392" w14:textId="77777777" w:rsidR="003C0641" w:rsidRDefault="003C0641" w:rsidP="003C0641">
      <w:pPr>
        <w:pStyle w:val="Heading1"/>
      </w:pPr>
      <w:r>
        <w:t>&gt;&gt; &gt;&gt;     function sn(e, t, n, r) {</w:t>
      </w:r>
    </w:p>
    <w:p w14:paraId="657EDE52" w14:textId="77777777" w:rsidR="003C0641" w:rsidRDefault="003C0641" w:rsidP="003C0641">
      <w:pPr>
        <w:pStyle w:val="Heading1"/>
      </w:pPr>
      <w:r>
        <w:t>&gt;&gt; &gt;&gt;         e &amp;&amp; t &amp;&amp; t.type &amp;&amp; (e.removeEventListener ? e.removeEventListener(t.type, n, r) : e.detachEvent &amp;&amp; e.detachEvent("on" + t.type, n))</w:t>
      </w:r>
    </w:p>
    <w:p w14:paraId="4F23D82A" w14:textId="77777777" w:rsidR="003C0641" w:rsidRDefault="003C0641" w:rsidP="003C0641">
      <w:pPr>
        <w:pStyle w:val="Heading1"/>
      </w:pPr>
      <w:r>
        <w:t>&gt;&gt; &gt;&gt;     }</w:t>
      </w:r>
    </w:p>
    <w:p w14:paraId="2D289E13" w14:textId="77777777" w:rsidR="003C0641" w:rsidRDefault="003C0641" w:rsidP="003C0641">
      <w:pPr>
        <w:pStyle w:val="Heading1"/>
      </w:pPr>
      <w:r>
        <w:t>&gt;&gt; &gt;&gt;     function ln(e, t, n, r) {</w:t>
      </w:r>
    </w:p>
    <w:p w14:paraId="0A44F814" w14:textId="77777777" w:rsidR="003C0641" w:rsidRDefault="003C0641" w:rsidP="003C0641">
      <w:pPr>
        <w:pStyle w:val="Heading1"/>
      </w:pPr>
      <w:r>
        <w:t>&gt;&gt; &gt;&gt;         for (var i = t.length; i--; ) {</w:t>
      </w:r>
    </w:p>
    <w:p w14:paraId="12EDBB16" w14:textId="77777777" w:rsidR="003C0641" w:rsidRDefault="003C0641" w:rsidP="003C0641">
      <w:pPr>
        <w:pStyle w:val="Heading1"/>
      </w:pPr>
      <w:r>
        <w:t>&gt;&gt; &gt;&gt;             var o = t[i];</w:t>
      </w:r>
    </w:p>
    <w:p w14:paraId="452EE7B9" w14:textId="77777777" w:rsidR="003C0641" w:rsidRDefault="003C0641" w:rsidP="003C0641">
      <w:pPr>
        <w:pStyle w:val="Heading1"/>
      </w:pPr>
      <w:r>
        <w:t>&gt;&gt; &gt;&gt;             o &amp;&amp; (n.ns &amp;&amp; n.ns !== o.evtName.ns || r &amp;&amp; !r(o) || (sn(e, o.evtName, o.handler, o.capture),</w:t>
      </w:r>
    </w:p>
    <w:p w14:paraId="337C8EE8" w14:textId="77777777" w:rsidR="003C0641" w:rsidRDefault="003C0641" w:rsidP="003C0641">
      <w:pPr>
        <w:pStyle w:val="Heading1"/>
      </w:pPr>
      <w:r>
        <w:t>&gt;&gt; &gt;&gt;             t.splice(i, 1)))</w:t>
      </w:r>
    </w:p>
    <w:p w14:paraId="4C8326EF" w14:textId="77777777" w:rsidR="003C0641" w:rsidRDefault="003C0641" w:rsidP="003C0641">
      <w:pPr>
        <w:pStyle w:val="Heading1"/>
      </w:pPr>
      <w:r>
        <w:t>&gt;&gt; &gt;&gt;         }</w:t>
      </w:r>
    </w:p>
    <w:p w14:paraId="5E7971B2" w14:textId="77777777" w:rsidR="003C0641" w:rsidRDefault="003C0641" w:rsidP="003C0641">
      <w:pPr>
        <w:pStyle w:val="Heading1"/>
      </w:pPr>
      <w:r>
        <w:t>&gt;&gt; &gt;&gt;     }</w:t>
      </w:r>
    </w:p>
    <w:p w14:paraId="740B8F74" w14:textId="77777777" w:rsidR="003C0641" w:rsidRDefault="003C0641" w:rsidP="003C0641">
      <w:pPr>
        <w:pStyle w:val="Heading1"/>
      </w:pPr>
      <w:r>
        <w:t>&gt;&gt; &gt;&gt;     function cn(e, t) {</w:t>
      </w:r>
    </w:p>
    <w:p w14:paraId="7A8B5484" w14:textId="77777777" w:rsidR="003C0641" w:rsidRDefault="003C0641" w:rsidP="003C0641">
      <w:pPr>
        <w:pStyle w:val="Heading1"/>
      </w:pPr>
      <w:r>
        <w:t>&gt;&gt; &gt;&gt;         return t ? on("xx", oe(t) ? [e].concat(t) : [e, t]).ns.split(".") : e</w:t>
      </w:r>
    </w:p>
    <w:p w14:paraId="4E364410" w14:textId="77777777" w:rsidR="003C0641" w:rsidRDefault="003C0641" w:rsidP="003C0641">
      <w:pPr>
        <w:pStyle w:val="Heading1"/>
      </w:pPr>
      <w:r>
        <w:t>&gt;&gt; &gt;&gt;     }</w:t>
      </w:r>
    </w:p>
    <w:p w14:paraId="12DDFA40" w14:textId="77777777" w:rsidR="003C0641" w:rsidRDefault="003C0641" w:rsidP="003C0641">
      <w:pPr>
        <w:pStyle w:val="Heading1"/>
      </w:pPr>
      <w:r>
        <w:t>&gt;&gt; &gt;&gt;     function un(e, t, n, r, i) {</w:t>
      </w:r>
    </w:p>
    <w:p w14:paraId="68D613F5" w14:textId="77777777" w:rsidR="003C0641" w:rsidRDefault="003C0641" w:rsidP="003C0641">
      <w:pPr>
        <w:pStyle w:val="Heading1"/>
      </w:pPr>
      <w:r>
        <w:t>&gt;&gt; &gt;&gt;         var o;</w:t>
      </w:r>
    </w:p>
    <w:p w14:paraId="77C88C5F" w14:textId="77777777" w:rsidR="003C0641" w:rsidRDefault="003C0641" w:rsidP="003C0641">
      <w:pPr>
        <w:pStyle w:val="Heading1"/>
      </w:pPr>
      <w:r>
        <w:t>&gt;&gt; &gt;&gt;         void 0 === i &amp;&amp; (i = !1);</w:t>
      </w:r>
    </w:p>
    <w:p w14:paraId="63BE07B4" w14:textId="77777777" w:rsidR="003C0641" w:rsidRDefault="003C0641" w:rsidP="003C0641">
      <w:pPr>
        <w:pStyle w:val="Heading1"/>
      </w:pPr>
      <w:r>
        <w:t>&gt;&gt; &gt;&gt;         var a = !1;</w:t>
      </w:r>
    </w:p>
    <w:p w14:paraId="0C3A7383" w14:textId="77777777" w:rsidR="003C0641" w:rsidRDefault="003C0641" w:rsidP="003C0641">
      <w:pPr>
        <w:pStyle w:val="Heading1"/>
      </w:pPr>
      <w:r>
        <w:t>&gt;&gt; &gt;&gt;         if (e)</w:t>
      </w:r>
    </w:p>
    <w:p w14:paraId="396E2A61" w14:textId="77777777" w:rsidR="003C0641" w:rsidRDefault="003C0641" w:rsidP="003C0641">
      <w:pPr>
        <w:pStyle w:val="Heading1"/>
      </w:pPr>
      <w:r>
        <w:t>&gt;&gt; &gt;&gt;             try {</w:t>
      </w:r>
    </w:p>
    <w:p w14:paraId="525C9125" w14:textId="77777777" w:rsidR="003C0641" w:rsidRDefault="003C0641" w:rsidP="003C0641">
      <w:pPr>
        <w:pStyle w:val="Heading1"/>
      </w:pPr>
      <w:r>
        <w:t>&gt;&gt; &gt;&gt;                 var s = on(t, r);</w:t>
      </w:r>
    </w:p>
    <w:p w14:paraId="44392457" w14:textId="77777777" w:rsidR="003C0641" w:rsidRDefault="003C0641" w:rsidP="003C0641">
      <w:pPr>
        <w:pStyle w:val="Heading1"/>
      </w:pPr>
      <w:r>
        <w:t>&gt;&gt; &gt;&gt;                 if ((a = function(e, t, n, r) {</w:t>
      </w:r>
    </w:p>
    <w:p w14:paraId="5F33E6A9" w14:textId="77777777" w:rsidR="003C0641" w:rsidRDefault="003C0641" w:rsidP="003C0641">
      <w:pPr>
        <w:pStyle w:val="Heading1"/>
      </w:pPr>
      <w:r>
        <w:t>&gt;&gt; &gt;&gt;                     var i = !1;</w:t>
      </w:r>
    </w:p>
    <w:p w14:paraId="6524BF0E" w14:textId="77777777" w:rsidR="003C0641" w:rsidRDefault="003C0641" w:rsidP="003C0641">
      <w:pPr>
        <w:pStyle w:val="Heading1"/>
      </w:pPr>
      <w:r>
        <w:t>&gt;&gt; &gt;&gt;                     return e &amp;&amp; t &amp;&amp; t.type &amp;&amp; n &amp;&amp; (e.addEventListener ? (e.addEventListener(t.type, n, r),</w:t>
      </w:r>
    </w:p>
    <w:p w14:paraId="4DC257DF" w14:textId="77777777" w:rsidR="003C0641" w:rsidRDefault="003C0641" w:rsidP="003C0641">
      <w:pPr>
        <w:pStyle w:val="Heading1"/>
      </w:pPr>
      <w:r>
        <w:t>&gt;&gt; &gt;&gt;                     i = !0) : e.attachEvent &amp;&amp; (e.attachEvent("on" + t.type, n),</w:t>
      </w:r>
    </w:p>
    <w:p w14:paraId="33B1F368" w14:textId="77777777" w:rsidR="003C0641" w:rsidRDefault="003C0641" w:rsidP="003C0641">
      <w:pPr>
        <w:pStyle w:val="Heading1"/>
      </w:pPr>
      <w:r>
        <w:t>&gt;&gt; &gt;&gt;                     i = !0)),</w:t>
      </w:r>
    </w:p>
    <w:p w14:paraId="4CD3BE1D" w14:textId="77777777" w:rsidR="003C0641" w:rsidRDefault="003C0641" w:rsidP="003C0641">
      <w:pPr>
        <w:pStyle w:val="Heading1"/>
      </w:pPr>
      <w:r>
        <w:t>&gt;&gt; &gt;&gt;                     i</w:t>
      </w:r>
    </w:p>
    <w:p w14:paraId="72313680" w14:textId="77777777" w:rsidR="003C0641" w:rsidRDefault="003C0641" w:rsidP="003C0641">
      <w:pPr>
        <w:pStyle w:val="Heading1"/>
      </w:pPr>
      <w:r>
        <w:t>&gt;&gt; &gt;&gt;                 }(e, s, n, i)) &amp;&amp; tn.accept(e)) {</w:t>
      </w:r>
    </w:p>
    <w:p w14:paraId="6504AFC7" w14:textId="77777777" w:rsidR="003C0641" w:rsidRDefault="003C0641" w:rsidP="003C0641">
      <w:pPr>
        <w:pStyle w:val="Heading1"/>
      </w:pPr>
      <w:r>
        <w:t>&gt;&gt; &gt;&gt;                     var l = ((o = {</w:t>
      </w:r>
    </w:p>
    <w:p w14:paraId="7FD8590E" w14:textId="77777777" w:rsidR="003C0641" w:rsidRDefault="003C0641" w:rsidP="003C0641">
      <w:pPr>
        <w:pStyle w:val="Heading1"/>
      </w:pPr>
      <w:r>
        <w:t>&gt;&gt; &gt;&gt;                         guid: en++,</w:t>
      </w:r>
    </w:p>
    <w:p w14:paraId="29DD6047" w14:textId="77777777" w:rsidR="003C0641" w:rsidRDefault="003C0641" w:rsidP="003C0641">
      <w:pPr>
        <w:pStyle w:val="Heading1"/>
      </w:pPr>
      <w:r>
        <w:t>&gt;&gt; &gt;&gt;                         evtName: s</w:t>
      </w:r>
    </w:p>
    <w:p w14:paraId="2CC356BD" w14:textId="77777777" w:rsidR="003C0641" w:rsidRDefault="003C0641" w:rsidP="003C0641">
      <w:pPr>
        <w:pStyle w:val="Heading1"/>
      </w:pPr>
      <w:r>
        <w:t>&gt;&gt; &gt;&gt;                     }).handler = n,</w:t>
      </w:r>
    </w:p>
    <w:p w14:paraId="5CE36D6C" w14:textId="77777777" w:rsidR="003C0641" w:rsidRDefault="003C0641" w:rsidP="003C0641">
      <w:pPr>
        <w:pStyle w:val="Heading1"/>
      </w:pPr>
      <w:r>
        <w:t>&gt;&gt; &gt;&gt;                     o.capture = i,</w:t>
      </w:r>
    </w:p>
    <w:p w14:paraId="1BE99D21" w14:textId="77777777" w:rsidR="003C0641" w:rsidRDefault="003C0641" w:rsidP="003C0641">
      <w:pPr>
        <w:pStyle w:val="Heading1"/>
      </w:pPr>
      <w:r>
        <w:t>&gt;&gt; &gt;&gt;                     o);</w:t>
      </w:r>
    </w:p>
    <w:p w14:paraId="6C3DCD1B" w14:textId="77777777" w:rsidR="003C0641" w:rsidRDefault="003C0641" w:rsidP="003C0641">
      <w:pPr>
        <w:pStyle w:val="Heading1"/>
      </w:pPr>
      <w:r>
        <w:t>&gt;&gt; &gt;&gt;                     an(e, s.type).push(l)</w:t>
      </w:r>
    </w:p>
    <w:p w14:paraId="19F28803" w14:textId="77777777" w:rsidR="003C0641" w:rsidRDefault="003C0641" w:rsidP="003C0641">
      <w:pPr>
        <w:pStyle w:val="Heading1"/>
      </w:pPr>
      <w:r>
        <w:t>&gt;&gt; &gt;&gt;                 }</w:t>
      </w:r>
    </w:p>
    <w:p w14:paraId="085890AB" w14:textId="77777777" w:rsidR="003C0641" w:rsidRDefault="003C0641" w:rsidP="003C0641">
      <w:pPr>
        <w:pStyle w:val="Heading1"/>
      </w:pPr>
      <w:r>
        <w:t>&gt;&gt; &gt;&gt;             } catch (e) {}</w:t>
      </w:r>
    </w:p>
    <w:p w14:paraId="48B29EBA" w14:textId="77777777" w:rsidR="003C0641" w:rsidRDefault="003C0641" w:rsidP="003C0641">
      <w:pPr>
        <w:pStyle w:val="Heading1"/>
      </w:pPr>
      <w:r>
        <w:t>&gt;&gt; &gt;&gt;         return a</w:t>
      </w:r>
    </w:p>
    <w:p w14:paraId="07801EAA" w14:textId="77777777" w:rsidR="003C0641" w:rsidRDefault="003C0641" w:rsidP="003C0641">
      <w:pPr>
        <w:pStyle w:val="Heading1"/>
      </w:pPr>
      <w:r>
        <w:t>&gt;&gt; &gt;&gt;     }</w:t>
      </w:r>
    </w:p>
    <w:p w14:paraId="5925121C" w14:textId="77777777" w:rsidR="003C0641" w:rsidRDefault="003C0641" w:rsidP="003C0641">
      <w:pPr>
        <w:pStyle w:val="Heading1"/>
      </w:pPr>
      <w:r>
        <w:t>&gt;&gt; &gt;&gt;     function dn(e, t, n, r, i) {</w:t>
      </w:r>
    </w:p>
    <w:p w14:paraId="7E349868" w14:textId="77777777" w:rsidR="003C0641" w:rsidRDefault="003C0641" w:rsidP="003C0641">
      <w:pPr>
        <w:pStyle w:val="Heading1"/>
      </w:pPr>
      <w:r>
        <w:t>&gt;&gt; &gt;&gt;         if (void 0 === i &amp;&amp; (i = !1),</w:t>
      </w:r>
    </w:p>
    <w:p w14:paraId="42C7BEA0" w14:textId="77777777" w:rsidR="003C0641" w:rsidRDefault="003C0641" w:rsidP="003C0641">
      <w:pPr>
        <w:pStyle w:val="Heading1"/>
      </w:pPr>
      <w:r>
        <w:t>&gt;&gt; &gt;&gt;         e)</w:t>
      </w:r>
    </w:p>
    <w:p w14:paraId="03E8C8E2" w14:textId="77777777" w:rsidR="003C0641" w:rsidRDefault="003C0641" w:rsidP="003C0641">
      <w:pPr>
        <w:pStyle w:val="Heading1"/>
      </w:pPr>
      <w:r>
        <w:t>&gt;&gt; &gt;&gt;             try {</w:t>
      </w:r>
    </w:p>
    <w:p w14:paraId="146F47E4" w14:textId="77777777" w:rsidR="003C0641" w:rsidRDefault="003C0641" w:rsidP="003C0641">
      <w:pPr>
        <w:pStyle w:val="Heading1"/>
      </w:pPr>
      <w:r>
        <w:t>&gt;&gt; &gt;&gt;                 var o = on(t, r)</w:t>
      </w:r>
    </w:p>
    <w:p w14:paraId="0C25BBBD" w14:textId="77777777" w:rsidR="003C0641" w:rsidRDefault="003C0641" w:rsidP="003C0641">
      <w:pPr>
        <w:pStyle w:val="Heading1"/>
      </w:pPr>
      <w:r>
        <w:t>&gt;&gt; &gt;&gt;                   , a = !1;</w:t>
      </w:r>
    </w:p>
    <w:p w14:paraId="1EA00732" w14:textId="77777777" w:rsidR="003C0641" w:rsidRDefault="003C0641" w:rsidP="003C0641">
      <w:pPr>
        <w:pStyle w:val="Heading1"/>
      </w:pPr>
      <w:r>
        <w:t>&gt;&gt; &gt;&gt;                 !function(e, t, n) {</w:t>
      </w:r>
    </w:p>
    <w:p w14:paraId="7C40D237" w14:textId="77777777" w:rsidR="003C0641" w:rsidRDefault="003C0641" w:rsidP="003C0641">
      <w:pPr>
        <w:pStyle w:val="Heading1"/>
      </w:pPr>
      <w:r>
        <w:t>&gt;&gt; &gt;&gt;                     if (t.type)</w:t>
      </w:r>
    </w:p>
    <w:p w14:paraId="5DCD8C01" w14:textId="77777777" w:rsidR="003C0641" w:rsidRDefault="003C0641" w:rsidP="003C0641">
      <w:pPr>
        <w:pStyle w:val="Heading1"/>
      </w:pPr>
      <w:r>
        <w:t>&gt;&gt; &gt;&gt;                         ln(e, an(e, t.type), t, n);</w:t>
      </w:r>
    </w:p>
    <w:p w14:paraId="3180DE4D" w14:textId="77777777" w:rsidR="003C0641" w:rsidRDefault="003C0641" w:rsidP="003C0641">
      <w:pPr>
        <w:pStyle w:val="Heading1"/>
      </w:pPr>
      <w:r>
        <w:t>&gt;&gt; &gt;&gt;                     else {</w:t>
      </w:r>
    </w:p>
    <w:p w14:paraId="37DD04F1" w14:textId="77777777" w:rsidR="003C0641" w:rsidRDefault="003C0641" w:rsidP="003C0641">
      <w:pPr>
        <w:pStyle w:val="Heading1"/>
      </w:pPr>
      <w:r>
        <w:t>&gt;&gt; &gt;&gt;                         var r = tn.get(e, "events", {});</w:t>
      </w:r>
    </w:p>
    <w:p w14:paraId="35136AA4" w14:textId="77777777" w:rsidR="003C0641" w:rsidRDefault="003C0641" w:rsidP="003C0641">
      <w:pPr>
        <w:pStyle w:val="Heading1"/>
      </w:pPr>
      <w:r>
        <w:t>&gt;&gt; &gt;&gt;                         ee(r, (function(r, i) {</w:t>
      </w:r>
    </w:p>
    <w:p w14:paraId="44EEEE4B" w14:textId="77777777" w:rsidR="003C0641" w:rsidRDefault="003C0641" w:rsidP="003C0641">
      <w:pPr>
        <w:pStyle w:val="Heading1"/>
      </w:pPr>
      <w:r>
        <w:t>&gt;&gt; &gt;&gt;                             ln(e, i, t, n)</w:t>
      </w:r>
    </w:p>
    <w:p w14:paraId="1D388F7C" w14:textId="77777777" w:rsidR="003C0641" w:rsidRDefault="003C0641" w:rsidP="003C0641">
      <w:pPr>
        <w:pStyle w:val="Heading1"/>
      </w:pPr>
      <w:r>
        <w:t>&gt;&gt; &gt;&gt;                         }</w:t>
      </w:r>
    </w:p>
    <w:p w14:paraId="1DE55287" w14:textId="77777777" w:rsidR="003C0641" w:rsidRDefault="003C0641" w:rsidP="003C0641">
      <w:pPr>
        <w:pStyle w:val="Heading1"/>
      </w:pPr>
      <w:r>
        <w:t>&gt;&gt; &gt;&gt;                         )),</w:t>
      </w:r>
    </w:p>
    <w:p w14:paraId="019BCDA7" w14:textId="77777777" w:rsidR="003C0641" w:rsidRDefault="003C0641" w:rsidP="003C0641">
      <w:pPr>
        <w:pStyle w:val="Heading1"/>
      </w:pPr>
      <w:r>
        <w:t>&gt;&gt; &gt;&gt;                         0 === ye(r).length &amp;&amp; tn.kill(e, "events")</w:t>
      </w:r>
    </w:p>
    <w:p w14:paraId="512D3385" w14:textId="77777777" w:rsidR="003C0641" w:rsidRDefault="003C0641" w:rsidP="003C0641">
      <w:pPr>
        <w:pStyle w:val="Heading1"/>
      </w:pPr>
      <w:r>
        <w:t>&gt;&gt; &gt;&gt;                     }</w:t>
      </w:r>
    </w:p>
    <w:p w14:paraId="4E1E4378" w14:textId="77777777" w:rsidR="003C0641" w:rsidRDefault="003C0641" w:rsidP="003C0641">
      <w:pPr>
        <w:pStyle w:val="Heading1"/>
      </w:pPr>
      <w:r>
        <w:t>&gt;&gt; &gt;&gt;                 }(e, o, (function(e) {</w:t>
      </w:r>
    </w:p>
    <w:p w14:paraId="7A0F22D7" w14:textId="77777777" w:rsidR="003C0641" w:rsidRDefault="003C0641" w:rsidP="003C0641">
      <w:pPr>
        <w:pStyle w:val="Heading1"/>
      </w:pPr>
      <w:r>
        <w:t>&gt;&gt; &gt;&gt;                     return !((!o.ns || n) &amp;&amp; e.handler !== n) &amp;&amp; (a = !0,</w:t>
      </w:r>
    </w:p>
    <w:p w14:paraId="31B8808D" w14:textId="77777777" w:rsidR="003C0641" w:rsidRDefault="003C0641" w:rsidP="003C0641">
      <w:pPr>
        <w:pStyle w:val="Heading1"/>
      </w:pPr>
      <w:r>
        <w:t>&gt;&gt; &gt;&gt;                     !0)</w:t>
      </w:r>
    </w:p>
    <w:p w14:paraId="0E28712D" w14:textId="77777777" w:rsidR="003C0641" w:rsidRDefault="003C0641" w:rsidP="003C0641">
      <w:pPr>
        <w:pStyle w:val="Heading1"/>
      </w:pPr>
      <w:r>
        <w:t>&gt;&gt; &gt;&gt;                 }</w:t>
      </w:r>
    </w:p>
    <w:p w14:paraId="408A778E" w14:textId="77777777" w:rsidR="003C0641" w:rsidRDefault="003C0641" w:rsidP="003C0641">
      <w:pPr>
        <w:pStyle w:val="Heading1"/>
      </w:pPr>
      <w:r>
        <w:t>&gt;&gt; &gt;&gt;                 )),</w:t>
      </w:r>
    </w:p>
    <w:p w14:paraId="1B1962DF" w14:textId="77777777" w:rsidR="003C0641" w:rsidRDefault="003C0641" w:rsidP="003C0641">
      <w:pPr>
        <w:pStyle w:val="Heading1"/>
      </w:pPr>
      <w:r>
        <w:t>&gt;&gt; &gt;&gt;                 a || sn(e, o, n, i)</w:t>
      </w:r>
    </w:p>
    <w:p w14:paraId="37F2C826" w14:textId="77777777" w:rsidR="003C0641" w:rsidRDefault="003C0641" w:rsidP="003C0641">
      <w:pPr>
        <w:pStyle w:val="Heading1"/>
      </w:pPr>
      <w:r>
        <w:t>&gt;&gt; &gt;&gt;             } catch (e) {}</w:t>
      </w:r>
    </w:p>
    <w:p w14:paraId="77F52A0D" w14:textId="77777777" w:rsidR="003C0641" w:rsidRDefault="003C0641" w:rsidP="003C0641">
      <w:pPr>
        <w:pStyle w:val="Heading1"/>
      </w:pPr>
      <w:r>
        <w:t>&gt;&gt; &gt;&gt;     }</w:t>
      </w:r>
    </w:p>
    <w:p w14:paraId="135B232C" w14:textId="77777777" w:rsidR="003C0641" w:rsidRDefault="003C0641" w:rsidP="003C0641">
      <w:pPr>
        <w:pStyle w:val="Heading1"/>
      </w:pPr>
      <w:r>
        <w:t>&gt;&gt; &gt;&gt;     function fn(e, t, n) {</w:t>
      </w:r>
    </w:p>
    <w:p w14:paraId="2A60F892" w14:textId="77777777" w:rsidR="003C0641" w:rsidRDefault="003C0641" w:rsidP="003C0641">
      <w:pPr>
        <w:pStyle w:val="Heading1"/>
      </w:pPr>
      <w:r>
        <w:t>&gt;&gt; &gt;&gt;         var r = !1</w:t>
      </w:r>
    </w:p>
    <w:p w14:paraId="652CCB9C" w14:textId="77777777" w:rsidR="003C0641" w:rsidRDefault="003C0641" w:rsidP="003C0641">
      <w:pPr>
        <w:pStyle w:val="Heading1"/>
      </w:pPr>
      <w:r>
        <w:t>&gt;&gt; &gt;&gt;           , i = Ve();</w:t>
      </w:r>
    </w:p>
    <w:p w14:paraId="028BFFF5" w14:textId="77777777" w:rsidR="003C0641" w:rsidRDefault="003C0641" w:rsidP="003C0641">
      <w:pPr>
        <w:pStyle w:val="Heading1"/>
      </w:pPr>
      <w:r>
        <w:t>&gt;&gt; &gt;&gt;         i &amp;&amp; (r = un(i, e, t, n),</w:t>
      </w:r>
    </w:p>
    <w:p w14:paraId="4FE71D24" w14:textId="77777777" w:rsidR="003C0641" w:rsidRDefault="003C0641" w:rsidP="003C0641">
      <w:pPr>
        <w:pStyle w:val="Heading1"/>
      </w:pPr>
      <w:r>
        <w:t>&gt;&gt; &gt;&gt;         r = un(i.body, e, t, n) || r);</w:t>
      </w:r>
    </w:p>
    <w:p w14:paraId="7055BE53" w14:textId="77777777" w:rsidR="003C0641" w:rsidRDefault="003C0641" w:rsidP="003C0641">
      <w:pPr>
        <w:pStyle w:val="Heading1"/>
      </w:pPr>
      <w:r>
        <w:t>&gt;&gt; &gt;&gt;         var o = We();</w:t>
      </w:r>
    </w:p>
    <w:p w14:paraId="24737B9A" w14:textId="77777777" w:rsidR="003C0641" w:rsidRDefault="003C0641" w:rsidP="003C0641">
      <w:pPr>
        <w:pStyle w:val="Heading1"/>
      </w:pPr>
      <w:r>
        <w:t>&gt;&gt; &gt;&gt;         return o &amp;&amp; (r = un(o, e, t, n) || r),</w:t>
      </w:r>
    </w:p>
    <w:p w14:paraId="7D5989C0" w14:textId="77777777" w:rsidR="003C0641" w:rsidRDefault="003C0641" w:rsidP="003C0641">
      <w:pPr>
        <w:pStyle w:val="Heading1"/>
      </w:pPr>
      <w:r>
        <w:t>&gt;&gt; &gt;&gt;         r</w:t>
      </w:r>
    </w:p>
    <w:p w14:paraId="6F067D8A" w14:textId="77777777" w:rsidR="003C0641" w:rsidRDefault="003C0641" w:rsidP="003C0641">
      <w:pPr>
        <w:pStyle w:val="Heading1"/>
      </w:pPr>
      <w:r>
        <w:t>&gt;&gt; &gt;&gt;     }</w:t>
      </w:r>
    </w:p>
    <w:p w14:paraId="670AFB76" w14:textId="77777777" w:rsidR="003C0641" w:rsidRDefault="003C0641" w:rsidP="003C0641">
      <w:pPr>
        <w:pStyle w:val="Heading1"/>
      </w:pPr>
      <w:r>
        <w:t>&gt;&gt; &gt;&gt;     function hn(e, t, n, r) {</w:t>
      </w:r>
    </w:p>
    <w:p w14:paraId="2B5DC01A" w14:textId="77777777" w:rsidR="003C0641" w:rsidRDefault="003C0641" w:rsidP="003C0641">
      <w:pPr>
        <w:pStyle w:val="Heading1"/>
      </w:pPr>
      <w:r>
        <w:t>&gt;&gt; &gt;&gt;         var i = !1;</w:t>
      </w:r>
    </w:p>
    <w:p w14:paraId="469F5DF1" w14:textId="77777777" w:rsidR="003C0641" w:rsidRDefault="003C0641" w:rsidP="003C0641">
      <w:pPr>
        <w:pStyle w:val="Heading1"/>
      </w:pPr>
      <w:r>
        <w:t>&gt;&gt; &gt;&gt;         return t &amp;&amp; e &amp;&amp; e.length &gt; 0 &amp;&amp; fe(e, (function(e) {</w:t>
      </w:r>
    </w:p>
    <w:p w14:paraId="6AE3BEBD" w14:textId="77777777" w:rsidR="003C0641" w:rsidRDefault="003C0641" w:rsidP="003C0641">
      <w:pPr>
        <w:pStyle w:val="Heading1"/>
      </w:pPr>
      <w:r>
        <w:t>&gt;&gt; &gt;&gt;             e &amp;&amp; (n &amp;&amp; -1 !== he(n, e) || (i = fn(e, t, r) || i))</w:t>
      </w:r>
    </w:p>
    <w:p w14:paraId="3E1950D8" w14:textId="77777777" w:rsidR="003C0641" w:rsidRDefault="003C0641" w:rsidP="003C0641">
      <w:pPr>
        <w:pStyle w:val="Heading1"/>
      </w:pPr>
      <w:r>
        <w:t>&gt;&gt; &gt;&gt;         }</w:t>
      </w:r>
    </w:p>
    <w:p w14:paraId="6C3F55CB" w14:textId="77777777" w:rsidR="003C0641" w:rsidRDefault="003C0641" w:rsidP="003C0641">
      <w:pPr>
        <w:pStyle w:val="Heading1"/>
      </w:pPr>
      <w:r>
        <w:t>&gt;&gt; &gt;&gt;         )),</w:t>
      </w:r>
    </w:p>
    <w:p w14:paraId="54CB3917" w14:textId="77777777" w:rsidR="003C0641" w:rsidRDefault="003C0641" w:rsidP="003C0641">
      <w:pPr>
        <w:pStyle w:val="Heading1"/>
      </w:pPr>
      <w:r>
        <w:t>&gt;&gt; &gt;&gt;         i</w:t>
      </w:r>
    </w:p>
    <w:p w14:paraId="135A1A60" w14:textId="77777777" w:rsidR="003C0641" w:rsidRDefault="003C0641" w:rsidP="003C0641">
      <w:pPr>
        <w:pStyle w:val="Heading1"/>
      </w:pPr>
      <w:r>
        <w:t>&gt;&gt; &gt;&gt;     }</w:t>
      </w:r>
    </w:p>
    <w:p w14:paraId="02B28163" w14:textId="77777777" w:rsidR="003C0641" w:rsidRDefault="003C0641" w:rsidP="003C0641">
      <w:pPr>
        <w:pStyle w:val="Heading1"/>
      </w:pPr>
      <w:r>
        <w:t>&gt;&gt; &gt;&gt;     function pn(e, t, n) {</w:t>
      </w:r>
    </w:p>
    <w:p w14:paraId="151A6266" w14:textId="77777777" w:rsidR="003C0641" w:rsidRDefault="003C0641" w:rsidP="003C0641">
      <w:pPr>
        <w:pStyle w:val="Heading1"/>
      </w:pPr>
      <w:r>
        <w:t>&gt;&gt; &gt;&gt;         e &amp;&amp; oe(e) &amp;&amp; fe(e, (function(e) {</w:t>
      </w:r>
    </w:p>
    <w:p w14:paraId="303D95B6" w14:textId="77777777" w:rsidR="003C0641" w:rsidRDefault="003C0641" w:rsidP="003C0641">
      <w:pPr>
        <w:pStyle w:val="Heading1"/>
      </w:pPr>
      <w:r>
        <w:t>&gt;&gt; &gt;&gt;             e &amp;&amp; function(e, t, n) {</w:t>
      </w:r>
    </w:p>
    <w:p w14:paraId="45A52981" w14:textId="77777777" w:rsidR="003C0641" w:rsidRDefault="003C0641" w:rsidP="003C0641">
      <w:pPr>
        <w:pStyle w:val="Heading1"/>
      </w:pPr>
      <w:r>
        <w:t>&gt;&gt; &gt;&gt;                 var r = Ve();</w:t>
      </w:r>
    </w:p>
    <w:p w14:paraId="6C361127" w14:textId="77777777" w:rsidR="003C0641" w:rsidRDefault="003C0641" w:rsidP="003C0641">
      <w:pPr>
        <w:pStyle w:val="Heading1"/>
      </w:pPr>
      <w:r>
        <w:t>&gt;&gt; &gt;&gt;                 r &amp;&amp; (dn(r, e, t, n),</w:t>
      </w:r>
    </w:p>
    <w:p w14:paraId="713CF675" w14:textId="77777777" w:rsidR="003C0641" w:rsidRDefault="003C0641" w:rsidP="003C0641">
      <w:pPr>
        <w:pStyle w:val="Heading1"/>
      </w:pPr>
      <w:r>
        <w:t>&gt;&gt; &gt;&gt;                 dn(r.body, e, t, n));</w:t>
      </w:r>
    </w:p>
    <w:p w14:paraId="4AC7D8EB" w14:textId="77777777" w:rsidR="003C0641" w:rsidRDefault="003C0641" w:rsidP="003C0641">
      <w:pPr>
        <w:pStyle w:val="Heading1"/>
      </w:pPr>
      <w:r>
        <w:t>&gt;&gt; &gt;&gt;                 var i = We();</w:t>
      </w:r>
    </w:p>
    <w:p w14:paraId="6FD9974B" w14:textId="77777777" w:rsidR="003C0641" w:rsidRDefault="003C0641" w:rsidP="003C0641">
      <w:pPr>
        <w:pStyle w:val="Heading1"/>
      </w:pPr>
      <w:r>
        <w:t>&gt;&gt; &gt;&gt;                 i &amp;&amp; dn(i, e, t, n)</w:t>
      </w:r>
    </w:p>
    <w:p w14:paraId="098E15FB" w14:textId="77777777" w:rsidR="003C0641" w:rsidRDefault="003C0641" w:rsidP="003C0641">
      <w:pPr>
        <w:pStyle w:val="Heading1"/>
      </w:pPr>
      <w:r>
        <w:t>&gt;&gt; &gt;&gt;             }(e, t, n)</w:t>
      </w:r>
    </w:p>
    <w:p w14:paraId="2AEDE9DE" w14:textId="77777777" w:rsidR="003C0641" w:rsidRDefault="003C0641" w:rsidP="003C0641">
      <w:pPr>
        <w:pStyle w:val="Heading1"/>
      </w:pPr>
      <w:r>
        <w:t>&gt;&gt; &gt;&gt;         }</w:t>
      </w:r>
    </w:p>
    <w:p w14:paraId="0431BF85" w14:textId="77777777" w:rsidR="003C0641" w:rsidRDefault="003C0641" w:rsidP="003C0641">
      <w:pPr>
        <w:pStyle w:val="Heading1"/>
      </w:pPr>
      <w:r>
        <w:t>&gt;&gt; &gt;&gt;         ))</w:t>
      </w:r>
    </w:p>
    <w:p w14:paraId="038D0AF1" w14:textId="77777777" w:rsidR="003C0641" w:rsidRDefault="003C0641" w:rsidP="003C0641">
      <w:pPr>
        <w:pStyle w:val="Heading1"/>
      </w:pPr>
      <w:r>
        <w:t>&gt;&gt; &gt;&gt;     }</w:t>
      </w:r>
    </w:p>
    <w:p w14:paraId="54E966D0" w14:textId="77777777" w:rsidR="003C0641" w:rsidRDefault="003C0641" w:rsidP="003C0641">
      <w:pPr>
        <w:pStyle w:val="Heading1"/>
      </w:pPr>
      <w:r>
        <w:t>&gt;&gt; &gt;&gt;     function gn(e, t, n) {</w:t>
      </w:r>
    </w:p>
    <w:p w14:paraId="191A1A4C" w14:textId="77777777" w:rsidR="003C0641" w:rsidRDefault="003C0641" w:rsidP="003C0641">
      <w:pPr>
        <w:pStyle w:val="Heading1"/>
      </w:pPr>
      <w:r>
        <w:t>&gt;&gt; &gt;&gt;         return function(e, t, n, r) {</w:t>
      </w:r>
    </w:p>
    <w:p w14:paraId="196F9C32" w14:textId="77777777" w:rsidR="003C0641" w:rsidRDefault="003C0641" w:rsidP="003C0641">
      <w:pPr>
        <w:pStyle w:val="Heading1"/>
      </w:pPr>
      <w:r>
        <w:t>&gt;&gt; &gt;&gt;             var i = !1;</w:t>
      </w:r>
    </w:p>
    <w:p w14:paraId="69C7E1AF" w14:textId="77777777" w:rsidR="003C0641" w:rsidRDefault="003C0641" w:rsidP="003C0641">
      <w:pPr>
        <w:pStyle w:val="Heading1"/>
      </w:pPr>
      <w:r>
        <w:t>&gt;&gt; &gt;&gt;             return t &amp;&amp; e &amp;&amp; oe(e) &amp;&amp; !(i = hn(e, t, n, r)) &amp;&amp; n &amp;&amp; n.length &gt; 0 &amp;&amp; (i = hn(e, t, null, r)),</w:t>
      </w:r>
    </w:p>
    <w:p w14:paraId="3429E744" w14:textId="77777777" w:rsidR="003C0641" w:rsidRDefault="003C0641" w:rsidP="003C0641">
      <w:pPr>
        <w:pStyle w:val="Heading1"/>
      </w:pPr>
      <w:r>
        <w:t>&gt;&gt; &gt;&gt;             i</w:t>
      </w:r>
    </w:p>
    <w:p w14:paraId="4699FCBC" w14:textId="77777777" w:rsidR="003C0641" w:rsidRDefault="003C0641" w:rsidP="003C0641">
      <w:pPr>
        <w:pStyle w:val="Heading1"/>
      </w:pPr>
      <w:r>
        <w:t>&gt;&gt; &gt;&gt;         }(["beforeunload", "unload", "pagehide"], e, t, n)</w:t>
      </w:r>
    </w:p>
    <w:p w14:paraId="1C819AC1" w14:textId="77777777" w:rsidR="003C0641" w:rsidRDefault="003C0641" w:rsidP="003C0641">
      <w:pPr>
        <w:pStyle w:val="Heading1"/>
      </w:pPr>
      <w:r>
        <w:t>&gt;&gt; &gt;&gt;     }</w:t>
      </w:r>
    </w:p>
    <w:p w14:paraId="331AAB84" w14:textId="77777777" w:rsidR="003C0641" w:rsidRDefault="003C0641" w:rsidP="003C0641">
      <w:pPr>
        <w:pStyle w:val="Heading1"/>
      </w:pPr>
      <w:r>
        <w:t>&gt;&gt; &gt;&gt;     var mn, bn = null;</w:t>
      </w:r>
    </w:p>
    <w:p w14:paraId="2132B2C8" w14:textId="77777777" w:rsidR="003C0641" w:rsidRDefault="003C0641" w:rsidP="003C0641">
      <w:pPr>
        <w:pStyle w:val="Heading1"/>
      </w:pPr>
      <w:r>
        <w:t>&gt;&gt; &gt;&gt;     d.l;</w:t>
      </w:r>
    </w:p>
    <w:p w14:paraId="3101759A" w14:textId="77777777" w:rsidR="003C0641" w:rsidRDefault="003C0641" w:rsidP="003C0641">
      <w:pPr>
        <w:pStyle w:val="Heading1"/>
      </w:pPr>
      <w:r>
        <w:t>&gt;&gt; &gt;&gt;     function vn() {</w:t>
      </w:r>
    </w:p>
    <w:p w14:paraId="200971B5" w14:textId="77777777" w:rsidR="003C0641" w:rsidRDefault="003C0641" w:rsidP="003C0641">
      <w:pPr>
        <w:pStyle w:val="Heading1"/>
      </w:pPr>
      <w:r>
        <w:t>&gt;&gt; &gt;&gt;         var e = Cn();</w:t>
      </w:r>
    </w:p>
    <w:p w14:paraId="255C01A6" w14:textId="77777777" w:rsidR="003C0641" w:rsidRDefault="003C0641" w:rsidP="003C0641">
      <w:pPr>
        <w:pStyle w:val="Heading1"/>
      </w:pPr>
      <w:r>
        <w:t>&gt;&gt; &gt;&gt;         return e.substring(0, 8) + "-" + e.substring(8, 12) + "-" + e.substring(12, 16) + "-" + e.substring(16, 20) + "-" + e.substring(20)</w:t>
      </w:r>
    </w:p>
    <w:p w14:paraId="55B80F6D" w14:textId="77777777" w:rsidR="003C0641" w:rsidRDefault="003C0641" w:rsidP="003C0641">
      <w:pPr>
        <w:pStyle w:val="Heading1"/>
      </w:pPr>
      <w:r>
        <w:t>&gt;&gt; &gt;&gt;     }</w:t>
      </w:r>
    </w:p>
    <w:p w14:paraId="1134A570" w14:textId="77777777" w:rsidR="003C0641" w:rsidRDefault="003C0641" w:rsidP="003C0641">
      <w:pPr>
        <w:pStyle w:val="Heading1"/>
      </w:pPr>
      <w:r>
        <w:t>&gt;&gt; &gt;&gt;     function yn() {</w:t>
      </w:r>
    </w:p>
    <w:p w14:paraId="2BBB6F30" w14:textId="77777777" w:rsidR="003C0641" w:rsidRDefault="003C0641" w:rsidP="003C0641">
      <w:pPr>
        <w:pStyle w:val="Heading1"/>
      </w:pPr>
      <w:r>
        <w:t>&gt;&gt; &gt;&gt;         var e = $e();</w:t>
      </w:r>
    </w:p>
    <w:p w14:paraId="50A55270" w14:textId="77777777" w:rsidR="003C0641" w:rsidRDefault="003C0641" w:rsidP="003C0641">
      <w:pPr>
        <w:pStyle w:val="Heading1"/>
      </w:pPr>
      <w:r>
        <w:t>&gt;&gt; &gt;&gt;         return e &amp;&amp; e.now ? e.now() : _e()</w:t>
      </w:r>
    </w:p>
    <w:p w14:paraId="71586FE5" w14:textId="77777777" w:rsidR="003C0641" w:rsidRDefault="003C0641" w:rsidP="003C0641">
      <w:pPr>
        <w:pStyle w:val="Heading1"/>
      </w:pPr>
      <w:r>
        <w:t>&gt;&gt; &gt;&gt;     }</w:t>
      </w:r>
    </w:p>
    <w:p w14:paraId="68C9A2E5" w14:textId="77777777" w:rsidR="003C0641" w:rsidRDefault="003C0641" w:rsidP="003C0641">
      <w:pPr>
        <w:pStyle w:val="Heading1"/>
      </w:pPr>
      <w:r>
        <w:t>&gt;&gt; &gt;&gt;     function Cn() {</w:t>
      </w:r>
    </w:p>
    <w:p w14:paraId="1A7B0B07" w14:textId="77777777" w:rsidR="003C0641" w:rsidRDefault="003C0641" w:rsidP="003C0641">
      <w:pPr>
        <w:pStyle w:val="Heading1"/>
      </w:pPr>
      <w:r>
        <w:t>&gt;&gt; &gt;&gt;         for (var e, t = ["0", "1", "2", "3", "4", "5", "6", "7", "8", "9", "a", "b", "c", "d", "e", "f"], n = "", r = 0; r &lt; 4; r++)</w:t>
      </w:r>
    </w:p>
    <w:p w14:paraId="7D62CB3B" w14:textId="77777777" w:rsidR="003C0641" w:rsidRDefault="003C0641" w:rsidP="003C0641">
      <w:pPr>
        <w:pStyle w:val="Heading1"/>
      </w:pPr>
      <w:r>
        <w:t>&gt;&gt; &gt;&gt;             n += t[15 &amp; (e = Bt())] + t[e &gt;&gt; 4 &amp; 15] + t[e &gt;&gt; 8 &amp; 15] + t[e &gt;&gt; 12 &amp; 15] + t[e &gt;&gt; 16 &amp; 15] + t[e &gt;&gt; 20 &amp; 15] + t[e &gt;&gt; 24 &amp; 15] + t[e &gt;&gt; 28 &amp; 15];</w:t>
      </w:r>
    </w:p>
    <w:p w14:paraId="521B7F68" w14:textId="77777777" w:rsidR="003C0641" w:rsidRDefault="003C0641" w:rsidP="003C0641">
      <w:pPr>
        <w:pStyle w:val="Heading1"/>
      </w:pPr>
      <w:r>
        <w:t>&gt;&gt; &gt;&gt;         var i = t[8 + (3 &amp; Bt()) | 0];</w:t>
      </w:r>
    </w:p>
    <w:p w14:paraId="03F3A50E" w14:textId="77777777" w:rsidR="003C0641" w:rsidRDefault="003C0641" w:rsidP="003C0641">
      <w:pPr>
        <w:pStyle w:val="Heading1"/>
      </w:pPr>
      <w:r>
        <w:t>&gt;&gt; &gt;&gt;         return n.substr(0, 8) + n.substr(9, 4) + "4" + n.substr(13, 3) + i + n.substr(16, 3) + n.substr(19, 12)</w:t>
      </w:r>
    </w:p>
    <w:p w14:paraId="350FCF9F" w14:textId="77777777" w:rsidR="003C0641" w:rsidRDefault="003C0641" w:rsidP="003C0641">
      <w:pPr>
        <w:pStyle w:val="Heading1"/>
      </w:pPr>
      <w:r>
        <w:t>&gt;&gt; &gt;&gt;     }</w:t>
      </w:r>
    </w:p>
    <w:p w14:paraId="3A9CCFD1" w14:textId="77777777" w:rsidR="003C0641" w:rsidRDefault="003C0641" w:rsidP="003C0641">
      <w:pPr>
        <w:pStyle w:val="Heading1"/>
      </w:pPr>
      <w:r>
        <w:t>&gt;&gt; &gt;&gt;     var Sn = {</w:t>
      </w:r>
    </w:p>
    <w:p w14:paraId="2CDD6296" w14:textId="77777777" w:rsidR="003C0641" w:rsidRDefault="003C0641" w:rsidP="003C0641">
      <w:pPr>
        <w:pStyle w:val="Heading1"/>
      </w:pPr>
      <w:r>
        <w:t>&gt;&gt; &gt;&gt;         _canUseCookies: void 0,</w:t>
      </w:r>
    </w:p>
    <w:p w14:paraId="441BF048" w14:textId="77777777" w:rsidR="003C0641" w:rsidRDefault="003C0641" w:rsidP="003C0641">
      <w:pPr>
        <w:pStyle w:val="Heading1"/>
      </w:pPr>
      <w:r>
        <w:t>&gt;&gt; &gt;&gt;         isTypeof: Z,</w:t>
      </w:r>
    </w:p>
    <w:p w14:paraId="7EDDC12F" w14:textId="77777777" w:rsidR="003C0641" w:rsidRDefault="003C0641" w:rsidP="003C0641">
      <w:pPr>
        <w:pStyle w:val="Heading1"/>
      </w:pPr>
      <w:r>
        <w:t>&gt;&gt; &gt;&gt;         isUndefined: G,</w:t>
      </w:r>
    </w:p>
    <w:p w14:paraId="1C492FC6" w14:textId="77777777" w:rsidR="003C0641" w:rsidRDefault="003C0641" w:rsidP="003C0641">
      <w:pPr>
        <w:pStyle w:val="Heading1"/>
      </w:pPr>
      <w:r>
        <w:t>&gt;&gt; &gt;&gt;         isNullOrUndefined: K,</w:t>
      </w:r>
    </w:p>
    <w:p w14:paraId="3EBA709C" w14:textId="77777777" w:rsidR="003C0641" w:rsidRDefault="003C0641" w:rsidP="003C0641">
      <w:pPr>
        <w:pStyle w:val="Heading1"/>
      </w:pPr>
      <w:r>
        <w:t>&gt;&gt; &gt;&gt;         hasOwnProperty: Q,</w:t>
      </w:r>
    </w:p>
    <w:p w14:paraId="117ED48F" w14:textId="77777777" w:rsidR="003C0641" w:rsidRDefault="003C0641" w:rsidP="003C0641">
      <w:pPr>
        <w:pStyle w:val="Heading1"/>
      </w:pPr>
      <w:r>
        <w:t>&gt;&gt; &gt;&gt;         isFunction: J,</w:t>
      </w:r>
    </w:p>
    <w:p w14:paraId="49AD3B27" w14:textId="77777777" w:rsidR="003C0641" w:rsidRDefault="003C0641" w:rsidP="003C0641">
      <w:pPr>
        <w:pStyle w:val="Heading1"/>
      </w:pPr>
      <w:r>
        <w:t>&gt;&gt; &gt;&gt;         isObject: X,</w:t>
      </w:r>
    </w:p>
    <w:p w14:paraId="15C332C5" w14:textId="77777777" w:rsidR="003C0641" w:rsidRDefault="003C0641" w:rsidP="003C0641">
      <w:pPr>
        <w:pStyle w:val="Heading1"/>
      </w:pPr>
      <w:r>
        <w:t>&gt;&gt; &gt;&gt;         isDate: ie,</w:t>
      </w:r>
    </w:p>
    <w:p w14:paraId="7C7F5CBF" w14:textId="77777777" w:rsidR="003C0641" w:rsidRDefault="003C0641" w:rsidP="003C0641">
      <w:pPr>
        <w:pStyle w:val="Heading1"/>
      </w:pPr>
      <w:r>
        <w:t>&gt;&gt; &gt;&gt;         isArray: oe,</w:t>
      </w:r>
    </w:p>
    <w:p w14:paraId="3D15F988" w14:textId="77777777" w:rsidR="003C0641" w:rsidRDefault="003C0641" w:rsidP="003C0641">
      <w:pPr>
        <w:pStyle w:val="Heading1"/>
      </w:pPr>
      <w:r>
        <w:t>&gt;&gt; &gt;&gt;         isError: ae,</w:t>
      </w:r>
    </w:p>
    <w:p w14:paraId="0F12B0D9" w14:textId="77777777" w:rsidR="003C0641" w:rsidRDefault="003C0641" w:rsidP="003C0641">
      <w:pPr>
        <w:pStyle w:val="Heading1"/>
      </w:pPr>
      <w:r>
        <w:t>&gt;&gt; &gt;&gt;         isString: se,</w:t>
      </w:r>
    </w:p>
    <w:p w14:paraId="5B173186" w14:textId="77777777" w:rsidR="003C0641" w:rsidRDefault="003C0641" w:rsidP="003C0641">
      <w:pPr>
        <w:pStyle w:val="Heading1"/>
      </w:pPr>
      <w:r>
        <w:t>&gt;&gt; &gt;&gt;         isNumber: le,</w:t>
      </w:r>
    </w:p>
    <w:p w14:paraId="23D3C077" w14:textId="77777777" w:rsidR="003C0641" w:rsidRDefault="003C0641" w:rsidP="003C0641">
      <w:pPr>
        <w:pStyle w:val="Heading1"/>
      </w:pPr>
      <w:r>
        <w:t>&gt;&gt; &gt;&gt;         isBoolean: ce,</w:t>
      </w:r>
    </w:p>
    <w:p w14:paraId="0D8B6675" w14:textId="77777777" w:rsidR="003C0641" w:rsidRDefault="003C0641" w:rsidP="003C0641">
      <w:pPr>
        <w:pStyle w:val="Heading1"/>
      </w:pPr>
      <w:r>
        <w:t>&gt;&gt; &gt;&gt;         toISOString: de,</w:t>
      </w:r>
    </w:p>
    <w:p w14:paraId="37E64616" w14:textId="77777777" w:rsidR="003C0641" w:rsidRDefault="003C0641" w:rsidP="003C0641">
      <w:pPr>
        <w:pStyle w:val="Heading1"/>
      </w:pPr>
      <w:r>
        <w:t>&gt;&gt; &gt;&gt;         arrForEach: fe,</w:t>
      </w:r>
    </w:p>
    <w:p w14:paraId="181B7A95" w14:textId="77777777" w:rsidR="003C0641" w:rsidRDefault="003C0641" w:rsidP="003C0641">
      <w:pPr>
        <w:pStyle w:val="Heading1"/>
      </w:pPr>
      <w:r>
        <w:t>&gt;&gt; &gt;&gt;         arrIndexOf: he,</w:t>
      </w:r>
    </w:p>
    <w:p w14:paraId="713A6FA2" w14:textId="77777777" w:rsidR="003C0641" w:rsidRDefault="003C0641" w:rsidP="003C0641">
      <w:pPr>
        <w:pStyle w:val="Heading1"/>
      </w:pPr>
      <w:r>
        <w:t>&gt;&gt; &gt;&gt;         arrMap: pe,</w:t>
      </w:r>
    </w:p>
    <w:p w14:paraId="69D97AF5" w14:textId="77777777" w:rsidR="003C0641" w:rsidRDefault="003C0641" w:rsidP="003C0641">
      <w:pPr>
        <w:pStyle w:val="Heading1"/>
      </w:pPr>
      <w:r>
        <w:t>&gt;&gt; &gt;&gt;         arrReduce: ge,</w:t>
      </w:r>
    </w:p>
    <w:p w14:paraId="574EF26D" w14:textId="77777777" w:rsidR="003C0641" w:rsidRDefault="003C0641" w:rsidP="003C0641">
      <w:pPr>
        <w:pStyle w:val="Heading1"/>
      </w:pPr>
      <w:r>
        <w:t>&gt;&gt; &gt;&gt;         strTrim: me,</w:t>
      </w:r>
    </w:p>
    <w:p w14:paraId="0AB72F3F" w14:textId="77777777" w:rsidR="003C0641" w:rsidRDefault="003C0641" w:rsidP="003C0641">
      <w:pPr>
        <w:pStyle w:val="Heading1"/>
      </w:pPr>
      <w:r>
        <w:t>&gt;&gt; &gt;&gt;         objCreate: f.b,</w:t>
      </w:r>
    </w:p>
    <w:p w14:paraId="309C29BA" w14:textId="77777777" w:rsidR="003C0641" w:rsidRDefault="003C0641" w:rsidP="003C0641">
      <w:pPr>
        <w:pStyle w:val="Heading1"/>
      </w:pPr>
      <w:r>
        <w:t>&gt;&gt; &gt;&gt;         objKeys: ye,</w:t>
      </w:r>
    </w:p>
    <w:p w14:paraId="71F993FE" w14:textId="77777777" w:rsidR="003C0641" w:rsidRDefault="003C0641" w:rsidP="003C0641">
      <w:pPr>
        <w:pStyle w:val="Heading1"/>
      </w:pPr>
      <w:r>
        <w:t>&gt;&gt; &gt;&gt;         objDefineAccessors: Ce,</w:t>
      </w:r>
    </w:p>
    <w:p w14:paraId="0EAF65CC" w14:textId="77777777" w:rsidR="003C0641" w:rsidRDefault="003C0641" w:rsidP="003C0641">
      <w:pPr>
        <w:pStyle w:val="Heading1"/>
      </w:pPr>
      <w:r>
        <w:t>&gt;&gt; &gt;&gt;         addEventHandler: fn,</w:t>
      </w:r>
    </w:p>
    <w:p w14:paraId="79E0F396" w14:textId="77777777" w:rsidR="003C0641" w:rsidRDefault="003C0641" w:rsidP="003C0641">
      <w:pPr>
        <w:pStyle w:val="Heading1"/>
      </w:pPr>
      <w:r>
        <w:t>&gt;&gt; &gt;&gt;         dateNow: _e,</w:t>
      </w:r>
    </w:p>
    <w:p w14:paraId="45EDAF56" w14:textId="77777777" w:rsidR="003C0641" w:rsidRDefault="003C0641" w:rsidP="003C0641">
      <w:pPr>
        <w:pStyle w:val="Heading1"/>
      </w:pPr>
      <w:r>
        <w:t>&gt;&gt; &gt;&gt;         isIE: Ye,</w:t>
      </w:r>
    </w:p>
    <w:p w14:paraId="4A6C5B2C" w14:textId="77777777" w:rsidR="003C0641" w:rsidRDefault="003C0641" w:rsidP="003C0641">
      <w:pPr>
        <w:pStyle w:val="Heading1"/>
      </w:pPr>
      <w:r>
        <w:t>&gt;&gt; &gt;&gt;         disableCookies: function() {</w:t>
      </w:r>
    </w:p>
    <w:p w14:paraId="39F27429" w14:textId="77777777" w:rsidR="003C0641" w:rsidRDefault="003C0641" w:rsidP="003C0641">
      <w:pPr>
        <w:pStyle w:val="Heading1"/>
      </w:pPr>
      <w:r>
        <w:t>&gt;&gt; &gt;&gt;             On().setEnabled(!1)</w:t>
      </w:r>
    </w:p>
    <w:p w14:paraId="255F262F" w14:textId="77777777" w:rsidR="003C0641" w:rsidRDefault="003C0641" w:rsidP="003C0641">
      <w:pPr>
        <w:pStyle w:val="Heading1"/>
      </w:pPr>
      <w:r>
        <w:t>&gt;&gt; &gt;&gt;         },</w:t>
      </w:r>
    </w:p>
    <w:p w14:paraId="4E489205" w14:textId="77777777" w:rsidR="003C0641" w:rsidRDefault="003C0641" w:rsidP="003C0641">
      <w:pPr>
        <w:pStyle w:val="Heading1"/>
      </w:pPr>
      <w:r>
        <w:t>&gt;&gt; &gt;&gt;         newGuid: vn,</w:t>
      </w:r>
    </w:p>
    <w:p w14:paraId="5116A574" w14:textId="77777777" w:rsidR="003C0641" w:rsidRDefault="003C0641" w:rsidP="003C0641">
      <w:pPr>
        <w:pStyle w:val="Heading1"/>
      </w:pPr>
      <w:r>
        <w:t>&gt;&gt; &gt;&gt;         perfNow: yn,</w:t>
      </w:r>
    </w:p>
    <w:p w14:paraId="6CD63299" w14:textId="77777777" w:rsidR="003C0641" w:rsidRDefault="003C0641" w:rsidP="003C0641">
      <w:pPr>
        <w:pStyle w:val="Heading1"/>
      </w:pPr>
      <w:r>
        <w:t>&gt;&gt; &gt;&gt;         newId: Ht,</w:t>
      </w:r>
    </w:p>
    <w:p w14:paraId="70600127" w14:textId="77777777" w:rsidR="003C0641" w:rsidRDefault="003C0641" w:rsidP="003C0641">
      <w:pPr>
        <w:pStyle w:val="Heading1"/>
      </w:pPr>
      <w:r>
        <w:t>&gt;&gt; &gt;&gt;         randomValue: Mt,</w:t>
      </w:r>
    </w:p>
    <w:p w14:paraId="2E1932D3" w14:textId="77777777" w:rsidR="003C0641" w:rsidRDefault="003C0641" w:rsidP="003C0641">
      <w:pPr>
        <w:pStyle w:val="Heading1"/>
      </w:pPr>
      <w:r>
        <w:t>&gt;&gt; &gt;&gt;         random32: Bt,</w:t>
      </w:r>
    </w:p>
    <w:p w14:paraId="17BF93A9" w14:textId="77777777" w:rsidR="003C0641" w:rsidRDefault="003C0641" w:rsidP="003C0641">
      <w:pPr>
        <w:pStyle w:val="Heading1"/>
      </w:pPr>
      <w:r>
        <w:t>&gt;&gt; &gt;&gt;         mwcRandomSeed: zt,</w:t>
      </w:r>
    </w:p>
    <w:p w14:paraId="2B90670E" w14:textId="77777777" w:rsidR="003C0641" w:rsidRDefault="003C0641" w:rsidP="003C0641">
      <w:pPr>
        <w:pStyle w:val="Heading1"/>
      </w:pPr>
      <w:r>
        <w:t>&gt;&gt; &gt;&gt;         mwcRandom32: qt,</w:t>
      </w:r>
    </w:p>
    <w:p w14:paraId="5DCE4173" w14:textId="77777777" w:rsidR="003C0641" w:rsidRDefault="003C0641" w:rsidP="003C0641">
      <w:pPr>
        <w:pStyle w:val="Heading1"/>
      </w:pPr>
      <w:r>
        <w:t>&gt;&gt; &gt;&gt;         generateW3CId: Cn</w:t>
      </w:r>
    </w:p>
    <w:p w14:paraId="4CB1CFEA" w14:textId="77777777" w:rsidR="003C0641" w:rsidRDefault="003C0641" w:rsidP="003C0641">
      <w:pPr>
        <w:pStyle w:val="Heading1"/>
      </w:pPr>
      <w:r>
        <w:t>&gt;&gt; &gt;&gt;     };</w:t>
      </w:r>
    </w:p>
    <w:p w14:paraId="5C821681" w14:textId="77777777" w:rsidR="003C0641" w:rsidRDefault="003C0641" w:rsidP="003C0641">
      <w:pPr>
        <w:pStyle w:val="Heading1"/>
      </w:pPr>
      <w:r>
        <w:t>&gt;&gt; &gt;&gt;     function On(e, t) {</w:t>
      </w:r>
    </w:p>
    <w:p w14:paraId="05A62C2F" w14:textId="77777777" w:rsidR="003C0641" w:rsidRDefault="003C0641" w:rsidP="003C0641">
      <w:pPr>
        <w:pStyle w:val="Heading1"/>
      </w:pPr>
      <w:r>
        <w:t>&gt;&gt; &gt;&gt;         var n = wt(e, t)</w:t>
      </w:r>
    </w:p>
    <w:p w14:paraId="52F9A7F8" w14:textId="77777777" w:rsidR="003C0641" w:rsidRDefault="003C0641" w:rsidP="003C0641">
      <w:pPr>
        <w:pStyle w:val="Heading1"/>
      </w:pPr>
      <w:r>
        <w:t>&gt;&gt; &gt;&gt;           , r = Sn._canUseCookies;</w:t>
      </w:r>
    </w:p>
    <w:p w14:paraId="4EADA4F7" w14:textId="77777777" w:rsidR="003C0641" w:rsidRDefault="003C0641" w:rsidP="003C0641">
      <w:pPr>
        <w:pStyle w:val="Heading1"/>
      </w:pPr>
      <w:r>
        <w:t>&gt;&gt; &gt;&gt;         return null === bn &amp;&amp; (bn = [],</w:t>
      </w:r>
    </w:p>
    <w:p w14:paraId="769E89B2" w14:textId="77777777" w:rsidR="003C0641" w:rsidRDefault="003C0641" w:rsidP="003C0641">
      <w:pPr>
        <w:pStyle w:val="Heading1"/>
      </w:pPr>
      <w:r>
        <w:t>&gt;&gt; &gt;&gt;         mn = r,</w:t>
      </w:r>
    </w:p>
    <w:p w14:paraId="3B155612" w14:textId="77777777" w:rsidR="003C0641" w:rsidRDefault="003C0641" w:rsidP="003C0641">
      <w:pPr>
        <w:pStyle w:val="Heading1"/>
      </w:pPr>
      <w:r>
        <w:t>&gt;&gt; &gt;&gt;         Ce(Sn, "_canUseCookies", (function() {</w:t>
      </w:r>
    </w:p>
    <w:p w14:paraId="3C93B34D" w14:textId="77777777" w:rsidR="003C0641" w:rsidRDefault="003C0641" w:rsidP="003C0641">
      <w:pPr>
        <w:pStyle w:val="Heading1"/>
      </w:pPr>
      <w:r>
        <w:t>&gt;&gt; &gt;&gt;             return mn</w:t>
      </w:r>
    </w:p>
    <w:p w14:paraId="095264BF" w14:textId="77777777" w:rsidR="003C0641" w:rsidRDefault="003C0641" w:rsidP="003C0641">
      <w:pPr>
        <w:pStyle w:val="Heading1"/>
      </w:pPr>
      <w:r>
        <w:t>&gt;&gt; &gt;&gt;         }</w:t>
      </w:r>
    </w:p>
    <w:p w14:paraId="38EFA9B6" w14:textId="77777777" w:rsidR="003C0641" w:rsidRDefault="003C0641" w:rsidP="003C0641">
      <w:pPr>
        <w:pStyle w:val="Heading1"/>
      </w:pPr>
      <w:r>
        <w:t>&gt;&gt; &gt;&gt;         ), (function(e) {</w:t>
      </w:r>
    </w:p>
    <w:p w14:paraId="5D4E790B" w14:textId="77777777" w:rsidR="003C0641" w:rsidRDefault="003C0641" w:rsidP="003C0641">
      <w:pPr>
        <w:pStyle w:val="Heading1"/>
      </w:pPr>
      <w:r>
        <w:t>&gt;&gt; &gt;&gt;             mn = e,</w:t>
      </w:r>
    </w:p>
    <w:p w14:paraId="2686713E" w14:textId="77777777" w:rsidR="003C0641" w:rsidRDefault="003C0641" w:rsidP="003C0641">
      <w:pPr>
        <w:pStyle w:val="Heading1"/>
      </w:pPr>
      <w:r>
        <w:t>&gt;&gt; &gt;&gt;             fe(bn, (function(t) {</w:t>
      </w:r>
    </w:p>
    <w:p w14:paraId="0EB30DA0" w14:textId="77777777" w:rsidR="003C0641" w:rsidRDefault="003C0641" w:rsidP="003C0641">
      <w:pPr>
        <w:pStyle w:val="Heading1"/>
      </w:pPr>
      <w:r>
        <w:t>&gt;&gt; &gt;&gt;                 t.setEnabled(e)</w:t>
      </w:r>
    </w:p>
    <w:p w14:paraId="061E6C26" w14:textId="77777777" w:rsidR="003C0641" w:rsidRDefault="003C0641" w:rsidP="003C0641">
      <w:pPr>
        <w:pStyle w:val="Heading1"/>
      </w:pPr>
      <w:r>
        <w:t>&gt;&gt; &gt;&gt;             }</w:t>
      </w:r>
    </w:p>
    <w:p w14:paraId="5827AA0C" w14:textId="77777777" w:rsidR="003C0641" w:rsidRDefault="003C0641" w:rsidP="003C0641">
      <w:pPr>
        <w:pStyle w:val="Heading1"/>
      </w:pPr>
      <w:r>
        <w:t>&gt;&gt; &gt;&gt;             ))</w:t>
      </w:r>
    </w:p>
    <w:p w14:paraId="04B369B3" w14:textId="77777777" w:rsidR="003C0641" w:rsidRDefault="003C0641" w:rsidP="003C0641">
      <w:pPr>
        <w:pStyle w:val="Heading1"/>
      </w:pPr>
      <w:r>
        <w:t>&gt;&gt; &gt;&gt;         }</w:t>
      </w:r>
    </w:p>
    <w:p w14:paraId="71EABB9C" w14:textId="77777777" w:rsidR="003C0641" w:rsidRDefault="003C0641" w:rsidP="003C0641">
      <w:pPr>
        <w:pStyle w:val="Heading1"/>
      </w:pPr>
      <w:r>
        <w:t>&gt;&gt; &gt;&gt;         ))),</w:t>
      </w:r>
    </w:p>
    <w:p w14:paraId="552C49BB" w14:textId="77777777" w:rsidR="003C0641" w:rsidRDefault="003C0641" w:rsidP="003C0641">
      <w:pPr>
        <w:pStyle w:val="Heading1"/>
      </w:pPr>
      <w:r>
        <w:t>&gt;&gt; &gt;&gt;         -1 === he(bn, n) &amp;&amp; bn.push(n),</w:t>
      </w:r>
    </w:p>
    <w:p w14:paraId="1F1560BB" w14:textId="77777777" w:rsidR="003C0641" w:rsidRDefault="003C0641" w:rsidP="003C0641">
      <w:pPr>
        <w:pStyle w:val="Heading1"/>
      </w:pPr>
      <w:r>
        <w:t>&gt;&gt; &gt;&gt;         ce(r) &amp;&amp; n.setEnabled(r),</w:t>
      </w:r>
    </w:p>
    <w:p w14:paraId="122C9897" w14:textId="77777777" w:rsidR="003C0641" w:rsidRDefault="003C0641" w:rsidP="003C0641">
      <w:pPr>
        <w:pStyle w:val="Heading1"/>
      </w:pPr>
      <w:r>
        <w:t>&gt;&gt; &gt;&gt;         ce(mn) &amp;&amp; n.setEnabled(mn),</w:t>
      </w:r>
    </w:p>
    <w:p w14:paraId="53E6843D" w14:textId="77777777" w:rsidR="003C0641" w:rsidRDefault="003C0641" w:rsidP="003C0641">
      <w:pPr>
        <w:pStyle w:val="Heading1"/>
      </w:pPr>
      <w:r>
        <w:t>&gt;&gt; &gt;&gt;         n</w:t>
      </w:r>
    </w:p>
    <w:p w14:paraId="4D6BF884" w14:textId="77777777" w:rsidR="003C0641" w:rsidRDefault="003C0641" w:rsidP="003C0641">
      <w:pPr>
        <w:pStyle w:val="Heading1"/>
      </w:pPr>
      <w:r>
        <w:t>&gt;&gt; &gt;&gt;     }</w:t>
      </w:r>
    </w:p>
    <w:p w14:paraId="4229D06C" w14:textId="77777777" w:rsidR="003C0641" w:rsidRDefault="003C0641" w:rsidP="003C0641">
      <w:pPr>
        <w:pStyle w:val="Heading1"/>
      </w:pPr>
      <w:r>
        <w:t>&gt;&gt; &gt;&gt;     var wn, _n = n(530);</w:t>
      </w:r>
    </w:p>
    <w:p w14:paraId="592D8B5C" w14:textId="77777777" w:rsidR="003C0641" w:rsidRDefault="003C0641" w:rsidP="003C0641">
      <w:pPr>
        <w:pStyle w:val="Heading1"/>
      </w:pPr>
      <w:r>
        <w:t>&gt;&gt; &gt;&gt;     function In(e) {</w:t>
      </w:r>
    </w:p>
    <w:p w14:paraId="4348373E" w14:textId="77777777" w:rsidR="003C0641" w:rsidRDefault="003C0641" w:rsidP="003C0641">
      <w:pPr>
        <w:pStyle w:val="Heading1"/>
      </w:pPr>
      <w:r>
        <w:t>&gt;&gt; &gt;&gt;         var t = {};</w:t>
      </w:r>
    </w:p>
    <w:p w14:paraId="447C11CD" w14:textId="77777777" w:rsidR="003C0641" w:rsidRDefault="003C0641" w:rsidP="003C0641">
      <w:pPr>
        <w:pStyle w:val="Heading1"/>
      </w:pPr>
      <w:r>
        <w:t>&gt;&gt; &gt;&gt;         return ee(e, (function(e, n) {</w:t>
      </w:r>
    </w:p>
    <w:p w14:paraId="66C3BBDD" w14:textId="77777777" w:rsidR="003C0641" w:rsidRDefault="003C0641" w:rsidP="003C0641">
      <w:pPr>
        <w:pStyle w:val="Heading1"/>
      </w:pPr>
      <w:r>
        <w:t>&gt;&gt; &gt;&gt;             t[e] = n,</w:t>
      </w:r>
    </w:p>
    <w:p w14:paraId="7E0AF7AE" w14:textId="77777777" w:rsidR="003C0641" w:rsidRDefault="003C0641" w:rsidP="003C0641">
      <w:pPr>
        <w:pStyle w:val="Heading1"/>
      </w:pPr>
      <w:r>
        <w:t>&gt;&gt; &gt;&gt;             t[n] = e</w:t>
      </w:r>
    </w:p>
    <w:p w14:paraId="05CCCBB8" w14:textId="77777777" w:rsidR="003C0641" w:rsidRDefault="003C0641" w:rsidP="003C0641">
      <w:pPr>
        <w:pStyle w:val="Heading1"/>
      </w:pPr>
      <w:r>
        <w:t>&gt;&gt; &gt;&gt;         }</w:t>
      </w:r>
    </w:p>
    <w:p w14:paraId="1CB00EEA" w14:textId="77777777" w:rsidR="003C0641" w:rsidRDefault="003C0641" w:rsidP="003C0641">
      <w:pPr>
        <w:pStyle w:val="Heading1"/>
      </w:pPr>
      <w:r>
        <w:t>&gt;&gt; &gt;&gt;         )),</w:t>
      </w:r>
    </w:p>
    <w:p w14:paraId="2938DBE9" w14:textId="77777777" w:rsidR="003C0641" w:rsidRDefault="003C0641" w:rsidP="003C0641">
      <w:pPr>
        <w:pStyle w:val="Heading1"/>
      </w:pPr>
      <w:r>
        <w:t>&gt;&gt; &gt;&gt;         Oe(t)</w:t>
      </w:r>
    </w:p>
    <w:p w14:paraId="05593644" w14:textId="77777777" w:rsidR="003C0641" w:rsidRDefault="003C0641" w:rsidP="003C0641">
      <w:pPr>
        <w:pStyle w:val="Heading1"/>
      </w:pPr>
      <w:r>
        <w:t>&gt;&gt; &gt;&gt;     }</w:t>
      </w:r>
    </w:p>
    <w:p w14:paraId="4A838028" w14:textId="77777777" w:rsidR="003C0641" w:rsidRDefault="003C0641" w:rsidP="003C0641">
      <w:pPr>
        <w:pStyle w:val="Heading1"/>
      </w:pPr>
      <w:r>
        <w:t>&gt;&gt; &gt;&gt;     var En = "Failed"</w:t>
      </w:r>
    </w:p>
    <w:p w14:paraId="31D853E0" w14:textId="77777777" w:rsidR="003C0641" w:rsidRDefault="003C0641" w:rsidP="003C0641">
      <w:pPr>
        <w:pStyle w:val="Heading1"/>
      </w:pPr>
      <w:r>
        <w:t>&gt;&gt; &gt;&gt;       , jn = "Track"</w:t>
      </w:r>
    </w:p>
    <w:p w14:paraId="53168DF1" w14:textId="77777777" w:rsidR="003C0641" w:rsidRDefault="003C0641" w:rsidP="003C0641">
      <w:pPr>
        <w:pStyle w:val="Heading1"/>
      </w:pPr>
      <w:r>
        <w:t>&gt;&gt; &gt;&gt;       , xn = "Storage"</w:t>
      </w:r>
    </w:p>
    <w:p w14:paraId="23504107" w14:textId="77777777" w:rsidR="003C0641" w:rsidRDefault="003C0641" w:rsidP="003C0641">
      <w:pPr>
        <w:pStyle w:val="Heading1"/>
      </w:pPr>
      <w:r>
        <w:t>&gt;&gt; &gt;&gt;       , kn = (In({</w:t>
      </w:r>
    </w:p>
    <w:p w14:paraId="58DB614A" w14:textId="77777777" w:rsidR="003C0641" w:rsidRDefault="003C0641" w:rsidP="003C0641">
      <w:pPr>
        <w:pStyle w:val="Heading1"/>
      </w:pPr>
      <w:r>
        <w:t>&gt;&gt; &gt;&gt;         CRITICAL: 1,</w:t>
      </w:r>
    </w:p>
    <w:p w14:paraId="7330331D" w14:textId="77777777" w:rsidR="003C0641" w:rsidRDefault="003C0641" w:rsidP="003C0641">
      <w:pPr>
        <w:pStyle w:val="Heading1"/>
      </w:pPr>
      <w:r>
        <w:t>&gt;&gt; &gt;&gt;         WARNING: 2</w:t>
      </w:r>
    </w:p>
    <w:p w14:paraId="1B25DA92" w14:textId="77777777" w:rsidR="003C0641" w:rsidRDefault="003C0641" w:rsidP="003C0641">
      <w:pPr>
        <w:pStyle w:val="Heading1"/>
      </w:pPr>
      <w:r>
        <w:t>&gt;&gt; &gt;&gt;     }),</w:t>
      </w:r>
    </w:p>
    <w:p w14:paraId="163ED069" w14:textId="77777777" w:rsidR="003C0641" w:rsidRDefault="003C0641" w:rsidP="003C0641">
      <w:pPr>
        <w:pStyle w:val="Heading1"/>
      </w:pPr>
      <w:r>
        <w:t>&gt;&gt; &gt;&gt;     In(((wn = {})["BrowserDoesNotSupportLocal" + xn] = 0,</w:t>
      </w:r>
    </w:p>
    <w:p w14:paraId="02CDF68F" w14:textId="77777777" w:rsidR="003C0641" w:rsidRDefault="003C0641" w:rsidP="003C0641">
      <w:pPr>
        <w:pStyle w:val="Heading1"/>
      </w:pPr>
      <w:r>
        <w:t>&gt;&gt; &gt;&gt;     wn["BrowserCannotReadLocal" + xn] = 1,</w:t>
      </w:r>
    </w:p>
    <w:p w14:paraId="32787815" w14:textId="77777777" w:rsidR="003C0641" w:rsidRDefault="003C0641" w:rsidP="003C0641">
      <w:pPr>
        <w:pStyle w:val="Heading1"/>
      </w:pPr>
      <w:r>
        <w:t>&gt;&gt; &gt;&gt;     wn["BrowserCannotReadSession" + xn] = 2,</w:t>
      </w:r>
    </w:p>
    <w:p w14:paraId="52A396F2" w14:textId="77777777" w:rsidR="003C0641" w:rsidRDefault="003C0641" w:rsidP="003C0641">
      <w:pPr>
        <w:pStyle w:val="Heading1"/>
      </w:pPr>
      <w:r>
        <w:t>&gt;&gt; &gt;&gt;     wn["BrowserCannotWriteLocal" + xn] = 3,</w:t>
      </w:r>
    </w:p>
    <w:p w14:paraId="68E2A02C" w14:textId="77777777" w:rsidR="003C0641" w:rsidRDefault="003C0641" w:rsidP="003C0641">
      <w:pPr>
        <w:pStyle w:val="Heading1"/>
      </w:pPr>
      <w:r>
        <w:t>&gt;&gt; &gt;&gt;     wn["BrowserCannotWriteSession" + xn] = 4,</w:t>
      </w:r>
    </w:p>
    <w:p w14:paraId="5927A527" w14:textId="77777777" w:rsidR="003C0641" w:rsidRDefault="003C0641" w:rsidP="003C0641">
      <w:pPr>
        <w:pStyle w:val="Heading1"/>
      </w:pPr>
      <w:r>
        <w:t>&gt;&gt; &gt;&gt;     wn["BrowserFailedRemovalFromLocal" + xn] = 5,</w:t>
      </w:r>
    </w:p>
    <w:p w14:paraId="60F7BBF5" w14:textId="77777777" w:rsidR="003C0641" w:rsidRDefault="003C0641" w:rsidP="003C0641">
      <w:pPr>
        <w:pStyle w:val="Heading1"/>
      </w:pPr>
      <w:r>
        <w:t>&gt;&gt; &gt;&gt;     wn["BrowserFailedRemovalFromSession" + xn] = 6,</w:t>
      </w:r>
    </w:p>
    <w:p w14:paraId="1AF28A56" w14:textId="77777777" w:rsidR="003C0641" w:rsidRDefault="003C0641" w:rsidP="003C0641">
      <w:pPr>
        <w:pStyle w:val="Heading1"/>
      </w:pPr>
      <w:r>
        <w:t>&gt;&gt; &gt;&gt;     wn.CannotSendEmptyTelemetry = 7,</w:t>
      </w:r>
    </w:p>
    <w:p w14:paraId="65B1C108" w14:textId="77777777" w:rsidR="003C0641" w:rsidRDefault="003C0641" w:rsidP="003C0641">
      <w:pPr>
        <w:pStyle w:val="Heading1"/>
      </w:pPr>
      <w:r>
        <w:t>&gt;&gt; &gt;&gt;     wn.ClientPerformanceMathError = 8,</w:t>
      </w:r>
    </w:p>
    <w:p w14:paraId="6F474E28" w14:textId="77777777" w:rsidR="003C0641" w:rsidRDefault="003C0641" w:rsidP="003C0641">
      <w:pPr>
        <w:pStyle w:val="Heading1"/>
      </w:pPr>
      <w:r>
        <w:t>&gt;&gt; &gt;&gt;     wn.ErrorParsingAISessionCookie = 9,</w:t>
      </w:r>
    </w:p>
    <w:p w14:paraId="1D8E5735" w14:textId="77777777" w:rsidR="003C0641" w:rsidRDefault="003C0641" w:rsidP="003C0641">
      <w:pPr>
        <w:pStyle w:val="Heading1"/>
      </w:pPr>
      <w:r>
        <w:t>&gt;&gt; &gt;&gt;     wn.ErrorPVCalc = 10,</w:t>
      </w:r>
    </w:p>
    <w:p w14:paraId="78B45DB3" w14:textId="77777777" w:rsidR="003C0641" w:rsidRDefault="003C0641" w:rsidP="003C0641">
      <w:pPr>
        <w:pStyle w:val="Heading1"/>
      </w:pPr>
      <w:r>
        <w:t>&gt;&gt; &gt;&gt;     wn.ExceptionWhileLoggingError = 11,</w:t>
      </w:r>
    </w:p>
    <w:p w14:paraId="3A7B86E0" w14:textId="77777777" w:rsidR="003C0641" w:rsidRDefault="003C0641" w:rsidP="003C0641">
      <w:pPr>
        <w:pStyle w:val="Heading1"/>
      </w:pPr>
      <w:r>
        <w:t>&gt;&gt; &gt;&gt;     wn.FailedAddingTelemetryToBuffer = 12,</w:t>
      </w:r>
    </w:p>
    <w:p w14:paraId="2FF21A1D" w14:textId="77777777" w:rsidR="003C0641" w:rsidRDefault="003C0641" w:rsidP="003C0641">
      <w:pPr>
        <w:pStyle w:val="Heading1"/>
      </w:pPr>
      <w:r>
        <w:t>&gt;&gt; &gt;&gt;     wn.FailedMonitorAjaxAbort = 13,</w:t>
      </w:r>
    </w:p>
    <w:p w14:paraId="75E0A319" w14:textId="77777777" w:rsidR="003C0641" w:rsidRDefault="003C0641" w:rsidP="003C0641">
      <w:pPr>
        <w:pStyle w:val="Heading1"/>
      </w:pPr>
      <w:r>
        <w:t>&gt;&gt; &gt;&gt;     wn.FailedMonitorAjaxDur = 14,</w:t>
      </w:r>
    </w:p>
    <w:p w14:paraId="45DDEABF" w14:textId="77777777" w:rsidR="003C0641" w:rsidRDefault="003C0641" w:rsidP="003C0641">
      <w:pPr>
        <w:pStyle w:val="Heading1"/>
      </w:pPr>
      <w:r>
        <w:t>&gt;&gt; &gt;&gt;     wn.FailedMonitorAjaxOpen = 15,</w:t>
      </w:r>
    </w:p>
    <w:p w14:paraId="6D83742E" w14:textId="77777777" w:rsidR="003C0641" w:rsidRDefault="003C0641" w:rsidP="003C0641">
      <w:pPr>
        <w:pStyle w:val="Heading1"/>
      </w:pPr>
      <w:r>
        <w:t>&gt;&gt; &gt;&gt;     wn.FailedMonitorAjaxRSC = 16,</w:t>
      </w:r>
    </w:p>
    <w:p w14:paraId="670CFDE6" w14:textId="77777777" w:rsidR="003C0641" w:rsidRDefault="003C0641" w:rsidP="003C0641">
      <w:pPr>
        <w:pStyle w:val="Heading1"/>
      </w:pPr>
      <w:r>
        <w:t>&gt;&gt; &gt;&gt;     wn.FailedMonitorAjaxSend = 17,</w:t>
      </w:r>
    </w:p>
    <w:p w14:paraId="78753DB0" w14:textId="77777777" w:rsidR="003C0641" w:rsidRDefault="003C0641" w:rsidP="003C0641">
      <w:pPr>
        <w:pStyle w:val="Heading1"/>
      </w:pPr>
      <w:r>
        <w:t>&gt;&gt; &gt;&gt;     wn.FailedMonitorAjaxGetCorrelationHeader = 18,</w:t>
      </w:r>
    </w:p>
    <w:p w14:paraId="44CC80AC" w14:textId="77777777" w:rsidR="003C0641" w:rsidRDefault="003C0641" w:rsidP="003C0641">
      <w:pPr>
        <w:pStyle w:val="Heading1"/>
      </w:pPr>
      <w:r>
        <w:t>&gt;&gt; &gt;&gt;     wn.FailedToAddHandlerForOnBeforeUnload = 19,</w:t>
      </w:r>
    </w:p>
    <w:p w14:paraId="74712A83" w14:textId="77777777" w:rsidR="003C0641" w:rsidRDefault="003C0641" w:rsidP="003C0641">
      <w:pPr>
        <w:pStyle w:val="Heading1"/>
      </w:pPr>
      <w:r>
        <w:t>&gt;&gt; &gt;&gt;     wn.FailedToSendQueuedTelemetry = 20,</w:t>
      </w:r>
    </w:p>
    <w:p w14:paraId="3478D03D" w14:textId="77777777" w:rsidR="003C0641" w:rsidRDefault="003C0641" w:rsidP="003C0641">
      <w:pPr>
        <w:pStyle w:val="Heading1"/>
      </w:pPr>
      <w:r>
        <w:t>&gt;&gt; &gt;&gt;     wn.FailedToReportDataLoss = 21,</w:t>
      </w:r>
    </w:p>
    <w:p w14:paraId="19D97653" w14:textId="77777777" w:rsidR="003C0641" w:rsidRDefault="003C0641" w:rsidP="003C0641">
      <w:pPr>
        <w:pStyle w:val="Heading1"/>
      </w:pPr>
      <w:r>
        <w:t>&gt;&gt; &gt;&gt;     wn.FlushFailed = 22,</w:t>
      </w:r>
    </w:p>
    <w:p w14:paraId="469D108A" w14:textId="77777777" w:rsidR="003C0641" w:rsidRDefault="003C0641" w:rsidP="003C0641">
      <w:pPr>
        <w:pStyle w:val="Heading1"/>
      </w:pPr>
      <w:r>
        <w:t>&gt;&gt; &gt;&gt;     wn.MessageLimitPerPVExceeded = 23,</w:t>
      </w:r>
    </w:p>
    <w:p w14:paraId="1290556D" w14:textId="77777777" w:rsidR="003C0641" w:rsidRDefault="003C0641" w:rsidP="003C0641">
      <w:pPr>
        <w:pStyle w:val="Heading1"/>
      </w:pPr>
      <w:r>
        <w:t>&gt;&gt; &gt;&gt;     wn.MissingRequiredFieldSpecification = 24,</w:t>
      </w:r>
    </w:p>
    <w:p w14:paraId="462A0187" w14:textId="77777777" w:rsidR="003C0641" w:rsidRDefault="003C0641" w:rsidP="003C0641">
      <w:pPr>
        <w:pStyle w:val="Heading1"/>
      </w:pPr>
      <w:r>
        <w:t>&gt;&gt; &gt;&gt;     wn.NavigationTimingNotSupported = 25,</w:t>
      </w:r>
    </w:p>
    <w:p w14:paraId="54896418" w14:textId="77777777" w:rsidR="003C0641" w:rsidRDefault="003C0641" w:rsidP="003C0641">
      <w:pPr>
        <w:pStyle w:val="Heading1"/>
      </w:pPr>
      <w:r>
        <w:t>&gt;&gt; &gt;&gt;     wn.OnError = 26,</w:t>
      </w:r>
    </w:p>
    <w:p w14:paraId="35D1D492" w14:textId="77777777" w:rsidR="003C0641" w:rsidRDefault="003C0641" w:rsidP="003C0641">
      <w:pPr>
        <w:pStyle w:val="Heading1"/>
      </w:pPr>
      <w:r>
        <w:t>&gt;&gt; &gt;&gt;     wn.SessionRenewalDateIsZero = 27,</w:t>
      </w:r>
    </w:p>
    <w:p w14:paraId="4DD4B570" w14:textId="77777777" w:rsidR="003C0641" w:rsidRDefault="003C0641" w:rsidP="003C0641">
      <w:pPr>
        <w:pStyle w:val="Heading1"/>
      </w:pPr>
      <w:r>
        <w:t>&gt;&gt; &gt;&gt;     wn.SenderNotInitialized = 28,</w:t>
      </w:r>
    </w:p>
    <w:p w14:paraId="74415FB4" w14:textId="77777777" w:rsidR="003C0641" w:rsidRDefault="003C0641" w:rsidP="003C0641">
      <w:pPr>
        <w:pStyle w:val="Heading1"/>
      </w:pPr>
      <w:r>
        <w:t>&gt;&gt; &gt;&gt;     wn.StartTrackEventFailed = 29,</w:t>
      </w:r>
    </w:p>
    <w:p w14:paraId="0B016A50" w14:textId="77777777" w:rsidR="003C0641" w:rsidRDefault="003C0641" w:rsidP="003C0641">
      <w:pPr>
        <w:pStyle w:val="Heading1"/>
      </w:pPr>
      <w:r>
        <w:t>&gt;&gt; &gt;&gt;     wn.StopTrackEventFailed = 30,</w:t>
      </w:r>
    </w:p>
    <w:p w14:paraId="50584485" w14:textId="77777777" w:rsidR="003C0641" w:rsidRDefault="003C0641" w:rsidP="003C0641">
      <w:pPr>
        <w:pStyle w:val="Heading1"/>
      </w:pPr>
      <w:r>
        <w:t>&gt;&gt; &gt;&gt;     wn["Start" + jn + En] = 31,</w:t>
      </w:r>
    </w:p>
    <w:p w14:paraId="65498AC4" w14:textId="77777777" w:rsidR="003C0641" w:rsidRDefault="003C0641" w:rsidP="003C0641">
      <w:pPr>
        <w:pStyle w:val="Heading1"/>
      </w:pPr>
      <w:r>
        <w:t>&gt;&gt; &gt;&gt;     wn["Stop" + jn + En] = 32,</w:t>
      </w:r>
    </w:p>
    <w:p w14:paraId="515D62FC" w14:textId="77777777" w:rsidR="003C0641" w:rsidRDefault="003C0641" w:rsidP="003C0641">
      <w:pPr>
        <w:pStyle w:val="Heading1"/>
      </w:pPr>
      <w:r>
        <w:t>&gt;&gt; &gt;&gt;     wn.TelemetrySampledAndNotSent = 33,</w:t>
      </w:r>
    </w:p>
    <w:p w14:paraId="06AB38F7" w14:textId="77777777" w:rsidR="003C0641" w:rsidRDefault="003C0641" w:rsidP="003C0641">
      <w:pPr>
        <w:pStyle w:val="Heading1"/>
      </w:pPr>
      <w:r>
        <w:t>&gt;&gt; &gt;&gt;     wn[jn + "Event" + En] = 34,</w:t>
      </w:r>
    </w:p>
    <w:p w14:paraId="71B4FFEB" w14:textId="77777777" w:rsidR="003C0641" w:rsidRDefault="003C0641" w:rsidP="003C0641">
      <w:pPr>
        <w:pStyle w:val="Heading1"/>
      </w:pPr>
      <w:r>
        <w:t>&gt;&gt; &gt;&gt;     wn[jn + "Exception" + En] = 35,</w:t>
      </w:r>
    </w:p>
    <w:p w14:paraId="47CAD04F" w14:textId="77777777" w:rsidR="003C0641" w:rsidRDefault="003C0641" w:rsidP="003C0641">
      <w:pPr>
        <w:pStyle w:val="Heading1"/>
      </w:pPr>
      <w:r>
        <w:t>&gt;&gt; &gt;&gt;     wn[jn + "Metric" + En] = 36,</w:t>
      </w:r>
    </w:p>
    <w:p w14:paraId="4AA63CF1" w14:textId="77777777" w:rsidR="003C0641" w:rsidRDefault="003C0641" w:rsidP="003C0641">
      <w:pPr>
        <w:pStyle w:val="Heading1"/>
      </w:pPr>
      <w:r>
        <w:t>&gt;&gt; &gt;&gt;     wn[jn + "PV" + En] = 37,</w:t>
      </w:r>
    </w:p>
    <w:p w14:paraId="667CC603" w14:textId="77777777" w:rsidR="003C0641" w:rsidRDefault="003C0641" w:rsidP="003C0641">
      <w:pPr>
        <w:pStyle w:val="Heading1"/>
      </w:pPr>
      <w:r>
        <w:t>&gt;&gt; &gt;&gt;     wn.TrackPVFailedCalc = 38,</w:t>
      </w:r>
    </w:p>
    <w:p w14:paraId="5BC54079" w14:textId="77777777" w:rsidR="003C0641" w:rsidRDefault="003C0641" w:rsidP="003C0641">
      <w:pPr>
        <w:pStyle w:val="Heading1"/>
      </w:pPr>
      <w:r>
        <w:t>&gt;&gt; &gt;&gt;     wn[jn + "Trace" + En] = 39,</w:t>
      </w:r>
    </w:p>
    <w:p w14:paraId="39474490" w14:textId="77777777" w:rsidR="003C0641" w:rsidRDefault="003C0641" w:rsidP="003C0641">
      <w:pPr>
        <w:pStyle w:val="Heading1"/>
      </w:pPr>
      <w:r>
        <w:t>&gt;&gt; &gt;&gt;     wn.TransmissionFailed = 40,</w:t>
      </w:r>
    </w:p>
    <w:p w14:paraId="7E1E23A6" w14:textId="77777777" w:rsidR="003C0641" w:rsidRDefault="003C0641" w:rsidP="003C0641">
      <w:pPr>
        <w:pStyle w:val="Heading1"/>
      </w:pPr>
      <w:r>
        <w:t>&gt;&gt; &gt;&gt;     wn[En + "ToSet" + xn + "Buffer"] = 41,</w:t>
      </w:r>
    </w:p>
    <w:p w14:paraId="654A8140" w14:textId="77777777" w:rsidR="003C0641" w:rsidRDefault="003C0641" w:rsidP="003C0641">
      <w:pPr>
        <w:pStyle w:val="Heading1"/>
      </w:pPr>
      <w:r>
        <w:t>&gt;&gt; &gt;&gt;     wn[En + "ToRestore" + xn + "Buffer"] = 42,</w:t>
      </w:r>
    </w:p>
    <w:p w14:paraId="764D6E74" w14:textId="77777777" w:rsidR="003C0641" w:rsidRDefault="003C0641" w:rsidP="003C0641">
      <w:pPr>
        <w:pStyle w:val="Heading1"/>
      </w:pPr>
      <w:r>
        <w:t>&gt;&gt; &gt;&gt;     wn.InvalidBackendResponse = 43,</w:t>
      </w:r>
    </w:p>
    <w:p w14:paraId="13936229" w14:textId="77777777" w:rsidR="003C0641" w:rsidRDefault="003C0641" w:rsidP="003C0641">
      <w:pPr>
        <w:pStyle w:val="Heading1"/>
      </w:pPr>
      <w:r>
        <w:t>&gt;&gt; &gt;&gt;     wn.FailedToFixDepricatedValues = 44,</w:t>
      </w:r>
    </w:p>
    <w:p w14:paraId="182988DA" w14:textId="77777777" w:rsidR="003C0641" w:rsidRDefault="003C0641" w:rsidP="003C0641">
      <w:pPr>
        <w:pStyle w:val="Heading1"/>
      </w:pPr>
      <w:r>
        <w:t>&gt;&gt; &gt;&gt;     wn.InvalidDurationValue = 45,</w:t>
      </w:r>
    </w:p>
    <w:p w14:paraId="0C73D164" w14:textId="77777777" w:rsidR="003C0641" w:rsidRDefault="003C0641" w:rsidP="003C0641">
      <w:pPr>
        <w:pStyle w:val="Heading1"/>
      </w:pPr>
      <w:r>
        <w:t>&gt;&gt; &gt;&gt;     wn.TelemetryEnvelopeInvalid = 46,</w:t>
      </w:r>
    </w:p>
    <w:p w14:paraId="523493A9" w14:textId="77777777" w:rsidR="003C0641" w:rsidRDefault="003C0641" w:rsidP="003C0641">
      <w:pPr>
        <w:pStyle w:val="Heading1"/>
      </w:pPr>
      <w:r>
        <w:t>&gt;&gt; &gt;&gt;     wn.CreateEnvelopeError = 47,</w:t>
      </w:r>
    </w:p>
    <w:p w14:paraId="4611AC49" w14:textId="77777777" w:rsidR="003C0641" w:rsidRDefault="003C0641" w:rsidP="003C0641">
      <w:pPr>
        <w:pStyle w:val="Heading1"/>
      </w:pPr>
      <w:r>
        <w:t>&gt;&gt; &gt;&gt;     wn.CannotSerializeObject = 48,</w:t>
      </w:r>
    </w:p>
    <w:p w14:paraId="2F0B49F5" w14:textId="77777777" w:rsidR="003C0641" w:rsidRDefault="003C0641" w:rsidP="003C0641">
      <w:pPr>
        <w:pStyle w:val="Heading1"/>
      </w:pPr>
      <w:r>
        <w:t>&gt;&gt; &gt;&gt;     wn.CannotSerializeObjectNonSerializable = 49,</w:t>
      </w:r>
    </w:p>
    <w:p w14:paraId="5F2102E2" w14:textId="77777777" w:rsidR="003C0641" w:rsidRDefault="003C0641" w:rsidP="003C0641">
      <w:pPr>
        <w:pStyle w:val="Heading1"/>
      </w:pPr>
      <w:r>
        <w:t>&gt;&gt; &gt;&gt;     wn.CircularReferenceDetected = 50,</w:t>
      </w:r>
    </w:p>
    <w:p w14:paraId="107891DD" w14:textId="77777777" w:rsidR="003C0641" w:rsidRDefault="003C0641" w:rsidP="003C0641">
      <w:pPr>
        <w:pStyle w:val="Heading1"/>
      </w:pPr>
      <w:r>
        <w:t>&gt;&gt; &gt;&gt;     wn.ClearAuthContextFailed = 51,</w:t>
      </w:r>
    </w:p>
    <w:p w14:paraId="7C808520" w14:textId="77777777" w:rsidR="003C0641" w:rsidRDefault="003C0641" w:rsidP="003C0641">
      <w:pPr>
        <w:pStyle w:val="Heading1"/>
      </w:pPr>
      <w:r>
        <w:t>&gt;&gt; &gt;&gt;     wn.ExceptionTruncated = 52,</w:t>
      </w:r>
    </w:p>
    <w:p w14:paraId="69802584" w14:textId="77777777" w:rsidR="003C0641" w:rsidRDefault="003C0641" w:rsidP="003C0641">
      <w:pPr>
        <w:pStyle w:val="Heading1"/>
      </w:pPr>
      <w:r>
        <w:t>&gt;&gt; &gt;&gt;     wn.IllegalCharsInName = 53,</w:t>
      </w:r>
    </w:p>
    <w:p w14:paraId="742C33C2" w14:textId="77777777" w:rsidR="003C0641" w:rsidRDefault="003C0641" w:rsidP="003C0641">
      <w:pPr>
        <w:pStyle w:val="Heading1"/>
      </w:pPr>
      <w:r>
        <w:t>&gt;&gt; &gt;&gt;     wn.ItemNotInArray = 54,</w:t>
      </w:r>
    </w:p>
    <w:p w14:paraId="5ECA8E83" w14:textId="77777777" w:rsidR="003C0641" w:rsidRDefault="003C0641" w:rsidP="003C0641">
      <w:pPr>
        <w:pStyle w:val="Heading1"/>
      </w:pPr>
      <w:r>
        <w:t>&gt;&gt; &gt;&gt;     wn.MaxAjaxPerPVExceeded = 55,</w:t>
      </w:r>
    </w:p>
    <w:p w14:paraId="1BCA2D4E" w14:textId="77777777" w:rsidR="003C0641" w:rsidRDefault="003C0641" w:rsidP="003C0641">
      <w:pPr>
        <w:pStyle w:val="Heading1"/>
      </w:pPr>
      <w:r>
        <w:t>&gt;&gt; &gt;&gt;     wn.MessageTruncated = 56,</w:t>
      </w:r>
    </w:p>
    <w:p w14:paraId="3638CA86" w14:textId="77777777" w:rsidR="003C0641" w:rsidRDefault="003C0641" w:rsidP="003C0641">
      <w:pPr>
        <w:pStyle w:val="Heading1"/>
      </w:pPr>
      <w:r>
        <w:t>&gt;&gt; &gt;&gt;     wn.NameTooLong = 57,</w:t>
      </w:r>
    </w:p>
    <w:p w14:paraId="3BBE5191" w14:textId="77777777" w:rsidR="003C0641" w:rsidRDefault="003C0641" w:rsidP="003C0641">
      <w:pPr>
        <w:pStyle w:val="Heading1"/>
      </w:pPr>
      <w:r>
        <w:t>&gt;&gt; &gt;&gt;     wn.SampleRateOutOfRange = 58,</w:t>
      </w:r>
    </w:p>
    <w:p w14:paraId="0F4C0E2E" w14:textId="77777777" w:rsidR="003C0641" w:rsidRDefault="003C0641" w:rsidP="003C0641">
      <w:pPr>
        <w:pStyle w:val="Heading1"/>
      </w:pPr>
      <w:r>
        <w:t>&gt;&gt; &gt;&gt;     wn.SetAuthContextFailed = 59,</w:t>
      </w:r>
    </w:p>
    <w:p w14:paraId="73C8C0C4" w14:textId="77777777" w:rsidR="003C0641" w:rsidRDefault="003C0641" w:rsidP="003C0641">
      <w:pPr>
        <w:pStyle w:val="Heading1"/>
      </w:pPr>
      <w:r>
        <w:t>&gt;&gt; &gt;&gt;     wn.SetAuthContextFailedAccountName = 60,</w:t>
      </w:r>
    </w:p>
    <w:p w14:paraId="77981909" w14:textId="77777777" w:rsidR="003C0641" w:rsidRDefault="003C0641" w:rsidP="003C0641">
      <w:pPr>
        <w:pStyle w:val="Heading1"/>
      </w:pPr>
      <w:r>
        <w:t>&gt;&gt; &gt;&gt;     wn.StringValueTooLong = 61,</w:t>
      </w:r>
    </w:p>
    <w:p w14:paraId="21055599" w14:textId="77777777" w:rsidR="003C0641" w:rsidRDefault="003C0641" w:rsidP="003C0641">
      <w:pPr>
        <w:pStyle w:val="Heading1"/>
      </w:pPr>
      <w:r>
        <w:t>&gt;&gt; &gt;&gt;     wn.StartCalledMoreThanOnce = 62,</w:t>
      </w:r>
    </w:p>
    <w:p w14:paraId="64B194A3" w14:textId="77777777" w:rsidR="003C0641" w:rsidRDefault="003C0641" w:rsidP="003C0641">
      <w:pPr>
        <w:pStyle w:val="Heading1"/>
      </w:pPr>
      <w:r>
        <w:t>&gt;&gt; &gt;&gt;     wn.StopCalledWithoutStart = 63,</w:t>
      </w:r>
    </w:p>
    <w:p w14:paraId="0BA02B0D" w14:textId="77777777" w:rsidR="003C0641" w:rsidRDefault="003C0641" w:rsidP="003C0641">
      <w:pPr>
        <w:pStyle w:val="Heading1"/>
      </w:pPr>
      <w:r>
        <w:t>&gt;&gt; &gt;&gt;     wn.TelemetryInitializerFailed = 64,</w:t>
      </w:r>
    </w:p>
    <w:p w14:paraId="1AA0528A" w14:textId="77777777" w:rsidR="003C0641" w:rsidRDefault="003C0641" w:rsidP="003C0641">
      <w:pPr>
        <w:pStyle w:val="Heading1"/>
      </w:pPr>
      <w:r>
        <w:t>&gt;&gt; &gt;&gt;     wn.TrackArgumentsNotSpecified = 65,</w:t>
      </w:r>
    </w:p>
    <w:p w14:paraId="138B302F" w14:textId="77777777" w:rsidR="003C0641" w:rsidRDefault="003C0641" w:rsidP="003C0641">
      <w:pPr>
        <w:pStyle w:val="Heading1"/>
      </w:pPr>
      <w:r>
        <w:t>&gt;&gt; &gt;&gt;     wn.UrlTooLong = 66,</w:t>
      </w:r>
    </w:p>
    <w:p w14:paraId="5DC42974" w14:textId="77777777" w:rsidR="003C0641" w:rsidRDefault="003C0641" w:rsidP="003C0641">
      <w:pPr>
        <w:pStyle w:val="Heading1"/>
      </w:pPr>
      <w:r>
        <w:t>&gt;&gt; &gt;&gt;     wn.SessionStorageBufferFull = 67,</w:t>
      </w:r>
    </w:p>
    <w:p w14:paraId="497731B0" w14:textId="77777777" w:rsidR="003C0641" w:rsidRDefault="003C0641" w:rsidP="003C0641">
      <w:pPr>
        <w:pStyle w:val="Heading1"/>
      </w:pPr>
      <w:r>
        <w:t>&gt;&gt; &gt;&gt;     wn.CannotAccessCookie = 68,</w:t>
      </w:r>
    </w:p>
    <w:p w14:paraId="7CBA1203" w14:textId="77777777" w:rsidR="003C0641" w:rsidRDefault="003C0641" w:rsidP="003C0641">
      <w:pPr>
        <w:pStyle w:val="Heading1"/>
      </w:pPr>
      <w:r>
        <w:t>&gt;&gt; &gt;&gt;     wn.IdTooLong = 69,</w:t>
      </w:r>
    </w:p>
    <w:p w14:paraId="0951FE92" w14:textId="77777777" w:rsidR="003C0641" w:rsidRDefault="003C0641" w:rsidP="003C0641">
      <w:pPr>
        <w:pStyle w:val="Heading1"/>
      </w:pPr>
      <w:r>
        <w:t>&gt;&gt; &gt;&gt;     wn.InvalidEvent = 70,</w:t>
      </w:r>
    </w:p>
    <w:p w14:paraId="299FD5B9" w14:textId="77777777" w:rsidR="003C0641" w:rsidRDefault="003C0641" w:rsidP="003C0641">
      <w:pPr>
        <w:pStyle w:val="Heading1"/>
      </w:pPr>
      <w:r>
        <w:t>&gt;&gt; &gt;&gt;     wn.FailedMonitorAjaxSetRequestHeader = 71,</w:t>
      </w:r>
    </w:p>
    <w:p w14:paraId="73D6D3E6" w14:textId="77777777" w:rsidR="003C0641" w:rsidRDefault="003C0641" w:rsidP="003C0641">
      <w:pPr>
        <w:pStyle w:val="Heading1"/>
      </w:pPr>
      <w:r>
        <w:t>&gt;&gt; &gt;&gt;     wn.SendBrowserInfoOnUserInit = 72,</w:t>
      </w:r>
    </w:p>
    <w:p w14:paraId="138C1984" w14:textId="77777777" w:rsidR="003C0641" w:rsidRDefault="003C0641" w:rsidP="003C0641">
      <w:pPr>
        <w:pStyle w:val="Heading1"/>
      </w:pPr>
      <w:r>
        <w:t>&gt;&gt; &gt;&gt;     wn.PluginException = 73,</w:t>
      </w:r>
    </w:p>
    <w:p w14:paraId="00BB9348" w14:textId="77777777" w:rsidR="003C0641" w:rsidRDefault="003C0641" w:rsidP="003C0641">
      <w:pPr>
        <w:pStyle w:val="Heading1"/>
      </w:pPr>
      <w:r>
        <w:t>&gt;&gt; &gt;&gt;     wn.NotificationException = 74,</w:t>
      </w:r>
    </w:p>
    <w:p w14:paraId="370DD8B8" w14:textId="77777777" w:rsidR="003C0641" w:rsidRDefault="003C0641" w:rsidP="003C0641">
      <w:pPr>
        <w:pStyle w:val="Heading1"/>
      </w:pPr>
      <w:r>
        <w:t>&gt;&gt; &gt;&gt;     wn.SnippetScriptLoadFailure = 99,</w:t>
      </w:r>
    </w:p>
    <w:p w14:paraId="293FE117" w14:textId="77777777" w:rsidR="003C0641" w:rsidRDefault="003C0641" w:rsidP="003C0641">
      <w:pPr>
        <w:pStyle w:val="Heading1"/>
      </w:pPr>
      <w:r>
        <w:t>&gt;&gt; &gt;&gt;     wn.InvalidInstrumentationKey = 100,</w:t>
      </w:r>
    </w:p>
    <w:p w14:paraId="12AAF0EC" w14:textId="77777777" w:rsidR="003C0641" w:rsidRDefault="003C0641" w:rsidP="003C0641">
      <w:pPr>
        <w:pStyle w:val="Heading1"/>
      </w:pPr>
      <w:r>
        <w:t>&gt;&gt; &gt;&gt;     wn.CannotParseAiBlobValue = 101,</w:t>
      </w:r>
    </w:p>
    <w:p w14:paraId="42E93EBD" w14:textId="77777777" w:rsidR="003C0641" w:rsidRDefault="003C0641" w:rsidP="003C0641">
      <w:pPr>
        <w:pStyle w:val="Heading1"/>
      </w:pPr>
      <w:r>
        <w:t>&gt;&gt; &gt;&gt;     wn.InvalidContentBlob = 102,</w:t>
      </w:r>
    </w:p>
    <w:p w14:paraId="0918AA8F" w14:textId="77777777" w:rsidR="003C0641" w:rsidRDefault="003C0641" w:rsidP="003C0641">
      <w:pPr>
        <w:pStyle w:val="Heading1"/>
      </w:pPr>
      <w:r>
        <w:t>&gt;&gt; &gt;&gt;     wn[jn + "PageActionEvent" + En] = 103,</w:t>
      </w:r>
    </w:p>
    <w:p w14:paraId="1253F7E2" w14:textId="77777777" w:rsidR="003C0641" w:rsidRDefault="003C0641" w:rsidP="003C0641">
      <w:pPr>
        <w:pStyle w:val="Heading1"/>
      </w:pPr>
      <w:r>
        <w:t>&gt;&gt; &gt;&gt;     wn.FailedAddingCustomDefinedRequestContext = 104,</w:t>
      </w:r>
    </w:p>
    <w:p w14:paraId="3A595AF7" w14:textId="77777777" w:rsidR="003C0641" w:rsidRDefault="003C0641" w:rsidP="003C0641">
      <w:pPr>
        <w:pStyle w:val="Heading1"/>
      </w:pPr>
      <w:r>
        <w:t>&gt;&gt; &gt;&gt;     wn.InMemoryStorageBufferFull = 105,</w:t>
      </w:r>
    </w:p>
    <w:p w14:paraId="1103829C" w14:textId="77777777" w:rsidR="003C0641" w:rsidRDefault="003C0641" w:rsidP="003C0641">
      <w:pPr>
        <w:pStyle w:val="Heading1"/>
      </w:pPr>
      <w:r>
        <w:t>&gt;&gt; &gt;&gt;     wn.InstrumentationKeyDeprecation = 106,</w:t>
      </w:r>
    </w:p>
    <w:p w14:paraId="4EB65C15" w14:textId="77777777" w:rsidR="003C0641" w:rsidRDefault="003C0641" w:rsidP="003C0641">
      <w:pPr>
        <w:pStyle w:val="Heading1"/>
      </w:pPr>
      <w:r>
        <w:t>&gt;&gt; &gt;&gt;     wn)))</w:t>
      </w:r>
    </w:p>
    <w:p w14:paraId="44F7816C" w14:textId="77777777" w:rsidR="003C0641" w:rsidRDefault="003C0641" w:rsidP="003C0641">
      <w:pPr>
        <w:pStyle w:val="Heading1"/>
      </w:pPr>
      <w:r>
        <w:t>&gt;&gt; &gt;&gt;       , Tn = (In({</w:t>
      </w:r>
    </w:p>
    <w:p w14:paraId="662CE65F" w14:textId="77777777" w:rsidR="003C0641" w:rsidRDefault="003C0641" w:rsidP="003C0641">
      <w:pPr>
        <w:pStyle w:val="Heading1"/>
      </w:pPr>
      <w:r>
        <w:t>&gt;&gt; &gt;&gt;         NotSet: 0,</w:t>
      </w:r>
    </w:p>
    <w:p w14:paraId="638EB80E" w14:textId="77777777" w:rsidR="003C0641" w:rsidRDefault="003C0641" w:rsidP="003C0641">
      <w:pPr>
        <w:pStyle w:val="Heading1"/>
      </w:pPr>
      <w:r>
        <w:t>&gt;&gt; &gt;&gt;         Pii_DistinguishedName: 1,</w:t>
      </w:r>
    </w:p>
    <w:p w14:paraId="7537E05A" w14:textId="77777777" w:rsidR="003C0641" w:rsidRDefault="003C0641" w:rsidP="003C0641">
      <w:pPr>
        <w:pStyle w:val="Heading1"/>
      </w:pPr>
      <w:r>
        <w:t>&gt;&gt; &gt;&gt;         Pii_GenericData: 2,</w:t>
      </w:r>
    </w:p>
    <w:p w14:paraId="7BA6D2C7" w14:textId="77777777" w:rsidR="003C0641" w:rsidRDefault="003C0641" w:rsidP="003C0641">
      <w:pPr>
        <w:pStyle w:val="Heading1"/>
      </w:pPr>
      <w:r>
        <w:t>&gt;&gt; &gt;&gt;         Pii_IPV4Address: 3,</w:t>
      </w:r>
    </w:p>
    <w:p w14:paraId="49F126AF" w14:textId="77777777" w:rsidR="003C0641" w:rsidRDefault="003C0641" w:rsidP="003C0641">
      <w:pPr>
        <w:pStyle w:val="Heading1"/>
      </w:pPr>
      <w:r>
        <w:t>&gt;&gt; &gt;&gt;         Pii_IPv6Address: 4,</w:t>
      </w:r>
    </w:p>
    <w:p w14:paraId="4365F44C" w14:textId="77777777" w:rsidR="003C0641" w:rsidRDefault="003C0641" w:rsidP="003C0641">
      <w:pPr>
        <w:pStyle w:val="Heading1"/>
      </w:pPr>
      <w:r>
        <w:t>&gt;&gt; &gt;&gt;         Pii_MailSubject: 5,</w:t>
      </w:r>
    </w:p>
    <w:p w14:paraId="3959D097" w14:textId="77777777" w:rsidR="003C0641" w:rsidRDefault="003C0641" w:rsidP="003C0641">
      <w:pPr>
        <w:pStyle w:val="Heading1"/>
      </w:pPr>
      <w:r>
        <w:t>&gt;&gt; &gt;&gt;         Pii_PhoneNumber: 6,</w:t>
      </w:r>
    </w:p>
    <w:p w14:paraId="45A4078C" w14:textId="77777777" w:rsidR="003C0641" w:rsidRDefault="003C0641" w:rsidP="003C0641">
      <w:pPr>
        <w:pStyle w:val="Heading1"/>
      </w:pPr>
      <w:r>
        <w:t>&gt;&gt; &gt;&gt;         Pii_QueryString: 7,</w:t>
      </w:r>
    </w:p>
    <w:p w14:paraId="40C265C5" w14:textId="77777777" w:rsidR="003C0641" w:rsidRDefault="003C0641" w:rsidP="003C0641">
      <w:pPr>
        <w:pStyle w:val="Heading1"/>
      </w:pPr>
      <w:r>
        <w:t>&gt;&gt; &gt;&gt;         Pii_SipAddress: 8,</w:t>
      </w:r>
    </w:p>
    <w:p w14:paraId="7CC6FD38" w14:textId="77777777" w:rsidR="003C0641" w:rsidRDefault="003C0641" w:rsidP="003C0641">
      <w:pPr>
        <w:pStyle w:val="Heading1"/>
      </w:pPr>
      <w:r>
        <w:t>&gt;&gt; &gt;&gt;         Pii_SmtpAddress: 9,</w:t>
      </w:r>
    </w:p>
    <w:p w14:paraId="78ED588F" w14:textId="77777777" w:rsidR="003C0641" w:rsidRDefault="003C0641" w:rsidP="003C0641">
      <w:pPr>
        <w:pStyle w:val="Heading1"/>
      </w:pPr>
      <w:r>
        <w:t>&gt;&gt; &gt;&gt;         Pii_Identity: 10,</w:t>
      </w:r>
    </w:p>
    <w:p w14:paraId="446B52AC" w14:textId="77777777" w:rsidR="003C0641" w:rsidRDefault="003C0641" w:rsidP="003C0641">
      <w:pPr>
        <w:pStyle w:val="Heading1"/>
      </w:pPr>
      <w:r>
        <w:t>&gt;&gt; &gt;&gt;         Pii_Uri: 11,</w:t>
      </w:r>
    </w:p>
    <w:p w14:paraId="644F598A" w14:textId="77777777" w:rsidR="003C0641" w:rsidRDefault="003C0641" w:rsidP="003C0641">
      <w:pPr>
        <w:pStyle w:val="Heading1"/>
      </w:pPr>
      <w:r>
        <w:t>&gt;&gt; &gt;&gt;         Pii_Fqdn: 12,</w:t>
      </w:r>
    </w:p>
    <w:p w14:paraId="532AE0CB" w14:textId="77777777" w:rsidR="003C0641" w:rsidRDefault="003C0641" w:rsidP="003C0641">
      <w:pPr>
        <w:pStyle w:val="Heading1"/>
      </w:pPr>
      <w:r>
        <w:t>&gt;&gt; &gt;&gt;         Pii_IPV4AddressLegacy: 13,</w:t>
      </w:r>
    </w:p>
    <w:p w14:paraId="2EFEA789" w14:textId="77777777" w:rsidR="003C0641" w:rsidRDefault="003C0641" w:rsidP="003C0641">
      <w:pPr>
        <w:pStyle w:val="Heading1"/>
      </w:pPr>
      <w:r>
        <w:t>&gt;&gt; &gt;&gt;         CustomerContent_GenericContent: 32</w:t>
      </w:r>
    </w:p>
    <w:p w14:paraId="7A6DF9CC" w14:textId="77777777" w:rsidR="003C0641" w:rsidRDefault="003C0641" w:rsidP="003C0641">
      <w:pPr>
        <w:pStyle w:val="Heading1"/>
      </w:pPr>
      <w:r>
        <w:t>&gt;&gt; &gt;&gt;     }),</w:t>
      </w:r>
    </w:p>
    <w:p w14:paraId="68150ECD" w14:textId="77777777" w:rsidR="003C0641" w:rsidRDefault="003C0641" w:rsidP="003C0641">
      <w:pPr>
        <w:pStyle w:val="Heading1"/>
      </w:pPr>
      <w:r>
        <w:t>&gt;&gt; &gt;&gt;     In({</w:t>
      </w:r>
    </w:p>
    <w:p w14:paraId="0AE5CCE1" w14:textId="77777777" w:rsidR="003C0641" w:rsidRDefault="003C0641" w:rsidP="003C0641">
      <w:pPr>
        <w:pStyle w:val="Heading1"/>
      </w:pPr>
      <w:r>
        <w:t>&gt;&gt; &gt;&gt;         Normal: 1,</w:t>
      </w:r>
    </w:p>
    <w:p w14:paraId="2CF197A0" w14:textId="77777777" w:rsidR="003C0641" w:rsidRDefault="003C0641" w:rsidP="003C0641">
      <w:pPr>
        <w:pStyle w:val="Heading1"/>
      </w:pPr>
      <w:r>
        <w:t>&gt;&gt; &gt;&gt;         CostDeferred: 2,</w:t>
      </w:r>
    </w:p>
    <w:p w14:paraId="4B529E54" w14:textId="77777777" w:rsidR="003C0641" w:rsidRDefault="003C0641" w:rsidP="003C0641">
      <w:pPr>
        <w:pStyle w:val="Heading1"/>
      </w:pPr>
      <w:r>
        <w:t>&gt;&gt; &gt;&gt;         RealTime: 3,</w:t>
      </w:r>
    </w:p>
    <w:p w14:paraId="3B90E81D" w14:textId="77777777" w:rsidR="003C0641" w:rsidRDefault="003C0641" w:rsidP="003C0641">
      <w:pPr>
        <w:pStyle w:val="Heading1"/>
      </w:pPr>
      <w:r>
        <w:t>&gt;&gt; &gt;&gt;         Immediate: 4</w:t>
      </w:r>
    </w:p>
    <w:p w14:paraId="41257415" w14:textId="77777777" w:rsidR="003C0641" w:rsidRDefault="003C0641" w:rsidP="003C0641">
      <w:pPr>
        <w:pStyle w:val="Heading1"/>
      </w:pPr>
      <w:r>
        <w:t>&gt;&gt; &gt;&gt;     }),</w:t>
      </w:r>
    </w:p>
    <w:p w14:paraId="54E31169" w14:textId="77777777" w:rsidR="003C0641" w:rsidRDefault="003C0641" w:rsidP="003C0641">
      <w:pPr>
        <w:pStyle w:val="Heading1"/>
      </w:pPr>
      <w:r>
        <w:t>&gt;&gt; &gt;&gt;     In({</w:t>
      </w:r>
    </w:p>
    <w:p w14:paraId="261FC36F" w14:textId="77777777" w:rsidR="003C0641" w:rsidRDefault="003C0641" w:rsidP="003C0641">
      <w:pPr>
        <w:pStyle w:val="Heading1"/>
      </w:pPr>
      <w:r>
        <w:t>&gt;&gt; &gt;&gt;         Unspecified: 0,</w:t>
      </w:r>
    </w:p>
    <w:p w14:paraId="2B994E72" w14:textId="77777777" w:rsidR="003C0641" w:rsidRDefault="003C0641" w:rsidP="003C0641">
      <w:pPr>
        <w:pStyle w:val="Heading1"/>
      </w:pPr>
      <w:r>
        <w:t>&gt;&gt; &gt;&gt;         String: 1,</w:t>
      </w:r>
    </w:p>
    <w:p w14:paraId="33632C14" w14:textId="77777777" w:rsidR="003C0641" w:rsidRDefault="003C0641" w:rsidP="003C0641">
      <w:pPr>
        <w:pStyle w:val="Heading1"/>
      </w:pPr>
      <w:r>
        <w:t>&gt;&gt; &gt;&gt;         Int32: 2,</w:t>
      </w:r>
    </w:p>
    <w:p w14:paraId="7E9ECBBC" w14:textId="77777777" w:rsidR="003C0641" w:rsidRDefault="003C0641" w:rsidP="003C0641">
      <w:pPr>
        <w:pStyle w:val="Heading1"/>
      </w:pPr>
      <w:r>
        <w:t>&gt;&gt; &gt;&gt;         UInt32: 3,</w:t>
      </w:r>
    </w:p>
    <w:p w14:paraId="2CFAEEA6" w14:textId="77777777" w:rsidR="003C0641" w:rsidRDefault="003C0641" w:rsidP="003C0641">
      <w:pPr>
        <w:pStyle w:val="Heading1"/>
      </w:pPr>
      <w:r>
        <w:t>&gt;&gt; &gt;&gt;         Int64: 4,</w:t>
      </w:r>
    </w:p>
    <w:p w14:paraId="31A219D1" w14:textId="77777777" w:rsidR="003C0641" w:rsidRDefault="003C0641" w:rsidP="003C0641">
      <w:pPr>
        <w:pStyle w:val="Heading1"/>
      </w:pPr>
      <w:r>
        <w:t>&gt;&gt; &gt;&gt;         UInt64: 5,</w:t>
      </w:r>
    </w:p>
    <w:p w14:paraId="32C533A7" w14:textId="77777777" w:rsidR="003C0641" w:rsidRDefault="003C0641" w:rsidP="003C0641">
      <w:pPr>
        <w:pStyle w:val="Heading1"/>
      </w:pPr>
      <w:r>
        <w:t>&gt;&gt; &gt;&gt;         Double: 6,</w:t>
      </w:r>
    </w:p>
    <w:p w14:paraId="525B6782" w14:textId="77777777" w:rsidR="003C0641" w:rsidRDefault="003C0641" w:rsidP="003C0641">
      <w:pPr>
        <w:pStyle w:val="Heading1"/>
      </w:pPr>
      <w:r>
        <w:t>&gt;&gt; &gt;&gt;         Bool: 7,</w:t>
      </w:r>
    </w:p>
    <w:p w14:paraId="179EB7E7" w14:textId="77777777" w:rsidR="003C0641" w:rsidRDefault="003C0641" w:rsidP="003C0641">
      <w:pPr>
        <w:pStyle w:val="Heading1"/>
      </w:pPr>
      <w:r>
        <w:t>&gt;&gt; &gt;&gt;         Guid: 8,</w:t>
      </w:r>
    </w:p>
    <w:p w14:paraId="3F01CBF2" w14:textId="77777777" w:rsidR="003C0641" w:rsidRDefault="003C0641" w:rsidP="003C0641">
      <w:pPr>
        <w:pStyle w:val="Heading1"/>
      </w:pPr>
      <w:r>
        <w:t>&gt;&gt; &gt;&gt;         DateTime: 9</w:t>
      </w:r>
    </w:p>
    <w:p w14:paraId="42F9D124" w14:textId="77777777" w:rsidR="003C0641" w:rsidRDefault="003C0641" w:rsidP="003C0641">
      <w:pPr>
        <w:pStyle w:val="Heading1"/>
      </w:pPr>
      <w:r>
        <w:t>&gt;&gt; &gt;&gt;     }))</w:t>
      </w:r>
    </w:p>
    <w:p w14:paraId="04D91DD6" w14:textId="77777777" w:rsidR="003C0641" w:rsidRDefault="003C0641" w:rsidP="003C0641">
      <w:pPr>
        <w:pStyle w:val="Heading1"/>
      </w:pPr>
      <w:r>
        <w:t>&gt;&gt; &gt;&gt;       , Ln = (In({</w:t>
      </w:r>
    </w:p>
    <w:p w14:paraId="185A405C" w14:textId="77777777" w:rsidR="003C0641" w:rsidRDefault="003C0641" w:rsidP="003C0641">
      <w:pPr>
        <w:pStyle w:val="Heading1"/>
      </w:pPr>
      <w:r>
        <w:t>&gt;&gt; &gt;&gt;         Normal: 1,</w:t>
      </w:r>
    </w:p>
    <w:p w14:paraId="5963C3F1" w14:textId="77777777" w:rsidR="003C0641" w:rsidRDefault="003C0641" w:rsidP="003C0641">
      <w:pPr>
        <w:pStyle w:val="Heading1"/>
      </w:pPr>
      <w:r>
        <w:t>&gt;&gt; &gt;&gt;         Critical: 2</w:t>
      </w:r>
    </w:p>
    <w:p w14:paraId="6360C911" w14:textId="77777777" w:rsidR="003C0641" w:rsidRDefault="003C0641" w:rsidP="003C0641">
      <w:pPr>
        <w:pStyle w:val="Heading1"/>
      </w:pPr>
      <w:r>
        <w:t>&gt;&gt; &gt;&gt;     }),</w:t>
      </w:r>
    </w:p>
    <w:p w14:paraId="130E8D2F" w14:textId="77777777" w:rsidR="003C0641" w:rsidRDefault="003C0641" w:rsidP="003C0641">
      <w:pPr>
        <w:pStyle w:val="Heading1"/>
      </w:pPr>
      <w:r>
        <w:t>&gt;&gt; &gt;&gt;     In({</w:t>
      </w:r>
    </w:p>
    <w:p w14:paraId="304B0F27" w14:textId="77777777" w:rsidR="003C0641" w:rsidRDefault="003C0641" w:rsidP="003C0641">
      <w:pPr>
        <w:pStyle w:val="Heading1"/>
      </w:pPr>
      <w:r>
        <w:t>&gt;&gt; &gt;&gt;         NONE: 0,</w:t>
      </w:r>
    </w:p>
    <w:p w14:paraId="4A912528" w14:textId="77777777" w:rsidR="003C0641" w:rsidRDefault="003C0641" w:rsidP="003C0641">
      <w:pPr>
        <w:pStyle w:val="Heading1"/>
      </w:pPr>
      <w:r>
        <w:t>&gt;&gt; &gt;&gt;         ERROR: 1,</w:t>
      </w:r>
    </w:p>
    <w:p w14:paraId="3D4B4F24" w14:textId="77777777" w:rsidR="003C0641" w:rsidRDefault="003C0641" w:rsidP="003C0641">
      <w:pPr>
        <w:pStyle w:val="Heading1"/>
      </w:pPr>
      <w:r>
        <w:t>&gt;&gt; &gt;&gt;         WARNING: 2,</w:t>
      </w:r>
    </w:p>
    <w:p w14:paraId="0D27E93B" w14:textId="77777777" w:rsidR="003C0641" w:rsidRDefault="003C0641" w:rsidP="003C0641">
      <w:pPr>
        <w:pStyle w:val="Heading1"/>
      </w:pPr>
      <w:r>
        <w:t>&gt;&gt; &gt;&gt;         INFORMATION: 3</w:t>
      </w:r>
    </w:p>
    <w:p w14:paraId="4F2B250B" w14:textId="77777777" w:rsidR="003C0641" w:rsidRDefault="003C0641" w:rsidP="003C0641">
      <w:pPr>
        <w:pStyle w:val="Heading1"/>
      </w:pPr>
      <w:r>
        <w:t>&gt;&gt; &gt;&gt;     }),</w:t>
      </w:r>
    </w:p>
    <w:p w14:paraId="45390212" w14:textId="77777777" w:rsidR="003C0641" w:rsidRDefault="003C0641" w:rsidP="003C0641">
      <w:pPr>
        <w:pStyle w:val="Heading1"/>
      </w:pPr>
      <w:r>
        <w:t>&gt;&gt; &gt;&gt;     we(Object(_n.a)(Object(_n.a)({}, kn), In({</w:t>
      </w:r>
    </w:p>
    <w:p w14:paraId="371135AC" w14:textId="77777777" w:rsidR="003C0641" w:rsidRDefault="003C0641" w:rsidP="003C0641">
      <w:pPr>
        <w:pStyle w:val="Heading1"/>
      </w:pPr>
      <w:r>
        <w:t>&gt;&gt; &gt;&gt;         AuthHandShakeError: 501,</w:t>
      </w:r>
    </w:p>
    <w:p w14:paraId="2A44C5C0" w14:textId="77777777" w:rsidR="003C0641" w:rsidRDefault="003C0641" w:rsidP="003C0641">
      <w:pPr>
        <w:pStyle w:val="Heading1"/>
      </w:pPr>
      <w:r>
        <w:t>&gt;&gt; &gt;&gt;         AuthRedirectFail: 502,</w:t>
      </w:r>
    </w:p>
    <w:p w14:paraId="2B632E6B" w14:textId="77777777" w:rsidR="003C0641" w:rsidRDefault="003C0641" w:rsidP="003C0641">
      <w:pPr>
        <w:pStyle w:val="Heading1"/>
      </w:pPr>
      <w:r>
        <w:t>&gt;&gt; &gt;&gt;         BrowserCannotReadLocalStorage: 503,</w:t>
      </w:r>
    </w:p>
    <w:p w14:paraId="16F88648" w14:textId="77777777" w:rsidR="003C0641" w:rsidRDefault="003C0641" w:rsidP="003C0641">
      <w:pPr>
        <w:pStyle w:val="Heading1"/>
      </w:pPr>
      <w:r>
        <w:t>&gt;&gt; &gt;&gt;         BrowserCannotWriteLocalStorage: 504,</w:t>
      </w:r>
    </w:p>
    <w:p w14:paraId="57442F9A" w14:textId="77777777" w:rsidR="003C0641" w:rsidRDefault="003C0641" w:rsidP="003C0641">
      <w:pPr>
        <w:pStyle w:val="Heading1"/>
      </w:pPr>
      <w:r>
        <w:t>&gt;&gt; &gt;&gt;         BrowserDoesNotSupportLocalStorage: 505,</w:t>
      </w:r>
    </w:p>
    <w:p w14:paraId="6DE310AB" w14:textId="77777777" w:rsidR="003C0641" w:rsidRDefault="003C0641" w:rsidP="003C0641">
      <w:pPr>
        <w:pStyle w:val="Heading1"/>
      </w:pPr>
      <w:r>
        <w:t>&gt;&gt; &gt;&gt;         CannotParseBiBlobValue: 506,</w:t>
      </w:r>
    </w:p>
    <w:p w14:paraId="3B035546" w14:textId="77777777" w:rsidR="003C0641" w:rsidRDefault="003C0641" w:rsidP="003C0641">
      <w:pPr>
        <w:pStyle w:val="Heading1"/>
      </w:pPr>
      <w:r>
        <w:t>&gt;&gt; &gt;&gt;         CannotParseDataAttribute: 507,</w:t>
      </w:r>
    </w:p>
    <w:p w14:paraId="09EB40AA" w14:textId="77777777" w:rsidR="003C0641" w:rsidRDefault="003C0641" w:rsidP="003C0641">
      <w:pPr>
        <w:pStyle w:val="Heading1"/>
      </w:pPr>
      <w:r>
        <w:t>&gt;&gt; &gt;&gt;         CVPluginNotAvailable: 508,</w:t>
      </w:r>
    </w:p>
    <w:p w14:paraId="211C7242" w14:textId="77777777" w:rsidR="003C0641" w:rsidRDefault="003C0641" w:rsidP="003C0641">
      <w:pPr>
        <w:pStyle w:val="Heading1"/>
      </w:pPr>
      <w:r>
        <w:t>&gt;&gt; &gt;&gt;         DroppedEvent: 509,</w:t>
      </w:r>
    </w:p>
    <w:p w14:paraId="5B57FFCD" w14:textId="77777777" w:rsidR="003C0641" w:rsidRDefault="003C0641" w:rsidP="003C0641">
      <w:pPr>
        <w:pStyle w:val="Heading1"/>
      </w:pPr>
      <w:r>
        <w:t>&gt;&gt; &gt;&gt;         ErrorParsingAISessionCookie: 510,</w:t>
      </w:r>
    </w:p>
    <w:p w14:paraId="59FD53A8" w14:textId="77777777" w:rsidR="003C0641" w:rsidRDefault="003C0641" w:rsidP="003C0641">
      <w:pPr>
        <w:pStyle w:val="Heading1"/>
      </w:pPr>
      <w:r>
        <w:t>&gt;&gt; &gt;&gt;         ErrorProvidedChannels: 511,</w:t>
      </w:r>
    </w:p>
    <w:p w14:paraId="667F3B5B" w14:textId="77777777" w:rsidR="003C0641" w:rsidRDefault="003C0641" w:rsidP="003C0641">
      <w:pPr>
        <w:pStyle w:val="Heading1"/>
      </w:pPr>
      <w:r>
        <w:t>&gt;&gt; &gt;&gt;         FailedToGetCookies: 512,</w:t>
      </w:r>
    </w:p>
    <w:p w14:paraId="3A14FE68" w14:textId="77777777" w:rsidR="003C0641" w:rsidRDefault="003C0641" w:rsidP="003C0641">
      <w:pPr>
        <w:pStyle w:val="Heading1"/>
      </w:pPr>
      <w:r>
        <w:t>&gt;&gt; &gt;&gt;         FailedToInitializeCorrelationVector: 513,</w:t>
      </w:r>
    </w:p>
    <w:p w14:paraId="5270A848" w14:textId="77777777" w:rsidR="003C0641" w:rsidRDefault="003C0641" w:rsidP="003C0641">
      <w:pPr>
        <w:pStyle w:val="Heading1"/>
      </w:pPr>
      <w:r>
        <w:t>&gt;&gt; &gt;&gt;         FailedToInitializeSDK: 514,</w:t>
      </w:r>
    </w:p>
    <w:p w14:paraId="46F4BD74" w14:textId="77777777" w:rsidR="003C0641" w:rsidRDefault="003C0641" w:rsidP="003C0641">
      <w:pPr>
        <w:pStyle w:val="Heading1"/>
      </w:pPr>
      <w:r>
        <w:t>&gt;&gt; &gt;&gt;         InvalidContentBlob: 515,</w:t>
      </w:r>
    </w:p>
    <w:p w14:paraId="3614E92D" w14:textId="77777777" w:rsidR="003C0641" w:rsidRDefault="003C0641" w:rsidP="003C0641">
      <w:pPr>
        <w:pStyle w:val="Heading1"/>
      </w:pPr>
      <w:r>
        <w:t>&gt;&gt; &gt;&gt;         InvalidCorrelationValue: 516,</w:t>
      </w:r>
    </w:p>
    <w:p w14:paraId="5B423B9D" w14:textId="77777777" w:rsidR="003C0641" w:rsidRDefault="003C0641" w:rsidP="003C0641">
      <w:pPr>
        <w:pStyle w:val="Heading1"/>
      </w:pPr>
      <w:r>
        <w:t>&gt;&gt; &gt;&gt;         SessionRenewalDateIsZero: 517,</w:t>
      </w:r>
    </w:p>
    <w:p w14:paraId="16F5CED4" w14:textId="77777777" w:rsidR="003C0641" w:rsidRDefault="003C0641" w:rsidP="003C0641">
      <w:pPr>
        <w:pStyle w:val="Heading1"/>
      </w:pPr>
      <w:r>
        <w:t>&gt;&gt; &gt;&gt;         SendPostOnCompleteFailure: 518,</w:t>
      </w:r>
    </w:p>
    <w:p w14:paraId="6F0C57DB" w14:textId="77777777" w:rsidR="003C0641" w:rsidRDefault="003C0641" w:rsidP="003C0641">
      <w:pPr>
        <w:pStyle w:val="Heading1"/>
      </w:pPr>
      <w:r>
        <w:t>&gt;&gt; &gt;&gt;         PostResponseHandler: 519,</w:t>
      </w:r>
    </w:p>
    <w:p w14:paraId="47935948" w14:textId="77777777" w:rsidR="003C0641" w:rsidRDefault="003C0641" w:rsidP="003C0641">
      <w:pPr>
        <w:pStyle w:val="Heading1"/>
      </w:pPr>
      <w:r>
        <w:t>&gt;&gt; &gt;&gt;         SDKNotInitialized: 520</w:t>
      </w:r>
    </w:p>
    <w:p w14:paraId="7AD4E835" w14:textId="77777777" w:rsidR="003C0641" w:rsidRDefault="003C0641" w:rsidP="003C0641">
      <w:pPr>
        <w:pStyle w:val="Heading1"/>
      </w:pPr>
      <w:r>
        <w:t>&gt;&gt; &gt;&gt;     }))),</w:t>
      </w:r>
    </w:p>
    <w:p w14:paraId="54DD3D47" w14:textId="77777777" w:rsidR="003C0641" w:rsidRDefault="003C0641" w:rsidP="003C0641">
      <w:pPr>
        <w:pStyle w:val="Heading1"/>
      </w:pPr>
      <w:r>
        <w:t>&gt;&gt; &gt;&gt;     function(e, t) {</w:t>
      </w:r>
    </w:p>
    <w:p w14:paraId="4684A8BB" w14:textId="77777777" w:rsidR="003C0641" w:rsidRDefault="003C0641" w:rsidP="003C0641">
      <w:pPr>
        <w:pStyle w:val="Heading1"/>
      </w:pPr>
      <w:r>
        <w:t>&gt;&gt; &gt;&gt;         var n = this;</w:t>
      </w:r>
    </w:p>
    <w:p w14:paraId="6A49E2E6" w14:textId="77777777" w:rsidR="003C0641" w:rsidRDefault="003C0641" w:rsidP="003C0641">
      <w:pPr>
        <w:pStyle w:val="Heading1"/>
      </w:pPr>
      <w:r>
        <w:t>&gt;&gt; &gt;&gt;         this.eventsProcessed = 0,</w:t>
      </w:r>
    </w:p>
    <w:p w14:paraId="2F929102" w14:textId="77777777" w:rsidR="003C0641" w:rsidRDefault="003C0641" w:rsidP="003C0641">
      <w:pPr>
        <w:pStyle w:val="Heading1"/>
      </w:pPr>
      <w:r>
        <w:t>&gt;&gt; &gt;&gt;         this.eventsSent = 0,</w:t>
      </w:r>
    </w:p>
    <w:p w14:paraId="24D1D272" w14:textId="77777777" w:rsidR="003C0641" w:rsidRDefault="003C0641" w:rsidP="003C0641">
      <w:pPr>
        <w:pStyle w:val="Heading1"/>
      </w:pPr>
      <w:r>
        <w:t>&gt;&gt; &gt;&gt;         this.eventsDiscarded = 0;</w:t>
      </w:r>
    </w:p>
    <w:p w14:paraId="2083154A" w14:textId="77777777" w:rsidR="003C0641" w:rsidRDefault="003C0641" w:rsidP="003C0641">
      <w:pPr>
        <w:pStyle w:val="Heading1"/>
      </w:pPr>
      <w:r>
        <w:t>&gt;&gt; &gt;&gt;         var r = []</w:t>
      </w:r>
    </w:p>
    <w:p w14:paraId="5FD4825C" w14:textId="77777777" w:rsidR="003C0641" w:rsidRDefault="003C0641" w:rsidP="003C0641">
      <w:pPr>
        <w:pStyle w:val="Heading1"/>
      </w:pPr>
      <w:r>
        <w:t>&gt;&gt; &gt;&gt;           , a = !1</w:t>
      </w:r>
    </w:p>
    <w:p w14:paraId="7699F263" w14:textId="77777777" w:rsidR="003C0641" w:rsidRDefault="003C0641" w:rsidP="003C0641">
      <w:pPr>
        <w:pStyle w:val="Heading1"/>
      </w:pPr>
      <w:r>
        <w:t>&gt;&gt; &gt;&gt;           , l = !0</w:t>
      </w:r>
    </w:p>
    <w:p w14:paraId="0AF4C08C" w14:textId="77777777" w:rsidR="003C0641" w:rsidRDefault="003C0641" w:rsidP="003C0641">
      <w:pPr>
        <w:pStyle w:val="Heading1"/>
      </w:pPr>
      <w:r>
        <w:t>&gt;&gt; &gt;&gt;           , d = {</w:t>
      </w:r>
    </w:p>
    <w:p w14:paraId="6A8B62A5" w14:textId="77777777" w:rsidR="003C0641" w:rsidRDefault="003C0641" w:rsidP="003C0641">
      <w:pPr>
        <w:pStyle w:val="Heading1"/>
      </w:pPr>
      <w:r>
        <w:t>&gt;&gt; &gt;&gt;             name: "DiagnosticLevel",</w:t>
      </w:r>
    </w:p>
    <w:p w14:paraId="00543F18" w14:textId="77777777" w:rsidR="003C0641" w:rsidRDefault="003C0641" w:rsidP="003C0641">
      <w:pPr>
        <w:pStyle w:val="Heading1"/>
      </w:pPr>
      <w:r>
        <w:t>&gt;&gt; &gt;&gt;             processEvent: function(e) {</w:t>
      </w:r>
    </w:p>
    <w:p w14:paraId="3B052574" w14:textId="77777777" w:rsidR="003C0641" w:rsidRDefault="003C0641" w:rsidP="003C0641">
      <w:pPr>
        <w:pStyle w:val="Heading1"/>
      </w:pPr>
      <w:r>
        <w:t>&gt;&gt; &gt;&gt;                 var t = e.eventFlags.diagnosticLevel;</w:t>
      </w:r>
    </w:p>
    <w:p w14:paraId="4F7AB3A6" w14:textId="77777777" w:rsidR="003C0641" w:rsidRDefault="003C0641" w:rsidP="003C0641">
      <w:pPr>
        <w:pStyle w:val="Heading1"/>
      </w:pPr>
      <w:r>
        <w:t>&gt;&gt; &gt;&gt;                 return a || 10 === t || 110 === t || 120 === t</w:t>
      </w:r>
    </w:p>
    <w:p w14:paraId="314ACDBC" w14:textId="77777777" w:rsidR="003C0641" w:rsidRDefault="003C0641" w:rsidP="003C0641">
      <w:pPr>
        <w:pStyle w:val="Heading1"/>
      </w:pPr>
      <w:r>
        <w:t>&gt;&gt; &gt;&gt;             }</w:t>
      </w:r>
    </w:p>
    <w:p w14:paraId="1DC36464" w14:textId="77777777" w:rsidR="003C0641" w:rsidRDefault="003C0641" w:rsidP="003C0641">
      <w:pPr>
        <w:pStyle w:val="Heading1"/>
      </w:pPr>
      <w:r>
        <w:t>&gt;&gt; &gt;&gt;         }</w:t>
      </w:r>
    </w:p>
    <w:p w14:paraId="6BEF018E" w14:textId="77777777" w:rsidR="003C0641" w:rsidRDefault="003C0641" w:rsidP="003C0641">
      <w:pPr>
        <w:pStyle w:val="Heading1"/>
      </w:pPr>
      <w:r>
        <w:t>&gt;&gt; &gt;&gt;           , f = {}</w:t>
      </w:r>
    </w:p>
    <w:p w14:paraId="4B1B8B63" w14:textId="77777777" w:rsidR="003C0641" w:rsidRDefault="003C0641" w:rsidP="003C0641">
      <w:pPr>
        <w:pStyle w:val="Heading1"/>
      </w:pPr>
      <w:r>
        <w:t>&gt;&gt; &gt;&gt;           , h = vn();</w:t>
      </w:r>
    </w:p>
    <w:p w14:paraId="7ABF36E5" w14:textId="77777777" w:rsidR="003C0641" w:rsidRDefault="003C0641" w:rsidP="003C0641">
      <w:pPr>
        <w:pStyle w:val="Heading1"/>
      </w:pPr>
      <w:r>
        <w:t>&gt;&gt; &gt;&gt;         this.init = function() {</w:t>
      </w:r>
    </w:p>
    <w:p w14:paraId="14A9D88B" w14:textId="77777777" w:rsidR="003C0641" w:rsidRDefault="003C0641" w:rsidP="003C0641">
      <w:pPr>
        <w:pStyle w:val="Heading1"/>
      </w:pPr>
      <w:r>
        <w:t>&gt;&gt; &gt;&gt;             return l = l &amp;&amp; function(e) {</w:t>
      </w:r>
    </w:p>
    <w:p w14:paraId="52E50EF5" w14:textId="77777777" w:rsidR="003C0641" w:rsidRDefault="003C0641" w:rsidP="003C0641">
      <w:pPr>
        <w:pStyle w:val="Heading1"/>
      </w:pPr>
      <w:r>
        <w:t>&gt;&gt; &gt;&gt;                 function t(t) {</w:t>
      </w:r>
    </w:p>
    <w:p w14:paraId="387BAB44" w14:textId="77777777" w:rsidR="003C0641" w:rsidRDefault="003C0641" w:rsidP="003C0641">
      <w:pPr>
        <w:pStyle w:val="Heading1"/>
      </w:pPr>
      <w:r>
        <w:t>&gt;&gt; &gt;&gt;                     return "string" == typeof e[t] || (s(t),</w:t>
      </w:r>
    </w:p>
    <w:p w14:paraId="7B661682" w14:textId="77777777" w:rsidR="003C0641" w:rsidRDefault="003C0641" w:rsidP="003C0641">
      <w:pPr>
        <w:pStyle w:val="Heading1"/>
      </w:pPr>
      <w:r>
        <w:t>&gt;&gt; &gt;&gt;                     !1)</w:t>
      </w:r>
    </w:p>
    <w:p w14:paraId="167A6C05" w14:textId="77777777" w:rsidR="003C0641" w:rsidRDefault="003C0641" w:rsidP="003C0641">
      <w:pPr>
        <w:pStyle w:val="Heading1"/>
      </w:pPr>
      <w:r>
        <w:t>&gt;&gt; &gt;&gt;                 }</w:t>
      </w:r>
    </w:p>
    <w:p w14:paraId="718EB9C8" w14:textId="77777777" w:rsidR="003C0641" w:rsidRDefault="003C0641" w:rsidP="003C0641">
      <w:pPr>
        <w:pStyle w:val="Heading1"/>
      </w:pPr>
      <w:r>
        <w:t>&gt;&gt; &gt;&gt;                 var n = t("App.Name") &amp;&amp; t("App.Version") &amp;&amp; t("App.Platform") &amp;&amp; t("Session.Id")</w:t>
      </w:r>
    </w:p>
    <w:p w14:paraId="0B7A0FD1" w14:textId="77777777" w:rsidR="003C0641" w:rsidRDefault="003C0641" w:rsidP="003C0641">
      <w:pPr>
        <w:pStyle w:val="Heading1"/>
      </w:pPr>
      <w:r>
        <w:t>&gt;&gt; &gt;&gt;                   , r = e["User.IsAnonymous"];</w:t>
      </w:r>
    </w:p>
    <w:p w14:paraId="64BD769A" w14:textId="77777777" w:rsidR="003C0641" w:rsidRDefault="003C0641" w:rsidP="003C0641">
      <w:pPr>
        <w:pStyle w:val="Heading1"/>
      </w:pPr>
      <w:r>
        <w:t>&gt;&gt; &gt;&gt;                 if (!1 !== r &amp;&amp; void 0 !== r || (n = n &amp;&amp; t("User.PrimaryIdentityHash") &amp;&amp; t("User.PrimaryIdentitySpace")),</w:t>
      </w:r>
    </w:p>
    <w:p w14:paraId="537BDC31" w14:textId="77777777" w:rsidR="003C0641" w:rsidRDefault="003C0641" w:rsidP="003C0641">
      <w:pPr>
        <w:pStyle w:val="Heading1"/>
      </w:pPr>
      <w:r>
        <w:t>&gt;&gt; &gt;&gt;                 !n)</w:t>
      </w:r>
    </w:p>
    <w:p w14:paraId="51BB335E" w14:textId="77777777" w:rsidR="003C0641" w:rsidRDefault="003C0641" w:rsidP="003C0641">
      <w:pPr>
        <w:pStyle w:val="Heading1"/>
      </w:pPr>
      <w:r>
        <w:t>&gt;&gt; &gt;&gt;                     return n;</w:t>
      </w:r>
    </w:p>
    <w:p w14:paraId="15AE88C0" w14:textId="77777777" w:rsidR="003C0641" w:rsidRDefault="003C0641" w:rsidP="003C0641">
      <w:pPr>
        <w:pStyle w:val="Heading1"/>
      </w:pPr>
      <w:r>
        <w:t>&gt;&gt; &gt;&gt;                 var i = e["App.Version"];</w:t>
      </w:r>
    </w:p>
    <w:p w14:paraId="63C0DAEE" w14:textId="77777777" w:rsidR="003C0641" w:rsidRDefault="003C0641" w:rsidP="003C0641">
      <w:pPr>
        <w:pStyle w:val="Heading1"/>
      </w:pPr>
      <w:r>
        <w:t>&gt;&gt; &gt;&gt;                 /^(\d+\.){3}\d+(-?[a-zA-Z0-9]+)?$/.test(i) || (s("App.Version"),</w:t>
      </w:r>
    </w:p>
    <w:p w14:paraId="789BCA9A" w14:textId="77777777" w:rsidR="003C0641" w:rsidRDefault="003C0641" w:rsidP="003C0641">
      <w:pPr>
        <w:pStyle w:val="Heading1"/>
      </w:pPr>
      <w:r>
        <w:t>&gt;&gt; &gt;&gt;                 n = !1);</w:t>
      </w:r>
    </w:p>
    <w:p w14:paraId="0BB8769A" w14:textId="77777777" w:rsidR="003C0641" w:rsidRDefault="003C0641" w:rsidP="003C0641">
      <w:pPr>
        <w:pStyle w:val="Heading1"/>
      </w:pPr>
      <w:r>
        <w:t>&gt;&gt; &gt;&gt;                 var o = /^[0-9a-fA-F]{8}-([0-9a-fA-F]{4}-){3}[0-9a-fA-F]{12}$/</w:t>
      </w:r>
    </w:p>
    <w:p w14:paraId="3EAAA0C7" w14:textId="77777777" w:rsidR="003C0641" w:rsidRDefault="003C0641" w:rsidP="003C0641">
      <w:pPr>
        <w:pStyle w:val="Heading1"/>
      </w:pPr>
      <w:r>
        <w:t>&gt;&gt; &gt;&gt;                   , a = e["User.TenantId"];</w:t>
      </w:r>
    </w:p>
    <w:p w14:paraId="32E6B9ED" w14:textId="77777777" w:rsidR="003C0641" w:rsidRDefault="003C0641" w:rsidP="003C0641">
      <w:pPr>
        <w:pStyle w:val="Heading1"/>
      </w:pPr>
      <w:r>
        <w:t>&gt;&gt; &gt;&gt;                 return !a || t("User.TenantId") &amp;&amp; o.test(a) || (s("User.TenantId"),</w:t>
      </w:r>
    </w:p>
    <w:p w14:paraId="58778573" w14:textId="77777777" w:rsidR="003C0641" w:rsidRDefault="003C0641" w:rsidP="003C0641">
      <w:pPr>
        <w:pStyle w:val="Heading1"/>
      </w:pPr>
      <w:r>
        <w:t>&gt;&gt; &gt;&gt;                 n = !1),</w:t>
      </w:r>
    </w:p>
    <w:p w14:paraId="7C476A22" w14:textId="77777777" w:rsidR="003C0641" w:rsidRDefault="003C0641" w:rsidP="003C0641">
      <w:pPr>
        <w:pStyle w:val="Heading1"/>
      </w:pPr>
      <w:r>
        <w:t>&gt;&gt; &gt;&gt;                 o.test(e["Session.Id"]) || (s("Session.Id"),</w:t>
      </w:r>
    </w:p>
    <w:p w14:paraId="5ABFA6FE" w14:textId="77777777" w:rsidR="003C0641" w:rsidRDefault="003C0641" w:rsidP="003C0641">
      <w:pPr>
        <w:pStyle w:val="Heading1"/>
      </w:pPr>
      <w:r>
        <w:t>&gt;&gt; &gt;&gt;                 n = !1),</w:t>
      </w:r>
    </w:p>
    <w:p w14:paraId="057635DE" w14:textId="77777777" w:rsidR="003C0641" w:rsidRDefault="003C0641" w:rsidP="003C0641">
      <w:pPr>
        <w:pStyle w:val="Heading1"/>
      </w:pPr>
      <w:r>
        <w:t>&gt;&gt; &gt;&gt;                 n</w:t>
      </w:r>
    </w:p>
    <w:p w14:paraId="22FD4617" w14:textId="77777777" w:rsidR="003C0641" w:rsidRDefault="003C0641" w:rsidP="003C0641">
      <w:pPr>
        <w:pStyle w:val="Heading1"/>
      </w:pPr>
      <w:r>
        <w:t>&gt;&gt; &gt;&gt;             }(f)</w:t>
      </w:r>
    </w:p>
    <w:p w14:paraId="69769BEC" w14:textId="77777777" w:rsidR="003C0641" w:rsidRDefault="003C0641" w:rsidP="003C0641">
      <w:pPr>
        <w:pStyle w:val="Heading1"/>
      </w:pPr>
      <w:r>
        <w:t>&gt;&gt; &gt;&gt;         }</w:t>
      </w:r>
    </w:p>
    <w:p w14:paraId="06489616" w14:textId="77777777" w:rsidR="003C0641" w:rsidRDefault="003C0641" w:rsidP="003C0641">
      <w:pPr>
        <w:pStyle w:val="Heading1"/>
      </w:pPr>
      <w:r>
        <w:t>&gt;&gt; &gt;&gt;         ,</w:t>
      </w:r>
    </w:p>
    <w:p w14:paraId="29B28C4E" w14:textId="77777777" w:rsidR="003C0641" w:rsidRDefault="003C0641" w:rsidP="003C0641">
      <w:pPr>
        <w:pStyle w:val="Heading1"/>
      </w:pPr>
      <w:r>
        <w:t>&gt;&gt; &gt;&gt;         this.getOneDSTelemetryEvent = function(e) {</w:t>
      </w:r>
    </w:p>
    <w:p w14:paraId="41BD5CA9" w14:textId="77777777" w:rsidR="003C0641" w:rsidRDefault="003C0641" w:rsidP="003C0641">
      <w:pPr>
        <w:pStyle w:val="Heading1"/>
      </w:pPr>
      <w:r>
        <w:t>&gt;&gt; &gt;&gt;             return p(e, {</w:t>
      </w:r>
    </w:p>
    <w:p w14:paraId="18988E72" w14:textId="77777777" w:rsidR="003C0641" w:rsidRDefault="003C0641" w:rsidP="003C0641">
      <w:pPr>
        <w:pStyle w:val="Heading1"/>
      </w:pPr>
      <w:r>
        <w:t>&gt;&gt; &gt;&gt;                 eventType: 1</w:t>
      </w:r>
    </w:p>
    <w:p w14:paraId="2F9D7718" w14:textId="77777777" w:rsidR="003C0641" w:rsidRDefault="003C0641" w:rsidP="003C0641">
      <w:pPr>
        <w:pStyle w:val="Heading1"/>
      </w:pPr>
      <w:r>
        <w:t>&gt;&gt; &gt;&gt;             })</w:t>
      </w:r>
    </w:p>
    <w:p w14:paraId="46EE98BA" w14:textId="77777777" w:rsidR="003C0641" w:rsidRDefault="003C0641" w:rsidP="003C0641">
      <w:pPr>
        <w:pStyle w:val="Heading1"/>
      </w:pPr>
      <w:r>
        <w:t>&gt;&gt; &gt;&gt;         }</w:t>
      </w:r>
    </w:p>
    <w:p w14:paraId="4A65FC93" w14:textId="77777777" w:rsidR="003C0641" w:rsidRDefault="003C0641" w:rsidP="003C0641">
      <w:pPr>
        <w:pStyle w:val="Heading1"/>
      </w:pPr>
      <w:r>
        <w:t>&gt;&gt; &gt;&gt;         ,</w:t>
      </w:r>
    </w:p>
    <w:p w14:paraId="4597678C" w14:textId="77777777" w:rsidR="003C0641" w:rsidRDefault="003C0641" w:rsidP="003C0641">
      <w:pPr>
        <w:pStyle w:val="Heading1"/>
      </w:pPr>
      <w:r>
        <w:t>&gt;&gt; &gt;&gt;         this.getOneDSCustomerContent = function(e) {</w:t>
      </w:r>
    </w:p>
    <w:p w14:paraId="5C6C3F06" w14:textId="77777777" w:rsidR="003C0641" w:rsidRDefault="003C0641" w:rsidP="003C0641">
      <w:pPr>
        <w:pStyle w:val="Heading1"/>
      </w:pPr>
      <w:r>
        <w:t>&gt;&gt; &gt;&gt;             if (t.enableCustomerContent &amp;&amp; e.telemetryProperties.customerContentVersion &amp;&amp; Math.floor(e.telemetryProperties.customerContentVersion) &lt;= 1 &amp;&amp; 1 === e.telemetryProperties.customerContentType)</w:t>
      </w:r>
    </w:p>
    <w:p w14:paraId="3FBAA8DD" w14:textId="77777777" w:rsidR="003C0641" w:rsidRDefault="003C0641" w:rsidP="003C0641">
      <w:pPr>
        <w:pStyle w:val="Heading1"/>
      </w:pPr>
      <w:r>
        <w:t>&gt;&gt; &gt;&gt;                 return p(e, {</w:t>
      </w:r>
    </w:p>
    <w:p w14:paraId="76ECFE66" w14:textId="77777777" w:rsidR="003C0641" w:rsidRDefault="003C0641" w:rsidP="003C0641">
      <w:pPr>
        <w:pStyle w:val="Heading1"/>
      </w:pPr>
      <w:r>
        <w:t>&gt;&gt; &gt;&gt;                     eventType: 2</w:t>
      </w:r>
    </w:p>
    <w:p w14:paraId="7CE88045" w14:textId="77777777" w:rsidR="003C0641" w:rsidRDefault="003C0641" w:rsidP="003C0641">
      <w:pPr>
        <w:pStyle w:val="Heading1"/>
      </w:pPr>
      <w:r>
        <w:t>&gt;&gt; &gt;&gt;                 })</w:t>
      </w:r>
    </w:p>
    <w:p w14:paraId="7E8DC296" w14:textId="77777777" w:rsidR="003C0641" w:rsidRDefault="003C0641" w:rsidP="003C0641">
      <w:pPr>
        <w:pStyle w:val="Heading1"/>
      </w:pPr>
      <w:r>
        <w:t>&gt;&gt; &gt;&gt;         }</w:t>
      </w:r>
    </w:p>
    <w:p w14:paraId="1F6EE782" w14:textId="77777777" w:rsidR="003C0641" w:rsidRDefault="003C0641" w:rsidP="003C0641">
      <w:pPr>
        <w:pStyle w:val="Heading1"/>
      </w:pPr>
      <w:r>
        <w:t>&gt;&gt; &gt;&gt;         ;</w:t>
      </w:r>
    </w:p>
    <w:p w14:paraId="7CB4392B" w14:textId="77777777" w:rsidR="003C0641" w:rsidRDefault="003C0641" w:rsidP="003C0641">
      <w:pPr>
        <w:pStyle w:val="Heading1"/>
      </w:pPr>
      <w:r>
        <w:t>&gt;&gt; &gt;&gt;         var p = function(e, t) {</w:t>
      </w:r>
    </w:p>
    <w:p w14:paraId="290229BF" w14:textId="77777777" w:rsidR="003C0641" w:rsidRDefault="003C0641" w:rsidP="003C0641">
      <w:pPr>
        <w:pStyle w:val="Heading1"/>
      </w:pPr>
      <w:r>
        <w:t>&gt;&gt; &gt;&gt;             var a, s = Object(c.b)(e);</w:t>
      </w:r>
    </w:p>
    <w:p w14:paraId="5308596E" w14:textId="77777777" w:rsidR="003C0641" w:rsidRDefault="003C0641" w:rsidP="003C0641">
      <w:pPr>
        <w:pStyle w:val="Heading1"/>
      </w:pPr>
      <w:r>
        <w:t>&gt;&gt; &gt;&gt;             if (function(e, t) {</w:t>
      </w:r>
    </w:p>
    <w:p w14:paraId="025BB106" w14:textId="77777777" w:rsidR="003C0641" w:rsidRDefault="003C0641" w:rsidP="003C0641">
      <w:pPr>
        <w:pStyle w:val="Heading1"/>
      </w:pPr>
      <w:r>
        <w:t>&gt;&gt; &gt;&gt;                 for (var n = function(n) {</w:t>
      </w:r>
    </w:p>
    <w:p w14:paraId="12A2E16A" w14:textId="77777777" w:rsidR="003C0641" w:rsidRDefault="003C0641" w:rsidP="003C0641">
      <w:pPr>
        <w:pStyle w:val="Heading1"/>
      </w:pPr>
      <w:r>
        <w:t>&gt;&gt; &gt;&gt;                     var r = t[n];</w:t>
      </w:r>
    </w:p>
    <w:p w14:paraId="0DAE55C3" w14:textId="77777777" w:rsidR="003C0641" w:rsidRDefault="003C0641" w:rsidP="003C0641">
      <w:pPr>
        <w:pStyle w:val="Heading1"/>
      </w:pPr>
      <w:r>
        <w:t>&gt;&gt; &gt;&gt;                     if (!r.processEvent(e))</w:t>
      </w:r>
    </w:p>
    <w:p w14:paraId="741CD16F" w14:textId="77777777" w:rsidR="003C0641" w:rsidRDefault="003C0641" w:rsidP="003C0641">
      <w:pPr>
        <w:pStyle w:val="Heading1"/>
      </w:pPr>
      <w:r>
        <w:t>&gt;&gt; &gt;&gt;                         return Object(i.b)(2, 1, (function() {</w:t>
      </w:r>
    </w:p>
    <w:p w14:paraId="109B86FD" w14:textId="77777777" w:rsidR="003C0641" w:rsidRDefault="003C0641" w:rsidP="003C0641">
      <w:pPr>
        <w:pStyle w:val="Heading1"/>
      </w:pPr>
      <w:r>
        <w:t>&gt;&gt; &gt;&gt;                             return "".concat(e.eventName, " suppressed by ").concat(r.name)</w:t>
      </w:r>
    </w:p>
    <w:p w14:paraId="39964E89" w14:textId="77777777" w:rsidR="003C0641" w:rsidRDefault="003C0641" w:rsidP="003C0641">
      <w:pPr>
        <w:pStyle w:val="Heading1"/>
      </w:pPr>
      <w:r>
        <w:t>&gt;&gt; &gt;&gt;                         }</w:t>
      </w:r>
    </w:p>
    <w:p w14:paraId="564FA134" w14:textId="77777777" w:rsidR="003C0641" w:rsidRDefault="003C0641" w:rsidP="003C0641">
      <w:pPr>
        <w:pStyle w:val="Heading1"/>
      </w:pPr>
      <w:r>
        <w:t>&gt;&gt; &gt;&gt;                         )),</w:t>
      </w:r>
    </w:p>
    <w:p w14:paraId="47E83403" w14:textId="77777777" w:rsidR="003C0641" w:rsidRDefault="003C0641" w:rsidP="003C0641">
      <w:pPr>
        <w:pStyle w:val="Heading1"/>
      </w:pPr>
      <w:r>
        <w:t>&gt;&gt; &gt;&gt;                         {</w:t>
      </w:r>
    </w:p>
    <w:p w14:paraId="3220350D" w14:textId="77777777" w:rsidR="003C0641" w:rsidRDefault="003C0641" w:rsidP="003C0641">
      <w:pPr>
        <w:pStyle w:val="Heading1"/>
      </w:pPr>
      <w:r>
        <w:t>&gt;&gt; &gt;&gt;                             value: !1</w:t>
      </w:r>
    </w:p>
    <w:p w14:paraId="18A00506" w14:textId="77777777" w:rsidR="003C0641" w:rsidRDefault="003C0641" w:rsidP="003C0641">
      <w:pPr>
        <w:pStyle w:val="Heading1"/>
      </w:pPr>
      <w:r>
        <w:t>&gt;&gt; &gt;&gt;                         }</w:t>
      </w:r>
    </w:p>
    <w:p w14:paraId="4DED6DBA" w14:textId="77777777" w:rsidR="003C0641" w:rsidRDefault="003C0641" w:rsidP="003C0641">
      <w:pPr>
        <w:pStyle w:val="Heading1"/>
      </w:pPr>
      <w:r>
        <w:t>&gt;&gt; &gt;&gt;                 }, r = 0; r &lt; t.length; r++) {</w:t>
      </w:r>
    </w:p>
    <w:p w14:paraId="28975B67" w14:textId="77777777" w:rsidR="003C0641" w:rsidRDefault="003C0641" w:rsidP="003C0641">
      <w:pPr>
        <w:pStyle w:val="Heading1"/>
      </w:pPr>
      <w:r>
        <w:t>&gt;&gt; &gt;&gt;                     var o = n(r);</w:t>
      </w:r>
    </w:p>
    <w:p w14:paraId="519A484C" w14:textId="77777777" w:rsidR="003C0641" w:rsidRDefault="003C0641" w:rsidP="003C0641">
      <w:pPr>
        <w:pStyle w:val="Heading1"/>
      </w:pPr>
      <w:r>
        <w:t>&gt;&gt; &gt;&gt;                     if ("object" == typeof o)</w:t>
      </w:r>
    </w:p>
    <w:p w14:paraId="26D46932" w14:textId="77777777" w:rsidR="003C0641" w:rsidRDefault="003C0641" w:rsidP="003C0641">
      <w:pPr>
        <w:pStyle w:val="Heading1"/>
      </w:pPr>
      <w:r>
        <w:t>&gt;&gt; &gt;&gt;                         return o.value</w:t>
      </w:r>
    </w:p>
    <w:p w14:paraId="3DD477FC" w14:textId="77777777" w:rsidR="003C0641" w:rsidRDefault="003C0641" w:rsidP="003C0641">
      <w:pPr>
        <w:pStyle w:val="Heading1"/>
      </w:pPr>
      <w:r>
        <w:t>&gt;&gt; &gt;&gt;                 }</w:t>
      </w:r>
    </w:p>
    <w:p w14:paraId="1B0BC9B4" w14:textId="77777777" w:rsidR="003C0641" w:rsidRDefault="003C0641" w:rsidP="003C0641">
      <w:pPr>
        <w:pStyle w:val="Heading1"/>
      </w:pPr>
      <w:r>
        <w:t>&gt;&gt; &gt;&gt;                 return !0</w:t>
      </w:r>
    </w:p>
    <w:p w14:paraId="2E45B8FC" w14:textId="77777777" w:rsidR="003C0641" w:rsidRDefault="003C0641" w:rsidP="003C0641">
      <w:pPr>
        <w:pStyle w:val="Heading1"/>
      </w:pPr>
      <w:r>
        <w:t>&gt;&gt; &gt;&gt;             }(s, r)) {</w:t>
      </w:r>
    </w:p>
    <w:p w14:paraId="43D67709" w14:textId="77777777" w:rsidR="003C0641" w:rsidRDefault="003C0641" w:rsidP="003C0641">
      <w:pPr>
        <w:pStyle w:val="Heading1"/>
      </w:pPr>
      <w:r>
        <w:t>&gt;&gt; &gt;&gt;                 var l = (a = s,</w:t>
      </w:r>
    </w:p>
    <w:p w14:paraId="15A165CB" w14:textId="77777777" w:rsidR="003C0641" w:rsidRDefault="003C0641" w:rsidP="003C0641">
      <w:pPr>
        <w:pStyle w:val="Heading1"/>
      </w:pPr>
      <w:r>
        <w:t>&gt;&gt; &gt;&gt;                 a.timestamp ? new Date(a.timestamp) : new Date).toISOString()</w:t>
      </w:r>
    </w:p>
    <w:p w14:paraId="6BCAE832" w14:textId="77777777" w:rsidR="003C0641" w:rsidRDefault="003C0641" w:rsidP="003C0641">
      <w:pPr>
        <w:pStyle w:val="Heading1"/>
      </w:pPr>
      <w:r>
        <w:t>&gt;&gt; &gt;&gt;                   , u = {</w:t>
      </w:r>
    </w:p>
    <w:p w14:paraId="623AC2FE" w14:textId="77777777" w:rsidR="003C0641" w:rsidRDefault="003C0641" w:rsidP="003C0641">
      <w:pPr>
        <w:pStyle w:val="Heading1"/>
      </w:pPr>
      <w:r>
        <w:t>&gt;&gt; &gt;&gt;                     "Event.Name": s.eventName,</w:t>
      </w:r>
    </w:p>
    <w:p w14:paraId="03577BCB" w14:textId="77777777" w:rsidR="003C0641" w:rsidRDefault="003C0641" w:rsidP="003C0641">
      <w:pPr>
        <w:pStyle w:val="Heading1"/>
      </w:pPr>
      <w:r>
        <w:t>&gt;&gt; &gt;&gt;                     "Event.Source": "OTelJS",</w:t>
      </w:r>
    </w:p>
    <w:p w14:paraId="4E34D557" w14:textId="77777777" w:rsidR="003C0641" w:rsidRDefault="003C0641" w:rsidP="003C0641">
      <w:pPr>
        <w:pStyle w:val="Heading1"/>
      </w:pPr>
      <w:r>
        <w:t>&gt;&gt; &gt;&gt;                     "Event.Time": {</w:t>
      </w:r>
    </w:p>
    <w:p w14:paraId="5BE94617" w14:textId="77777777" w:rsidR="003C0641" w:rsidRDefault="003C0641" w:rsidP="003C0641">
      <w:pPr>
        <w:pStyle w:val="Heading1"/>
      </w:pPr>
      <w:r>
        <w:t>&gt;&gt; &gt;&gt;                         value: l,</w:t>
      </w:r>
    </w:p>
    <w:p w14:paraId="1F32D83E" w14:textId="77777777" w:rsidR="003C0641" w:rsidRDefault="003C0641" w:rsidP="003C0641">
      <w:pPr>
        <w:pStyle w:val="Heading1"/>
      </w:pPr>
      <w:r>
        <w:t>&gt;&gt; &gt;&gt;                         propertyType: Tn.DateTime</w:t>
      </w:r>
    </w:p>
    <w:p w14:paraId="7C9E8DF9" w14:textId="77777777" w:rsidR="003C0641" w:rsidRDefault="003C0641" w:rsidP="003C0641">
      <w:pPr>
        <w:pStyle w:val="Heading1"/>
      </w:pPr>
      <w:r>
        <w:t>&gt;&gt; &gt;&gt;                     }</w:t>
      </w:r>
    </w:p>
    <w:p w14:paraId="69B98649" w14:textId="77777777" w:rsidR="003C0641" w:rsidRDefault="003C0641" w:rsidP="003C0641">
      <w:pPr>
        <w:pStyle w:val="Heading1"/>
      </w:pPr>
      <w:r>
        <w:t>&gt;&gt; &gt;&gt;                 };</w:t>
      </w:r>
    </w:p>
    <w:p w14:paraId="0D61900A" w14:textId="77777777" w:rsidR="003C0641" w:rsidRDefault="003C0641" w:rsidP="003C0641">
      <w:pPr>
        <w:pStyle w:val="Heading1"/>
      </w:pPr>
      <w:r>
        <w:t>&gt;&gt; &gt;&gt;                 for (var d in n.eventsProcessed++,</w:t>
      </w:r>
    </w:p>
    <w:p w14:paraId="72DF8A39" w14:textId="77777777" w:rsidR="003C0641" w:rsidRDefault="003C0641" w:rsidP="003C0641">
      <w:pPr>
        <w:pStyle w:val="Heading1"/>
      </w:pPr>
      <w:r>
        <w:t>&gt;&gt; &gt;&gt;                 u["Event.Sequence"] = {</w:t>
      </w:r>
    </w:p>
    <w:p w14:paraId="04C6AE90" w14:textId="77777777" w:rsidR="003C0641" w:rsidRDefault="003C0641" w:rsidP="003C0641">
      <w:pPr>
        <w:pStyle w:val="Heading1"/>
      </w:pPr>
      <w:r>
        <w:t>&gt;&gt; &gt;&gt;                     value: n.eventsProcessed,</w:t>
      </w:r>
    </w:p>
    <w:p w14:paraId="5523758C" w14:textId="77777777" w:rsidR="003C0641" w:rsidRDefault="003C0641" w:rsidP="003C0641">
      <w:pPr>
        <w:pStyle w:val="Heading1"/>
      </w:pPr>
      <w:r>
        <w:t>&gt;&gt; &gt;&gt;                     propertyType: Tn.Int64</w:t>
      </w:r>
    </w:p>
    <w:p w14:paraId="4C614E48" w14:textId="77777777" w:rsidR="003C0641" w:rsidRDefault="003C0641" w:rsidP="003C0641">
      <w:pPr>
        <w:pStyle w:val="Heading1"/>
      </w:pPr>
      <w:r>
        <w:t>&gt;&gt; &gt;&gt;                 },</w:t>
      </w:r>
    </w:p>
    <w:p w14:paraId="4C04F281" w14:textId="77777777" w:rsidR="003C0641" w:rsidRDefault="003C0641" w:rsidP="003C0641">
      <w:pPr>
        <w:pStyle w:val="Heading1"/>
      </w:pPr>
      <w:r>
        <w:t>&gt;&gt; &gt;&gt;                 u["Event.Id"] = h + "." + n.eventsProcessed,</w:t>
      </w:r>
    </w:p>
    <w:p w14:paraId="74D80A3D" w14:textId="77777777" w:rsidR="003C0641" w:rsidRDefault="003C0641" w:rsidP="003C0641">
      <w:pPr>
        <w:pStyle w:val="Heading1"/>
      </w:pPr>
      <w:r>
        <w:t>&gt;&gt; &gt;&gt;                 f)</w:t>
      </w:r>
    </w:p>
    <w:p w14:paraId="1F0DBC06" w14:textId="77777777" w:rsidR="003C0641" w:rsidRDefault="003C0641" w:rsidP="003C0641">
      <w:pPr>
        <w:pStyle w:val="Heading1"/>
      </w:pPr>
      <w:r>
        <w:t>&gt;&gt; &gt;&gt;                     u[d] = f[d];</w:t>
      </w:r>
    </w:p>
    <w:p w14:paraId="6CF30160" w14:textId="77777777" w:rsidR="003C0641" w:rsidRDefault="003C0641" w:rsidP="003C0641">
      <w:pPr>
        <w:pStyle w:val="Heading1"/>
      </w:pPr>
      <w:r>
        <w:t>&gt;&gt; &gt;&gt;                 if (!o(u, s.dataFields, !0, t.eventType))</w:t>
      </w:r>
    </w:p>
    <w:p w14:paraId="4188BFDA" w14:textId="77777777" w:rsidR="003C0641" w:rsidRDefault="003C0641" w:rsidP="003C0641">
      <w:pPr>
        <w:pStyle w:val="Heading1"/>
      </w:pPr>
      <w:r>
        <w:t>&gt;&gt; &gt;&gt;                     return void Object(i.b)(0, 1, (function() {</w:t>
      </w:r>
    </w:p>
    <w:p w14:paraId="3634F154" w14:textId="77777777" w:rsidR="003C0641" w:rsidRDefault="003C0641" w:rsidP="003C0641">
      <w:pPr>
        <w:pStyle w:val="Heading1"/>
      </w:pPr>
      <w:r>
        <w:t>&gt;&gt; &gt;&gt;                         return "Dropping Event: " + s.eventName</w:t>
      </w:r>
    </w:p>
    <w:p w14:paraId="281AE2E8" w14:textId="77777777" w:rsidR="003C0641" w:rsidRDefault="003C0641" w:rsidP="003C0641">
      <w:pPr>
        <w:pStyle w:val="Heading1"/>
      </w:pPr>
      <w:r>
        <w:t>&gt;&gt; &gt;&gt;                     }</w:t>
      </w:r>
    </w:p>
    <w:p w14:paraId="2A7FAB62" w14:textId="77777777" w:rsidR="003C0641" w:rsidRDefault="003C0641" w:rsidP="003C0641">
      <w:pPr>
        <w:pStyle w:val="Heading1"/>
      </w:pPr>
      <w:r>
        <w:t>&gt;&gt; &gt;&gt;                     ));</w:t>
      </w:r>
    </w:p>
    <w:p w14:paraId="7EDEA4EA" w14:textId="77777777" w:rsidR="003C0641" w:rsidRDefault="003C0641" w:rsidP="003C0641">
      <w:pPr>
        <w:pStyle w:val="Heading1"/>
      </w:pPr>
      <w:r>
        <w:t>&gt;&gt; &gt;&gt;                 var p = "custom";</w:t>
      </w:r>
    </w:p>
    <w:p w14:paraId="3E69AECD" w14:textId="77777777" w:rsidR="003C0641" w:rsidRDefault="003C0641" w:rsidP="003C0641">
      <w:pPr>
        <w:pStyle w:val="Heading1"/>
      </w:pPr>
      <w:r>
        <w:t>&gt;&gt; &gt;&gt;                 s.eventContract &amp;&amp; (s.eventContract.name &amp;&amp; (u["Event.Contract"] = s.eventContract.name,</w:t>
      </w:r>
    </w:p>
    <w:p w14:paraId="7763C9CF" w14:textId="77777777" w:rsidR="003C0641" w:rsidRDefault="003C0641" w:rsidP="003C0641">
      <w:pPr>
        <w:pStyle w:val="Heading1"/>
      </w:pPr>
      <w:r>
        <w:t>&gt;&gt; &gt;&gt;                 p += "." + s.eventContract.name.toLowerCase().replace(/\./g, "_")),</w:t>
      </w:r>
    </w:p>
    <w:p w14:paraId="4A41F426" w14:textId="77777777" w:rsidR="003C0641" w:rsidRDefault="003C0641" w:rsidP="003C0641">
      <w:pPr>
        <w:pStyle w:val="Heading1"/>
      </w:pPr>
      <w:r>
        <w:t>&gt;&gt; &gt;&gt;                 o(u, s.eventContract.dataFields, !1, t.eventType));</w:t>
      </w:r>
    </w:p>
    <w:p w14:paraId="5F4029A6" w14:textId="77777777" w:rsidR="003C0641" w:rsidRDefault="003C0641" w:rsidP="003C0641">
      <w:pPr>
        <w:pStyle w:val="Heading1"/>
      </w:pPr>
      <w:r>
        <w:t>&gt;&gt; &gt;&gt;                 var g = function(e, t) {</w:t>
      </w:r>
    </w:p>
    <w:p w14:paraId="3B8AA8F6" w14:textId="77777777" w:rsidR="003C0641" w:rsidRDefault="003C0641" w:rsidP="003C0641">
      <w:pPr>
        <w:pStyle w:val="Heading1"/>
      </w:pPr>
      <w:r>
        <w:t>&gt;&gt; &gt;&gt;                     return 2 === t ? "b22a201c3f1d41d28ccc399ba6cc9ca2-1972c77f-1f79-4283-a0f9-b4ddc4646f55-7121" : e.telemetryProperties &amp;&amp; (1 !== t || e.telemetryProperties.ariaTenantToken) ? 1 === t ? e.telemetryProperties.ariaTenantToken : void 0 : void Object(i.b)(0, 1, (function() {</w:t>
      </w:r>
    </w:p>
    <w:p w14:paraId="5180AF2C" w14:textId="77777777" w:rsidR="003C0641" w:rsidRDefault="003C0641" w:rsidP="003C0641">
      <w:pPr>
        <w:pStyle w:val="Heading1"/>
      </w:pPr>
      <w:r>
        <w:t>&gt;&gt; &gt;&gt;                         return "Missing Aria Token"</w:t>
      </w:r>
    </w:p>
    <w:p w14:paraId="50CD019A" w14:textId="77777777" w:rsidR="003C0641" w:rsidRDefault="003C0641" w:rsidP="003C0641">
      <w:pPr>
        <w:pStyle w:val="Heading1"/>
      </w:pPr>
      <w:r>
        <w:t>&gt;&gt; &gt;&gt;                     }</w:t>
      </w:r>
    </w:p>
    <w:p w14:paraId="63C349E2" w14:textId="77777777" w:rsidR="003C0641" w:rsidRDefault="003C0641" w:rsidP="003C0641">
      <w:pPr>
        <w:pStyle w:val="Heading1"/>
      </w:pPr>
      <w:r>
        <w:t>&gt;&gt; &gt;&gt;                     ))</w:t>
      </w:r>
    </w:p>
    <w:p w14:paraId="55F6543E" w14:textId="77777777" w:rsidR="003C0641" w:rsidRDefault="003C0641" w:rsidP="003C0641">
      <w:pPr>
        <w:pStyle w:val="Heading1"/>
      </w:pPr>
      <w:r>
        <w:t>&gt;&gt; &gt;&gt;                 }(s, t.eventType);</w:t>
      </w:r>
    </w:p>
    <w:p w14:paraId="660AB300" w14:textId="77777777" w:rsidR="003C0641" w:rsidRDefault="003C0641" w:rsidP="003C0641">
      <w:pPr>
        <w:pStyle w:val="Heading1"/>
      </w:pPr>
      <w:r>
        <w:t>&gt;&gt; &gt;&gt;                 if (!g)</w:t>
      </w:r>
    </w:p>
    <w:p w14:paraId="4381F718" w14:textId="77777777" w:rsidR="003C0641" w:rsidRDefault="003C0641" w:rsidP="003C0641">
      <w:pPr>
        <w:pStyle w:val="Heading1"/>
      </w:pPr>
      <w:r>
        <w:t>&gt;&gt; &gt;&gt;                     return;</w:t>
      </w:r>
    </w:p>
    <w:p w14:paraId="6BF1235D" w14:textId="77777777" w:rsidR="003C0641" w:rsidRDefault="003C0641" w:rsidP="003C0641">
      <w:pPr>
        <w:pStyle w:val="Heading1"/>
      </w:pPr>
      <w:r>
        <w:t>&gt;&gt; &gt;&gt;                 return {</w:t>
      </w:r>
    </w:p>
    <w:p w14:paraId="1CE6AA36" w14:textId="77777777" w:rsidR="003C0641" w:rsidRDefault="003C0641" w:rsidP="003C0641">
      <w:pPr>
        <w:pStyle w:val="Heading1"/>
      </w:pPr>
      <w:r>
        <w:t>&gt;&gt; &gt;&gt;                     iKey: g,</w:t>
      </w:r>
    </w:p>
    <w:p w14:paraId="581CA42B" w14:textId="77777777" w:rsidR="003C0641" w:rsidRDefault="003C0641" w:rsidP="003C0641">
      <w:pPr>
        <w:pStyle w:val="Heading1"/>
      </w:pPr>
      <w:r>
        <w:t>&gt;&gt; &gt;&gt;                     name: s.eventName,</w:t>
      </w:r>
    </w:p>
    <w:p w14:paraId="5DD2FB8F" w14:textId="77777777" w:rsidR="003C0641" w:rsidRDefault="003C0641" w:rsidP="003C0641">
      <w:pPr>
        <w:pStyle w:val="Heading1"/>
      </w:pPr>
      <w:r>
        <w:t>&gt;&gt; &gt;&gt;                     data: u,</w:t>
      </w:r>
    </w:p>
    <w:p w14:paraId="0209730C" w14:textId="77777777" w:rsidR="003C0641" w:rsidRDefault="003C0641" w:rsidP="003C0641">
      <w:pPr>
        <w:pStyle w:val="Heading1"/>
      </w:pPr>
      <w:r>
        <w:t>&gt;&gt; &gt;&gt;                     time: l,</w:t>
      </w:r>
    </w:p>
    <w:p w14:paraId="3F8F3B85" w14:textId="77777777" w:rsidR="003C0641" w:rsidRDefault="003C0641" w:rsidP="003C0641">
      <w:pPr>
        <w:pStyle w:val="Heading1"/>
      </w:pPr>
      <w:r>
        <w:t>&gt;&gt; &gt;&gt;                     baseType: p,</w:t>
      </w:r>
    </w:p>
    <w:p w14:paraId="74EB44F1" w14:textId="77777777" w:rsidR="003C0641" w:rsidRDefault="003C0641" w:rsidP="003C0641">
      <w:pPr>
        <w:pStyle w:val="Heading1"/>
      </w:pPr>
      <w:r>
        <w:t>&gt;&gt; &gt;&gt;                     ext: {</w:t>
      </w:r>
    </w:p>
    <w:p w14:paraId="00C0CA6A" w14:textId="77777777" w:rsidR="003C0641" w:rsidRDefault="003C0641" w:rsidP="003C0641">
      <w:pPr>
        <w:pStyle w:val="Heading1"/>
      </w:pPr>
      <w:r>
        <w:t>&gt;&gt; &gt;&gt;                         sdk: {</w:t>
      </w:r>
    </w:p>
    <w:p w14:paraId="7F21F788" w14:textId="77777777" w:rsidR="003C0641" w:rsidRDefault="003C0641" w:rsidP="003C0641">
      <w:pPr>
        <w:pStyle w:val="Heading1"/>
      </w:pPr>
      <w:r>
        <w:t>&gt;&gt; &gt;&gt;                             seq: n.eventsProcessed</w:t>
      </w:r>
    </w:p>
    <w:p w14:paraId="552210FF" w14:textId="77777777" w:rsidR="003C0641" w:rsidRDefault="003C0641" w:rsidP="003C0641">
      <w:pPr>
        <w:pStyle w:val="Heading1"/>
      </w:pPr>
      <w:r>
        <w:t>&gt;&gt; &gt;&gt;                         }</w:t>
      </w:r>
    </w:p>
    <w:p w14:paraId="16F2DDEE" w14:textId="77777777" w:rsidR="003C0641" w:rsidRDefault="003C0641" w:rsidP="003C0641">
      <w:pPr>
        <w:pStyle w:val="Heading1"/>
      </w:pPr>
      <w:r>
        <w:t>&gt;&gt; &gt;&gt;                     }</w:t>
      </w:r>
    </w:p>
    <w:p w14:paraId="7E38BE63" w14:textId="77777777" w:rsidR="003C0641" w:rsidRDefault="003C0641" w:rsidP="003C0641">
      <w:pPr>
        <w:pStyle w:val="Heading1"/>
      </w:pPr>
      <w:r>
        <w:t>&gt;&gt; &gt;&gt;                 }</w:t>
      </w:r>
    </w:p>
    <w:p w14:paraId="61ECCE61" w14:textId="77777777" w:rsidR="003C0641" w:rsidRDefault="003C0641" w:rsidP="003C0641">
      <w:pPr>
        <w:pStyle w:val="Heading1"/>
      </w:pPr>
      <w:r>
        <w:t>&gt;&gt; &gt;&gt;             }</w:t>
      </w:r>
    </w:p>
    <w:p w14:paraId="54B6472A" w14:textId="77777777" w:rsidR="003C0641" w:rsidRDefault="003C0641" w:rsidP="003C0641">
      <w:pPr>
        <w:pStyle w:val="Heading1"/>
      </w:pPr>
      <w:r>
        <w:t>&gt;&gt; &gt;&gt;         };</w:t>
      </w:r>
    </w:p>
    <w:p w14:paraId="6FD4ED9F" w14:textId="77777777" w:rsidR="003C0641" w:rsidRDefault="003C0641" w:rsidP="003C0641">
      <w:pPr>
        <w:pStyle w:val="Heading1"/>
      </w:pPr>
      <w:r>
        <w:t>&gt;&gt; &gt;&gt;         this.addPreprocessor = function(e) {</w:t>
      </w:r>
    </w:p>
    <w:p w14:paraId="56ACE505" w14:textId="77777777" w:rsidR="003C0641" w:rsidRDefault="003C0641" w:rsidP="003C0641">
      <w:pPr>
        <w:pStyle w:val="Heading1"/>
      </w:pPr>
      <w:r>
        <w:t>&gt;&gt; &gt;&gt;             r.push(e)</w:t>
      </w:r>
    </w:p>
    <w:p w14:paraId="41DADF30" w14:textId="77777777" w:rsidR="003C0641" w:rsidRDefault="003C0641" w:rsidP="003C0641">
      <w:pPr>
        <w:pStyle w:val="Heading1"/>
      </w:pPr>
      <w:r>
        <w:t>&gt;&gt; &gt;&gt;         }</w:t>
      </w:r>
    </w:p>
    <w:p w14:paraId="04B0FD46" w14:textId="77777777" w:rsidR="003C0641" w:rsidRDefault="003C0641" w:rsidP="003C0641">
      <w:pPr>
        <w:pStyle w:val="Heading1"/>
      </w:pPr>
      <w:r>
        <w:t>&gt;&gt; &gt;&gt;         ,</w:t>
      </w:r>
    </w:p>
    <w:p w14:paraId="14F108D3" w14:textId="77777777" w:rsidR="003C0641" w:rsidRDefault="003C0641" w:rsidP="003C0641">
      <w:pPr>
        <w:pStyle w:val="Heading1"/>
      </w:pPr>
      <w:r>
        <w:t>&gt;&gt; &gt;&gt;         this.getOneDSPersistentDataFields = function() {</w:t>
      </w:r>
    </w:p>
    <w:p w14:paraId="7DEC4870" w14:textId="77777777" w:rsidR="003C0641" w:rsidRDefault="003C0641" w:rsidP="003C0641">
      <w:pPr>
        <w:pStyle w:val="Heading1"/>
      </w:pPr>
      <w:r>
        <w:t>&gt;&gt; &gt;&gt;             return f</w:t>
      </w:r>
    </w:p>
    <w:p w14:paraId="6CA3DCF5" w14:textId="77777777" w:rsidR="003C0641" w:rsidRDefault="003C0641" w:rsidP="003C0641">
      <w:pPr>
        <w:pStyle w:val="Heading1"/>
      </w:pPr>
      <w:r>
        <w:t>&gt;&gt; &gt;&gt;         }</w:t>
      </w:r>
    </w:p>
    <w:p w14:paraId="65608EF9" w14:textId="77777777" w:rsidR="003C0641" w:rsidRDefault="003C0641" w:rsidP="003C0641">
      <w:pPr>
        <w:pStyle w:val="Heading1"/>
      </w:pPr>
      <w:r>
        <w:t>&gt;&gt; &gt;&gt;         ,</w:t>
      </w:r>
    </w:p>
    <w:p w14:paraId="4459DCEB" w14:textId="77777777" w:rsidR="003C0641" w:rsidRDefault="003C0641" w:rsidP="003C0641">
      <w:pPr>
        <w:pStyle w:val="Heading1"/>
      </w:pPr>
      <w:r>
        <w:t>&gt;&gt; &gt;&gt;         this.getPreprocessors = function() {</w:t>
      </w:r>
    </w:p>
    <w:p w14:paraId="467D03E1" w14:textId="77777777" w:rsidR="003C0641" w:rsidRDefault="003C0641" w:rsidP="003C0641">
      <w:pPr>
        <w:pStyle w:val="Heading1"/>
      </w:pPr>
      <w:r>
        <w:t>&gt;&gt; &gt;&gt;             return r</w:t>
      </w:r>
    </w:p>
    <w:p w14:paraId="450AA6C7" w14:textId="77777777" w:rsidR="003C0641" w:rsidRDefault="003C0641" w:rsidP="003C0641">
      <w:pPr>
        <w:pStyle w:val="Heading1"/>
      </w:pPr>
      <w:r>
        <w:t>&gt;&gt; &gt;&gt;         }</w:t>
      </w:r>
    </w:p>
    <w:p w14:paraId="44AD0A8B" w14:textId="77777777" w:rsidR="003C0641" w:rsidRDefault="003C0641" w:rsidP="003C0641">
      <w:pPr>
        <w:pStyle w:val="Heading1"/>
      </w:pPr>
      <w:r>
        <w:t>&gt;&gt; &gt;&gt;         ;</w:t>
      </w:r>
    </w:p>
    <w:p w14:paraId="3D7A3FB4" w14:textId="77777777" w:rsidR="003C0641" w:rsidRDefault="003C0641" w:rsidP="003C0641">
      <w:pPr>
        <w:pStyle w:val="Heading1"/>
      </w:pPr>
      <w:r>
        <w:t>&gt;&gt; &gt;&gt;         var g = function(e) {</w:t>
      </w:r>
    </w:p>
    <w:p w14:paraId="15EAA1A1" w14:textId="77777777" w:rsidR="003C0641" w:rsidRDefault="003C0641" w:rsidP="003C0641">
      <w:pPr>
        <w:pStyle w:val="Heading1"/>
      </w:pPr>
      <w:r>
        <w:t>&gt;&gt; &gt;&gt;             o(f, e, !1, 1)</w:t>
      </w:r>
    </w:p>
    <w:p w14:paraId="65474AAB" w14:textId="77777777" w:rsidR="003C0641" w:rsidRDefault="003C0641" w:rsidP="003C0641">
      <w:pPr>
        <w:pStyle w:val="Heading1"/>
      </w:pPr>
      <w:r>
        <w:t>&gt;&gt; &gt;&gt;         };</w:t>
      </w:r>
    </w:p>
    <w:p w14:paraId="7B087043" w14:textId="77777777" w:rsidR="003C0641" w:rsidRDefault="003C0641" w:rsidP="003C0641">
      <w:pPr>
        <w:pStyle w:val="Heading1"/>
      </w:pPr>
      <w:r>
        <w:t>&gt;&gt; &gt;&gt;         this.addPersistentDataFields = g,</w:t>
      </w:r>
    </w:p>
    <w:p w14:paraId="0DC7BAFF" w14:textId="77777777" w:rsidR="003C0641" w:rsidRDefault="003C0641" w:rsidP="003C0641">
      <w:pPr>
        <w:pStyle w:val="Heading1"/>
      </w:pPr>
      <w:r>
        <w:t>&gt;&gt; &gt;&gt;         this.setOptionalEventsEnabled = function(e) {</w:t>
      </w:r>
    </w:p>
    <w:p w14:paraId="425D7778" w14:textId="77777777" w:rsidR="003C0641" w:rsidRDefault="003C0641" w:rsidP="003C0641">
      <w:pPr>
        <w:pStyle w:val="Heading1"/>
      </w:pPr>
      <w:r>
        <w:t>&gt;&gt; &gt;&gt;             a = e</w:t>
      </w:r>
    </w:p>
    <w:p w14:paraId="16BCFE3A" w14:textId="77777777" w:rsidR="003C0641" w:rsidRDefault="003C0641" w:rsidP="003C0641">
      <w:pPr>
        <w:pStyle w:val="Heading1"/>
      </w:pPr>
      <w:r>
        <w:t>&gt;&gt; &gt;&gt;         }</w:t>
      </w:r>
    </w:p>
    <w:p w14:paraId="6B71C36B" w14:textId="77777777" w:rsidR="003C0641" w:rsidRDefault="003C0641" w:rsidP="003C0641">
      <w:pPr>
        <w:pStyle w:val="Heading1"/>
      </w:pPr>
      <w:r>
        <w:t>&gt;&gt; &gt;&gt;         ,</w:t>
      </w:r>
    </w:p>
    <w:p w14:paraId="0662E399" w14:textId="77777777" w:rsidR="003C0641" w:rsidRDefault="003C0641" w:rsidP="003C0641">
      <w:pPr>
        <w:pStyle w:val="Heading1"/>
      </w:pPr>
      <w:r>
        <w:t>&gt;&gt; &gt;&gt;         this.setFullEventsEnabled = this.setOptionalEventsEnabled,</w:t>
      </w:r>
    </w:p>
    <w:p w14:paraId="1AC224A6" w14:textId="77777777" w:rsidR="003C0641" w:rsidRDefault="003C0641" w:rsidP="003C0641">
      <w:pPr>
        <w:pStyle w:val="Heading1"/>
      </w:pPr>
      <w:r>
        <w:t>&gt;&gt; &gt;&gt;         t.enableOptionalEvents &amp;&amp; (a = !0),</w:t>
      </w:r>
    </w:p>
    <w:p w14:paraId="2504B365" w14:textId="77777777" w:rsidR="003C0641" w:rsidRDefault="003C0641" w:rsidP="003C0641">
      <w:pPr>
        <w:pStyle w:val="Heading1"/>
      </w:pPr>
      <w:r>
        <w:t>&gt;&gt; &gt;&gt;         g(e);</w:t>
      </w:r>
    </w:p>
    <w:p w14:paraId="40630148" w14:textId="77777777" w:rsidR="003C0641" w:rsidRDefault="003C0641" w:rsidP="003C0641">
      <w:pPr>
        <w:pStyle w:val="Heading1"/>
      </w:pPr>
      <w:r>
        <w:t>&gt;&gt; &gt;&gt;         var m = t.coreFields;</w:t>
      </w:r>
    </w:p>
    <w:p w14:paraId="31350DF6" w14:textId="77777777" w:rsidR="003C0641" w:rsidRDefault="003C0641" w:rsidP="003C0641">
      <w:pPr>
        <w:pStyle w:val="Heading1"/>
      </w:pPr>
      <w:r>
        <w:t>&gt;&gt; &gt;&gt;         if (m) {</w:t>
      </w:r>
    </w:p>
    <w:p w14:paraId="5B6551EF" w14:textId="77777777" w:rsidR="003C0641" w:rsidRDefault="003C0641" w:rsidP="003C0641">
      <w:pPr>
        <w:pStyle w:val="Heading1"/>
      </w:pPr>
      <w:r>
        <w:t>&gt;&gt; &gt;&gt;             g(u.b.getFields(m.app)),</w:t>
      </w:r>
    </w:p>
    <w:p w14:paraId="5905272C" w14:textId="77777777" w:rsidR="003C0641" w:rsidRDefault="003C0641" w:rsidP="003C0641">
      <w:pPr>
        <w:pStyle w:val="Heading1"/>
      </w:pPr>
      <w:r>
        <w:t>&gt;&gt; &gt;&gt;             g(u.e.getFields(m.user)),</w:t>
      </w:r>
    </w:p>
    <w:p w14:paraId="35BCABA9" w14:textId="77777777" w:rsidR="003C0641" w:rsidRDefault="003C0641" w:rsidP="003C0641">
      <w:pPr>
        <w:pStyle w:val="Heading1"/>
      </w:pPr>
      <w:r>
        <w:t>&gt;&gt; &gt;&gt;             g(u.d.getFields(m.session));</w:t>
      </w:r>
    </w:p>
    <w:p w14:paraId="221242B8" w14:textId="77777777" w:rsidR="003C0641" w:rsidRDefault="003C0641" w:rsidP="003C0641">
      <w:pPr>
        <w:pStyle w:val="Heading1"/>
      </w:pPr>
      <w:r>
        <w:t>&gt;&gt; &gt;&gt;             var b = m.release;</w:t>
      </w:r>
    </w:p>
    <w:p w14:paraId="31965BE5" w14:textId="77777777" w:rsidR="003C0641" w:rsidRDefault="003C0641" w:rsidP="003C0641">
      <w:pPr>
        <w:pStyle w:val="Heading1"/>
      </w:pPr>
      <w:r>
        <w:t>&gt;&gt; &gt;&gt;             b &amp;&amp; g(u.c.getFields(b))</w:t>
      </w:r>
    </w:p>
    <w:p w14:paraId="70502BDE" w14:textId="77777777" w:rsidR="003C0641" w:rsidRDefault="003C0641" w:rsidP="003C0641">
      <w:pPr>
        <w:pStyle w:val="Heading1"/>
      </w:pPr>
      <w:r>
        <w:t>&gt;&gt; &gt;&gt;         }</w:t>
      </w:r>
    </w:p>
    <w:p w14:paraId="4EAFCF05" w14:textId="77777777" w:rsidR="003C0641" w:rsidRDefault="003C0641" w:rsidP="003C0641">
      <w:pPr>
        <w:pStyle w:val="Heading1"/>
      </w:pPr>
      <w:r>
        <w:t>&gt;&gt; &gt;&gt;         this.addPreprocessor(d)</w:t>
      </w:r>
    </w:p>
    <w:p w14:paraId="49A5D7E5" w14:textId="77777777" w:rsidR="003C0641" w:rsidRDefault="003C0641" w:rsidP="003C0641">
      <w:pPr>
        <w:pStyle w:val="Heading1"/>
      </w:pPr>
      <w:r>
        <w:t>&gt;&gt; &gt;&gt;     }</w:t>
      </w:r>
    </w:p>
    <w:p w14:paraId="7A58474D" w14:textId="77777777" w:rsidR="003C0641" w:rsidRDefault="003C0641" w:rsidP="003C0641">
      <w:pPr>
        <w:pStyle w:val="Heading1"/>
      </w:pPr>
      <w:r>
        <w:t>&gt;&gt; &gt;&gt;     )</w:t>
      </w:r>
    </w:p>
    <w:p w14:paraId="27B45062" w14:textId="77777777" w:rsidR="003C0641" w:rsidRDefault="003C0641" w:rsidP="003C0641">
      <w:pPr>
        <w:pStyle w:val="Heading1"/>
      </w:pPr>
      <w:r>
        <w:t>&gt;&gt; &gt;&gt;       , An = null</w:t>
      </w:r>
    </w:p>
    <w:p w14:paraId="4B7C795F" w14:textId="77777777" w:rsidR="003C0641" w:rsidRDefault="003C0641" w:rsidP="003C0641">
      <w:pPr>
        <w:pStyle w:val="Heading1"/>
      </w:pPr>
      <w:r>
        <w:t>&gt;&gt; &gt;&gt;       , Pn = function() {</w:t>
      </w:r>
    </w:p>
    <w:p w14:paraId="01490D14" w14:textId="77777777" w:rsidR="003C0641" w:rsidRDefault="003C0641" w:rsidP="003C0641">
      <w:pPr>
        <w:pStyle w:val="Heading1"/>
      </w:pPr>
      <w:r>
        <w:t>&gt;&gt; &gt;&gt;         function e(t, n, r) {</w:t>
      </w:r>
    </w:p>
    <w:p w14:paraId="6A876A64" w14:textId="77777777" w:rsidR="003C0641" w:rsidRDefault="003C0641" w:rsidP="003C0641">
      <w:pPr>
        <w:pStyle w:val="Heading1"/>
      </w:pPr>
      <w:r>
        <w:t>&gt;&gt; &gt;&gt;             var i, o = this, a = !1;</w:t>
      </w:r>
    </w:p>
    <w:p w14:paraId="68096C06" w14:textId="77777777" w:rsidR="003C0641" w:rsidRDefault="003C0641" w:rsidP="003C0641">
      <w:pPr>
        <w:pStyle w:val="Heading1"/>
      </w:pPr>
      <w:r>
        <w:t>&gt;&gt; &gt;&gt;             (o.start = _e(),</w:t>
      </w:r>
    </w:p>
    <w:p w14:paraId="4C82047C" w14:textId="77777777" w:rsidR="003C0641" w:rsidRDefault="003C0641" w:rsidP="003C0641">
      <w:pPr>
        <w:pStyle w:val="Heading1"/>
      </w:pPr>
      <w:r>
        <w:t>&gt;&gt; &gt;&gt;             o.name = t,</w:t>
      </w:r>
    </w:p>
    <w:p w14:paraId="32F2EEE0" w14:textId="77777777" w:rsidR="003C0641" w:rsidRDefault="003C0641" w:rsidP="003C0641">
      <w:pPr>
        <w:pStyle w:val="Heading1"/>
      </w:pPr>
      <w:r>
        <w:t>&gt;&gt; &gt;&gt;             o.isAsync = r,</w:t>
      </w:r>
    </w:p>
    <w:p w14:paraId="2CC2DB72" w14:textId="77777777" w:rsidR="003C0641" w:rsidRDefault="003C0641" w:rsidP="003C0641">
      <w:pPr>
        <w:pStyle w:val="Heading1"/>
      </w:pPr>
      <w:r>
        <w:t>&gt;&gt; &gt;&gt;             o.isChildEvt = function() {</w:t>
      </w:r>
    </w:p>
    <w:p w14:paraId="4A69769C" w14:textId="77777777" w:rsidR="003C0641" w:rsidRDefault="003C0641" w:rsidP="003C0641">
      <w:pPr>
        <w:pStyle w:val="Heading1"/>
      </w:pPr>
      <w:r>
        <w:t>&gt;&gt; &gt;&gt;                 return !1</w:t>
      </w:r>
    </w:p>
    <w:p w14:paraId="4AF8227A" w14:textId="77777777" w:rsidR="003C0641" w:rsidRDefault="003C0641" w:rsidP="003C0641">
      <w:pPr>
        <w:pStyle w:val="Heading1"/>
      </w:pPr>
      <w:r>
        <w:t>&gt;&gt; &gt;&gt;             }</w:t>
      </w:r>
    </w:p>
    <w:p w14:paraId="2C4F7A10" w14:textId="77777777" w:rsidR="003C0641" w:rsidRDefault="003C0641" w:rsidP="003C0641">
      <w:pPr>
        <w:pStyle w:val="Heading1"/>
      </w:pPr>
      <w:r>
        <w:t>&gt;&gt; &gt;&gt;             ,</w:t>
      </w:r>
    </w:p>
    <w:p w14:paraId="000A8631" w14:textId="77777777" w:rsidR="003C0641" w:rsidRDefault="003C0641" w:rsidP="003C0641">
      <w:pPr>
        <w:pStyle w:val="Heading1"/>
      </w:pPr>
      <w:r>
        <w:t>&gt;&gt; &gt;&gt;             J(n)) &amp;&amp; (a = Ce(o, "payload", (function() {</w:t>
      </w:r>
    </w:p>
    <w:p w14:paraId="2ECAB921" w14:textId="77777777" w:rsidR="003C0641" w:rsidRDefault="003C0641" w:rsidP="003C0641">
      <w:pPr>
        <w:pStyle w:val="Heading1"/>
      </w:pPr>
      <w:r>
        <w:t>&gt;&gt; &gt;&gt;                 return !i &amp;&amp; J(n) &amp;&amp; (i = n(),</w:t>
      </w:r>
    </w:p>
    <w:p w14:paraId="322CEABA" w14:textId="77777777" w:rsidR="003C0641" w:rsidRDefault="003C0641" w:rsidP="003C0641">
      <w:pPr>
        <w:pStyle w:val="Heading1"/>
      </w:pPr>
      <w:r>
        <w:t>&gt;&gt; &gt;&gt;                 n = null),</w:t>
      </w:r>
    </w:p>
    <w:p w14:paraId="0035AA7B" w14:textId="77777777" w:rsidR="003C0641" w:rsidRDefault="003C0641" w:rsidP="003C0641">
      <w:pPr>
        <w:pStyle w:val="Heading1"/>
      </w:pPr>
      <w:r>
        <w:t>&gt;&gt; &gt;&gt;                 i</w:t>
      </w:r>
    </w:p>
    <w:p w14:paraId="25D9DA0C" w14:textId="77777777" w:rsidR="003C0641" w:rsidRDefault="003C0641" w:rsidP="003C0641">
      <w:pPr>
        <w:pStyle w:val="Heading1"/>
      </w:pPr>
      <w:r>
        <w:t>&gt;&gt; &gt;&gt;             }</w:t>
      </w:r>
    </w:p>
    <w:p w14:paraId="318EBC07" w14:textId="77777777" w:rsidR="003C0641" w:rsidRDefault="003C0641" w:rsidP="003C0641">
      <w:pPr>
        <w:pStyle w:val="Heading1"/>
      </w:pPr>
      <w:r>
        <w:t>&gt;&gt; &gt;&gt;             )));</w:t>
      </w:r>
    </w:p>
    <w:p w14:paraId="4BD02D36" w14:textId="77777777" w:rsidR="003C0641" w:rsidRDefault="003C0641" w:rsidP="003C0641">
      <w:pPr>
        <w:pStyle w:val="Heading1"/>
      </w:pPr>
      <w:r>
        <w:t>&gt;&gt; &gt;&gt;             o.getCtx = function(t) {</w:t>
      </w:r>
    </w:p>
    <w:p w14:paraId="0C635433" w14:textId="77777777" w:rsidR="003C0641" w:rsidRDefault="003C0641" w:rsidP="003C0641">
      <w:pPr>
        <w:pStyle w:val="Heading1"/>
      </w:pPr>
      <w:r>
        <w:t>&gt;&gt; &gt;&gt;                 return t ? t === e.ParentContextKey || t === e.ChildrenContextKey ? o[t] : (o.ctx || {})[t] : null</w:t>
      </w:r>
    </w:p>
    <w:p w14:paraId="59A1EB5D" w14:textId="77777777" w:rsidR="003C0641" w:rsidRDefault="003C0641" w:rsidP="003C0641">
      <w:pPr>
        <w:pStyle w:val="Heading1"/>
      </w:pPr>
      <w:r>
        <w:t>&gt;&gt; &gt;&gt;             }</w:t>
      </w:r>
    </w:p>
    <w:p w14:paraId="33CF2986" w14:textId="77777777" w:rsidR="003C0641" w:rsidRDefault="003C0641" w:rsidP="003C0641">
      <w:pPr>
        <w:pStyle w:val="Heading1"/>
      </w:pPr>
      <w:r>
        <w:t>&gt;&gt; &gt;&gt;             ,</w:t>
      </w:r>
    </w:p>
    <w:p w14:paraId="2D78D23F" w14:textId="77777777" w:rsidR="003C0641" w:rsidRDefault="003C0641" w:rsidP="003C0641">
      <w:pPr>
        <w:pStyle w:val="Heading1"/>
      </w:pPr>
      <w:r>
        <w:t>&gt;&gt; &gt;&gt;             o.setCtx = function(t, n) {</w:t>
      </w:r>
    </w:p>
    <w:p w14:paraId="0F268931" w14:textId="77777777" w:rsidR="003C0641" w:rsidRDefault="003C0641" w:rsidP="003C0641">
      <w:pPr>
        <w:pStyle w:val="Heading1"/>
      </w:pPr>
      <w:r>
        <w:t>&gt;&gt; &gt;&gt;                 if (t)</w:t>
      </w:r>
    </w:p>
    <w:p w14:paraId="5469C928" w14:textId="77777777" w:rsidR="003C0641" w:rsidRDefault="003C0641" w:rsidP="003C0641">
      <w:pPr>
        <w:pStyle w:val="Heading1"/>
      </w:pPr>
      <w:r>
        <w:t>&gt;&gt; &gt;&gt;                     if (t === e.ParentContextKey)</w:t>
      </w:r>
    </w:p>
    <w:p w14:paraId="7956F1BF" w14:textId="77777777" w:rsidR="003C0641" w:rsidRDefault="003C0641" w:rsidP="003C0641">
      <w:pPr>
        <w:pStyle w:val="Heading1"/>
      </w:pPr>
      <w:r>
        <w:t>&gt;&gt; &gt;&gt;                         o[t] || (o.isChildEvt = function() {</w:t>
      </w:r>
    </w:p>
    <w:p w14:paraId="17853402" w14:textId="77777777" w:rsidR="003C0641" w:rsidRDefault="003C0641" w:rsidP="003C0641">
      <w:pPr>
        <w:pStyle w:val="Heading1"/>
      </w:pPr>
      <w:r>
        <w:t>&gt;&gt; &gt;&gt;                             return !0</w:t>
      </w:r>
    </w:p>
    <w:p w14:paraId="6C2901DF" w14:textId="77777777" w:rsidR="003C0641" w:rsidRDefault="003C0641" w:rsidP="003C0641">
      <w:pPr>
        <w:pStyle w:val="Heading1"/>
      </w:pPr>
      <w:r>
        <w:t>&gt;&gt; &gt;&gt;                         }</w:t>
      </w:r>
    </w:p>
    <w:p w14:paraId="7C39BD59" w14:textId="77777777" w:rsidR="003C0641" w:rsidRDefault="003C0641" w:rsidP="003C0641">
      <w:pPr>
        <w:pStyle w:val="Heading1"/>
      </w:pPr>
      <w:r>
        <w:t>&gt;&gt; &gt;&gt;                         ),</w:t>
      </w:r>
    </w:p>
    <w:p w14:paraId="4E21EA8E" w14:textId="77777777" w:rsidR="003C0641" w:rsidRDefault="003C0641" w:rsidP="003C0641">
      <w:pPr>
        <w:pStyle w:val="Heading1"/>
      </w:pPr>
      <w:r>
        <w:t>&gt;&gt; &gt;&gt;                         o[t] = n;</w:t>
      </w:r>
    </w:p>
    <w:p w14:paraId="063020BB" w14:textId="77777777" w:rsidR="003C0641" w:rsidRDefault="003C0641" w:rsidP="003C0641">
      <w:pPr>
        <w:pStyle w:val="Heading1"/>
      </w:pPr>
      <w:r>
        <w:t>&gt;&gt; &gt;&gt;                     else if (t === e.ChildrenContextKey)</w:t>
      </w:r>
    </w:p>
    <w:p w14:paraId="7F6462EC" w14:textId="77777777" w:rsidR="003C0641" w:rsidRDefault="003C0641" w:rsidP="003C0641">
      <w:pPr>
        <w:pStyle w:val="Heading1"/>
      </w:pPr>
      <w:r>
        <w:t>&gt;&gt; &gt;&gt;                         o[t] = n;</w:t>
      </w:r>
    </w:p>
    <w:p w14:paraId="4933F264" w14:textId="77777777" w:rsidR="003C0641" w:rsidRDefault="003C0641" w:rsidP="003C0641">
      <w:pPr>
        <w:pStyle w:val="Heading1"/>
      </w:pPr>
      <w:r>
        <w:t>&gt;&gt; &gt;&gt;                     else {</w:t>
      </w:r>
    </w:p>
    <w:p w14:paraId="68E6CD81" w14:textId="77777777" w:rsidR="003C0641" w:rsidRDefault="003C0641" w:rsidP="003C0641">
      <w:pPr>
        <w:pStyle w:val="Heading1"/>
      </w:pPr>
      <w:r>
        <w:t>&gt;&gt; &gt;&gt;                         (o.ctx = o.ctx || {})[t] = n</w:t>
      </w:r>
    </w:p>
    <w:p w14:paraId="7966AC45" w14:textId="77777777" w:rsidR="003C0641" w:rsidRDefault="003C0641" w:rsidP="003C0641">
      <w:pPr>
        <w:pStyle w:val="Heading1"/>
      </w:pPr>
      <w:r>
        <w:t>&gt;&gt; &gt;&gt;                     }</w:t>
      </w:r>
    </w:p>
    <w:p w14:paraId="72EBCE2C" w14:textId="77777777" w:rsidR="003C0641" w:rsidRDefault="003C0641" w:rsidP="003C0641">
      <w:pPr>
        <w:pStyle w:val="Heading1"/>
      </w:pPr>
      <w:r>
        <w:t>&gt;&gt; &gt;&gt;             }</w:t>
      </w:r>
    </w:p>
    <w:p w14:paraId="5B51589B" w14:textId="77777777" w:rsidR="003C0641" w:rsidRDefault="003C0641" w:rsidP="003C0641">
      <w:pPr>
        <w:pStyle w:val="Heading1"/>
      </w:pPr>
      <w:r>
        <w:t>&gt;&gt; &gt;&gt;             ,</w:t>
      </w:r>
    </w:p>
    <w:p w14:paraId="5AC11E6E" w14:textId="77777777" w:rsidR="003C0641" w:rsidRDefault="003C0641" w:rsidP="003C0641">
      <w:pPr>
        <w:pStyle w:val="Heading1"/>
      </w:pPr>
      <w:r>
        <w:t>&gt;&gt; &gt;&gt;             o.complete = function() {</w:t>
      </w:r>
    </w:p>
    <w:p w14:paraId="3DB93FEC" w14:textId="77777777" w:rsidR="003C0641" w:rsidRDefault="003C0641" w:rsidP="003C0641">
      <w:pPr>
        <w:pStyle w:val="Heading1"/>
      </w:pPr>
      <w:r>
        <w:t>&gt;&gt; &gt;&gt;                 var t = 0</w:t>
      </w:r>
    </w:p>
    <w:p w14:paraId="06D61209" w14:textId="77777777" w:rsidR="003C0641" w:rsidRDefault="003C0641" w:rsidP="003C0641">
      <w:pPr>
        <w:pStyle w:val="Heading1"/>
      </w:pPr>
      <w:r>
        <w:t>&gt;&gt; &gt;&gt;                   , r = o.getCtx(e.ChildrenContextKey);</w:t>
      </w:r>
    </w:p>
    <w:p w14:paraId="5D7E99D1" w14:textId="77777777" w:rsidR="003C0641" w:rsidRDefault="003C0641" w:rsidP="003C0641">
      <w:pPr>
        <w:pStyle w:val="Heading1"/>
      </w:pPr>
      <w:r>
        <w:t>&gt;&gt; &gt;&gt;                 if (oe(r))</w:t>
      </w:r>
    </w:p>
    <w:p w14:paraId="5CDFC9C1" w14:textId="77777777" w:rsidR="003C0641" w:rsidRDefault="003C0641" w:rsidP="003C0641">
      <w:pPr>
        <w:pStyle w:val="Heading1"/>
      </w:pPr>
      <w:r>
        <w:t>&gt;&gt; &gt;&gt;                     for (var i = 0; i &lt; r.length; i++) {</w:t>
      </w:r>
    </w:p>
    <w:p w14:paraId="104BE15C" w14:textId="77777777" w:rsidR="003C0641" w:rsidRDefault="003C0641" w:rsidP="003C0641">
      <w:pPr>
        <w:pStyle w:val="Heading1"/>
      </w:pPr>
      <w:r>
        <w:t>&gt;&gt; &gt;&gt;                         var s = r[i];</w:t>
      </w:r>
    </w:p>
    <w:p w14:paraId="4A113DA5" w14:textId="77777777" w:rsidR="003C0641" w:rsidRDefault="003C0641" w:rsidP="003C0641">
      <w:pPr>
        <w:pStyle w:val="Heading1"/>
      </w:pPr>
      <w:r>
        <w:t>&gt;&gt; &gt;&gt;                         s &amp;&amp; (t += s.time)</w:t>
      </w:r>
    </w:p>
    <w:p w14:paraId="1276B7C3" w14:textId="77777777" w:rsidR="003C0641" w:rsidRDefault="003C0641" w:rsidP="003C0641">
      <w:pPr>
        <w:pStyle w:val="Heading1"/>
      </w:pPr>
      <w:r>
        <w:t>&gt;&gt; &gt;&gt;                     }</w:t>
      </w:r>
    </w:p>
    <w:p w14:paraId="6F747EFE" w14:textId="77777777" w:rsidR="003C0641" w:rsidRDefault="003C0641" w:rsidP="003C0641">
      <w:pPr>
        <w:pStyle w:val="Heading1"/>
      </w:pPr>
      <w:r>
        <w:t>&gt;&gt; &gt;&gt;                 o.time = _e() - o.start,</w:t>
      </w:r>
    </w:p>
    <w:p w14:paraId="6338B73B" w14:textId="77777777" w:rsidR="003C0641" w:rsidRDefault="003C0641" w:rsidP="003C0641">
      <w:pPr>
        <w:pStyle w:val="Heading1"/>
      </w:pPr>
      <w:r>
        <w:t>&gt;&gt; &gt;&gt;                 o.exTime = o.time - t,</w:t>
      </w:r>
    </w:p>
    <w:p w14:paraId="11DA2E13" w14:textId="77777777" w:rsidR="003C0641" w:rsidRDefault="003C0641" w:rsidP="003C0641">
      <w:pPr>
        <w:pStyle w:val="Heading1"/>
      </w:pPr>
      <w:r>
        <w:t>&gt;&gt; &gt;&gt;                 o.complete = function() {}</w:t>
      </w:r>
    </w:p>
    <w:p w14:paraId="7A2647FF" w14:textId="77777777" w:rsidR="003C0641" w:rsidRDefault="003C0641" w:rsidP="003C0641">
      <w:pPr>
        <w:pStyle w:val="Heading1"/>
      </w:pPr>
      <w:r>
        <w:t>&gt;&gt; &gt;&gt;                 ,</w:t>
      </w:r>
    </w:p>
    <w:p w14:paraId="29A4EB36" w14:textId="77777777" w:rsidR="003C0641" w:rsidRDefault="003C0641" w:rsidP="003C0641">
      <w:pPr>
        <w:pStyle w:val="Heading1"/>
      </w:pPr>
      <w:r>
        <w:t>&gt;&gt; &gt;&gt;                 !a &amp;&amp; J(n) &amp;&amp; (o.payload = n())</w:t>
      </w:r>
    </w:p>
    <w:p w14:paraId="36E04DE9" w14:textId="77777777" w:rsidR="003C0641" w:rsidRDefault="003C0641" w:rsidP="003C0641">
      <w:pPr>
        <w:pStyle w:val="Heading1"/>
      </w:pPr>
      <w:r>
        <w:t>&gt;&gt; &gt;&gt;             }</w:t>
      </w:r>
    </w:p>
    <w:p w14:paraId="5619AE92" w14:textId="77777777" w:rsidR="003C0641" w:rsidRDefault="003C0641" w:rsidP="003C0641">
      <w:pPr>
        <w:pStyle w:val="Heading1"/>
      </w:pPr>
      <w:r>
        <w:t>&gt;&gt; &gt;&gt;         }</w:t>
      </w:r>
    </w:p>
    <w:p w14:paraId="324B0975" w14:textId="77777777" w:rsidR="003C0641" w:rsidRDefault="003C0641" w:rsidP="003C0641">
      <w:pPr>
        <w:pStyle w:val="Heading1"/>
      </w:pPr>
      <w:r>
        <w:t>&gt;&gt; &gt;&gt;         return e.ParentContextKey = "parent",</w:t>
      </w:r>
    </w:p>
    <w:p w14:paraId="03B68EFF" w14:textId="77777777" w:rsidR="003C0641" w:rsidRDefault="003C0641" w:rsidP="003C0641">
      <w:pPr>
        <w:pStyle w:val="Heading1"/>
      </w:pPr>
      <w:r>
        <w:t>&gt;&gt; &gt;&gt;         e.ChildrenContextKey = "childEvts",</w:t>
      </w:r>
    </w:p>
    <w:p w14:paraId="0D9876AD" w14:textId="77777777" w:rsidR="003C0641" w:rsidRDefault="003C0641" w:rsidP="003C0641">
      <w:pPr>
        <w:pStyle w:val="Heading1"/>
      </w:pPr>
      <w:r>
        <w:t>&gt;&gt; &gt;&gt;         e</w:t>
      </w:r>
    </w:p>
    <w:p w14:paraId="2D0D7A81" w14:textId="77777777" w:rsidR="003C0641" w:rsidRDefault="003C0641" w:rsidP="003C0641">
      <w:pPr>
        <w:pStyle w:val="Heading1"/>
      </w:pPr>
      <w:r>
        <w:t>&gt;&gt; &gt;&gt;     }()</w:t>
      </w:r>
    </w:p>
    <w:p w14:paraId="79216E6B" w14:textId="77777777" w:rsidR="003C0641" w:rsidRDefault="003C0641" w:rsidP="003C0641">
      <w:pPr>
        <w:pStyle w:val="Heading1"/>
      </w:pPr>
      <w:r>
        <w:t>&gt;&gt; &gt;&gt;       , Nn = function() {</w:t>
      </w:r>
    </w:p>
    <w:p w14:paraId="1295EA9F" w14:textId="77777777" w:rsidR="003C0641" w:rsidRDefault="003C0641" w:rsidP="003C0641">
      <w:pPr>
        <w:pStyle w:val="Heading1"/>
      </w:pPr>
      <w:r>
        <w:t>&gt;&gt; &gt;&gt;         function e(t) {</w:t>
      </w:r>
    </w:p>
    <w:p w14:paraId="1C569108" w14:textId="77777777" w:rsidR="003C0641" w:rsidRDefault="003C0641" w:rsidP="003C0641">
      <w:pPr>
        <w:pStyle w:val="Heading1"/>
      </w:pPr>
      <w:r>
        <w:t>&gt;&gt; &gt;&gt;             this.ctx = {},</w:t>
      </w:r>
    </w:p>
    <w:p w14:paraId="4006AD62" w14:textId="77777777" w:rsidR="003C0641" w:rsidRDefault="003C0641" w:rsidP="003C0641">
      <w:pPr>
        <w:pStyle w:val="Heading1"/>
      </w:pPr>
      <w:r>
        <w:t>&gt;&gt; &gt;&gt;             k(e, this, (function(e) {</w:t>
      </w:r>
    </w:p>
    <w:p w14:paraId="5B365B65" w14:textId="77777777" w:rsidR="003C0641" w:rsidRDefault="003C0641" w:rsidP="003C0641">
      <w:pPr>
        <w:pStyle w:val="Heading1"/>
      </w:pPr>
      <w:r>
        <w:t>&gt;&gt; &gt;&gt;                 e.create = function(e, t, n) {</w:t>
      </w:r>
    </w:p>
    <w:p w14:paraId="4F5D26E1" w14:textId="77777777" w:rsidR="003C0641" w:rsidRDefault="003C0641" w:rsidP="003C0641">
      <w:pPr>
        <w:pStyle w:val="Heading1"/>
      </w:pPr>
      <w:r>
        <w:t>&gt;&gt; &gt;&gt;                     return new Pn(e,t,n)</w:t>
      </w:r>
    </w:p>
    <w:p w14:paraId="43A962E0" w14:textId="77777777" w:rsidR="003C0641" w:rsidRDefault="003C0641" w:rsidP="003C0641">
      <w:pPr>
        <w:pStyle w:val="Heading1"/>
      </w:pPr>
      <w:r>
        <w:t>&gt;&gt; &gt;&gt;                 }</w:t>
      </w:r>
    </w:p>
    <w:p w14:paraId="5442FCBF" w14:textId="77777777" w:rsidR="003C0641" w:rsidRDefault="003C0641" w:rsidP="003C0641">
      <w:pPr>
        <w:pStyle w:val="Heading1"/>
      </w:pPr>
      <w:r>
        <w:t>&gt;&gt; &gt;&gt;                 ,</w:t>
      </w:r>
    </w:p>
    <w:p w14:paraId="28E70F45" w14:textId="77777777" w:rsidR="003C0641" w:rsidRDefault="003C0641" w:rsidP="003C0641">
      <w:pPr>
        <w:pStyle w:val="Heading1"/>
      </w:pPr>
      <w:r>
        <w:t>&gt;&gt; &gt;&gt;                 e.fire = function(e) {</w:t>
      </w:r>
    </w:p>
    <w:p w14:paraId="4341826A" w14:textId="77777777" w:rsidR="003C0641" w:rsidRDefault="003C0641" w:rsidP="003C0641">
      <w:pPr>
        <w:pStyle w:val="Heading1"/>
      </w:pPr>
      <w:r>
        <w:t>&gt;&gt; &gt;&gt;                     e &amp;&amp; (e.complete(),</w:t>
      </w:r>
    </w:p>
    <w:p w14:paraId="4334E6C3" w14:textId="77777777" w:rsidR="003C0641" w:rsidRDefault="003C0641" w:rsidP="003C0641">
      <w:pPr>
        <w:pStyle w:val="Heading1"/>
      </w:pPr>
      <w:r>
        <w:t>&gt;&gt; &gt;&gt;                     t &amp;&amp; J(t.perfEvent) &amp;&amp; t.perfEvent(e))</w:t>
      </w:r>
    </w:p>
    <w:p w14:paraId="5F85A0E7" w14:textId="77777777" w:rsidR="003C0641" w:rsidRDefault="003C0641" w:rsidP="003C0641">
      <w:pPr>
        <w:pStyle w:val="Heading1"/>
      </w:pPr>
      <w:r>
        <w:t>&gt;&gt; &gt;&gt;                 }</w:t>
      </w:r>
    </w:p>
    <w:p w14:paraId="247AA47F" w14:textId="77777777" w:rsidR="003C0641" w:rsidRDefault="003C0641" w:rsidP="003C0641">
      <w:pPr>
        <w:pStyle w:val="Heading1"/>
      </w:pPr>
      <w:r>
        <w:t>&gt;&gt; &gt;&gt;                 ,</w:t>
      </w:r>
    </w:p>
    <w:p w14:paraId="1005692B" w14:textId="77777777" w:rsidR="003C0641" w:rsidRDefault="003C0641" w:rsidP="003C0641">
      <w:pPr>
        <w:pStyle w:val="Heading1"/>
      </w:pPr>
      <w:r>
        <w:t>&gt;&gt; &gt;&gt;                 e.setCtx = function(t, n) {</w:t>
      </w:r>
    </w:p>
    <w:p w14:paraId="3AA03F9C" w14:textId="77777777" w:rsidR="003C0641" w:rsidRDefault="003C0641" w:rsidP="003C0641">
      <w:pPr>
        <w:pStyle w:val="Heading1"/>
      </w:pPr>
      <w:r>
        <w:t>&gt;&gt; &gt;&gt;                     t &amp;&amp; ((e.ctx = e.ctx || {})[t] = n)</w:t>
      </w:r>
    </w:p>
    <w:p w14:paraId="30B504DC" w14:textId="77777777" w:rsidR="003C0641" w:rsidRDefault="003C0641" w:rsidP="003C0641">
      <w:pPr>
        <w:pStyle w:val="Heading1"/>
      </w:pPr>
      <w:r>
        <w:t>&gt;&gt; &gt;&gt;                 }</w:t>
      </w:r>
    </w:p>
    <w:p w14:paraId="2B8846D0" w14:textId="77777777" w:rsidR="003C0641" w:rsidRDefault="003C0641" w:rsidP="003C0641">
      <w:pPr>
        <w:pStyle w:val="Heading1"/>
      </w:pPr>
      <w:r>
        <w:t>&gt;&gt; &gt;&gt;                 ,</w:t>
      </w:r>
    </w:p>
    <w:p w14:paraId="261159B4" w14:textId="77777777" w:rsidR="003C0641" w:rsidRDefault="003C0641" w:rsidP="003C0641">
      <w:pPr>
        <w:pStyle w:val="Heading1"/>
      </w:pPr>
      <w:r>
        <w:t>&gt;&gt; &gt;&gt;                 e.getCtx = function(t) {</w:t>
      </w:r>
    </w:p>
    <w:p w14:paraId="02AB1474" w14:textId="77777777" w:rsidR="003C0641" w:rsidRDefault="003C0641" w:rsidP="003C0641">
      <w:pPr>
        <w:pStyle w:val="Heading1"/>
      </w:pPr>
      <w:r>
        <w:t>&gt;&gt; &gt;&gt;                     return (e.ctx || {})[t]</w:t>
      </w:r>
    </w:p>
    <w:p w14:paraId="783C533F" w14:textId="77777777" w:rsidR="003C0641" w:rsidRDefault="003C0641" w:rsidP="003C0641">
      <w:pPr>
        <w:pStyle w:val="Heading1"/>
      </w:pPr>
      <w:r>
        <w:t>&gt;&gt; &gt;&gt;                 }</w:t>
      </w:r>
    </w:p>
    <w:p w14:paraId="3D527F11" w14:textId="77777777" w:rsidR="003C0641" w:rsidRDefault="003C0641" w:rsidP="003C0641">
      <w:pPr>
        <w:pStyle w:val="Heading1"/>
      </w:pPr>
      <w:r>
        <w:t>&gt;&gt; &gt;&gt;             }</w:t>
      </w:r>
    </w:p>
    <w:p w14:paraId="20E17E3A" w14:textId="77777777" w:rsidR="003C0641" w:rsidRDefault="003C0641" w:rsidP="003C0641">
      <w:pPr>
        <w:pStyle w:val="Heading1"/>
      </w:pPr>
      <w:r>
        <w:t>&gt;&gt; &gt;&gt;             ))</w:t>
      </w:r>
    </w:p>
    <w:p w14:paraId="05B442C0" w14:textId="77777777" w:rsidR="003C0641" w:rsidRDefault="003C0641" w:rsidP="003C0641">
      <w:pPr>
        <w:pStyle w:val="Heading1"/>
      </w:pPr>
      <w:r>
        <w:t>&gt;&gt; &gt;&gt;         }</w:t>
      </w:r>
    </w:p>
    <w:p w14:paraId="6F7184C2" w14:textId="77777777" w:rsidR="003C0641" w:rsidRDefault="003C0641" w:rsidP="003C0641">
      <w:pPr>
        <w:pStyle w:val="Heading1"/>
      </w:pPr>
      <w:r>
        <w:t>&gt;&gt; &gt;&gt;         return e.__ieDyn = 1,</w:t>
      </w:r>
    </w:p>
    <w:p w14:paraId="70FEEB7A" w14:textId="77777777" w:rsidR="003C0641" w:rsidRDefault="003C0641" w:rsidP="003C0641">
      <w:pPr>
        <w:pStyle w:val="Heading1"/>
      </w:pPr>
      <w:r>
        <w:t>&gt;&gt; &gt;&gt;         e</w:t>
      </w:r>
    </w:p>
    <w:p w14:paraId="7E9CA1D3" w14:textId="77777777" w:rsidR="003C0641" w:rsidRDefault="003C0641" w:rsidP="003C0641">
      <w:pPr>
        <w:pStyle w:val="Heading1"/>
      </w:pPr>
      <w:r>
        <w:t>&gt;&gt; &gt;&gt;     }();</w:t>
      </w:r>
    </w:p>
    <w:p w14:paraId="59F91B41" w14:textId="77777777" w:rsidR="003C0641" w:rsidRDefault="003C0641" w:rsidP="003C0641">
      <w:pPr>
        <w:pStyle w:val="Heading1"/>
      </w:pPr>
      <w:r>
        <w:t>&gt;&gt; &gt;&gt;     function Fn(e, t, n, r, i) {</w:t>
      </w:r>
    </w:p>
    <w:p w14:paraId="44977357" w14:textId="77777777" w:rsidR="003C0641" w:rsidRDefault="003C0641" w:rsidP="003C0641">
      <w:pPr>
        <w:pStyle w:val="Heading1"/>
      </w:pPr>
      <w:r>
        <w:t>&gt;&gt; &gt;&gt;         if (e) {</w:t>
      </w:r>
    </w:p>
    <w:p w14:paraId="0130AB93" w14:textId="77777777" w:rsidR="003C0641" w:rsidRDefault="003C0641" w:rsidP="003C0641">
      <w:pPr>
        <w:pStyle w:val="Heading1"/>
      </w:pPr>
      <w:r>
        <w:t>&gt;&gt; &gt;&gt;             var o = e;</w:t>
      </w:r>
    </w:p>
    <w:p w14:paraId="4332C725" w14:textId="77777777" w:rsidR="003C0641" w:rsidRDefault="003C0641" w:rsidP="003C0641">
      <w:pPr>
        <w:pStyle w:val="Heading1"/>
      </w:pPr>
      <w:r>
        <w:t>&gt;&gt; &gt;&gt;             if (o.getPerfMgr &amp;&amp; (o = o.getPerfMgr()),</w:t>
      </w:r>
    </w:p>
    <w:p w14:paraId="0E0EBEBF" w14:textId="77777777" w:rsidR="003C0641" w:rsidRDefault="003C0641" w:rsidP="003C0641">
      <w:pPr>
        <w:pStyle w:val="Heading1"/>
      </w:pPr>
      <w:r>
        <w:t>&gt;&gt; &gt;&gt;             o) {</w:t>
      </w:r>
    </w:p>
    <w:p w14:paraId="66B85E55" w14:textId="77777777" w:rsidR="003C0641" w:rsidRDefault="003C0641" w:rsidP="003C0641">
      <w:pPr>
        <w:pStyle w:val="Heading1"/>
      </w:pPr>
      <w:r>
        <w:t>&gt;&gt; &gt;&gt;                 var a = void 0</w:t>
      </w:r>
    </w:p>
    <w:p w14:paraId="4A07BE84" w14:textId="77777777" w:rsidR="003C0641" w:rsidRDefault="003C0641" w:rsidP="003C0641">
      <w:pPr>
        <w:pStyle w:val="Heading1"/>
      </w:pPr>
      <w:r>
        <w:t>&gt;&gt; &gt;&gt;                   , s = o.getCtx("CoreUtils.doPerf");</w:t>
      </w:r>
    </w:p>
    <w:p w14:paraId="2624AD6A" w14:textId="77777777" w:rsidR="003C0641" w:rsidRDefault="003C0641" w:rsidP="003C0641">
      <w:pPr>
        <w:pStyle w:val="Heading1"/>
      </w:pPr>
      <w:r>
        <w:t>&gt;&gt; &gt;&gt;                 try {</w:t>
      </w:r>
    </w:p>
    <w:p w14:paraId="681D7EB7" w14:textId="77777777" w:rsidR="003C0641" w:rsidRDefault="003C0641" w:rsidP="003C0641">
      <w:pPr>
        <w:pStyle w:val="Heading1"/>
      </w:pPr>
      <w:r>
        <w:t>&gt;&gt; &gt;&gt;                     if (a = o.create(t(), r, i)) {</w:t>
      </w:r>
    </w:p>
    <w:p w14:paraId="4E93300F" w14:textId="77777777" w:rsidR="003C0641" w:rsidRDefault="003C0641" w:rsidP="003C0641">
      <w:pPr>
        <w:pStyle w:val="Heading1"/>
      </w:pPr>
      <w:r>
        <w:t>&gt;&gt; &gt;&gt;                         if (s &amp;&amp; a.setCtx &amp;&amp; (a.setCtx(Pn.ParentContextKey, s),</w:t>
      </w:r>
    </w:p>
    <w:p w14:paraId="7FA799C5" w14:textId="77777777" w:rsidR="003C0641" w:rsidRDefault="003C0641" w:rsidP="003C0641">
      <w:pPr>
        <w:pStyle w:val="Heading1"/>
      </w:pPr>
      <w:r>
        <w:t>&gt;&gt; &gt;&gt;                         s.getCtx &amp;&amp; s.setCtx)) {</w:t>
      </w:r>
    </w:p>
    <w:p w14:paraId="5BC3111A" w14:textId="77777777" w:rsidR="003C0641" w:rsidRDefault="003C0641" w:rsidP="003C0641">
      <w:pPr>
        <w:pStyle w:val="Heading1"/>
      </w:pPr>
      <w:r>
        <w:t>&gt;&gt; &gt;&gt;                             var l = s.getCtx(Pn.ChildrenContextKey);</w:t>
      </w:r>
    </w:p>
    <w:p w14:paraId="6573FA12" w14:textId="77777777" w:rsidR="003C0641" w:rsidRDefault="003C0641" w:rsidP="003C0641">
      <w:pPr>
        <w:pStyle w:val="Heading1"/>
      </w:pPr>
      <w:r>
        <w:t>&gt;&gt; &gt;&gt;                             l || (l = [],</w:t>
      </w:r>
    </w:p>
    <w:p w14:paraId="2D4D6666" w14:textId="77777777" w:rsidR="003C0641" w:rsidRDefault="003C0641" w:rsidP="003C0641">
      <w:pPr>
        <w:pStyle w:val="Heading1"/>
      </w:pPr>
      <w:r>
        <w:t>&gt;&gt; &gt;&gt;                             s.setCtx(Pn.ChildrenContextKey, l)),</w:t>
      </w:r>
    </w:p>
    <w:p w14:paraId="0D5E1313" w14:textId="77777777" w:rsidR="003C0641" w:rsidRDefault="003C0641" w:rsidP="003C0641">
      <w:pPr>
        <w:pStyle w:val="Heading1"/>
      </w:pPr>
      <w:r>
        <w:t>&gt;&gt; &gt;&gt;                             l.push(a)</w:t>
      </w:r>
    </w:p>
    <w:p w14:paraId="6D0E8655" w14:textId="77777777" w:rsidR="003C0641" w:rsidRDefault="003C0641" w:rsidP="003C0641">
      <w:pPr>
        <w:pStyle w:val="Heading1"/>
      </w:pPr>
      <w:r>
        <w:t>&gt;&gt; &gt;&gt;                         }</w:t>
      </w:r>
    </w:p>
    <w:p w14:paraId="61446130" w14:textId="77777777" w:rsidR="003C0641" w:rsidRDefault="003C0641" w:rsidP="003C0641">
      <w:pPr>
        <w:pStyle w:val="Heading1"/>
      </w:pPr>
      <w:r>
        <w:t>&gt;&gt; &gt;&gt;                         return o.setCtx("CoreUtils.doPerf", a),</w:t>
      </w:r>
    </w:p>
    <w:p w14:paraId="17516773" w14:textId="77777777" w:rsidR="003C0641" w:rsidRDefault="003C0641" w:rsidP="003C0641">
      <w:pPr>
        <w:pStyle w:val="Heading1"/>
      </w:pPr>
      <w:r>
        <w:t>&gt;&gt; &gt;&gt;                         n(a)</w:t>
      </w:r>
    </w:p>
    <w:p w14:paraId="28FA67AB" w14:textId="77777777" w:rsidR="003C0641" w:rsidRDefault="003C0641" w:rsidP="003C0641">
      <w:pPr>
        <w:pStyle w:val="Heading1"/>
      </w:pPr>
      <w:r>
        <w:t>&gt;&gt; &gt;&gt;                     }</w:t>
      </w:r>
    </w:p>
    <w:p w14:paraId="2967CA23" w14:textId="77777777" w:rsidR="003C0641" w:rsidRDefault="003C0641" w:rsidP="003C0641">
      <w:pPr>
        <w:pStyle w:val="Heading1"/>
      </w:pPr>
      <w:r>
        <w:t>&gt;&gt; &gt;&gt;                 } catch (e) {</w:t>
      </w:r>
    </w:p>
    <w:p w14:paraId="0DC27157" w14:textId="77777777" w:rsidR="003C0641" w:rsidRDefault="003C0641" w:rsidP="003C0641">
      <w:pPr>
        <w:pStyle w:val="Heading1"/>
      </w:pPr>
      <w:r>
        <w:t>&gt;&gt; &gt;&gt;                     a &amp;&amp; a.setCtx &amp;&amp; a.setCtx("exception", e)</w:t>
      </w:r>
    </w:p>
    <w:p w14:paraId="7782DB29" w14:textId="77777777" w:rsidR="003C0641" w:rsidRDefault="003C0641" w:rsidP="003C0641">
      <w:pPr>
        <w:pStyle w:val="Heading1"/>
      </w:pPr>
      <w:r>
        <w:t>&gt;&gt; &gt;&gt;                 } finally {</w:t>
      </w:r>
    </w:p>
    <w:p w14:paraId="721EBBD0" w14:textId="77777777" w:rsidR="003C0641" w:rsidRDefault="003C0641" w:rsidP="003C0641">
      <w:pPr>
        <w:pStyle w:val="Heading1"/>
      </w:pPr>
      <w:r>
        <w:t>&gt;&gt; &gt;&gt;                     a &amp;&amp; o.fire(a),</w:t>
      </w:r>
    </w:p>
    <w:p w14:paraId="20180796" w14:textId="77777777" w:rsidR="003C0641" w:rsidRDefault="003C0641" w:rsidP="003C0641">
      <w:pPr>
        <w:pStyle w:val="Heading1"/>
      </w:pPr>
      <w:r>
        <w:t>&gt;&gt; &gt;&gt;                     o.setCtx("CoreUtils.doPerf", s)</w:t>
      </w:r>
    </w:p>
    <w:p w14:paraId="54E7C40E" w14:textId="77777777" w:rsidR="003C0641" w:rsidRDefault="003C0641" w:rsidP="003C0641">
      <w:pPr>
        <w:pStyle w:val="Heading1"/>
      </w:pPr>
      <w:r>
        <w:t>&gt;&gt; &gt;&gt;                 }</w:t>
      </w:r>
    </w:p>
    <w:p w14:paraId="5A5940A0" w14:textId="77777777" w:rsidR="003C0641" w:rsidRDefault="003C0641" w:rsidP="003C0641">
      <w:pPr>
        <w:pStyle w:val="Heading1"/>
      </w:pPr>
      <w:r>
        <w:t>&gt;&gt; &gt;&gt;             }</w:t>
      </w:r>
    </w:p>
    <w:p w14:paraId="2D11176A" w14:textId="77777777" w:rsidR="003C0641" w:rsidRDefault="003C0641" w:rsidP="003C0641">
      <w:pPr>
        <w:pStyle w:val="Heading1"/>
      </w:pPr>
      <w:r>
        <w:t>&gt;&gt; &gt;&gt;         }</w:t>
      </w:r>
    </w:p>
    <w:p w14:paraId="03BBF675" w14:textId="77777777" w:rsidR="003C0641" w:rsidRDefault="003C0641" w:rsidP="003C0641">
      <w:pPr>
        <w:pStyle w:val="Heading1"/>
      </w:pPr>
      <w:r>
        <w:t>&gt;&gt; &gt;&gt;         return n()</w:t>
      </w:r>
    </w:p>
    <w:p w14:paraId="5CEA9BC7" w14:textId="77777777" w:rsidR="003C0641" w:rsidRDefault="003C0641" w:rsidP="003C0641">
      <w:pPr>
        <w:pStyle w:val="Heading1"/>
      </w:pPr>
      <w:r>
        <w:t>&gt;&gt; &gt;&gt;     }</w:t>
      </w:r>
    </w:p>
    <w:p w14:paraId="2F6700C1" w14:textId="77777777" w:rsidR="003C0641" w:rsidRDefault="003C0641" w:rsidP="003C0641">
      <w:pPr>
        <w:pStyle w:val="Heading1"/>
      </w:pPr>
      <w:r>
        <w:t>&gt;&gt; &gt;&gt;     var Rn = "00000000000000000000000000000000";</w:t>
      </w:r>
    </w:p>
    <w:p w14:paraId="1D94AF54" w14:textId="77777777" w:rsidR="003C0641" w:rsidRDefault="003C0641" w:rsidP="003C0641">
      <w:pPr>
        <w:pStyle w:val="Heading1"/>
      </w:pPr>
      <w:r>
        <w:t>&gt;&gt; &gt;&gt;     function Dn(e, t, n) {</w:t>
      </w:r>
    </w:p>
    <w:p w14:paraId="6C16DA5E" w14:textId="77777777" w:rsidR="003C0641" w:rsidRDefault="003C0641" w:rsidP="003C0641">
      <w:pPr>
        <w:pStyle w:val="Heading1"/>
      </w:pPr>
      <w:r>
        <w:t>&gt;&gt; &gt;&gt;         return !(!e || e.length !== t || e === n) &amp;&amp; !!e.match(/^[\da-f]*$/)</w:t>
      </w:r>
    </w:p>
    <w:p w14:paraId="43C43279" w14:textId="77777777" w:rsidR="003C0641" w:rsidRDefault="003C0641" w:rsidP="003C0641">
      <w:pPr>
        <w:pStyle w:val="Heading1"/>
      </w:pPr>
      <w:r>
        <w:t>&gt;&gt; &gt;&gt;     }</w:t>
      </w:r>
    </w:p>
    <w:p w14:paraId="58D11C34" w14:textId="77777777" w:rsidR="003C0641" w:rsidRDefault="003C0641" w:rsidP="003C0641">
      <w:pPr>
        <w:pStyle w:val="Heading1"/>
      </w:pPr>
      <w:r>
        <w:t>&gt;&gt; &gt;&gt;     function Mn(e) {</w:t>
      </w:r>
    </w:p>
    <w:p w14:paraId="6933E555" w14:textId="77777777" w:rsidR="003C0641" w:rsidRDefault="003C0641" w:rsidP="003C0641">
      <w:pPr>
        <w:pStyle w:val="Heading1"/>
      </w:pPr>
      <w:r>
        <w:t>&gt;&gt; &gt;&gt;         return Dn(e, 32, Rn)</w:t>
      </w:r>
    </w:p>
    <w:p w14:paraId="06F1E40B" w14:textId="77777777" w:rsidR="003C0641" w:rsidRDefault="003C0641" w:rsidP="003C0641">
      <w:pPr>
        <w:pStyle w:val="Heading1"/>
      </w:pPr>
      <w:r>
        <w:t>&gt;&gt; &gt;&gt;     }</w:t>
      </w:r>
    </w:p>
    <w:p w14:paraId="08C63EA2" w14:textId="77777777" w:rsidR="003C0641" w:rsidRDefault="003C0641" w:rsidP="003C0641">
      <w:pPr>
        <w:pStyle w:val="Heading1"/>
      </w:pPr>
      <w:r>
        <w:t>&gt;&gt; &gt;&gt;     function Bn(e) {</w:t>
      </w:r>
    </w:p>
    <w:p w14:paraId="385D8F04" w14:textId="77777777" w:rsidR="003C0641" w:rsidRDefault="003C0641" w:rsidP="003C0641">
      <w:pPr>
        <w:pStyle w:val="Heading1"/>
      </w:pPr>
      <w:r>
        <w:t>&gt;&gt; &gt;&gt;         return Dn(e, 16, "0000000000000000")</w:t>
      </w:r>
    </w:p>
    <w:p w14:paraId="78444ED6" w14:textId="77777777" w:rsidR="003C0641" w:rsidRDefault="003C0641" w:rsidP="003C0641">
      <w:pPr>
        <w:pStyle w:val="Heading1"/>
      </w:pPr>
      <w:r>
        <w:t>&gt;&gt; &gt;&gt;     }</w:t>
      </w:r>
    </w:p>
    <w:p w14:paraId="6F916565" w14:textId="77777777" w:rsidR="003C0641" w:rsidRDefault="003C0641" w:rsidP="003C0641">
      <w:pPr>
        <w:pStyle w:val="Heading1"/>
      </w:pPr>
      <w:r>
        <w:t>&gt;&gt; &gt;&gt;     var zn = $t("plugin");</w:t>
      </w:r>
    </w:p>
    <w:p w14:paraId="37EBC50F" w14:textId="77777777" w:rsidR="003C0641" w:rsidRDefault="003C0641" w:rsidP="003C0641">
      <w:pPr>
        <w:pStyle w:val="Heading1"/>
      </w:pPr>
      <w:r>
        <w:t>&gt;&gt; &gt;&gt;     function qn(e) {</w:t>
      </w:r>
    </w:p>
    <w:p w14:paraId="6AF3A38B" w14:textId="77777777" w:rsidR="003C0641" w:rsidRDefault="003C0641" w:rsidP="003C0641">
      <w:pPr>
        <w:pStyle w:val="Heading1"/>
      </w:pPr>
      <w:r>
        <w:t>&gt;&gt; &gt;&gt;         return zn.get(e, "state", {}, !0)</w:t>
      </w:r>
    </w:p>
    <w:p w14:paraId="1FD5F632" w14:textId="77777777" w:rsidR="003C0641" w:rsidRDefault="003C0641" w:rsidP="003C0641">
      <w:pPr>
        <w:pStyle w:val="Heading1"/>
      </w:pPr>
      <w:r>
        <w:t>&gt;&gt; &gt;&gt;     }</w:t>
      </w:r>
    </w:p>
    <w:p w14:paraId="6E52A8D0" w14:textId="77777777" w:rsidR="003C0641" w:rsidRDefault="003C0641" w:rsidP="003C0641">
      <w:pPr>
        <w:pStyle w:val="Heading1"/>
      </w:pPr>
      <w:r>
        <w:t>&gt;&gt; &gt;&gt;     function Hn(e, t) {</w:t>
      </w:r>
    </w:p>
    <w:p w14:paraId="74232CCB" w14:textId="77777777" w:rsidR="003C0641" w:rsidRDefault="003C0641" w:rsidP="003C0641">
      <w:pPr>
        <w:pStyle w:val="Heading1"/>
      </w:pPr>
      <w:r>
        <w:t>&gt;&gt; &gt;&gt;         for (var n, r = [], i = null, o = e.getNext(); o; ) {</w:t>
      </w:r>
    </w:p>
    <w:p w14:paraId="047A640E" w14:textId="77777777" w:rsidR="003C0641" w:rsidRDefault="003C0641" w:rsidP="003C0641">
      <w:pPr>
        <w:pStyle w:val="Heading1"/>
      </w:pPr>
      <w:r>
        <w:t>&gt;&gt; &gt;&gt;             var a = o.getPlugin();</w:t>
      </w:r>
    </w:p>
    <w:p w14:paraId="665D2DBF" w14:textId="77777777" w:rsidR="003C0641" w:rsidRDefault="003C0641" w:rsidP="003C0641">
      <w:pPr>
        <w:pStyle w:val="Heading1"/>
      </w:pPr>
      <w:r>
        <w:t>&gt;&gt; &gt;&gt;             if (a) {</w:t>
      </w:r>
    </w:p>
    <w:p w14:paraId="1FB0EF3A" w14:textId="77777777" w:rsidR="003C0641" w:rsidRDefault="003C0641" w:rsidP="003C0641">
      <w:pPr>
        <w:pStyle w:val="Heading1"/>
      </w:pPr>
      <w:r>
        <w:t>&gt;&gt; &gt;&gt;                 i &amp;&amp; J(i.setNextPlugin) &amp;&amp; J(a.processTelemetry) &amp;&amp; i.setNextPlugin(a);</w:t>
      </w:r>
    </w:p>
    <w:p w14:paraId="61D63AB1" w14:textId="77777777" w:rsidR="003C0641" w:rsidRDefault="003C0641" w:rsidP="003C0641">
      <w:pPr>
        <w:pStyle w:val="Heading1"/>
      </w:pPr>
      <w:r>
        <w:t>&gt;&gt; &gt;&gt;                 (J(a.isInitialized) ? a.isInitialized() : (n = qn(a)).isInitialized) || r.push(a),</w:t>
      </w:r>
    </w:p>
    <w:p w14:paraId="72968219" w14:textId="77777777" w:rsidR="003C0641" w:rsidRDefault="003C0641" w:rsidP="003C0641">
      <w:pPr>
        <w:pStyle w:val="Heading1"/>
      </w:pPr>
      <w:r>
        <w:t>&gt;&gt; &gt;&gt;                 i = a,</w:t>
      </w:r>
    </w:p>
    <w:p w14:paraId="1309E535" w14:textId="77777777" w:rsidR="003C0641" w:rsidRDefault="003C0641" w:rsidP="003C0641">
      <w:pPr>
        <w:pStyle w:val="Heading1"/>
      </w:pPr>
      <w:r>
        <w:t>&gt;&gt; &gt;&gt;                 o = o.getNext()</w:t>
      </w:r>
    </w:p>
    <w:p w14:paraId="7DAAD9EC" w14:textId="77777777" w:rsidR="003C0641" w:rsidRDefault="003C0641" w:rsidP="003C0641">
      <w:pPr>
        <w:pStyle w:val="Heading1"/>
      </w:pPr>
      <w:r>
        <w:t>&gt;&gt; &gt;&gt;             }</w:t>
      </w:r>
    </w:p>
    <w:p w14:paraId="1E77315E" w14:textId="77777777" w:rsidR="003C0641" w:rsidRDefault="003C0641" w:rsidP="003C0641">
      <w:pPr>
        <w:pStyle w:val="Heading1"/>
      </w:pPr>
      <w:r>
        <w:t>&gt;&gt; &gt;&gt;         }</w:t>
      </w:r>
    </w:p>
    <w:p w14:paraId="5DAD95B9" w14:textId="77777777" w:rsidR="003C0641" w:rsidRDefault="003C0641" w:rsidP="003C0641">
      <w:pPr>
        <w:pStyle w:val="Heading1"/>
      </w:pPr>
      <w:r>
        <w:t>&gt;&gt; &gt;&gt;         fe(r, (function(r) {</w:t>
      </w:r>
    </w:p>
    <w:p w14:paraId="6755CB59" w14:textId="77777777" w:rsidR="003C0641" w:rsidRDefault="003C0641" w:rsidP="003C0641">
      <w:pPr>
        <w:pStyle w:val="Heading1"/>
      </w:pPr>
      <w:r>
        <w:t>&gt;&gt; &gt;&gt;             var i = e.core();</w:t>
      </w:r>
    </w:p>
    <w:p w14:paraId="6166F9CF" w14:textId="77777777" w:rsidR="003C0641" w:rsidRDefault="003C0641" w:rsidP="003C0641">
      <w:pPr>
        <w:pStyle w:val="Heading1"/>
      </w:pPr>
      <w:r>
        <w:t>&gt;&gt; &gt;&gt;             r.initialize(e.getCfg(), i, t, e.getNext()),</w:t>
      </w:r>
    </w:p>
    <w:p w14:paraId="468A6A4B" w14:textId="77777777" w:rsidR="003C0641" w:rsidRDefault="003C0641" w:rsidP="003C0641">
      <w:pPr>
        <w:pStyle w:val="Heading1"/>
      </w:pPr>
      <w:r>
        <w:t>&gt;&gt; &gt;&gt;             n = qn(r),</w:t>
      </w:r>
    </w:p>
    <w:p w14:paraId="471C8EE5" w14:textId="77777777" w:rsidR="003C0641" w:rsidRDefault="003C0641" w:rsidP="003C0641">
      <w:pPr>
        <w:pStyle w:val="Heading1"/>
      </w:pPr>
      <w:r>
        <w:t>&gt;&gt; &gt;&gt;             r.core || n.core || (n.core = i),</w:t>
      </w:r>
    </w:p>
    <w:p w14:paraId="2DA2C441" w14:textId="77777777" w:rsidR="003C0641" w:rsidRDefault="003C0641" w:rsidP="003C0641">
      <w:pPr>
        <w:pStyle w:val="Heading1"/>
      </w:pPr>
      <w:r>
        <w:t>&gt;&gt; &gt;&gt;             n.isInitialized = !0,</w:t>
      </w:r>
    </w:p>
    <w:p w14:paraId="584FBC04" w14:textId="77777777" w:rsidR="003C0641" w:rsidRDefault="003C0641" w:rsidP="003C0641">
      <w:pPr>
        <w:pStyle w:val="Heading1"/>
      </w:pPr>
      <w:r>
        <w:t>&gt;&gt; &gt;&gt;             delete n.teardown</w:t>
      </w:r>
    </w:p>
    <w:p w14:paraId="05ECCD75" w14:textId="77777777" w:rsidR="003C0641" w:rsidRDefault="003C0641" w:rsidP="003C0641">
      <w:pPr>
        <w:pStyle w:val="Heading1"/>
      </w:pPr>
      <w:r>
        <w:t>&gt;&gt; &gt;&gt;         }</w:t>
      </w:r>
    </w:p>
    <w:p w14:paraId="6892B979" w14:textId="77777777" w:rsidR="003C0641" w:rsidRDefault="003C0641" w:rsidP="003C0641">
      <w:pPr>
        <w:pStyle w:val="Heading1"/>
      </w:pPr>
      <w:r>
        <w:t>&gt;&gt; &gt;&gt;         ))</w:t>
      </w:r>
    </w:p>
    <w:p w14:paraId="5FE24B18" w14:textId="77777777" w:rsidR="003C0641" w:rsidRDefault="003C0641" w:rsidP="003C0641">
      <w:pPr>
        <w:pStyle w:val="Heading1"/>
      </w:pPr>
      <w:r>
        <w:t>&gt;&gt; &gt;&gt;     }</w:t>
      </w:r>
    </w:p>
    <w:p w14:paraId="0767C664" w14:textId="77777777" w:rsidR="003C0641" w:rsidRDefault="003C0641" w:rsidP="003C0641">
      <w:pPr>
        <w:pStyle w:val="Heading1"/>
      </w:pPr>
      <w:r>
        <w:t>&gt;&gt; &gt;&gt;     function Un(e) {</w:t>
      </w:r>
    </w:p>
    <w:p w14:paraId="3332A8AB" w14:textId="77777777" w:rsidR="003C0641" w:rsidRDefault="003C0641" w:rsidP="003C0641">
      <w:pPr>
        <w:pStyle w:val="Heading1"/>
      </w:pPr>
      <w:r>
        <w:t>&gt;&gt; &gt;&gt;         return e.sort((function(e, t) {</w:t>
      </w:r>
    </w:p>
    <w:p w14:paraId="397D86C2" w14:textId="77777777" w:rsidR="003C0641" w:rsidRDefault="003C0641" w:rsidP="003C0641">
      <w:pPr>
        <w:pStyle w:val="Heading1"/>
      </w:pPr>
      <w:r>
        <w:t>&gt;&gt; &gt;&gt;             var n = 0;</w:t>
      </w:r>
    </w:p>
    <w:p w14:paraId="1FA783C4" w14:textId="77777777" w:rsidR="003C0641" w:rsidRDefault="003C0641" w:rsidP="003C0641">
      <w:pPr>
        <w:pStyle w:val="Heading1"/>
      </w:pPr>
      <w:r>
        <w:t>&gt;&gt; &gt;&gt;             if (t) {</w:t>
      </w:r>
    </w:p>
    <w:p w14:paraId="7876AE06" w14:textId="77777777" w:rsidR="003C0641" w:rsidRDefault="003C0641" w:rsidP="003C0641">
      <w:pPr>
        <w:pStyle w:val="Heading1"/>
      </w:pPr>
      <w:r>
        <w:t>&gt;&gt; &gt;&gt;                 var r = J(t.processTelemetry);</w:t>
      </w:r>
    </w:p>
    <w:p w14:paraId="7BFF0261" w14:textId="77777777" w:rsidR="003C0641" w:rsidRDefault="003C0641" w:rsidP="003C0641">
      <w:pPr>
        <w:pStyle w:val="Heading1"/>
      </w:pPr>
      <w:r>
        <w:t>&gt;&gt; &gt;&gt;                 J(e.processTelemetry) ? n = r ? e.priority - t.priority : 1 : r &amp;&amp; (n = -1)</w:t>
      </w:r>
    </w:p>
    <w:p w14:paraId="010B3A27" w14:textId="77777777" w:rsidR="003C0641" w:rsidRDefault="003C0641" w:rsidP="003C0641">
      <w:pPr>
        <w:pStyle w:val="Heading1"/>
      </w:pPr>
      <w:r>
        <w:t>&gt;&gt; &gt;&gt;             } else</w:t>
      </w:r>
    </w:p>
    <w:p w14:paraId="26C2A7D6" w14:textId="77777777" w:rsidR="003C0641" w:rsidRDefault="003C0641" w:rsidP="003C0641">
      <w:pPr>
        <w:pStyle w:val="Heading1"/>
      </w:pPr>
      <w:r>
        <w:t>&gt;&gt; &gt;&gt;                 n = e ? 1 : -1;</w:t>
      </w:r>
    </w:p>
    <w:p w14:paraId="14AD8307" w14:textId="77777777" w:rsidR="003C0641" w:rsidRDefault="003C0641" w:rsidP="003C0641">
      <w:pPr>
        <w:pStyle w:val="Heading1"/>
      </w:pPr>
      <w:r>
        <w:t>&gt;&gt; &gt;&gt;             return n</w:t>
      </w:r>
    </w:p>
    <w:p w14:paraId="5F88710E" w14:textId="77777777" w:rsidR="003C0641" w:rsidRDefault="003C0641" w:rsidP="003C0641">
      <w:pPr>
        <w:pStyle w:val="Heading1"/>
      </w:pPr>
      <w:r>
        <w:t>&gt;&gt; &gt;&gt;         }</w:t>
      </w:r>
    </w:p>
    <w:p w14:paraId="10660F8D" w14:textId="77777777" w:rsidR="003C0641" w:rsidRDefault="003C0641" w:rsidP="003C0641">
      <w:pPr>
        <w:pStyle w:val="Heading1"/>
      </w:pPr>
      <w:r>
        <w:t>&gt;&gt; &gt;&gt;         ))</w:t>
      </w:r>
    </w:p>
    <w:p w14:paraId="366F4DC5" w14:textId="77777777" w:rsidR="003C0641" w:rsidRDefault="003C0641" w:rsidP="003C0641">
      <w:pPr>
        <w:pStyle w:val="Heading1"/>
      </w:pPr>
      <w:r>
        <w:t>&gt;&gt; &gt;&gt;     }</w:t>
      </w:r>
    </w:p>
    <w:p w14:paraId="67074539" w14:textId="77777777" w:rsidR="003C0641" w:rsidRDefault="003C0641" w:rsidP="003C0641">
      <w:pPr>
        <w:pStyle w:val="Heading1"/>
      </w:pPr>
      <w:r>
        <w:t>&gt;&gt; &gt;&gt;     var Vn = 0;</w:t>
      </w:r>
    </w:p>
    <w:p w14:paraId="1CF78090" w14:textId="77777777" w:rsidR="003C0641" w:rsidRDefault="003C0641" w:rsidP="003C0641">
      <w:pPr>
        <w:pStyle w:val="Heading1"/>
      </w:pPr>
      <w:r>
        <w:t>&gt;&gt; &gt;&gt;     function Wn(e, t, n, r) {</w:t>
      </w:r>
    </w:p>
    <w:p w14:paraId="5E0BDA85" w14:textId="77777777" w:rsidR="003C0641" w:rsidRDefault="003C0641" w:rsidP="003C0641">
      <w:pPr>
        <w:pStyle w:val="Heading1"/>
      </w:pPr>
      <w:r>
        <w:t>&gt;&gt; &gt;&gt;         var i = null</w:t>
      </w:r>
    </w:p>
    <w:p w14:paraId="07CB01BA" w14:textId="77777777" w:rsidR="003C0641" w:rsidRDefault="003C0641" w:rsidP="003C0641">
      <w:pPr>
        <w:pStyle w:val="Heading1"/>
      </w:pPr>
      <w:r>
        <w:t>&gt;&gt; &gt;&gt;           , o = [];</w:t>
      </w:r>
    </w:p>
    <w:p w14:paraId="120DF525" w14:textId="77777777" w:rsidR="003C0641" w:rsidRDefault="003C0641" w:rsidP="003C0641">
      <w:pPr>
        <w:pStyle w:val="Heading1"/>
      </w:pPr>
      <w:r>
        <w:t>&gt;&gt; &gt;&gt;         null !== r &amp;&amp; (i = r ? function(e, t, n) {</w:t>
      </w:r>
    </w:p>
    <w:p w14:paraId="3C82453D" w14:textId="77777777" w:rsidR="003C0641" w:rsidRDefault="003C0641" w:rsidP="003C0641">
      <w:pPr>
        <w:pStyle w:val="Heading1"/>
      </w:pPr>
      <w:r>
        <w:t>&gt;&gt; &gt;&gt;             for (; e; ) {</w:t>
      </w:r>
    </w:p>
    <w:p w14:paraId="6CA702DC" w14:textId="77777777" w:rsidR="003C0641" w:rsidRDefault="003C0641" w:rsidP="003C0641">
      <w:pPr>
        <w:pStyle w:val="Heading1"/>
      </w:pPr>
      <w:r>
        <w:t>&gt;&gt; &gt;&gt;                 if (e.getPlugin() === n)</w:t>
      </w:r>
    </w:p>
    <w:p w14:paraId="5E25999F" w14:textId="77777777" w:rsidR="003C0641" w:rsidRDefault="003C0641" w:rsidP="003C0641">
      <w:pPr>
        <w:pStyle w:val="Heading1"/>
      </w:pPr>
      <w:r>
        <w:t>&gt;&gt; &gt;&gt;                     return e;</w:t>
      </w:r>
    </w:p>
    <w:p w14:paraId="63835196" w14:textId="77777777" w:rsidR="003C0641" w:rsidRDefault="003C0641" w:rsidP="003C0641">
      <w:pPr>
        <w:pStyle w:val="Heading1"/>
      </w:pPr>
      <w:r>
        <w:t>&gt;&gt; &gt;&gt;                 e = e.getNext()</w:t>
      </w:r>
    </w:p>
    <w:p w14:paraId="3FDDC5C1" w14:textId="77777777" w:rsidR="003C0641" w:rsidRDefault="003C0641" w:rsidP="003C0641">
      <w:pPr>
        <w:pStyle w:val="Heading1"/>
      </w:pPr>
      <w:r>
        <w:t>&gt;&gt; &gt;&gt;             }</w:t>
      </w:r>
    </w:p>
    <w:p w14:paraId="39F843EC" w14:textId="77777777" w:rsidR="003C0641" w:rsidRDefault="003C0641" w:rsidP="003C0641">
      <w:pPr>
        <w:pStyle w:val="Heading1"/>
      </w:pPr>
      <w:r>
        <w:t>&gt;&gt; &gt;&gt;             return $n([n], t.config || {}, t)</w:t>
      </w:r>
    </w:p>
    <w:p w14:paraId="0452812A" w14:textId="77777777" w:rsidR="003C0641" w:rsidRDefault="003C0641" w:rsidP="003C0641">
      <w:pPr>
        <w:pStyle w:val="Heading1"/>
      </w:pPr>
      <w:r>
        <w:t>&gt;&gt; &gt;&gt;         }(e, n, r) : e);</w:t>
      </w:r>
    </w:p>
    <w:p w14:paraId="6C31E639" w14:textId="77777777" w:rsidR="003C0641" w:rsidRDefault="003C0641" w:rsidP="003C0641">
      <w:pPr>
        <w:pStyle w:val="Heading1"/>
      </w:pPr>
      <w:r>
        <w:t>&gt;&gt; &gt;&gt;         var a = {</w:t>
      </w:r>
    </w:p>
    <w:p w14:paraId="5159FADD" w14:textId="77777777" w:rsidR="003C0641" w:rsidRDefault="003C0641" w:rsidP="003C0641">
      <w:pPr>
        <w:pStyle w:val="Heading1"/>
      </w:pPr>
      <w:r>
        <w:t>&gt;&gt; &gt;&gt;             _next: function() {</w:t>
      </w:r>
    </w:p>
    <w:p w14:paraId="03F9C854" w14:textId="77777777" w:rsidR="003C0641" w:rsidRDefault="003C0641" w:rsidP="003C0641">
      <w:pPr>
        <w:pStyle w:val="Heading1"/>
      </w:pPr>
      <w:r>
        <w:t>&gt;&gt; &gt;&gt;                 var e = i;</w:t>
      </w:r>
    </w:p>
    <w:p w14:paraId="20870267" w14:textId="77777777" w:rsidR="003C0641" w:rsidRDefault="003C0641" w:rsidP="003C0641">
      <w:pPr>
        <w:pStyle w:val="Heading1"/>
      </w:pPr>
      <w:r>
        <w:t>&gt;&gt; &gt;&gt;                 if (i = e ? e.getNext() : null,</w:t>
      </w:r>
    </w:p>
    <w:p w14:paraId="7673F29F" w14:textId="77777777" w:rsidR="003C0641" w:rsidRDefault="003C0641" w:rsidP="003C0641">
      <w:pPr>
        <w:pStyle w:val="Heading1"/>
      </w:pPr>
      <w:r>
        <w:t>&gt;&gt; &gt;&gt;                 !e) {</w:t>
      </w:r>
    </w:p>
    <w:p w14:paraId="592FA95C" w14:textId="77777777" w:rsidR="003C0641" w:rsidRDefault="003C0641" w:rsidP="003C0641">
      <w:pPr>
        <w:pStyle w:val="Heading1"/>
      </w:pPr>
      <w:r>
        <w:t>&gt;&gt; &gt;&gt;                     var t = o;</w:t>
      </w:r>
    </w:p>
    <w:p w14:paraId="148101F8" w14:textId="77777777" w:rsidR="003C0641" w:rsidRDefault="003C0641" w:rsidP="003C0641">
      <w:pPr>
        <w:pStyle w:val="Heading1"/>
      </w:pPr>
      <w:r>
        <w:t>&gt;&gt; &gt;&gt;                     t &amp;&amp; t.length &gt; 0 &amp;&amp; (fe(t, (function(e) {</w:t>
      </w:r>
    </w:p>
    <w:p w14:paraId="34354EE0" w14:textId="77777777" w:rsidR="003C0641" w:rsidRDefault="003C0641" w:rsidP="003C0641">
      <w:pPr>
        <w:pStyle w:val="Heading1"/>
      </w:pPr>
      <w:r>
        <w:t>&gt;&gt; &gt;&gt;                         try {</w:t>
      </w:r>
    </w:p>
    <w:p w14:paraId="7C1FC1A9" w14:textId="77777777" w:rsidR="003C0641" w:rsidRDefault="003C0641" w:rsidP="003C0641">
      <w:pPr>
        <w:pStyle w:val="Heading1"/>
      </w:pPr>
      <w:r>
        <w:t>&gt;&gt; &gt;&gt;                             e.func.call(e.self, e.args)</w:t>
      </w:r>
    </w:p>
    <w:p w14:paraId="69556BE0" w14:textId="77777777" w:rsidR="003C0641" w:rsidRDefault="003C0641" w:rsidP="003C0641">
      <w:pPr>
        <w:pStyle w:val="Heading1"/>
      </w:pPr>
      <w:r>
        <w:t>&gt;&gt; &gt;&gt;                         } catch (e) {</w:t>
      </w:r>
    </w:p>
    <w:p w14:paraId="0D185768" w14:textId="77777777" w:rsidR="003C0641" w:rsidRDefault="003C0641" w:rsidP="003C0641">
      <w:pPr>
        <w:pStyle w:val="Heading1"/>
      </w:pPr>
      <w:r>
        <w:t>&gt;&gt; &gt;&gt;                             gt(n.logger, 2, 73, "Unexpected Exception during onComplete - " + et(e))</w:t>
      </w:r>
    </w:p>
    <w:p w14:paraId="79DDDAE3" w14:textId="77777777" w:rsidR="003C0641" w:rsidRDefault="003C0641" w:rsidP="003C0641">
      <w:pPr>
        <w:pStyle w:val="Heading1"/>
      </w:pPr>
      <w:r>
        <w:t>&gt;&gt; &gt;&gt;                         }</w:t>
      </w:r>
    </w:p>
    <w:p w14:paraId="4F2339D0" w14:textId="77777777" w:rsidR="003C0641" w:rsidRDefault="003C0641" w:rsidP="003C0641">
      <w:pPr>
        <w:pStyle w:val="Heading1"/>
      </w:pPr>
      <w:r>
        <w:t>&gt;&gt; &gt;&gt;                     }</w:t>
      </w:r>
    </w:p>
    <w:p w14:paraId="156DCA70" w14:textId="77777777" w:rsidR="003C0641" w:rsidRDefault="003C0641" w:rsidP="003C0641">
      <w:pPr>
        <w:pStyle w:val="Heading1"/>
      </w:pPr>
      <w:r>
        <w:t>&gt;&gt; &gt;&gt;                     )),</w:t>
      </w:r>
    </w:p>
    <w:p w14:paraId="2FFBF76A" w14:textId="77777777" w:rsidR="003C0641" w:rsidRDefault="003C0641" w:rsidP="003C0641">
      <w:pPr>
        <w:pStyle w:val="Heading1"/>
      </w:pPr>
      <w:r>
        <w:t>&gt;&gt; &gt;&gt;                     o = [])</w:t>
      </w:r>
    </w:p>
    <w:p w14:paraId="704F7758" w14:textId="77777777" w:rsidR="003C0641" w:rsidRDefault="003C0641" w:rsidP="003C0641">
      <w:pPr>
        <w:pStyle w:val="Heading1"/>
      </w:pPr>
      <w:r>
        <w:t>&gt;&gt; &gt;&gt;                 }</w:t>
      </w:r>
    </w:p>
    <w:p w14:paraId="33A26301" w14:textId="77777777" w:rsidR="003C0641" w:rsidRDefault="003C0641" w:rsidP="003C0641">
      <w:pPr>
        <w:pStyle w:val="Heading1"/>
      </w:pPr>
      <w:r>
        <w:t>&gt;&gt; &gt;&gt;                 return e</w:t>
      </w:r>
    </w:p>
    <w:p w14:paraId="77BCF6E6" w14:textId="77777777" w:rsidR="003C0641" w:rsidRDefault="003C0641" w:rsidP="003C0641">
      <w:pPr>
        <w:pStyle w:val="Heading1"/>
      </w:pPr>
      <w:r>
        <w:t>&gt;&gt; &gt;&gt;             },</w:t>
      </w:r>
    </w:p>
    <w:p w14:paraId="2758D815" w14:textId="77777777" w:rsidR="003C0641" w:rsidRDefault="003C0641" w:rsidP="003C0641">
      <w:pPr>
        <w:pStyle w:val="Heading1"/>
      </w:pPr>
      <w:r>
        <w:t>&gt;&gt; &gt;&gt;             ctx: {</w:t>
      </w:r>
    </w:p>
    <w:p w14:paraId="1666614B" w14:textId="77777777" w:rsidR="003C0641" w:rsidRDefault="003C0641" w:rsidP="003C0641">
      <w:pPr>
        <w:pStyle w:val="Heading1"/>
      </w:pPr>
      <w:r>
        <w:t>&gt;&gt; &gt;&gt;                 core: function() {</w:t>
      </w:r>
    </w:p>
    <w:p w14:paraId="70AF2E8B" w14:textId="77777777" w:rsidR="003C0641" w:rsidRDefault="003C0641" w:rsidP="003C0641">
      <w:pPr>
        <w:pStyle w:val="Heading1"/>
      </w:pPr>
      <w:r>
        <w:t>&gt;&gt; &gt;&gt;                     return n</w:t>
      </w:r>
    </w:p>
    <w:p w14:paraId="0B998276" w14:textId="77777777" w:rsidR="003C0641" w:rsidRDefault="003C0641" w:rsidP="003C0641">
      <w:pPr>
        <w:pStyle w:val="Heading1"/>
      </w:pPr>
      <w:r>
        <w:t>&gt;&gt; &gt;&gt;                 },</w:t>
      </w:r>
    </w:p>
    <w:p w14:paraId="1B2E9501" w14:textId="77777777" w:rsidR="003C0641" w:rsidRDefault="003C0641" w:rsidP="003C0641">
      <w:pPr>
        <w:pStyle w:val="Heading1"/>
      </w:pPr>
      <w:r>
        <w:t>&gt;&gt; &gt;&gt;                 diagLog: function() {</w:t>
      </w:r>
    </w:p>
    <w:p w14:paraId="6516FA50" w14:textId="77777777" w:rsidR="003C0641" w:rsidRDefault="003C0641" w:rsidP="003C0641">
      <w:pPr>
        <w:pStyle w:val="Heading1"/>
      </w:pPr>
      <w:r>
        <w:t>&gt;&gt; &gt;&gt;                     return function(e, t) {</w:t>
      </w:r>
    </w:p>
    <w:p w14:paraId="3D8DBCAF" w14:textId="77777777" w:rsidR="003C0641" w:rsidRDefault="003C0641" w:rsidP="003C0641">
      <w:pPr>
        <w:pStyle w:val="Heading1"/>
      </w:pPr>
      <w:r>
        <w:t>&gt;&gt; &gt;&gt;                         return (e || {}).logger || new ht(t)</w:t>
      </w:r>
    </w:p>
    <w:p w14:paraId="018C5574" w14:textId="77777777" w:rsidR="003C0641" w:rsidRDefault="003C0641" w:rsidP="003C0641">
      <w:pPr>
        <w:pStyle w:val="Heading1"/>
      </w:pPr>
      <w:r>
        <w:t>&gt;&gt; &gt;&gt;                     }(n, t)</w:t>
      </w:r>
    </w:p>
    <w:p w14:paraId="7FB6E860" w14:textId="77777777" w:rsidR="003C0641" w:rsidRDefault="003C0641" w:rsidP="003C0641">
      <w:pPr>
        <w:pStyle w:val="Heading1"/>
      </w:pPr>
      <w:r>
        <w:t>&gt;&gt; &gt;&gt;                 },</w:t>
      </w:r>
    </w:p>
    <w:p w14:paraId="26FDB5A5" w14:textId="77777777" w:rsidR="003C0641" w:rsidRDefault="003C0641" w:rsidP="003C0641">
      <w:pPr>
        <w:pStyle w:val="Heading1"/>
      </w:pPr>
      <w:r>
        <w:t>&gt;&gt; &gt;&gt;                 getCfg: function() {</w:t>
      </w:r>
    </w:p>
    <w:p w14:paraId="6E2E493D" w14:textId="77777777" w:rsidR="003C0641" w:rsidRDefault="003C0641" w:rsidP="003C0641">
      <w:pPr>
        <w:pStyle w:val="Heading1"/>
      </w:pPr>
      <w:r>
        <w:t>&gt;&gt; &gt;&gt;                     return t</w:t>
      </w:r>
    </w:p>
    <w:p w14:paraId="00BCA240" w14:textId="77777777" w:rsidR="003C0641" w:rsidRDefault="003C0641" w:rsidP="003C0641">
      <w:pPr>
        <w:pStyle w:val="Heading1"/>
      </w:pPr>
      <w:r>
        <w:t>&gt;&gt; &gt;&gt;                 },</w:t>
      </w:r>
    </w:p>
    <w:p w14:paraId="5FA912BE" w14:textId="77777777" w:rsidR="003C0641" w:rsidRDefault="003C0641" w:rsidP="003C0641">
      <w:pPr>
        <w:pStyle w:val="Heading1"/>
      </w:pPr>
      <w:r>
        <w:t>&gt;&gt; &gt;&gt;                 getExtCfg: s,</w:t>
      </w:r>
    </w:p>
    <w:p w14:paraId="7440E447" w14:textId="77777777" w:rsidR="003C0641" w:rsidRDefault="003C0641" w:rsidP="003C0641">
      <w:pPr>
        <w:pStyle w:val="Heading1"/>
      </w:pPr>
      <w:r>
        <w:t>&gt;&gt; &gt;&gt;                 getConfig: function(e, n, r) {</w:t>
      </w:r>
    </w:p>
    <w:p w14:paraId="78827A9D" w14:textId="77777777" w:rsidR="003C0641" w:rsidRDefault="003C0641" w:rsidP="003C0641">
      <w:pPr>
        <w:pStyle w:val="Heading1"/>
      </w:pPr>
      <w:r>
        <w:t>&gt;&gt; &gt;&gt;                     void 0 === r &amp;&amp; (r = !1);</w:t>
      </w:r>
    </w:p>
    <w:p w14:paraId="40A6DEEF" w14:textId="77777777" w:rsidR="003C0641" w:rsidRDefault="003C0641" w:rsidP="003C0641">
      <w:pPr>
        <w:pStyle w:val="Heading1"/>
      </w:pPr>
      <w:r>
        <w:t>&gt;&gt; &gt;&gt;                     var i, o = s(e, null);</w:t>
      </w:r>
    </w:p>
    <w:p w14:paraId="5CC34114" w14:textId="77777777" w:rsidR="003C0641" w:rsidRDefault="003C0641" w:rsidP="003C0641">
      <w:pPr>
        <w:pStyle w:val="Heading1"/>
      </w:pPr>
      <w:r>
        <w:t>&gt;&gt; &gt;&gt;                     o &amp;&amp; !K(o[n]) ? i = o[n] : t &amp;&amp; !K(t[n]) &amp;&amp; (i = t[n]);</w:t>
      </w:r>
    </w:p>
    <w:p w14:paraId="49A47654" w14:textId="77777777" w:rsidR="003C0641" w:rsidRDefault="003C0641" w:rsidP="003C0641">
      <w:pPr>
        <w:pStyle w:val="Heading1"/>
      </w:pPr>
      <w:r>
        <w:t>&gt;&gt; &gt;&gt;                     return K(i) ? r : i</w:t>
      </w:r>
    </w:p>
    <w:p w14:paraId="455C5B18" w14:textId="77777777" w:rsidR="003C0641" w:rsidRDefault="003C0641" w:rsidP="003C0641">
      <w:pPr>
        <w:pStyle w:val="Heading1"/>
      </w:pPr>
      <w:r>
        <w:t>&gt;&gt; &gt;&gt;                 },</w:t>
      </w:r>
    </w:p>
    <w:p w14:paraId="031F74C0" w14:textId="77777777" w:rsidR="003C0641" w:rsidRDefault="003C0641" w:rsidP="003C0641">
      <w:pPr>
        <w:pStyle w:val="Heading1"/>
      </w:pPr>
      <w:r>
        <w:t>&gt;&gt; &gt;&gt;                 hasNext: function() {</w:t>
      </w:r>
    </w:p>
    <w:p w14:paraId="68CE92BC" w14:textId="77777777" w:rsidR="003C0641" w:rsidRDefault="003C0641" w:rsidP="003C0641">
      <w:pPr>
        <w:pStyle w:val="Heading1"/>
      </w:pPr>
      <w:r>
        <w:t>&gt;&gt; &gt;&gt;                     return !!i</w:t>
      </w:r>
    </w:p>
    <w:p w14:paraId="57E01DD9" w14:textId="77777777" w:rsidR="003C0641" w:rsidRDefault="003C0641" w:rsidP="003C0641">
      <w:pPr>
        <w:pStyle w:val="Heading1"/>
      </w:pPr>
      <w:r>
        <w:t>&gt;&gt; &gt;&gt;                 },</w:t>
      </w:r>
    </w:p>
    <w:p w14:paraId="4BE5FFB9" w14:textId="77777777" w:rsidR="003C0641" w:rsidRDefault="003C0641" w:rsidP="003C0641">
      <w:pPr>
        <w:pStyle w:val="Heading1"/>
      </w:pPr>
      <w:r>
        <w:t>&gt;&gt; &gt;&gt;                 getNext: function() {</w:t>
      </w:r>
    </w:p>
    <w:p w14:paraId="519039A4" w14:textId="77777777" w:rsidR="003C0641" w:rsidRDefault="003C0641" w:rsidP="003C0641">
      <w:pPr>
        <w:pStyle w:val="Heading1"/>
      </w:pPr>
      <w:r>
        <w:t>&gt;&gt; &gt;&gt;                     return i</w:t>
      </w:r>
    </w:p>
    <w:p w14:paraId="250035D3" w14:textId="77777777" w:rsidR="003C0641" w:rsidRDefault="003C0641" w:rsidP="003C0641">
      <w:pPr>
        <w:pStyle w:val="Heading1"/>
      </w:pPr>
      <w:r>
        <w:t>&gt;&gt; &gt;&gt;                 },</w:t>
      </w:r>
    </w:p>
    <w:p w14:paraId="141DB30D" w14:textId="77777777" w:rsidR="003C0641" w:rsidRDefault="003C0641" w:rsidP="003C0641">
      <w:pPr>
        <w:pStyle w:val="Heading1"/>
      </w:pPr>
      <w:r>
        <w:t>&gt;&gt; &gt;&gt;                 setNext: function(e) {</w:t>
      </w:r>
    </w:p>
    <w:p w14:paraId="526AB391" w14:textId="77777777" w:rsidR="003C0641" w:rsidRDefault="003C0641" w:rsidP="003C0641">
      <w:pPr>
        <w:pStyle w:val="Heading1"/>
      </w:pPr>
      <w:r>
        <w:t>&gt;&gt; &gt;&gt;                     i = e</w:t>
      </w:r>
    </w:p>
    <w:p w14:paraId="6277A434" w14:textId="77777777" w:rsidR="003C0641" w:rsidRDefault="003C0641" w:rsidP="003C0641">
      <w:pPr>
        <w:pStyle w:val="Heading1"/>
      </w:pPr>
      <w:r>
        <w:t>&gt;&gt; &gt;&gt;                 },</w:t>
      </w:r>
    </w:p>
    <w:p w14:paraId="22E359A0" w14:textId="77777777" w:rsidR="003C0641" w:rsidRDefault="003C0641" w:rsidP="003C0641">
      <w:pPr>
        <w:pStyle w:val="Heading1"/>
      </w:pPr>
      <w:r>
        <w:t>&gt;&gt; &gt;&gt;                 iterate: function(e) {</w:t>
      </w:r>
    </w:p>
    <w:p w14:paraId="06F216D6" w14:textId="77777777" w:rsidR="003C0641" w:rsidRDefault="003C0641" w:rsidP="003C0641">
      <w:pPr>
        <w:pStyle w:val="Heading1"/>
      </w:pPr>
      <w:r>
        <w:t>&gt;&gt; &gt;&gt;                     var t;</w:t>
      </w:r>
    </w:p>
    <w:p w14:paraId="1062BCB4" w14:textId="77777777" w:rsidR="003C0641" w:rsidRDefault="003C0641" w:rsidP="003C0641">
      <w:pPr>
        <w:pStyle w:val="Heading1"/>
      </w:pPr>
      <w:r>
        <w:t>&gt;&gt; &gt;&gt;                     for (; t = a._next(); ) {</w:t>
      </w:r>
    </w:p>
    <w:p w14:paraId="36EDF845" w14:textId="77777777" w:rsidR="003C0641" w:rsidRDefault="003C0641" w:rsidP="003C0641">
      <w:pPr>
        <w:pStyle w:val="Heading1"/>
      </w:pPr>
      <w:r>
        <w:t>&gt;&gt; &gt;&gt;                         var n = t.getPlugin();</w:t>
      </w:r>
    </w:p>
    <w:p w14:paraId="625A2F5A" w14:textId="77777777" w:rsidR="003C0641" w:rsidRDefault="003C0641" w:rsidP="003C0641">
      <w:pPr>
        <w:pStyle w:val="Heading1"/>
      </w:pPr>
      <w:r>
        <w:t>&gt;&gt; &gt;&gt;                         n &amp;&amp; e(n)</w:t>
      </w:r>
    </w:p>
    <w:p w14:paraId="38D78A0E" w14:textId="77777777" w:rsidR="003C0641" w:rsidRDefault="003C0641" w:rsidP="003C0641">
      <w:pPr>
        <w:pStyle w:val="Heading1"/>
      </w:pPr>
      <w:r>
        <w:t>&gt;&gt; &gt;&gt;                     }</w:t>
      </w:r>
    </w:p>
    <w:p w14:paraId="3FD80650" w14:textId="77777777" w:rsidR="003C0641" w:rsidRDefault="003C0641" w:rsidP="003C0641">
      <w:pPr>
        <w:pStyle w:val="Heading1"/>
      </w:pPr>
      <w:r>
        <w:t>&gt;&gt; &gt;&gt;                 },</w:t>
      </w:r>
    </w:p>
    <w:p w14:paraId="5D7712FD" w14:textId="77777777" w:rsidR="003C0641" w:rsidRDefault="003C0641" w:rsidP="003C0641">
      <w:pPr>
        <w:pStyle w:val="Heading1"/>
      </w:pPr>
      <w:r>
        <w:t>&gt;&gt; &gt;&gt;                 onComplete: function(e, t) {</w:t>
      </w:r>
    </w:p>
    <w:p w14:paraId="3C204B47" w14:textId="77777777" w:rsidR="003C0641" w:rsidRDefault="003C0641" w:rsidP="003C0641">
      <w:pPr>
        <w:pStyle w:val="Heading1"/>
      </w:pPr>
      <w:r>
        <w:t>&gt;&gt; &gt;&gt;                     for (var n = [], r = 2; r &lt; arguments.length; r++)</w:t>
      </w:r>
    </w:p>
    <w:p w14:paraId="3DF4B4B1" w14:textId="77777777" w:rsidR="003C0641" w:rsidRDefault="003C0641" w:rsidP="003C0641">
      <w:pPr>
        <w:pStyle w:val="Heading1"/>
      </w:pPr>
      <w:r>
        <w:t>&gt;&gt; &gt;&gt;                         n[r - 2] = arguments[r];</w:t>
      </w:r>
    </w:p>
    <w:p w14:paraId="6FC4B23B" w14:textId="77777777" w:rsidR="003C0641" w:rsidRDefault="003C0641" w:rsidP="003C0641">
      <w:pPr>
        <w:pStyle w:val="Heading1"/>
      </w:pPr>
      <w:r>
        <w:t>&gt;&gt; &gt;&gt;                     e &amp;&amp; o.push({</w:t>
      </w:r>
    </w:p>
    <w:p w14:paraId="67F669A8" w14:textId="77777777" w:rsidR="003C0641" w:rsidRDefault="003C0641" w:rsidP="003C0641">
      <w:pPr>
        <w:pStyle w:val="Heading1"/>
      </w:pPr>
      <w:r>
        <w:t>&gt;&gt; &gt;&gt;                         func: e,</w:t>
      </w:r>
    </w:p>
    <w:p w14:paraId="73404558" w14:textId="77777777" w:rsidR="003C0641" w:rsidRDefault="003C0641" w:rsidP="003C0641">
      <w:pPr>
        <w:pStyle w:val="Heading1"/>
      </w:pPr>
      <w:r>
        <w:t>&gt;&gt; &gt;&gt;                         self: G(t) ? a.ctx : t,</w:t>
      </w:r>
    </w:p>
    <w:p w14:paraId="03B12FB7" w14:textId="77777777" w:rsidR="003C0641" w:rsidRDefault="003C0641" w:rsidP="003C0641">
      <w:pPr>
        <w:pStyle w:val="Heading1"/>
      </w:pPr>
      <w:r>
        <w:t>&gt;&gt; &gt;&gt;                         args: n</w:t>
      </w:r>
    </w:p>
    <w:p w14:paraId="3F8044F0" w14:textId="77777777" w:rsidR="003C0641" w:rsidRDefault="003C0641" w:rsidP="003C0641">
      <w:pPr>
        <w:pStyle w:val="Heading1"/>
      </w:pPr>
      <w:r>
        <w:t>&gt;&gt; &gt;&gt;                     })</w:t>
      </w:r>
    </w:p>
    <w:p w14:paraId="36E193A3" w14:textId="77777777" w:rsidR="003C0641" w:rsidRDefault="003C0641" w:rsidP="003C0641">
      <w:pPr>
        <w:pStyle w:val="Heading1"/>
      </w:pPr>
      <w:r>
        <w:t>&gt;&gt; &gt;&gt;                 }</w:t>
      </w:r>
    </w:p>
    <w:p w14:paraId="06E9B600" w14:textId="77777777" w:rsidR="003C0641" w:rsidRDefault="003C0641" w:rsidP="003C0641">
      <w:pPr>
        <w:pStyle w:val="Heading1"/>
      </w:pPr>
      <w:r>
        <w:t>&gt;&gt; &gt;&gt;             }</w:t>
      </w:r>
    </w:p>
    <w:p w14:paraId="4EF7D30C" w14:textId="77777777" w:rsidR="003C0641" w:rsidRDefault="003C0641" w:rsidP="003C0641">
      <w:pPr>
        <w:pStyle w:val="Heading1"/>
      </w:pPr>
      <w:r>
        <w:t>&gt;&gt; &gt;&gt;         };</w:t>
      </w:r>
    </w:p>
    <w:p w14:paraId="14686447" w14:textId="77777777" w:rsidR="003C0641" w:rsidRDefault="003C0641" w:rsidP="003C0641">
      <w:pPr>
        <w:pStyle w:val="Heading1"/>
      </w:pPr>
      <w:r>
        <w:t>&gt;&gt; &gt;&gt;         function s(e, n, r) {</w:t>
      </w:r>
    </w:p>
    <w:p w14:paraId="03DBC75F" w14:textId="77777777" w:rsidR="003C0641" w:rsidRDefault="003C0641" w:rsidP="003C0641">
      <w:pPr>
        <w:pStyle w:val="Heading1"/>
      </w:pPr>
      <w:r>
        <w:t>&gt;&gt; &gt;&gt;             var i;</w:t>
      </w:r>
    </w:p>
    <w:p w14:paraId="217C373E" w14:textId="77777777" w:rsidR="003C0641" w:rsidRDefault="003C0641" w:rsidP="003C0641">
      <w:pPr>
        <w:pStyle w:val="Heading1"/>
      </w:pPr>
      <w:r>
        <w:t>&gt;&gt; &gt;&gt;             if (void 0 === n &amp;&amp; (n = {}),</w:t>
      </w:r>
    </w:p>
    <w:p w14:paraId="3560140D" w14:textId="77777777" w:rsidR="003C0641" w:rsidRDefault="003C0641" w:rsidP="003C0641">
      <w:pPr>
        <w:pStyle w:val="Heading1"/>
      </w:pPr>
      <w:r>
        <w:t>&gt;&gt; &gt;&gt;             void 0 === r &amp;&amp; (r = 0),</w:t>
      </w:r>
    </w:p>
    <w:p w14:paraId="41EDF7FC" w14:textId="77777777" w:rsidR="003C0641" w:rsidRDefault="003C0641" w:rsidP="003C0641">
      <w:pPr>
        <w:pStyle w:val="Heading1"/>
      </w:pPr>
      <w:r>
        <w:t>&gt;&gt; &gt;&gt;             t) {</w:t>
      </w:r>
    </w:p>
    <w:p w14:paraId="614F6067" w14:textId="77777777" w:rsidR="003C0641" w:rsidRDefault="003C0641" w:rsidP="003C0641">
      <w:pPr>
        <w:pStyle w:val="Heading1"/>
      </w:pPr>
      <w:r>
        <w:t>&gt;&gt; &gt;&gt;                 var o = t.extensionConfig;</w:t>
      </w:r>
    </w:p>
    <w:p w14:paraId="3D3231CD" w14:textId="77777777" w:rsidR="003C0641" w:rsidRDefault="003C0641" w:rsidP="003C0641">
      <w:pPr>
        <w:pStyle w:val="Heading1"/>
      </w:pPr>
      <w:r>
        <w:t>&gt;&gt; &gt;&gt;                 o &amp;&amp; e &amp;&amp; (i = o[e])</w:t>
      </w:r>
    </w:p>
    <w:p w14:paraId="49AD4BE8" w14:textId="77777777" w:rsidR="003C0641" w:rsidRDefault="003C0641" w:rsidP="003C0641">
      <w:pPr>
        <w:pStyle w:val="Heading1"/>
      </w:pPr>
      <w:r>
        <w:t>&gt;&gt; &gt;&gt;             }</w:t>
      </w:r>
    </w:p>
    <w:p w14:paraId="1845D33C" w14:textId="77777777" w:rsidR="003C0641" w:rsidRDefault="003C0641" w:rsidP="003C0641">
      <w:pPr>
        <w:pStyle w:val="Heading1"/>
      </w:pPr>
      <w:r>
        <w:t>&gt;&gt; &gt;&gt;             if (i) {</w:t>
      </w:r>
    </w:p>
    <w:p w14:paraId="49C55101" w14:textId="77777777" w:rsidR="003C0641" w:rsidRDefault="003C0641" w:rsidP="003C0641">
      <w:pPr>
        <w:pStyle w:val="Heading1"/>
      </w:pPr>
      <w:r>
        <w:t>&gt;&gt; &gt;&gt;                 if (X(n) &amp;&amp; 0 !== r) {</w:t>
      </w:r>
    </w:p>
    <w:p w14:paraId="31C173A6" w14:textId="77777777" w:rsidR="003C0641" w:rsidRDefault="003C0641" w:rsidP="003C0641">
      <w:pPr>
        <w:pStyle w:val="Heading1"/>
      </w:pPr>
      <w:r>
        <w:t>&gt;&gt; &gt;&gt;                     var a = Fe(!0, n, i);</w:t>
      </w:r>
    </w:p>
    <w:p w14:paraId="657E6A70" w14:textId="77777777" w:rsidR="003C0641" w:rsidRDefault="003C0641" w:rsidP="003C0641">
      <w:pPr>
        <w:pStyle w:val="Heading1"/>
      </w:pPr>
      <w:r>
        <w:t>&gt;&gt; &gt;&gt;                     t &amp;&amp; 2 === r &amp;&amp; ee(n, (function(e) {</w:t>
      </w:r>
    </w:p>
    <w:p w14:paraId="3DC6414D" w14:textId="77777777" w:rsidR="003C0641" w:rsidRDefault="003C0641" w:rsidP="003C0641">
      <w:pPr>
        <w:pStyle w:val="Heading1"/>
      </w:pPr>
      <w:r>
        <w:t>&gt;&gt; &gt;&gt;                         if (K(a[e])) {</w:t>
      </w:r>
    </w:p>
    <w:p w14:paraId="79C3EF0D" w14:textId="77777777" w:rsidR="003C0641" w:rsidRDefault="003C0641" w:rsidP="003C0641">
      <w:pPr>
        <w:pStyle w:val="Heading1"/>
      </w:pPr>
      <w:r>
        <w:t>&gt;&gt; &gt;&gt;                             var n = t[e];</w:t>
      </w:r>
    </w:p>
    <w:p w14:paraId="6CB6BBE2" w14:textId="77777777" w:rsidR="003C0641" w:rsidRDefault="003C0641" w:rsidP="003C0641">
      <w:pPr>
        <w:pStyle w:val="Heading1"/>
      </w:pPr>
      <w:r>
        <w:t>&gt;&gt; &gt;&gt;                             K(n) || (a[e] = n)</w:t>
      </w:r>
    </w:p>
    <w:p w14:paraId="3952B82D" w14:textId="77777777" w:rsidR="003C0641" w:rsidRDefault="003C0641" w:rsidP="003C0641">
      <w:pPr>
        <w:pStyle w:val="Heading1"/>
      </w:pPr>
      <w:r>
        <w:t>&gt;&gt; &gt;&gt;                         }</w:t>
      </w:r>
    </w:p>
    <w:p w14:paraId="35705F8E" w14:textId="77777777" w:rsidR="003C0641" w:rsidRDefault="003C0641" w:rsidP="003C0641">
      <w:pPr>
        <w:pStyle w:val="Heading1"/>
      </w:pPr>
      <w:r>
        <w:t>&gt;&gt; &gt;&gt;                     }</w:t>
      </w:r>
    </w:p>
    <w:p w14:paraId="330E8FD2" w14:textId="77777777" w:rsidR="003C0641" w:rsidRDefault="003C0641" w:rsidP="003C0641">
      <w:pPr>
        <w:pStyle w:val="Heading1"/>
      </w:pPr>
      <w:r>
        <w:t>&gt;&gt; &gt;&gt;                     )),</w:t>
      </w:r>
    </w:p>
    <w:p w14:paraId="50B03ED5" w14:textId="77777777" w:rsidR="003C0641" w:rsidRDefault="003C0641" w:rsidP="003C0641">
      <w:pPr>
        <w:pStyle w:val="Heading1"/>
      </w:pPr>
      <w:r>
        <w:t>&gt;&gt; &gt;&gt;                     i = a</w:t>
      </w:r>
    </w:p>
    <w:p w14:paraId="14675F87" w14:textId="77777777" w:rsidR="003C0641" w:rsidRDefault="003C0641" w:rsidP="003C0641">
      <w:pPr>
        <w:pStyle w:val="Heading1"/>
      </w:pPr>
      <w:r>
        <w:t>&gt;&gt; &gt;&gt;                 }</w:t>
      </w:r>
    </w:p>
    <w:p w14:paraId="5CC871F8" w14:textId="77777777" w:rsidR="003C0641" w:rsidRDefault="003C0641" w:rsidP="003C0641">
      <w:pPr>
        <w:pStyle w:val="Heading1"/>
      </w:pPr>
      <w:r>
        <w:t>&gt;&gt; &gt;&gt;             } else</w:t>
      </w:r>
    </w:p>
    <w:p w14:paraId="10C90C37" w14:textId="77777777" w:rsidR="003C0641" w:rsidRDefault="003C0641" w:rsidP="003C0641">
      <w:pPr>
        <w:pStyle w:val="Heading1"/>
      </w:pPr>
      <w:r>
        <w:t>&gt;&gt; &gt;&gt;                 i = n;</w:t>
      </w:r>
    </w:p>
    <w:p w14:paraId="0BE65AA6" w14:textId="77777777" w:rsidR="003C0641" w:rsidRDefault="003C0641" w:rsidP="003C0641">
      <w:pPr>
        <w:pStyle w:val="Heading1"/>
      </w:pPr>
      <w:r>
        <w:t>&gt;&gt; &gt;&gt;             return i</w:t>
      </w:r>
    </w:p>
    <w:p w14:paraId="1F303C6B" w14:textId="77777777" w:rsidR="003C0641" w:rsidRDefault="003C0641" w:rsidP="003C0641">
      <w:pPr>
        <w:pStyle w:val="Heading1"/>
      </w:pPr>
      <w:r>
        <w:t>&gt;&gt; &gt;&gt;         }</w:t>
      </w:r>
    </w:p>
    <w:p w14:paraId="188A8B7F" w14:textId="77777777" w:rsidR="003C0641" w:rsidRDefault="003C0641" w:rsidP="003C0641">
      <w:pPr>
        <w:pStyle w:val="Heading1"/>
      </w:pPr>
      <w:r>
        <w:t>&gt;&gt; &gt;&gt;         return a</w:t>
      </w:r>
    </w:p>
    <w:p w14:paraId="16164A93" w14:textId="77777777" w:rsidR="003C0641" w:rsidRDefault="003C0641" w:rsidP="003C0641">
      <w:pPr>
        <w:pStyle w:val="Heading1"/>
      </w:pPr>
      <w:r>
        <w:t>&gt;&gt; &gt;&gt;     }</w:t>
      </w:r>
    </w:p>
    <w:p w14:paraId="7037AF28" w14:textId="77777777" w:rsidR="003C0641" w:rsidRDefault="003C0641" w:rsidP="003C0641">
      <w:pPr>
        <w:pStyle w:val="Heading1"/>
      </w:pPr>
      <w:r>
        <w:t>&gt;&gt; &gt;&gt;     function Zn(e, t, n, r) {</w:t>
      </w:r>
    </w:p>
    <w:p w14:paraId="234795DB" w14:textId="77777777" w:rsidR="003C0641" w:rsidRDefault="003C0641" w:rsidP="003C0641">
      <w:pPr>
        <w:pStyle w:val="Heading1"/>
      </w:pPr>
      <w:r>
        <w:t>&gt;&gt; &gt;&gt;         var i = Wn(e, t, n, r)</w:t>
      </w:r>
    </w:p>
    <w:p w14:paraId="0C4CC402" w14:textId="77777777" w:rsidR="003C0641" w:rsidRDefault="003C0641" w:rsidP="003C0641">
      <w:pPr>
        <w:pStyle w:val="Heading1"/>
      </w:pPr>
      <w:r>
        <w:t>&gt;&gt; &gt;&gt;           , o = i.ctx;</w:t>
      </w:r>
    </w:p>
    <w:p w14:paraId="78084535" w14:textId="77777777" w:rsidR="003C0641" w:rsidRDefault="003C0641" w:rsidP="003C0641">
      <w:pPr>
        <w:pStyle w:val="Heading1"/>
      </w:pPr>
      <w:r>
        <w:t>&gt;&gt; &gt;&gt;         return o.processNext = function(e) {</w:t>
      </w:r>
    </w:p>
    <w:p w14:paraId="70540334" w14:textId="77777777" w:rsidR="003C0641" w:rsidRDefault="003C0641" w:rsidP="003C0641">
      <w:pPr>
        <w:pStyle w:val="Heading1"/>
      </w:pPr>
      <w:r>
        <w:t>&gt;&gt; &gt;&gt;             var t = i._next();</w:t>
      </w:r>
    </w:p>
    <w:p w14:paraId="620BD2F5" w14:textId="77777777" w:rsidR="003C0641" w:rsidRDefault="003C0641" w:rsidP="003C0641">
      <w:pPr>
        <w:pStyle w:val="Heading1"/>
      </w:pPr>
      <w:r>
        <w:t>&gt;&gt; &gt;&gt;             return t &amp;&amp; t.processTelemetry(e, o),</w:t>
      </w:r>
    </w:p>
    <w:p w14:paraId="7AA8DE96" w14:textId="77777777" w:rsidR="003C0641" w:rsidRDefault="003C0641" w:rsidP="003C0641">
      <w:pPr>
        <w:pStyle w:val="Heading1"/>
      </w:pPr>
      <w:r>
        <w:t>&gt;&gt; &gt;&gt;             !t</w:t>
      </w:r>
    </w:p>
    <w:p w14:paraId="3B701BAD" w14:textId="77777777" w:rsidR="003C0641" w:rsidRDefault="003C0641" w:rsidP="003C0641">
      <w:pPr>
        <w:pStyle w:val="Heading1"/>
      </w:pPr>
      <w:r>
        <w:t>&gt;&gt; &gt;&gt;         }</w:t>
      </w:r>
    </w:p>
    <w:p w14:paraId="56E28700" w14:textId="77777777" w:rsidR="003C0641" w:rsidRDefault="003C0641" w:rsidP="003C0641">
      <w:pPr>
        <w:pStyle w:val="Heading1"/>
      </w:pPr>
      <w:r>
        <w:t>&gt;&gt; &gt;&gt;         ,</w:t>
      </w:r>
    </w:p>
    <w:p w14:paraId="4B61EBF5" w14:textId="77777777" w:rsidR="003C0641" w:rsidRDefault="003C0641" w:rsidP="003C0641">
      <w:pPr>
        <w:pStyle w:val="Heading1"/>
      </w:pPr>
      <w:r>
        <w:t>&gt;&gt; &gt;&gt;         o.createNew = function(e, r) {</w:t>
      </w:r>
    </w:p>
    <w:p w14:paraId="06A5F17F" w14:textId="77777777" w:rsidR="003C0641" w:rsidRDefault="003C0641" w:rsidP="003C0641">
      <w:pPr>
        <w:pStyle w:val="Heading1"/>
      </w:pPr>
      <w:r>
        <w:t>&gt;&gt; &gt;&gt;             return void 0 === e &amp;&amp; (e = null),</w:t>
      </w:r>
    </w:p>
    <w:p w14:paraId="272E404C" w14:textId="77777777" w:rsidR="003C0641" w:rsidRDefault="003C0641" w:rsidP="003C0641">
      <w:pPr>
        <w:pStyle w:val="Heading1"/>
      </w:pPr>
      <w:r>
        <w:t>&gt;&gt; &gt;&gt;             oe(e) &amp;&amp; (e = $n(e, t, n, r)),</w:t>
      </w:r>
    </w:p>
    <w:p w14:paraId="34656F10" w14:textId="77777777" w:rsidR="003C0641" w:rsidRDefault="003C0641" w:rsidP="003C0641">
      <w:pPr>
        <w:pStyle w:val="Heading1"/>
      </w:pPr>
      <w:r>
        <w:t>&gt;&gt; &gt;&gt;             Zn(e || o.getNext(), t, n, r)</w:t>
      </w:r>
    </w:p>
    <w:p w14:paraId="32628F48" w14:textId="77777777" w:rsidR="003C0641" w:rsidRDefault="003C0641" w:rsidP="003C0641">
      <w:pPr>
        <w:pStyle w:val="Heading1"/>
      </w:pPr>
      <w:r>
        <w:t>&gt;&gt; &gt;&gt;         }</w:t>
      </w:r>
    </w:p>
    <w:p w14:paraId="0A1F882A" w14:textId="77777777" w:rsidR="003C0641" w:rsidRDefault="003C0641" w:rsidP="003C0641">
      <w:pPr>
        <w:pStyle w:val="Heading1"/>
      </w:pPr>
      <w:r>
        <w:t>&gt;&gt; &gt;&gt;         ,</w:t>
      </w:r>
    </w:p>
    <w:p w14:paraId="76B75FE9" w14:textId="77777777" w:rsidR="003C0641" w:rsidRDefault="003C0641" w:rsidP="003C0641">
      <w:pPr>
        <w:pStyle w:val="Heading1"/>
      </w:pPr>
      <w:r>
        <w:t>&gt;&gt; &gt;&gt;         o</w:t>
      </w:r>
    </w:p>
    <w:p w14:paraId="73E777BC" w14:textId="77777777" w:rsidR="003C0641" w:rsidRDefault="003C0641" w:rsidP="003C0641">
      <w:pPr>
        <w:pStyle w:val="Heading1"/>
      </w:pPr>
      <w:r>
        <w:t>&gt;&gt; &gt;&gt;     }</w:t>
      </w:r>
    </w:p>
    <w:p w14:paraId="11E95E83" w14:textId="77777777" w:rsidR="003C0641" w:rsidRDefault="003C0641" w:rsidP="003C0641">
      <w:pPr>
        <w:pStyle w:val="Heading1"/>
      </w:pPr>
      <w:r>
        <w:t>&gt;&gt; &gt;&gt;     function Gn(e, t, n) {</w:t>
      </w:r>
    </w:p>
    <w:p w14:paraId="40DB7AC4" w14:textId="77777777" w:rsidR="003C0641" w:rsidRDefault="003C0641" w:rsidP="003C0641">
      <w:pPr>
        <w:pStyle w:val="Heading1"/>
      </w:pPr>
      <w:r>
        <w:t>&gt;&gt; &gt;&gt;         var r = t.config || {}</w:t>
      </w:r>
    </w:p>
    <w:p w14:paraId="3F018D5E" w14:textId="77777777" w:rsidR="003C0641" w:rsidRDefault="003C0641" w:rsidP="003C0641">
      <w:pPr>
        <w:pStyle w:val="Heading1"/>
      </w:pPr>
      <w:r>
        <w:t>&gt;&gt; &gt;&gt;           , i = Wn(e, r, t, n)</w:t>
      </w:r>
    </w:p>
    <w:p w14:paraId="399912A9" w14:textId="77777777" w:rsidR="003C0641" w:rsidRDefault="003C0641" w:rsidP="003C0641">
      <w:pPr>
        <w:pStyle w:val="Heading1"/>
      </w:pPr>
      <w:r>
        <w:t>&gt;&gt; &gt;&gt;           , o = i.ctx;</w:t>
      </w:r>
    </w:p>
    <w:p w14:paraId="406DAA1F" w14:textId="77777777" w:rsidR="003C0641" w:rsidRDefault="003C0641" w:rsidP="003C0641">
      <w:pPr>
        <w:pStyle w:val="Heading1"/>
      </w:pPr>
      <w:r>
        <w:t>&gt;&gt; &gt;&gt;         return o.processNext = function(e) {</w:t>
      </w:r>
    </w:p>
    <w:p w14:paraId="4A24411A" w14:textId="77777777" w:rsidR="003C0641" w:rsidRDefault="003C0641" w:rsidP="003C0641">
      <w:pPr>
        <w:pStyle w:val="Heading1"/>
      </w:pPr>
      <w:r>
        <w:t>&gt;&gt; &gt;&gt;             var t = i._next();</w:t>
      </w:r>
    </w:p>
    <w:p w14:paraId="6BE2541D" w14:textId="77777777" w:rsidR="003C0641" w:rsidRDefault="003C0641" w:rsidP="003C0641">
      <w:pPr>
        <w:pStyle w:val="Heading1"/>
      </w:pPr>
      <w:r>
        <w:t>&gt;&gt; &gt;&gt;             return t &amp;&amp; t.unload(o, e),</w:t>
      </w:r>
    </w:p>
    <w:p w14:paraId="64C1DC49" w14:textId="77777777" w:rsidR="003C0641" w:rsidRDefault="003C0641" w:rsidP="003C0641">
      <w:pPr>
        <w:pStyle w:val="Heading1"/>
      </w:pPr>
      <w:r>
        <w:t>&gt;&gt; &gt;&gt;             !t</w:t>
      </w:r>
    </w:p>
    <w:p w14:paraId="7C2CD12E" w14:textId="77777777" w:rsidR="003C0641" w:rsidRDefault="003C0641" w:rsidP="003C0641">
      <w:pPr>
        <w:pStyle w:val="Heading1"/>
      </w:pPr>
      <w:r>
        <w:t>&gt;&gt; &gt;&gt;         }</w:t>
      </w:r>
    </w:p>
    <w:p w14:paraId="5E61CACB" w14:textId="77777777" w:rsidR="003C0641" w:rsidRDefault="003C0641" w:rsidP="003C0641">
      <w:pPr>
        <w:pStyle w:val="Heading1"/>
      </w:pPr>
      <w:r>
        <w:t>&gt;&gt; &gt;&gt;         ,</w:t>
      </w:r>
    </w:p>
    <w:p w14:paraId="68ADBBF7" w14:textId="77777777" w:rsidR="003C0641" w:rsidRDefault="003C0641" w:rsidP="003C0641">
      <w:pPr>
        <w:pStyle w:val="Heading1"/>
      </w:pPr>
      <w:r>
        <w:t>&gt;&gt; &gt;&gt;         o.createNew = function(e, n) {</w:t>
      </w:r>
    </w:p>
    <w:p w14:paraId="6C10D3FC" w14:textId="77777777" w:rsidR="003C0641" w:rsidRDefault="003C0641" w:rsidP="003C0641">
      <w:pPr>
        <w:pStyle w:val="Heading1"/>
      </w:pPr>
      <w:r>
        <w:t>&gt;&gt; &gt;&gt;             return void 0 === e &amp;&amp; (e = null),</w:t>
      </w:r>
    </w:p>
    <w:p w14:paraId="5CA161E8" w14:textId="77777777" w:rsidR="003C0641" w:rsidRDefault="003C0641" w:rsidP="003C0641">
      <w:pPr>
        <w:pStyle w:val="Heading1"/>
      </w:pPr>
      <w:r>
        <w:t>&gt;&gt; &gt;&gt;             oe(e) &amp;&amp; (e = $n(e, r, t, n)),</w:t>
      </w:r>
    </w:p>
    <w:p w14:paraId="3635E8C2" w14:textId="77777777" w:rsidR="003C0641" w:rsidRDefault="003C0641" w:rsidP="003C0641">
      <w:pPr>
        <w:pStyle w:val="Heading1"/>
      </w:pPr>
      <w:r>
        <w:t>&gt;&gt; &gt;&gt;             Gn(e || o.getNext(), t, n)</w:t>
      </w:r>
    </w:p>
    <w:p w14:paraId="4D2F2E65" w14:textId="77777777" w:rsidR="003C0641" w:rsidRDefault="003C0641" w:rsidP="003C0641">
      <w:pPr>
        <w:pStyle w:val="Heading1"/>
      </w:pPr>
      <w:r>
        <w:t>&gt;&gt; &gt;&gt;         }</w:t>
      </w:r>
    </w:p>
    <w:p w14:paraId="2613C351" w14:textId="77777777" w:rsidR="003C0641" w:rsidRDefault="003C0641" w:rsidP="003C0641">
      <w:pPr>
        <w:pStyle w:val="Heading1"/>
      </w:pPr>
      <w:r>
        <w:t>&gt;&gt; &gt;&gt;         ,</w:t>
      </w:r>
    </w:p>
    <w:p w14:paraId="5F38C01C" w14:textId="77777777" w:rsidR="003C0641" w:rsidRDefault="003C0641" w:rsidP="003C0641">
      <w:pPr>
        <w:pStyle w:val="Heading1"/>
      </w:pPr>
      <w:r>
        <w:t>&gt;&gt; &gt;&gt;         o</w:t>
      </w:r>
    </w:p>
    <w:p w14:paraId="1F2EC92A" w14:textId="77777777" w:rsidR="003C0641" w:rsidRDefault="003C0641" w:rsidP="003C0641">
      <w:pPr>
        <w:pStyle w:val="Heading1"/>
      </w:pPr>
      <w:r>
        <w:t>&gt;&gt; &gt;&gt;     }</w:t>
      </w:r>
    </w:p>
    <w:p w14:paraId="60E825AD" w14:textId="77777777" w:rsidR="003C0641" w:rsidRDefault="003C0641" w:rsidP="003C0641">
      <w:pPr>
        <w:pStyle w:val="Heading1"/>
      </w:pPr>
      <w:r>
        <w:t>&gt;&gt; &gt;&gt;     function Kn(e, t, n) {</w:t>
      </w:r>
    </w:p>
    <w:p w14:paraId="44FA3A62" w14:textId="77777777" w:rsidR="003C0641" w:rsidRDefault="003C0641" w:rsidP="003C0641">
      <w:pPr>
        <w:pStyle w:val="Heading1"/>
      </w:pPr>
      <w:r>
        <w:t>&gt;&gt; &gt;&gt;         var r = t.config || {}</w:t>
      </w:r>
    </w:p>
    <w:p w14:paraId="4E9EA7F4" w14:textId="77777777" w:rsidR="003C0641" w:rsidRDefault="003C0641" w:rsidP="003C0641">
      <w:pPr>
        <w:pStyle w:val="Heading1"/>
      </w:pPr>
      <w:r>
        <w:t>&gt;&gt; &gt;&gt;           , i = Wn(e, r, t, n).ctx;</w:t>
      </w:r>
    </w:p>
    <w:p w14:paraId="379E1A20" w14:textId="77777777" w:rsidR="003C0641" w:rsidRDefault="003C0641" w:rsidP="003C0641">
      <w:pPr>
        <w:pStyle w:val="Heading1"/>
      </w:pPr>
      <w:r>
        <w:t>&gt;&gt; &gt;&gt;         return i.processNext = function(e) {</w:t>
      </w:r>
    </w:p>
    <w:p w14:paraId="475D1956" w14:textId="77777777" w:rsidR="003C0641" w:rsidRDefault="003C0641" w:rsidP="003C0641">
      <w:pPr>
        <w:pStyle w:val="Heading1"/>
      </w:pPr>
      <w:r>
        <w:t>&gt;&gt; &gt;&gt;             return i.iterate((function(t) {</w:t>
      </w:r>
    </w:p>
    <w:p w14:paraId="59A1DEAB" w14:textId="77777777" w:rsidR="003C0641" w:rsidRDefault="003C0641" w:rsidP="003C0641">
      <w:pPr>
        <w:pStyle w:val="Heading1"/>
      </w:pPr>
      <w:r>
        <w:t>&gt;&gt; &gt;&gt;                 J(t.update) &amp;&amp; t.update(i, e)</w:t>
      </w:r>
    </w:p>
    <w:p w14:paraId="31E82B93" w14:textId="77777777" w:rsidR="003C0641" w:rsidRDefault="003C0641" w:rsidP="003C0641">
      <w:pPr>
        <w:pStyle w:val="Heading1"/>
      </w:pPr>
      <w:r>
        <w:t>&gt;&gt; &gt;&gt;             }</w:t>
      </w:r>
    </w:p>
    <w:p w14:paraId="32DC7DFF" w14:textId="77777777" w:rsidR="003C0641" w:rsidRDefault="003C0641" w:rsidP="003C0641">
      <w:pPr>
        <w:pStyle w:val="Heading1"/>
      </w:pPr>
      <w:r>
        <w:t>&gt;&gt; &gt;&gt;             ))</w:t>
      </w:r>
    </w:p>
    <w:p w14:paraId="4FDA6013" w14:textId="77777777" w:rsidR="003C0641" w:rsidRDefault="003C0641" w:rsidP="003C0641">
      <w:pPr>
        <w:pStyle w:val="Heading1"/>
      </w:pPr>
      <w:r>
        <w:t>&gt;&gt; &gt;&gt;         }</w:t>
      </w:r>
    </w:p>
    <w:p w14:paraId="07A49AD6" w14:textId="77777777" w:rsidR="003C0641" w:rsidRDefault="003C0641" w:rsidP="003C0641">
      <w:pPr>
        <w:pStyle w:val="Heading1"/>
      </w:pPr>
      <w:r>
        <w:t>&gt;&gt; &gt;&gt;         ,</w:t>
      </w:r>
    </w:p>
    <w:p w14:paraId="50D4C6BA" w14:textId="77777777" w:rsidR="003C0641" w:rsidRDefault="003C0641" w:rsidP="003C0641">
      <w:pPr>
        <w:pStyle w:val="Heading1"/>
      </w:pPr>
      <w:r>
        <w:t>&gt;&gt; &gt;&gt;         i.createNew = function(e, n) {</w:t>
      </w:r>
    </w:p>
    <w:p w14:paraId="0DD8B640" w14:textId="77777777" w:rsidR="003C0641" w:rsidRDefault="003C0641" w:rsidP="003C0641">
      <w:pPr>
        <w:pStyle w:val="Heading1"/>
      </w:pPr>
      <w:r>
        <w:t>&gt;&gt; &gt;&gt;             return void 0 === e &amp;&amp; (e = null),</w:t>
      </w:r>
    </w:p>
    <w:p w14:paraId="4DD45F36" w14:textId="77777777" w:rsidR="003C0641" w:rsidRDefault="003C0641" w:rsidP="003C0641">
      <w:pPr>
        <w:pStyle w:val="Heading1"/>
      </w:pPr>
      <w:r>
        <w:t>&gt;&gt; &gt;&gt;             oe(e) &amp;&amp; (e = $n(e, r, t, n)),</w:t>
      </w:r>
    </w:p>
    <w:p w14:paraId="675569AA" w14:textId="77777777" w:rsidR="003C0641" w:rsidRDefault="003C0641" w:rsidP="003C0641">
      <w:pPr>
        <w:pStyle w:val="Heading1"/>
      </w:pPr>
      <w:r>
        <w:t>&gt;&gt; &gt;&gt;             Kn(e || i.getNext(), t, n)</w:t>
      </w:r>
    </w:p>
    <w:p w14:paraId="52C390CC" w14:textId="77777777" w:rsidR="003C0641" w:rsidRDefault="003C0641" w:rsidP="003C0641">
      <w:pPr>
        <w:pStyle w:val="Heading1"/>
      </w:pPr>
      <w:r>
        <w:t>&gt;&gt; &gt;&gt;         }</w:t>
      </w:r>
    </w:p>
    <w:p w14:paraId="3396CD7C" w14:textId="77777777" w:rsidR="003C0641" w:rsidRDefault="003C0641" w:rsidP="003C0641">
      <w:pPr>
        <w:pStyle w:val="Heading1"/>
      </w:pPr>
      <w:r>
        <w:t>&gt;&gt; &gt;&gt;         ,</w:t>
      </w:r>
    </w:p>
    <w:p w14:paraId="3B55CCB0" w14:textId="77777777" w:rsidR="003C0641" w:rsidRDefault="003C0641" w:rsidP="003C0641">
      <w:pPr>
        <w:pStyle w:val="Heading1"/>
      </w:pPr>
      <w:r>
        <w:t>&gt;&gt; &gt;&gt;         i</w:t>
      </w:r>
    </w:p>
    <w:p w14:paraId="659A5014" w14:textId="77777777" w:rsidR="003C0641" w:rsidRDefault="003C0641" w:rsidP="003C0641">
      <w:pPr>
        <w:pStyle w:val="Heading1"/>
      </w:pPr>
      <w:r>
        <w:t>&gt;&gt; &gt;&gt;     }</w:t>
      </w:r>
    </w:p>
    <w:p w14:paraId="6BFF0ECB" w14:textId="77777777" w:rsidR="003C0641" w:rsidRDefault="003C0641" w:rsidP="003C0641">
      <w:pPr>
        <w:pStyle w:val="Heading1"/>
      </w:pPr>
      <w:r>
        <w:t>&gt;&gt; &gt;&gt;     function $n(e, t, n, r) {</w:t>
      </w:r>
    </w:p>
    <w:p w14:paraId="32E7616E" w14:textId="77777777" w:rsidR="003C0641" w:rsidRDefault="003C0641" w:rsidP="003C0641">
      <w:pPr>
        <w:pStyle w:val="Heading1"/>
      </w:pPr>
      <w:r>
        <w:t>&gt;&gt; &gt;&gt;         var i = null</w:t>
      </w:r>
    </w:p>
    <w:p w14:paraId="71919126" w14:textId="77777777" w:rsidR="003C0641" w:rsidRDefault="003C0641" w:rsidP="003C0641">
      <w:pPr>
        <w:pStyle w:val="Heading1"/>
      </w:pPr>
      <w:r>
        <w:t>&gt;&gt; &gt;&gt;           , o = !r;</w:t>
      </w:r>
    </w:p>
    <w:p w14:paraId="787A56FD" w14:textId="77777777" w:rsidR="003C0641" w:rsidRDefault="003C0641" w:rsidP="003C0641">
      <w:pPr>
        <w:pStyle w:val="Heading1"/>
      </w:pPr>
      <w:r>
        <w:t>&gt;&gt; &gt;&gt;         if (oe(e) &amp;&amp; e.length &gt; 0) {</w:t>
      </w:r>
    </w:p>
    <w:p w14:paraId="08680F3D" w14:textId="77777777" w:rsidR="003C0641" w:rsidRDefault="003C0641" w:rsidP="003C0641">
      <w:pPr>
        <w:pStyle w:val="Heading1"/>
      </w:pPr>
      <w:r>
        <w:t>&gt;&gt; &gt;&gt;             var a = null;</w:t>
      </w:r>
    </w:p>
    <w:p w14:paraId="1B1D5D38" w14:textId="77777777" w:rsidR="003C0641" w:rsidRDefault="003C0641" w:rsidP="003C0641">
      <w:pPr>
        <w:pStyle w:val="Heading1"/>
      </w:pPr>
      <w:r>
        <w:t>&gt;&gt; &gt;&gt;             fe(e, (function(e) {</w:t>
      </w:r>
    </w:p>
    <w:p w14:paraId="508E00D0" w14:textId="77777777" w:rsidR="003C0641" w:rsidRDefault="003C0641" w:rsidP="003C0641">
      <w:pPr>
        <w:pStyle w:val="Heading1"/>
      </w:pPr>
      <w:r>
        <w:t>&gt;&gt; &gt;&gt;                 if (o || r !== e || (o = !0),</w:t>
      </w:r>
    </w:p>
    <w:p w14:paraId="72C212BC" w14:textId="77777777" w:rsidR="003C0641" w:rsidRDefault="003C0641" w:rsidP="003C0641">
      <w:pPr>
        <w:pStyle w:val="Heading1"/>
      </w:pPr>
      <w:r>
        <w:t>&gt;&gt; &gt;&gt;                 o &amp;&amp; e &amp;&amp; J(e.processTelemetry)) {</w:t>
      </w:r>
    </w:p>
    <w:p w14:paraId="1A55BB13" w14:textId="77777777" w:rsidR="003C0641" w:rsidRDefault="003C0641" w:rsidP="003C0641">
      <w:pPr>
        <w:pStyle w:val="Heading1"/>
      </w:pPr>
      <w:r>
        <w:t>&gt;&gt; &gt;&gt;                     var s = function(e, t, n) {</w:t>
      </w:r>
    </w:p>
    <w:p w14:paraId="65F67648" w14:textId="77777777" w:rsidR="003C0641" w:rsidRDefault="003C0641" w:rsidP="003C0641">
      <w:pPr>
        <w:pStyle w:val="Heading1"/>
      </w:pPr>
      <w:r>
        <w:t>&gt;&gt; &gt;&gt;                         var r, i = null, o = J(e.processTelemetry), a = J(e.setNextPlugin);</w:t>
      </w:r>
    </w:p>
    <w:p w14:paraId="3B2492B4" w14:textId="77777777" w:rsidR="003C0641" w:rsidRDefault="003C0641" w:rsidP="003C0641">
      <w:pPr>
        <w:pStyle w:val="Heading1"/>
      </w:pPr>
      <w:r>
        <w:t>&gt;&gt; &gt;&gt;                         r = e ? e.identifier + "-" + e.priority + "-" + Vn++ : "Unknown-0-" + Vn++;</w:t>
      </w:r>
    </w:p>
    <w:p w14:paraId="051CE879" w14:textId="77777777" w:rsidR="003C0641" w:rsidRDefault="003C0641" w:rsidP="003C0641">
      <w:pPr>
        <w:pStyle w:val="Heading1"/>
      </w:pPr>
      <w:r>
        <w:t>&gt;&gt; &gt;&gt;                         var s = {</w:t>
      </w:r>
    </w:p>
    <w:p w14:paraId="410F1EB5" w14:textId="77777777" w:rsidR="003C0641" w:rsidRDefault="003C0641" w:rsidP="003C0641">
      <w:pPr>
        <w:pStyle w:val="Heading1"/>
      </w:pPr>
      <w:r>
        <w:t>&gt;&gt; &gt;&gt;                             getPlugin: function() {</w:t>
      </w:r>
    </w:p>
    <w:p w14:paraId="7C19DACB" w14:textId="77777777" w:rsidR="003C0641" w:rsidRDefault="003C0641" w:rsidP="003C0641">
      <w:pPr>
        <w:pStyle w:val="Heading1"/>
      </w:pPr>
      <w:r>
        <w:t>&gt;&gt; &gt;&gt;                                 return e</w:t>
      </w:r>
    </w:p>
    <w:p w14:paraId="06EBA42C" w14:textId="77777777" w:rsidR="003C0641" w:rsidRDefault="003C0641" w:rsidP="003C0641">
      <w:pPr>
        <w:pStyle w:val="Heading1"/>
      </w:pPr>
      <w:r>
        <w:t>&gt;&gt; &gt;&gt;                             },</w:t>
      </w:r>
    </w:p>
    <w:p w14:paraId="1905DA5E" w14:textId="77777777" w:rsidR="003C0641" w:rsidRDefault="003C0641" w:rsidP="003C0641">
      <w:pPr>
        <w:pStyle w:val="Heading1"/>
      </w:pPr>
      <w:r>
        <w:t>&gt;&gt; &gt;&gt;                             getNext: function() {</w:t>
      </w:r>
    </w:p>
    <w:p w14:paraId="10970C56" w14:textId="77777777" w:rsidR="003C0641" w:rsidRDefault="003C0641" w:rsidP="003C0641">
      <w:pPr>
        <w:pStyle w:val="Heading1"/>
      </w:pPr>
      <w:r>
        <w:t>&gt;&gt; &gt;&gt;                                 return i</w:t>
      </w:r>
    </w:p>
    <w:p w14:paraId="0DC0FDF6" w14:textId="77777777" w:rsidR="003C0641" w:rsidRDefault="003C0641" w:rsidP="003C0641">
      <w:pPr>
        <w:pStyle w:val="Heading1"/>
      </w:pPr>
      <w:r>
        <w:t>&gt;&gt; &gt;&gt;                             },</w:t>
      </w:r>
    </w:p>
    <w:p w14:paraId="3FDB7B1E" w14:textId="77777777" w:rsidR="003C0641" w:rsidRDefault="003C0641" w:rsidP="003C0641">
      <w:pPr>
        <w:pStyle w:val="Heading1"/>
      </w:pPr>
      <w:r>
        <w:t>&gt;&gt; &gt;&gt;                             processTelemetry: function(t, n) {</w:t>
      </w:r>
    </w:p>
    <w:p w14:paraId="620F02F1" w14:textId="77777777" w:rsidR="003C0641" w:rsidRDefault="003C0641" w:rsidP="003C0641">
      <w:pPr>
        <w:pStyle w:val="Heading1"/>
      </w:pPr>
      <w:r>
        <w:t>&gt;&gt; &gt;&gt;                                 c(n = n || l(), (function(n) {</w:t>
      </w:r>
    </w:p>
    <w:p w14:paraId="74F0B79B" w14:textId="77777777" w:rsidR="003C0641" w:rsidRDefault="003C0641" w:rsidP="003C0641">
      <w:pPr>
        <w:pStyle w:val="Heading1"/>
      </w:pPr>
      <w:r>
        <w:t>&gt;&gt; &gt;&gt;                                     if (!e || !o)</w:t>
      </w:r>
    </w:p>
    <w:p w14:paraId="51C0B044" w14:textId="77777777" w:rsidR="003C0641" w:rsidRDefault="003C0641" w:rsidP="003C0641">
      <w:pPr>
        <w:pStyle w:val="Heading1"/>
      </w:pPr>
      <w:r>
        <w:t>&gt;&gt; &gt;&gt;                                         return !1;</w:t>
      </w:r>
    </w:p>
    <w:p w14:paraId="6836FD63" w14:textId="77777777" w:rsidR="003C0641" w:rsidRDefault="003C0641" w:rsidP="003C0641">
      <w:pPr>
        <w:pStyle w:val="Heading1"/>
      </w:pPr>
      <w:r>
        <w:t>&gt;&gt; &gt;&gt;                                     var r = qn(e);</w:t>
      </w:r>
    </w:p>
    <w:p w14:paraId="20A3B341" w14:textId="77777777" w:rsidR="003C0641" w:rsidRDefault="003C0641" w:rsidP="003C0641">
      <w:pPr>
        <w:pStyle w:val="Heading1"/>
      </w:pPr>
      <w:r>
        <w:t>&gt;&gt; &gt;&gt;                                     if (r.teardown || r.disabled)</w:t>
      </w:r>
    </w:p>
    <w:p w14:paraId="43209ADB" w14:textId="77777777" w:rsidR="003C0641" w:rsidRDefault="003C0641" w:rsidP="003C0641">
      <w:pPr>
        <w:pStyle w:val="Heading1"/>
      </w:pPr>
      <w:r>
        <w:t>&gt;&gt; &gt;&gt;                                         return !1;</w:t>
      </w:r>
    </w:p>
    <w:p w14:paraId="54E1A005" w14:textId="77777777" w:rsidR="003C0641" w:rsidRDefault="003C0641" w:rsidP="003C0641">
      <w:pPr>
        <w:pStyle w:val="Heading1"/>
      </w:pPr>
      <w:r>
        <w:t>&gt;&gt; &gt;&gt;                                     a &amp;&amp; e.setNextPlugin(i);</w:t>
      </w:r>
    </w:p>
    <w:p w14:paraId="6EC4BF33" w14:textId="77777777" w:rsidR="003C0641" w:rsidRDefault="003C0641" w:rsidP="003C0641">
      <w:pPr>
        <w:pStyle w:val="Heading1"/>
      </w:pPr>
      <w:r>
        <w:t>&gt;&gt; &gt;&gt;                                     return e.processTelemetry(t, n),</w:t>
      </w:r>
    </w:p>
    <w:p w14:paraId="0CE7EA23" w14:textId="77777777" w:rsidR="003C0641" w:rsidRDefault="003C0641" w:rsidP="003C0641">
      <w:pPr>
        <w:pStyle w:val="Heading1"/>
      </w:pPr>
      <w:r>
        <w:t>&gt;&gt; &gt;&gt;                                     !0</w:t>
      </w:r>
    </w:p>
    <w:p w14:paraId="380DF5B1" w14:textId="77777777" w:rsidR="003C0641" w:rsidRDefault="003C0641" w:rsidP="003C0641">
      <w:pPr>
        <w:pStyle w:val="Heading1"/>
      </w:pPr>
      <w:r>
        <w:t>&gt;&gt; &gt;&gt;                                 }</w:t>
      </w:r>
    </w:p>
    <w:p w14:paraId="0A974AE4" w14:textId="77777777" w:rsidR="003C0641" w:rsidRDefault="003C0641" w:rsidP="003C0641">
      <w:pPr>
        <w:pStyle w:val="Heading1"/>
      </w:pPr>
      <w:r>
        <w:t>&gt;&gt; &gt;&gt;                                 ), "processTelemetry", (function() {</w:t>
      </w:r>
    </w:p>
    <w:p w14:paraId="6920BA28" w14:textId="77777777" w:rsidR="003C0641" w:rsidRDefault="003C0641" w:rsidP="003C0641">
      <w:pPr>
        <w:pStyle w:val="Heading1"/>
      </w:pPr>
      <w:r>
        <w:t>&gt;&gt; &gt;&gt;                                     return {</w:t>
      </w:r>
    </w:p>
    <w:p w14:paraId="27928C9D" w14:textId="77777777" w:rsidR="003C0641" w:rsidRDefault="003C0641" w:rsidP="003C0641">
      <w:pPr>
        <w:pStyle w:val="Heading1"/>
      </w:pPr>
      <w:r>
        <w:t>&gt;&gt; &gt;&gt;                                         item: t</w:t>
      </w:r>
    </w:p>
    <w:p w14:paraId="3C293515" w14:textId="77777777" w:rsidR="003C0641" w:rsidRDefault="003C0641" w:rsidP="003C0641">
      <w:pPr>
        <w:pStyle w:val="Heading1"/>
      </w:pPr>
      <w:r>
        <w:t>&gt;&gt; &gt;&gt;                                     }</w:t>
      </w:r>
    </w:p>
    <w:p w14:paraId="13E63C80" w14:textId="77777777" w:rsidR="003C0641" w:rsidRDefault="003C0641" w:rsidP="003C0641">
      <w:pPr>
        <w:pStyle w:val="Heading1"/>
      </w:pPr>
      <w:r>
        <w:t>&gt;&gt; &gt;&gt;                                 }</w:t>
      </w:r>
    </w:p>
    <w:p w14:paraId="02ABB420" w14:textId="77777777" w:rsidR="003C0641" w:rsidRDefault="003C0641" w:rsidP="003C0641">
      <w:pPr>
        <w:pStyle w:val="Heading1"/>
      </w:pPr>
      <w:r>
        <w:t>&gt;&gt; &gt;&gt;                                 ), !t.sync) || n.processNext(t)</w:t>
      </w:r>
    </w:p>
    <w:p w14:paraId="1029D6E4" w14:textId="77777777" w:rsidR="003C0641" w:rsidRDefault="003C0641" w:rsidP="003C0641">
      <w:pPr>
        <w:pStyle w:val="Heading1"/>
      </w:pPr>
      <w:r>
        <w:t>&gt;&gt; &gt;&gt;                             },</w:t>
      </w:r>
    </w:p>
    <w:p w14:paraId="3025A333" w14:textId="77777777" w:rsidR="003C0641" w:rsidRDefault="003C0641" w:rsidP="003C0641">
      <w:pPr>
        <w:pStyle w:val="Heading1"/>
      </w:pPr>
      <w:r>
        <w:t>&gt;&gt; &gt;&gt;                             unload: function(t, n) {</w:t>
      </w:r>
    </w:p>
    <w:p w14:paraId="2EF2B91D" w14:textId="77777777" w:rsidR="003C0641" w:rsidRDefault="003C0641" w:rsidP="003C0641">
      <w:pPr>
        <w:pStyle w:val="Heading1"/>
      </w:pPr>
      <w:r>
        <w:t>&gt;&gt; &gt;&gt;                                 c(t, (function() {</w:t>
      </w:r>
    </w:p>
    <w:p w14:paraId="30B4625B" w14:textId="77777777" w:rsidR="003C0641" w:rsidRDefault="003C0641" w:rsidP="003C0641">
      <w:pPr>
        <w:pStyle w:val="Heading1"/>
      </w:pPr>
      <w:r>
        <w:t>&gt;&gt; &gt;&gt;                                     var r = !1;</w:t>
      </w:r>
    </w:p>
    <w:p w14:paraId="132E0837" w14:textId="77777777" w:rsidR="003C0641" w:rsidRDefault="003C0641" w:rsidP="003C0641">
      <w:pPr>
        <w:pStyle w:val="Heading1"/>
      </w:pPr>
      <w:r>
        <w:t>&gt;&gt; &gt;&gt;                                     if (e) {</w:t>
      </w:r>
    </w:p>
    <w:p w14:paraId="67FDE093" w14:textId="77777777" w:rsidR="003C0641" w:rsidRDefault="003C0641" w:rsidP="003C0641">
      <w:pPr>
        <w:pStyle w:val="Heading1"/>
      </w:pPr>
      <w:r>
        <w:t>&gt;&gt; &gt;&gt;                                         var i = qn(e)</w:t>
      </w:r>
    </w:p>
    <w:p w14:paraId="119D42E5" w14:textId="77777777" w:rsidR="003C0641" w:rsidRDefault="003C0641" w:rsidP="003C0641">
      <w:pPr>
        <w:pStyle w:val="Heading1"/>
      </w:pPr>
      <w:r>
        <w:t>&gt;&gt; &gt;&gt;                                           , o = e.core || i.core;</w:t>
      </w:r>
    </w:p>
    <w:p w14:paraId="591BF659" w14:textId="77777777" w:rsidR="003C0641" w:rsidRDefault="003C0641" w:rsidP="003C0641">
      <w:pPr>
        <w:pStyle w:val="Heading1"/>
      </w:pPr>
      <w:r>
        <w:t>&gt;&gt; &gt;&gt;                                         !e || o &amp;&amp; o !== t.core() || i.teardown || (i.core = null,</w:t>
      </w:r>
    </w:p>
    <w:p w14:paraId="20C6A626" w14:textId="77777777" w:rsidR="003C0641" w:rsidRDefault="003C0641" w:rsidP="003C0641">
      <w:pPr>
        <w:pStyle w:val="Heading1"/>
      </w:pPr>
      <w:r>
        <w:t>&gt;&gt; &gt;&gt;                                         i.teardown = !0,</w:t>
      </w:r>
    </w:p>
    <w:p w14:paraId="7FE0D645" w14:textId="77777777" w:rsidR="003C0641" w:rsidRDefault="003C0641" w:rsidP="003C0641">
      <w:pPr>
        <w:pStyle w:val="Heading1"/>
      </w:pPr>
      <w:r>
        <w:t>&gt;&gt; &gt;&gt;                                         i.isInitialized = !1,</w:t>
      </w:r>
    </w:p>
    <w:p w14:paraId="6F89066E" w14:textId="77777777" w:rsidR="003C0641" w:rsidRDefault="003C0641" w:rsidP="003C0641">
      <w:pPr>
        <w:pStyle w:val="Heading1"/>
      </w:pPr>
      <w:r>
        <w:t>&gt;&gt; &gt;&gt;                                         e.teardown &amp;&amp; !0 === e.teardown(t, n) &amp;&amp; (r = !0))</w:t>
      </w:r>
    </w:p>
    <w:p w14:paraId="76C8A36B" w14:textId="77777777" w:rsidR="003C0641" w:rsidRDefault="003C0641" w:rsidP="003C0641">
      <w:pPr>
        <w:pStyle w:val="Heading1"/>
      </w:pPr>
      <w:r>
        <w:t>&gt;&gt; &gt;&gt;                                     }</w:t>
      </w:r>
    </w:p>
    <w:p w14:paraId="0A322AA6" w14:textId="77777777" w:rsidR="003C0641" w:rsidRDefault="003C0641" w:rsidP="003C0641">
      <w:pPr>
        <w:pStyle w:val="Heading1"/>
      </w:pPr>
      <w:r>
        <w:t>&gt;&gt; &gt;&gt;                                     return r</w:t>
      </w:r>
    </w:p>
    <w:p w14:paraId="419ACFA3" w14:textId="77777777" w:rsidR="003C0641" w:rsidRDefault="003C0641" w:rsidP="003C0641">
      <w:pPr>
        <w:pStyle w:val="Heading1"/>
      </w:pPr>
      <w:r>
        <w:t>&gt;&gt; &gt;&gt;                                 }</w:t>
      </w:r>
    </w:p>
    <w:p w14:paraId="6B1C75EE" w14:textId="77777777" w:rsidR="003C0641" w:rsidRDefault="003C0641" w:rsidP="003C0641">
      <w:pPr>
        <w:pStyle w:val="Heading1"/>
      </w:pPr>
      <w:r>
        <w:t>&gt;&gt; &gt;&gt;                                 ), "unload", (function() {}</w:t>
      </w:r>
    </w:p>
    <w:p w14:paraId="3DE523DF" w14:textId="77777777" w:rsidR="003C0641" w:rsidRDefault="003C0641" w:rsidP="003C0641">
      <w:pPr>
        <w:pStyle w:val="Heading1"/>
      </w:pPr>
      <w:r>
        <w:t>&gt;&gt; &gt;&gt;                                 ), n.isAsync) || t.processNext(n)</w:t>
      </w:r>
    </w:p>
    <w:p w14:paraId="1A9DF7F5" w14:textId="77777777" w:rsidR="003C0641" w:rsidRDefault="003C0641" w:rsidP="003C0641">
      <w:pPr>
        <w:pStyle w:val="Heading1"/>
      </w:pPr>
      <w:r>
        <w:t>&gt;&gt; &gt;&gt;                             },</w:t>
      </w:r>
    </w:p>
    <w:p w14:paraId="393E3298" w14:textId="77777777" w:rsidR="003C0641" w:rsidRDefault="003C0641" w:rsidP="003C0641">
      <w:pPr>
        <w:pStyle w:val="Heading1"/>
      </w:pPr>
      <w:r>
        <w:t>&gt;&gt; &gt;&gt;                             update: function(t, n) {</w:t>
      </w:r>
    </w:p>
    <w:p w14:paraId="2227BABA" w14:textId="77777777" w:rsidR="003C0641" w:rsidRDefault="003C0641" w:rsidP="003C0641">
      <w:pPr>
        <w:pStyle w:val="Heading1"/>
      </w:pPr>
      <w:r>
        <w:t>&gt;&gt; &gt;&gt;                                 c(t, (function() {</w:t>
      </w:r>
    </w:p>
    <w:p w14:paraId="69332C50" w14:textId="77777777" w:rsidR="003C0641" w:rsidRDefault="003C0641" w:rsidP="003C0641">
      <w:pPr>
        <w:pStyle w:val="Heading1"/>
      </w:pPr>
      <w:r>
        <w:t>&gt;&gt; &gt;&gt;                                     var r = !1;</w:t>
      </w:r>
    </w:p>
    <w:p w14:paraId="6B37E27C" w14:textId="77777777" w:rsidR="003C0641" w:rsidRDefault="003C0641" w:rsidP="003C0641">
      <w:pPr>
        <w:pStyle w:val="Heading1"/>
      </w:pPr>
      <w:r>
        <w:t>&gt;&gt; &gt;&gt;                                     if (e) {</w:t>
      </w:r>
    </w:p>
    <w:p w14:paraId="59F89EB0" w14:textId="77777777" w:rsidR="003C0641" w:rsidRDefault="003C0641" w:rsidP="003C0641">
      <w:pPr>
        <w:pStyle w:val="Heading1"/>
      </w:pPr>
      <w:r>
        <w:t>&gt;&gt; &gt;&gt;                                         var i = qn(e)</w:t>
      </w:r>
    </w:p>
    <w:p w14:paraId="31ECB8A7" w14:textId="77777777" w:rsidR="003C0641" w:rsidRDefault="003C0641" w:rsidP="003C0641">
      <w:pPr>
        <w:pStyle w:val="Heading1"/>
      </w:pPr>
      <w:r>
        <w:t>&gt;&gt; &gt;&gt;                                           , o = e.core || i.core;</w:t>
      </w:r>
    </w:p>
    <w:p w14:paraId="6174BC07" w14:textId="77777777" w:rsidR="003C0641" w:rsidRDefault="003C0641" w:rsidP="003C0641">
      <w:pPr>
        <w:pStyle w:val="Heading1"/>
      </w:pPr>
      <w:r>
        <w:t>&gt;&gt; &gt;&gt;                                         !e || o &amp;&amp; o !== t.core() || i.teardown || e.update &amp;&amp; !0 === e.update(t, n) &amp;&amp; (r = !0)</w:t>
      </w:r>
    </w:p>
    <w:p w14:paraId="565E3ED2" w14:textId="77777777" w:rsidR="003C0641" w:rsidRDefault="003C0641" w:rsidP="003C0641">
      <w:pPr>
        <w:pStyle w:val="Heading1"/>
      </w:pPr>
      <w:r>
        <w:t>&gt;&gt; &gt;&gt;                                     }</w:t>
      </w:r>
    </w:p>
    <w:p w14:paraId="789CD5CD" w14:textId="77777777" w:rsidR="003C0641" w:rsidRDefault="003C0641" w:rsidP="003C0641">
      <w:pPr>
        <w:pStyle w:val="Heading1"/>
      </w:pPr>
      <w:r>
        <w:t>&gt;&gt; &gt;&gt;                                     return r</w:t>
      </w:r>
    </w:p>
    <w:p w14:paraId="33C31FAC" w14:textId="77777777" w:rsidR="003C0641" w:rsidRDefault="003C0641" w:rsidP="003C0641">
      <w:pPr>
        <w:pStyle w:val="Heading1"/>
      </w:pPr>
      <w:r>
        <w:t>&gt;&gt; &gt;&gt;                                 }</w:t>
      </w:r>
    </w:p>
    <w:p w14:paraId="5FA2C93F" w14:textId="77777777" w:rsidR="003C0641" w:rsidRDefault="003C0641" w:rsidP="003C0641">
      <w:pPr>
        <w:pStyle w:val="Heading1"/>
      </w:pPr>
      <w:r>
        <w:t>&gt;&gt; &gt;&gt;                                 ), "update", (function() {}</w:t>
      </w:r>
    </w:p>
    <w:p w14:paraId="030F65D5" w14:textId="77777777" w:rsidR="003C0641" w:rsidRDefault="003C0641" w:rsidP="003C0641">
      <w:pPr>
        <w:pStyle w:val="Heading1"/>
      </w:pPr>
      <w:r>
        <w:t>&gt;&gt; &gt;&gt;                                 ), !1) || t.processNext(n)</w:t>
      </w:r>
    </w:p>
    <w:p w14:paraId="00C25E18" w14:textId="77777777" w:rsidR="003C0641" w:rsidRDefault="003C0641" w:rsidP="003C0641">
      <w:pPr>
        <w:pStyle w:val="Heading1"/>
      </w:pPr>
      <w:r>
        <w:t>&gt;&gt; &gt;&gt;                             },</w:t>
      </w:r>
    </w:p>
    <w:p w14:paraId="3BA07DA9" w14:textId="77777777" w:rsidR="003C0641" w:rsidRDefault="003C0641" w:rsidP="003C0641">
      <w:pPr>
        <w:pStyle w:val="Heading1"/>
      </w:pPr>
      <w:r>
        <w:t>&gt;&gt; &gt;&gt;                             _id: r,</w:t>
      </w:r>
    </w:p>
    <w:p w14:paraId="17019D0D" w14:textId="77777777" w:rsidR="003C0641" w:rsidRDefault="003C0641" w:rsidP="003C0641">
      <w:pPr>
        <w:pStyle w:val="Heading1"/>
      </w:pPr>
      <w:r>
        <w:t>&gt;&gt; &gt;&gt;                             _setNext: function(e) {</w:t>
      </w:r>
    </w:p>
    <w:p w14:paraId="33F2A83B" w14:textId="77777777" w:rsidR="003C0641" w:rsidRDefault="003C0641" w:rsidP="003C0641">
      <w:pPr>
        <w:pStyle w:val="Heading1"/>
      </w:pPr>
      <w:r>
        <w:t>&gt;&gt; &gt;&gt;                                 i = e</w:t>
      </w:r>
    </w:p>
    <w:p w14:paraId="7F2CB539" w14:textId="77777777" w:rsidR="003C0641" w:rsidRDefault="003C0641" w:rsidP="003C0641">
      <w:pPr>
        <w:pStyle w:val="Heading1"/>
      </w:pPr>
      <w:r>
        <w:t>&gt;&gt; &gt;&gt;                             }</w:t>
      </w:r>
    </w:p>
    <w:p w14:paraId="71314B15" w14:textId="77777777" w:rsidR="003C0641" w:rsidRDefault="003C0641" w:rsidP="003C0641">
      <w:pPr>
        <w:pStyle w:val="Heading1"/>
      </w:pPr>
      <w:r>
        <w:t>&gt;&gt; &gt;&gt;                         };</w:t>
      </w:r>
    </w:p>
    <w:p w14:paraId="0B1A5CBE" w14:textId="77777777" w:rsidR="003C0641" w:rsidRDefault="003C0641" w:rsidP="003C0641">
      <w:pPr>
        <w:pStyle w:val="Heading1"/>
      </w:pPr>
      <w:r>
        <w:t>&gt;&gt; &gt;&gt;                         function l() {</w:t>
      </w:r>
    </w:p>
    <w:p w14:paraId="0D649F19" w14:textId="77777777" w:rsidR="003C0641" w:rsidRDefault="003C0641" w:rsidP="003C0641">
      <w:pPr>
        <w:pStyle w:val="Heading1"/>
      </w:pPr>
      <w:r>
        <w:t>&gt;&gt; &gt;&gt;                             var r;</w:t>
      </w:r>
    </w:p>
    <w:p w14:paraId="68382CCA" w14:textId="77777777" w:rsidR="003C0641" w:rsidRDefault="003C0641" w:rsidP="003C0641">
      <w:pPr>
        <w:pStyle w:val="Heading1"/>
      </w:pPr>
      <w:r>
        <w:t>&gt;&gt; &gt;&gt;                             return e &amp;&amp; J(e._getTelCtx) &amp;&amp; (r = e._getTelCtx()),</w:t>
      </w:r>
    </w:p>
    <w:p w14:paraId="4E1B2FC0" w14:textId="77777777" w:rsidR="003C0641" w:rsidRDefault="003C0641" w:rsidP="003C0641">
      <w:pPr>
        <w:pStyle w:val="Heading1"/>
      </w:pPr>
      <w:r>
        <w:t>&gt;&gt; &gt;&gt;                             r || (r = Zn(s, t, n)),</w:t>
      </w:r>
    </w:p>
    <w:p w14:paraId="0403C7F3" w14:textId="77777777" w:rsidR="003C0641" w:rsidRDefault="003C0641" w:rsidP="003C0641">
      <w:pPr>
        <w:pStyle w:val="Heading1"/>
      </w:pPr>
      <w:r>
        <w:t>&gt;&gt; &gt;&gt;                             r</w:t>
      </w:r>
    </w:p>
    <w:p w14:paraId="201A57AC" w14:textId="77777777" w:rsidR="003C0641" w:rsidRDefault="003C0641" w:rsidP="003C0641">
      <w:pPr>
        <w:pStyle w:val="Heading1"/>
      </w:pPr>
      <w:r>
        <w:t>&gt;&gt; &gt;&gt;                         }</w:t>
      </w:r>
    </w:p>
    <w:p w14:paraId="2DA22346" w14:textId="77777777" w:rsidR="003C0641" w:rsidRDefault="003C0641" w:rsidP="003C0641">
      <w:pPr>
        <w:pStyle w:val="Heading1"/>
      </w:pPr>
      <w:r>
        <w:t>&gt;&gt; &gt;&gt;                         function c(t, n, o, a, s) {</w:t>
      </w:r>
    </w:p>
    <w:p w14:paraId="402FFA57" w14:textId="77777777" w:rsidR="003C0641" w:rsidRDefault="003C0641" w:rsidP="003C0641">
      <w:pPr>
        <w:pStyle w:val="Heading1"/>
      </w:pPr>
      <w:r>
        <w:t>&gt;&gt; &gt;&gt;                             var l = !1</w:t>
      </w:r>
    </w:p>
    <w:p w14:paraId="0BA3A124" w14:textId="77777777" w:rsidR="003C0641" w:rsidRDefault="003C0641" w:rsidP="003C0641">
      <w:pPr>
        <w:pStyle w:val="Heading1"/>
      </w:pPr>
      <w:r>
        <w:t>&gt;&gt; &gt;&gt;                               , c = e ? e.identifier : "TelemetryPluginChain"</w:t>
      </w:r>
    </w:p>
    <w:p w14:paraId="1F69AB23" w14:textId="77777777" w:rsidR="003C0641" w:rsidRDefault="003C0641" w:rsidP="003C0641">
      <w:pPr>
        <w:pStyle w:val="Heading1"/>
      </w:pPr>
      <w:r>
        <w:t>&gt;&gt; &gt;&gt;                               , u = t._hasRun;</w:t>
      </w:r>
    </w:p>
    <w:p w14:paraId="33D71503" w14:textId="77777777" w:rsidR="003C0641" w:rsidRDefault="003C0641" w:rsidP="003C0641">
      <w:pPr>
        <w:pStyle w:val="Heading1"/>
      </w:pPr>
      <w:r>
        <w:t>&gt;&gt; &gt;&gt;                             return u || (u = t._hasRun = {}),</w:t>
      </w:r>
    </w:p>
    <w:p w14:paraId="5D4DEFE0" w14:textId="77777777" w:rsidR="003C0641" w:rsidRDefault="003C0641" w:rsidP="003C0641">
      <w:pPr>
        <w:pStyle w:val="Heading1"/>
      </w:pPr>
      <w:r>
        <w:t>&gt;&gt; &gt;&gt;                             t.setNext(i),</w:t>
      </w:r>
    </w:p>
    <w:p w14:paraId="11F851C6" w14:textId="77777777" w:rsidR="003C0641" w:rsidRDefault="003C0641" w:rsidP="003C0641">
      <w:pPr>
        <w:pStyle w:val="Heading1"/>
      </w:pPr>
      <w:r>
        <w:t>&gt;&gt; &gt;&gt;                             e &amp;&amp; Fn(t.core(), (function() {</w:t>
      </w:r>
    </w:p>
    <w:p w14:paraId="7E65D3E5" w14:textId="77777777" w:rsidR="003C0641" w:rsidRDefault="003C0641" w:rsidP="003C0641">
      <w:pPr>
        <w:pStyle w:val="Heading1"/>
      </w:pPr>
      <w:r>
        <w:t>&gt;&gt; &gt;&gt;                                 return c + ":" + o</w:t>
      </w:r>
    </w:p>
    <w:p w14:paraId="237EF686" w14:textId="77777777" w:rsidR="003C0641" w:rsidRDefault="003C0641" w:rsidP="003C0641">
      <w:pPr>
        <w:pStyle w:val="Heading1"/>
      </w:pPr>
      <w:r>
        <w:t>&gt;&gt; &gt;&gt;                             }</w:t>
      </w:r>
    </w:p>
    <w:p w14:paraId="58C42FBF" w14:textId="77777777" w:rsidR="003C0641" w:rsidRDefault="003C0641" w:rsidP="003C0641">
      <w:pPr>
        <w:pStyle w:val="Heading1"/>
      </w:pPr>
      <w:r>
        <w:t>&gt;&gt; &gt;&gt;                             ), (function() {</w:t>
      </w:r>
    </w:p>
    <w:p w14:paraId="79688DA5" w14:textId="77777777" w:rsidR="003C0641" w:rsidRDefault="003C0641" w:rsidP="003C0641">
      <w:pPr>
        <w:pStyle w:val="Heading1"/>
      </w:pPr>
      <w:r>
        <w:t>&gt;&gt; &gt;&gt;                                 u[r] = !0;</w:t>
      </w:r>
    </w:p>
    <w:p w14:paraId="3B0EFC49" w14:textId="77777777" w:rsidR="003C0641" w:rsidRDefault="003C0641" w:rsidP="003C0641">
      <w:pPr>
        <w:pStyle w:val="Heading1"/>
      </w:pPr>
      <w:r>
        <w:t>&gt;&gt; &gt;&gt;                                 try {</w:t>
      </w:r>
    </w:p>
    <w:p w14:paraId="48F15469" w14:textId="77777777" w:rsidR="003C0641" w:rsidRDefault="003C0641" w:rsidP="003C0641">
      <w:pPr>
        <w:pStyle w:val="Heading1"/>
      </w:pPr>
      <w:r>
        <w:t>&gt;&gt; &gt;&gt;                                     var e = i ? i._id : "";</w:t>
      </w:r>
    </w:p>
    <w:p w14:paraId="6D401C74" w14:textId="77777777" w:rsidR="003C0641" w:rsidRDefault="003C0641" w:rsidP="003C0641">
      <w:pPr>
        <w:pStyle w:val="Heading1"/>
      </w:pPr>
      <w:r>
        <w:t>&gt;&gt; &gt;&gt;                                     e &amp;&amp; (u[e] = !1),</w:t>
      </w:r>
    </w:p>
    <w:p w14:paraId="4F9085F3" w14:textId="77777777" w:rsidR="003C0641" w:rsidRDefault="003C0641" w:rsidP="003C0641">
      <w:pPr>
        <w:pStyle w:val="Heading1"/>
      </w:pPr>
      <w:r>
        <w:t>&gt;&gt; &gt;&gt;                                     l = n(t)</w:t>
      </w:r>
    </w:p>
    <w:p w14:paraId="766FA632" w14:textId="77777777" w:rsidR="003C0641" w:rsidRDefault="003C0641" w:rsidP="003C0641">
      <w:pPr>
        <w:pStyle w:val="Heading1"/>
      </w:pPr>
      <w:r>
        <w:t>&gt;&gt; &gt;&gt;                                 } catch (e) {</w:t>
      </w:r>
    </w:p>
    <w:p w14:paraId="3447D416" w14:textId="77777777" w:rsidR="003C0641" w:rsidRDefault="003C0641" w:rsidP="003C0641">
      <w:pPr>
        <w:pStyle w:val="Heading1"/>
      </w:pPr>
      <w:r>
        <w:t>&gt;&gt; &gt;&gt;                                     var a = !i || u[i._id];</w:t>
      </w:r>
    </w:p>
    <w:p w14:paraId="42A016A6" w14:textId="77777777" w:rsidR="003C0641" w:rsidRDefault="003C0641" w:rsidP="003C0641">
      <w:pPr>
        <w:pStyle w:val="Heading1"/>
      </w:pPr>
      <w:r>
        <w:t>&gt;&gt; &gt;&gt;                                     a &amp;&amp; (l = !0),</w:t>
      </w:r>
    </w:p>
    <w:p w14:paraId="1291C329" w14:textId="77777777" w:rsidR="003C0641" w:rsidRDefault="003C0641" w:rsidP="003C0641">
      <w:pPr>
        <w:pStyle w:val="Heading1"/>
      </w:pPr>
      <w:r>
        <w:t>&gt;&gt; &gt;&gt;                                     i &amp;&amp; a || gt(t.diagLog(), 1, 73, "Plugin [" + c + "] failed during " + o + " - " + et(e) + ", run flags: " + et(u))</w:t>
      </w:r>
    </w:p>
    <w:p w14:paraId="7CF8C219" w14:textId="77777777" w:rsidR="003C0641" w:rsidRDefault="003C0641" w:rsidP="003C0641">
      <w:pPr>
        <w:pStyle w:val="Heading1"/>
      </w:pPr>
      <w:r>
        <w:t>&gt;&gt; &gt;&gt;                                 }</w:t>
      </w:r>
    </w:p>
    <w:p w14:paraId="6E3B40D9" w14:textId="77777777" w:rsidR="003C0641" w:rsidRDefault="003C0641" w:rsidP="003C0641">
      <w:pPr>
        <w:pStyle w:val="Heading1"/>
      </w:pPr>
      <w:r>
        <w:t>&gt;&gt; &gt;&gt;                             }</w:t>
      </w:r>
    </w:p>
    <w:p w14:paraId="7233CA20" w14:textId="77777777" w:rsidR="003C0641" w:rsidRDefault="003C0641" w:rsidP="003C0641">
      <w:pPr>
        <w:pStyle w:val="Heading1"/>
      </w:pPr>
      <w:r>
        <w:t>&gt;&gt; &gt;&gt;                             ), a, s),</w:t>
      </w:r>
    </w:p>
    <w:p w14:paraId="47DE3339" w14:textId="77777777" w:rsidR="003C0641" w:rsidRDefault="003C0641" w:rsidP="003C0641">
      <w:pPr>
        <w:pStyle w:val="Heading1"/>
      </w:pPr>
      <w:r>
        <w:t>&gt;&gt; &gt;&gt;                             l</w:t>
      </w:r>
    </w:p>
    <w:p w14:paraId="325FE674" w14:textId="77777777" w:rsidR="003C0641" w:rsidRDefault="003C0641" w:rsidP="003C0641">
      <w:pPr>
        <w:pStyle w:val="Heading1"/>
      </w:pPr>
      <w:r>
        <w:t>&gt;&gt; &gt;&gt;                         }</w:t>
      </w:r>
    </w:p>
    <w:p w14:paraId="2418B454" w14:textId="77777777" w:rsidR="003C0641" w:rsidRDefault="003C0641" w:rsidP="003C0641">
      <w:pPr>
        <w:pStyle w:val="Heading1"/>
      </w:pPr>
      <w:r>
        <w:t>&gt;&gt; &gt;&gt;                         return we(s)</w:t>
      </w:r>
    </w:p>
    <w:p w14:paraId="62CAB93B" w14:textId="77777777" w:rsidR="003C0641" w:rsidRDefault="003C0641" w:rsidP="003C0641">
      <w:pPr>
        <w:pStyle w:val="Heading1"/>
      </w:pPr>
      <w:r>
        <w:t>&gt;&gt; &gt;&gt;                     }(e, t, n);</w:t>
      </w:r>
    </w:p>
    <w:p w14:paraId="1630E78D" w14:textId="77777777" w:rsidR="003C0641" w:rsidRDefault="003C0641" w:rsidP="003C0641">
      <w:pPr>
        <w:pStyle w:val="Heading1"/>
      </w:pPr>
      <w:r>
        <w:t>&gt;&gt; &gt;&gt;                     i || (i = s),</w:t>
      </w:r>
    </w:p>
    <w:p w14:paraId="6D2FBAE7" w14:textId="77777777" w:rsidR="003C0641" w:rsidRDefault="003C0641" w:rsidP="003C0641">
      <w:pPr>
        <w:pStyle w:val="Heading1"/>
      </w:pPr>
      <w:r>
        <w:t>&gt;&gt; &gt;&gt;                     a &amp;&amp; a._setNext(s),</w:t>
      </w:r>
    </w:p>
    <w:p w14:paraId="5B220FFA" w14:textId="77777777" w:rsidR="003C0641" w:rsidRDefault="003C0641" w:rsidP="003C0641">
      <w:pPr>
        <w:pStyle w:val="Heading1"/>
      </w:pPr>
      <w:r>
        <w:t>&gt;&gt; &gt;&gt;                     a = s</w:t>
      </w:r>
    </w:p>
    <w:p w14:paraId="44CBBE90" w14:textId="77777777" w:rsidR="003C0641" w:rsidRDefault="003C0641" w:rsidP="003C0641">
      <w:pPr>
        <w:pStyle w:val="Heading1"/>
      </w:pPr>
      <w:r>
        <w:t>&gt;&gt; &gt;&gt;                 }</w:t>
      </w:r>
    </w:p>
    <w:p w14:paraId="575A84DC" w14:textId="77777777" w:rsidR="003C0641" w:rsidRDefault="003C0641" w:rsidP="003C0641">
      <w:pPr>
        <w:pStyle w:val="Heading1"/>
      </w:pPr>
      <w:r>
        <w:t>&gt;&gt; &gt;&gt;             }</w:t>
      </w:r>
    </w:p>
    <w:p w14:paraId="46A7D100" w14:textId="77777777" w:rsidR="003C0641" w:rsidRDefault="003C0641" w:rsidP="003C0641">
      <w:pPr>
        <w:pStyle w:val="Heading1"/>
      </w:pPr>
      <w:r>
        <w:t>&gt;&gt; &gt;&gt;             ))</w:t>
      </w:r>
    </w:p>
    <w:p w14:paraId="2F09C81D" w14:textId="77777777" w:rsidR="003C0641" w:rsidRDefault="003C0641" w:rsidP="003C0641">
      <w:pPr>
        <w:pStyle w:val="Heading1"/>
      </w:pPr>
      <w:r>
        <w:t>&gt;&gt; &gt;&gt;         }</w:t>
      </w:r>
    </w:p>
    <w:p w14:paraId="254ED595" w14:textId="77777777" w:rsidR="003C0641" w:rsidRDefault="003C0641" w:rsidP="003C0641">
      <w:pPr>
        <w:pStyle w:val="Heading1"/>
      </w:pPr>
      <w:r>
        <w:t>&gt;&gt; &gt;&gt;         return r &amp;&amp; !i ? $n([r], t, n) : i</w:t>
      </w:r>
    </w:p>
    <w:p w14:paraId="5C646ED3" w14:textId="77777777" w:rsidR="003C0641" w:rsidRDefault="003C0641" w:rsidP="003C0641">
      <w:pPr>
        <w:pStyle w:val="Heading1"/>
      </w:pPr>
      <w:r>
        <w:t>&gt;&gt; &gt;&gt;     }</w:t>
      </w:r>
    </w:p>
    <w:p w14:paraId="13FC6940" w14:textId="77777777" w:rsidR="003C0641" w:rsidRDefault="003C0641" w:rsidP="003C0641">
      <w:pPr>
        <w:pStyle w:val="Heading1"/>
      </w:pPr>
      <w:r>
        <w:t>&gt;&gt; &gt;&gt;     function Qn(e, t, n) {</w:t>
      </w:r>
    </w:p>
    <w:p w14:paraId="555E727F" w14:textId="77777777" w:rsidR="003C0641" w:rsidRDefault="003C0641" w:rsidP="003C0641">
      <w:pPr>
        <w:pStyle w:val="Heading1"/>
      </w:pPr>
      <w:r>
        <w:t>&gt;&gt; &gt;&gt;         t &amp;&amp; oe(t) &amp;&amp; t.length &gt; 0 &amp;&amp; (fe(t = t.sort((function(e, t) {</w:t>
      </w:r>
    </w:p>
    <w:p w14:paraId="235B5F76" w14:textId="77777777" w:rsidR="003C0641" w:rsidRDefault="003C0641" w:rsidP="003C0641">
      <w:pPr>
        <w:pStyle w:val="Heading1"/>
      </w:pPr>
      <w:r>
        <w:t>&gt;&gt; &gt;&gt;             return e.priority - t.priority</w:t>
      </w:r>
    </w:p>
    <w:p w14:paraId="0369E5DF" w14:textId="77777777" w:rsidR="003C0641" w:rsidRDefault="003C0641" w:rsidP="003C0641">
      <w:pPr>
        <w:pStyle w:val="Heading1"/>
      </w:pPr>
      <w:r>
        <w:t>&gt;&gt; &gt;&gt;         }</w:t>
      </w:r>
    </w:p>
    <w:p w14:paraId="10A451BD" w14:textId="77777777" w:rsidR="003C0641" w:rsidRDefault="003C0641" w:rsidP="003C0641">
      <w:pPr>
        <w:pStyle w:val="Heading1"/>
      </w:pPr>
      <w:r>
        <w:t>&gt;&gt; &gt;&gt;         )), (function(e) {</w:t>
      </w:r>
    </w:p>
    <w:p w14:paraId="0AE07C35" w14:textId="77777777" w:rsidR="003C0641" w:rsidRDefault="003C0641" w:rsidP="003C0641">
      <w:pPr>
        <w:pStyle w:val="Heading1"/>
      </w:pPr>
      <w:r>
        <w:t>&gt;&gt; &gt;&gt;             e.priority &lt; 500 &amp;&amp; Te("Channel has invalid priority - " + e.identifier)</w:t>
      </w:r>
    </w:p>
    <w:p w14:paraId="6109A7BD" w14:textId="77777777" w:rsidR="003C0641" w:rsidRDefault="003C0641" w:rsidP="003C0641">
      <w:pPr>
        <w:pStyle w:val="Heading1"/>
      </w:pPr>
      <w:r>
        <w:t>&gt;&gt; &gt;&gt;         }</w:t>
      </w:r>
    </w:p>
    <w:p w14:paraId="4A74D720" w14:textId="77777777" w:rsidR="003C0641" w:rsidRDefault="003C0641" w:rsidP="003C0641">
      <w:pPr>
        <w:pStyle w:val="Heading1"/>
      </w:pPr>
      <w:r>
        <w:t>&gt;&gt; &gt;&gt;         )),</w:t>
      </w:r>
    </w:p>
    <w:p w14:paraId="7F6DBBD1" w14:textId="77777777" w:rsidR="003C0641" w:rsidRDefault="003C0641" w:rsidP="003C0641">
      <w:pPr>
        <w:pStyle w:val="Heading1"/>
      </w:pPr>
      <w:r>
        <w:t>&gt;&gt; &gt;&gt;         e.push({</w:t>
      </w:r>
    </w:p>
    <w:p w14:paraId="2FCB2EEC" w14:textId="77777777" w:rsidR="003C0641" w:rsidRDefault="003C0641" w:rsidP="003C0641">
      <w:pPr>
        <w:pStyle w:val="Heading1"/>
      </w:pPr>
      <w:r>
        <w:t>&gt;&gt; &gt;&gt;             queue: we(t),</w:t>
      </w:r>
    </w:p>
    <w:p w14:paraId="20D3E017" w14:textId="77777777" w:rsidR="003C0641" w:rsidRDefault="003C0641" w:rsidP="003C0641">
      <w:pPr>
        <w:pStyle w:val="Heading1"/>
      </w:pPr>
      <w:r>
        <w:t>&gt;&gt; &gt;&gt;             chain: $n(t, n.config, n)</w:t>
      </w:r>
    </w:p>
    <w:p w14:paraId="7B488959" w14:textId="77777777" w:rsidR="003C0641" w:rsidRDefault="003C0641" w:rsidP="003C0641">
      <w:pPr>
        <w:pStyle w:val="Heading1"/>
      </w:pPr>
      <w:r>
        <w:t>&gt;&gt; &gt;&gt;         }))</w:t>
      </w:r>
    </w:p>
    <w:p w14:paraId="28CA27F9" w14:textId="77777777" w:rsidR="003C0641" w:rsidRDefault="003C0641" w:rsidP="003C0641">
      <w:pPr>
        <w:pStyle w:val="Heading1"/>
      </w:pPr>
      <w:r>
        <w:t>&gt;&gt; &gt;&gt;     }</w:t>
      </w:r>
    </w:p>
    <w:p w14:paraId="6E6C530C" w14:textId="77777777" w:rsidR="003C0641" w:rsidRDefault="003C0641" w:rsidP="003C0641">
      <w:pPr>
        <w:pStyle w:val="Heading1"/>
      </w:pPr>
      <w:r>
        <w:t>&gt;&gt; &gt;&gt;     function Xn() {</w:t>
      </w:r>
    </w:p>
    <w:p w14:paraId="4CBADA29" w14:textId="77777777" w:rsidR="003C0641" w:rsidRDefault="003C0641" w:rsidP="003C0641">
      <w:pPr>
        <w:pStyle w:val="Heading1"/>
      </w:pPr>
      <w:r>
        <w:t>&gt;&gt; &gt;&gt;         var e = [];</w:t>
      </w:r>
    </w:p>
    <w:p w14:paraId="375038D4" w14:textId="77777777" w:rsidR="003C0641" w:rsidRDefault="003C0641" w:rsidP="003C0641">
      <w:pPr>
        <w:pStyle w:val="Heading1"/>
      </w:pPr>
      <w:r>
        <w:t>&gt;&gt; &gt;&gt;         return {</w:t>
      </w:r>
    </w:p>
    <w:p w14:paraId="1BA0E001" w14:textId="77777777" w:rsidR="003C0641" w:rsidRDefault="003C0641" w:rsidP="003C0641">
      <w:pPr>
        <w:pStyle w:val="Heading1"/>
      </w:pPr>
      <w:r>
        <w:t>&gt;&gt; &gt;&gt;             add: function(t) {</w:t>
      </w:r>
    </w:p>
    <w:p w14:paraId="05BE48AE" w14:textId="77777777" w:rsidR="003C0641" w:rsidRDefault="003C0641" w:rsidP="003C0641">
      <w:pPr>
        <w:pStyle w:val="Heading1"/>
      </w:pPr>
      <w:r>
        <w:t>&gt;&gt; &gt;&gt;                 t &amp;&amp; e.push(t)</w:t>
      </w:r>
    </w:p>
    <w:p w14:paraId="6FF6E52B" w14:textId="77777777" w:rsidR="003C0641" w:rsidRDefault="003C0641" w:rsidP="003C0641">
      <w:pPr>
        <w:pStyle w:val="Heading1"/>
      </w:pPr>
      <w:r>
        <w:t>&gt;&gt; &gt;&gt;             },</w:t>
      </w:r>
    </w:p>
    <w:p w14:paraId="6DC29808" w14:textId="77777777" w:rsidR="003C0641" w:rsidRDefault="003C0641" w:rsidP="003C0641">
      <w:pPr>
        <w:pStyle w:val="Heading1"/>
      </w:pPr>
      <w:r>
        <w:t>&gt;&gt; &gt;&gt;             run: function(t, n) {</w:t>
      </w:r>
    </w:p>
    <w:p w14:paraId="5D4F5D05" w14:textId="77777777" w:rsidR="003C0641" w:rsidRDefault="003C0641" w:rsidP="003C0641">
      <w:pPr>
        <w:pStyle w:val="Heading1"/>
      </w:pPr>
      <w:r>
        <w:t>&gt;&gt; &gt;&gt;                 fe(e, (function(e) {</w:t>
      </w:r>
    </w:p>
    <w:p w14:paraId="48B07B3B" w14:textId="77777777" w:rsidR="003C0641" w:rsidRDefault="003C0641" w:rsidP="003C0641">
      <w:pPr>
        <w:pStyle w:val="Heading1"/>
      </w:pPr>
      <w:r>
        <w:t>&gt;&gt; &gt;&gt;                     try {</w:t>
      </w:r>
    </w:p>
    <w:p w14:paraId="35746E49" w14:textId="77777777" w:rsidR="003C0641" w:rsidRDefault="003C0641" w:rsidP="003C0641">
      <w:pPr>
        <w:pStyle w:val="Heading1"/>
      </w:pPr>
      <w:r>
        <w:t>&gt;&gt; &gt;&gt;                         e(t, n)</w:t>
      </w:r>
    </w:p>
    <w:p w14:paraId="4EB7B6EB" w14:textId="77777777" w:rsidR="003C0641" w:rsidRDefault="003C0641" w:rsidP="003C0641">
      <w:pPr>
        <w:pStyle w:val="Heading1"/>
      </w:pPr>
      <w:r>
        <w:t>&gt;&gt; &gt;&gt;                     } catch (e) {</w:t>
      </w:r>
    </w:p>
    <w:p w14:paraId="78F12B63" w14:textId="77777777" w:rsidR="003C0641" w:rsidRDefault="003C0641" w:rsidP="003C0641">
      <w:pPr>
        <w:pStyle w:val="Heading1"/>
      </w:pPr>
      <w:r>
        <w:t>&gt;&gt; &gt;&gt;                         gt(t.diagLog(), 2, 73, "Unexpected error calling unload handler - " + et(e))</w:t>
      </w:r>
    </w:p>
    <w:p w14:paraId="571A62E2" w14:textId="77777777" w:rsidR="003C0641" w:rsidRDefault="003C0641" w:rsidP="003C0641">
      <w:pPr>
        <w:pStyle w:val="Heading1"/>
      </w:pPr>
      <w:r>
        <w:t>&gt;&gt; &gt;&gt;                     }</w:t>
      </w:r>
    </w:p>
    <w:p w14:paraId="2A5063ED" w14:textId="77777777" w:rsidR="003C0641" w:rsidRDefault="003C0641" w:rsidP="003C0641">
      <w:pPr>
        <w:pStyle w:val="Heading1"/>
      </w:pPr>
      <w:r>
        <w:t>&gt;&gt; &gt;&gt;                 }</w:t>
      </w:r>
    </w:p>
    <w:p w14:paraId="69163D2F" w14:textId="77777777" w:rsidR="003C0641" w:rsidRDefault="003C0641" w:rsidP="003C0641">
      <w:pPr>
        <w:pStyle w:val="Heading1"/>
      </w:pPr>
      <w:r>
        <w:t>&gt;&gt; &gt;&gt;                 )),</w:t>
      </w:r>
    </w:p>
    <w:p w14:paraId="153615DC" w14:textId="77777777" w:rsidR="003C0641" w:rsidRDefault="003C0641" w:rsidP="003C0641">
      <w:pPr>
        <w:pStyle w:val="Heading1"/>
      </w:pPr>
      <w:r>
        <w:t>&gt;&gt; &gt;&gt;                 e = []</w:t>
      </w:r>
    </w:p>
    <w:p w14:paraId="56F14DF8" w14:textId="77777777" w:rsidR="003C0641" w:rsidRDefault="003C0641" w:rsidP="003C0641">
      <w:pPr>
        <w:pStyle w:val="Heading1"/>
      </w:pPr>
      <w:r>
        <w:t>&gt;&gt; &gt;&gt;             }</w:t>
      </w:r>
    </w:p>
    <w:p w14:paraId="02491404" w14:textId="77777777" w:rsidR="003C0641" w:rsidRDefault="003C0641" w:rsidP="003C0641">
      <w:pPr>
        <w:pStyle w:val="Heading1"/>
      </w:pPr>
      <w:r>
        <w:t>&gt;&gt; &gt;&gt;         }</w:t>
      </w:r>
    </w:p>
    <w:p w14:paraId="489186AA" w14:textId="77777777" w:rsidR="003C0641" w:rsidRDefault="003C0641" w:rsidP="003C0641">
      <w:pPr>
        <w:pStyle w:val="Heading1"/>
      </w:pPr>
      <w:r>
        <w:t>&gt;&gt; &gt;&gt;     }</w:t>
      </w:r>
    </w:p>
    <w:p w14:paraId="11E7FDDB" w14:textId="77777777" w:rsidR="003C0641" w:rsidRDefault="003C0641" w:rsidP="003C0641">
      <w:pPr>
        <w:pStyle w:val="Heading1"/>
      </w:pPr>
      <w:r>
        <w:t>&gt;&gt; &gt;&gt;     var Jn = function() {</w:t>
      </w:r>
    </w:p>
    <w:p w14:paraId="0C0279BA" w14:textId="77777777" w:rsidR="003C0641" w:rsidRDefault="003C0641" w:rsidP="003C0641">
      <w:pPr>
        <w:pStyle w:val="Heading1"/>
      </w:pPr>
      <w:r>
        <w:t>&gt;&gt; &gt;&gt;         function e() {</w:t>
      </w:r>
    </w:p>
    <w:p w14:paraId="56048CC4" w14:textId="77777777" w:rsidR="003C0641" w:rsidRDefault="003C0641" w:rsidP="003C0641">
      <w:pPr>
        <w:pStyle w:val="Heading1"/>
      </w:pPr>
      <w:r>
        <w:t>&gt;&gt; &gt;&gt;             var t, n, r, i, o, a = this;</w:t>
      </w:r>
    </w:p>
    <w:p w14:paraId="07991DE3" w14:textId="77777777" w:rsidR="003C0641" w:rsidRDefault="003C0641" w:rsidP="003C0641">
      <w:pPr>
        <w:pStyle w:val="Heading1"/>
      </w:pPr>
      <w:r>
        <w:t>&gt;&gt; &gt;&gt;             function s(e) {</w:t>
      </w:r>
    </w:p>
    <w:p w14:paraId="181C4969" w14:textId="77777777" w:rsidR="003C0641" w:rsidRDefault="003C0641" w:rsidP="003C0641">
      <w:pPr>
        <w:pStyle w:val="Heading1"/>
      </w:pPr>
      <w:r>
        <w:t>&gt;&gt; &gt;&gt;                 void 0 === e &amp;&amp; (e = null);</w:t>
      </w:r>
    </w:p>
    <w:p w14:paraId="1039009D" w14:textId="77777777" w:rsidR="003C0641" w:rsidRDefault="003C0641" w:rsidP="003C0641">
      <w:pPr>
        <w:pStyle w:val="Heading1"/>
      </w:pPr>
      <w:r>
        <w:t>&gt;&gt; &gt;&gt;                 var t = e;</w:t>
      </w:r>
    </w:p>
    <w:p w14:paraId="75D934BD" w14:textId="77777777" w:rsidR="003C0641" w:rsidRDefault="003C0641" w:rsidP="003C0641">
      <w:pPr>
        <w:pStyle w:val="Heading1"/>
      </w:pPr>
      <w:r>
        <w:t>&gt;&gt; &gt;&gt;                 if (!t) {</w:t>
      </w:r>
    </w:p>
    <w:p w14:paraId="28C92F39" w14:textId="77777777" w:rsidR="003C0641" w:rsidRDefault="003C0641" w:rsidP="003C0641">
      <w:pPr>
        <w:pStyle w:val="Heading1"/>
      </w:pPr>
      <w:r>
        <w:t>&gt;&gt; &gt;&gt;                     var i = n || Zn(null, {}, a.core);</w:t>
      </w:r>
    </w:p>
    <w:p w14:paraId="49255B39" w14:textId="77777777" w:rsidR="003C0641" w:rsidRDefault="003C0641" w:rsidP="003C0641">
      <w:pPr>
        <w:pStyle w:val="Heading1"/>
      </w:pPr>
      <w:r>
        <w:t>&gt;&gt; &gt;&gt;                     t = r &amp;&amp; r.getPlugin ? i.createNew(null, r.getPlugin) : i.createNew(null, r)</w:t>
      </w:r>
    </w:p>
    <w:p w14:paraId="3929786B" w14:textId="77777777" w:rsidR="003C0641" w:rsidRDefault="003C0641" w:rsidP="003C0641">
      <w:pPr>
        <w:pStyle w:val="Heading1"/>
      </w:pPr>
      <w:r>
        <w:t>&gt;&gt; &gt;&gt;                 }</w:t>
      </w:r>
    </w:p>
    <w:p w14:paraId="06FD6B21" w14:textId="77777777" w:rsidR="003C0641" w:rsidRDefault="003C0641" w:rsidP="003C0641">
      <w:pPr>
        <w:pStyle w:val="Heading1"/>
      </w:pPr>
      <w:r>
        <w:t>&gt;&gt; &gt;&gt;                 return t</w:t>
      </w:r>
    </w:p>
    <w:p w14:paraId="430384B0" w14:textId="77777777" w:rsidR="003C0641" w:rsidRDefault="003C0641" w:rsidP="003C0641">
      <w:pPr>
        <w:pStyle w:val="Heading1"/>
      </w:pPr>
      <w:r>
        <w:t>&gt;&gt; &gt;&gt;             }</w:t>
      </w:r>
    </w:p>
    <w:p w14:paraId="79063A83" w14:textId="77777777" w:rsidR="003C0641" w:rsidRDefault="003C0641" w:rsidP="003C0641">
      <w:pPr>
        <w:pStyle w:val="Heading1"/>
      </w:pPr>
      <w:r>
        <w:t>&gt;&gt; &gt;&gt;             function l(e, t, i) {</w:t>
      </w:r>
    </w:p>
    <w:p w14:paraId="7EFFA6FA" w14:textId="77777777" w:rsidR="003C0641" w:rsidRDefault="003C0641" w:rsidP="003C0641">
      <w:pPr>
        <w:pStyle w:val="Heading1"/>
      </w:pPr>
      <w:r>
        <w:t>&gt;&gt; &gt;&gt;                 e &amp;&amp; Ee(e, "extensionConfig", [], null, K),</w:t>
      </w:r>
    </w:p>
    <w:p w14:paraId="30B5BA89" w14:textId="77777777" w:rsidR="003C0641" w:rsidRDefault="003C0641" w:rsidP="003C0641">
      <w:pPr>
        <w:pStyle w:val="Heading1"/>
      </w:pPr>
      <w:r>
        <w:t>&gt;&gt; &gt;&gt;                 !i &amp;&amp; t &amp;&amp; (i = t.getProcessTelContext().getNext());</w:t>
      </w:r>
    </w:p>
    <w:p w14:paraId="46C1DB08" w14:textId="77777777" w:rsidR="003C0641" w:rsidRDefault="003C0641" w:rsidP="003C0641">
      <w:pPr>
        <w:pStyle w:val="Heading1"/>
      </w:pPr>
      <w:r>
        <w:t>&gt;&gt; &gt;&gt;                 var o = r;</w:t>
      </w:r>
    </w:p>
    <w:p w14:paraId="15FCA3C4" w14:textId="77777777" w:rsidR="003C0641" w:rsidRDefault="003C0641" w:rsidP="003C0641">
      <w:pPr>
        <w:pStyle w:val="Heading1"/>
      </w:pPr>
      <w:r>
        <w:t>&gt;&gt; &gt;&gt;                 r &amp;&amp; r.getPlugin &amp;&amp; (o = r.getPlugin()),</w:t>
      </w:r>
    </w:p>
    <w:p w14:paraId="18235239" w14:textId="77777777" w:rsidR="003C0641" w:rsidRDefault="003C0641" w:rsidP="003C0641">
      <w:pPr>
        <w:pStyle w:val="Heading1"/>
      </w:pPr>
      <w:r>
        <w:t>&gt;&gt; &gt;&gt;                 a.core = t,</w:t>
      </w:r>
    </w:p>
    <w:p w14:paraId="1E161B24" w14:textId="77777777" w:rsidR="003C0641" w:rsidRDefault="003C0641" w:rsidP="003C0641">
      <w:pPr>
        <w:pStyle w:val="Heading1"/>
      </w:pPr>
      <w:r>
        <w:t>&gt;&gt; &gt;&gt;                 n = Zn(i, e, t, o)</w:t>
      </w:r>
    </w:p>
    <w:p w14:paraId="511C0407" w14:textId="77777777" w:rsidR="003C0641" w:rsidRDefault="003C0641" w:rsidP="003C0641">
      <w:pPr>
        <w:pStyle w:val="Heading1"/>
      </w:pPr>
      <w:r>
        <w:t>&gt;&gt; &gt;&gt;             }</w:t>
      </w:r>
    </w:p>
    <w:p w14:paraId="3AD3531D" w14:textId="77777777" w:rsidR="003C0641" w:rsidRDefault="003C0641" w:rsidP="003C0641">
      <w:pPr>
        <w:pStyle w:val="Heading1"/>
      </w:pPr>
      <w:r>
        <w:t>&gt;&gt; &gt;&gt;             function c() {</w:t>
      </w:r>
    </w:p>
    <w:p w14:paraId="58285FD1" w14:textId="77777777" w:rsidR="003C0641" w:rsidRDefault="003C0641" w:rsidP="003C0641">
      <w:pPr>
        <w:pStyle w:val="Heading1"/>
      </w:pPr>
      <w:r>
        <w:t>&gt;&gt; &gt;&gt;                 t = !1,</w:t>
      </w:r>
    </w:p>
    <w:p w14:paraId="1FF0BE6D" w14:textId="77777777" w:rsidR="003C0641" w:rsidRDefault="003C0641" w:rsidP="003C0641">
      <w:pPr>
        <w:pStyle w:val="Heading1"/>
      </w:pPr>
      <w:r>
        <w:t>&gt;&gt; &gt;&gt;                 a.core = null,</w:t>
      </w:r>
    </w:p>
    <w:p w14:paraId="71C62BD8" w14:textId="77777777" w:rsidR="003C0641" w:rsidRDefault="003C0641" w:rsidP="003C0641">
      <w:pPr>
        <w:pStyle w:val="Heading1"/>
      </w:pPr>
      <w:r>
        <w:t>&gt;&gt; &gt;&gt;                 n = null,</w:t>
      </w:r>
    </w:p>
    <w:p w14:paraId="5A8CEBE9" w14:textId="77777777" w:rsidR="003C0641" w:rsidRDefault="003C0641" w:rsidP="003C0641">
      <w:pPr>
        <w:pStyle w:val="Heading1"/>
      </w:pPr>
      <w:r>
        <w:t>&gt;&gt; &gt;&gt;                 r = null,</w:t>
      </w:r>
    </w:p>
    <w:p w14:paraId="6B433FF4" w14:textId="77777777" w:rsidR="003C0641" w:rsidRDefault="003C0641" w:rsidP="003C0641">
      <w:pPr>
        <w:pStyle w:val="Heading1"/>
      </w:pPr>
      <w:r>
        <w:t>&gt;&gt; &gt;&gt;                 o = [],</w:t>
      </w:r>
    </w:p>
    <w:p w14:paraId="0DF96C94" w14:textId="77777777" w:rsidR="003C0641" w:rsidRDefault="003C0641" w:rsidP="003C0641">
      <w:pPr>
        <w:pStyle w:val="Heading1"/>
      </w:pPr>
      <w:r>
        <w:t>&gt;&gt; &gt;&gt;                 i = Xn()</w:t>
      </w:r>
    </w:p>
    <w:p w14:paraId="34C723D6" w14:textId="77777777" w:rsidR="003C0641" w:rsidRDefault="003C0641" w:rsidP="003C0641">
      <w:pPr>
        <w:pStyle w:val="Heading1"/>
      </w:pPr>
      <w:r>
        <w:t>&gt;&gt; &gt;&gt;             }</w:t>
      </w:r>
    </w:p>
    <w:p w14:paraId="56B699D0" w14:textId="77777777" w:rsidR="003C0641" w:rsidRDefault="003C0641" w:rsidP="003C0641">
      <w:pPr>
        <w:pStyle w:val="Heading1"/>
      </w:pPr>
      <w:r>
        <w:t>&gt;&gt; &gt;&gt;             c(),</w:t>
      </w:r>
    </w:p>
    <w:p w14:paraId="3637AEEF" w14:textId="77777777" w:rsidR="003C0641" w:rsidRDefault="003C0641" w:rsidP="003C0641">
      <w:pPr>
        <w:pStyle w:val="Heading1"/>
      </w:pPr>
      <w:r>
        <w:t>&gt;&gt; &gt;&gt;             k(e, a, (function(e) {</w:t>
      </w:r>
    </w:p>
    <w:p w14:paraId="113ECFA8" w14:textId="77777777" w:rsidR="003C0641" w:rsidRDefault="003C0641" w:rsidP="003C0641">
      <w:pPr>
        <w:pStyle w:val="Heading1"/>
      </w:pPr>
      <w:r>
        <w:t>&gt;&gt; &gt;&gt;                 e.initialize = function(e, n, r, i) {</w:t>
      </w:r>
    </w:p>
    <w:p w14:paraId="31B128CA" w14:textId="77777777" w:rsidR="003C0641" w:rsidRDefault="003C0641" w:rsidP="003C0641">
      <w:pPr>
        <w:pStyle w:val="Heading1"/>
      </w:pPr>
      <w:r>
        <w:t>&gt;&gt; &gt;&gt;                     l(e, n, i),</w:t>
      </w:r>
    </w:p>
    <w:p w14:paraId="74768F2B" w14:textId="77777777" w:rsidR="003C0641" w:rsidRDefault="003C0641" w:rsidP="003C0641">
      <w:pPr>
        <w:pStyle w:val="Heading1"/>
      </w:pPr>
      <w:r>
        <w:t>&gt;&gt; &gt;&gt;                     t = !0</w:t>
      </w:r>
    </w:p>
    <w:p w14:paraId="035F50E6" w14:textId="77777777" w:rsidR="003C0641" w:rsidRDefault="003C0641" w:rsidP="003C0641">
      <w:pPr>
        <w:pStyle w:val="Heading1"/>
      </w:pPr>
      <w:r>
        <w:t>&gt;&gt; &gt;&gt;                 }</w:t>
      </w:r>
    </w:p>
    <w:p w14:paraId="7AAF26CC" w14:textId="77777777" w:rsidR="003C0641" w:rsidRDefault="003C0641" w:rsidP="003C0641">
      <w:pPr>
        <w:pStyle w:val="Heading1"/>
      </w:pPr>
      <w:r>
        <w:t>&gt;&gt; &gt;&gt;                 ,</w:t>
      </w:r>
    </w:p>
    <w:p w14:paraId="2C70567F" w14:textId="77777777" w:rsidR="003C0641" w:rsidRDefault="003C0641" w:rsidP="003C0641">
      <w:pPr>
        <w:pStyle w:val="Heading1"/>
      </w:pPr>
      <w:r>
        <w:t>&gt;&gt; &gt;&gt;                 e.teardown = function(t, n) {</w:t>
      </w:r>
    </w:p>
    <w:p w14:paraId="6CB31FAC" w14:textId="77777777" w:rsidR="003C0641" w:rsidRDefault="003C0641" w:rsidP="003C0641">
      <w:pPr>
        <w:pStyle w:val="Heading1"/>
      </w:pPr>
      <w:r>
        <w:t>&gt;&gt; &gt;&gt;                     var a, s = e.core;</w:t>
      </w:r>
    </w:p>
    <w:p w14:paraId="2ED30C03" w14:textId="77777777" w:rsidR="003C0641" w:rsidRDefault="003C0641" w:rsidP="003C0641">
      <w:pPr>
        <w:pStyle w:val="Heading1"/>
      </w:pPr>
      <w:r>
        <w:t>&gt;&gt; &gt;&gt;                     if (s &amp;&amp; (!t || s === t.core())) {</w:t>
      </w:r>
    </w:p>
    <w:p w14:paraId="718092BF" w14:textId="77777777" w:rsidR="003C0641" w:rsidRDefault="003C0641" w:rsidP="003C0641">
      <w:pPr>
        <w:pStyle w:val="Heading1"/>
      </w:pPr>
      <w:r>
        <w:t>&gt;&gt; &gt;&gt;                         var l, u = !1, d = t || Gn(null, s, r &amp;&amp; r.getPlugin ? r.getPlugin() : r), f = n || ((a = {</w:t>
      </w:r>
    </w:p>
    <w:p w14:paraId="6C8AAA69" w14:textId="77777777" w:rsidR="003C0641" w:rsidRDefault="003C0641" w:rsidP="003C0641">
      <w:pPr>
        <w:pStyle w:val="Heading1"/>
      </w:pPr>
      <w:r>
        <w:t>&gt;&gt; &gt;&gt;                             reason: 0</w:t>
      </w:r>
    </w:p>
    <w:p w14:paraId="1EB87642" w14:textId="77777777" w:rsidR="003C0641" w:rsidRDefault="003C0641" w:rsidP="003C0641">
      <w:pPr>
        <w:pStyle w:val="Heading1"/>
      </w:pPr>
      <w:r>
        <w:t>&gt;&gt; &gt;&gt;                         }).isAsync = !1,</w:t>
      </w:r>
    </w:p>
    <w:p w14:paraId="259D7C0C" w14:textId="77777777" w:rsidR="003C0641" w:rsidRDefault="003C0641" w:rsidP="003C0641">
      <w:pPr>
        <w:pStyle w:val="Heading1"/>
      </w:pPr>
      <w:r>
        <w:t>&gt;&gt; &gt;&gt;                         a);</w:t>
      </w:r>
    </w:p>
    <w:p w14:paraId="25ACA96F" w14:textId="77777777" w:rsidR="003C0641" w:rsidRDefault="003C0641" w:rsidP="003C0641">
      <w:pPr>
        <w:pStyle w:val="Heading1"/>
      </w:pPr>
      <w:r>
        <w:t>&gt;&gt; &gt;&gt;                         return e._doTeardown &amp;&amp; !0 === e._doTeardown(d, f, h) ? l = !0 : h(),</w:t>
      </w:r>
    </w:p>
    <w:p w14:paraId="6BECCF54" w14:textId="77777777" w:rsidR="003C0641" w:rsidRDefault="003C0641" w:rsidP="003C0641">
      <w:pPr>
        <w:pStyle w:val="Heading1"/>
      </w:pPr>
      <w:r>
        <w:t>&gt;&gt; &gt;&gt;                         l</w:t>
      </w:r>
    </w:p>
    <w:p w14:paraId="76DAB8B5" w14:textId="77777777" w:rsidR="003C0641" w:rsidRDefault="003C0641" w:rsidP="003C0641">
      <w:pPr>
        <w:pStyle w:val="Heading1"/>
      </w:pPr>
      <w:r>
        <w:t>&gt;&gt; &gt;&gt;                     }</w:t>
      </w:r>
    </w:p>
    <w:p w14:paraId="3FECE6DF" w14:textId="77777777" w:rsidR="003C0641" w:rsidRDefault="003C0641" w:rsidP="003C0641">
      <w:pPr>
        <w:pStyle w:val="Heading1"/>
      </w:pPr>
      <w:r>
        <w:t>&gt;&gt; &gt;&gt;                     function h() {</w:t>
      </w:r>
    </w:p>
    <w:p w14:paraId="7E61E13C" w14:textId="77777777" w:rsidR="003C0641" w:rsidRDefault="003C0641" w:rsidP="003C0641">
      <w:pPr>
        <w:pStyle w:val="Heading1"/>
      </w:pPr>
      <w:r>
        <w:t>&gt;&gt; &gt;&gt;                         if (!u) {</w:t>
      </w:r>
    </w:p>
    <w:p w14:paraId="0C0AAE0A" w14:textId="77777777" w:rsidR="003C0641" w:rsidRDefault="003C0641" w:rsidP="003C0641">
      <w:pPr>
        <w:pStyle w:val="Heading1"/>
      </w:pPr>
      <w:r>
        <w:t>&gt;&gt; &gt;&gt;                             u = !0,</w:t>
      </w:r>
    </w:p>
    <w:p w14:paraId="10C37733" w14:textId="77777777" w:rsidR="003C0641" w:rsidRDefault="003C0641" w:rsidP="003C0641">
      <w:pPr>
        <w:pStyle w:val="Heading1"/>
      </w:pPr>
      <w:r>
        <w:t>&gt;&gt; &gt;&gt;                             i.run(d, n);</w:t>
      </w:r>
    </w:p>
    <w:p w14:paraId="35C09088" w14:textId="77777777" w:rsidR="003C0641" w:rsidRDefault="003C0641" w:rsidP="003C0641">
      <w:pPr>
        <w:pStyle w:val="Heading1"/>
      </w:pPr>
      <w:r>
        <w:t>&gt;&gt; &gt;&gt;                             var e = o;</w:t>
      </w:r>
    </w:p>
    <w:p w14:paraId="3775834E" w14:textId="77777777" w:rsidR="003C0641" w:rsidRDefault="003C0641" w:rsidP="003C0641">
      <w:pPr>
        <w:pStyle w:val="Heading1"/>
      </w:pPr>
      <w:r>
        <w:t>&gt;&gt; &gt;&gt;                             o = [],</w:t>
      </w:r>
    </w:p>
    <w:p w14:paraId="323B0F45" w14:textId="77777777" w:rsidR="003C0641" w:rsidRDefault="003C0641" w:rsidP="003C0641">
      <w:pPr>
        <w:pStyle w:val="Heading1"/>
      </w:pPr>
      <w:r>
        <w:t>&gt;&gt; &gt;&gt;                             fe(e, (function(e) {</w:t>
      </w:r>
    </w:p>
    <w:p w14:paraId="1EC58BEE" w14:textId="77777777" w:rsidR="003C0641" w:rsidRDefault="003C0641" w:rsidP="003C0641">
      <w:pPr>
        <w:pStyle w:val="Heading1"/>
      </w:pPr>
      <w:r>
        <w:t>&gt;&gt; &gt;&gt;                                 e.rm()</w:t>
      </w:r>
    </w:p>
    <w:p w14:paraId="1B95F657" w14:textId="77777777" w:rsidR="003C0641" w:rsidRDefault="003C0641" w:rsidP="003C0641">
      <w:pPr>
        <w:pStyle w:val="Heading1"/>
      </w:pPr>
      <w:r>
        <w:t>&gt;&gt; &gt;&gt;                             }</w:t>
      </w:r>
    </w:p>
    <w:p w14:paraId="63182904" w14:textId="77777777" w:rsidR="003C0641" w:rsidRDefault="003C0641" w:rsidP="003C0641">
      <w:pPr>
        <w:pStyle w:val="Heading1"/>
      </w:pPr>
      <w:r>
        <w:t>&gt;&gt; &gt;&gt;                             )),</w:t>
      </w:r>
    </w:p>
    <w:p w14:paraId="30EA6E3F" w14:textId="77777777" w:rsidR="003C0641" w:rsidRDefault="003C0641" w:rsidP="003C0641">
      <w:pPr>
        <w:pStyle w:val="Heading1"/>
      </w:pPr>
      <w:r>
        <w:t>&gt;&gt; &gt;&gt;                             !0 === l &amp;&amp; d.processNext(f),</w:t>
      </w:r>
    </w:p>
    <w:p w14:paraId="2C944107" w14:textId="77777777" w:rsidR="003C0641" w:rsidRDefault="003C0641" w:rsidP="003C0641">
      <w:pPr>
        <w:pStyle w:val="Heading1"/>
      </w:pPr>
      <w:r>
        <w:t>&gt;&gt; &gt;&gt;                             c()</w:t>
      </w:r>
    </w:p>
    <w:p w14:paraId="4E8F70B9" w14:textId="77777777" w:rsidR="003C0641" w:rsidRDefault="003C0641" w:rsidP="003C0641">
      <w:pPr>
        <w:pStyle w:val="Heading1"/>
      </w:pPr>
      <w:r>
        <w:t>&gt;&gt; &gt;&gt;                         }</w:t>
      </w:r>
    </w:p>
    <w:p w14:paraId="6FE45879" w14:textId="77777777" w:rsidR="003C0641" w:rsidRDefault="003C0641" w:rsidP="003C0641">
      <w:pPr>
        <w:pStyle w:val="Heading1"/>
      </w:pPr>
      <w:r>
        <w:t>&gt;&gt; &gt;&gt;                     }</w:t>
      </w:r>
    </w:p>
    <w:p w14:paraId="2623100C" w14:textId="77777777" w:rsidR="003C0641" w:rsidRDefault="003C0641" w:rsidP="003C0641">
      <w:pPr>
        <w:pStyle w:val="Heading1"/>
      </w:pPr>
      <w:r>
        <w:t>&gt;&gt; &gt;&gt;                 }</w:t>
      </w:r>
    </w:p>
    <w:p w14:paraId="2A2B5A07" w14:textId="77777777" w:rsidR="003C0641" w:rsidRDefault="003C0641" w:rsidP="003C0641">
      <w:pPr>
        <w:pStyle w:val="Heading1"/>
      </w:pPr>
      <w:r>
        <w:t>&gt;&gt; &gt;&gt;                 ,</w:t>
      </w:r>
    </w:p>
    <w:p w14:paraId="5C2984D3" w14:textId="77777777" w:rsidR="003C0641" w:rsidRDefault="003C0641" w:rsidP="003C0641">
      <w:pPr>
        <w:pStyle w:val="Heading1"/>
      </w:pPr>
      <w:r>
        <w:t>&gt;&gt; &gt;&gt;                 e.update = function(t, n) {</w:t>
      </w:r>
    </w:p>
    <w:p w14:paraId="3FD97B07" w14:textId="77777777" w:rsidR="003C0641" w:rsidRDefault="003C0641" w:rsidP="003C0641">
      <w:pPr>
        <w:pStyle w:val="Heading1"/>
      </w:pPr>
      <w:r>
        <w:t>&gt;&gt; &gt;&gt;                     var i = e.core;</w:t>
      </w:r>
    </w:p>
    <w:p w14:paraId="1551965C" w14:textId="77777777" w:rsidR="003C0641" w:rsidRDefault="003C0641" w:rsidP="003C0641">
      <w:pPr>
        <w:pStyle w:val="Heading1"/>
      </w:pPr>
      <w:r>
        <w:t>&gt;&gt; &gt;&gt;                     if (i &amp;&amp; (!t || i === t.core())) {</w:t>
      </w:r>
    </w:p>
    <w:p w14:paraId="76020097" w14:textId="77777777" w:rsidR="003C0641" w:rsidRDefault="003C0641" w:rsidP="003C0641">
      <w:pPr>
        <w:pStyle w:val="Heading1"/>
      </w:pPr>
      <w:r>
        <w:t>&gt;&gt; &gt;&gt;                         var o, a = !1, s = t || Kn(null, i, r &amp;&amp; r.getPlugin ? r.getPlugin() : r), c = n || {</w:t>
      </w:r>
    </w:p>
    <w:p w14:paraId="45DD9166" w14:textId="77777777" w:rsidR="003C0641" w:rsidRDefault="003C0641" w:rsidP="003C0641">
      <w:pPr>
        <w:pStyle w:val="Heading1"/>
      </w:pPr>
      <w:r>
        <w:t>&gt;&gt; &gt;&gt;                             reason: 0</w:t>
      </w:r>
    </w:p>
    <w:p w14:paraId="601FC94C" w14:textId="77777777" w:rsidR="003C0641" w:rsidRDefault="003C0641" w:rsidP="003C0641">
      <w:pPr>
        <w:pStyle w:val="Heading1"/>
      </w:pPr>
      <w:r>
        <w:t>&gt;&gt; &gt;&gt;                         };</w:t>
      </w:r>
    </w:p>
    <w:p w14:paraId="3E7A613F" w14:textId="77777777" w:rsidR="003C0641" w:rsidRDefault="003C0641" w:rsidP="003C0641">
      <w:pPr>
        <w:pStyle w:val="Heading1"/>
      </w:pPr>
      <w:r>
        <w:t>&gt;&gt; &gt;&gt;                         return e._doUpdate &amp;&amp; !0 === e._doUpdate(s, c, u) ? o = !0 : u(),</w:t>
      </w:r>
    </w:p>
    <w:p w14:paraId="77F1724B" w14:textId="77777777" w:rsidR="003C0641" w:rsidRDefault="003C0641" w:rsidP="003C0641">
      <w:pPr>
        <w:pStyle w:val="Heading1"/>
      </w:pPr>
      <w:r>
        <w:t>&gt;&gt; &gt;&gt;                         o</w:t>
      </w:r>
    </w:p>
    <w:p w14:paraId="04BAA13C" w14:textId="77777777" w:rsidR="003C0641" w:rsidRDefault="003C0641" w:rsidP="003C0641">
      <w:pPr>
        <w:pStyle w:val="Heading1"/>
      </w:pPr>
      <w:r>
        <w:t>&gt;&gt; &gt;&gt;                     }</w:t>
      </w:r>
    </w:p>
    <w:p w14:paraId="06C82330" w14:textId="77777777" w:rsidR="003C0641" w:rsidRDefault="003C0641" w:rsidP="003C0641">
      <w:pPr>
        <w:pStyle w:val="Heading1"/>
      </w:pPr>
      <w:r>
        <w:t>&gt;&gt; &gt;&gt;                     function u() {</w:t>
      </w:r>
    </w:p>
    <w:p w14:paraId="46FA983E" w14:textId="77777777" w:rsidR="003C0641" w:rsidRDefault="003C0641" w:rsidP="003C0641">
      <w:pPr>
        <w:pStyle w:val="Heading1"/>
      </w:pPr>
      <w:r>
        <w:t>&gt;&gt; &gt;&gt;                         a || (a = !0,</w:t>
      </w:r>
    </w:p>
    <w:p w14:paraId="16AF5805" w14:textId="77777777" w:rsidR="003C0641" w:rsidRDefault="003C0641" w:rsidP="003C0641">
      <w:pPr>
        <w:pStyle w:val="Heading1"/>
      </w:pPr>
      <w:r>
        <w:t>&gt;&gt; &gt;&gt;                         l(s.getCfg(), s.core(), s.getNext()))</w:t>
      </w:r>
    </w:p>
    <w:p w14:paraId="5FD074F5" w14:textId="77777777" w:rsidR="003C0641" w:rsidRDefault="003C0641" w:rsidP="003C0641">
      <w:pPr>
        <w:pStyle w:val="Heading1"/>
      </w:pPr>
      <w:r>
        <w:t>&gt;&gt; &gt;&gt;                     }</w:t>
      </w:r>
    </w:p>
    <w:p w14:paraId="5B23BD3C" w14:textId="77777777" w:rsidR="003C0641" w:rsidRDefault="003C0641" w:rsidP="003C0641">
      <w:pPr>
        <w:pStyle w:val="Heading1"/>
      </w:pPr>
      <w:r>
        <w:t>&gt;&gt; &gt;&gt;                 }</w:t>
      </w:r>
    </w:p>
    <w:p w14:paraId="051F85A9" w14:textId="77777777" w:rsidR="003C0641" w:rsidRDefault="003C0641" w:rsidP="003C0641">
      <w:pPr>
        <w:pStyle w:val="Heading1"/>
      </w:pPr>
      <w:r>
        <w:t>&gt;&gt; &gt;&gt;                 ,</w:t>
      </w:r>
    </w:p>
    <w:p w14:paraId="25575639" w14:textId="77777777" w:rsidR="003C0641" w:rsidRDefault="003C0641" w:rsidP="003C0641">
      <w:pPr>
        <w:pStyle w:val="Heading1"/>
      </w:pPr>
      <w:r>
        <w:t>&gt;&gt; &gt;&gt;                 e._addHook = function(e) {</w:t>
      </w:r>
    </w:p>
    <w:p w14:paraId="22939A88" w14:textId="77777777" w:rsidR="003C0641" w:rsidRDefault="003C0641" w:rsidP="003C0641">
      <w:pPr>
        <w:pStyle w:val="Heading1"/>
      </w:pPr>
      <w:r>
        <w:t>&gt;&gt; &gt;&gt;                     e &amp;&amp; (oe(e) ? o = o.concat(e) : o.push(e))</w:t>
      </w:r>
    </w:p>
    <w:p w14:paraId="139C145F" w14:textId="77777777" w:rsidR="003C0641" w:rsidRDefault="003C0641" w:rsidP="003C0641">
      <w:pPr>
        <w:pStyle w:val="Heading1"/>
      </w:pPr>
      <w:r>
        <w:t>&gt;&gt; &gt;&gt;                 }</w:t>
      </w:r>
    </w:p>
    <w:p w14:paraId="65C6467E" w14:textId="77777777" w:rsidR="003C0641" w:rsidRDefault="003C0641" w:rsidP="003C0641">
      <w:pPr>
        <w:pStyle w:val="Heading1"/>
      </w:pPr>
      <w:r>
        <w:t>&gt;&gt; &gt;&gt;                 ,</w:t>
      </w:r>
    </w:p>
    <w:p w14:paraId="028B42A5" w14:textId="77777777" w:rsidR="003C0641" w:rsidRDefault="003C0641" w:rsidP="003C0641">
      <w:pPr>
        <w:pStyle w:val="Heading1"/>
      </w:pPr>
      <w:r>
        <w:t>&gt;&gt; &gt;&gt;                 Ae(e, "_addUnloadCb", (function() {</w:t>
      </w:r>
    </w:p>
    <w:p w14:paraId="33885283" w14:textId="77777777" w:rsidR="003C0641" w:rsidRDefault="003C0641" w:rsidP="003C0641">
      <w:pPr>
        <w:pStyle w:val="Heading1"/>
      </w:pPr>
      <w:r>
        <w:t>&gt;&gt; &gt;&gt;                     return i</w:t>
      </w:r>
    </w:p>
    <w:p w14:paraId="0FD249A1" w14:textId="77777777" w:rsidR="003C0641" w:rsidRDefault="003C0641" w:rsidP="003C0641">
      <w:pPr>
        <w:pStyle w:val="Heading1"/>
      </w:pPr>
      <w:r>
        <w:t>&gt;&gt; &gt;&gt;                 }</w:t>
      </w:r>
    </w:p>
    <w:p w14:paraId="115F6E66" w14:textId="77777777" w:rsidR="003C0641" w:rsidRDefault="003C0641" w:rsidP="003C0641">
      <w:pPr>
        <w:pStyle w:val="Heading1"/>
      </w:pPr>
      <w:r>
        <w:t>&gt;&gt; &gt;&gt;                 ), "add")</w:t>
      </w:r>
    </w:p>
    <w:p w14:paraId="151AE86B" w14:textId="77777777" w:rsidR="003C0641" w:rsidRDefault="003C0641" w:rsidP="003C0641">
      <w:pPr>
        <w:pStyle w:val="Heading1"/>
      </w:pPr>
      <w:r>
        <w:t>&gt;&gt; &gt;&gt;             }</w:t>
      </w:r>
    </w:p>
    <w:p w14:paraId="44530E8A" w14:textId="77777777" w:rsidR="003C0641" w:rsidRDefault="003C0641" w:rsidP="003C0641">
      <w:pPr>
        <w:pStyle w:val="Heading1"/>
      </w:pPr>
      <w:r>
        <w:t>&gt;&gt; &gt;&gt;             )),</w:t>
      </w:r>
    </w:p>
    <w:p w14:paraId="41618A6A" w14:textId="77777777" w:rsidR="003C0641" w:rsidRDefault="003C0641" w:rsidP="003C0641">
      <w:pPr>
        <w:pStyle w:val="Heading1"/>
      </w:pPr>
      <w:r>
        <w:t>&gt;&gt; &gt;&gt;             a.diagLog = function(e) {</w:t>
      </w:r>
    </w:p>
    <w:p w14:paraId="5607ECE2" w14:textId="77777777" w:rsidR="003C0641" w:rsidRDefault="003C0641" w:rsidP="003C0641">
      <w:pPr>
        <w:pStyle w:val="Heading1"/>
      </w:pPr>
      <w:r>
        <w:t>&gt;&gt; &gt;&gt;                 return s(e).diagLog()</w:t>
      </w:r>
    </w:p>
    <w:p w14:paraId="091774EB" w14:textId="77777777" w:rsidR="003C0641" w:rsidRDefault="003C0641" w:rsidP="003C0641">
      <w:pPr>
        <w:pStyle w:val="Heading1"/>
      </w:pPr>
      <w:r>
        <w:t>&gt;&gt; &gt;&gt;             }</w:t>
      </w:r>
    </w:p>
    <w:p w14:paraId="63ED148A" w14:textId="77777777" w:rsidR="003C0641" w:rsidRDefault="003C0641" w:rsidP="003C0641">
      <w:pPr>
        <w:pStyle w:val="Heading1"/>
      </w:pPr>
      <w:r>
        <w:t>&gt;&gt; &gt;&gt;             ,</w:t>
      </w:r>
    </w:p>
    <w:p w14:paraId="1939E2AE" w14:textId="77777777" w:rsidR="003C0641" w:rsidRDefault="003C0641" w:rsidP="003C0641">
      <w:pPr>
        <w:pStyle w:val="Heading1"/>
      </w:pPr>
      <w:r>
        <w:t>&gt;&gt; &gt;&gt;             a.isInitialized = function() {</w:t>
      </w:r>
    </w:p>
    <w:p w14:paraId="5CB9D9F1" w14:textId="77777777" w:rsidR="003C0641" w:rsidRDefault="003C0641" w:rsidP="003C0641">
      <w:pPr>
        <w:pStyle w:val="Heading1"/>
      </w:pPr>
      <w:r>
        <w:t>&gt;&gt; &gt;&gt;                 return t</w:t>
      </w:r>
    </w:p>
    <w:p w14:paraId="60EADD3F" w14:textId="77777777" w:rsidR="003C0641" w:rsidRDefault="003C0641" w:rsidP="003C0641">
      <w:pPr>
        <w:pStyle w:val="Heading1"/>
      </w:pPr>
      <w:r>
        <w:t>&gt;&gt; &gt;&gt;             }</w:t>
      </w:r>
    </w:p>
    <w:p w14:paraId="2D36ACE7" w14:textId="77777777" w:rsidR="003C0641" w:rsidRDefault="003C0641" w:rsidP="003C0641">
      <w:pPr>
        <w:pStyle w:val="Heading1"/>
      </w:pPr>
      <w:r>
        <w:t>&gt;&gt; &gt;&gt;             ,</w:t>
      </w:r>
    </w:p>
    <w:p w14:paraId="2593ECCA" w14:textId="77777777" w:rsidR="003C0641" w:rsidRDefault="003C0641" w:rsidP="003C0641">
      <w:pPr>
        <w:pStyle w:val="Heading1"/>
      </w:pPr>
      <w:r>
        <w:t>&gt;&gt; &gt;&gt;             a.setInitialized = function(e) {</w:t>
      </w:r>
    </w:p>
    <w:p w14:paraId="36EFD72D" w14:textId="77777777" w:rsidR="003C0641" w:rsidRDefault="003C0641" w:rsidP="003C0641">
      <w:pPr>
        <w:pStyle w:val="Heading1"/>
      </w:pPr>
      <w:r>
        <w:t>&gt;&gt; &gt;&gt;                 t = e</w:t>
      </w:r>
    </w:p>
    <w:p w14:paraId="2A1EB25D" w14:textId="77777777" w:rsidR="003C0641" w:rsidRDefault="003C0641" w:rsidP="003C0641">
      <w:pPr>
        <w:pStyle w:val="Heading1"/>
      </w:pPr>
      <w:r>
        <w:t>&gt;&gt; &gt;&gt;             }</w:t>
      </w:r>
    </w:p>
    <w:p w14:paraId="76AD6B87" w14:textId="77777777" w:rsidR="003C0641" w:rsidRDefault="003C0641" w:rsidP="003C0641">
      <w:pPr>
        <w:pStyle w:val="Heading1"/>
      </w:pPr>
      <w:r>
        <w:t>&gt;&gt; &gt;&gt;             ,</w:t>
      </w:r>
    </w:p>
    <w:p w14:paraId="760320C3" w14:textId="77777777" w:rsidR="003C0641" w:rsidRDefault="003C0641" w:rsidP="003C0641">
      <w:pPr>
        <w:pStyle w:val="Heading1"/>
      </w:pPr>
      <w:r>
        <w:t>&gt;&gt; &gt;&gt;             a.setNextPlugin = function(e) {</w:t>
      </w:r>
    </w:p>
    <w:p w14:paraId="710CC974" w14:textId="77777777" w:rsidR="003C0641" w:rsidRDefault="003C0641" w:rsidP="003C0641">
      <w:pPr>
        <w:pStyle w:val="Heading1"/>
      </w:pPr>
      <w:r>
        <w:t>&gt;&gt; &gt;&gt;                 r = e</w:t>
      </w:r>
    </w:p>
    <w:p w14:paraId="129967A5" w14:textId="77777777" w:rsidR="003C0641" w:rsidRDefault="003C0641" w:rsidP="003C0641">
      <w:pPr>
        <w:pStyle w:val="Heading1"/>
      </w:pPr>
      <w:r>
        <w:t>&gt;&gt; &gt;&gt;             }</w:t>
      </w:r>
    </w:p>
    <w:p w14:paraId="2229EC33" w14:textId="77777777" w:rsidR="003C0641" w:rsidRDefault="003C0641" w:rsidP="003C0641">
      <w:pPr>
        <w:pStyle w:val="Heading1"/>
      </w:pPr>
      <w:r>
        <w:t>&gt;&gt; &gt;&gt;             ,</w:t>
      </w:r>
    </w:p>
    <w:p w14:paraId="3D573067" w14:textId="77777777" w:rsidR="003C0641" w:rsidRDefault="003C0641" w:rsidP="003C0641">
      <w:pPr>
        <w:pStyle w:val="Heading1"/>
      </w:pPr>
      <w:r>
        <w:t>&gt;&gt; &gt;&gt;             a.processNext = function(e, t) {</w:t>
      </w:r>
    </w:p>
    <w:p w14:paraId="54E8AB05" w14:textId="77777777" w:rsidR="003C0641" w:rsidRDefault="003C0641" w:rsidP="003C0641">
      <w:pPr>
        <w:pStyle w:val="Heading1"/>
      </w:pPr>
      <w:r>
        <w:t>&gt;&gt; &gt;&gt;                 t ? t.processNext(e) : r &amp;&amp; J(r.processTelemetry) &amp;&amp; r.processTelemetry(e, null)</w:t>
      </w:r>
    </w:p>
    <w:p w14:paraId="7CF5C338" w14:textId="77777777" w:rsidR="003C0641" w:rsidRDefault="003C0641" w:rsidP="003C0641">
      <w:pPr>
        <w:pStyle w:val="Heading1"/>
      </w:pPr>
      <w:r>
        <w:t>&gt;&gt; &gt;&gt;             }</w:t>
      </w:r>
    </w:p>
    <w:p w14:paraId="7B4F2477" w14:textId="77777777" w:rsidR="003C0641" w:rsidRDefault="003C0641" w:rsidP="003C0641">
      <w:pPr>
        <w:pStyle w:val="Heading1"/>
      </w:pPr>
      <w:r>
        <w:t>&gt;&gt; &gt;&gt;             ,</w:t>
      </w:r>
    </w:p>
    <w:p w14:paraId="2636E371" w14:textId="77777777" w:rsidR="003C0641" w:rsidRDefault="003C0641" w:rsidP="003C0641">
      <w:pPr>
        <w:pStyle w:val="Heading1"/>
      </w:pPr>
      <w:r>
        <w:t>&gt;&gt; &gt;&gt;             a._getTelCtx = s</w:t>
      </w:r>
    </w:p>
    <w:p w14:paraId="22C0236B" w14:textId="77777777" w:rsidR="003C0641" w:rsidRDefault="003C0641" w:rsidP="003C0641">
      <w:pPr>
        <w:pStyle w:val="Heading1"/>
      </w:pPr>
      <w:r>
        <w:t>&gt;&gt; &gt;&gt;         }</w:t>
      </w:r>
    </w:p>
    <w:p w14:paraId="401B90A5" w14:textId="77777777" w:rsidR="003C0641" w:rsidRDefault="003C0641" w:rsidP="003C0641">
      <w:pPr>
        <w:pStyle w:val="Heading1"/>
      </w:pPr>
      <w:r>
        <w:t>&gt;&gt; &gt;&gt;         return e.__ieDyn = 1,</w:t>
      </w:r>
    </w:p>
    <w:p w14:paraId="7C88DC6F" w14:textId="77777777" w:rsidR="003C0641" w:rsidRDefault="003C0641" w:rsidP="003C0641">
      <w:pPr>
        <w:pStyle w:val="Heading1"/>
      </w:pPr>
      <w:r>
        <w:t>&gt;&gt; &gt;&gt;         e</w:t>
      </w:r>
    </w:p>
    <w:p w14:paraId="297D8E01" w14:textId="77777777" w:rsidR="003C0641" w:rsidRDefault="003C0641" w:rsidP="003C0641">
      <w:pPr>
        <w:pStyle w:val="Heading1"/>
      </w:pPr>
      <w:r>
        <w:t>&gt;&gt; &gt;&gt;     }()</w:t>
      </w:r>
    </w:p>
    <w:p w14:paraId="50BD839F" w14:textId="77777777" w:rsidR="003C0641" w:rsidRDefault="003C0641" w:rsidP="003C0641">
      <w:pPr>
        <w:pStyle w:val="Heading1"/>
      </w:pPr>
      <w:r>
        <w:t>&gt;&gt; &gt;&gt;       , Yn = function(e) {</w:t>
      </w:r>
    </w:p>
    <w:p w14:paraId="116F3AA3" w14:textId="77777777" w:rsidR="003C0641" w:rsidRDefault="003C0641" w:rsidP="003C0641">
      <w:pPr>
        <w:pStyle w:val="Heading1"/>
      </w:pPr>
      <w:r>
        <w:t>&gt;&gt; &gt;&gt;         function t() {</w:t>
      </w:r>
    </w:p>
    <w:p w14:paraId="73294AD1" w14:textId="77777777" w:rsidR="003C0641" w:rsidRDefault="003C0641" w:rsidP="003C0641">
      <w:pPr>
        <w:pStyle w:val="Heading1"/>
      </w:pPr>
      <w:r>
        <w:t>&gt;&gt; &gt;&gt;             var n, r, i = e.call(this) || this;</w:t>
      </w:r>
    </w:p>
    <w:p w14:paraId="12281855" w14:textId="77777777" w:rsidR="003C0641" w:rsidRDefault="003C0641" w:rsidP="003C0641">
      <w:pPr>
        <w:pStyle w:val="Heading1"/>
      </w:pPr>
      <w:r>
        <w:t>&gt;&gt; &gt;&gt;             function o() {</w:t>
      </w:r>
    </w:p>
    <w:p w14:paraId="273A37A4" w14:textId="77777777" w:rsidR="003C0641" w:rsidRDefault="003C0641" w:rsidP="003C0641">
      <w:pPr>
        <w:pStyle w:val="Heading1"/>
      </w:pPr>
      <w:r>
        <w:t>&gt;&gt; &gt;&gt;                 n = 0,</w:t>
      </w:r>
    </w:p>
    <w:p w14:paraId="7F756258" w14:textId="77777777" w:rsidR="003C0641" w:rsidRDefault="003C0641" w:rsidP="003C0641">
      <w:pPr>
        <w:pStyle w:val="Heading1"/>
      </w:pPr>
      <w:r>
        <w:t>&gt;&gt; &gt;&gt;                 r = []</w:t>
      </w:r>
    </w:p>
    <w:p w14:paraId="554ACD04" w14:textId="77777777" w:rsidR="003C0641" w:rsidRDefault="003C0641" w:rsidP="003C0641">
      <w:pPr>
        <w:pStyle w:val="Heading1"/>
      </w:pPr>
      <w:r>
        <w:t>&gt;&gt; &gt;&gt;             }</w:t>
      </w:r>
    </w:p>
    <w:p w14:paraId="31A806D1" w14:textId="77777777" w:rsidR="003C0641" w:rsidRDefault="003C0641" w:rsidP="003C0641">
      <w:pPr>
        <w:pStyle w:val="Heading1"/>
      </w:pPr>
      <w:r>
        <w:t>&gt;&gt; &gt;&gt;             return i.identifier = "TelemetryInitializerPlugin",</w:t>
      </w:r>
    </w:p>
    <w:p w14:paraId="161A5D24" w14:textId="77777777" w:rsidR="003C0641" w:rsidRDefault="003C0641" w:rsidP="003C0641">
      <w:pPr>
        <w:pStyle w:val="Heading1"/>
      </w:pPr>
      <w:r>
        <w:t>&gt;&gt; &gt;&gt;             i.priority = 199,</w:t>
      </w:r>
    </w:p>
    <w:p w14:paraId="0C73E00F" w14:textId="77777777" w:rsidR="003C0641" w:rsidRDefault="003C0641" w:rsidP="003C0641">
      <w:pPr>
        <w:pStyle w:val="Heading1"/>
      </w:pPr>
      <w:r>
        <w:t>&gt;&gt; &gt;&gt;             o(),</w:t>
      </w:r>
    </w:p>
    <w:p w14:paraId="546758D8" w14:textId="77777777" w:rsidR="003C0641" w:rsidRDefault="003C0641" w:rsidP="003C0641">
      <w:pPr>
        <w:pStyle w:val="Heading1"/>
      </w:pPr>
      <w:r>
        <w:t>&gt;&gt; &gt;&gt;             k(t, i, (function(e, t) {</w:t>
      </w:r>
    </w:p>
    <w:p w14:paraId="1BC8358E" w14:textId="77777777" w:rsidR="003C0641" w:rsidRDefault="003C0641" w:rsidP="003C0641">
      <w:pPr>
        <w:pStyle w:val="Heading1"/>
      </w:pPr>
      <w:r>
        <w:t>&gt;&gt; &gt;&gt;                 e.addTelemetryInitializer = function(e) {</w:t>
      </w:r>
    </w:p>
    <w:p w14:paraId="6ABB4F51" w14:textId="77777777" w:rsidR="003C0641" w:rsidRDefault="003C0641" w:rsidP="003C0641">
      <w:pPr>
        <w:pStyle w:val="Heading1"/>
      </w:pPr>
      <w:r>
        <w:t>&gt;&gt; &gt;&gt;                     var t = {</w:t>
      </w:r>
    </w:p>
    <w:p w14:paraId="2EDEC240" w14:textId="77777777" w:rsidR="003C0641" w:rsidRDefault="003C0641" w:rsidP="003C0641">
      <w:pPr>
        <w:pStyle w:val="Heading1"/>
      </w:pPr>
      <w:r>
        <w:t>&gt;&gt; &gt;&gt;                         id: n++,</w:t>
      </w:r>
    </w:p>
    <w:p w14:paraId="32CED356" w14:textId="77777777" w:rsidR="003C0641" w:rsidRDefault="003C0641" w:rsidP="003C0641">
      <w:pPr>
        <w:pStyle w:val="Heading1"/>
      </w:pPr>
      <w:r>
        <w:t>&gt;&gt; &gt;&gt;                         fn: e</w:t>
      </w:r>
    </w:p>
    <w:p w14:paraId="438E6C06" w14:textId="77777777" w:rsidR="003C0641" w:rsidRDefault="003C0641" w:rsidP="003C0641">
      <w:pPr>
        <w:pStyle w:val="Heading1"/>
      </w:pPr>
      <w:r>
        <w:t>&gt;&gt; &gt;&gt;                     };</w:t>
      </w:r>
    </w:p>
    <w:p w14:paraId="49D2FD98" w14:textId="77777777" w:rsidR="003C0641" w:rsidRDefault="003C0641" w:rsidP="003C0641">
      <w:pPr>
        <w:pStyle w:val="Heading1"/>
      </w:pPr>
      <w:r>
        <w:t>&gt;&gt; &gt;&gt;                     return r.push(t),</w:t>
      </w:r>
    </w:p>
    <w:p w14:paraId="3E577AC6" w14:textId="77777777" w:rsidR="003C0641" w:rsidRDefault="003C0641" w:rsidP="003C0641">
      <w:pPr>
        <w:pStyle w:val="Heading1"/>
      </w:pPr>
      <w:r>
        <w:t>&gt;&gt; &gt;&gt;                     {</w:t>
      </w:r>
    </w:p>
    <w:p w14:paraId="3D0DCD81" w14:textId="77777777" w:rsidR="003C0641" w:rsidRDefault="003C0641" w:rsidP="003C0641">
      <w:pPr>
        <w:pStyle w:val="Heading1"/>
      </w:pPr>
      <w:r>
        <w:t>&gt;&gt; &gt;&gt;                         remove: function() {</w:t>
      </w:r>
    </w:p>
    <w:p w14:paraId="5591A3F4" w14:textId="77777777" w:rsidR="003C0641" w:rsidRDefault="003C0641" w:rsidP="003C0641">
      <w:pPr>
        <w:pStyle w:val="Heading1"/>
      </w:pPr>
      <w:r>
        <w:t>&gt;&gt; &gt;&gt;                             fe(r, (function(e, n) {</w:t>
      </w:r>
    </w:p>
    <w:p w14:paraId="4F4BBC87" w14:textId="77777777" w:rsidR="003C0641" w:rsidRDefault="003C0641" w:rsidP="003C0641">
      <w:pPr>
        <w:pStyle w:val="Heading1"/>
      </w:pPr>
      <w:r>
        <w:t>&gt;&gt; &gt;&gt;                                 if (e.id === t.id)</w:t>
      </w:r>
    </w:p>
    <w:p w14:paraId="278C6EAC" w14:textId="77777777" w:rsidR="003C0641" w:rsidRDefault="003C0641" w:rsidP="003C0641">
      <w:pPr>
        <w:pStyle w:val="Heading1"/>
      </w:pPr>
      <w:r>
        <w:t>&gt;&gt; &gt;&gt;                                     return r.splice(n, 1),</w:t>
      </w:r>
    </w:p>
    <w:p w14:paraId="517E77FA" w14:textId="77777777" w:rsidR="003C0641" w:rsidRDefault="003C0641" w:rsidP="003C0641">
      <w:pPr>
        <w:pStyle w:val="Heading1"/>
      </w:pPr>
      <w:r>
        <w:t>&gt;&gt; &gt;&gt;                                     -1</w:t>
      </w:r>
    </w:p>
    <w:p w14:paraId="7BCD9433" w14:textId="77777777" w:rsidR="003C0641" w:rsidRDefault="003C0641" w:rsidP="003C0641">
      <w:pPr>
        <w:pStyle w:val="Heading1"/>
      </w:pPr>
      <w:r>
        <w:t>&gt;&gt; &gt;&gt;                             }</w:t>
      </w:r>
    </w:p>
    <w:p w14:paraId="18BB5553" w14:textId="77777777" w:rsidR="003C0641" w:rsidRDefault="003C0641" w:rsidP="003C0641">
      <w:pPr>
        <w:pStyle w:val="Heading1"/>
      </w:pPr>
      <w:r>
        <w:t>&gt;&gt; &gt;&gt;                             ))</w:t>
      </w:r>
    </w:p>
    <w:p w14:paraId="65C52119" w14:textId="77777777" w:rsidR="003C0641" w:rsidRDefault="003C0641" w:rsidP="003C0641">
      <w:pPr>
        <w:pStyle w:val="Heading1"/>
      </w:pPr>
      <w:r>
        <w:t>&gt;&gt; &gt;&gt;                         }</w:t>
      </w:r>
    </w:p>
    <w:p w14:paraId="5693B504" w14:textId="77777777" w:rsidR="003C0641" w:rsidRDefault="003C0641" w:rsidP="003C0641">
      <w:pPr>
        <w:pStyle w:val="Heading1"/>
      </w:pPr>
      <w:r>
        <w:t>&gt;&gt; &gt;&gt;                     }</w:t>
      </w:r>
    </w:p>
    <w:p w14:paraId="7B943ABC" w14:textId="77777777" w:rsidR="003C0641" w:rsidRDefault="003C0641" w:rsidP="003C0641">
      <w:pPr>
        <w:pStyle w:val="Heading1"/>
      </w:pPr>
      <w:r>
        <w:t>&gt;&gt; &gt;&gt;                 }</w:t>
      </w:r>
    </w:p>
    <w:p w14:paraId="009E27CD" w14:textId="77777777" w:rsidR="003C0641" w:rsidRDefault="003C0641" w:rsidP="003C0641">
      <w:pPr>
        <w:pStyle w:val="Heading1"/>
      </w:pPr>
      <w:r>
        <w:t>&gt;&gt; &gt;&gt;                 ,</w:t>
      </w:r>
    </w:p>
    <w:p w14:paraId="4E698D5B" w14:textId="77777777" w:rsidR="003C0641" w:rsidRDefault="003C0641" w:rsidP="003C0641">
      <w:pPr>
        <w:pStyle w:val="Heading1"/>
      </w:pPr>
      <w:r>
        <w:t>&gt;&gt; &gt;&gt;                 e.processTelemetry = function(t, n) {</w:t>
      </w:r>
    </w:p>
    <w:p w14:paraId="4260CA81" w14:textId="77777777" w:rsidR="003C0641" w:rsidRDefault="003C0641" w:rsidP="003C0641">
      <w:pPr>
        <w:pStyle w:val="Heading1"/>
      </w:pPr>
      <w:r>
        <w:t>&gt;&gt; &gt;&gt;                     for (var i = !1, o = r.length, a = 0; a &lt; o; ++a) {</w:t>
      </w:r>
    </w:p>
    <w:p w14:paraId="16459221" w14:textId="77777777" w:rsidR="003C0641" w:rsidRDefault="003C0641" w:rsidP="003C0641">
      <w:pPr>
        <w:pStyle w:val="Heading1"/>
      </w:pPr>
      <w:r>
        <w:t>&gt;&gt; &gt;&gt;                         var s = r[a];</w:t>
      </w:r>
    </w:p>
    <w:p w14:paraId="0603B89C" w14:textId="77777777" w:rsidR="003C0641" w:rsidRDefault="003C0641" w:rsidP="003C0641">
      <w:pPr>
        <w:pStyle w:val="Heading1"/>
      </w:pPr>
      <w:r>
        <w:t>&gt;&gt; &gt;&gt;                         if (s)</w:t>
      </w:r>
    </w:p>
    <w:p w14:paraId="57CDEA20" w14:textId="77777777" w:rsidR="003C0641" w:rsidRDefault="003C0641" w:rsidP="003C0641">
      <w:pPr>
        <w:pStyle w:val="Heading1"/>
      </w:pPr>
      <w:r>
        <w:t>&gt;&gt; &gt;&gt;                             try {</w:t>
      </w:r>
    </w:p>
    <w:p w14:paraId="119BA2F9" w14:textId="77777777" w:rsidR="003C0641" w:rsidRDefault="003C0641" w:rsidP="003C0641">
      <w:pPr>
        <w:pStyle w:val="Heading1"/>
      </w:pPr>
      <w:r>
        <w:t>&gt;&gt; &gt;&gt;                                 if (!1 === s.fn.apply(null, [t])) {</w:t>
      </w:r>
    </w:p>
    <w:p w14:paraId="1AC7D9AA" w14:textId="77777777" w:rsidR="003C0641" w:rsidRDefault="003C0641" w:rsidP="003C0641">
      <w:pPr>
        <w:pStyle w:val="Heading1"/>
      </w:pPr>
      <w:r>
        <w:t>&gt;&gt; &gt;&gt;                                     i = !0;</w:t>
      </w:r>
    </w:p>
    <w:p w14:paraId="7FF612DD" w14:textId="77777777" w:rsidR="003C0641" w:rsidRDefault="003C0641" w:rsidP="003C0641">
      <w:pPr>
        <w:pStyle w:val="Heading1"/>
      </w:pPr>
      <w:r>
        <w:t>&gt;&gt; &gt;&gt;                                     break</w:t>
      </w:r>
    </w:p>
    <w:p w14:paraId="1E3EACC3" w14:textId="77777777" w:rsidR="003C0641" w:rsidRDefault="003C0641" w:rsidP="003C0641">
      <w:pPr>
        <w:pStyle w:val="Heading1"/>
      </w:pPr>
      <w:r>
        <w:t>&gt;&gt; &gt;&gt;                                 }</w:t>
      </w:r>
    </w:p>
    <w:p w14:paraId="65766DB5" w14:textId="77777777" w:rsidR="003C0641" w:rsidRDefault="003C0641" w:rsidP="003C0641">
      <w:pPr>
        <w:pStyle w:val="Heading1"/>
      </w:pPr>
      <w:r>
        <w:t>&gt;&gt; &gt;&gt;                             } catch (e) {</w:t>
      </w:r>
    </w:p>
    <w:p w14:paraId="0B5BB3CA" w14:textId="77777777" w:rsidR="003C0641" w:rsidRDefault="003C0641" w:rsidP="003C0641">
      <w:pPr>
        <w:pStyle w:val="Heading1"/>
      </w:pPr>
      <w:r>
        <w:t>&gt;&gt; &gt;&gt;                                 gt(n.diagLog(), 1, 64, "One of telemetry initializers failed, telemetry item will not be sent: " + Ie(e), {</w:t>
      </w:r>
    </w:p>
    <w:p w14:paraId="580D0999" w14:textId="77777777" w:rsidR="003C0641" w:rsidRDefault="003C0641" w:rsidP="003C0641">
      <w:pPr>
        <w:pStyle w:val="Heading1"/>
      </w:pPr>
      <w:r>
        <w:t>&gt;&gt; &gt;&gt;                                     exception: et(e)</w:t>
      </w:r>
    </w:p>
    <w:p w14:paraId="07361BC9" w14:textId="77777777" w:rsidR="003C0641" w:rsidRDefault="003C0641" w:rsidP="003C0641">
      <w:pPr>
        <w:pStyle w:val="Heading1"/>
      </w:pPr>
      <w:r>
        <w:t>&gt;&gt; &gt;&gt;                                 }, !0)</w:t>
      </w:r>
    </w:p>
    <w:p w14:paraId="41D4A265" w14:textId="77777777" w:rsidR="003C0641" w:rsidRDefault="003C0641" w:rsidP="003C0641">
      <w:pPr>
        <w:pStyle w:val="Heading1"/>
      </w:pPr>
      <w:r>
        <w:t>&gt;&gt; &gt;&gt;                             }</w:t>
      </w:r>
    </w:p>
    <w:p w14:paraId="1566D542" w14:textId="77777777" w:rsidR="003C0641" w:rsidRDefault="003C0641" w:rsidP="003C0641">
      <w:pPr>
        <w:pStyle w:val="Heading1"/>
      </w:pPr>
      <w:r>
        <w:t>&gt;&gt; &gt;&gt;                     }</w:t>
      </w:r>
    </w:p>
    <w:p w14:paraId="25101347" w14:textId="77777777" w:rsidR="003C0641" w:rsidRDefault="003C0641" w:rsidP="003C0641">
      <w:pPr>
        <w:pStyle w:val="Heading1"/>
      </w:pPr>
      <w:r>
        <w:t>&gt;&gt; &gt;&gt;                     i || e.processNext(t, n)</w:t>
      </w:r>
    </w:p>
    <w:p w14:paraId="74C05D83" w14:textId="77777777" w:rsidR="003C0641" w:rsidRDefault="003C0641" w:rsidP="003C0641">
      <w:pPr>
        <w:pStyle w:val="Heading1"/>
      </w:pPr>
      <w:r>
        <w:t>&gt;&gt; &gt;&gt;                 }</w:t>
      </w:r>
    </w:p>
    <w:p w14:paraId="12D058D0" w14:textId="77777777" w:rsidR="003C0641" w:rsidRDefault="003C0641" w:rsidP="003C0641">
      <w:pPr>
        <w:pStyle w:val="Heading1"/>
      </w:pPr>
      <w:r>
        <w:t>&gt;&gt; &gt;&gt;                 ,</w:t>
      </w:r>
    </w:p>
    <w:p w14:paraId="5DEBDE88" w14:textId="77777777" w:rsidR="003C0641" w:rsidRDefault="003C0641" w:rsidP="003C0641">
      <w:pPr>
        <w:pStyle w:val="Heading1"/>
      </w:pPr>
      <w:r>
        <w:t>&gt;&gt; &gt;&gt;                 e._doTeardown = function() {</w:t>
      </w:r>
    </w:p>
    <w:p w14:paraId="3CC4DF5F" w14:textId="77777777" w:rsidR="003C0641" w:rsidRDefault="003C0641" w:rsidP="003C0641">
      <w:pPr>
        <w:pStyle w:val="Heading1"/>
      </w:pPr>
      <w:r>
        <w:t>&gt;&gt; &gt;&gt;                     o()</w:t>
      </w:r>
    </w:p>
    <w:p w14:paraId="67BA22CA" w14:textId="77777777" w:rsidR="003C0641" w:rsidRDefault="003C0641" w:rsidP="003C0641">
      <w:pPr>
        <w:pStyle w:val="Heading1"/>
      </w:pPr>
      <w:r>
        <w:t>&gt;&gt; &gt;&gt;                 }</w:t>
      </w:r>
    </w:p>
    <w:p w14:paraId="6AD59312" w14:textId="77777777" w:rsidR="003C0641" w:rsidRDefault="003C0641" w:rsidP="003C0641">
      <w:pPr>
        <w:pStyle w:val="Heading1"/>
      </w:pPr>
      <w:r>
        <w:t>&gt;&gt; &gt;&gt;             }</w:t>
      </w:r>
    </w:p>
    <w:p w14:paraId="1E7804C4" w14:textId="77777777" w:rsidR="003C0641" w:rsidRDefault="003C0641" w:rsidP="003C0641">
      <w:pPr>
        <w:pStyle w:val="Heading1"/>
      </w:pPr>
      <w:r>
        <w:t>&gt;&gt; &gt;&gt;             )),</w:t>
      </w:r>
    </w:p>
    <w:p w14:paraId="7D5B83FA" w14:textId="77777777" w:rsidR="003C0641" w:rsidRDefault="003C0641" w:rsidP="003C0641">
      <w:pPr>
        <w:pStyle w:val="Heading1"/>
      </w:pPr>
      <w:r>
        <w:t>&gt;&gt; &gt;&gt;             i</w:t>
      </w:r>
    </w:p>
    <w:p w14:paraId="3AE3178A" w14:textId="77777777" w:rsidR="003C0641" w:rsidRDefault="003C0641" w:rsidP="003C0641">
      <w:pPr>
        <w:pStyle w:val="Heading1"/>
      </w:pPr>
      <w:r>
        <w:t>&gt;&gt; &gt;&gt;         }</w:t>
      </w:r>
    </w:p>
    <w:p w14:paraId="350ADD94" w14:textId="77777777" w:rsidR="003C0641" w:rsidRDefault="003C0641" w:rsidP="003C0641">
      <w:pPr>
        <w:pStyle w:val="Heading1"/>
      </w:pPr>
      <w:r>
        <w:t>&gt;&gt; &gt;&gt;         return Object(_n.b)(t, e),</w:t>
      </w:r>
    </w:p>
    <w:p w14:paraId="7CE34570" w14:textId="77777777" w:rsidR="003C0641" w:rsidRDefault="003C0641" w:rsidP="003C0641">
      <w:pPr>
        <w:pStyle w:val="Heading1"/>
      </w:pPr>
      <w:r>
        <w:t>&gt;&gt; &gt;&gt;         t.__ieDyn = 1,</w:t>
      </w:r>
    </w:p>
    <w:p w14:paraId="35EBCF40" w14:textId="77777777" w:rsidR="003C0641" w:rsidRDefault="003C0641" w:rsidP="003C0641">
      <w:pPr>
        <w:pStyle w:val="Heading1"/>
      </w:pPr>
      <w:r>
        <w:t>&gt;&gt; &gt;&gt;         t</w:t>
      </w:r>
    </w:p>
    <w:p w14:paraId="327AA3F1" w14:textId="77777777" w:rsidR="003C0641" w:rsidRDefault="003C0641" w:rsidP="003C0641">
      <w:pPr>
        <w:pStyle w:val="Heading1"/>
      </w:pPr>
      <w:r>
        <w:t>&gt;&gt; &gt;&gt;     }(Jn)</w:t>
      </w:r>
    </w:p>
    <w:p w14:paraId="25F0184A" w14:textId="77777777" w:rsidR="003C0641" w:rsidRDefault="003C0641" w:rsidP="003C0641">
      <w:pPr>
        <w:pStyle w:val="Heading1"/>
      </w:pPr>
      <w:r>
        <w:t>&gt;&gt; &gt;&gt;       , er = {</w:t>
      </w:r>
    </w:p>
    <w:p w14:paraId="06E08A28" w14:textId="77777777" w:rsidR="003C0641" w:rsidRDefault="003C0641" w:rsidP="003C0641">
      <w:pPr>
        <w:pStyle w:val="Heading1"/>
      </w:pPr>
      <w:r>
        <w:t>&gt;&gt; &gt;&gt;         loggingLevelConsole: 1</w:t>
      </w:r>
    </w:p>
    <w:p w14:paraId="6F20C7A4" w14:textId="77777777" w:rsidR="003C0641" w:rsidRDefault="003C0641" w:rsidP="003C0641">
      <w:pPr>
        <w:pStyle w:val="Heading1"/>
      </w:pPr>
      <w:r>
        <w:t>&gt;&gt; &gt;&gt;     };</w:t>
      </w:r>
    </w:p>
    <w:p w14:paraId="5797D7BC" w14:textId="77777777" w:rsidR="003C0641" w:rsidRDefault="003C0641" w:rsidP="003C0641">
      <w:pPr>
        <w:pStyle w:val="Heading1"/>
      </w:pPr>
      <w:r>
        <w:t>&gt;&gt; &gt;&gt;     function tr(e, t) {</w:t>
      </w:r>
    </w:p>
    <w:p w14:paraId="773C3C8E" w14:textId="77777777" w:rsidR="003C0641" w:rsidRDefault="003C0641" w:rsidP="003C0641">
      <w:pPr>
        <w:pStyle w:val="Heading1"/>
      </w:pPr>
      <w:r>
        <w:t>&gt;&gt; &gt;&gt;         return new Nn(t)</w:t>
      </w:r>
    </w:p>
    <w:p w14:paraId="5CEC1E0D" w14:textId="77777777" w:rsidR="003C0641" w:rsidRDefault="003C0641" w:rsidP="003C0641">
      <w:pPr>
        <w:pStyle w:val="Heading1"/>
      </w:pPr>
      <w:r>
        <w:t>&gt;&gt; &gt;&gt;     }</w:t>
      </w:r>
    </w:p>
    <w:p w14:paraId="6949CC56" w14:textId="77777777" w:rsidR="003C0641" w:rsidRDefault="003C0641" w:rsidP="003C0641">
      <w:pPr>
        <w:pStyle w:val="Heading1"/>
      </w:pPr>
      <w:r>
        <w:t>&gt;&gt; &gt;&gt;     function nr(e, t) {</w:t>
      </w:r>
    </w:p>
    <w:p w14:paraId="4F30E37F" w14:textId="77777777" w:rsidR="003C0641" w:rsidRDefault="003C0641" w:rsidP="003C0641">
      <w:pPr>
        <w:pStyle w:val="Heading1"/>
      </w:pPr>
      <w:r>
        <w:t>&gt;&gt; &gt;&gt;         var n = !1;</w:t>
      </w:r>
    </w:p>
    <w:p w14:paraId="21945A54" w14:textId="77777777" w:rsidR="003C0641" w:rsidRDefault="003C0641" w:rsidP="003C0641">
      <w:pPr>
        <w:pStyle w:val="Heading1"/>
      </w:pPr>
      <w:r>
        <w:t>&gt;&gt; &gt;&gt;         return fe(t, (function(t) {</w:t>
      </w:r>
    </w:p>
    <w:p w14:paraId="5359FE2A" w14:textId="77777777" w:rsidR="003C0641" w:rsidRDefault="003C0641" w:rsidP="003C0641">
      <w:pPr>
        <w:pStyle w:val="Heading1"/>
      </w:pPr>
      <w:r>
        <w:t>&gt;&gt; &gt;&gt;             if (t === e)</w:t>
      </w:r>
    </w:p>
    <w:p w14:paraId="3E786D32" w14:textId="77777777" w:rsidR="003C0641" w:rsidRDefault="003C0641" w:rsidP="003C0641">
      <w:pPr>
        <w:pStyle w:val="Heading1"/>
      </w:pPr>
      <w:r>
        <w:t>&gt;&gt; &gt;&gt;                 return n = !0,</w:t>
      </w:r>
    </w:p>
    <w:p w14:paraId="2D01EC22" w14:textId="77777777" w:rsidR="003C0641" w:rsidRDefault="003C0641" w:rsidP="003C0641">
      <w:pPr>
        <w:pStyle w:val="Heading1"/>
      </w:pPr>
      <w:r>
        <w:t>&gt;&gt; &gt;&gt;                 -1</w:t>
      </w:r>
    </w:p>
    <w:p w14:paraId="3DCCAD71" w14:textId="77777777" w:rsidR="003C0641" w:rsidRDefault="003C0641" w:rsidP="003C0641">
      <w:pPr>
        <w:pStyle w:val="Heading1"/>
      </w:pPr>
      <w:r>
        <w:t>&gt;&gt; &gt;&gt;         }</w:t>
      </w:r>
    </w:p>
    <w:p w14:paraId="7026A0C3" w14:textId="77777777" w:rsidR="003C0641" w:rsidRDefault="003C0641" w:rsidP="003C0641">
      <w:pPr>
        <w:pStyle w:val="Heading1"/>
      </w:pPr>
      <w:r>
        <w:t>&gt;&gt; &gt;&gt;         )),</w:t>
      </w:r>
    </w:p>
    <w:p w14:paraId="14F25B71" w14:textId="77777777" w:rsidR="003C0641" w:rsidRDefault="003C0641" w:rsidP="003C0641">
      <w:pPr>
        <w:pStyle w:val="Heading1"/>
      </w:pPr>
      <w:r>
        <w:t>&gt;&gt; &gt;&gt;         n</w:t>
      </w:r>
    </w:p>
    <w:p w14:paraId="30AAC89B" w14:textId="77777777" w:rsidR="003C0641" w:rsidRDefault="003C0641" w:rsidP="003C0641">
      <w:pPr>
        <w:pStyle w:val="Heading1"/>
      </w:pPr>
      <w:r>
        <w:t>&gt;&gt; &gt;&gt;     }</w:t>
      </w:r>
    </w:p>
    <w:p w14:paraId="22DEB1E2" w14:textId="77777777" w:rsidR="003C0641" w:rsidRDefault="003C0641" w:rsidP="003C0641">
      <w:pPr>
        <w:pStyle w:val="Heading1"/>
      </w:pPr>
      <w:r>
        <w:t>&gt;&gt; &gt;&gt;     var rr = function() {</w:t>
      </w:r>
    </w:p>
    <w:p w14:paraId="545B0131" w14:textId="77777777" w:rsidR="003C0641" w:rsidRDefault="003C0641" w:rsidP="003C0641">
      <w:pPr>
        <w:pStyle w:val="Heading1"/>
      </w:pPr>
      <w:r>
        <w:t>&gt;&gt; &gt;&gt;         function e() {</w:t>
      </w:r>
    </w:p>
    <w:p w14:paraId="4249A9B0" w14:textId="77777777" w:rsidR="003C0641" w:rsidRDefault="003C0641" w:rsidP="003C0641">
      <w:pPr>
        <w:pStyle w:val="Heading1"/>
      </w:pPr>
      <w:r>
        <w:t>&gt;&gt; &gt;&gt;             var t, n, r, i, o, a, s, l, c, u, d, h, p, g, m, b, v, y, C, S, O = 0;</w:t>
      </w:r>
    </w:p>
    <w:p w14:paraId="1EFFAC91" w14:textId="77777777" w:rsidR="003C0641" w:rsidRDefault="003C0641" w:rsidP="003C0641">
      <w:pPr>
        <w:pStyle w:val="Heading1"/>
      </w:pPr>
      <w:r>
        <w:t>&gt;&gt; &gt;&gt;             k(e, this, (function(e) {</w:t>
      </w:r>
    </w:p>
    <w:p w14:paraId="518BF22B" w14:textId="77777777" w:rsidR="003C0641" w:rsidRDefault="003C0641" w:rsidP="003C0641">
      <w:pPr>
        <w:pStyle w:val="Heading1"/>
      </w:pPr>
      <w:r>
        <w:t>&gt;&gt; &gt;&gt;                 function w() {</w:t>
      </w:r>
    </w:p>
    <w:p w14:paraId="00D63E02" w14:textId="77777777" w:rsidR="003C0641" w:rsidRDefault="003C0641" w:rsidP="003C0641">
      <w:pPr>
        <w:pStyle w:val="Heading1"/>
      </w:pPr>
      <w:r>
        <w:t>&gt;&gt; &gt;&gt;                     n = !1,</w:t>
      </w:r>
    </w:p>
    <w:p w14:paraId="361572CC" w14:textId="77777777" w:rsidR="003C0641" w:rsidRDefault="003C0641" w:rsidP="003C0641">
      <w:pPr>
        <w:pStyle w:val="Heading1"/>
      </w:pPr>
      <w:r>
        <w:t>&gt;&gt; &gt;&gt;                     t = Fe(!0, {}, er),</w:t>
      </w:r>
    </w:p>
    <w:p w14:paraId="6FE1CC0E" w14:textId="77777777" w:rsidR="003C0641" w:rsidRDefault="003C0641" w:rsidP="003C0641">
      <w:pPr>
        <w:pStyle w:val="Heading1"/>
      </w:pPr>
      <w:r>
        <w:t>&gt;&gt; &gt;&gt;                     e.config = t,</w:t>
      </w:r>
    </w:p>
    <w:p w14:paraId="445E397C" w14:textId="77777777" w:rsidR="003C0641" w:rsidRDefault="003C0641" w:rsidP="003C0641">
      <w:pPr>
        <w:pStyle w:val="Heading1"/>
      </w:pPr>
      <w:r>
        <w:t>&gt;&gt; &gt;&gt;                     e.logger = new ht(t),</w:t>
      </w:r>
    </w:p>
    <w:p w14:paraId="6DD02263" w14:textId="77777777" w:rsidR="003C0641" w:rsidRDefault="003C0641" w:rsidP="003C0641">
      <w:pPr>
        <w:pStyle w:val="Heading1"/>
      </w:pPr>
      <w:r>
        <w:t>&gt;&gt; &gt;&gt;                     e._extensions = [],</w:t>
      </w:r>
    </w:p>
    <w:p w14:paraId="64C40FB9" w14:textId="77777777" w:rsidR="003C0641" w:rsidRDefault="003C0641" w:rsidP="003C0641">
      <w:pPr>
        <w:pStyle w:val="Heading1"/>
      </w:pPr>
      <w:r>
        <w:t>&gt;&gt; &gt;&gt;                     m = new Yn,</w:t>
      </w:r>
    </w:p>
    <w:p w14:paraId="509C0B71" w14:textId="77777777" w:rsidR="003C0641" w:rsidRDefault="003C0641" w:rsidP="003C0641">
      <w:pPr>
        <w:pStyle w:val="Heading1"/>
      </w:pPr>
      <w:r>
        <w:t>&gt;&gt; &gt;&gt;                     r = [],</w:t>
      </w:r>
    </w:p>
    <w:p w14:paraId="0D6FC2B9" w14:textId="77777777" w:rsidR="003C0641" w:rsidRDefault="003C0641" w:rsidP="003C0641">
      <w:pPr>
        <w:pStyle w:val="Heading1"/>
      </w:pPr>
      <w:r>
        <w:t>&gt;&gt; &gt;&gt;                     i = null,</w:t>
      </w:r>
    </w:p>
    <w:p w14:paraId="138DF06D" w14:textId="77777777" w:rsidR="003C0641" w:rsidRDefault="003C0641" w:rsidP="003C0641">
      <w:pPr>
        <w:pStyle w:val="Heading1"/>
      </w:pPr>
      <w:r>
        <w:t>&gt;&gt; &gt;&gt;                     o = null,</w:t>
      </w:r>
    </w:p>
    <w:p w14:paraId="474D486F" w14:textId="77777777" w:rsidR="003C0641" w:rsidRDefault="003C0641" w:rsidP="003C0641">
      <w:pPr>
        <w:pStyle w:val="Heading1"/>
      </w:pPr>
      <w:r>
        <w:t>&gt;&gt; &gt;&gt;                     a = null,</w:t>
      </w:r>
    </w:p>
    <w:p w14:paraId="7AE0A50F" w14:textId="77777777" w:rsidR="003C0641" w:rsidRDefault="003C0641" w:rsidP="003C0641">
      <w:pPr>
        <w:pStyle w:val="Heading1"/>
      </w:pPr>
      <w:r>
        <w:t>&gt;&gt; &gt;&gt;                     s = null,</w:t>
      </w:r>
    </w:p>
    <w:p w14:paraId="17292F61" w14:textId="77777777" w:rsidR="003C0641" w:rsidRDefault="003C0641" w:rsidP="003C0641">
      <w:pPr>
        <w:pStyle w:val="Heading1"/>
      </w:pPr>
      <w:r>
        <w:t>&gt;&gt; &gt;&gt;                     l = null,</w:t>
      </w:r>
    </w:p>
    <w:p w14:paraId="220B6AB1" w14:textId="77777777" w:rsidR="003C0641" w:rsidRDefault="003C0641" w:rsidP="003C0641">
      <w:pPr>
        <w:pStyle w:val="Heading1"/>
      </w:pPr>
      <w:r>
        <w:t>&gt;&gt; &gt;&gt;                     u = null,</w:t>
      </w:r>
    </w:p>
    <w:p w14:paraId="2B08C299" w14:textId="77777777" w:rsidR="003C0641" w:rsidRDefault="003C0641" w:rsidP="003C0641">
      <w:pPr>
        <w:pStyle w:val="Heading1"/>
      </w:pPr>
      <w:r>
        <w:t>&gt;&gt; &gt;&gt;                     c = [],</w:t>
      </w:r>
    </w:p>
    <w:p w14:paraId="0A1E2733" w14:textId="77777777" w:rsidR="003C0641" w:rsidRDefault="003C0641" w:rsidP="003C0641">
      <w:pPr>
        <w:pStyle w:val="Heading1"/>
      </w:pPr>
      <w:r>
        <w:t>&gt;&gt; &gt;&gt;                     d = null,</w:t>
      </w:r>
    </w:p>
    <w:p w14:paraId="41D28B2C" w14:textId="77777777" w:rsidR="003C0641" w:rsidRDefault="003C0641" w:rsidP="003C0641">
      <w:pPr>
        <w:pStyle w:val="Heading1"/>
      </w:pPr>
      <w:r>
        <w:t>&gt;&gt; &gt;&gt;                     h = null,</w:t>
      </w:r>
    </w:p>
    <w:p w14:paraId="4531E0F0" w14:textId="77777777" w:rsidR="003C0641" w:rsidRDefault="003C0641" w:rsidP="003C0641">
      <w:pPr>
        <w:pStyle w:val="Heading1"/>
      </w:pPr>
      <w:r>
        <w:t>&gt;&gt; &gt;&gt;                     p = null,</w:t>
      </w:r>
    </w:p>
    <w:p w14:paraId="258F3BBE" w14:textId="77777777" w:rsidR="003C0641" w:rsidRDefault="003C0641" w:rsidP="003C0641">
      <w:pPr>
        <w:pStyle w:val="Heading1"/>
      </w:pPr>
      <w:r>
        <w:t>&gt;&gt; &gt;&gt;                     g = !1,</w:t>
      </w:r>
    </w:p>
    <w:p w14:paraId="02F3B8BA" w14:textId="77777777" w:rsidR="003C0641" w:rsidRDefault="003C0641" w:rsidP="003C0641">
      <w:pPr>
        <w:pStyle w:val="Heading1"/>
      </w:pPr>
      <w:r>
        <w:t>&gt;&gt; &gt;&gt;                     b = null,</w:t>
      </w:r>
    </w:p>
    <w:p w14:paraId="5B025CBC" w14:textId="77777777" w:rsidR="003C0641" w:rsidRDefault="003C0641" w:rsidP="003C0641">
      <w:pPr>
        <w:pStyle w:val="Heading1"/>
      </w:pPr>
      <w:r>
        <w:t>&gt;&gt; &gt;&gt;                     v = Kt("AIBaseCore", !0),</w:t>
      </w:r>
    </w:p>
    <w:p w14:paraId="04AC75BD" w14:textId="77777777" w:rsidR="003C0641" w:rsidRDefault="003C0641" w:rsidP="003C0641">
      <w:pPr>
        <w:pStyle w:val="Heading1"/>
      </w:pPr>
      <w:r>
        <w:t>&gt;&gt; &gt;&gt;                     y = Xn(),</w:t>
      </w:r>
    </w:p>
    <w:p w14:paraId="672D8B2E" w14:textId="77777777" w:rsidR="003C0641" w:rsidRDefault="003C0641" w:rsidP="003C0641">
      <w:pPr>
        <w:pStyle w:val="Heading1"/>
      </w:pPr>
      <w:r>
        <w:t>&gt;&gt; &gt;&gt;                     S = null</w:t>
      </w:r>
    </w:p>
    <w:p w14:paraId="59415467" w14:textId="77777777" w:rsidR="003C0641" w:rsidRDefault="003C0641" w:rsidP="003C0641">
      <w:pPr>
        <w:pStyle w:val="Heading1"/>
      </w:pPr>
      <w:r>
        <w:t>&gt;&gt; &gt;&gt;                 }</w:t>
      </w:r>
    </w:p>
    <w:p w14:paraId="3A4FD473" w14:textId="77777777" w:rsidR="003C0641" w:rsidRDefault="003C0641" w:rsidP="003C0641">
      <w:pPr>
        <w:pStyle w:val="Heading1"/>
      </w:pPr>
      <w:r>
        <w:t>&gt;&gt; &gt;&gt;                 function _() {</w:t>
      </w:r>
    </w:p>
    <w:p w14:paraId="2396223C" w14:textId="77777777" w:rsidR="003C0641" w:rsidRDefault="003C0641" w:rsidP="003C0641">
      <w:pPr>
        <w:pStyle w:val="Heading1"/>
      </w:pPr>
      <w:r>
        <w:t>&gt;&gt; &gt;&gt;                     return Zn(j(), t, e)</w:t>
      </w:r>
    </w:p>
    <w:p w14:paraId="51AC2532" w14:textId="77777777" w:rsidR="003C0641" w:rsidRDefault="003C0641" w:rsidP="003C0641">
      <w:pPr>
        <w:pStyle w:val="Heading1"/>
      </w:pPr>
      <w:r>
        <w:t>&gt;&gt; &gt;&gt;                 }</w:t>
      </w:r>
    </w:p>
    <w:p w14:paraId="541BE15B" w14:textId="77777777" w:rsidR="003C0641" w:rsidRDefault="003C0641" w:rsidP="003C0641">
      <w:pPr>
        <w:pStyle w:val="Heading1"/>
      </w:pPr>
      <w:r>
        <w:t>&gt;&gt; &gt;&gt;                 function I(n) {</w:t>
      </w:r>
    </w:p>
    <w:p w14:paraId="4CA13301" w14:textId="77777777" w:rsidR="003C0641" w:rsidRDefault="003C0641" w:rsidP="003C0641">
      <w:pPr>
        <w:pStyle w:val="Heading1"/>
      </w:pPr>
      <w:r>
        <w:t>&gt;&gt; &gt;&gt;                     var r = function(e, t, n) {</w:t>
      </w:r>
    </w:p>
    <w:p w14:paraId="5F2E8A1F" w14:textId="77777777" w:rsidR="003C0641" w:rsidRDefault="003C0641" w:rsidP="003C0641">
      <w:pPr>
        <w:pStyle w:val="Heading1"/>
      </w:pPr>
      <w:r>
        <w:t>&gt;&gt; &gt;&gt;                         var r, i = [], o = {};</w:t>
      </w:r>
    </w:p>
    <w:p w14:paraId="1775C286" w14:textId="77777777" w:rsidR="003C0641" w:rsidRDefault="003C0641" w:rsidP="003C0641">
      <w:pPr>
        <w:pStyle w:val="Heading1"/>
      </w:pPr>
      <w:r>
        <w:t>&gt;&gt; &gt;&gt;                         return fe(n, (function(n) {</w:t>
      </w:r>
    </w:p>
    <w:p w14:paraId="1BB43A71" w14:textId="77777777" w:rsidR="003C0641" w:rsidRDefault="003C0641" w:rsidP="003C0641">
      <w:pPr>
        <w:pStyle w:val="Heading1"/>
      </w:pPr>
      <w:r>
        <w:t>&gt;&gt; &gt;&gt;                             (K(n) || K(n.initialize)) &amp;&amp; Te("Plugins must provide initialize method");</w:t>
      </w:r>
    </w:p>
    <w:p w14:paraId="6C32B785" w14:textId="77777777" w:rsidR="003C0641" w:rsidRDefault="003C0641" w:rsidP="003C0641">
      <w:pPr>
        <w:pStyle w:val="Heading1"/>
      </w:pPr>
      <w:r>
        <w:t>&gt;&gt; &gt;&gt;                             var r = n.priority</w:t>
      </w:r>
    </w:p>
    <w:p w14:paraId="70B76B8A" w14:textId="77777777" w:rsidR="003C0641" w:rsidRDefault="003C0641" w:rsidP="003C0641">
      <w:pPr>
        <w:pStyle w:val="Heading1"/>
      </w:pPr>
      <w:r>
        <w:t>&gt;&gt; &gt;&gt;                               , a = n.identifier;</w:t>
      </w:r>
    </w:p>
    <w:p w14:paraId="47A581A5" w14:textId="77777777" w:rsidR="003C0641" w:rsidRDefault="003C0641" w:rsidP="003C0641">
      <w:pPr>
        <w:pStyle w:val="Heading1"/>
      </w:pPr>
      <w:r>
        <w:t>&gt;&gt; &gt;&gt;                             n &amp;&amp; r &amp;&amp; (K(o[r]) ? o[r] = a : mt(e, "Two extensions have same priority #" + r + " - " + o[r] + ", " + a)),</w:t>
      </w:r>
    </w:p>
    <w:p w14:paraId="336B822A" w14:textId="77777777" w:rsidR="003C0641" w:rsidRDefault="003C0641" w:rsidP="003C0641">
      <w:pPr>
        <w:pStyle w:val="Heading1"/>
      </w:pPr>
      <w:r>
        <w:t>&gt;&gt; &gt;&gt;                             (!r || r &lt; t) &amp;&amp; i.push(n)</w:t>
      </w:r>
    </w:p>
    <w:p w14:paraId="3E6D5C53" w14:textId="77777777" w:rsidR="003C0641" w:rsidRDefault="003C0641" w:rsidP="003C0641">
      <w:pPr>
        <w:pStyle w:val="Heading1"/>
      </w:pPr>
      <w:r>
        <w:t>&gt;&gt; &gt;&gt;                         }</w:t>
      </w:r>
    </w:p>
    <w:p w14:paraId="047BB88B" w14:textId="77777777" w:rsidR="003C0641" w:rsidRDefault="003C0641" w:rsidP="003C0641">
      <w:pPr>
        <w:pStyle w:val="Heading1"/>
      </w:pPr>
      <w:r>
        <w:t>&gt;&gt; &gt;&gt;                         )),</w:t>
      </w:r>
    </w:p>
    <w:p w14:paraId="19635E8D" w14:textId="77777777" w:rsidR="003C0641" w:rsidRDefault="003C0641" w:rsidP="003C0641">
      <w:pPr>
        <w:pStyle w:val="Heading1"/>
      </w:pPr>
      <w:r>
        <w:t>&gt;&gt; &gt;&gt;                         (r = {</w:t>
      </w:r>
    </w:p>
    <w:p w14:paraId="142F0797" w14:textId="77777777" w:rsidR="003C0641" w:rsidRDefault="003C0641" w:rsidP="003C0641">
      <w:pPr>
        <w:pStyle w:val="Heading1"/>
      </w:pPr>
      <w:r>
        <w:t>&gt;&gt; &gt;&gt;                             all: n</w:t>
      </w:r>
    </w:p>
    <w:p w14:paraId="6B42E074" w14:textId="77777777" w:rsidR="003C0641" w:rsidRDefault="003C0641" w:rsidP="003C0641">
      <w:pPr>
        <w:pStyle w:val="Heading1"/>
      </w:pPr>
      <w:r>
        <w:t>&gt;&gt; &gt;&gt;                         }).core = i,</w:t>
      </w:r>
    </w:p>
    <w:p w14:paraId="7FA9AF9B" w14:textId="77777777" w:rsidR="003C0641" w:rsidRDefault="003C0641" w:rsidP="003C0641">
      <w:pPr>
        <w:pStyle w:val="Heading1"/>
      </w:pPr>
      <w:r>
        <w:t>&gt;&gt; &gt;&gt;                         r</w:t>
      </w:r>
    </w:p>
    <w:p w14:paraId="2BC2DC0C" w14:textId="77777777" w:rsidR="003C0641" w:rsidRDefault="003C0641" w:rsidP="003C0641">
      <w:pPr>
        <w:pStyle w:val="Heading1"/>
      </w:pPr>
      <w:r>
        <w:t>&gt;&gt; &gt;&gt;                     }(e.logger, 500, c);</w:t>
      </w:r>
    </w:p>
    <w:p w14:paraId="6D80933F" w14:textId="77777777" w:rsidR="003C0641" w:rsidRDefault="003C0641" w:rsidP="003C0641">
      <w:pPr>
        <w:pStyle w:val="Heading1"/>
      </w:pPr>
      <w:r>
        <w:t>&gt;&gt; &gt;&gt;                     u = r.core,</w:t>
      </w:r>
    </w:p>
    <w:p w14:paraId="789DBE63" w14:textId="77777777" w:rsidR="003C0641" w:rsidRDefault="003C0641" w:rsidP="003C0641">
      <w:pPr>
        <w:pStyle w:val="Heading1"/>
      </w:pPr>
      <w:r>
        <w:t>&gt;&gt; &gt;&gt;                     l = null;</w:t>
      </w:r>
    </w:p>
    <w:p w14:paraId="569DC863" w14:textId="77777777" w:rsidR="003C0641" w:rsidRDefault="003C0641" w:rsidP="003C0641">
      <w:pPr>
        <w:pStyle w:val="Heading1"/>
      </w:pPr>
      <w:r>
        <w:t>&gt;&gt; &gt;&gt;                     var i = r.all;</w:t>
      </w:r>
    </w:p>
    <w:p w14:paraId="7E1D5182" w14:textId="77777777" w:rsidR="003C0641" w:rsidRDefault="003C0641" w:rsidP="003C0641">
      <w:pPr>
        <w:pStyle w:val="Heading1"/>
      </w:pPr>
      <w:r>
        <w:t>&gt;&gt; &gt;&gt;                     if (p = we(function(e, t, n) {</w:t>
      </w:r>
    </w:p>
    <w:p w14:paraId="45CCD65F" w14:textId="77777777" w:rsidR="003C0641" w:rsidRDefault="003C0641" w:rsidP="003C0641">
      <w:pPr>
        <w:pStyle w:val="Heading1"/>
      </w:pPr>
      <w:r>
        <w:t>&gt;&gt; &gt;&gt;                         var r = [];</w:t>
      </w:r>
    </w:p>
    <w:p w14:paraId="5E48D4F3" w14:textId="77777777" w:rsidR="003C0641" w:rsidRDefault="003C0641" w:rsidP="003C0641">
      <w:pPr>
        <w:pStyle w:val="Heading1"/>
      </w:pPr>
      <w:r>
        <w:t>&gt;&gt; &gt;&gt;                         if (e &amp;&amp; fe(e, (function(e) {</w:t>
      </w:r>
    </w:p>
    <w:p w14:paraId="2B1E5156" w14:textId="77777777" w:rsidR="003C0641" w:rsidRDefault="003C0641" w:rsidP="003C0641">
      <w:pPr>
        <w:pStyle w:val="Heading1"/>
      </w:pPr>
      <w:r>
        <w:t>&gt;&gt; &gt;&gt;                             return Qn(r, e, n)</w:t>
      </w:r>
    </w:p>
    <w:p w14:paraId="452308AA" w14:textId="77777777" w:rsidR="003C0641" w:rsidRDefault="003C0641" w:rsidP="003C0641">
      <w:pPr>
        <w:pStyle w:val="Heading1"/>
      </w:pPr>
      <w:r>
        <w:t>&gt;&gt; &gt;&gt;                         }</w:t>
      </w:r>
    </w:p>
    <w:p w14:paraId="6C1032FA" w14:textId="77777777" w:rsidR="003C0641" w:rsidRDefault="003C0641" w:rsidP="003C0641">
      <w:pPr>
        <w:pStyle w:val="Heading1"/>
      </w:pPr>
      <w:r>
        <w:t>&gt;&gt; &gt;&gt;                         )),</w:t>
      </w:r>
    </w:p>
    <w:p w14:paraId="44809D20" w14:textId="77777777" w:rsidR="003C0641" w:rsidRDefault="003C0641" w:rsidP="003C0641">
      <w:pPr>
        <w:pStyle w:val="Heading1"/>
      </w:pPr>
      <w:r>
        <w:t>&gt;&gt; &gt;&gt;                         t) {</w:t>
      </w:r>
    </w:p>
    <w:p w14:paraId="1518BBA8" w14:textId="77777777" w:rsidR="003C0641" w:rsidRDefault="003C0641" w:rsidP="003C0641">
      <w:pPr>
        <w:pStyle w:val="Heading1"/>
      </w:pPr>
      <w:r>
        <w:t>&gt;&gt; &gt;&gt;                             var i = [];</w:t>
      </w:r>
    </w:p>
    <w:p w14:paraId="70E3C623" w14:textId="77777777" w:rsidR="003C0641" w:rsidRDefault="003C0641" w:rsidP="003C0641">
      <w:pPr>
        <w:pStyle w:val="Heading1"/>
      </w:pPr>
      <w:r>
        <w:t>&gt;&gt; &gt;&gt;                             fe(t, (function(e) {</w:t>
      </w:r>
    </w:p>
    <w:p w14:paraId="6D353010" w14:textId="77777777" w:rsidR="003C0641" w:rsidRDefault="003C0641" w:rsidP="003C0641">
      <w:pPr>
        <w:pStyle w:val="Heading1"/>
      </w:pPr>
      <w:r>
        <w:t>&gt;&gt; &gt;&gt;                                 e.priority &gt; 500 &amp;&amp; i.push(e)</w:t>
      </w:r>
    </w:p>
    <w:p w14:paraId="2C81BFB0" w14:textId="77777777" w:rsidR="003C0641" w:rsidRDefault="003C0641" w:rsidP="003C0641">
      <w:pPr>
        <w:pStyle w:val="Heading1"/>
      </w:pPr>
      <w:r>
        <w:t>&gt;&gt; &gt;&gt;                             }</w:t>
      </w:r>
    </w:p>
    <w:p w14:paraId="08A38FBE" w14:textId="77777777" w:rsidR="003C0641" w:rsidRDefault="003C0641" w:rsidP="003C0641">
      <w:pPr>
        <w:pStyle w:val="Heading1"/>
      </w:pPr>
      <w:r>
        <w:t>&gt;&gt; &gt;&gt;                             )),</w:t>
      </w:r>
    </w:p>
    <w:p w14:paraId="05CE2679" w14:textId="77777777" w:rsidR="003C0641" w:rsidRDefault="003C0641" w:rsidP="003C0641">
      <w:pPr>
        <w:pStyle w:val="Heading1"/>
      </w:pPr>
      <w:r>
        <w:t>&gt;&gt; &gt;&gt;                             Qn(r, i, n)</w:t>
      </w:r>
    </w:p>
    <w:p w14:paraId="50A69725" w14:textId="77777777" w:rsidR="003C0641" w:rsidRDefault="003C0641" w:rsidP="003C0641">
      <w:pPr>
        <w:pStyle w:val="Heading1"/>
      </w:pPr>
      <w:r>
        <w:t>&gt;&gt; &gt;&gt;                         }</w:t>
      </w:r>
    </w:p>
    <w:p w14:paraId="22014035" w14:textId="77777777" w:rsidR="003C0641" w:rsidRDefault="003C0641" w:rsidP="003C0641">
      <w:pPr>
        <w:pStyle w:val="Heading1"/>
      </w:pPr>
      <w:r>
        <w:t>&gt;&gt; &gt;&gt;                         return r</w:t>
      </w:r>
    </w:p>
    <w:p w14:paraId="2508FBF6" w14:textId="77777777" w:rsidR="003C0641" w:rsidRDefault="003C0641" w:rsidP="003C0641">
      <w:pPr>
        <w:pStyle w:val="Heading1"/>
      </w:pPr>
      <w:r>
        <w:t>&gt;&gt; &gt;&gt;                     }(h, i, e)),</w:t>
      </w:r>
    </w:p>
    <w:p w14:paraId="64B6C383" w14:textId="77777777" w:rsidR="003C0641" w:rsidRDefault="003C0641" w:rsidP="003C0641">
      <w:pPr>
        <w:pStyle w:val="Heading1"/>
      </w:pPr>
      <w:r>
        <w:t>&gt;&gt; &gt;&gt;                     d) {</w:t>
      </w:r>
    </w:p>
    <w:p w14:paraId="52776CCE" w14:textId="77777777" w:rsidR="003C0641" w:rsidRDefault="003C0641" w:rsidP="003C0641">
      <w:pPr>
        <w:pStyle w:val="Heading1"/>
      </w:pPr>
      <w:r>
        <w:t>&gt;&gt; &gt;&gt;                         var o = he(i, d);</w:t>
      </w:r>
    </w:p>
    <w:p w14:paraId="4A95EA1C" w14:textId="77777777" w:rsidR="003C0641" w:rsidRDefault="003C0641" w:rsidP="003C0641">
      <w:pPr>
        <w:pStyle w:val="Heading1"/>
      </w:pPr>
      <w:r>
        <w:t>&gt;&gt; &gt;&gt;                         -1 !== o &amp;&amp; i.splice(o, 1),</w:t>
      </w:r>
    </w:p>
    <w:p w14:paraId="744314C0" w14:textId="77777777" w:rsidR="003C0641" w:rsidRDefault="003C0641" w:rsidP="003C0641">
      <w:pPr>
        <w:pStyle w:val="Heading1"/>
      </w:pPr>
      <w:r>
        <w:t>&gt;&gt; &gt;&gt;                         -1 !== (o = he(u, d)) &amp;&amp; u.splice(o, 1),</w:t>
      </w:r>
    </w:p>
    <w:p w14:paraId="4C800F1F" w14:textId="77777777" w:rsidR="003C0641" w:rsidRDefault="003C0641" w:rsidP="003C0641">
      <w:pPr>
        <w:pStyle w:val="Heading1"/>
      </w:pPr>
      <w:r>
        <w:t>&gt;&gt; &gt;&gt;                         d._setQueue(p)</w:t>
      </w:r>
    </w:p>
    <w:p w14:paraId="67D0FE63" w14:textId="77777777" w:rsidR="003C0641" w:rsidRDefault="003C0641" w:rsidP="003C0641">
      <w:pPr>
        <w:pStyle w:val="Heading1"/>
      </w:pPr>
      <w:r>
        <w:t>&gt;&gt; &gt;&gt;                     } else</w:t>
      </w:r>
    </w:p>
    <w:p w14:paraId="57BC0BE8" w14:textId="77777777" w:rsidR="003C0641" w:rsidRDefault="003C0641" w:rsidP="003C0641">
      <w:pPr>
        <w:pStyle w:val="Heading1"/>
      </w:pPr>
      <w:r>
        <w:t>&gt;&gt; &gt;&gt;                         d = function(e, t) {</w:t>
      </w:r>
    </w:p>
    <w:p w14:paraId="6421AB5B" w14:textId="77777777" w:rsidR="003C0641" w:rsidRDefault="003C0641" w:rsidP="003C0641">
      <w:pPr>
        <w:pStyle w:val="Heading1"/>
      </w:pPr>
      <w:r>
        <w:t>&gt;&gt; &gt;&gt;                             function n() {</w:t>
      </w:r>
    </w:p>
    <w:p w14:paraId="7AB7A75C" w14:textId="77777777" w:rsidR="003C0641" w:rsidRDefault="003C0641" w:rsidP="003C0641">
      <w:pPr>
        <w:pStyle w:val="Heading1"/>
      </w:pPr>
      <w:r>
        <w:t>&gt;&gt; &gt;&gt;                                 return Zn(null, t.config, t, null)</w:t>
      </w:r>
    </w:p>
    <w:p w14:paraId="729C6470" w14:textId="77777777" w:rsidR="003C0641" w:rsidRDefault="003C0641" w:rsidP="003C0641">
      <w:pPr>
        <w:pStyle w:val="Heading1"/>
      </w:pPr>
      <w:r>
        <w:t>&gt;&gt; &gt;&gt;                             }</w:t>
      </w:r>
    </w:p>
    <w:p w14:paraId="74C60BCE" w14:textId="77777777" w:rsidR="003C0641" w:rsidRDefault="003C0641" w:rsidP="003C0641">
      <w:pPr>
        <w:pStyle w:val="Heading1"/>
      </w:pPr>
      <w:r>
        <w:t>&gt;&gt; &gt;&gt;                             function r(e, t, n, r) {</w:t>
      </w:r>
    </w:p>
    <w:p w14:paraId="6CBFC60F" w14:textId="77777777" w:rsidR="003C0641" w:rsidRDefault="003C0641" w:rsidP="003C0641">
      <w:pPr>
        <w:pStyle w:val="Heading1"/>
      </w:pPr>
      <w:r>
        <w:t>&gt;&gt; &gt;&gt;                                 var i = e ? e.length + 1 : 1;</w:t>
      </w:r>
    </w:p>
    <w:p w14:paraId="141E20C4" w14:textId="77777777" w:rsidR="003C0641" w:rsidRDefault="003C0641" w:rsidP="003C0641">
      <w:pPr>
        <w:pStyle w:val="Heading1"/>
      </w:pPr>
      <w:r>
        <w:t>&gt;&gt; &gt;&gt;                                 function o() {</w:t>
      </w:r>
    </w:p>
    <w:p w14:paraId="62DBC7A8" w14:textId="77777777" w:rsidR="003C0641" w:rsidRDefault="003C0641" w:rsidP="003C0641">
      <w:pPr>
        <w:pStyle w:val="Heading1"/>
      </w:pPr>
      <w:r>
        <w:t>&gt;&gt; &gt;&gt;                                     0 === --i &amp;&amp; (r &amp;&amp; r(),</w:t>
      </w:r>
    </w:p>
    <w:p w14:paraId="24876AAC" w14:textId="77777777" w:rsidR="003C0641" w:rsidRDefault="003C0641" w:rsidP="003C0641">
      <w:pPr>
        <w:pStyle w:val="Heading1"/>
      </w:pPr>
      <w:r>
        <w:t>&gt;&gt; &gt;&gt;                                     r = null)</w:t>
      </w:r>
    </w:p>
    <w:p w14:paraId="7A141EE0" w14:textId="77777777" w:rsidR="003C0641" w:rsidRDefault="003C0641" w:rsidP="003C0641">
      <w:pPr>
        <w:pStyle w:val="Heading1"/>
      </w:pPr>
      <w:r>
        <w:t>&gt;&gt; &gt;&gt;                                 }</w:t>
      </w:r>
    </w:p>
    <w:p w14:paraId="70F161C5" w14:textId="77777777" w:rsidR="003C0641" w:rsidRDefault="003C0641" w:rsidP="003C0641">
      <w:pPr>
        <w:pStyle w:val="Heading1"/>
      </w:pPr>
      <w:r>
        <w:t>&gt;&gt; &gt;&gt;                                 i &gt; 0 &amp;&amp; fe(e, (function(e) {</w:t>
      </w:r>
    </w:p>
    <w:p w14:paraId="7740C011" w14:textId="77777777" w:rsidR="003C0641" w:rsidRDefault="003C0641" w:rsidP="003C0641">
      <w:pPr>
        <w:pStyle w:val="Heading1"/>
      </w:pPr>
      <w:r>
        <w:t>&gt;&gt; &gt;&gt;                                     if (e &amp;&amp; e.queue.length &gt; 0) {</w:t>
      </w:r>
    </w:p>
    <w:p w14:paraId="0A1555F9" w14:textId="77777777" w:rsidR="003C0641" w:rsidRDefault="003C0641" w:rsidP="003C0641">
      <w:pPr>
        <w:pStyle w:val="Heading1"/>
      </w:pPr>
      <w:r>
        <w:t>&gt;&gt; &gt;&gt;                                         var r = e.chain</w:t>
      </w:r>
    </w:p>
    <w:p w14:paraId="6F8FE66E" w14:textId="77777777" w:rsidR="003C0641" w:rsidRDefault="003C0641" w:rsidP="003C0641">
      <w:pPr>
        <w:pStyle w:val="Heading1"/>
      </w:pPr>
      <w:r>
        <w:t>&gt;&gt; &gt;&gt;                                           , a = t.createNew(r);</w:t>
      </w:r>
    </w:p>
    <w:p w14:paraId="7E87F3E8" w14:textId="77777777" w:rsidR="003C0641" w:rsidRDefault="003C0641" w:rsidP="003C0641">
      <w:pPr>
        <w:pStyle w:val="Heading1"/>
      </w:pPr>
      <w:r>
        <w:t>&gt;&gt; &gt;&gt;                                         a.onComplete(o),</w:t>
      </w:r>
    </w:p>
    <w:p w14:paraId="40A5057D" w14:textId="77777777" w:rsidR="003C0641" w:rsidRDefault="003C0641" w:rsidP="003C0641">
      <w:pPr>
        <w:pStyle w:val="Heading1"/>
      </w:pPr>
      <w:r>
        <w:t>&gt;&gt; &gt;&gt;                                         n(a)</w:t>
      </w:r>
    </w:p>
    <w:p w14:paraId="15D07025" w14:textId="77777777" w:rsidR="003C0641" w:rsidRDefault="003C0641" w:rsidP="003C0641">
      <w:pPr>
        <w:pStyle w:val="Heading1"/>
      </w:pPr>
      <w:r>
        <w:t>&gt;&gt; &gt;&gt;                                     } else</w:t>
      </w:r>
    </w:p>
    <w:p w14:paraId="786AE5D9" w14:textId="77777777" w:rsidR="003C0641" w:rsidRDefault="003C0641" w:rsidP="003C0641">
      <w:pPr>
        <w:pStyle w:val="Heading1"/>
      </w:pPr>
      <w:r>
        <w:t>&gt;&gt; &gt;&gt;                                         i--</w:t>
      </w:r>
    </w:p>
    <w:p w14:paraId="3800AEB1" w14:textId="77777777" w:rsidR="003C0641" w:rsidRDefault="003C0641" w:rsidP="003C0641">
      <w:pPr>
        <w:pStyle w:val="Heading1"/>
      </w:pPr>
      <w:r>
        <w:t>&gt;&gt; &gt;&gt;                                 }</w:t>
      </w:r>
    </w:p>
    <w:p w14:paraId="0D3A95B2" w14:textId="77777777" w:rsidR="003C0641" w:rsidRDefault="003C0641" w:rsidP="003C0641">
      <w:pPr>
        <w:pStyle w:val="Heading1"/>
      </w:pPr>
      <w:r>
        <w:t>&gt;&gt; &gt;&gt;                                 )),</w:t>
      </w:r>
    </w:p>
    <w:p w14:paraId="1B8D7587" w14:textId="77777777" w:rsidR="003C0641" w:rsidRDefault="003C0641" w:rsidP="003C0641">
      <w:pPr>
        <w:pStyle w:val="Heading1"/>
      </w:pPr>
      <w:r>
        <w:t>&gt;&gt; &gt;&gt;                                 o()</w:t>
      </w:r>
    </w:p>
    <w:p w14:paraId="1CE287CC" w14:textId="77777777" w:rsidR="003C0641" w:rsidRDefault="003C0641" w:rsidP="003C0641">
      <w:pPr>
        <w:pStyle w:val="Heading1"/>
      </w:pPr>
      <w:r>
        <w:t>&gt;&gt; &gt;&gt;                             }</w:t>
      </w:r>
    </w:p>
    <w:p w14:paraId="39806916" w14:textId="77777777" w:rsidR="003C0641" w:rsidRDefault="003C0641" w:rsidP="003C0641">
      <w:pPr>
        <w:pStyle w:val="Heading1"/>
      </w:pPr>
      <w:r>
        <w:t>&gt;&gt; &gt;&gt;                             var i = !1;</w:t>
      </w:r>
    </w:p>
    <w:p w14:paraId="0E4C51E1" w14:textId="77777777" w:rsidR="003C0641" w:rsidRDefault="003C0641" w:rsidP="003C0641">
      <w:pPr>
        <w:pStyle w:val="Heading1"/>
      </w:pPr>
      <w:r>
        <w:t>&gt;&gt; &gt;&gt;                             return {</w:t>
      </w:r>
    </w:p>
    <w:p w14:paraId="20EDD2E5" w14:textId="77777777" w:rsidR="003C0641" w:rsidRDefault="003C0641" w:rsidP="003C0641">
      <w:pPr>
        <w:pStyle w:val="Heading1"/>
      </w:pPr>
      <w:r>
        <w:t>&gt;&gt; &gt;&gt;                                 identifier: "ChannelControllerPlugin",</w:t>
      </w:r>
    </w:p>
    <w:p w14:paraId="5EC070D5" w14:textId="77777777" w:rsidR="003C0641" w:rsidRDefault="003C0641" w:rsidP="003C0641">
      <w:pPr>
        <w:pStyle w:val="Heading1"/>
      </w:pPr>
      <w:r>
        <w:t>&gt;&gt; &gt;&gt;                                 priority: 500,</w:t>
      </w:r>
    </w:p>
    <w:p w14:paraId="17B58CD3" w14:textId="77777777" w:rsidR="003C0641" w:rsidRDefault="003C0641" w:rsidP="003C0641">
      <w:pPr>
        <w:pStyle w:val="Heading1"/>
      </w:pPr>
      <w:r>
        <w:t>&gt;&gt; &gt;&gt;                                 initialize: function(t, n, r, o) {</w:t>
      </w:r>
    </w:p>
    <w:p w14:paraId="2AE82E48" w14:textId="77777777" w:rsidR="003C0641" w:rsidRDefault="003C0641" w:rsidP="003C0641">
      <w:pPr>
        <w:pStyle w:val="Heading1"/>
      </w:pPr>
      <w:r>
        <w:t>&gt;&gt; &gt;&gt;                                     i = !0,</w:t>
      </w:r>
    </w:p>
    <w:p w14:paraId="28443967" w14:textId="77777777" w:rsidR="003C0641" w:rsidRDefault="003C0641" w:rsidP="003C0641">
      <w:pPr>
        <w:pStyle w:val="Heading1"/>
      </w:pPr>
      <w:r>
        <w:t>&gt;&gt; &gt;&gt;                                     fe(e, (function(e) {</w:t>
      </w:r>
    </w:p>
    <w:p w14:paraId="5C5AF590" w14:textId="77777777" w:rsidR="003C0641" w:rsidRDefault="003C0641" w:rsidP="003C0641">
      <w:pPr>
        <w:pStyle w:val="Heading1"/>
      </w:pPr>
      <w:r>
        <w:t>&gt;&gt; &gt;&gt;                                         e &amp;&amp; e.queue.length &gt; 0 &amp;&amp; Hn(Zn(e.chain, t, n), r)</w:t>
      </w:r>
    </w:p>
    <w:p w14:paraId="288B8AA7" w14:textId="77777777" w:rsidR="003C0641" w:rsidRDefault="003C0641" w:rsidP="003C0641">
      <w:pPr>
        <w:pStyle w:val="Heading1"/>
      </w:pPr>
      <w:r>
        <w:t>&gt;&gt; &gt;&gt;                                     }</w:t>
      </w:r>
    </w:p>
    <w:p w14:paraId="0C52ED61" w14:textId="77777777" w:rsidR="003C0641" w:rsidRDefault="003C0641" w:rsidP="003C0641">
      <w:pPr>
        <w:pStyle w:val="Heading1"/>
      </w:pPr>
      <w:r>
        <w:t>&gt;&gt; &gt;&gt;                                     ))</w:t>
      </w:r>
    </w:p>
    <w:p w14:paraId="64696B5E" w14:textId="77777777" w:rsidR="003C0641" w:rsidRDefault="003C0641" w:rsidP="003C0641">
      <w:pPr>
        <w:pStyle w:val="Heading1"/>
      </w:pPr>
      <w:r>
        <w:t>&gt;&gt; &gt;&gt;                                 },</w:t>
      </w:r>
    </w:p>
    <w:p w14:paraId="3B48D9C7" w14:textId="77777777" w:rsidR="003C0641" w:rsidRDefault="003C0641" w:rsidP="003C0641">
      <w:pPr>
        <w:pStyle w:val="Heading1"/>
      </w:pPr>
      <w:r>
        <w:t>&gt;&gt; &gt;&gt;                                 isInitialized: function() {</w:t>
      </w:r>
    </w:p>
    <w:p w14:paraId="74D77EF5" w14:textId="77777777" w:rsidR="003C0641" w:rsidRDefault="003C0641" w:rsidP="003C0641">
      <w:pPr>
        <w:pStyle w:val="Heading1"/>
      </w:pPr>
      <w:r>
        <w:t>&gt;&gt; &gt;&gt;                                     return i</w:t>
      </w:r>
    </w:p>
    <w:p w14:paraId="0A2E6AC7" w14:textId="77777777" w:rsidR="003C0641" w:rsidRDefault="003C0641" w:rsidP="003C0641">
      <w:pPr>
        <w:pStyle w:val="Heading1"/>
      </w:pPr>
      <w:r>
        <w:t>&gt;&gt; &gt;&gt;                                 },</w:t>
      </w:r>
    </w:p>
    <w:p w14:paraId="31C30BD1" w14:textId="77777777" w:rsidR="003C0641" w:rsidRDefault="003C0641" w:rsidP="003C0641">
      <w:pPr>
        <w:pStyle w:val="Heading1"/>
      </w:pPr>
      <w:r>
        <w:t>&gt;&gt; &gt;&gt;                                 processTelemetry: function(t, i) {</w:t>
      </w:r>
    </w:p>
    <w:p w14:paraId="22A91B42" w14:textId="77777777" w:rsidR="003C0641" w:rsidRDefault="003C0641" w:rsidP="003C0641">
      <w:pPr>
        <w:pStyle w:val="Heading1"/>
      </w:pPr>
      <w:r>
        <w:t>&gt;&gt; &gt;&gt;                                     r(e, i || n(), (function(e) {</w:t>
      </w:r>
    </w:p>
    <w:p w14:paraId="4C876DA5" w14:textId="77777777" w:rsidR="003C0641" w:rsidRDefault="003C0641" w:rsidP="003C0641">
      <w:pPr>
        <w:pStyle w:val="Heading1"/>
      </w:pPr>
      <w:r>
        <w:t>&gt;&gt; &gt;&gt;                                         e.processNext(t)</w:t>
      </w:r>
    </w:p>
    <w:p w14:paraId="02863567" w14:textId="77777777" w:rsidR="003C0641" w:rsidRDefault="003C0641" w:rsidP="003C0641">
      <w:pPr>
        <w:pStyle w:val="Heading1"/>
      </w:pPr>
      <w:r>
        <w:t>&gt;&gt; &gt;&gt;                                     }</w:t>
      </w:r>
    </w:p>
    <w:p w14:paraId="71BB5774" w14:textId="77777777" w:rsidR="003C0641" w:rsidRDefault="003C0641" w:rsidP="003C0641">
      <w:pPr>
        <w:pStyle w:val="Heading1"/>
      </w:pPr>
      <w:r>
        <w:t>&gt;&gt; &gt;&gt;                                     ), (function() {</w:t>
      </w:r>
    </w:p>
    <w:p w14:paraId="3B16EF56" w14:textId="77777777" w:rsidR="003C0641" w:rsidRDefault="003C0641" w:rsidP="003C0641">
      <w:pPr>
        <w:pStyle w:val="Heading1"/>
      </w:pPr>
      <w:r>
        <w:t>&gt;&gt; &gt;&gt;                                         i.processNext(t)</w:t>
      </w:r>
    </w:p>
    <w:p w14:paraId="79E879E6" w14:textId="77777777" w:rsidR="003C0641" w:rsidRDefault="003C0641" w:rsidP="003C0641">
      <w:pPr>
        <w:pStyle w:val="Heading1"/>
      </w:pPr>
      <w:r>
        <w:t>&gt;&gt; &gt;&gt;                                     }</w:t>
      </w:r>
    </w:p>
    <w:p w14:paraId="66996D94" w14:textId="77777777" w:rsidR="003C0641" w:rsidRDefault="003C0641" w:rsidP="003C0641">
      <w:pPr>
        <w:pStyle w:val="Heading1"/>
      </w:pPr>
      <w:r>
        <w:t>&gt;&gt; &gt;&gt;                                     ))</w:t>
      </w:r>
    </w:p>
    <w:p w14:paraId="270DBEE1" w14:textId="77777777" w:rsidR="003C0641" w:rsidRDefault="003C0641" w:rsidP="003C0641">
      <w:pPr>
        <w:pStyle w:val="Heading1"/>
      </w:pPr>
      <w:r>
        <w:t>&gt;&gt; &gt;&gt;                                 },</w:t>
      </w:r>
    </w:p>
    <w:p w14:paraId="556077BB" w14:textId="77777777" w:rsidR="003C0641" w:rsidRDefault="003C0641" w:rsidP="003C0641">
      <w:pPr>
        <w:pStyle w:val="Heading1"/>
      </w:pPr>
      <w:r>
        <w:t>&gt;&gt; &gt;&gt;                                 update: function(t, n) {</w:t>
      </w:r>
    </w:p>
    <w:p w14:paraId="70DE3166" w14:textId="77777777" w:rsidR="003C0641" w:rsidRDefault="003C0641" w:rsidP="003C0641">
      <w:pPr>
        <w:pStyle w:val="Heading1"/>
      </w:pPr>
      <w:r>
        <w:t>&gt;&gt; &gt;&gt;                                     var i = n || {</w:t>
      </w:r>
    </w:p>
    <w:p w14:paraId="171A088C" w14:textId="77777777" w:rsidR="003C0641" w:rsidRDefault="003C0641" w:rsidP="003C0641">
      <w:pPr>
        <w:pStyle w:val="Heading1"/>
      </w:pPr>
      <w:r>
        <w:t>&gt;&gt; &gt;&gt;                                         reason: 0</w:t>
      </w:r>
    </w:p>
    <w:p w14:paraId="5CC6AB50" w14:textId="77777777" w:rsidR="003C0641" w:rsidRDefault="003C0641" w:rsidP="003C0641">
      <w:pPr>
        <w:pStyle w:val="Heading1"/>
      </w:pPr>
      <w:r>
        <w:t>&gt;&gt; &gt;&gt;                                     };</w:t>
      </w:r>
    </w:p>
    <w:p w14:paraId="4CA70EB4" w14:textId="77777777" w:rsidR="003C0641" w:rsidRDefault="003C0641" w:rsidP="003C0641">
      <w:pPr>
        <w:pStyle w:val="Heading1"/>
      </w:pPr>
      <w:r>
        <w:t>&gt;&gt; &gt;&gt;                                     return r(e, t, (function(e) {</w:t>
      </w:r>
    </w:p>
    <w:p w14:paraId="3FEBE5C9" w14:textId="77777777" w:rsidR="003C0641" w:rsidRDefault="003C0641" w:rsidP="003C0641">
      <w:pPr>
        <w:pStyle w:val="Heading1"/>
      </w:pPr>
      <w:r>
        <w:t>&gt;&gt; &gt;&gt;                                         e.processNext(i)</w:t>
      </w:r>
    </w:p>
    <w:p w14:paraId="57DB140E" w14:textId="77777777" w:rsidR="003C0641" w:rsidRDefault="003C0641" w:rsidP="003C0641">
      <w:pPr>
        <w:pStyle w:val="Heading1"/>
      </w:pPr>
      <w:r>
        <w:t>&gt;&gt; &gt;&gt;                                     }</w:t>
      </w:r>
    </w:p>
    <w:p w14:paraId="0A9D343B" w14:textId="77777777" w:rsidR="003C0641" w:rsidRDefault="003C0641" w:rsidP="003C0641">
      <w:pPr>
        <w:pStyle w:val="Heading1"/>
      </w:pPr>
      <w:r>
        <w:t>&gt;&gt; &gt;&gt;                                     ), (function() {</w:t>
      </w:r>
    </w:p>
    <w:p w14:paraId="4BE9786D" w14:textId="77777777" w:rsidR="003C0641" w:rsidRDefault="003C0641" w:rsidP="003C0641">
      <w:pPr>
        <w:pStyle w:val="Heading1"/>
      </w:pPr>
      <w:r>
        <w:t>&gt;&gt; &gt;&gt;                                         t.processNext(i)</w:t>
      </w:r>
    </w:p>
    <w:p w14:paraId="56BDC1E4" w14:textId="77777777" w:rsidR="003C0641" w:rsidRDefault="003C0641" w:rsidP="003C0641">
      <w:pPr>
        <w:pStyle w:val="Heading1"/>
      </w:pPr>
      <w:r>
        <w:t>&gt;&gt; &gt;&gt;                                     }</w:t>
      </w:r>
    </w:p>
    <w:p w14:paraId="48C42EEE" w14:textId="77777777" w:rsidR="003C0641" w:rsidRDefault="003C0641" w:rsidP="003C0641">
      <w:pPr>
        <w:pStyle w:val="Heading1"/>
      </w:pPr>
      <w:r>
        <w:t>&gt;&gt; &gt;&gt;                                     )),</w:t>
      </w:r>
    </w:p>
    <w:p w14:paraId="294937E7" w14:textId="77777777" w:rsidR="003C0641" w:rsidRDefault="003C0641" w:rsidP="003C0641">
      <w:pPr>
        <w:pStyle w:val="Heading1"/>
      </w:pPr>
      <w:r>
        <w:t>&gt;&gt; &gt;&gt;                                     !0</w:t>
      </w:r>
    </w:p>
    <w:p w14:paraId="78F271C8" w14:textId="77777777" w:rsidR="003C0641" w:rsidRDefault="003C0641" w:rsidP="003C0641">
      <w:pPr>
        <w:pStyle w:val="Heading1"/>
      </w:pPr>
      <w:r>
        <w:t>&gt;&gt; &gt;&gt;                                 },</w:t>
      </w:r>
    </w:p>
    <w:p w14:paraId="0803EFD5" w14:textId="77777777" w:rsidR="003C0641" w:rsidRDefault="003C0641" w:rsidP="003C0641">
      <w:pPr>
        <w:pStyle w:val="Heading1"/>
      </w:pPr>
      <w:r>
        <w:t>&gt;&gt; &gt;&gt;                                 pause: function() {</w:t>
      </w:r>
    </w:p>
    <w:p w14:paraId="1A1480B1" w14:textId="77777777" w:rsidR="003C0641" w:rsidRDefault="003C0641" w:rsidP="003C0641">
      <w:pPr>
        <w:pStyle w:val="Heading1"/>
      </w:pPr>
      <w:r>
        <w:t>&gt;&gt; &gt;&gt;                                     r(e, n(), (function(e) {</w:t>
      </w:r>
    </w:p>
    <w:p w14:paraId="1F99D6A0" w14:textId="77777777" w:rsidR="003C0641" w:rsidRDefault="003C0641" w:rsidP="003C0641">
      <w:pPr>
        <w:pStyle w:val="Heading1"/>
      </w:pPr>
      <w:r>
        <w:t>&gt;&gt; &gt;&gt;                                         e.iterate((function(e) {</w:t>
      </w:r>
    </w:p>
    <w:p w14:paraId="6BCB872C" w14:textId="77777777" w:rsidR="003C0641" w:rsidRDefault="003C0641" w:rsidP="003C0641">
      <w:pPr>
        <w:pStyle w:val="Heading1"/>
      </w:pPr>
      <w:r>
        <w:t>&gt;&gt; &gt;&gt;                                             e.pause &amp;&amp; e.pause()</w:t>
      </w:r>
    </w:p>
    <w:p w14:paraId="7A0D9506" w14:textId="77777777" w:rsidR="003C0641" w:rsidRDefault="003C0641" w:rsidP="003C0641">
      <w:pPr>
        <w:pStyle w:val="Heading1"/>
      </w:pPr>
      <w:r>
        <w:t>&gt;&gt; &gt;&gt;                                         }</w:t>
      </w:r>
    </w:p>
    <w:p w14:paraId="761AF2B3" w14:textId="77777777" w:rsidR="003C0641" w:rsidRDefault="003C0641" w:rsidP="003C0641">
      <w:pPr>
        <w:pStyle w:val="Heading1"/>
      </w:pPr>
      <w:r>
        <w:t>&gt;&gt; &gt;&gt;                                         ))</w:t>
      </w:r>
    </w:p>
    <w:p w14:paraId="02DDB00C" w14:textId="77777777" w:rsidR="003C0641" w:rsidRDefault="003C0641" w:rsidP="003C0641">
      <w:pPr>
        <w:pStyle w:val="Heading1"/>
      </w:pPr>
      <w:r>
        <w:t>&gt;&gt; &gt;&gt;                                     }</w:t>
      </w:r>
    </w:p>
    <w:p w14:paraId="0DB768F2" w14:textId="77777777" w:rsidR="003C0641" w:rsidRDefault="003C0641" w:rsidP="003C0641">
      <w:pPr>
        <w:pStyle w:val="Heading1"/>
      </w:pPr>
      <w:r>
        <w:t>&gt;&gt; &gt;&gt;                                     ), null)</w:t>
      </w:r>
    </w:p>
    <w:p w14:paraId="5041C250" w14:textId="77777777" w:rsidR="003C0641" w:rsidRDefault="003C0641" w:rsidP="003C0641">
      <w:pPr>
        <w:pStyle w:val="Heading1"/>
      </w:pPr>
      <w:r>
        <w:t>&gt;&gt; &gt;&gt;                                 },</w:t>
      </w:r>
    </w:p>
    <w:p w14:paraId="05C862F7" w14:textId="77777777" w:rsidR="003C0641" w:rsidRDefault="003C0641" w:rsidP="003C0641">
      <w:pPr>
        <w:pStyle w:val="Heading1"/>
      </w:pPr>
      <w:r>
        <w:t>&gt;&gt; &gt;&gt;                                 resume: function() {</w:t>
      </w:r>
    </w:p>
    <w:p w14:paraId="7389406B" w14:textId="77777777" w:rsidR="003C0641" w:rsidRDefault="003C0641" w:rsidP="003C0641">
      <w:pPr>
        <w:pStyle w:val="Heading1"/>
      </w:pPr>
      <w:r>
        <w:t>&gt;&gt; &gt;&gt;                                     r(e, n(), (function(e) {</w:t>
      </w:r>
    </w:p>
    <w:p w14:paraId="73794CE4" w14:textId="77777777" w:rsidR="003C0641" w:rsidRDefault="003C0641" w:rsidP="003C0641">
      <w:pPr>
        <w:pStyle w:val="Heading1"/>
      </w:pPr>
      <w:r>
        <w:t>&gt;&gt; &gt;&gt;                                         e.iterate((function(e) {</w:t>
      </w:r>
    </w:p>
    <w:p w14:paraId="0F87C922" w14:textId="77777777" w:rsidR="003C0641" w:rsidRDefault="003C0641" w:rsidP="003C0641">
      <w:pPr>
        <w:pStyle w:val="Heading1"/>
      </w:pPr>
      <w:r>
        <w:t>&gt;&gt; &gt;&gt;                                             e.resume &amp;&amp; e.resume()</w:t>
      </w:r>
    </w:p>
    <w:p w14:paraId="673BCC08" w14:textId="77777777" w:rsidR="003C0641" w:rsidRDefault="003C0641" w:rsidP="003C0641">
      <w:pPr>
        <w:pStyle w:val="Heading1"/>
      </w:pPr>
      <w:r>
        <w:t>&gt;&gt; &gt;&gt;                                         }</w:t>
      </w:r>
    </w:p>
    <w:p w14:paraId="7C0F2EF6" w14:textId="77777777" w:rsidR="003C0641" w:rsidRDefault="003C0641" w:rsidP="003C0641">
      <w:pPr>
        <w:pStyle w:val="Heading1"/>
      </w:pPr>
      <w:r>
        <w:t>&gt;&gt; &gt;&gt;                                         ))</w:t>
      </w:r>
    </w:p>
    <w:p w14:paraId="6D898E52" w14:textId="77777777" w:rsidR="003C0641" w:rsidRDefault="003C0641" w:rsidP="003C0641">
      <w:pPr>
        <w:pStyle w:val="Heading1"/>
      </w:pPr>
      <w:r>
        <w:t>&gt;&gt; &gt;&gt;                                     }</w:t>
      </w:r>
    </w:p>
    <w:p w14:paraId="5125E2D7" w14:textId="77777777" w:rsidR="003C0641" w:rsidRDefault="003C0641" w:rsidP="003C0641">
      <w:pPr>
        <w:pStyle w:val="Heading1"/>
      </w:pPr>
      <w:r>
        <w:t>&gt;&gt; &gt;&gt;                                     ), null)</w:t>
      </w:r>
    </w:p>
    <w:p w14:paraId="357C201B" w14:textId="77777777" w:rsidR="003C0641" w:rsidRDefault="003C0641" w:rsidP="003C0641">
      <w:pPr>
        <w:pStyle w:val="Heading1"/>
      </w:pPr>
      <w:r>
        <w:t>&gt;&gt; &gt;&gt;                                 },</w:t>
      </w:r>
    </w:p>
    <w:p w14:paraId="75E88904" w14:textId="77777777" w:rsidR="003C0641" w:rsidRDefault="003C0641" w:rsidP="003C0641">
      <w:pPr>
        <w:pStyle w:val="Heading1"/>
      </w:pPr>
      <w:r>
        <w:t>&gt;&gt; &gt;&gt;                                 teardown: function(t, n) {</w:t>
      </w:r>
    </w:p>
    <w:p w14:paraId="74DD5D27" w14:textId="77777777" w:rsidR="003C0641" w:rsidRDefault="003C0641" w:rsidP="003C0641">
      <w:pPr>
        <w:pStyle w:val="Heading1"/>
      </w:pPr>
      <w:r>
        <w:t>&gt;&gt; &gt;&gt;                                     var o = n || {</w:t>
      </w:r>
    </w:p>
    <w:p w14:paraId="6B4BA75D" w14:textId="77777777" w:rsidR="003C0641" w:rsidRDefault="003C0641" w:rsidP="003C0641">
      <w:pPr>
        <w:pStyle w:val="Heading1"/>
      </w:pPr>
      <w:r>
        <w:t>&gt;&gt; &gt;&gt;                                         reason: 0,</w:t>
      </w:r>
    </w:p>
    <w:p w14:paraId="506080E9" w14:textId="77777777" w:rsidR="003C0641" w:rsidRDefault="003C0641" w:rsidP="003C0641">
      <w:pPr>
        <w:pStyle w:val="Heading1"/>
      </w:pPr>
      <w:r>
        <w:t>&gt;&gt; &gt;&gt;                                         isAsync: !1</w:t>
      </w:r>
    </w:p>
    <w:p w14:paraId="213E5AAA" w14:textId="77777777" w:rsidR="003C0641" w:rsidRDefault="003C0641" w:rsidP="003C0641">
      <w:pPr>
        <w:pStyle w:val="Heading1"/>
      </w:pPr>
      <w:r>
        <w:t>&gt;&gt; &gt;&gt;                                     };</w:t>
      </w:r>
    </w:p>
    <w:p w14:paraId="7028F470" w14:textId="77777777" w:rsidR="003C0641" w:rsidRDefault="003C0641" w:rsidP="003C0641">
      <w:pPr>
        <w:pStyle w:val="Heading1"/>
      </w:pPr>
      <w:r>
        <w:t>&gt;&gt; &gt;&gt;                                     return r(e, t, (function(e) {</w:t>
      </w:r>
    </w:p>
    <w:p w14:paraId="6E364DDE" w14:textId="77777777" w:rsidR="003C0641" w:rsidRDefault="003C0641" w:rsidP="003C0641">
      <w:pPr>
        <w:pStyle w:val="Heading1"/>
      </w:pPr>
      <w:r>
        <w:t>&gt;&gt; &gt;&gt;                                         e.processNext(o)</w:t>
      </w:r>
    </w:p>
    <w:p w14:paraId="34562E1E" w14:textId="77777777" w:rsidR="003C0641" w:rsidRDefault="003C0641" w:rsidP="003C0641">
      <w:pPr>
        <w:pStyle w:val="Heading1"/>
      </w:pPr>
      <w:r>
        <w:t>&gt;&gt; &gt;&gt;                                     }</w:t>
      </w:r>
    </w:p>
    <w:p w14:paraId="69340119" w14:textId="77777777" w:rsidR="003C0641" w:rsidRDefault="003C0641" w:rsidP="003C0641">
      <w:pPr>
        <w:pStyle w:val="Heading1"/>
      </w:pPr>
      <w:r>
        <w:t>&gt;&gt; &gt;&gt;                                     ), (function() {</w:t>
      </w:r>
    </w:p>
    <w:p w14:paraId="0B1B11DF" w14:textId="77777777" w:rsidR="003C0641" w:rsidRDefault="003C0641" w:rsidP="003C0641">
      <w:pPr>
        <w:pStyle w:val="Heading1"/>
      </w:pPr>
      <w:r>
        <w:t>&gt;&gt; &gt;&gt;                                         t.processNext(o),</w:t>
      </w:r>
    </w:p>
    <w:p w14:paraId="2889602B" w14:textId="77777777" w:rsidR="003C0641" w:rsidRDefault="003C0641" w:rsidP="003C0641">
      <w:pPr>
        <w:pStyle w:val="Heading1"/>
      </w:pPr>
      <w:r>
        <w:t>&gt;&gt; &gt;&gt;                                         i = !1</w:t>
      </w:r>
    </w:p>
    <w:p w14:paraId="393B2864" w14:textId="77777777" w:rsidR="003C0641" w:rsidRDefault="003C0641" w:rsidP="003C0641">
      <w:pPr>
        <w:pStyle w:val="Heading1"/>
      </w:pPr>
      <w:r>
        <w:t>&gt;&gt; &gt;&gt;                                     }</w:t>
      </w:r>
    </w:p>
    <w:p w14:paraId="2D8944D8" w14:textId="77777777" w:rsidR="003C0641" w:rsidRDefault="003C0641" w:rsidP="003C0641">
      <w:pPr>
        <w:pStyle w:val="Heading1"/>
      </w:pPr>
      <w:r>
        <w:t>&gt;&gt; &gt;&gt;                                     )),</w:t>
      </w:r>
    </w:p>
    <w:p w14:paraId="0622D502" w14:textId="77777777" w:rsidR="003C0641" w:rsidRDefault="003C0641" w:rsidP="003C0641">
      <w:pPr>
        <w:pStyle w:val="Heading1"/>
      </w:pPr>
      <w:r>
        <w:t>&gt;&gt; &gt;&gt;                                     !0</w:t>
      </w:r>
    </w:p>
    <w:p w14:paraId="01526C98" w14:textId="77777777" w:rsidR="003C0641" w:rsidRDefault="003C0641" w:rsidP="003C0641">
      <w:pPr>
        <w:pStyle w:val="Heading1"/>
      </w:pPr>
      <w:r>
        <w:t>&gt;&gt; &gt;&gt;                                 },</w:t>
      </w:r>
    </w:p>
    <w:p w14:paraId="521CC5E7" w14:textId="77777777" w:rsidR="003C0641" w:rsidRDefault="003C0641" w:rsidP="003C0641">
      <w:pPr>
        <w:pStyle w:val="Heading1"/>
      </w:pPr>
      <w:r>
        <w:t>&gt;&gt; &gt;&gt;                                 getChannel: function(t) {</w:t>
      </w:r>
    </w:p>
    <w:p w14:paraId="34E12216" w14:textId="77777777" w:rsidR="003C0641" w:rsidRDefault="003C0641" w:rsidP="003C0641">
      <w:pPr>
        <w:pStyle w:val="Heading1"/>
      </w:pPr>
      <w:r>
        <w:t>&gt;&gt; &gt;&gt;                                     var n = null;</w:t>
      </w:r>
    </w:p>
    <w:p w14:paraId="3BE56BE7" w14:textId="77777777" w:rsidR="003C0641" w:rsidRDefault="003C0641" w:rsidP="003C0641">
      <w:pPr>
        <w:pStyle w:val="Heading1"/>
      </w:pPr>
      <w:r>
        <w:t>&gt;&gt; &gt;&gt;                                     return e &amp;&amp; e.length &gt; 0 &amp;&amp; fe(e, (function(e) {</w:t>
      </w:r>
    </w:p>
    <w:p w14:paraId="6B694273" w14:textId="77777777" w:rsidR="003C0641" w:rsidRDefault="003C0641" w:rsidP="003C0641">
      <w:pPr>
        <w:pStyle w:val="Heading1"/>
      </w:pPr>
      <w:r>
        <w:t>&gt;&gt; &gt;&gt;                                         if (e &amp;&amp; e.queue.length &gt; 0 &amp;&amp; (fe(e.queue, (function(e) {</w:t>
      </w:r>
    </w:p>
    <w:p w14:paraId="40272532" w14:textId="77777777" w:rsidR="003C0641" w:rsidRDefault="003C0641" w:rsidP="003C0641">
      <w:pPr>
        <w:pStyle w:val="Heading1"/>
      </w:pPr>
      <w:r>
        <w:t>&gt;&gt; &gt;&gt;                                             if (e.identifier === t)</w:t>
      </w:r>
    </w:p>
    <w:p w14:paraId="38CACCE6" w14:textId="77777777" w:rsidR="003C0641" w:rsidRDefault="003C0641" w:rsidP="003C0641">
      <w:pPr>
        <w:pStyle w:val="Heading1"/>
      </w:pPr>
      <w:r>
        <w:t>&gt;&gt; &gt;&gt;                                                 return n = e,</w:t>
      </w:r>
    </w:p>
    <w:p w14:paraId="5723764F" w14:textId="77777777" w:rsidR="003C0641" w:rsidRDefault="003C0641" w:rsidP="003C0641">
      <w:pPr>
        <w:pStyle w:val="Heading1"/>
      </w:pPr>
      <w:r>
        <w:t>&gt;&gt; &gt;&gt;                                                 -1</w:t>
      </w:r>
    </w:p>
    <w:p w14:paraId="067E9DFA" w14:textId="77777777" w:rsidR="003C0641" w:rsidRDefault="003C0641" w:rsidP="003C0641">
      <w:pPr>
        <w:pStyle w:val="Heading1"/>
      </w:pPr>
      <w:r>
        <w:t>&gt;&gt; &gt;&gt;                                         }</w:t>
      </w:r>
    </w:p>
    <w:p w14:paraId="427F3B2A" w14:textId="77777777" w:rsidR="003C0641" w:rsidRDefault="003C0641" w:rsidP="003C0641">
      <w:pPr>
        <w:pStyle w:val="Heading1"/>
      </w:pPr>
      <w:r>
        <w:t>&gt;&gt; &gt;&gt;                                         )),</w:t>
      </w:r>
    </w:p>
    <w:p w14:paraId="260D8EB4" w14:textId="77777777" w:rsidR="003C0641" w:rsidRDefault="003C0641" w:rsidP="003C0641">
      <w:pPr>
        <w:pStyle w:val="Heading1"/>
      </w:pPr>
      <w:r>
        <w:t>&gt;&gt; &gt;&gt;                                         n))</w:t>
      </w:r>
    </w:p>
    <w:p w14:paraId="71285E10" w14:textId="77777777" w:rsidR="003C0641" w:rsidRDefault="003C0641" w:rsidP="003C0641">
      <w:pPr>
        <w:pStyle w:val="Heading1"/>
      </w:pPr>
      <w:r>
        <w:t>&gt;&gt; &gt;&gt;                                             return -1</w:t>
      </w:r>
    </w:p>
    <w:p w14:paraId="34AD8160" w14:textId="77777777" w:rsidR="003C0641" w:rsidRDefault="003C0641" w:rsidP="003C0641">
      <w:pPr>
        <w:pStyle w:val="Heading1"/>
      </w:pPr>
      <w:r>
        <w:t>&gt;&gt; &gt;&gt;                                     }</w:t>
      </w:r>
    </w:p>
    <w:p w14:paraId="7F491990" w14:textId="77777777" w:rsidR="003C0641" w:rsidRDefault="003C0641" w:rsidP="003C0641">
      <w:pPr>
        <w:pStyle w:val="Heading1"/>
      </w:pPr>
      <w:r>
        <w:t>&gt;&gt; &gt;&gt;                                     )),</w:t>
      </w:r>
    </w:p>
    <w:p w14:paraId="3266936A" w14:textId="77777777" w:rsidR="003C0641" w:rsidRDefault="003C0641" w:rsidP="003C0641">
      <w:pPr>
        <w:pStyle w:val="Heading1"/>
      </w:pPr>
      <w:r>
        <w:t>&gt;&gt; &gt;&gt;                                     n</w:t>
      </w:r>
    </w:p>
    <w:p w14:paraId="243204C7" w14:textId="77777777" w:rsidR="003C0641" w:rsidRDefault="003C0641" w:rsidP="003C0641">
      <w:pPr>
        <w:pStyle w:val="Heading1"/>
      </w:pPr>
      <w:r>
        <w:t>&gt;&gt; &gt;&gt;                                 },</w:t>
      </w:r>
    </w:p>
    <w:p w14:paraId="2DEE13C5" w14:textId="77777777" w:rsidR="003C0641" w:rsidRDefault="003C0641" w:rsidP="003C0641">
      <w:pPr>
        <w:pStyle w:val="Heading1"/>
      </w:pPr>
      <w:r>
        <w:t>&gt;&gt; &gt;&gt;                                 flush: function(t, i, o, a) {</w:t>
      </w:r>
    </w:p>
    <w:p w14:paraId="21793F5D" w14:textId="77777777" w:rsidR="003C0641" w:rsidRDefault="003C0641" w:rsidP="003C0641">
      <w:pPr>
        <w:pStyle w:val="Heading1"/>
      </w:pPr>
      <w:r>
        <w:t>&gt;&gt; &gt;&gt;                                     var s = 1</w:t>
      </w:r>
    </w:p>
    <w:p w14:paraId="4380A19C" w14:textId="77777777" w:rsidR="003C0641" w:rsidRDefault="003C0641" w:rsidP="003C0641">
      <w:pPr>
        <w:pStyle w:val="Heading1"/>
      </w:pPr>
      <w:r>
        <w:t>&gt;&gt; &gt;&gt;                                       , l = !1</w:t>
      </w:r>
    </w:p>
    <w:p w14:paraId="38C4BACF" w14:textId="77777777" w:rsidR="003C0641" w:rsidRDefault="003C0641" w:rsidP="003C0641">
      <w:pPr>
        <w:pStyle w:val="Heading1"/>
      </w:pPr>
      <w:r>
        <w:t>&gt;&gt; &gt;&gt;                                       , c = null;</w:t>
      </w:r>
    </w:p>
    <w:p w14:paraId="6E3F6892" w14:textId="77777777" w:rsidR="003C0641" w:rsidRDefault="003C0641" w:rsidP="003C0641">
      <w:pPr>
        <w:pStyle w:val="Heading1"/>
      </w:pPr>
      <w:r>
        <w:t>&gt;&gt; &gt;&gt;                                     function u() {</w:t>
      </w:r>
    </w:p>
    <w:p w14:paraId="119B8CEC" w14:textId="77777777" w:rsidR="003C0641" w:rsidRDefault="003C0641" w:rsidP="003C0641">
      <w:pPr>
        <w:pStyle w:val="Heading1"/>
      </w:pPr>
      <w:r>
        <w:t>&gt;&gt; &gt;&gt;                                         s--,</w:t>
      </w:r>
    </w:p>
    <w:p w14:paraId="1779F228" w14:textId="77777777" w:rsidR="003C0641" w:rsidRDefault="003C0641" w:rsidP="003C0641">
      <w:pPr>
        <w:pStyle w:val="Heading1"/>
      </w:pPr>
      <w:r>
        <w:t>&gt;&gt; &gt;&gt;                                         l &amp;&amp; 0 === s &amp;&amp; (c &amp;&amp; (clearTimeout(c),</w:t>
      </w:r>
    </w:p>
    <w:p w14:paraId="3C4BB9C1" w14:textId="77777777" w:rsidR="003C0641" w:rsidRDefault="003C0641" w:rsidP="003C0641">
      <w:pPr>
        <w:pStyle w:val="Heading1"/>
      </w:pPr>
      <w:r>
        <w:t>&gt;&gt; &gt;&gt;                                         c = null),</w:t>
      </w:r>
    </w:p>
    <w:p w14:paraId="4021F70E" w14:textId="77777777" w:rsidR="003C0641" w:rsidRDefault="003C0641" w:rsidP="003C0641">
      <w:pPr>
        <w:pStyle w:val="Heading1"/>
      </w:pPr>
      <w:r>
        <w:t>&gt;&gt; &gt;&gt;                                         i &amp;&amp; i(l),</w:t>
      </w:r>
    </w:p>
    <w:p w14:paraId="720FBB09" w14:textId="77777777" w:rsidR="003C0641" w:rsidRDefault="003C0641" w:rsidP="003C0641">
      <w:pPr>
        <w:pStyle w:val="Heading1"/>
      </w:pPr>
      <w:r>
        <w:t>&gt;&gt; &gt;&gt;                                         i = null)</w:t>
      </w:r>
    </w:p>
    <w:p w14:paraId="60873823" w14:textId="77777777" w:rsidR="003C0641" w:rsidRDefault="003C0641" w:rsidP="003C0641">
      <w:pPr>
        <w:pStyle w:val="Heading1"/>
      </w:pPr>
      <w:r>
        <w:t>&gt;&gt; &gt;&gt;                                     }</w:t>
      </w:r>
    </w:p>
    <w:p w14:paraId="3E8177E6" w14:textId="77777777" w:rsidR="003C0641" w:rsidRDefault="003C0641" w:rsidP="003C0641">
      <w:pPr>
        <w:pStyle w:val="Heading1"/>
      </w:pPr>
      <w:r>
        <w:t>&gt;&gt; &gt;&gt;                                     return a = a || 5e3,</w:t>
      </w:r>
    </w:p>
    <w:p w14:paraId="07E17C96" w14:textId="77777777" w:rsidR="003C0641" w:rsidRDefault="003C0641" w:rsidP="003C0641">
      <w:pPr>
        <w:pStyle w:val="Heading1"/>
      </w:pPr>
      <w:r>
        <w:t>&gt;&gt; &gt;&gt;                                     r(e, n(), (function(e) {</w:t>
      </w:r>
    </w:p>
    <w:p w14:paraId="70754BA6" w14:textId="77777777" w:rsidR="003C0641" w:rsidRDefault="003C0641" w:rsidP="003C0641">
      <w:pPr>
        <w:pStyle w:val="Heading1"/>
      </w:pPr>
      <w:r>
        <w:t>&gt;&gt; &gt;&gt;                                         e.iterate((function(e) {</w:t>
      </w:r>
    </w:p>
    <w:p w14:paraId="5EE4123E" w14:textId="77777777" w:rsidR="003C0641" w:rsidRDefault="003C0641" w:rsidP="003C0641">
      <w:pPr>
        <w:pStyle w:val="Heading1"/>
      </w:pPr>
      <w:r>
        <w:t>&gt;&gt; &gt;&gt;                                             if (e.flush) {</w:t>
      </w:r>
    </w:p>
    <w:p w14:paraId="6E9CC6F0" w14:textId="77777777" w:rsidR="003C0641" w:rsidRDefault="003C0641" w:rsidP="003C0641">
      <w:pPr>
        <w:pStyle w:val="Heading1"/>
      </w:pPr>
      <w:r>
        <w:t>&gt;&gt; &gt;&gt;                                                 s++;</w:t>
      </w:r>
    </w:p>
    <w:p w14:paraId="0F88CD0B" w14:textId="77777777" w:rsidR="003C0641" w:rsidRDefault="003C0641" w:rsidP="003C0641">
      <w:pPr>
        <w:pStyle w:val="Heading1"/>
      </w:pPr>
      <w:r>
        <w:t>&gt;&gt; &gt;&gt;                                                 var n = !1;</w:t>
      </w:r>
    </w:p>
    <w:p w14:paraId="0E2EC92F" w14:textId="77777777" w:rsidR="003C0641" w:rsidRDefault="003C0641" w:rsidP="003C0641">
      <w:pPr>
        <w:pStyle w:val="Heading1"/>
      </w:pPr>
      <w:r>
        <w:t>&gt;&gt; &gt;&gt;                                                 e.flush(t, (function() {</w:t>
      </w:r>
    </w:p>
    <w:p w14:paraId="33E8CDAB" w14:textId="77777777" w:rsidR="003C0641" w:rsidRDefault="003C0641" w:rsidP="003C0641">
      <w:pPr>
        <w:pStyle w:val="Heading1"/>
      </w:pPr>
      <w:r>
        <w:t>&gt;&gt; &gt;&gt;                                                     n = !0,</w:t>
      </w:r>
    </w:p>
    <w:p w14:paraId="0526D870" w14:textId="77777777" w:rsidR="003C0641" w:rsidRDefault="003C0641" w:rsidP="003C0641">
      <w:pPr>
        <w:pStyle w:val="Heading1"/>
      </w:pPr>
      <w:r>
        <w:t>&gt;&gt; &gt;&gt;                                                     u()</w:t>
      </w:r>
    </w:p>
    <w:p w14:paraId="3E4A06D2" w14:textId="77777777" w:rsidR="003C0641" w:rsidRDefault="003C0641" w:rsidP="003C0641">
      <w:pPr>
        <w:pStyle w:val="Heading1"/>
      </w:pPr>
      <w:r>
        <w:t>&gt;&gt; &gt;&gt;                                                 }</w:t>
      </w:r>
    </w:p>
    <w:p w14:paraId="38F480BA" w14:textId="77777777" w:rsidR="003C0641" w:rsidRDefault="003C0641" w:rsidP="003C0641">
      <w:pPr>
        <w:pStyle w:val="Heading1"/>
      </w:pPr>
      <w:r>
        <w:t>&gt;&gt; &gt;&gt;                                                 ), o) || n || (t &amp;&amp; null == c ? c = setTimeout((function() {</w:t>
      </w:r>
    </w:p>
    <w:p w14:paraId="16FB42A1" w14:textId="77777777" w:rsidR="003C0641" w:rsidRDefault="003C0641" w:rsidP="003C0641">
      <w:pPr>
        <w:pStyle w:val="Heading1"/>
      </w:pPr>
      <w:r>
        <w:t>&gt;&gt; &gt;&gt;                                                     c = null,</w:t>
      </w:r>
    </w:p>
    <w:p w14:paraId="4037D2E9" w14:textId="77777777" w:rsidR="003C0641" w:rsidRDefault="003C0641" w:rsidP="003C0641">
      <w:pPr>
        <w:pStyle w:val="Heading1"/>
      </w:pPr>
      <w:r>
        <w:t>&gt;&gt; &gt;&gt;                                                     u()</w:t>
      </w:r>
    </w:p>
    <w:p w14:paraId="38A305DE" w14:textId="77777777" w:rsidR="003C0641" w:rsidRDefault="003C0641" w:rsidP="003C0641">
      <w:pPr>
        <w:pStyle w:val="Heading1"/>
      </w:pPr>
      <w:r>
        <w:t>&gt;&gt; &gt;&gt;                                                 }</w:t>
      </w:r>
    </w:p>
    <w:p w14:paraId="6124EB97" w14:textId="77777777" w:rsidR="003C0641" w:rsidRDefault="003C0641" w:rsidP="003C0641">
      <w:pPr>
        <w:pStyle w:val="Heading1"/>
      </w:pPr>
      <w:r>
        <w:t>&gt;&gt; &gt;&gt;                                                 ), a) : u())</w:t>
      </w:r>
    </w:p>
    <w:p w14:paraId="606EE6CE" w14:textId="77777777" w:rsidR="003C0641" w:rsidRDefault="003C0641" w:rsidP="003C0641">
      <w:pPr>
        <w:pStyle w:val="Heading1"/>
      </w:pPr>
      <w:r>
        <w:t>&gt;&gt; &gt;&gt;                                             }</w:t>
      </w:r>
    </w:p>
    <w:p w14:paraId="19995CB5" w14:textId="77777777" w:rsidR="003C0641" w:rsidRDefault="003C0641" w:rsidP="003C0641">
      <w:pPr>
        <w:pStyle w:val="Heading1"/>
      </w:pPr>
      <w:r>
        <w:t>&gt;&gt; &gt;&gt;                                         }</w:t>
      </w:r>
    </w:p>
    <w:p w14:paraId="2B864680" w14:textId="77777777" w:rsidR="003C0641" w:rsidRDefault="003C0641" w:rsidP="003C0641">
      <w:pPr>
        <w:pStyle w:val="Heading1"/>
      </w:pPr>
      <w:r>
        <w:t>&gt;&gt; &gt;&gt;                                         ))</w:t>
      </w:r>
    </w:p>
    <w:p w14:paraId="594B5F8F" w14:textId="77777777" w:rsidR="003C0641" w:rsidRDefault="003C0641" w:rsidP="003C0641">
      <w:pPr>
        <w:pStyle w:val="Heading1"/>
      </w:pPr>
      <w:r>
        <w:t>&gt;&gt; &gt;&gt;                                     }</w:t>
      </w:r>
    </w:p>
    <w:p w14:paraId="3B9DE098" w14:textId="77777777" w:rsidR="003C0641" w:rsidRDefault="003C0641" w:rsidP="003C0641">
      <w:pPr>
        <w:pStyle w:val="Heading1"/>
      </w:pPr>
      <w:r>
        <w:t>&gt;&gt; &gt;&gt;                                     ), (function() {</w:t>
      </w:r>
    </w:p>
    <w:p w14:paraId="32BDF36C" w14:textId="77777777" w:rsidR="003C0641" w:rsidRDefault="003C0641" w:rsidP="003C0641">
      <w:pPr>
        <w:pStyle w:val="Heading1"/>
      </w:pPr>
      <w:r>
        <w:t>&gt;&gt; &gt;&gt;                                         l = !0,</w:t>
      </w:r>
    </w:p>
    <w:p w14:paraId="3C3045A9" w14:textId="77777777" w:rsidR="003C0641" w:rsidRDefault="003C0641" w:rsidP="003C0641">
      <w:pPr>
        <w:pStyle w:val="Heading1"/>
      </w:pPr>
      <w:r>
        <w:t>&gt;&gt; &gt;&gt;                                         u()</w:t>
      </w:r>
    </w:p>
    <w:p w14:paraId="22ED2C8D" w14:textId="77777777" w:rsidR="003C0641" w:rsidRDefault="003C0641" w:rsidP="003C0641">
      <w:pPr>
        <w:pStyle w:val="Heading1"/>
      </w:pPr>
      <w:r>
        <w:t>&gt;&gt; &gt;&gt;                                     }</w:t>
      </w:r>
    </w:p>
    <w:p w14:paraId="7FD2F3FC" w14:textId="77777777" w:rsidR="003C0641" w:rsidRDefault="003C0641" w:rsidP="003C0641">
      <w:pPr>
        <w:pStyle w:val="Heading1"/>
      </w:pPr>
      <w:r>
        <w:t>&gt;&gt; &gt;&gt;                                     )),</w:t>
      </w:r>
    </w:p>
    <w:p w14:paraId="5AE717C9" w14:textId="77777777" w:rsidR="003C0641" w:rsidRDefault="003C0641" w:rsidP="003C0641">
      <w:pPr>
        <w:pStyle w:val="Heading1"/>
      </w:pPr>
      <w:r>
        <w:t>&gt;&gt; &gt;&gt;                                     !0</w:t>
      </w:r>
    </w:p>
    <w:p w14:paraId="6E8862FE" w14:textId="77777777" w:rsidR="003C0641" w:rsidRDefault="003C0641" w:rsidP="003C0641">
      <w:pPr>
        <w:pStyle w:val="Heading1"/>
      </w:pPr>
      <w:r>
        <w:t>&gt;&gt; &gt;&gt;                                 },</w:t>
      </w:r>
    </w:p>
    <w:p w14:paraId="014A9679" w14:textId="77777777" w:rsidR="003C0641" w:rsidRDefault="003C0641" w:rsidP="003C0641">
      <w:pPr>
        <w:pStyle w:val="Heading1"/>
      </w:pPr>
      <w:r>
        <w:t>&gt;&gt; &gt;&gt;                                 _setQueue: function(t) {</w:t>
      </w:r>
    </w:p>
    <w:p w14:paraId="257B5E86" w14:textId="77777777" w:rsidR="003C0641" w:rsidRDefault="003C0641" w:rsidP="003C0641">
      <w:pPr>
        <w:pStyle w:val="Heading1"/>
      </w:pPr>
      <w:r>
        <w:t>&gt;&gt; &gt;&gt;                                     e = t</w:t>
      </w:r>
    </w:p>
    <w:p w14:paraId="08E607DC" w14:textId="77777777" w:rsidR="003C0641" w:rsidRDefault="003C0641" w:rsidP="003C0641">
      <w:pPr>
        <w:pStyle w:val="Heading1"/>
      </w:pPr>
      <w:r>
        <w:t>&gt;&gt; &gt;&gt;                                 }</w:t>
      </w:r>
    </w:p>
    <w:p w14:paraId="7BC84558" w14:textId="77777777" w:rsidR="003C0641" w:rsidRDefault="003C0641" w:rsidP="003C0641">
      <w:pPr>
        <w:pStyle w:val="Heading1"/>
      </w:pPr>
      <w:r>
        <w:t>&gt;&gt; &gt;&gt;                             }</w:t>
      </w:r>
    </w:p>
    <w:p w14:paraId="4D192EED" w14:textId="77777777" w:rsidR="003C0641" w:rsidRDefault="003C0641" w:rsidP="003C0641">
      <w:pPr>
        <w:pStyle w:val="Heading1"/>
      </w:pPr>
      <w:r>
        <w:t>&gt;&gt; &gt;&gt;                         }(p, e);</w:t>
      </w:r>
    </w:p>
    <w:p w14:paraId="5A2A162F" w14:textId="77777777" w:rsidR="003C0641" w:rsidRDefault="003C0641" w:rsidP="003C0641">
      <w:pPr>
        <w:pStyle w:val="Heading1"/>
      </w:pPr>
      <w:r>
        <w:t>&gt;&gt; &gt;&gt;                     i.push(d),</w:t>
      </w:r>
    </w:p>
    <w:p w14:paraId="1BA1EBFB" w14:textId="77777777" w:rsidR="003C0641" w:rsidRDefault="003C0641" w:rsidP="003C0641">
      <w:pPr>
        <w:pStyle w:val="Heading1"/>
      </w:pPr>
      <w:r>
        <w:t>&gt;&gt; &gt;&gt;                     u.push(d),</w:t>
      </w:r>
    </w:p>
    <w:p w14:paraId="2DE6CD08" w14:textId="77777777" w:rsidR="003C0641" w:rsidRDefault="003C0641" w:rsidP="003C0641">
      <w:pPr>
        <w:pStyle w:val="Heading1"/>
      </w:pPr>
      <w:r>
        <w:t>&gt;&gt; &gt;&gt;                     e._extensions = Un(i),</w:t>
      </w:r>
    </w:p>
    <w:p w14:paraId="0A548560" w14:textId="77777777" w:rsidR="003C0641" w:rsidRDefault="003C0641" w:rsidP="003C0641">
      <w:pPr>
        <w:pStyle w:val="Heading1"/>
      </w:pPr>
      <w:r>
        <w:t>&gt;&gt; &gt;&gt;                     d.initialize(t, e, i),</w:t>
      </w:r>
    </w:p>
    <w:p w14:paraId="678D62B4" w14:textId="77777777" w:rsidR="003C0641" w:rsidRDefault="003C0641" w:rsidP="003C0641">
      <w:pPr>
        <w:pStyle w:val="Heading1"/>
      </w:pPr>
      <w:r>
        <w:t>&gt;&gt; &gt;&gt;                     Hn(_(), i),</w:t>
      </w:r>
    </w:p>
    <w:p w14:paraId="36108163" w14:textId="77777777" w:rsidR="003C0641" w:rsidRDefault="003C0641" w:rsidP="003C0641">
      <w:pPr>
        <w:pStyle w:val="Heading1"/>
      </w:pPr>
      <w:r>
        <w:t>&gt;&gt; &gt;&gt;                     e._extensions = we(Un(u || [])).slice(),</w:t>
      </w:r>
    </w:p>
    <w:p w14:paraId="32407F51" w14:textId="77777777" w:rsidR="003C0641" w:rsidRDefault="003C0641" w:rsidP="003C0641">
      <w:pPr>
        <w:pStyle w:val="Heading1"/>
      </w:pPr>
      <w:r>
        <w:t>&gt;&gt; &gt;&gt;                     n &amp;&amp; function(t) {</w:t>
      </w:r>
    </w:p>
    <w:p w14:paraId="6F6123C9" w14:textId="77777777" w:rsidR="003C0641" w:rsidRDefault="003C0641" w:rsidP="003C0641">
      <w:pPr>
        <w:pStyle w:val="Heading1"/>
      </w:pPr>
      <w:r>
        <w:t>&gt;&gt; &gt;&gt;                         var n = Kn(j(), e);</w:t>
      </w:r>
    </w:p>
    <w:p w14:paraId="7CA6BC4B" w14:textId="77777777" w:rsidR="003C0641" w:rsidRDefault="003C0641" w:rsidP="003C0641">
      <w:pPr>
        <w:pStyle w:val="Heading1"/>
      </w:pPr>
      <w:r>
        <w:t>&gt;&gt; &gt;&gt;                         e._updateHook &amp;&amp; !0 === e._updateHook(n, t) || n.processNext(t)</w:t>
      </w:r>
    </w:p>
    <w:p w14:paraId="23928734" w14:textId="77777777" w:rsidR="003C0641" w:rsidRDefault="003C0641" w:rsidP="003C0641">
      <w:pPr>
        <w:pStyle w:val="Heading1"/>
      </w:pPr>
      <w:r>
        <w:t>&gt;&gt; &gt;&gt;                     }(n)</w:t>
      </w:r>
    </w:p>
    <w:p w14:paraId="47599667" w14:textId="77777777" w:rsidR="003C0641" w:rsidRDefault="003C0641" w:rsidP="003C0641">
      <w:pPr>
        <w:pStyle w:val="Heading1"/>
      </w:pPr>
      <w:r>
        <w:t>&gt;&gt; &gt;&gt;                 }</w:t>
      </w:r>
    </w:p>
    <w:p w14:paraId="52EBD651" w14:textId="77777777" w:rsidR="003C0641" w:rsidRDefault="003C0641" w:rsidP="003C0641">
      <w:pPr>
        <w:pStyle w:val="Heading1"/>
      </w:pPr>
      <w:r>
        <w:t>&gt;&gt; &gt;&gt;                 function E(t) {</w:t>
      </w:r>
    </w:p>
    <w:p w14:paraId="3C89C6A8" w14:textId="77777777" w:rsidR="003C0641" w:rsidRDefault="003C0641" w:rsidP="003C0641">
      <w:pPr>
        <w:pStyle w:val="Heading1"/>
      </w:pPr>
      <w:r>
        <w:t>&gt;&gt; &gt;&gt;                     var n, r = null, i = null;</w:t>
      </w:r>
    </w:p>
    <w:p w14:paraId="0C96DDB9" w14:textId="77777777" w:rsidR="003C0641" w:rsidRDefault="003C0641" w:rsidP="003C0641">
      <w:pPr>
        <w:pStyle w:val="Heading1"/>
      </w:pPr>
      <w:r>
        <w:t>&gt;&gt; &gt;&gt;                     return fe(e._extensions, (function(e) {</w:t>
      </w:r>
    </w:p>
    <w:p w14:paraId="12C4A8A6" w14:textId="77777777" w:rsidR="003C0641" w:rsidRDefault="003C0641" w:rsidP="003C0641">
      <w:pPr>
        <w:pStyle w:val="Heading1"/>
      </w:pPr>
      <w:r>
        <w:t>&gt;&gt; &gt;&gt;                         if (e.identifier === t &amp;&amp; e !== d &amp;&amp; e !== m)</w:t>
      </w:r>
    </w:p>
    <w:p w14:paraId="1D86A2C0" w14:textId="77777777" w:rsidR="003C0641" w:rsidRDefault="003C0641" w:rsidP="003C0641">
      <w:pPr>
        <w:pStyle w:val="Heading1"/>
      </w:pPr>
      <w:r>
        <w:t>&gt;&gt; &gt;&gt;                             return i = e,</w:t>
      </w:r>
    </w:p>
    <w:p w14:paraId="511E6D4D" w14:textId="77777777" w:rsidR="003C0641" w:rsidRDefault="003C0641" w:rsidP="003C0641">
      <w:pPr>
        <w:pStyle w:val="Heading1"/>
      </w:pPr>
      <w:r>
        <w:t>&gt;&gt; &gt;&gt;                             -1</w:t>
      </w:r>
    </w:p>
    <w:p w14:paraId="1753FCBD" w14:textId="77777777" w:rsidR="003C0641" w:rsidRDefault="003C0641" w:rsidP="003C0641">
      <w:pPr>
        <w:pStyle w:val="Heading1"/>
      </w:pPr>
      <w:r>
        <w:t>&gt;&gt; &gt;&gt;                     }</w:t>
      </w:r>
    </w:p>
    <w:p w14:paraId="0C13A95E" w14:textId="77777777" w:rsidR="003C0641" w:rsidRDefault="003C0641" w:rsidP="003C0641">
      <w:pPr>
        <w:pStyle w:val="Heading1"/>
      </w:pPr>
      <w:r>
        <w:t>&gt;&gt; &gt;&gt;                     )),</w:t>
      </w:r>
    </w:p>
    <w:p w14:paraId="6955324B" w14:textId="77777777" w:rsidR="003C0641" w:rsidRDefault="003C0641" w:rsidP="003C0641">
      <w:pPr>
        <w:pStyle w:val="Heading1"/>
      </w:pPr>
      <w:r>
        <w:t>&gt;&gt; &gt;&gt;                     !i &amp;&amp; d &amp;&amp; (i = d.getChannel(t)),</w:t>
      </w:r>
    </w:p>
    <w:p w14:paraId="04775B77" w14:textId="77777777" w:rsidR="003C0641" w:rsidRDefault="003C0641" w:rsidP="003C0641">
      <w:pPr>
        <w:pStyle w:val="Heading1"/>
      </w:pPr>
      <w:r>
        <w:t>&gt;&gt; &gt;&gt;                     i &amp;&amp; ((n = {</w:t>
      </w:r>
    </w:p>
    <w:p w14:paraId="71FC8D23" w14:textId="77777777" w:rsidR="003C0641" w:rsidRDefault="003C0641" w:rsidP="003C0641">
      <w:pPr>
        <w:pStyle w:val="Heading1"/>
      </w:pPr>
      <w:r>
        <w:t>&gt;&gt; &gt;&gt;                         plugin: i</w:t>
      </w:r>
    </w:p>
    <w:p w14:paraId="00BF7EAA" w14:textId="77777777" w:rsidR="003C0641" w:rsidRDefault="003C0641" w:rsidP="003C0641">
      <w:pPr>
        <w:pStyle w:val="Heading1"/>
      </w:pPr>
      <w:r>
        <w:t>&gt;&gt; &gt;&gt;                     }).setEnabled = function(e) {</w:t>
      </w:r>
    </w:p>
    <w:p w14:paraId="4D6AF87A" w14:textId="77777777" w:rsidR="003C0641" w:rsidRDefault="003C0641" w:rsidP="003C0641">
      <w:pPr>
        <w:pStyle w:val="Heading1"/>
      </w:pPr>
      <w:r>
        <w:t>&gt;&gt; &gt;&gt;                         qn(i).disabled = !e</w:t>
      </w:r>
    </w:p>
    <w:p w14:paraId="1BCB4D6B" w14:textId="77777777" w:rsidR="003C0641" w:rsidRDefault="003C0641" w:rsidP="003C0641">
      <w:pPr>
        <w:pStyle w:val="Heading1"/>
      </w:pPr>
      <w:r>
        <w:t>&gt;&gt; &gt;&gt;                     }</w:t>
      </w:r>
    </w:p>
    <w:p w14:paraId="6165D2CB" w14:textId="77777777" w:rsidR="003C0641" w:rsidRDefault="003C0641" w:rsidP="003C0641">
      <w:pPr>
        <w:pStyle w:val="Heading1"/>
      </w:pPr>
      <w:r>
        <w:t>&gt;&gt; &gt;&gt;                     ,</w:t>
      </w:r>
    </w:p>
    <w:p w14:paraId="1A54962E" w14:textId="77777777" w:rsidR="003C0641" w:rsidRDefault="003C0641" w:rsidP="003C0641">
      <w:pPr>
        <w:pStyle w:val="Heading1"/>
      </w:pPr>
      <w:r>
        <w:t>&gt;&gt; &gt;&gt;                     n.isEnabled = function() {</w:t>
      </w:r>
    </w:p>
    <w:p w14:paraId="3A1233C9" w14:textId="77777777" w:rsidR="003C0641" w:rsidRDefault="003C0641" w:rsidP="003C0641">
      <w:pPr>
        <w:pStyle w:val="Heading1"/>
      </w:pPr>
      <w:r>
        <w:t>&gt;&gt; &gt;&gt;                         var e = qn(i);</w:t>
      </w:r>
    </w:p>
    <w:p w14:paraId="67596E06" w14:textId="77777777" w:rsidR="003C0641" w:rsidRDefault="003C0641" w:rsidP="003C0641">
      <w:pPr>
        <w:pStyle w:val="Heading1"/>
      </w:pPr>
      <w:r>
        <w:t>&gt;&gt; &gt;&gt;                         return !e.teardown &amp;&amp; !e.disabled</w:t>
      </w:r>
    </w:p>
    <w:p w14:paraId="6CDECB5F" w14:textId="77777777" w:rsidR="003C0641" w:rsidRDefault="003C0641" w:rsidP="003C0641">
      <w:pPr>
        <w:pStyle w:val="Heading1"/>
      </w:pPr>
      <w:r>
        <w:t>&gt;&gt; &gt;&gt;                     }</w:t>
      </w:r>
    </w:p>
    <w:p w14:paraId="3A2CEAA2" w14:textId="77777777" w:rsidR="003C0641" w:rsidRDefault="003C0641" w:rsidP="003C0641">
      <w:pPr>
        <w:pStyle w:val="Heading1"/>
      </w:pPr>
      <w:r>
        <w:t>&gt;&gt; &gt;&gt;                     ,</w:t>
      </w:r>
    </w:p>
    <w:p w14:paraId="68320AB6" w14:textId="77777777" w:rsidR="003C0641" w:rsidRDefault="003C0641" w:rsidP="003C0641">
      <w:pPr>
        <w:pStyle w:val="Heading1"/>
      </w:pPr>
      <w:r>
        <w:t>&gt;&gt; &gt;&gt;                     n.remove = function(e, t) {</w:t>
      </w:r>
    </w:p>
    <w:p w14:paraId="62D1DB5B" w14:textId="77777777" w:rsidR="003C0641" w:rsidRDefault="003C0641" w:rsidP="003C0641">
      <w:pPr>
        <w:pStyle w:val="Heading1"/>
      </w:pPr>
      <w:r>
        <w:t>&gt;&gt; &gt;&gt;                         var n;</w:t>
      </w:r>
    </w:p>
    <w:p w14:paraId="27D919D6" w14:textId="77777777" w:rsidR="003C0641" w:rsidRDefault="003C0641" w:rsidP="003C0641">
      <w:pPr>
        <w:pStyle w:val="Heading1"/>
      </w:pPr>
      <w:r>
        <w:t>&gt;&gt; &gt;&gt;                         void 0 === e &amp;&amp; (e = !0);</w:t>
      </w:r>
    </w:p>
    <w:p w14:paraId="4EC0F02C" w14:textId="77777777" w:rsidR="003C0641" w:rsidRDefault="003C0641" w:rsidP="003C0641">
      <w:pPr>
        <w:pStyle w:val="Heading1"/>
      </w:pPr>
      <w:r>
        <w:t>&gt;&gt; &gt;&gt;                         var r = [i]</w:t>
      </w:r>
    </w:p>
    <w:p w14:paraId="5ACAA21F" w14:textId="77777777" w:rsidR="003C0641" w:rsidRDefault="003C0641" w:rsidP="003C0641">
      <w:pPr>
        <w:pStyle w:val="Heading1"/>
      </w:pPr>
      <w:r>
        <w:t>&gt;&gt; &gt;&gt;                           , o = ((n = {</w:t>
      </w:r>
    </w:p>
    <w:p w14:paraId="2ABA6CCF" w14:textId="77777777" w:rsidR="003C0641" w:rsidRDefault="003C0641" w:rsidP="003C0641">
      <w:pPr>
        <w:pStyle w:val="Heading1"/>
      </w:pPr>
      <w:r>
        <w:t>&gt;&gt; &gt;&gt;                             reason: 1</w:t>
      </w:r>
    </w:p>
    <w:p w14:paraId="4CED0A1B" w14:textId="77777777" w:rsidR="003C0641" w:rsidRDefault="003C0641" w:rsidP="003C0641">
      <w:pPr>
        <w:pStyle w:val="Heading1"/>
      </w:pPr>
      <w:r>
        <w:t>&gt;&gt; &gt;&gt;                         }).isAsync = e,</w:t>
      </w:r>
    </w:p>
    <w:p w14:paraId="3CA97D88" w14:textId="77777777" w:rsidR="003C0641" w:rsidRDefault="003C0641" w:rsidP="003C0641">
      <w:pPr>
        <w:pStyle w:val="Heading1"/>
      </w:pPr>
      <w:r>
        <w:t>&gt;&gt; &gt;&gt;                         n);</w:t>
      </w:r>
    </w:p>
    <w:p w14:paraId="4D41AE6F" w14:textId="77777777" w:rsidR="003C0641" w:rsidRDefault="003C0641" w:rsidP="003C0641">
      <w:pPr>
        <w:pStyle w:val="Heading1"/>
      </w:pPr>
      <w:r>
        <w:t>&gt;&gt; &gt;&gt;                         x(r, o, (function(e) {</w:t>
      </w:r>
    </w:p>
    <w:p w14:paraId="6BCDC4F8" w14:textId="77777777" w:rsidR="003C0641" w:rsidRDefault="003C0641" w:rsidP="003C0641">
      <w:pPr>
        <w:pStyle w:val="Heading1"/>
      </w:pPr>
      <w:r>
        <w:t>&gt;&gt; &gt;&gt;                             e &amp;&amp; I({</w:t>
      </w:r>
    </w:p>
    <w:p w14:paraId="500A4678" w14:textId="77777777" w:rsidR="003C0641" w:rsidRDefault="003C0641" w:rsidP="003C0641">
      <w:pPr>
        <w:pStyle w:val="Heading1"/>
      </w:pPr>
      <w:r>
        <w:t>&gt;&gt; &gt;&gt;                                 reason: 32,</w:t>
      </w:r>
    </w:p>
    <w:p w14:paraId="353E447C" w14:textId="77777777" w:rsidR="003C0641" w:rsidRDefault="003C0641" w:rsidP="003C0641">
      <w:pPr>
        <w:pStyle w:val="Heading1"/>
      </w:pPr>
      <w:r>
        <w:t>&gt;&gt; &gt;&gt;                                 removed: r</w:t>
      </w:r>
    </w:p>
    <w:p w14:paraId="30D60930" w14:textId="77777777" w:rsidR="003C0641" w:rsidRDefault="003C0641" w:rsidP="003C0641">
      <w:pPr>
        <w:pStyle w:val="Heading1"/>
      </w:pPr>
      <w:r>
        <w:t>&gt;&gt; &gt;&gt;                             }),</w:t>
      </w:r>
    </w:p>
    <w:p w14:paraId="1E2B3C7F" w14:textId="77777777" w:rsidR="003C0641" w:rsidRDefault="003C0641" w:rsidP="003C0641">
      <w:pPr>
        <w:pStyle w:val="Heading1"/>
      </w:pPr>
      <w:r>
        <w:t>&gt;&gt; &gt;&gt;                             t &amp;&amp; t(e)</w:t>
      </w:r>
    </w:p>
    <w:p w14:paraId="7BBCA79B" w14:textId="77777777" w:rsidR="003C0641" w:rsidRDefault="003C0641" w:rsidP="003C0641">
      <w:pPr>
        <w:pStyle w:val="Heading1"/>
      </w:pPr>
      <w:r>
        <w:t>&gt;&gt; &gt;&gt;                         }</w:t>
      </w:r>
    </w:p>
    <w:p w14:paraId="0F76CC7D" w14:textId="77777777" w:rsidR="003C0641" w:rsidRDefault="003C0641" w:rsidP="003C0641">
      <w:pPr>
        <w:pStyle w:val="Heading1"/>
      </w:pPr>
      <w:r>
        <w:t>&gt;&gt; &gt;&gt;                         ))</w:t>
      </w:r>
    </w:p>
    <w:p w14:paraId="5B8F8F88" w14:textId="77777777" w:rsidR="003C0641" w:rsidRDefault="003C0641" w:rsidP="003C0641">
      <w:pPr>
        <w:pStyle w:val="Heading1"/>
      </w:pPr>
      <w:r>
        <w:t>&gt;&gt; &gt;&gt;                     }</w:t>
      </w:r>
    </w:p>
    <w:p w14:paraId="2D82301F" w14:textId="77777777" w:rsidR="003C0641" w:rsidRDefault="003C0641" w:rsidP="003C0641">
      <w:pPr>
        <w:pStyle w:val="Heading1"/>
      </w:pPr>
      <w:r>
        <w:t>&gt;&gt; &gt;&gt;                     ,</w:t>
      </w:r>
    </w:p>
    <w:p w14:paraId="767CD553" w14:textId="77777777" w:rsidR="003C0641" w:rsidRDefault="003C0641" w:rsidP="003C0641">
      <w:pPr>
        <w:pStyle w:val="Heading1"/>
      </w:pPr>
      <w:r>
        <w:t>&gt;&gt; &gt;&gt;                     r = n),</w:t>
      </w:r>
    </w:p>
    <w:p w14:paraId="2E10B69B" w14:textId="77777777" w:rsidR="003C0641" w:rsidRDefault="003C0641" w:rsidP="003C0641">
      <w:pPr>
        <w:pStyle w:val="Heading1"/>
      </w:pPr>
      <w:r>
        <w:t>&gt;&gt; &gt;&gt;                     r</w:t>
      </w:r>
    </w:p>
    <w:p w14:paraId="523A300D" w14:textId="77777777" w:rsidR="003C0641" w:rsidRDefault="003C0641" w:rsidP="003C0641">
      <w:pPr>
        <w:pStyle w:val="Heading1"/>
      </w:pPr>
      <w:r>
        <w:t>&gt;&gt; &gt;&gt;                 }</w:t>
      </w:r>
    </w:p>
    <w:p w14:paraId="1D52311A" w14:textId="77777777" w:rsidR="003C0641" w:rsidRDefault="003C0641" w:rsidP="003C0641">
      <w:pPr>
        <w:pStyle w:val="Heading1"/>
      </w:pPr>
      <w:r>
        <w:t>&gt;&gt; &gt;&gt;                 function j() {</w:t>
      </w:r>
    </w:p>
    <w:p w14:paraId="753265C5" w14:textId="77777777" w:rsidR="003C0641" w:rsidRDefault="003C0641" w:rsidP="003C0641">
      <w:pPr>
        <w:pStyle w:val="Heading1"/>
      </w:pPr>
      <w:r>
        <w:t>&gt;&gt; &gt;&gt;                     if (!l) {</w:t>
      </w:r>
    </w:p>
    <w:p w14:paraId="297720AB" w14:textId="77777777" w:rsidR="003C0641" w:rsidRDefault="003C0641" w:rsidP="003C0641">
      <w:pPr>
        <w:pStyle w:val="Heading1"/>
      </w:pPr>
      <w:r>
        <w:t>&gt;&gt; &gt;&gt;                         var n = (u || []).slice();</w:t>
      </w:r>
    </w:p>
    <w:p w14:paraId="5A2CFB63" w14:textId="77777777" w:rsidR="003C0641" w:rsidRDefault="003C0641" w:rsidP="003C0641">
      <w:pPr>
        <w:pStyle w:val="Heading1"/>
      </w:pPr>
      <w:r>
        <w:t>&gt;&gt; &gt;&gt;                         -1 === he(n, m) &amp;&amp; n.push(m),</w:t>
      </w:r>
    </w:p>
    <w:p w14:paraId="0AB4F8CF" w14:textId="77777777" w:rsidR="003C0641" w:rsidRDefault="003C0641" w:rsidP="003C0641">
      <w:pPr>
        <w:pStyle w:val="Heading1"/>
      </w:pPr>
      <w:r>
        <w:t>&gt;&gt; &gt;&gt;                         l = $n(Un(n), t, e)</w:t>
      </w:r>
    </w:p>
    <w:p w14:paraId="5BB9C9A1" w14:textId="77777777" w:rsidR="003C0641" w:rsidRDefault="003C0641" w:rsidP="003C0641">
      <w:pPr>
        <w:pStyle w:val="Heading1"/>
      </w:pPr>
      <w:r>
        <w:t>&gt;&gt; &gt;&gt;                     }</w:t>
      </w:r>
    </w:p>
    <w:p w14:paraId="01791AAE" w14:textId="77777777" w:rsidR="003C0641" w:rsidRDefault="003C0641" w:rsidP="003C0641">
      <w:pPr>
        <w:pStyle w:val="Heading1"/>
      </w:pPr>
      <w:r>
        <w:t>&gt;&gt; &gt;&gt;                     return l</w:t>
      </w:r>
    </w:p>
    <w:p w14:paraId="1E013BFC" w14:textId="77777777" w:rsidR="003C0641" w:rsidRDefault="003C0641" w:rsidP="003C0641">
      <w:pPr>
        <w:pStyle w:val="Heading1"/>
      </w:pPr>
      <w:r>
        <w:t>&gt;&gt; &gt;&gt;                 }</w:t>
      </w:r>
    </w:p>
    <w:p w14:paraId="306703EC" w14:textId="77777777" w:rsidR="003C0641" w:rsidRDefault="003C0641" w:rsidP="003C0641">
      <w:pPr>
        <w:pStyle w:val="Heading1"/>
      </w:pPr>
      <w:r>
        <w:t>&gt;&gt; &gt;&gt;                 function x(n, r, i) {</w:t>
      </w:r>
    </w:p>
    <w:p w14:paraId="7B0E3DC0" w14:textId="77777777" w:rsidR="003C0641" w:rsidRDefault="003C0641" w:rsidP="003C0641">
      <w:pPr>
        <w:pStyle w:val="Heading1"/>
      </w:pPr>
      <w:r>
        <w:t>&gt;&gt; &gt;&gt;                     if (n &amp;&amp; n.length &gt; 0) {</w:t>
      </w:r>
    </w:p>
    <w:p w14:paraId="6C63DC1B" w14:textId="77777777" w:rsidR="003C0641" w:rsidRDefault="003C0641" w:rsidP="003C0641">
      <w:pPr>
        <w:pStyle w:val="Heading1"/>
      </w:pPr>
      <w:r>
        <w:t>&gt;&gt; &gt;&gt;                         var o = Gn($n(n, t, e), e);</w:t>
      </w:r>
    </w:p>
    <w:p w14:paraId="4DFFE8E0" w14:textId="77777777" w:rsidR="003C0641" w:rsidRDefault="003C0641" w:rsidP="003C0641">
      <w:pPr>
        <w:pStyle w:val="Heading1"/>
      </w:pPr>
      <w:r>
        <w:t>&gt;&gt; &gt;&gt;                         o.onComplete((function() {</w:t>
      </w:r>
    </w:p>
    <w:p w14:paraId="6D95B6F5" w14:textId="77777777" w:rsidR="003C0641" w:rsidRDefault="003C0641" w:rsidP="003C0641">
      <w:pPr>
        <w:pStyle w:val="Heading1"/>
      </w:pPr>
      <w:r>
        <w:t>&gt;&gt; &gt;&gt;                             var e = !1</w:t>
      </w:r>
    </w:p>
    <w:p w14:paraId="2398D030" w14:textId="77777777" w:rsidR="003C0641" w:rsidRDefault="003C0641" w:rsidP="003C0641">
      <w:pPr>
        <w:pStyle w:val="Heading1"/>
      </w:pPr>
      <w:r>
        <w:t>&gt;&gt; &gt;&gt;                               , t = [];</w:t>
      </w:r>
    </w:p>
    <w:p w14:paraId="38778C97" w14:textId="77777777" w:rsidR="003C0641" w:rsidRDefault="003C0641" w:rsidP="003C0641">
      <w:pPr>
        <w:pStyle w:val="Heading1"/>
      </w:pPr>
      <w:r>
        <w:t>&gt;&gt; &gt;&gt;                             fe(c, (function(r, i) {</w:t>
      </w:r>
    </w:p>
    <w:p w14:paraId="5D595DD0" w14:textId="77777777" w:rsidR="003C0641" w:rsidRDefault="003C0641" w:rsidP="003C0641">
      <w:pPr>
        <w:pStyle w:val="Heading1"/>
      </w:pPr>
      <w:r>
        <w:t>&gt;&gt; &gt;&gt;                                 nr(r, n) ? e = !0 : t.push(r)</w:t>
      </w:r>
    </w:p>
    <w:p w14:paraId="4870D00D" w14:textId="77777777" w:rsidR="003C0641" w:rsidRDefault="003C0641" w:rsidP="003C0641">
      <w:pPr>
        <w:pStyle w:val="Heading1"/>
      </w:pPr>
      <w:r>
        <w:t>&gt;&gt; &gt;&gt;                             }</w:t>
      </w:r>
    </w:p>
    <w:p w14:paraId="2AEA543F" w14:textId="77777777" w:rsidR="003C0641" w:rsidRDefault="003C0641" w:rsidP="003C0641">
      <w:pPr>
        <w:pStyle w:val="Heading1"/>
      </w:pPr>
      <w:r>
        <w:t>&gt;&gt; &gt;&gt;                             )),</w:t>
      </w:r>
    </w:p>
    <w:p w14:paraId="7AAEC056" w14:textId="77777777" w:rsidR="003C0641" w:rsidRDefault="003C0641" w:rsidP="003C0641">
      <w:pPr>
        <w:pStyle w:val="Heading1"/>
      </w:pPr>
      <w:r>
        <w:t>&gt;&gt; &gt;&gt;                             c = t;</w:t>
      </w:r>
    </w:p>
    <w:p w14:paraId="1D15A013" w14:textId="77777777" w:rsidR="003C0641" w:rsidRDefault="003C0641" w:rsidP="003C0641">
      <w:pPr>
        <w:pStyle w:val="Heading1"/>
      </w:pPr>
      <w:r>
        <w:t>&gt;&gt; &gt;&gt;                             var r = [];</w:t>
      </w:r>
    </w:p>
    <w:p w14:paraId="61AAC40E" w14:textId="77777777" w:rsidR="003C0641" w:rsidRDefault="003C0641" w:rsidP="003C0641">
      <w:pPr>
        <w:pStyle w:val="Heading1"/>
      </w:pPr>
      <w:r>
        <w:t>&gt;&gt; &gt;&gt;                             h &amp;&amp; (fe(h, (function(t, i) {</w:t>
      </w:r>
    </w:p>
    <w:p w14:paraId="6F302E0A" w14:textId="77777777" w:rsidR="003C0641" w:rsidRDefault="003C0641" w:rsidP="003C0641">
      <w:pPr>
        <w:pStyle w:val="Heading1"/>
      </w:pPr>
      <w:r>
        <w:t>&gt;&gt; &gt;&gt;                                 var o = [];</w:t>
      </w:r>
    </w:p>
    <w:p w14:paraId="2663377C" w14:textId="77777777" w:rsidR="003C0641" w:rsidRDefault="003C0641" w:rsidP="003C0641">
      <w:pPr>
        <w:pStyle w:val="Heading1"/>
      </w:pPr>
      <w:r>
        <w:t>&gt;&gt; &gt;&gt;                                 fe(t, (function(t) {</w:t>
      </w:r>
    </w:p>
    <w:p w14:paraId="475461A5" w14:textId="77777777" w:rsidR="003C0641" w:rsidRDefault="003C0641" w:rsidP="003C0641">
      <w:pPr>
        <w:pStyle w:val="Heading1"/>
      </w:pPr>
      <w:r>
        <w:t>&gt;&gt; &gt;&gt;                                     nr(t, n) ? e = !0 : o.push(t)</w:t>
      </w:r>
    </w:p>
    <w:p w14:paraId="0B32C95E" w14:textId="77777777" w:rsidR="003C0641" w:rsidRDefault="003C0641" w:rsidP="003C0641">
      <w:pPr>
        <w:pStyle w:val="Heading1"/>
      </w:pPr>
      <w:r>
        <w:t>&gt;&gt; &gt;&gt;                                 }</w:t>
      </w:r>
    </w:p>
    <w:p w14:paraId="3663C722" w14:textId="77777777" w:rsidR="003C0641" w:rsidRDefault="003C0641" w:rsidP="003C0641">
      <w:pPr>
        <w:pStyle w:val="Heading1"/>
      </w:pPr>
      <w:r>
        <w:t>&gt;&gt; &gt;&gt;                                 )),</w:t>
      </w:r>
    </w:p>
    <w:p w14:paraId="2CDB2EBB" w14:textId="77777777" w:rsidR="003C0641" w:rsidRDefault="003C0641" w:rsidP="003C0641">
      <w:pPr>
        <w:pStyle w:val="Heading1"/>
      </w:pPr>
      <w:r>
        <w:t>&gt;&gt; &gt;&gt;                                 r.push(o)</w:t>
      </w:r>
    </w:p>
    <w:p w14:paraId="6F9C8B6E" w14:textId="77777777" w:rsidR="003C0641" w:rsidRDefault="003C0641" w:rsidP="003C0641">
      <w:pPr>
        <w:pStyle w:val="Heading1"/>
      </w:pPr>
      <w:r>
        <w:t>&gt;&gt; &gt;&gt;                             }</w:t>
      </w:r>
    </w:p>
    <w:p w14:paraId="639DF072" w14:textId="77777777" w:rsidR="003C0641" w:rsidRDefault="003C0641" w:rsidP="003C0641">
      <w:pPr>
        <w:pStyle w:val="Heading1"/>
      </w:pPr>
      <w:r>
        <w:t>&gt;&gt; &gt;&gt;                             )),</w:t>
      </w:r>
    </w:p>
    <w:p w14:paraId="3D1E3E6C" w14:textId="77777777" w:rsidR="003C0641" w:rsidRDefault="003C0641" w:rsidP="003C0641">
      <w:pPr>
        <w:pStyle w:val="Heading1"/>
      </w:pPr>
      <w:r>
        <w:t>&gt;&gt; &gt;&gt;                             h = r),</w:t>
      </w:r>
    </w:p>
    <w:p w14:paraId="4C4D9C7C" w14:textId="77777777" w:rsidR="003C0641" w:rsidRDefault="003C0641" w:rsidP="003C0641">
      <w:pPr>
        <w:pStyle w:val="Heading1"/>
      </w:pPr>
      <w:r>
        <w:t>&gt;&gt; &gt;&gt;                             i &amp;&amp; i(e)</w:t>
      </w:r>
    </w:p>
    <w:p w14:paraId="5879266C" w14:textId="77777777" w:rsidR="003C0641" w:rsidRDefault="003C0641" w:rsidP="003C0641">
      <w:pPr>
        <w:pStyle w:val="Heading1"/>
      </w:pPr>
      <w:r>
        <w:t>&gt;&gt; &gt;&gt;                         }</w:t>
      </w:r>
    </w:p>
    <w:p w14:paraId="3AC3F439" w14:textId="77777777" w:rsidR="003C0641" w:rsidRDefault="003C0641" w:rsidP="003C0641">
      <w:pPr>
        <w:pStyle w:val="Heading1"/>
      </w:pPr>
      <w:r>
        <w:t>&gt;&gt; &gt;&gt;                         )),</w:t>
      </w:r>
    </w:p>
    <w:p w14:paraId="0A7CF345" w14:textId="77777777" w:rsidR="003C0641" w:rsidRDefault="003C0641" w:rsidP="003C0641">
      <w:pPr>
        <w:pStyle w:val="Heading1"/>
      </w:pPr>
      <w:r>
        <w:t>&gt;&gt; &gt;&gt;                         o.processNext(r)</w:t>
      </w:r>
    </w:p>
    <w:p w14:paraId="768D5942" w14:textId="77777777" w:rsidR="003C0641" w:rsidRDefault="003C0641" w:rsidP="003C0641">
      <w:pPr>
        <w:pStyle w:val="Heading1"/>
      </w:pPr>
      <w:r>
        <w:t>&gt;&gt; &gt;&gt;                     } else</w:t>
      </w:r>
    </w:p>
    <w:p w14:paraId="27A625D9" w14:textId="77777777" w:rsidR="003C0641" w:rsidRDefault="003C0641" w:rsidP="003C0641">
      <w:pPr>
        <w:pStyle w:val="Heading1"/>
      </w:pPr>
      <w:r>
        <w:t>&gt;&gt; &gt;&gt;                         i(!1)</w:t>
      </w:r>
    </w:p>
    <w:p w14:paraId="2C06CCD3" w14:textId="77777777" w:rsidR="003C0641" w:rsidRDefault="003C0641" w:rsidP="003C0641">
      <w:pPr>
        <w:pStyle w:val="Heading1"/>
      </w:pPr>
      <w:r>
        <w:t>&gt;&gt; &gt;&gt;                 }</w:t>
      </w:r>
    </w:p>
    <w:p w14:paraId="1BEC9013" w14:textId="77777777" w:rsidR="003C0641" w:rsidRDefault="003C0641" w:rsidP="003C0641">
      <w:pPr>
        <w:pStyle w:val="Heading1"/>
      </w:pPr>
      <w:r>
        <w:t>&gt;&gt; &gt;&gt;                 function k() {</w:t>
      </w:r>
    </w:p>
    <w:p w14:paraId="5D5FDF13" w14:textId="77777777" w:rsidR="003C0641" w:rsidRDefault="003C0641" w:rsidP="003C0641">
      <w:pPr>
        <w:pStyle w:val="Heading1"/>
      </w:pPr>
      <w:r>
        <w:t>&gt;&gt; &gt;&gt;                     var n = e.logger ? e.logger.queue : [];</w:t>
      </w:r>
    </w:p>
    <w:p w14:paraId="41FDC241" w14:textId="77777777" w:rsidR="003C0641" w:rsidRDefault="003C0641" w:rsidP="003C0641">
      <w:pPr>
        <w:pStyle w:val="Heading1"/>
      </w:pPr>
      <w:r>
        <w:t>&gt;&gt; &gt;&gt;                     n &amp;&amp; (fe(n, (function(n) {</w:t>
      </w:r>
    </w:p>
    <w:p w14:paraId="3F121619" w14:textId="77777777" w:rsidR="003C0641" w:rsidRDefault="003C0641" w:rsidP="003C0641">
      <w:pPr>
        <w:pStyle w:val="Heading1"/>
      </w:pPr>
      <w:r>
        <w:t>&gt;&gt; &gt;&gt;                         var r, i = ((r = {}).name = b || "InternalMessageId: " + n.messageId,</w:t>
      </w:r>
    </w:p>
    <w:p w14:paraId="33E698CC" w14:textId="77777777" w:rsidR="003C0641" w:rsidRDefault="003C0641" w:rsidP="003C0641">
      <w:pPr>
        <w:pStyle w:val="Heading1"/>
      </w:pPr>
      <w:r>
        <w:t>&gt;&gt; &gt;&gt;                         r.iKey = xe(t.instrumentationKey),</w:t>
      </w:r>
    </w:p>
    <w:p w14:paraId="30808A2D" w14:textId="77777777" w:rsidR="003C0641" w:rsidRDefault="003C0641" w:rsidP="003C0641">
      <w:pPr>
        <w:pStyle w:val="Heading1"/>
      </w:pPr>
      <w:r>
        <w:t>&gt;&gt; &gt;&gt;                         r.time = de(new Date),</w:t>
      </w:r>
    </w:p>
    <w:p w14:paraId="4E419F70" w14:textId="77777777" w:rsidR="003C0641" w:rsidRDefault="003C0641" w:rsidP="003C0641">
      <w:pPr>
        <w:pStyle w:val="Heading1"/>
      </w:pPr>
      <w:r>
        <w:t>&gt;&gt; &gt;&gt;                         r.baseType = ft.dataType,</w:t>
      </w:r>
    </w:p>
    <w:p w14:paraId="468E6347" w14:textId="77777777" w:rsidR="003C0641" w:rsidRDefault="003C0641" w:rsidP="003C0641">
      <w:pPr>
        <w:pStyle w:val="Heading1"/>
      </w:pPr>
      <w:r>
        <w:t>&gt;&gt; &gt;&gt;                         r.baseData = {</w:t>
      </w:r>
    </w:p>
    <w:p w14:paraId="5F838198" w14:textId="77777777" w:rsidR="003C0641" w:rsidRDefault="003C0641" w:rsidP="003C0641">
      <w:pPr>
        <w:pStyle w:val="Heading1"/>
      </w:pPr>
      <w:r>
        <w:t>&gt;&gt; &gt;&gt;                             message: n.message</w:t>
      </w:r>
    </w:p>
    <w:p w14:paraId="530F8626" w14:textId="77777777" w:rsidR="003C0641" w:rsidRDefault="003C0641" w:rsidP="003C0641">
      <w:pPr>
        <w:pStyle w:val="Heading1"/>
      </w:pPr>
      <w:r>
        <w:t>&gt;&gt; &gt;&gt;                         },</w:t>
      </w:r>
    </w:p>
    <w:p w14:paraId="159A4928" w14:textId="77777777" w:rsidR="003C0641" w:rsidRDefault="003C0641" w:rsidP="003C0641">
      <w:pPr>
        <w:pStyle w:val="Heading1"/>
      </w:pPr>
      <w:r>
        <w:t>&gt;&gt; &gt;&gt;                         r);</w:t>
      </w:r>
    </w:p>
    <w:p w14:paraId="5AF545D7" w14:textId="77777777" w:rsidR="003C0641" w:rsidRDefault="003C0641" w:rsidP="003C0641">
      <w:pPr>
        <w:pStyle w:val="Heading1"/>
      </w:pPr>
      <w:r>
        <w:t>&gt;&gt; &gt;&gt;                         e.track(i)</w:t>
      </w:r>
    </w:p>
    <w:p w14:paraId="0E853FCC" w14:textId="77777777" w:rsidR="003C0641" w:rsidRDefault="003C0641" w:rsidP="003C0641">
      <w:pPr>
        <w:pStyle w:val="Heading1"/>
      </w:pPr>
      <w:r>
        <w:t>&gt;&gt; &gt;&gt;                     }</w:t>
      </w:r>
    </w:p>
    <w:p w14:paraId="28ED1DCC" w14:textId="77777777" w:rsidR="003C0641" w:rsidRDefault="003C0641" w:rsidP="003C0641">
      <w:pPr>
        <w:pStyle w:val="Heading1"/>
      </w:pPr>
      <w:r>
        <w:t>&gt;&gt; &gt;&gt;                     )),</w:t>
      </w:r>
    </w:p>
    <w:p w14:paraId="2B9CE6CA" w14:textId="77777777" w:rsidR="003C0641" w:rsidRDefault="003C0641" w:rsidP="003C0641">
      <w:pPr>
        <w:pStyle w:val="Heading1"/>
      </w:pPr>
      <w:r>
        <w:t>&gt;&gt; &gt;&gt;                     n.length = 0)</w:t>
      </w:r>
    </w:p>
    <w:p w14:paraId="3D4E9864" w14:textId="77777777" w:rsidR="003C0641" w:rsidRDefault="003C0641" w:rsidP="003C0641">
      <w:pPr>
        <w:pStyle w:val="Heading1"/>
      </w:pPr>
      <w:r>
        <w:t>&gt;&gt; &gt;&gt;                 }</w:t>
      </w:r>
    </w:p>
    <w:p w14:paraId="0B391956" w14:textId="77777777" w:rsidR="003C0641" w:rsidRDefault="003C0641" w:rsidP="003C0641">
      <w:pPr>
        <w:pStyle w:val="Heading1"/>
      </w:pPr>
      <w:r>
        <w:t>&gt;&gt; &gt;&gt;                 function T(e, t, n, r) {</w:t>
      </w:r>
    </w:p>
    <w:p w14:paraId="288DA606" w14:textId="77777777" w:rsidR="003C0641" w:rsidRDefault="003C0641" w:rsidP="003C0641">
      <w:pPr>
        <w:pStyle w:val="Heading1"/>
      </w:pPr>
      <w:r>
        <w:t>&gt;&gt; &gt;&gt;                     return d ? d.flush(e, t, n || 6, r) : (t &amp;&amp; t(!1),</w:t>
      </w:r>
    </w:p>
    <w:p w14:paraId="5D270D58" w14:textId="77777777" w:rsidR="003C0641" w:rsidRDefault="003C0641" w:rsidP="003C0641">
      <w:pPr>
        <w:pStyle w:val="Heading1"/>
      </w:pPr>
      <w:r>
        <w:t>&gt;&gt; &gt;&gt;                     !0)</w:t>
      </w:r>
    </w:p>
    <w:p w14:paraId="3E37C8A7" w14:textId="77777777" w:rsidR="003C0641" w:rsidRDefault="003C0641" w:rsidP="003C0641">
      <w:pPr>
        <w:pStyle w:val="Heading1"/>
      </w:pPr>
      <w:r>
        <w:t>&gt;&gt; &gt;&gt;                 }</w:t>
      </w:r>
    </w:p>
    <w:p w14:paraId="7D1986C8" w14:textId="77777777" w:rsidR="003C0641" w:rsidRDefault="003C0641" w:rsidP="003C0641">
      <w:pPr>
        <w:pStyle w:val="Heading1"/>
      </w:pPr>
      <w:r>
        <w:t>&gt;&gt; &gt;&gt;                 function L(t) {</w:t>
      </w:r>
    </w:p>
    <w:p w14:paraId="575497DF" w14:textId="77777777" w:rsidR="003C0641" w:rsidRDefault="003C0641" w:rsidP="003C0641">
      <w:pPr>
        <w:pStyle w:val="Heading1"/>
      </w:pPr>
      <w:r>
        <w:t>&gt;&gt; &gt;&gt;                     var n = e.logger;</w:t>
      </w:r>
    </w:p>
    <w:p w14:paraId="63533188" w14:textId="77777777" w:rsidR="003C0641" w:rsidRDefault="003C0641" w:rsidP="003C0641">
      <w:pPr>
        <w:pStyle w:val="Heading1"/>
      </w:pPr>
      <w:r>
        <w:t>&gt;&gt; &gt;&gt;                     n ? gt(n, 2, 73, t) : Te(t)</w:t>
      </w:r>
    </w:p>
    <w:p w14:paraId="09A0215A" w14:textId="77777777" w:rsidR="003C0641" w:rsidRDefault="003C0641" w:rsidP="003C0641">
      <w:pPr>
        <w:pStyle w:val="Heading1"/>
      </w:pPr>
      <w:r>
        <w:t>&gt;&gt; &gt;&gt;                 }</w:t>
      </w:r>
    </w:p>
    <w:p w14:paraId="5F2C1F3C" w14:textId="77777777" w:rsidR="003C0641" w:rsidRDefault="003C0641" w:rsidP="003C0641">
      <w:pPr>
        <w:pStyle w:val="Heading1"/>
      </w:pPr>
      <w:r>
        <w:t>&gt;&gt; &gt;&gt;                 w(),</w:t>
      </w:r>
    </w:p>
    <w:p w14:paraId="3AB71AB6" w14:textId="77777777" w:rsidR="003C0641" w:rsidRDefault="003C0641" w:rsidP="003C0641">
      <w:pPr>
        <w:pStyle w:val="Heading1"/>
      </w:pPr>
      <w:r>
        <w:t>&gt;&gt; &gt;&gt;                 e.isInitialized = function() {</w:t>
      </w:r>
    </w:p>
    <w:p w14:paraId="1D8890C3" w14:textId="77777777" w:rsidR="003C0641" w:rsidRDefault="003C0641" w:rsidP="003C0641">
      <w:pPr>
        <w:pStyle w:val="Heading1"/>
      </w:pPr>
      <w:r>
        <w:t>&gt;&gt; &gt;&gt;                     return n</w:t>
      </w:r>
    </w:p>
    <w:p w14:paraId="1B2637BF" w14:textId="77777777" w:rsidR="003C0641" w:rsidRDefault="003C0641" w:rsidP="003C0641">
      <w:pPr>
        <w:pStyle w:val="Heading1"/>
      </w:pPr>
      <w:r>
        <w:t>&gt;&gt; &gt;&gt;                 }</w:t>
      </w:r>
    </w:p>
    <w:p w14:paraId="243568FD" w14:textId="77777777" w:rsidR="003C0641" w:rsidRDefault="003C0641" w:rsidP="003C0641">
      <w:pPr>
        <w:pStyle w:val="Heading1"/>
      </w:pPr>
      <w:r>
        <w:t>&gt;&gt; &gt;&gt;                 ,</w:t>
      </w:r>
    </w:p>
    <w:p w14:paraId="30097A24" w14:textId="77777777" w:rsidR="003C0641" w:rsidRDefault="003C0641" w:rsidP="003C0641">
      <w:pPr>
        <w:pStyle w:val="Heading1"/>
      </w:pPr>
      <w:r>
        <w:t>&gt;&gt; &gt;&gt;                 e.initialize = function(r, o, s, l) {</w:t>
      </w:r>
    </w:p>
    <w:p w14:paraId="769F94CF" w14:textId="77777777" w:rsidR="003C0641" w:rsidRDefault="003C0641" w:rsidP="003C0641">
      <w:pPr>
        <w:pStyle w:val="Heading1"/>
      </w:pPr>
      <w:r>
        <w:t>&gt;&gt; &gt;&gt;                     g &amp;&amp; Te("SDK is still unloading..."),</w:t>
      </w:r>
    </w:p>
    <w:p w14:paraId="631CD251" w14:textId="77777777" w:rsidR="003C0641" w:rsidRDefault="003C0641" w:rsidP="003C0641">
      <w:pPr>
        <w:pStyle w:val="Heading1"/>
      </w:pPr>
      <w:r>
        <w:t>&gt;&gt; &gt;&gt;                     e.isInitialized() &amp;&amp; Te("Core should not be initialized more than once"),</w:t>
      </w:r>
    </w:p>
    <w:p w14:paraId="63BD56D9" w14:textId="77777777" w:rsidR="003C0641" w:rsidRDefault="003C0641" w:rsidP="003C0641">
      <w:pPr>
        <w:pStyle w:val="Heading1"/>
      </w:pPr>
      <w:r>
        <w:t>&gt;&gt; &gt;&gt;                     t = r || {},</w:t>
      </w:r>
    </w:p>
    <w:p w14:paraId="71B9B279" w14:textId="77777777" w:rsidR="003C0641" w:rsidRDefault="003C0641" w:rsidP="003C0641">
      <w:pPr>
        <w:pStyle w:val="Heading1"/>
      </w:pPr>
      <w:r>
        <w:t>&gt;&gt; &gt;&gt;                     e.config = t,</w:t>
      </w:r>
    </w:p>
    <w:p w14:paraId="7C00BE85" w14:textId="77777777" w:rsidR="003C0641" w:rsidRDefault="003C0641" w:rsidP="003C0641">
      <w:pPr>
        <w:pStyle w:val="Heading1"/>
      </w:pPr>
      <w:r>
        <w:t>&gt;&gt; &gt;&gt;                     K(r.instrumentationKey) &amp;&amp; Te("Please provide instrumentation key"),</w:t>
      </w:r>
    </w:p>
    <w:p w14:paraId="4399EA2E" w14:textId="77777777" w:rsidR="003C0641" w:rsidRDefault="003C0641" w:rsidP="003C0641">
      <w:pPr>
        <w:pStyle w:val="Heading1"/>
      </w:pPr>
      <w:r>
        <w:t>&gt;&gt; &gt;&gt;                     i = l,</w:t>
      </w:r>
    </w:p>
    <w:p w14:paraId="02B9B5EA" w14:textId="77777777" w:rsidR="003C0641" w:rsidRDefault="003C0641" w:rsidP="003C0641">
      <w:pPr>
        <w:pStyle w:val="Heading1"/>
      </w:pPr>
      <w:r>
        <w:t>&gt;&gt; &gt;&gt;                     e._notificationManager = l,</w:t>
      </w:r>
    </w:p>
    <w:p w14:paraId="29848543" w14:textId="77777777" w:rsidR="003C0641" w:rsidRDefault="003C0641" w:rsidP="003C0641">
      <w:pPr>
        <w:pStyle w:val="Heading1"/>
      </w:pPr>
      <w:r>
        <w:t>&gt;&gt; &gt;&gt;                     function() {</w:t>
      </w:r>
    </w:p>
    <w:p w14:paraId="5BF9181C" w14:textId="77777777" w:rsidR="003C0641" w:rsidRDefault="003C0641" w:rsidP="003C0641">
      <w:pPr>
        <w:pStyle w:val="Heading1"/>
      </w:pPr>
      <w:r>
        <w:t>&gt;&gt; &gt;&gt;                         var e = xe(t.disableDbgExt);</w:t>
      </w:r>
    </w:p>
    <w:p w14:paraId="7E1EC090" w14:textId="77777777" w:rsidR="003C0641" w:rsidRDefault="003C0641" w:rsidP="003C0641">
      <w:pPr>
        <w:pStyle w:val="Heading1"/>
      </w:pPr>
      <w:r>
        <w:t>&gt;&gt; &gt;&gt;                         !0 === e &amp;&amp; C &amp;&amp; (i.removeNotificationListener(C),</w:t>
      </w:r>
    </w:p>
    <w:p w14:paraId="7CCE3EB5" w14:textId="77777777" w:rsidR="003C0641" w:rsidRDefault="003C0641" w:rsidP="003C0641">
      <w:pPr>
        <w:pStyle w:val="Heading1"/>
      </w:pPr>
      <w:r>
        <w:t>&gt;&gt; &gt;&gt;                         C = null);</w:t>
      </w:r>
    </w:p>
    <w:p w14:paraId="0F48A343" w14:textId="77777777" w:rsidR="003C0641" w:rsidRDefault="003C0641" w:rsidP="003C0641">
      <w:pPr>
        <w:pStyle w:val="Heading1"/>
      </w:pPr>
      <w:r>
        <w:t>&gt;&gt; &gt;&gt;                         i &amp;&amp; !C &amp;&amp; !0 !== e &amp;&amp; (C = function(e) {</w:t>
      </w:r>
    </w:p>
    <w:p w14:paraId="70ABFE67" w14:textId="77777777" w:rsidR="003C0641" w:rsidRDefault="003C0641" w:rsidP="003C0641">
      <w:pPr>
        <w:pStyle w:val="Heading1"/>
      </w:pPr>
      <w:r>
        <w:t>&gt;&gt; &gt;&gt;                             if (!ot) {</w:t>
      </w:r>
    </w:p>
    <w:p w14:paraId="114BB70C" w14:textId="77777777" w:rsidR="003C0641" w:rsidRDefault="003C0641" w:rsidP="003C0641">
      <w:pPr>
        <w:pStyle w:val="Heading1"/>
      </w:pPr>
      <w:r>
        <w:t>&gt;&gt; &gt;&gt;                                 ot = {};</w:t>
      </w:r>
    </w:p>
    <w:p w14:paraId="20BA0421" w14:textId="77777777" w:rsidR="003C0641" w:rsidRDefault="003C0641" w:rsidP="003C0641">
      <w:pPr>
        <w:pStyle w:val="Heading1"/>
      </w:pPr>
      <w:r>
        <w:t>&gt;&gt; &gt;&gt;                                 for (var t = 0; t &lt; at.length; t++)</w:t>
      </w:r>
    </w:p>
    <w:p w14:paraId="1B3D2561" w14:textId="77777777" w:rsidR="003C0641" w:rsidRDefault="003C0641" w:rsidP="003C0641">
      <w:pPr>
        <w:pStyle w:val="Heading1"/>
      </w:pPr>
      <w:r>
        <w:t>&gt;&gt; &gt;&gt;                                     ot[at[t]] = lt(at[t], e)</w:t>
      </w:r>
    </w:p>
    <w:p w14:paraId="13CFC758" w14:textId="77777777" w:rsidR="003C0641" w:rsidRDefault="003C0641" w:rsidP="003C0641">
      <w:pPr>
        <w:pStyle w:val="Heading1"/>
      </w:pPr>
      <w:r>
        <w:t>&gt;&gt; &gt;&gt;                             }</w:t>
      </w:r>
    </w:p>
    <w:p w14:paraId="251F2AED" w14:textId="77777777" w:rsidR="003C0641" w:rsidRDefault="003C0641" w:rsidP="003C0641">
      <w:pPr>
        <w:pStyle w:val="Heading1"/>
      </w:pPr>
      <w:r>
        <w:t>&gt;&gt; &gt;&gt;                             return ot</w:t>
      </w:r>
    </w:p>
    <w:p w14:paraId="37BE832A" w14:textId="77777777" w:rsidR="003C0641" w:rsidRDefault="003C0641" w:rsidP="003C0641">
      <w:pPr>
        <w:pStyle w:val="Heading1"/>
      </w:pPr>
      <w:r>
        <w:t>&gt;&gt; &gt;&gt;                         }(t),</w:t>
      </w:r>
    </w:p>
    <w:p w14:paraId="22BABD86" w14:textId="77777777" w:rsidR="003C0641" w:rsidRDefault="003C0641" w:rsidP="003C0641">
      <w:pPr>
        <w:pStyle w:val="Heading1"/>
      </w:pPr>
      <w:r>
        <w:t>&gt;&gt; &gt;&gt;                         i.addNotificationListener(C))</w:t>
      </w:r>
    </w:p>
    <w:p w14:paraId="71057A4B" w14:textId="77777777" w:rsidR="003C0641" w:rsidRDefault="003C0641" w:rsidP="003C0641">
      <w:pPr>
        <w:pStyle w:val="Heading1"/>
      </w:pPr>
      <w:r>
        <w:t>&gt;&gt; &gt;&gt;                     }(),</w:t>
      </w:r>
    </w:p>
    <w:p w14:paraId="7A318D6C" w14:textId="77777777" w:rsidR="003C0641" w:rsidRDefault="003C0641" w:rsidP="003C0641">
      <w:pPr>
        <w:pStyle w:val="Heading1"/>
      </w:pPr>
      <w:r>
        <w:t>&gt;&gt; &gt;&gt;                     function() {</w:t>
      </w:r>
    </w:p>
    <w:p w14:paraId="5A0B63F1" w14:textId="77777777" w:rsidR="003C0641" w:rsidRDefault="003C0641" w:rsidP="003C0641">
      <w:pPr>
        <w:pStyle w:val="Heading1"/>
      </w:pPr>
      <w:r>
        <w:t>&gt;&gt; &gt;&gt;                         var e = xe(t.enablePerfMgr);</w:t>
      </w:r>
    </w:p>
    <w:p w14:paraId="0205EA33" w14:textId="77777777" w:rsidR="003C0641" w:rsidRDefault="003C0641" w:rsidP="003C0641">
      <w:pPr>
        <w:pStyle w:val="Heading1"/>
      </w:pPr>
      <w:r>
        <w:t>&gt;&gt; &gt;&gt;                         !e &amp;&amp; a &amp;&amp; (a = null);</w:t>
      </w:r>
    </w:p>
    <w:p w14:paraId="37F64B3E" w14:textId="77777777" w:rsidR="003C0641" w:rsidRDefault="003C0641" w:rsidP="003C0641">
      <w:pPr>
        <w:pStyle w:val="Heading1"/>
      </w:pPr>
      <w:r>
        <w:t>&gt;&gt; &gt;&gt;                         e &amp;&amp; je(t, "createPerfMgr", tr)</w:t>
      </w:r>
    </w:p>
    <w:p w14:paraId="7EB16383" w14:textId="77777777" w:rsidR="003C0641" w:rsidRDefault="003C0641" w:rsidP="003C0641">
      <w:pPr>
        <w:pStyle w:val="Heading1"/>
      </w:pPr>
      <w:r>
        <w:t>&gt;&gt; &gt;&gt;                     }(),</w:t>
      </w:r>
    </w:p>
    <w:p w14:paraId="76438F33" w14:textId="77777777" w:rsidR="003C0641" w:rsidRDefault="003C0641" w:rsidP="003C0641">
      <w:pPr>
        <w:pStyle w:val="Heading1"/>
      </w:pPr>
      <w:r>
        <w:t>&gt;&gt; &gt;&gt;                     je(t, "extensionConfig", {}).NotificationManager = i,</w:t>
      </w:r>
    </w:p>
    <w:p w14:paraId="18D9860D" w14:textId="77777777" w:rsidR="003C0641" w:rsidRDefault="003C0641" w:rsidP="003C0641">
      <w:pPr>
        <w:pStyle w:val="Heading1"/>
      </w:pPr>
      <w:r>
        <w:t>&gt;&gt; &gt;&gt;                     s &amp;&amp; (e.logger = s);</w:t>
      </w:r>
    </w:p>
    <w:p w14:paraId="6BF85133" w14:textId="77777777" w:rsidR="003C0641" w:rsidRDefault="003C0641" w:rsidP="003C0641">
      <w:pPr>
        <w:pStyle w:val="Heading1"/>
      </w:pPr>
      <w:r>
        <w:t>&gt;&gt; &gt;&gt;                     var u = je(t, "extensions", []);</w:t>
      </w:r>
    </w:p>
    <w:p w14:paraId="304FFF60" w14:textId="77777777" w:rsidR="003C0641" w:rsidRDefault="003C0641" w:rsidP="003C0641">
      <w:pPr>
        <w:pStyle w:val="Heading1"/>
      </w:pPr>
      <w:r>
        <w:t>&gt;&gt; &gt;&gt;                     (c = []).push.apply(c, Object(_n.c)(Object(_n.c)([], o, !1), u, !1)),</w:t>
      </w:r>
    </w:p>
    <w:p w14:paraId="0804C472" w14:textId="77777777" w:rsidR="003C0641" w:rsidRDefault="003C0641" w:rsidP="003C0641">
      <w:pPr>
        <w:pStyle w:val="Heading1"/>
      </w:pPr>
      <w:r>
        <w:t>&gt;&gt; &gt;&gt;                     h = je(t, "channels", []),</w:t>
      </w:r>
    </w:p>
    <w:p w14:paraId="39F0F03A" w14:textId="77777777" w:rsidR="003C0641" w:rsidRDefault="003C0641" w:rsidP="003C0641">
      <w:pPr>
        <w:pStyle w:val="Heading1"/>
      </w:pPr>
      <w:r>
        <w:t>&gt;&gt; &gt;&gt;                     I(null),</w:t>
      </w:r>
    </w:p>
    <w:p w14:paraId="6B3CBE5B" w14:textId="77777777" w:rsidR="003C0641" w:rsidRDefault="003C0641" w:rsidP="003C0641">
      <w:pPr>
        <w:pStyle w:val="Heading1"/>
      </w:pPr>
      <w:r>
        <w:t>&gt;&gt; &gt;&gt;                     p &amp;&amp; 0 !== p.length || Te("No channels available"),</w:t>
      </w:r>
    </w:p>
    <w:p w14:paraId="145F885F" w14:textId="77777777" w:rsidR="003C0641" w:rsidRDefault="003C0641" w:rsidP="003C0641">
      <w:pPr>
        <w:pStyle w:val="Heading1"/>
      </w:pPr>
      <w:r>
        <w:t>&gt;&gt; &gt;&gt;                     n = !0,</w:t>
      </w:r>
    </w:p>
    <w:p w14:paraId="2FFF59C9" w14:textId="77777777" w:rsidR="003C0641" w:rsidRDefault="003C0641" w:rsidP="003C0641">
      <w:pPr>
        <w:pStyle w:val="Heading1"/>
      </w:pPr>
      <w:r>
        <w:t>&gt;&gt; &gt;&gt;                     e.releaseQueue()</w:t>
      </w:r>
    </w:p>
    <w:p w14:paraId="7224537A" w14:textId="77777777" w:rsidR="003C0641" w:rsidRDefault="003C0641" w:rsidP="003C0641">
      <w:pPr>
        <w:pStyle w:val="Heading1"/>
      </w:pPr>
      <w:r>
        <w:t>&gt;&gt; &gt;&gt;                 }</w:t>
      </w:r>
    </w:p>
    <w:p w14:paraId="76A358E4" w14:textId="77777777" w:rsidR="003C0641" w:rsidRDefault="003C0641" w:rsidP="003C0641">
      <w:pPr>
        <w:pStyle w:val="Heading1"/>
      </w:pPr>
      <w:r>
        <w:t>&gt;&gt; &gt;&gt;                 ,</w:t>
      </w:r>
    </w:p>
    <w:p w14:paraId="7396207B" w14:textId="77777777" w:rsidR="003C0641" w:rsidRDefault="003C0641" w:rsidP="003C0641">
      <w:pPr>
        <w:pStyle w:val="Heading1"/>
      </w:pPr>
      <w:r>
        <w:t>&gt;&gt; &gt;&gt;                 e.getTransmissionControls = function() {</w:t>
      </w:r>
    </w:p>
    <w:p w14:paraId="6169000C" w14:textId="77777777" w:rsidR="003C0641" w:rsidRDefault="003C0641" w:rsidP="003C0641">
      <w:pPr>
        <w:pStyle w:val="Heading1"/>
      </w:pPr>
      <w:r>
        <w:t>&gt;&gt; &gt;&gt;                     var e = [];</w:t>
      </w:r>
    </w:p>
    <w:p w14:paraId="1433C5D2" w14:textId="77777777" w:rsidR="003C0641" w:rsidRDefault="003C0641" w:rsidP="003C0641">
      <w:pPr>
        <w:pStyle w:val="Heading1"/>
      </w:pPr>
      <w:r>
        <w:t>&gt;&gt; &gt;&gt;                     return p &amp;&amp; fe(p, (function(t) {</w:t>
      </w:r>
    </w:p>
    <w:p w14:paraId="2138CDA0" w14:textId="77777777" w:rsidR="003C0641" w:rsidRDefault="003C0641" w:rsidP="003C0641">
      <w:pPr>
        <w:pStyle w:val="Heading1"/>
      </w:pPr>
      <w:r>
        <w:t>&gt;&gt; &gt;&gt;                         e.push(t.queue)</w:t>
      </w:r>
    </w:p>
    <w:p w14:paraId="1B353FC7" w14:textId="77777777" w:rsidR="003C0641" w:rsidRDefault="003C0641" w:rsidP="003C0641">
      <w:pPr>
        <w:pStyle w:val="Heading1"/>
      </w:pPr>
      <w:r>
        <w:t>&gt;&gt; &gt;&gt;                     }</w:t>
      </w:r>
    </w:p>
    <w:p w14:paraId="64DC8829" w14:textId="77777777" w:rsidR="003C0641" w:rsidRDefault="003C0641" w:rsidP="003C0641">
      <w:pPr>
        <w:pStyle w:val="Heading1"/>
      </w:pPr>
      <w:r>
        <w:t>&gt;&gt; &gt;&gt;                     )),</w:t>
      </w:r>
    </w:p>
    <w:p w14:paraId="7B60890C" w14:textId="77777777" w:rsidR="003C0641" w:rsidRDefault="003C0641" w:rsidP="003C0641">
      <w:pPr>
        <w:pStyle w:val="Heading1"/>
      </w:pPr>
      <w:r>
        <w:t>&gt;&gt; &gt;&gt;                     we(e)</w:t>
      </w:r>
    </w:p>
    <w:p w14:paraId="417690BD" w14:textId="77777777" w:rsidR="003C0641" w:rsidRDefault="003C0641" w:rsidP="003C0641">
      <w:pPr>
        <w:pStyle w:val="Heading1"/>
      </w:pPr>
      <w:r>
        <w:t>&gt;&gt; &gt;&gt;                 }</w:t>
      </w:r>
    </w:p>
    <w:p w14:paraId="7C9B7467" w14:textId="77777777" w:rsidR="003C0641" w:rsidRDefault="003C0641" w:rsidP="003C0641">
      <w:pPr>
        <w:pStyle w:val="Heading1"/>
      </w:pPr>
      <w:r>
        <w:t>&gt;&gt; &gt;&gt;                 ,</w:t>
      </w:r>
    </w:p>
    <w:p w14:paraId="72CD9A23" w14:textId="77777777" w:rsidR="003C0641" w:rsidRDefault="003C0641" w:rsidP="003C0641">
      <w:pPr>
        <w:pStyle w:val="Heading1"/>
      </w:pPr>
      <w:r>
        <w:t>&gt;&gt; &gt;&gt;                 e.track = function(n) {</w:t>
      </w:r>
    </w:p>
    <w:p w14:paraId="549F2155" w14:textId="77777777" w:rsidR="003C0641" w:rsidRDefault="003C0641" w:rsidP="003C0641">
      <w:pPr>
        <w:pStyle w:val="Heading1"/>
      </w:pPr>
      <w:r>
        <w:t>&gt;&gt; &gt;&gt;                     n.iKey = n.iKey || t.instrumentationKey,</w:t>
      </w:r>
    </w:p>
    <w:p w14:paraId="77CE9404" w14:textId="77777777" w:rsidR="003C0641" w:rsidRDefault="003C0641" w:rsidP="003C0641">
      <w:pPr>
        <w:pStyle w:val="Heading1"/>
      </w:pPr>
      <w:r>
        <w:t>&gt;&gt; &gt;&gt;                     n.time = n.time || de(new Date),</w:t>
      </w:r>
    </w:p>
    <w:p w14:paraId="4B114AFF" w14:textId="77777777" w:rsidR="003C0641" w:rsidRDefault="003C0641" w:rsidP="003C0641">
      <w:pPr>
        <w:pStyle w:val="Heading1"/>
      </w:pPr>
      <w:r>
        <w:t>&gt;&gt; &gt;&gt;                     n.ver = n.ver || "4.0",</w:t>
      </w:r>
    </w:p>
    <w:p w14:paraId="7177080D" w14:textId="77777777" w:rsidR="003C0641" w:rsidRDefault="003C0641" w:rsidP="003C0641">
      <w:pPr>
        <w:pStyle w:val="Heading1"/>
      </w:pPr>
      <w:r>
        <w:t>&gt;&gt; &gt;&gt;                     !g &amp;&amp; e.isInitialized() ? _().processNext(n) : r.push(n)</w:t>
      </w:r>
    </w:p>
    <w:p w14:paraId="7E7CDEBE" w14:textId="77777777" w:rsidR="003C0641" w:rsidRDefault="003C0641" w:rsidP="003C0641">
      <w:pPr>
        <w:pStyle w:val="Heading1"/>
      </w:pPr>
      <w:r>
        <w:t>&gt;&gt; &gt;&gt;                 }</w:t>
      </w:r>
    </w:p>
    <w:p w14:paraId="177A2154" w14:textId="77777777" w:rsidR="003C0641" w:rsidRDefault="003C0641" w:rsidP="003C0641">
      <w:pPr>
        <w:pStyle w:val="Heading1"/>
      </w:pPr>
      <w:r>
        <w:t>&gt;&gt; &gt;&gt;                 ,</w:t>
      </w:r>
    </w:p>
    <w:p w14:paraId="435D4232" w14:textId="77777777" w:rsidR="003C0641" w:rsidRDefault="003C0641" w:rsidP="003C0641">
      <w:pPr>
        <w:pStyle w:val="Heading1"/>
      </w:pPr>
      <w:r>
        <w:t>&gt;&gt; &gt;&gt;                 e.getProcessTelContext = _,</w:t>
      </w:r>
    </w:p>
    <w:p w14:paraId="6BC15838" w14:textId="77777777" w:rsidR="003C0641" w:rsidRDefault="003C0641" w:rsidP="003C0641">
      <w:pPr>
        <w:pStyle w:val="Heading1"/>
      </w:pPr>
      <w:r>
        <w:t>&gt;&gt; &gt;&gt;                 e.getNotifyMgr = function() {</w:t>
      </w:r>
    </w:p>
    <w:p w14:paraId="7362574C" w14:textId="77777777" w:rsidR="003C0641" w:rsidRDefault="003C0641" w:rsidP="003C0641">
      <w:pPr>
        <w:pStyle w:val="Heading1"/>
      </w:pPr>
      <w:r>
        <w:t>&gt;&gt; &gt;&gt;                     var t;</w:t>
      </w:r>
    </w:p>
    <w:p w14:paraId="1EBC01A9" w14:textId="77777777" w:rsidR="003C0641" w:rsidRDefault="003C0641" w:rsidP="003C0641">
      <w:pPr>
        <w:pStyle w:val="Heading1"/>
      </w:pPr>
      <w:r>
        <w:t>&gt;&gt; &gt;&gt;                     return i || (i = Object(f.b)(((t = {}).addNotificationListener = function(e) {}</w:t>
      </w:r>
    </w:p>
    <w:p w14:paraId="2D987E65" w14:textId="77777777" w:rsidR="003C0641" w:rsidRDefault="003C0641" w:rsidP="003C0641">
      <w:pPr>
        <w:pStyle w:val="Heading1"/>
      </w:pPr>
      <w:r>
        <w:t>&gt;&gt; &gt;&gt;                     ,</w:t>
      </w:r>
    </w:p>
    <w:p w14:paraId="4E35C5E7" w14:textId="77777777" w:rsidR="003C0641" w:rsidRDefault="003C0641" w:rsidP="003C0641">
      <w:pPr>
        <w:pStyle w:val="Heading1"/>
      </w:pPr>
      <w:r>
        <w:t>&gt;&gt; &gt;&gt;                     t.removeNotificationListener = function(e) {}</w:t>
      </w:r>
    </w:p>
    <w:p w14:paraId="7FF60741" w14:textId="77777777" w:rsidR="003C0641" w:rsidRDefault="003C0641" w:rsidP="003C0641">
      <w:pPr>
        <w:pStyle w:val="Heading1"/>
      </w:pPr>
      <w:r>
        <w:t>&gt;&gt; &gt;&gt;                     ,</w:t>
      </w:r>
    </w:p>
    <w:p w14:paraId="1C814EBD" w14:textId="77777777" w:rsidR="003C0641" w:rsidRDefault="003C0641" w:rsidP="003C0641">
      <w:pPr>
        <w:pStyle w:val="Heading1"/>
      </w:pPr>
      <w:r>
        <w:t>&gt;&gt; &gt;&gt;                     t.eventsSent = function(e) {}</w:t>
      </w:r>
    </w:p>
    <w:p w14:paraId="27B66188" w14:textId="77777777" w:rsidR="003C0641" w:rsidRDefault="003C0641" w:rsidP="003C0641">
      <w:pPr>
        <w:pStyle w:val="Heading1"/>
      </w:pPr>
      <w:r>
        <w:t>&gt;&gt; &gt;&gt;                     ,</w:t>
      </w:r>
    </w:p>
    <w:p w14:paraId="1AC87314" w14:textId="77777777" w:rsidR="003C0641" w:rsidRDefault="003C0641" w:rsidP="003C0641">
      <w:pPr>
        <w:pStyle w:val="Heading1"/>
      </w:pPr>
      <w:r>
        <w:t>&gt;&gt; &gt;&gt;                     t.eventsDiscarded = function(e, t) {}</w:t>
      </w:r>
    </w:p>
    <w:p w14:paraId="16F3837C" w14:textId="77777777" w:rsidR="003C0641" w:rsidRDefault="003C0641" w:rsidP="003C0641">
      <w:pPr>
        <w:pStyle w:val="Heading1"/>
      </w:pPr>
      <w:r>
        <w:t>&gt;&gt; &gt;&gt;                     ,</w:t>
      </w:r>
    </w:p>
    <w:p w14:paraId="1707EEE3" w14:textId="77777777" w:rsidR="003C0641" w:rsidRDefault="003C0641" w:rsidP="003C0641">
      <w:pPr>
        <w:pStyle w:val="Heading1"/>
      </w:pPr>
      <w:r>
        <w:t>&gt;&gt; &gt;&gt;                     t.eventsSendRequest = function(e, t) {}</w:t>
      </w:r>
    </w:p>
    <w:p w14:paraId="26642ED7" w14:textId="77777777" w:rsidR="003C0641" w:rsidRDefault="003C0641" w:rsidP="003C0641">
      <w:pPr>
        <w:pStyle w:val="Heading1"/>
      </w:pPr>
      <w:r>
        <w:t>&gt;&gt; &gt;&gt;                     ,</w:t>
      </w:r>
    </w:p>
    <w:p w14:paraId="6C65C6AB" w14:textId="77777777" w:rsidR="003C0641" w:rsidRDefault="003C0641" w:rsidP="003C0641">
      <w:pPr>
        <w:pStyle w:val="Heading1"/>
      </w:pPr>
      <w:r>
        <w:t>&gt;&gt; &gt;&gt;                     t)),</w:t>
      </w:r>
    </w:p>
    <w:p w14:paraId="178382CA" w14:textId="77777777" w:rsidR="003C0641" w:rsidRDefault="003C0641" w:rsidP="003C0641">
      <w:pPr>
        <w:pStyle w:val="Heading1"/>
      </w:pPr>
      <w:r>
        <w:t>&gt;&gt; &gt;&gt;                     e._notificationManager = i),</w:t>
      </w:r>
    </w:p>
    <w:p w14:paraId="2B3D2BD1" w14:textId="77777777" w:rsidR="003C0641" w:rsidRDefault="003C0641" w:rsidP="003C0641">
      <w:pPr>
        <w:pStyle w:val="Heading1"/>
      </w:pPr>
      <w:r>
        <w:t>&gt;&gt; &gt;&gt;                     i</w:t>
      </w:r>
    </w:p>
    <w:p w14:paraId="64C6BFC0" w14:textId="77777777" w:rsidR="003C0641" w:rsidRDefault="003C0641" w:rsidP="003C0641">
      <w:pPr>
        <w:pStyle w:val="Heading1"/>
      </w:pPr>
      <w:r>
        <w:t>&gt;&gt; &gt;&gt;                 }</w:t>
      </w:r>
    </w:p>
    <w:p w14:paraId="37B705E3" w14:textId="77777777" w:rsidR="003C0641" w:rsidRDefault="003C0641" w:rsidP="003C0641">
      <w:pPr>
        <w:pStyle w:val="Heading1"/>
      </w:pPr>
      <w:r>
        <w:t>&gt;&gt; &gt;&gt;                 ,</w:t>
      </w:r>
    </w:p>
    <w:p w14:paraId="0369A6D7" w14:textId="77777777" w:rsidR="003C0641" w:rsidRDefault="003C0641" w:rsidP="003C0641">
      <w:pPr>
        <w:pStyle w:val="Heading1"/>
      </w:pPr>
      <w:r>
        <w:t>&gt;&gt; &gt;&gt;                 e.addNotificationListener = function(e) {</w:t>
      </w:r>
    </w:p>
    <w:p w14:paraId="073243A0" w14:textId="77777777" w:rsidR="003C0641" w:rsidRDefault="003C0641" w:rsidP="003C0641">
      <w:pPr>
        <w:pStyle w:val="Heading1"/>
      </w:pPr>
      <w:r>
        <w:t>&gt;&gt; &gt;&gt;                     i &amp;&amp; i.addNotificationListener(e)</w:t>
      </w:r>
    </w:p>
    <w:p w14:paraId="2E590979" w14:textId="77777777" w:rsidR="003C0641" w:rsidRDefault="003C0641" w:rsidP="003C0641">
      <w:pPr>
        <w:pStyle w:val="Heading1"/>
      </w:pPr>
      <w:r>
        <w:t>&gt;&gt; &gt;&gt;                 }</w:t>
      </w:r>
    </w:p>
    <w:p w14:paraId="28CD3136" w14:textId="77777777" w:rsidR="003C0641" w:rsidRDefault="003C0641" w:rsidP="003C0641">
      <w:pPr>
        <w:pStyle w:val="Heading1"/>
      </w:pPr>
      <w:r>
        <w:t>&gt;&gt; &gt;&gt;                 ,</w:t>
      </w:r>
    </w:p>
    <w:p w14:paraId="62E5BEAE" w14:textId="77777777" w:rsidR="003C0641" w:rsidRDefault="003C0641" w:rsidP="003C0641">
      <w:pPr>
        <w:pStyle w:val="Heading1"/>
      </w:pPr>
      <w:r>
        <w:t>&gt;&gt; &gt;&gt;                 e.removeNotificationListener = function(e) {</w:t>
      </w:r>
    </w:p>
    <w:p w14:paraId="22D0FFCA" w14:textId="77777777" w:rsidR="003C0641" w:rsidRDefault="003C0641" w:rsidP="003C0641">
      <w:pPr>
        <w:pStyle w:val="Heading1"/>
      </w:pPr>
      <w:r>
        <w:t>&gt;&gt; &gt;&gt;                     i &amp;&amp; i.removeNotificationListener(e)</w:t>
      </w:r>
    </w:p>
    <w:p w14:paraId="46F1B569" w14:textId="77777777" w:rsidR="003C0641" w:rsidRDefault="003C0641" w:rsidP="003C0641">
      <w:pPr>
        <w:pStyle w:val="Heading1"/>
      </w:pPr>
      <w:r>
        <w:t>&gt;&gt; &gt;&gt;                 }</w:t>
      </w:r>
    </w:p>
    <w:p w14:paraId="41C94C7E" w14:textId="77777777" w:rsidR="003C0641" w:rsidRDefault="003C0641" w:rsidP="003C0641">
      <w:pPr>
        <w:pStyle w:val="Heading1"/>
      </w:pPr>
      <w:r>
        <w:t>&gt;&gt; &gt;&gt;                 ,</w:t>
      </w:r>
    </w:p>
    <w:p w14:paraId="62886553" w14:textId="77777777" w:rsidR="003C0641" w:rsidRDefault="003C0641" w:rsidP="003C0641">
      <w:pPr>
        <w:pStyle w:val="Heading1"/>
      </w:pPr>
      <w:r>
        <w:t>&gt;&gt; &gt;&gt;                 e.getCookieMgr = function() {</w:t>
      </w:r>
    </w:p>
    <w:p w14:paraId="25A3FC0B" w14:textId="77777777" w:rsidR="003C0641" w:rsidRDefault="003C0641" w:rsidP="003C0641">
      <w:pPr>
        <w:pStyle w:val="Heading1"/>
      </w:pPr>
      <w:r>
        <w:t>&gt;&gt; &gt;&gt;                     return s || (s = It(t, e.logger)),</w:t>
      </w:r>
    </w:p>
    <w:p w14:paraId="1F08F223" w14:textId="77777777" w:rsidR="003C0641" w:rsidRDefault="003C0641" w:rsidP="003C0641">
      <w:pPr>
        <w:pStyle w:val="Heading1"/>
      </w:pPr>
      <w:r>
        <w:t>&gt;&gt; &gt;&gt;                     s</w:t>
      </w:r>
    </w:p>
    <w:p w14:paraId="353DEEC6" w14:textId="77777777" w:rsidR="003C0641" w:rsidRDefault="003C0641" w:rsidP="003C0641">
      <w:pPr>
        <w:pStyle w:val="Heading1"/>
      </w:pPr>
      <w:r>
        <w:t>&gt;&gt; &gt;&gt;                 }</w:t>
      </w:r>
    </w:p>
    <w:p w14:paraId="23FDF567" w14:textId="77777777" w:rsidR="003C0641" w:rsidRDefault="003C0641" w:rsidP="003C0641">
      <w:pPr>
        <w:pStyle w:val="Heading1"/>
      </w:pPr>
      <w:r>
        <w:t>&gt;&gt; &gt;&gt;                 ,</w:t>
      </w:r>
    </w:p>
    <w:p w14:paraId="60BC313B" w14:textId="77777777" w:rsidR="003C0641" w:rsidRDefault="003C0641" w:rsidP="003C0641">
      <w:pPr>
        <w:pStyle w:val="Heading1"/>
      </w:pPr>
      <w:r>
        <w:t>&gt;&gt; &gt;&gt;                 e.setCookieMgr = function(e) {</w:t>
      </w:r>
    </w:p>
    <w:p w14:paraId="2EB982D8" w14:textId="77777777" w:rsidR="003C0641" w:rsidRDefault="003C0641" w:rsidP="003C0641">
      <w:pPr>
        <w:pStyle w:val="Heading1"/>
      </w:pPr>
      <w:r>
        <w:t>&gt;&gt; &gt;&gt;                     s = e</w:t>
      </w:r>
    </w:p>
    <w:p w14:paraId="1DDD6D37" w14:textId="77777777" w:rsidR="003C0641" w:rsidRDefault="003C0641" w:rsidP="003C0641">
      <w:pPr>
        <w:pStyle w:val="Heading1"/>
      </w:pPr>
      <w:r>
        <w:t>&gt;&gt; &gt;&gt;                 }</w:t>
      </w:r>
    </w:p>
    <w:p w14:paraId="52B39B2A" w14:textId="77777777" w:rsidR="003C0641" w:rsidRDefault="003C0641" w:rsidP="003C0641">
      <w:pPr>
        <w:pStyle w:val="Heading1"/>
      </w:pPr>
      <w:r>
        <w:t>&gt;&gt; &gt;&gt;                 ,</w:t>
      </w:r>
    </w:p>
    <w:p w14:paraId="4F547F56" w14:textId="77777777" w:rsidR="003C0641" w:rsidRDefault="003C0641" w:rsidP="003C0641">
      <w:pPr>
        <w:pStyle w:val="Heading1"/>
      </w:pPr>
      <w:r>
        <w:t>&gt;&gt; &gt;&gt;                 e.getPerfMgr = function() {</w:t>
      </w:r>
    </w:p>
    <w:p w14:paraId="77A5E15A" w14:textId="77777777" w:rsidR="003C0641" w:rsidRDefault="003C0641" w:rsidP="003C0641">
      <w:pPr>
        <w:pStyle w:val="Heading1"/>
      </w:pPr>
      <w:r>
        <w:t>&gt;&gt; &gt;&gt;                     if (!o &amp;&amp; !a &amp;&amp; xe(t.enablePerfMgr)) {</w:t>
      </w:r>
    </w:p>
    <w:p w14:paraId="31C3351A" w14:textId="77777777" w:rsidR="003C0641" w:rsidRDefault="003C0641" w:rsidP="003C0641">
      <w:pPr>
        <w:pStyle w:val="Heading1"/>
      </w:pPr>
      <w:r>
        <w:t>&gt;&gt; &gt;&gt;                         var n = xe(t.createPerfMgr);</w:t>
      </w:r>
    </w:p>
    <w:p w14:paraId="28D90694" w14:textId="77777777" w:rsidR="003C0641" w:rsidRDefault="003C0641" w:rsidP="003C0641">
      <w:pPr>
        <w:pStyle w:val="Heading1"/>
      </w:pPr>
      <w:r>
        <w:t>&gt;&gt; &gt;&gt;                         J(n) &amp;&amp; (a = n(e, e.getNotifyMgr()))</w:t>
      </w:r>
    </w:p>
    <w:p w14:paraId="28DE3754" w14:textId="77777777" w:rsidR="003C0641" w:rsidRDefault="003C0641" w:rsidP="003C0641">
      <w:pPr>
        <w:pStyle w:val="Heading1"/>
      </w:pPr>
      <w:r>
        <w:t>&gt;&gt; &gt;&gt;                     }</w:t>
      </w:r>
    </w:p>
    <w:p w14:paraId="6FFD6A01" w14:textId="77777777" w:rsidR="003C0641" w:rsidRDefault="003C0641" w:rsidP="003C0641">
      <w:pPr>
        <w:pStyle w:val="Heading1"/>
      </w:pPr>
      <w:r>
        <w:t>&gt;&gt; &gt;&gt;                     return o || a || An</w:t>
      </w:r>
    </w:p>
    <w:p w14:paraId="67D8960E" w14:textId="77777777" w:rsidR="003C0641" w:rsidRDefault="003C0641" w:rsidP="003C0641">
      <w:pPr>
        <w:pStyle w:val="Heading1"/>
      </w:pPr>
      <w:r>
        <w:t>&gt;&gt; &gt;&gt;                 }</w:t>
      </w:r>
    </w:p>
    <w:p w14:paraId="7B01944A" w14:textId="77777777" w:rsidR="003C0641" w:rsidRDefault="003C0641" w:rsidP="003C0641">
      <w:pPr>
        <w:pStyle w:val="Heading1"/>
      </w:pPr>
      <w:r>
        <w:t>&gt;&gt; &gt;&gt;                 ,</w:t>
      </w:r>
    </w:p>
    <w:p w14:paraId="06A2C8BB" w14:textId="77777777" w:rsidR="003C0641" w:rsidRDefault="003C0641" w:rsidP="003C0641">
      <w:pPr>
        <w:pStyle w:val="Heading1"/>
      </w:pPr>
      <w:r>
        <w:t>&gt;&gt; &gt;&gt;                 e.setPerfMgr = function(e) {</w:t>
      </w:r>
    </w:p>
    <w:p w14:paraId="2DFB6C80" w14:textId="77777777" w:rsidR="003C0641" w:rsidRDefault="003C0641" w:rsidP="003C0641">
      <w:pPr>
        <w:pStyle w:val="Heading1"/>
      </w:pPr>
      <w:r>
        <w:t>&gt;&gt; &gt;&gt;                     o = e</w:t>
      </w:r>
    </w:p>
    <w:p w14:paraId="217E37AE" w14:textId="77777777" w:rsidR="003C0641" w:rsidRDefault="003C0641" w:rsidP="003C0641">
      <w:pPr>
        <w:pStyle w:val="Heading1"/>
      </w:pPr>
      <w:r>
        <w:t>&gt;&gt; &gt;&gt;                 }</w:t>
      </w:r>
    </w:p>
    <w:p w14:paraId="022AC523" w14:textId="77777777" w:rsidR="003C0641" w:rsidRDefault="003C0641" w:rsidP="003C0641">
      <w:pPr>
        <w:pStyle w:val="Heading1"/>
      </w:pPr>
      <w:r>
        <w:t>&gt;&gt; &gt;&gt;                 ,</w:t>
      </w:r>
    </w:p>
    <w:p w14:paraId="3DD988A9" w14:textId="77777777" w:rsidR="003C0641" w:rsidRDefault="003C0641" w:rsidP="003C0641">
      <w:pPr>
        <w:pStyle w:val="Heading1"/>
      </w:pPr>
      <w:r>
        <w:t>&gt;&gt; &gt;&gt;                 e.eventCnt = function() {</w:t>
      </w:r>
    </w:p>
    <w:p w14:paraId="5D5C9708" w14:textId="77777777" w:rsidR="003C0641" w:rsidRDefault="003C0641" w:rsidP="003C0641">
      <w:pPr>
        <w:pStyle w:val="Heading1"/>
      </w:pPr>
      <w:r>
        <w:t>&gt;&gt; &gt;&gt;                     return r.length</w:t>
      </w:r>
    </w:p>
    <w:p w14:paraId="441B045E" w14:textId="77777777" w:rsidR="003C0641" w:rsidRDefault="003C0641" w:rsidP="003C0641">
      <w:pPr>
        <w:pStyle w:val="Heading1"/>
      </w:pPr>
      <w:r>
        <w:t>&gt;&gt; &gt;&gt;                 }</w:t>
      </w:r>
    </w:p>
    <w:p w14:paraId="5B836AA8" w14:textId="77777777" w:rsidR="003C0641" w:rsidRDefault="003C0641" w:rsidP="003C0641">
      <w:pPr>
        <w:pStyle w:val="Heading1"/>
      </w:pPr>
      <w:r>
        <w:t>&gt;&gt; &gt;&gt;                 ,</w:t>
      </w:r>
    </w:p>
    <w:p w14:paraId="5B9F8712" w14:textId="77777777" w:rsidR="003C0641" w:rsidRDefault="003C0641" w:rsidP="003C0641">
      <w:pPr>
        <w:pStyle w:val="Heading1"/>
      </w:pPr>
      <w:r>
        <w:t>&gt;&gt; &gt;&gt;                 e.releaseQueue = function() {</w:t>
      </w:r>
    </w:p>
    <w:p w14:paraId="120DA7CA" w14:textId="77777777" w:rsidR="003C0641" w:rsidRDefault="003C0641" w:rsidP="003C0641">
      <w:pPr>
        <w:pStyle w:val="Heading1"/>
      </w:pPr>
      <w:r>
        <w:t>&gt;&gt; &gt;&gt;                     if (n &amp;&amp; r.length &gt; 0) {</w:t>
      </w:r>
    </w:p>
    <w:p w14:paraId="30EAB997" w14:textId="77777777" w:rsidR="003C0641" w:rsidRDefault="003C0641" w:rsidP="003C0641">
      <w:pPr>
        <w:pStyle w:val="Heading1"/>
      </w:pPr>
      <w:r>
        <w:t>&gt;&gt; &gt;&gt;                         var e = r;</w:t>
      </w:r>
    </w:p>
    <w:p w14:paraId="37DE9B17" w14:textId="77777777" w:rsidR="003C0641" w:rsidRDefault="003C0641" w:rsidP="003C0641">
      <w:pPr>
        <w:pStyle w:val="Heading1"/>
      </w:pPr>
      <w:r>
        <w:t>&gt;&gt; &gt;&gt;                         r = [],</w:t>
      </w:r>
    </w:p>
    <w:p w14:paraId="71F094E6" w14:textId="77777777" w:rsidR="003C0641" w:rsidRDefault="003C0641" w:rsidP="003C0641">
      <w:pPr>
        <w:pStyle w:val="Heading1"/>
      </w:pPr>
      <w:r>
        <w:t>&gt;&gt; &gt;&gt;                         fe(e, (function(e) {</w:t>
      </w:r>
    </w:p>
    <w:p w14:paraId="358D29B3" w14:textId="77777777" w:rsidR="003C0641" w:rsidRDefault="003C0641" w:rsidP="003C0641">
      <w:pPr>
        <w:pStyle w:val="Heading1"/>
      </w:pPr>
      <w:r>
        <w:t>&gt;&gt; &gt;&gt;                             _().processNext(e)</w:t>
      </w:r>
    </w:p>
    <w:p w14:paraId="03859278" w14:textId="77777777" w:rsidR="003C0641" w:rsidRDefault="003C0641" w:rsidP="003C0641">
      <w:pPr>
        <w:pStyle w:val="Heading1"/>
      </w:pPr>
      <w:r>
        <w:t>&gt;&gt; &gt;&gt;                         }</w:t>
      </w:r>
    </w:p>
    <w:p w14:paraId="3650C249" w14:textId="77777777" w:rsidR="003C0641" w:rsidRDefault="003C0641" w:rsidP="003C0641">
      <w:pPr>
        <w:pStyle w:val="Heading1"/>
      </w:pPr>
      <w:r>
        <w:t>&gt;&gt; &gt;&gt;                         ))</w:t>
      </w:r>
    </w:p>
    <w:p w14:paraId="533A494E" w14:textId="77777777" w:rsidR="003C0641" w:rsidRDefault="003C0641" w:rsidP="003C0641">
      <w:pPr>
        <w:pStyle w:val="Heading1"/>
      </w:pPr>
      <w:r>
        <w:t>&gt;&gt; &gt;&gt;                     }</w:t>
      </w:r>
    </w:p>
    <w:p w14:paraId="7E1B068E" w14:textId="77777777" w:rsidR="003C0641" w:rsidRDefault="003C0641" w:rsidP="003C0641">
      <w:pPr>
        <w:pStyle w:val="Heading1"/>
      </w:pPr>
      <w:r>
        <w:t>&gt;&gt; &gt;&gt;                 }</w:t>
      </w:r>
    </w:p>
    <w:p w14:paraId="6DD771E4" w14:textId="77777777" w:rsidR="003C0641" w:rsidRDefault="003C0641" w:rsidP="003C0641">
      <w:pPr>
        <w:pStyle w:val="Heading1"/>
      </w:pPr>
      <w:r>
        <w:t>&gt;&gt; &gt;&gt;                 ,</w:t>
      </w:r>
    </w:p>
    <w:p w14:paraId="7D391EDA" w14:textId="77777777" w:rsidR="003C0641" w:rsidRDefault="003C0641" w:rsidP="003C0641">
      <w:pPr>
        <w:pStyle w:val="Heading1"/>
      </w:pPr>
      <w:r>
        <w:t>&gt;&gt; &gt;&gt;                 e.pollInternalLogs = function(e) {</w:t>
      </w:r>
    </w:p>
    <w:p w14:paraId="1361881C" w14:textId="77777777" w:rsidR="003C0641" w:rsidRDefault="003C0641" w:rsidP="003C0641">
      <w:pPr>
        <w:pStyle w:val="Heading1"/>
      </w:pPr>
      <w:r>
        <w:t>&gt;&gt; &gt;&gt;                     b = e || null;</w:t>
      </w:r>
    </w:p>
    <w:p w14:paraId="1FAF57D7" w14:textId="77777777" w:rsidR="003C0641" w:rsidRDefault="003C0641" w:rsidP="003C0641">
      <w:pPr>
        <w:pStyle w:val="Heading1"/>
      </w:pPr>
      <w:r>
        <w:t>&gt;&gt; &gt;&gt;                     var n = xe(t.diagnosticLogInterval);</w:t>
      </w:r>
    </w:p>
    <w:p w14:paraId="24C99964" w14:textId="77777777" w:rsidR="003C0641" w:rsidRDefault="003C0641" w:rsidP="003C0641">
      <w:pPr>
        <w:pStyle w:val="Heading1"/>
      </w:pPr>
      <w:r>
        <w:t>&gt;&gt; &gt;&gt;                     return n &amp;&amp; n &gt; 0 || (n = 1e4),</w:t>
      </w:r>
    </w:p>
    <w:p w14:paraId="650E5357" w14:textId="77777777" w:rsidR="003C0641" w:rsidRDefault="003C0641" w:rsidP="003C0641">
      <w:pPr>
        <w:pStyle w:val="Heading1"/>
      </w:pPr>
      <w:r>
        <w:t>&gt;&gt; &gt;&gt;                     O &amp;&amp; clearInterval(O),</w:t>
      </w:r>
    </w:p>
    <w:p w14:paraId="71A00B6A" w14:textId="77777777" w:rsidR="003C0641" w:rsidRDefault="003C0641" w:rsidP="003C0641">
      <w:pPr>
        <w:pStyle w:val="Heading1"/>
      </w:pPr>
      <w:r>
        <w:t>&gt;&gt; &gt;&gt;                     O = setInterval((function() {</w:t>
      </w:r>
    </w:p>
    <w:p w14:paraId="23E2E768" w14:textId="77777777" w:rsidR="003C0641" w:rsidRDefault="003C0641" w:rsidP="003C0641">
      <w:pPr>
        <w:pStyle w:val="Heading1"/>
      </w:pPr>
      <w:r>
        <w:t>&gt;&gt; &gt;&gt;                         k()</w:t>
      </w:r>
    </w:p>
    <w:p w14:paraId="52D44B09" w14:textId="77777777" w:rsidR="003C0641" w:rsidRDefault="003C0641" w:rsidP="003C0641">
      <w:pPr>
        <w:pStyle w:val="Heading1"/>
      </w:pPr>
      <w:r>
        <w:t>&gt;&gt; &gt;&gt;                     }</w:t>
      </w:r>
    </w:p>
    <w:p w14:paraId="354F7256" w14:textId="77777777" w:rsidR="003C0641" w:rsidRDefault="003C0641" w:rsidP="003C0641">
      <w:pPr>
        <w:pStyle w:val="Heading1"/>
      </w:pPr>
      <w:r>
        <w:t>&gt;&gt; &gt;&gt;                     ), n)</w:t>
      </w:r>
    </w:p>
    <w:p w14:paraId="43E20D75" w14:textId="77777777" w:rsidR="003C0641" w:rsidRDefault="003C0641" w:rsidP="003C0641">
      <w:pPr>
        <w:pStyle w:val="Heading1"/>
      </w:pPr>
      <w:r>
        <w:t>&gt;&gt; &gt;&gt;                 }</w:t>
      </w:r>
    </w:p>
    <w:p w14:paraId="522B0E88" w14:textId="77777777" w:rsidR="003C0641" w:rsidRDefault="003C0641" w:rsidP="003C0641">
      <w:pPr>
        <w:pStyle w:val="Heading1"/>
      </w:pPr>
      <w:r>
        <w:t>&gt;&gt; &gt;&gt;                 ,</w:t>
      </w:r>
    </w:p>
    <w:p w14:paraId="58D946C1" w14:textId="77777777" w:rsidR="003C0641" w:rsidRDefault="003C0641" w:rsidP="003C0641">
      <w:pPr>
        <w:pStyle w:val="Heading1"/>
      </w:pPr>
      <w:r>
        <w:t>&gt;&gt; &gt;&gt;                 e.stopPollingInternalLogs = function() {</w:t>
      </w:r>
    </w:p>
    <w:p w14:paraId="227C41AB" w14:textId="77777777" w:rsidR="003C0641" w:rsidRDefault="003C0641" w:rsidP="003C0641">
      <w:pPr>
        <w:pStyle w:val="Heading1"/>
      </w:pPr>
      <w:r>
        <w:t>&gt;&gt; &gt;&gt;                     O &amp;&amp; (clearInterval(O),</w:t>
      </w:r>
    </w:p>
    <w:p w14:paraId="13EFF1A6" w14:textId="77777777" w:rsidR="003C0641" w:rsidRDefault="003C0641" w:rsidP="003C0641">
      <w:pPr>
        <w:pStyle w:val="Heading1"/>
      </w:pPr>
      <w:r>
        <w:t>&gt;&gt; &gt;&gt;                     O = 0,</w:t>
      </w:r>
    </w:p>
    <w:p w14:paraId="77162D71" w14:textId="77777777" w:rsidR="003C0641" w:rsidRDefault="003C0641" w:rsidP="003C0641">
      <w:pPr>
        <w:pStyle w:val="Heading1"/>
      </w:pPr>
      <w:r>
        <w:t>&gt;&gt; &gt;&gt;                     k())</w:t>
      </w:r>
    </w:p>
    <w:p w14:paraId="28DA3479" w14:textId="77777777" w:rsidR="003C0641" w:rsidRDefault="003C0641" w:rsidP="003C0641">
      <w:pPr>
        <w:pStyle w:val="Heading1"/>
      </w:pPr>
      <w:r>
        <w:t>&gt;&gt; &gt;&gt;                 }</w:t>
      </w:r>
    </w:p>
    <w:p w14:paraId="561BD980" w14:textId="77777777" w:rsidR="003C0641" w:rsidRDefault="003C0641" w:rsidP="003C0641">
      <w:pPr>
        <w:pStyle w:val="Heading1"/>
      </w:pPr>
      <w:r>
        <w:t>&gt;&gt; &gt;&gt;                 ,</w:t>
      </w:r>
    </w:p>
    <w:p w14:paraId="0573F1A6" w14:textId="77777777" w:rsidR="003C0641" w:rsidRDefault="003C0641" w:rsidP="003C0641">
      <w:pPr>
        <w:pStyle w:val="Heading1"/>
      </w:pPr>
      <w:r>
        <w:t>&gt;&gt; &gt;&gt;                 Pe(e, (function() {</w:t>
      </w:r>
    </w:p>
    <w:p w14:paraId="4C0A213B" w14:textId="77777777" w:rsidR="003C0641" w:rsidRDefault="003C0641" w:rsidP="003C0641">
      <w:pPr>
        <w:pStyle w:val="Heading1"/>
      </w:pPr>
      <w:r>
        <w:t>&gt;&gt; &gt;&gt;                     return m</w:t>
      </w:r>
    </w:p>
    <w:p w14:paraId="3BA9A98D" w14:textId="77777777" w:rsidR="003C0641" w:rsidRDefault="003C0641" w:rsidP="003C0641">
      <w:pPr>
        <w:pStyle w:val="Heading1"/>
      </w:pPr>
      <w:r>
        <w:t>&gt;&gt; &gt;&gt;                 }</w:t>
      </w:r>
    </w:p>
    <w:p w14:paraId="76DA6D3F" w14:textId="77777777" w:rsidR="003C0641" w:rsidRDefault="003C0641" w:rsidP="003C0641">
      <w:pPr>
        <w:pStyle w:val="Heading1"/>
      </w:pPr>
      <w:r>
        <w:t>&gt;&gt; &gt;&gt;                 ), ["addTelemetryInitializer"]),</w:t>
      </w:r>
    </w:p>
    <w:p w14:paraId="349E00B9" w14:textId="77777777" w:rsidR="003C0641" w:rsidRDefault="003C0641" w:rsidP="003C0641">
      <w:pPr>
        <w:pStyle w:val="Heading1"/>
      </w:pPr>
      <w:r>
        <w:t>&gt;&gt; &gt;&gt;                 e.unload = function(t, r, i) {</w:t>
      </w:r>
    </w:p>
    <w:p w14:paraId="2C8E9658" w14:textId="77777777" w:rsidR="003C0641" w:rsidRDefault="003C0641" w:rsidP="003C0641">
      <w:pPr>
        <w:pStyle w:val="Heading1"/>
      </w:pPr>
      <w:r>
        <w:t>&gt;&gt; &gt;&gt;                     var o;</w:t>
      </w:r>
    </w:p>
    <w:p w14:paraId="752A7F57" w14:textId="77777777" w:rsidR="003C0641" w:rsidRDefault="003C0641" w:rsidP="003C0641">
      <w:pPr>
        <w:pStyle w:val="Heading1"/>
      </w:pPr>
      <w:r>
        <w:t>&gt;&gt; &gt;&gt;                     void 0 === t &amp;&amp; (t = !0),</w:t>
      </w:r>
    </w:p>
    <w:p w14:paraId="7A64107B" w14:textId="77777777" w:rsidR="003C0641" w:rsidRDefault="003C0641" w:rsidP="003C0641">
      <w:pPr>
        <w:pStyle w:val="Heading1"/>
      </w:pPr>
      <w:r>
        <w:t>&gt;&gt; &gt;&gt;                     n || Te("SDK is not initialized"),</w:t>
      </w:r>
    </w:p>
    <w:p w14:paraId="6BD943D4" w14:textId="77777777" w:rsidR="003C0641" w:rsidRDefault="003C0641" w:rsidP="003C0641">
      <w:pPr>
        <w:pStyle w:val="Heading1"/>
      </w:pPr>
      <w:r>
        <w:t>&gt;&gt; &gt;&gt;                     g &amp;&amp; Te("SDK is still unloading...");</w:t>
      </w:r>
    </w:p>
    <w:p w14:paraId="090C13AE" w14:textId="77777777" w:rsidR="003C0641" w:rsidRDefault="003C0641" w:rsidP="003C0641">
      <w:pPr>
        <w:pStyle w:val="Heading1"/>
      </w:pPr>
      <w:r>
        <w:t>&gt;&gt; &gt;&gt;                     var a = ((o = {</w:t>
      </w:r>
    </w:p>
    <w:p w14:paraId="2F5BB0D6" w14:textId="77777777" w:rsidR="003C0641" w:rsidRDefault="003C0641" w:rsidP="003C0641">
      <w:pPr>
        <w:pStyle w:val="Heading1"/>
      </w:pPr>
      <w:r>
        <w:t>&gt;&gt; &gt;&gt;                         reason: 50</w:t>
      </w:r>
    </w:p>
    <w:p w14:paraId="6B9BC52D" w14:textId="77777777" w:rsidR="003C0641" w:rsidRDefault="003C0641" w:rsidP="003C0641">
      <w:pPr>
        <w:pStyle w:val="Heading1"/>
      </w:pPr>
      <w:r>
        <w:t>&gt;&gt; &gt;&gt;                     }).isAsync = t,</w:t>
      </w:r>
    </w:p>
    <w:p w14:paraId="51E83B78" w14:textId="77777777" w:rsidR="003C0641" w:rsidRDefault="003C0641" w:rsidP="003C0641">
      <w:pPr>
        <w:pStyle w:val="Heading1"/>
      </w:pPr>
      <w:r>
        <w:t>&gt;&gt; &gt;&gt;                     o.flushComplete = !1,</w:t>
      </w:r>
    </w:p>
    <w:p w14:paraId="553E48A1" w14:textId="77777777" w:rsidR="003C0641" w:rsidRDefault="003C0641" w:rsidP="003C0641">
      <w:pPr>
        <w:pStyle w:val="Heading1"/>
      </w:pPr>
      <w:r>
        <w:t>&gt;&gt; &gt;&gt;                     o)</w:t>
      </w:r>
    </w:p>
    <w:p w14:paraId="517520C1" w14:textId="77777777" w:rsidR="003C0641" w:rsidRDefault="003C0641" w:rsidP="003C0641">
      <w:pPr>
        <w:pStyle w:val="Heading1"/>
      </w:pPr>
      <w:r>
        <w:t>&gt;&gt; &gt;&gt;                       , s = Gn(j(), e);</w:t>
      </w:r>
    </w:p>
    <w:p w14:paraId="157664E8" w14:textId="77777777" w:rsidR="003C0641" w:rsidRDefault="003C0641" w:rsidP="003C0641">
      <w:pPr>
        <w:pStyle w:val="Heading1"/>
      </w:pPr>
      <w:r>
        <w:t>&gt;&gt; &gt;&gt;                     function l(t) {</w:t>
      </w:r>
    </w:p>
    <w:p w14:paraId="7A09D51F" w14:textId="77777777" w:rsidR="003C0641" w:rsidRDefault="003C0641" w:rsidP="003C0641">
      <w:pPr>
        <w:pStyle w:val="Heading1"/>
      </w:pPr>
      <w:r>
        <w:t>&gt;&gt; &gt;&gt;                         a.flushComplete = t,</w:t>
      </w:r>
    </w:p>
    <w:p w14:paraId="6641F2FB" w14:textId="77777777" w:rsidR="003C0641" w:rsidRDefault="003C0641" w:rsidP="003C0641">
      <w:pPr>
        <w:pStyle w:val="Heading1"/>
      </w:pPr>
      <w:r>
        <w:t>&gt;&gt; &gt;&gt;                         g = !0,</w:t>
      </w:r>
    </w:p>
    <w:p w14:paraId="0B13769B" w14:textId="77777777" w:rsidR="003C0641" w:rsidRDefault="003C0641" w:rsidP="003C0641">
      <w:pPr>
        <w:pStyle w:val="Heading1"/>
      </w:pPr>
      <w:r>
        <w:t>&gt;&gt; &gt;&gt;                         y.run(s, a),</w:t>
      </w:r>
    </w:p>
    <w:p w14:paraId="04B9CF9C" w14:textId="77777777" w:rsidR="003C0641" w:rsidRDefault="003C0641" w:rsidP="003C0641">
      <w:pPr>
        <w:pStyle w:val="Heading1"/>
      </w:pPr>
      <w:r>
        <w:t>&gt;&gt; &gt;&gt;                         e.stopPollingInternalLogs(),</w:t>
      </w:r>
    </w:p>
    <w:p w14:paraId="675E4918" w14:textId="77777777" w:rsidR="003C0641" w:rsidRDefault="003C0641" w:rsidP="003C0641">
      <w:pPr>
        <w:pStyle w:val="Heading1"/>
      </w:pPr>
      <w:r>
        <w:t>&gt;&gt; &gt;&gt;                         s.processNext(a)</w:t>
      </w:r>
    </w:p>
    <w:p w14:paraId="27270B1E" w14:textId="77777777" w:rsidR="003C0641" w:rsidRDefault="003C0641" w:rsidP="003C0641">
      <w:pPr>
        <w:pStyle w:val="Heading1"/>
      </w:pPr>
      <w:r>
        <w:t>&gt;&gt; &gt;&gt;                     }</w:t>
      </w:r>
    </w:p>
    <w:p w14:paraId="1FE238DF" w14:textId="77777777" w:rsidR="003C0641" w:rsidRDefault="003C0641" w:rsidP="003C0641">
      <w:pPr>
        <w:pStyle w:val="Heading1"/>
      </w:pPr>
      <w:r>
        <w:t>&gt;&gt; &gt;&gt;                     s.onComplete((function() {</w:t>
      </w:r>
    </w:p>
    <w:p w14:paraId="44AC749D" w14:textId="77777777" w:rsidR="003C0641" w:rsidRDefault="003C0641" w:rsidP="003C0641">
      <w:pPr>
        <w:pStyle w:val="Heading1"/>
      </w:pPr>
      <w:r>
        <w:t>&gt;&gt; &gt;&gt;                         w(),</w:t>
      </w:r>
    </w:p>
    <w:p w14:paraId="27028E51" w14:textId="77777777" w:rsidR="003C0641" w:rsidRDefault="003C0641" w:rsidP="003C0641">
      <w:pPr>
        <w:pStyle w:val="Heading1"/>
      </w:pPr>
      <w:r>
        <w:t>&gt;&gt; &gt;&gt;                         r &amp;&amp; r(a)</w:t>
      </w:r>
    </w:p>
    <w:p w14:paraId="281A86C1" w14:textId="77777777" w:rsidR="003C0641" w:rsidRDefault="003C0641" w:rsidP="003C0641">
      <w:pPr>
        <w:pStyle w:val="Heading1"/>
      </w:pPr>
      <w:r>
        <w:t>&gt;&gt; &gt;&gt;                     }</w:t>
      </w:r>
    </w:p>
    <w:p w14:paraId="1CB05EFA" w14:textId="77777777" w:rsidR="003C0641" w:rsidRDefault="003C0641" w:rsidP="003C0641">
      <w:pPr>
        <w:pStyle w:val="Heading1"/>
      </w:pPr>
      <w:r>
        <w:t>&gt;&gt; &gt;&gt;                     ), e),</w:t>
      </w:r>
    </w:p>
    <w:p w14:paraId="35384D86" w14:textId="77777777" w:rsidR="003C0641" w:rsidRDefault="003C0641" w:rsidP="003C0641">
      <w:pPr>
        <w:pStyle w:val="Heading1"/>
      </w:pPr>
      <w:r>
        <w:t>&gt;&gt; &gt;&gt;                     T(t, l, 6, i) || l(!1)</w:t>
      </w:r>
    </w:p>
    <w:p w14:paraId="4C02EA11" w14:textId="77777777" w:rsidR="003C0641" w:rsidRDefault="003C0641" w:rsidP="003C0641">
      <w:pPr>
        <w:pStyle w:val="Heading1"/>
      </w:pPr>
      <w:r>
        <w:t>&gt;&gt; &gt;&gt;                 }</w:t>
      </w:r>
    </w:p>
    <w:p w14:paraId="26DA6698" w14:textId="77777777" w:rsidR="003C0641" w:rsidRDefault="003C0641" w:rsidP="003C0641">
      <w:pPr>
        <w:pStyle w:val="Heading1"/>
      </w:pPr>
      <w:r>
        <w:t>&gt;&gt; &gt;&gt;                 ,</w:t>
      </w:r>
    </w:p>
    <w:p w14:paraId="239E9596" w14:textId="77777777" w:rsidR="003C0641" w:rsidRDefault="003C0641" w:rsidP="003C0641">
      <w:pPr>
        <w:pStyle w:val="Heading1"/>
      </w:pPr>
      <w:r>
        <w:t>&gt;&gt; &gt;&gt;                 e.getPlugin = E,</w:t>
      </w:r>
    </w:p>
    <w:p w14:paraId="15DD5018" w14:textId="77777777" w:rsidR="003C0641" w:rsidRDefault="003C0641" w:rsidP="003C0641">
      <w:pPr>
        <w:pStyle w:val="Heading1"/>
      </w:pPr>
      <w:r>
        <w:t>&gt;&gt; &gt;&gt;                 e.addPlugin = function(e, t, n, r) {</w:t>
      </w:r>
    </w:p>
    <w:p w14:paraId="66566FD3" w14:textId="77777777" w:rsidR="003C0641" w:rsidRDefault="003C0641" w:rsidP="003C0641">
      <w:pPr>
        <w:pStyle w:val="Heading1"/>
      </w:pPr>
      <w:r>
        <w:t>&gt;&gt; &gt;&gt;                     if (!e)</w:t>
      </w:r>
    </w:p>
    <w:p w14:paraId="1D0CD9F4" w14:textId="77777777" w:rsidR="003C0641" w:rsidRDefault="003C0641" w:rsidP="003C0641">
      <w:pPr>
        <w:pStyle w:val="Heading1"/>
      </w:pPr>
      <w:r>
        <w:t>&gt;&gt; &gt;&gt;                         return r &amp;&amp; r(!1),</w:t>
      </w:r>
    </w:p>
    <w:p w14:paraId="1112397D" w14:textId="77777777" w:rsidR="003C0641" w:rsidRDefault="003C0641" w:rsidP="003C0641">
      <w:pPr>
        <w:pStyle w:val="Heading1"/>
      </w:pPr>
      <w:r>
        <w:t>&gt;&gt; &gt;&gt;                         void L("Plugins must provide initialize method");</w:t>
      </w:r>
    </w:p>
    <w:p w14:paraId="03342DB5" w14:textId="77777777" w:rsidR="003C0641" w:rsidRDefault="003C0641" w:rsidP="003C0641">
      <w:pPr>
        <w:pStyle w:val="Heading1"/>
      </w:pPr>
      <w:r>
        <w:t>&gt;&gt; &gt;&gt;                     var i = E(e.identifier);</w:t>
      </w:r>
    </w:p>
    <w:p w14:paraId="03CA1C33" w14:textId="77777777" w:rsidR="003C0641" w:rsidRDefault="003C0641" w:rsidP="003C0641">
      <w:pPr>
        <w:pStyle w:val="Heading1"/>
      </w:pPr>
      <w:r>
        <w:t>&gt;&gt; &gt;&gt;                     if (i &amp;&amp; !t)</w:t>
      </w:r>
    </w:p>
    <w:p w14:paraId="7BA880C8" w14:textId="77777777" w:rsidR="003C0641" w:rsidRDefault="003C0641" w:rsidP="003C0641">
      <w:pPr>
        <w:pStyle w:val="Heading1"/>
      </w:pPr>
      <w:r>
        <w:t>&gt;&gt; &gt;&gt;                         return r &amp;&amp; r(!1),</w:t>
      </w:r>
    </w:p>
    <w:p w14:paraId="0A616898" w14:textId="77777777" w:rsidR="003C0641" w:rsidRDefault="003C0641" w:rsidP="003C0641">
      <w:pPr>
        <w:pStyle w:val="Heading1"/>
      </w:pPr>
      <w:r>
        <w:t>&gt;&gt; &gt;&gt;                         void L("Plugin [" + e.identifier + "] is already loaded!");</w:t>
      </w:r>
    </w:p>
    <w:p w14:paraId="55F641CB" w14:textId="77777777" w:rsidR="003C0641" w:rsidRDefault="003C0641" w:rsidP="003C0641">
      <w:pPr>
        <w:pStyle w:val="Heading1"/>
      </w:pPr>
      <w:r>
        <w:t>&gt;&gt; &gt;&gt;                     var o = {</w:t>
      </w:r>
    </w:p>
    <w:p w14:paraId="6346F9E3" w14:textId="77777777" w:rsidR="003C0641" w:rsidRDefault="003C0641" w:rsidP="003C0641">
      <w:pPr>
        <w:pStyle w:val="Heading1"/>
      </w:pPr>
      <w:r>
        <w:t>&gt;&gt; &gt;&gt;                         reason: 16</w:t>
      </w:r>
    </w:p>
    <w:p w14:paraId="34ED5DF2" w14:textId="77777777" w:rsidR="003C0641" w:rsidRDefault="003C0641" w:rsidP="003C0641">
      <w:pPr>
        <w:pStyle w:val="Heading1"/>
      </w:pPr>
      <w:r>
        <w:t>&gt;&gt; &gt;&gt;                     };</w:t>
      </w:r>
    </w:p>
    <w:p w14:paraId="1139D6A6" w14:textId="77777777" w:rsidR="003C0641" w:rsidRDefault="003C0641" w:rsidP="003C0641">
      <w:pPr>
        <w:pStyle w:val="Heading1"/>
      </w:pPr>
      <w:r>
        <w:t>&gt;&gt; &gt;&gt;                     function a(t) {</w:t>
      </w:r>
    </w:p>
    <w:p w14:paraId="72EC4796" w14:textId="77777777" w:rsidR="003C0641" w:rsidRDefault="003C0641" w:rsidP="003C0641">
      <w:pPr>
        <w:pStyle w:val="Heading1"/>
      </w:pPr>
      <w:r>
        <w:t>&gt;&gt; &gt;&gt;                         c.push(e),</w:t>
      </w:r>
    </w:p>
    <w:p w14:paraId="6D8348EA" w14:textId="77777777" w:rsidR="003C0641" w:rsidRDefault="003C0641" w:rsidP="003C0641">
      <w:pPr>
        <w:pStyle w:val="Heading1"/>
      </w:pPr>
      <w:r>
        <w:t>&gt;&gt; &gt;&gt;                         o.added = [e],</w:t>
      </w:r>
    </w:p>
    <w:p w14:paraId="609129EC" w14:textId="77777777" w:rsidR="003C0641" w:rsidRDefault="003C0641" w:rsidP="003C0641">
      <w:pPr>
        <w:pStyle w:val="Heading1"/>
      </w:pPr>
      <w:r>
        <w:t>&gt;&gt; &gt;&gt;                         I(o),</w:t>
      </w:r>
    </w:p>
    <w:p w14:paraId="3C0238BF" w14:textId="77777777" w:rsidR="003C0641" w:rsidRDefault="003C0641" w:rsidP="003C0641">
      <w:pPr>
        <w:pStyle w:val="Heading1"/>
      </w:pPr>
      <w:r>
        <w:t>&gt;&gt; &gt;&gt;                         r &amp;&amp; r(!0)</w:t>
      </w:r>
    </w:p>
    <w:p w14:paraId="3C47D473" w14:textId="77777777" w:rsidR="003C0641" w:rsidRDefault="003C0641" w:rsidP="003C0641">
      <w:pPr>
        <w:pStyle w:val="Heading1"/>
      </w:pPr>
      <w:r>
        <w:t>&gt;&gt; &gt;&gt;                     }</w:t>
      </w:r>
    </w:p>
    <w:p w14:paraId="2AAE0A2F" w14:textId="77777777" w:rsidR="003C0641" w:rsidRDefault="003C0641" w:rsidP="003C0641">
      <w:pPr>
        <w:pStyle w:val="Heading1"/>
      </w:pPr>
      <w:r>
        <w:t>&gt;&gt; &gt;&gt;                     if (i) {</w:t>
      </w:r>
    </w:p>
    <w:p w14:paraId="71C96EB5" w14:textId="77777777" w:rsidR="003C0641" w:rsidRDefault="003C0641" w:rsidP="003C0641">
      <w:pPr>
        <w:pStyle w:val="Heading1"/>
      </w:pPr>
      <w:r>
        <w:t>&gt;&gt; &gt;&gt;                         var s = [i.plugin];</w:t>
      </w:r>
    </w:p>
    <w:p w14:paraId="57A91A73" w14:textId="77777777" w:rsidR="003C0641" w:rsidRDefault="003C0641" w:rsidP="003C0641">
      <w:pPr>
        <w:pStyle w:val="Heading1"/>
      </w:pPr>
      <w:r>
        <w:t>&gt;&gt; &gt;&gt;                         x(s, {</w:t>
      </w:r>
    </w:p>
    <w:p w14:paraId="0D68A1FF" w14:textId="77777777" w:rsidR="003C0641" w:rsidRDefault="003C0641" w:rsidP="003C0641">
      <w:pPr>
        <w:pStyle w:val="Heading1"/>
      </w:pPr>
      <w:r>
        <w:t>&gt;&gt; &gt;&gt;                             reason: 2,</w:t>
      </w:r>
    </w:p>
    <w:p w14:paraId="021B5C8D" w14:textId="77777777" w:rsidR="003C0641" w:rsidRDefault="003C0641" w:rsidP="003C0641">
      <w:pPr>
        <w:pStyle w:val="Heading1"/>
      </w:pPr>
      <w:r>
        <w:t>&gt;&gt; &gt;&gt;                             isAsync: !!n</w:t>
      </w:r>
    </w:p>
    <w:p w14:paraId="6EBA4770" w14:textId="77777777" w:rsidR="003C0641" w:rsidRDefault="003C0641" w:rsidP="003C0641">
      <w:pPr>
        <w:pStyle w:val="Heading1"/>
      </w:pPr>
      <w:r>
        <w:t>&gt;&gt; &gt;&gt;                         }, (function(e) {</w:t>
      </w:r>
    </w:p>
    <w:p w14:paraId="7B53990F" w14:textId="77777777" w:rsidR="003C0641" w:rsidRDefault="003C0641" w:rsidP="003C0641">
      <w:pPr>
        <w:pStyle w:val="Heading1"/>
      </w:pPr>
      <w:r>
        <w:t>&gt;&gt; &gt;&gt;                             e ? (o.removed = s,</w:t>
      </w:r>
    </w:p>
    <w:p w14:paraId="5123D1A7" w14:textId="77777777" w:rsidR="003C0641" w:rsidRDefault="003C0641" w:rsidP="003C0641">
      <w:pPr>
        <w:pStyle w:val="Heading1"/>
      </w:pPr>
      <w:r>
        <w:t>&gt;&gt; &gt;&gt;                             o.reason |= 32,</w:t>
      </w:r>
    </w:p>
    <w:p w14:paraId="662EE196" w14:textId="77777777" w:rsidR="003C0641" w:rsidRDefault="003C0641" w:rsidP="003C0641">
      <w:pPr>
        <w:pStyle w:val="Heading1"/>
      </w:pPr>
      <w:r>
        <w:t>&gt;&gt; &gt;&gt;                             a()) : r &amp;&amp; r(!1)</w:t>
      </w:r>
    </w:p>
    <w:p w14:paraId="2F91233E" w14:textId="77777777" w:rsidR="003C0641" w:rsidRDefault="003C0641" w:rsidP="003C0641">
      <w:pPr>
        <w:pStyle w:val="Heading1"/>
      </w:pPr>
      <w:r>
        <w:t>&gt;&gt; &gt;&gt;                         }</w:t>
      </w:r>
    </w:p>
    <w:p w14:paraId="6E01BCA4" w14:textId="77777777" w:rsidR="003C0641" w:rsidRDefault="003C0641" w:rsidP="003C0641">
      <w:pPr>
        <w:pStyle w:val="Heading1"/>
      </w:pPr>
      <w:r>
        <w:t>&gt;&gt; &gt;&gt;                         ))</w:t>
      </w:r>
    </w:p>
    <w:p w14:paraId="53AEC57B" w14:textId="77777777" w:rsidR="003C0641" w:rsidRDefault="003C0641" w:rsidP="003C0641">
      <w:pPr>
        <w:pStyle w:val="Heading1"/>
      </w:pPr>
      <w:r>
        <w:t>&gt;&gt; &gt;&gt;                     } else</w:t>
      </w:r>
    </w:p>
    <w:p w14:paraId="72DADAB8" w14:textId="77777777" w:rsidR="003C0641" w:rsidRDefault="003C0641" w:rsidP="003C0641">
      <w:pPr>
        <w:pStyle w:val="Heading1"/>
      </w:pPr>
      <w:r>
        <w:t>&gt;&gt; &gt;&gt;                         a()</w:t>
      </w:r>
    </w:p>
    <w:p w14:paraId="5105B948" w14:textId="77777777" w:rsidR="003C0641" w:rsidRDefault="003C0641" w:rsidP="003C0641">
      <w:pPr>
        <w:pStyle w:val="Heading1"/>
      </w:pPr>
      <w:r>
        <w:t>&gt;&gt; &gt;&gt;                 }</w:t>
      </w:r>
    </w:p>
    <w:p w14:paraId="63A1E37C" w14:textId="77777777" w:rsidR="003C0641" w:rsidRDefault="003C0641" w:rsidP="003C0641">
      <w:pPr>
        <w:pStyle w:val="Heading1"/>
      </w:pPr>
      <w:r>
        <w:t>&gt;&gt; &gt;&gt;                 ,</w:t>
      </w:r>
    </w:p>
    <w:p w14:paraId="54A0EE34" w14:textId="77777777" w:rsidR="003C0641" w:rsidRDefault="003C0641" w:rsidP="003C0641">
      <w:pPr>
        <w:pStyle w:val="Heading1"/>
      </w:pPr>
      <w:r>
        <w:t>&gt;&gt; &gt;&gt;                 e.evtNamespace = function() {</w:t>
      </w:r>
    </w:p>
    <w:p w14:paraId="3CDF18C8" w14:textId="77777777" w:rsidR="003C0641" w:rsidRDefault="003C0641" w:rsidP="003C0641">
      <w:pPr>
        <w:pStyle w:val="Heading1"/>
      </w:pPr>
      <w:r>
        <w:t>&gt;&gt; &gt;&gt;                     return v</w:t>
      </w:r>
    </w:p>
    <w:p w14:paraId="55C68CF8" w14:textId="77777777" w:rsidR="003C0641" w:rsidRDefault="003C0641" w:rsidP="003C0641">
      <w:pPr>
        <w:pStyle w:val="Heading1"/>
      </w:pPr>
      <w:r>
        <w:t>&gt;&gt; &gt;&gt;                 }</w:t>
      </w:r>
    </w:p>
    <w:p w14:paraId="3D1AD78B" w14:textId="77777777" w:rsidR="003C0641" w:rsidRDefault="003C0641" w:rsidP="003C0641">
      <w:pPr>
        <w:pStyle w:val="Heading1"/>
      </w:pPr>
      <w:r>
        <w:t>&gt;&gt; &gt;&gt;                 ,</w:t>
      </w:r>
    </w:p>
    <w:p w14:paraId="49CBB3FB" w14:textId="77777777" w:rsidR="003C0641" w:rsidRDefault="003C0641" w:rsidP="003C0641">
      <w:pPr>
        <w:pStyle w:val="Heading1"/>
      </w:pPr>
      <w:r>
        <w:t>&gt;&gt; &gt;&gt;                 e.flush = T,</w:t>
      </w:r>
    </w:p>
    <w:p w14:paraId="26C47EC6" w14:textId="77777777" w:rsidR="003C0641" w:rsidRDefault="003C0641" w:rsidP="003C0641">
      <w:pPr>
        <w:pStyle w:val="Heading1"/>
      </w:pPr>
      <w:r>
        <w:t>&gt;&gt; &gt;&gt;                 e.getTraceCtx = function(e) {</w:t>
      </w:r>
    </w:p>
    <w:p w14:paraId="5B403C8F" w14:textId="77777777" w:rsidR="003C0641" w:rsidRDefault="003C0641" w:rsidP="003C0641">
      <w:pPr>
        <w:pStyle w:val="Heading1"/>
      </w:pPr>
      <w:r>
        <w:t>&gt;&gt; &gt;&gt;                     var t, n;</w:t>
      </w:r>
    </w:p>
    <w:p w14:paraId="4A60107E" w14:textId="77777777" w:rsidR="003C0641" w:rsidRDefault="003C0641" w:rsidP="003C0641">
      <w:pPr>
        <w:pStyle w:val="Heading1"/>
      </w:pPr>
      <w:r>
        <w:t>&gt;&gt; &gt;&gt;                     return S || (n = {},</w:t>
      </w:r>
    </w:p>
    <w:p w14:paraId="626583BE" w14:textId="77777777" w:rsidR="003C0641" w:rsidRDefault="003C0641" w:rsidP="003C0641">
      <w:pPr>
        <w:pStyle w:val="Heading1"/>
      </w:pPr>
      <w:r>
        <w:t>&gt;&gt; &gt;&gt;                     S = {</w:t>
      </w:r>
    </w:p>
    <w:p w14:paraId="6B7C0549" w14:textId="77777777" w:rsidR="003C0641" w:rsidRDefault="003C0641" w:rsidP="003C0641">
      <w:pPr>
        <w:pStyle w:val="Heading1"/>
      </w:pPr>
      <w:r>
        <w:t>&gt;&gt; &gt;&gt;                         getName: function() {</w:t>
      </w:r>
    </w:p>
    <w:p w14:paraId="0FE3A5A1" w14:textId="77777777" w:rsidR="003C0641" w:rsidRDefault="003C0641" w:rsidP="003C0641">
      <w:pPr>
        <w:pStyle w:val="Heading1"/>
      </w:pPr>
      <w:r>
        <w:t>&gt;&gt; &gt;&gt;                             return n.name</w:t>
      </w:r>
    </w:p>
    <w:p w14:paraId="2B55B861" w14:textId="77777777" w:rsidR="003C0641" w:rsidRDefault="003C0641" w:rsidP="003C0641">
      <w:pPr>
        <w:pStyle w:val="Heading1"/>
      </w:pPr>
      <w:r>
        <w:t>&gt;&gt; &gt;&gt;                         },</w:t>
      </w:r>
    </w:p>
    <w:p w14:paraId="128F1F22" w14:textId="77777777" w:rsidR="003C0641" w:rsidRDefault="003C0641" w:rsidP="003C0641">
      <w:pPr>
        <w:pStyle w:val="Heading1"/>
      </w:pPr>
      <w:r>
        <w:t>&gt;&gt; &gt;&gt;                         setName: function(e) {</w:t>
      </w:r>
    </w:p>
    <w:p w14:paraId="17AA102E" w14:textId="77777777" w:rsidR="003C0641" w:rsidRDefault="003C0641" w:rsidP="003C0641">
      <w:pPr>
        <w:pStyle w:val="Heading1"/>
      </w:pPr>
      <w:r>
        <w:t>&gt;&gt; &gt;&gt;                             t &amp;&amp; t.setName(e),</w:t>
      </w:r>
    </w:p>
    <w:p w14:paraId="723B6A5B" w14:textId="77777777" w:rsidR="003C0641" w:rsidRDefault="003C0641" w:rsidP="003C0641">
      <w:pPr>
        <w:pStyle w:val="Heading1"/>
      </w:pPr>
      <w:r>
        <w:t>&gt;&gt; &gt;&gt;                             n.name = e</w:t>
      </w:r>
    </w:p>
    <w:p w14:paraId="6C6C275B" w14:textId="77777777" w:rsidR="003C0641" w:rsidRDefault="003C0641" w:rsidP="003C0641">
      <w:pPr>
        <w:pStyle w:val="Heading1"/>
      </w:pPr>
      <w:r>
        <w:t>&gt;&gt; &gt;&gt;                         },</w:t>
      </w:r>
    </w:p>
    <w:p w14:paraId="0C2EC978" w14:textId="77777777" w:rsidR="003C0641" w:rsidRDefault="003C0641" w:rsidP="003C0641">
      <w:pPr>
        <w:pStyle w:val="Heading1"/>
      </w:pPr>
      <w:r>
        <w:t>&gt;&gt; &gt;&gt;                         getTraceId: function() {</w:t>
      </w:r>
    </w:p>
    <w:p w14:paraId="79F3BA5C" w14:textId="77777777" w:rsidR="003C0641" w:rsidRDefault="003C0641" w:rsidP="003C0641">
      <w:pPr>
        <w:pStyle w:val="Heading1"/>
      </w:pPr>
      <w:r>
        <w:t>&gt;&gt; &gt;&gt;                             return n.traceId</w:t>
      </w:r>
    </w:p>
    <w:p w14:paraId="16415D5A" w14:textId="77777777" w:rsidR="003C0641" w:rsidRDefault="003C0641" w:rsidP="003C0641">
      <w:pPr>
        <w:pStyle w:val="Heading1"/>
      </w:pPr>
      <w:r>
        <w:t>&gt;&gt; &gt;&gt;                         },</w:t>
      </w:r>
    </w:p>
    <w:p w14:paraId="64A6F7F8" w14:textId="77777777" w:rsidR="003C0641" w:rsidRDefault="003C0641" w:rsidP="003C0641">
      <w:pPr>
        <w:pStyle w:val="Heading1"/>
      </w:pPr>
      <w:r>
        <w:t>&gt;&gt; &gt;&gt;                         setTraceId: function(e) {</w:t>
      </w:r>
    </w:p>
    <w:p w14:paraId="7483E0B9" w14:textId="77777777" w:rsidR="003C0641" w:rsidRDefault="003C0641" w:rsidP="003C0641">
      <w:pPr>
        <w:pStyle w:val="Heading1"/>
      </w:pPr>
      <w:r>
        <w:t>&gt;&gt; &gt;&gt;                             t &amp;&amp; t.setTraceId(e),</w:t>
      </w:r>
    </w:p>
    <w:p w14:paraId="02510E2D" w14:textId="77777777" w:rsidR="003C0641" w:rsidRDefault="003C0641" w:rsidP="003C0641">
      <w:pPr>
        <w:pStyle w:val="Heading1"/>
      </w:pPr>
      <w:r>
        <w:t>&gt;&gt; &gt;&gt;                             Mn(e) &amp;&amp; (n.traceId = e)</w:t>
      </w:r>
    </w:p>
    <w:p w14:paraId="7A997649" w14:textId="77777777" w:rsidR="003C0641" w:rsidRDefault="003C0641" w:rsidP="003C0641">
      <w:pPr>
        <w:pStyle w:val="Heading1"/>
      </w:pPr>
      <w:r>
        <w:t>&gt;&gt; &gt;&gt;                         },</w:t>
      </w:r>
    </w:p>
    <w:p w14:paraId="6C5BD996" w14:textId="77777777" w:rsidR="003C0641" w:rsidRDefault="003C0641" w:rsidP="003C0641">
      <w:pPr>
        <w:pStyle w:val="Heading1"/>
      </w:pPr>
      <w:r>
        <w:t>&gt;&gt; &gt;&gt;                         getSpanId: function() {</w:t>
      </w:r>
    </w:p>
    <w:p w14:paraId="1AB74535" w14:textId="77777777" w:rsidR="003C0641" w:rsidRDefault="003C0641" w:rsidP="003C0641">
      <w:pPr>
        <w:pStyle w:val="Heading1"/>
      </w:pPr>
      <w:r>
        <w:t>&gt;&gt; &gt;&gt;                             return n.spanId</w:t>
      </w:r>
    </w:p>
    <w:p w14:paraId="03E6C385" w14:textId="77777777" w:rsidR="003C0641" w:rsidRDefault="003C0641" w:rsidP="003C0641">
      <w:pPr>
        <w:pStyle w:val="Heading1"/>
      </w:pPr>
      <w:r>
        <w:t>&gt;&gt; &gt;&gt;                         },</w:t>
      </w:r>
    </w:p>
    <w:p w14:paraId="46E780CF" w14:textId="77777777" w:rsidR="003C0641" w:rsidRDefault="003C0641" w:rsidP="003C0641">
      <w:pPr>
        <w:pStyle w:val="Heading1"/>
      </w:pPr>
      <w:r>
        <w:t>&gt;&gt; &gt;&gt;                         setSpanId: function(e) {</w:t>
      </w:r>
    </w:p>
    <w:p w14:paraId="3A456795" w14:textId="77777777" w:rsidR="003C0641" w:rsidRDefault="003C0641" w:rsidP="003C0641">
      <w:pPr>
        <w:pStyle w:val="Heading1"/>
      </w:pPr>
      <w:r>
        <w:t>&gt;&gt; &gt;&gt;                             t &amp;&amp; t.setSpanId(e),</w:t>
      </w:r>
    </w:p>
    <w:p w14:paraId="13A38591" w14:textId="77777777" w:rsidR="003C0641" w:rsidRDefault="003C0641" w:rsidP="003C0641">
      <w:pPr>
        <w:pStyle w:val="Heading1"/>
      </w:pPr>
      <w:r>
        <w:t>&gt;&gt; &gt;&gt;                             Bn(e) &amp;&amp; (n.spanId = e)</w:t>
      </w:r>
    </w:p>
    <w:p w14:paraId="0347B544" w14:textId="77777777" w:rsidR="003C0641" w:rsidRDefault="003C0641" w:rsidP="003C0641">
      <w:pPr>
        <w:pStyle w:val="Heading1"/>
      </w:pPr>
      <w:r>
        <w:t>&gt;&gt; &gt;&gt;                         },</w:t>
      </w:r>
    </w:p>
    <w:p w14:paraId="71019DE8" w14:textId="77777777" w:rsidR="003C0641" w:rsidRDefault="003C0641" w:rsidP="003C0641">
      <w:pPr>
        <w:pStyle w:val="Heading1"/>
      </w:pPr>
      <w:r>
        <w:t>&gt;&gt; &gt;&gt;                         getTraceFlags: function() {</w:t>
      </w:r>
    </w:p>
    <w:p w14:paraId="6613D3ED" w14:textId="77777777" w:rsidR="003C0641" w:rsidRDefault="003C0641" w:rsidP="003C0641">
      <w:pPr>
        <w:pStyle w:val="Heading1"/>
      </w:pPr>
      <w:r>
        <w:t>&gt;&gt; &gt;&gt;                             return n.traceFlags</w:t>
      </w:r>
    </w:p>
    <w:p w14:paraId="21B62B9A" w14:textId="77777777" w:rsidR="003C0641" w:rsidRDefault="003C0641" w:rsidP="003C0641">
      <w:pPr>
        <w:pStyle w:val="Heading1"/>
      </w:pPr>
      <w:r>
        <w:t>&gt;&gt; &gt;&gt;                         },</w:t>
      </w:r>
    </w:p>
    <w:p w14:paraId="64B37A20" w14:textId="77777777" w:rsidR="003C0641" w:rsidRDefault="003C0641" w:rsidP="003C0641">
      <w:pPr>
        <w:pStyle w:val="Heading1"/>
      </w:pPr>
      <w:r>
        <w:t>&gt;&gt; &gt;&gt;                         setTraceFlags: function(e) {</w:t>
      </w:r>
    </w:p>
    <w:p w14:paraId="54610CE5" w14:textId="77777777" w:rsidR="003C0641" w:rsidRDefault="003C0641" w:rsidP="003C0641">
      <w:pPr>
        <w:pStyle w:val="Heading1"/>
      </w:pPr>
      <w:r>
        <w:t>&gt;&gt; &gt;&gt;                             t &amp;&amp; t.setTraceFlags(e),</w:t>
      </w:r>
    </w:p>
    <w:p w14:paraId="2A387CEB" w14:textId="77777777" w:rsidR="003C0641" w:rsidRDefault="003C0641" w:rsidP="003C0641">
      <w:pPr>
        <w:pStyle w:val="Heading1"/>
      </w:pPr>
      <w:r>
        <w:t>&gt;&gt; &gt;&gt;                             n.traceFlags = e</w:t>
      </w:r>
    </w:p>
    <w:p w14:paraId="541D0109" w14:textId="77777777" w:rsidR="003C0641" w:rsidRDefault="003C0641" w:rsidP="003C0641">
      <w:pPr>
        <w:pStyle w:val="Heading1"/>
      </w:pPr>
      <w:r>
        <w:t>&gt;&gt; &gt;&gt;                         }</w:t>
      </w:r>
    </w:p>
    <w:p w14:paraId="77BDA2EA" w14:textId="77777777" w:rsidR="003C0641" w:rsidRDefault="003C0641" w:rsidP="003C0641">
      <w:pPr>
        <w:pStyle w:val="Heading1"/>
      </w:pPr>
      <w:r>
        <w:t>&gt;&gt; &gt;&gt;                     }),</w:t>
      </w:r>
    </w:p>
    <w:p w14:paraId="411FD362" w14:textId="77777777" w:rsidR="003C0641" w:rsidRDefault="003C0641" w:rsidP="003C0641">
      <w:pPr>
        <w:pStyle w:val="Heading1"/>
      </w:pPr>
      <w:r>
        <w:t>&gt;&gt; &gt;&gt;                     S</w:t>
      </w:r>
    </w:p>
    <w:p w14:paraId="7CFD317C" w14:textId="77777777" w:rsidR="003C0641" w:rsidRDefault="003C0641" w:rsidP="003C0641">
      <w:pPr>
        <w:pStyle w:val="Heading1"/>
      </w:pPr>
      <w:r>
        <w:t>&gt;&gt; &gt;&gt;                 }</w:t>
      </w:r>
    </w:p>
    <w:p w14:paraId="18606EEA" w14:textId="77777777" w:rsidR="003C0641" w:rsidRDefault="003C0641" w:rsidP="003C0641">
      <w:pPr>
        <w:pStyle w:val="Heading1"/>
      </w:pPr>
      <w:r>
        <w:t>&gt;&gt; &gt;&gt;                 ,</w:t>
      </w:r>
    </w:p>
    <w:p w14:paraId="468BCD11" w14:textId="77777777" w:rsidR="003C0641" w:rsidRDefault="003C0641" w:rsidP="003C0641">
      <w:pPr>
        <w:pStyle w:val="Heading1"/>
      </w:pPr>
      <w:r>
        <w:t>&gt;&gt; &gt;&gt;                 e.setTraceCtx = function(e) {</w:t>
      </w:r>
    </w:p>
    <w:p w14:paraId="7C46D8A4" w14:textId="77777777" w:rsidR="003C0641" w:rsidRDefault="003C0641" w:rsidP="003C0641">
      <w:pPr>
        <w:pStyle w:val="Heading1"/>
      </w:pPr>
      <w:r>
        <w:t>&gt;&gt; &gt;&gt;                     S = e || null</w:t>
      </w:r>
    </w:p>
    <w:p w14:paraId="44F2191E" w14:textId="77777777" w:rsidR="003C0641" w:rsidRDefault="003C0641" w:rsidP="003C0641">
      <w:pPr>
        <w:pStyle w:val="Heading1"/>
      </w:pPr>
      <w:r>
        <w:t>&gt;&gt; &gt;&gt;                 }</w:t>
      </w:r>
    </w:p>
    <w:p w14:paraId="16BA7263" w14:textId="77777777" w:rsidR="003C0641" w:rsidRDefault="003C0641" w:rsidP="003C0641">
      <w:pPr>
        <w:pStyle w:val="Heading1"/>
      </w:pPr>
      <w:r>
        <w:t>&gt;&gt; &gt;&gt;                 ,</w:t>
      </w:r>
    </w:p>
    <w:p w14:paraId="09C2F551" w14:textId="77777777" w:rsidR="003C0641" w:rsidRDefault="003C0641" w:rsidP="003C0641">
      <w:pPr>
        <w:pStyle w:val="Heading1"/>
      </w:pPr>
      <w:r>
        <w:t>&gt;&gt; &gt;&gt;                 Ae(e, "addUnloadCb", (function() {</w:t>
      </w:r>
    </w:p>
    <w:p w14:paraId="1749E47E" w14:textId="77777777" w:rsidR="003C0641" w:rsidRDefault="003C0641" w:rsidP="003C0641">
      <w:pPr>
        <w:pStyle w:val="Heading1"/>
      </w:pPr>
      <w:r>
        <w:t>&gt;&gt; &gt;&gt;                     return y</w:t>
      </w:r>
    </w:p>
    <w:p w14:paraId="08CF74DE" w14:textId="77777777" w:rsidR="003C0641" w:rsidRDefault="003C0641" w:rsidP="003C0641">
      <w:pPr>
        <w:pStyle w:val="Heading1"/>
      </w:pPr>
      <w:r>
        <w:t>&gt;&gt; &gt;&gt;                 }</w:t>
      </w:r>
    </w:p>
    <w:p w14:paraId="19C319E1" w14:textId="77777777" w:rsidR="003C0641" w:rsidRDefault="003C0641" w:rsidP="003C0641">
      <w:pPr>
        <w:pStyle w:val="Heading1"/>
      </w:pPr>
      <w:r>
        <w:t>&gt;&gt; &gt;&gt;                 ), "add")</w:t>
      </w:r>
    </w:p>
    <w:p w14:paraId="6CC48D2D" w14:textId="77777777" w:rsidR="003C0641" w:rsidRDefault="003C0641" w:rsidP="003C0641">
      <w:pPr>
        <w:pStyle w:val="Heading1"/>
      </w:pPr>
      <w:r>
        <w:t>&gt;&gt; &gt;&gt;             }</w:t>
      </w:r>
    </w:p>
    <w:p w14:paraId="4B68D947" w14:textId="77777777" w:rsidR="003C0641" w:rsidRDefault="003C0641" w:rsidP="003C0641">
      <w:pPr>
        <w:pStyle w:val="Heading1"/>
      </w:pPr>
      <w:r>
        <w:t>&gt;&gt; &gt;&gt;             ))</w:t>
      </w:r>
    </w:p>
    <w:p w14:paraId="10646238" w14:textId="77777777" w:rsidR="003C0641" w:rsidRDefault="003C0641" w:rsidP="003C0641">
      <w:pPr>
        <w:pStyle w:val="Heading1"/>
      </w:pPr>
      <w:r>
        <w:t>&gt;&gt; &gt;&gt;         }</w:t>
      </w:r>
    </w:p>
    <w:p w14:paraId="7618C79F" w14:textId="77777777" w:rsidR="003C0641" w:rsidRDefault="003C0641" w:rsidP="003C0641">
      <w:pPr>
        <w:pStyle w:val="Heading1"/>
      </w:pPr>
      <w:r>
        <w:t>&gt;&gt; &gt;&gt;         return e.__ieDyn = 1,</w:t>
      </w:r>
    </w:p>
    <w:p w14:paraId="2FAF1154" w14:textId="77777777" w:rsidR="003C0641" w:rsidRDefault="003C0641" w:rsidP="003C0641">
      <w:pPr>
        <w:pStyle w:val="Heading1"/>
      </w:pPr>
      <w:r>
        <w:t>&gt;&gt; &gt;&gt;         e</w:t>
      </w:r>
    </w:p>
    <w:p w14:paraId="6A389303" w14:textId="77777777" w:rsidR="003C0641" w:rsidRDefault="003C0641" w:rsidP="003C0641">
      <w:pPr>
        <w:pStyle w:val="Heading1"/>
      </w:pPr>
      <w:r>
        <w:t>&gt;&gt; &gt;&gt;     }();</w:t>
      </w:r>
    </w:p>
    <w:p w14:paraId="176CCF95" w14:textId="77777777" w:rsidR="003C0641" w:rsidRDefault="003C0641" w:rsidP="003C0641">
      <w:pPr>
        <w:pStyle w:val="Heading1"/>
      </w:pPr>
      <w:r>
        <w:t>&gt;&gt; &gt;&gt;     function ir(e, t, n, r) {</w:t>
      </w:r>
    </w:p>
    <w:p w14:paraId="44643369" w14:textId="77777777" w:rsidR="003C0641" w:rsidRDefault="003C0641" w:rsidP="003C0641">
      <w:pPr>
        <w:pStyle w:val="Heading1"/>
      </w:pPr>
      <w:r>
        <w:t>&gt;&gt; &gt;&gt;         fe(e, (function(e) {</w:t>
      </w:r>
    </w:p>
    <w:p w14:paraId="53152A65" w14:textId="77777777" w:rsidR="003C0641" w:rsidRDefault="003C0641" w:rsidP="003C0641">
      <w:pPr>
        <w:pStyle w:val="Heading1"/>
      </w:pPr>
      <w:r>
        <w:t>&gt;&gt; &gt;&gt;             if (e &amp;&amp; e[t])</w:t>
      </w:r>
    </w:p>
    <w:p w14:paraId="6E084A11" w14:textId="77777777" w:rsidR="003C0641" w:rsidRDefault="003C0641" w:rsidP="003C0641">
      <w:pPr>
        <w:pStyle w:val="Heading1"/>
      </w:pPr>
      <w:r>
        <w:t>&gt;&gt; &gt;&gt;                 if (n)</w:t>
      </w:r>
    </w:p>
    <w:p w14:paraId="4F0E6529" w14:textId="77777777" w:rsidR="003C0641" w:rsidRDefault="003C0641" w:rsidP="003C0641">
      <w:pPr>
        <w:pStyle w:val="Heading1"/>
      </w:pPr>
      <w:r>
        <w:t>&gt;&gt; &gt;&gt;                     setTimeout((function() {</w:t>
      </w:r>
    </w:p>
    <w:p w14:paraId="764BC0D0" w14:textId="77777777" w:rsidR="003C0641" w:rsidRDefault="003C0641" w:rsidP="003C0641">
      <w:pPr>
        <w:pStyle w:val="Heading1"/>
      </w:pPr>
      <w:r>
        <w:t>&gt;&gt; &gt;&gt;                         return r(e)</w:t>
      </w:r>
    </w:p>
    <w:p w14:paraId="5330F37B" w14:textId="77777777" w:rsidR="003C0641" w:rsidRDefault="003C0641" w:rsidP="003C0641">
      <w:pPr>
        <w:pStyle w:val="Heading1"/>
      </w:pPr>
      <w:r>
        <w:t>&gt;&gt; &gt;&gt;                     }</w:t>
      </w:r>
    </w:p>
    <w:p w14:paraId="17F9A2B5" w14:textId="77777777" w:rsidR="003C0641" w:rsidRDefault="003C0641" w:rsidP="003C0641">
      <w:pPr>
        <w:pStyle w:val="Heading1"/>
      </w:pPr>
      <w:r>
        <w:t>&gt;&gt; &gt;&gt;                     ), 0);</w:t>
      </w:r>
    </w:p>
    <w:p w14:paraId="5EE3B83E" w14:textId="77777777" w:rsidR="003C0641" w:rsidRDefault="003C0641" w:rsidP="003C0641">
      <w:pPr>
        <w:pStyle w:val="Heading1"/>
      </w:pPr>
      <w:r>
        <w:t>&gt;&gt; &gt;&gt;                 else</w:t>
      </w:r>
    </w:p>
    <w:p w14:paraId="61200F18" w14:textId="77777777" w:rsidR="003C0641" w:rsidRDefault="003C0641" w:rsidP="003C0641">
      <w:pPr>
        <w:pStyle w:val="Heading1"/>
      </w:pPr>
      <w:r>
        <w:t>&gt;&gt; &gt;&gt;                     try {</w:t>
      </w:r>
    </w:p>
    <w:p w14:paraId="25EFED21" w14:textId="77777777" w:rsidR="003C0641" w:rsidRDefault="003C0641" w:rsidP="003C0641">
      <w:pPr>
        <w:pStyle w:val="Heading1"/>
      </w:pPr>
      <w:r>
        <w:t>&gt;&gt; &gt;&gt;                         r(e)</w:t>
      </w:r>
    </w:p>
    <w:p w14:paraId="0068C390" w14:textId="77777777" w:rsidR="003C0641" w:rsidRDefault="003C0641" w:rsidP="003C0641">
      <w:pPr>
        <w:pStyle w:val="Heading1"/>
      </w:pPr>
      <w:r>
        <w:t>&gt;&gt; &gt;&gt;                     } catch (e) {}</w:t>
      </w:r>
    </w:p>
    <w:p w14:paraId="4E23241C" w14:textId="77777777" w:rsidR="003C0641" w:rsidRDefault="003C0641" w:rsidP="003C0641">
      <w:pPr>
        <w:pStyle w:val="Heading1"/>
      </w:pPr>
      <w:r>
        <w:t>&gt;&gt; &gt;&gt;         }</w:t>
      </w:r>
    </w:p>
    <w:p w14:paraId="352D13E0" w14:textId="77777777" w:rsidR="003C0641" w:rsidRDefault="003C0641" w:rsidP="003C0641">
      <w:pPr>
        <w:pStyle w:val="Heading1"/>
      </w:pPr>
      <w:r>
        <w:t>&gt;&gt; &gt;&gt;         ))</w:t>
      </w:r>
    </w:p>
    <w:p w14:paraId="1D60481A" w14:textId="77777777" w:rsidR="003C0641" w:rsidRDefault="003C0641" w:rsidP="003C0641">
      <w:pPr>
        <w:pStyle w:val="Heading1"/>
      </w:pPr>
      <w:r>
        <w:t>&gt;&gt; &gt;&gt;     }</w:t>
      </w:r>
    </w:p>
    <w:p w14:paraId="11BACB1D" w14:textId="77777777" w:rsidR="003C0641" w:rsidRDefault="003C0641" w:rsidP="003C0641">
      <w:pPr>
        <w:pStyle w:val="Heading1"/>
      </w:pPr>
      <w:r>
        <w:t>&gt;&gt; &gt;&gt;     var or, ar = function() {</w:t>
      </w:r>
    </w:p>
    <w:p w14:paraId="460EDDD1" w14:textId="77777777" w:rsidR="003C0641" w:rsidRDefault="003C0641" w:rsidP="003C0641">
      <w:pPr>
        <w:pStyle w:val="Heading1"/>
      </w:pPr>
      <w:r>
        <w:t>&gt;&gt; &gt;&gt;         function e(t) {</w:t>
      </w:r>
    </w:p>
    <w:p w14:paraId="4360834D" w14:textId="77777777" w:rsidR="003C0641" w:rsidRDefault="003C0641" w:rsidP="003C0641">
      <w:pPr>
        <w:pStyle w:val="Heading1"/>
      </w:pPr>
      <w:r>
        <w:t>&gt;&gt; &gt;&gt;             this.listeners = [];</w:t>
      </w:r>
    </w:p>
    <w:p w14:paraId="6899FBC9" w14:textId="77777777" w:rsidR="003C0641" w:rsidRDefault="003C0641" w:rsidP="003C0641">
      <w:pPr>
        <w:pStyle w:val="Heading1"/>
      </w:pPr>
      <w:r>
        <w:t>&gt;&gt; &gt;&gt;             var n = !!(t || {}).perfEvtsSendAll;</w:t>
      </w:r>
    </w:p>
    <w:p w14:paraId="765D2D8D" w14:textId="77777777" w:rsidR="003C0641" w:rsidRDefault="003C0641" w:rsidP="003C0641">
      <w:pPr>
        <w:pStyle w:val="Heading1"/>
      </w:pPr>
      <w:r>
        <w:t>&gt;&gt; &gt;&gt;             k(e, this, (function(e) {</w:t>
      </w:r>
    </w:p>
    <w:p w14:paraId="6FA96AC3" w14:textId="77777777" w:rsidR="003C0641" w:rsidRDefault="003C0641" w:rsidP="003C0641">
      <w:pPr>
        <w:pStyle w:val="Heading1"/>
      </w:pPr>
      <w:r>
        <w:t>&gt;&gt; &gt;&gt;                 e.addNotificationListener = function(t) {</w:t>
      </w:r>
    </w:p>
    <w:p w14:paraId="5171B473" w14:textId="77777777" w:rsidR="003C0641" w:rsidRDefault="003C0641" w:rsidP="003C0641">
      <w:pPr>
        <w:pStyle w:val="Heading1"/>
      </w:pPr>
      <w:r>
        <w:t>&gt;&gt; &gt;&gt;                     e.listeners.push(t)</w:t>
      </w:r>
    </w:p>
    <w:p w14:paraId="12247220" w14:textId="77777777" w:rsidR="003C0641" w:rsidRDefault="003C0641" w:rsidP="003C0641">
      <w:pPr>
        <w:pStyle w:val="Heading1"/>
      </w:pPr>
      <w:r>
        <w:t>&gt;&gt; &gt;&gt;                 }</w:t>
      </w:r>
    </w:p>
    <w:p w14:paraId="1B3B0101" w14:textId="77777777" w:rsidR="003C0641" w:rsidRDefault="003C0641" w:rsidP="003C0641">
      <w:pPr>
        <w:pStyle w:val="Heading1"/>
      </w:pPr>
      <w:r>
        <w:t>&gt;&gt; &gt;&gt;                 ,</w:t>
      </w:r>
    </w:p>
    <w:p w14:paraId="41A252DD" w14:textId="77777777" w:rsidR="003C0641" w:rsidRDefault="003C0641" w:rsidP="003C0641">
      <w:pPr>
        <w:pStyle w:val="Heading1"/>
      </w:pPr>
      <w:r>
        <w:t>&gt;&gt; &gt;&gt;                 e.removeNotificationListener = function(t) {</w:t>
      </w:r>
    </w:p>
    <w:p w14:paraId="0B51B76A" w14:textId="77777777" w:rsidR="003C0641" w:rsidRDefault="003C0641" w:rsidP="003C0641">
      <w:pPr>
        <w:pStyle w:val="Heading1"/>
      </w:pPr>
      <w:r>
        <w:t>&gt;&gt; &gt;&gt;                     for (var n = he(e.listeners, t); n &gt; -1; )</w:t>
      </w:r>
    </w:p>
    <w:p w14:paraId="58F609CA" w14:textId="77777777" w:rsidR="003C0641" w:rsidRDefault="003C0641" w:rsidP="003C0641">
      <w:pPr>
        <w:pStyle w:val="Heading1"/>
      </w:pPr>
      <w:r>
        <w:t>&gt;&gt; &gt;&gt;                         e.listeners.splice(n, 1),</w:t>
      </w:r>
    </w:p>
    <w:p w14:paraId="71E271A2" w14:textId="77777777" w:rsidR="003C0641" w:rsidRDefault="003C0641" w:rsidP="003C0641">
      <w:pPr>
        <w:pStyle w:val="Heading1"/>
      </w:pPr>
      <w:r>
        <w:t>&gt;&gt; &gt;&gt;                         n = he(e.listeners, t)</w:t>
      </w:r>
    </w:p>
    <w:p w14:paraId="172E393B" w14:textId="77777777" w:rsidR="003C0641" w:rsidRDefault="003C0641" w:rsidP="003C0641">
      <w:pPr>
        <w:pStyle w:val="Heading1"/>
      </w:pPr>
      <w:r>
        <w:t>&gt;&gt; &gt;&gt;                 }</w:t>
      </w:r>
    </w:p>
    <w:p w14:paraId="63565D21" w14:textId="77777777" w:rsidR="003C0641" w:rsidRDefault="003C0641" w:rsidP="003C0641">
      <w:pPr>
        <w:pStyle w:val="Heading1"/>
      </w:pPr>
      <w:r>
        <w:t>&gt;&gt; &gt;&gt;                 ,</w:t>
      </w:r>
    </w:p>
    <w:p w14:paraId="033FACE2" w14:textId="77777777" w:rsidR="003C0641" w:rsidRDefault="003C0641" w:rsidP="003C0641">
      <w:pPr>
        <w:pStyle w:val="Heading1"/>
      </w:pPr>
      <w:r>
        <w:t>&gt;&gt; &gt;&gt;                 e.eventsSent = function(t) {</w:t>
      </w:r>
    </w:p>
    <w:p w14:paraId="3CD8112D" w14:textId="77777777" w:rsidR="003C0641" w:rsidRDefault="003C0641" w:rsidP="003C0641">
      <w:pPr>
        <w:pStyle w:val="Heading1"/>
      </w:pPr>
      <w:r>
        <w:t>&gt;&gt; &gt;&gt;                     ir(e.listeners, "eventsSent", !0, (function(e) {</w:t>
      </w:r>
    </w:p>
    <w:p w14:paraId="4817B23B" w14:textId="77777777" w:rsidR="003C0641" w:rsidRDefault="003C0641" w:rsidP="003C0641">
      <w:pPr>
        <w:pStyle w:val="Heading1"/>
      </w:pPr>
      <w:r>
        <w:t>&gt;&gt; &gt;&gt;                         e.eventsSent(t)</w:t>
      </w:r>
    </w:p>
    <w:p w14:paraId="501D6BD5" w14:textId="77777777" w:rsidR="003C0641" w:rsidRDefault="003C0641" w:rsidP="003C0641">
      <w:pPr>
        <w:pStyle w:val="Heading1"/>
      </w:pPr>
      <w:r>
        <w:t>&gt;&gt; &gt;&gt;                     }</w:t>
      </w:r>
    </w:p>
    <w:p w14:paraId="13BEA186" w14:textId="77777777" w:rsidR="003C0641" w:rsidRDefault="003C0641" w:rsidP="003C0641">
      <w:pPr>
        <w:pStyle w:val="Heading1"/>
      </w:pPr>
      <w:r>
        <w:t>&gt;&gt; &gt;&gt;                     ))</w:t>
      </w:r>
    </w:p>
    <w:p w14:paraId="13474EAD" w14:textId="77777777" w:rsidR="003C0641" w:rsidRDefault="003C0641" w:rsidP="003C0641">
      <w:pPr>
        <w:pStyle w:val="Heading1"/>
      </w:pPr>
      <w:r>
        <w:t>&gt;&gt; &gt;&gt;                 }</w:t>
      </w:r>
    </w:p>
    <w:p w14:paraId="31A1F0C8" w14:textId="77777777" w:rsidR="003C0641" w:rsidRDefault="003C0641" w:rsidP="003C0641">
      <w:pPr>
        <w:pStyle w:val="Heading1"/>
      </w:pPr>
      <w:r>
        <w:t>&gt;&gt; &gt;&gt;                 ,</w:t>
      </w:r>
    </w:p>
    <w:p w14:paraId="2C9EE965" w14:textId="77777777" w:rsidR="003C0641" w:rsidRDefault="003C0641" w:rsidP="003C0641">
      <w:pPr>
        <w:pStyle w:val="Heading1"/>
      </w:pPr>
      <w:r>
        <w:t>&gt;&gt; &gt;&gt;                 e.eventsDiscarded = function(t, n) {</w:t>
      </w:r>
    </w:p>
    <w:p w14:paraId="676C9F21" w14:textId="77777777" w:rsidR="003C0641" w:rsidRDefault="003C0641" w:rsidP="003C0641">
      <w:pPr>
        <w:pStyle w:val="Heading1"/>
      </w:pPr>
      <w:r>
        <w:t>&gt;&gt; &gt;&gt;                     ir(e.listeners, "eventsDiscarded", !0, (function(e) {</w:t>
      </w:r>
    </w:p>
    <w:p w14:paraId="4D21B437" w14:textId="77777777" w:rsidR="003C0641" w:rsidRDefault="003C0641" w:rsidP="003C0641">
      <w:pPr>
        <w:pStyle w:val="Heading1"/>
      </w:pPr>
      <w:r>
        <w:t>&gt;&gt; &gt;&gt;                         e.eventsDiscarded(t, n)</w:t>
      </w:r>
    </w:p>
    <w:p w14:paraId="210B8C28" w14:textId="77777777" w:rsidR="003C0641" w:rsidRDefault="003C0641" w:rsidP="003C0641">
      <w:pPr>
        <w:pStyle w:val="Heading1"/>
      </w:pPr>
      <w:r>
        <w:t>&gt;&gt; &gt;&gt;                     }</w:t>
      </w:r>
    </w:p>
    <w:p w14:paraId="530C9CC4" w14:textId="77777777" w:rsidR="003C0641" w:rsidRDefault="003C0641" w:rsidP="003C0641">
      <w:pPr>
        <w:pStyle w:val="Heading1"/>
      </w:pPr>
      <w:r>
        <w:t>&gt;&gt; &gt;&gt;                     ))</w:t>
      </w:r>
    </w:p>
    <w:p w14:paraId="25E6FAEC" w14:textId="77777777" w:rsidR="003C0641" w:rsidRDefault="003C0641" w:rsidP="003C0641">
      <w:pPr>
        <w:pStyle w:val="Heading1"/>
      </w:pPr>
      <w:r>
        <w:t>&gt;&gt; &gt;&gt;                 }</w:t>
      </w:r>
    </w:p>
    <w:p w14:paraId="293502E8" w14:textId="77777777" w:rsidR="003C0641" w:rsidRDefault="003C0641" w:rsidP="003C0641">
      <w:pPr>
        <w:pStyle w:val="Heading1"/>
      </w:pPr>
      <w:r>
        <w:t>&gt;&gt; &gt;&gt;                 ,</w:t>
      </w:r>
    </w:p>
    <w:p w14:paraId="71BD4995" w14:textId="77777777" w:rsidR="003C0641" w:rsidRDefault="003C0641" w:rsidP="003C0641">
      <w:pPr>
        <w:pStyle w:val="Heading1"/>
      </w:pPr>
      <w:r>
        <w:t>&gt;&gt; &gt;&gt;                 e.eventsSendRequest = function(t, n) {</w:t>
      </w:r>
    </w:p>
    <w:p w14:paraId="05BCC807" w14:textId="77777777" w:rsidR="003C0641" w:rsidRDefault="003C0641" w:rsidP="003C0641">
      <w:pPr>
        <w:pStyle w:val="Heading1"/>
      </w:pPr>
      <w:r>
        <w:t>&gt;&gt; &gt;&gt;                     ir(e.listeners, "eventsSendRequest", n, (function(e) {</w:t>
      </w:r>
    </w:p>
    <w:p w14:paraId="3652616D" w14:textId="77777777" w:rsidR="003C0641" w:rsidRDefault="003C0641" w:rsidP="003C0641">
      <w:pPr>
        <w:pStyle w:val="Heading1"/>
      </w:pPr>
      <w:r>
        <w:t>&gt;&gt; &gt;&gt;                         e.eventsSendRequest(t, n)</w:t>
      </w:r>
    </w:p>
    <w:p w14:paraId="117064DF" w14:textId="77777777" w:rsidR="003C0641" w:rsidRDefault="003C0641" w:rsidP="003C0641">
      <w:pPr>
        <w:pStyle w:val="Heading1"/>
      </w:pPr>
      <w:r>
        <w:t>&gt;&gt; &gt;&gt;                     }</w:t>
      </w:r>
    </w:p>
    <w:p w14:paraId="1FDA836C" w14:textId="77777777" w:rsidR="003C0641" w:rsidRDefault="003C0641" w:rsidP="003C0641">
      <w:pPr>
        <w:pStyle w:val="Heading1"/>
      </w:pPr>
      <w:r>
        <w:t>&gt;&gt; &gt;&gt;                     ))</w:t>
      </w:r>
    </w:p>
    <w:p w14:paraId="1CF099DB" w14:textId="77777777" w:rsidR="003C0641" w:rsidRDefault="003C0641" w:rsidP="003C0641">
      <w:pPr>
        <w:pStyle w:val="Heading1"/>
      </w:pPr>
      <w:r>
        <w:t>&gt;&gt; &gt;&gt;                 }</w:t>
      </w:r>
    </w:p>
    <w:p w14:paraId="554B354F" w14:textId="77777777" w:rsidR="003C0641" w:rsidRDefault="003C0641" w:rsidP="003C0641">
      <w:pPr>
        <w:pStyle w:val="Heading1"/>
      </w:pPr>
      <w:r>
        <w:t>&gt;&gt; &gt;&gt;                 ,</w:t>
      </w:r>
    </w:p>
    <w:p w14:paraId="4148EDDE" w14:textId="77777777" w:rsidR="003C0641" w:rsidRDefault="003C0641" w:rsidP="003C0641">
      <w:pPr>
        <w:pStyle w:val="Heading1"/>
      </w:pPr>
      <w:r>
        <w:t>&gt;&gt; &gt;&gt;                 e.perfEvent = function(t) {</w:t>
      </w:r>
    </w:p>
    <w:p w14:paraId="25DA3325" w14:textId="77777777" w:rsidR="003C0641" w:rsidRDefault="003C0641" w:rsidP="003C0641">
      <w:pPr>
        <w:pStyle w:val="Heading1"/>
      </w:pPr>
      <w:r>
        <w:t>&gt;&gt; &gt;&gt;                     t &amp;&amp; (!n &amp;&amp; t.isChildEvt() || ir(e.listeners, "perfEvent", !1, (function(e) {</w:t>
      </w:r>
    </w:p>
    <w:p w14:paraId="3EE8CF95" w14:textId="77777777" w:rsidR="003C0641" w:rsidRDefault="003C0641" w:rsidP="003C0641">
      <w:pPr>
        <w:pStyle w:val="Heading1"/>
      </w:pPr>
      <w:r>
        <w:t>&gt;&gt; &gt;&gt;                         t.isAsync ? setTimeout((function() {</w:t>
      </w:r>
    </w:p>
    <w:p w14:paraId="0470695D" w14:textId="77777777" w:rsidR="003C0641" w:rsidRDefault="003C0641" w:rsidP="003C0641">
      <w:pPr>
        <w:pStyle w:val="Heading1"/>
      </w:pPr>
      <w:r>
        <w:t>&gt;&gt; &gt;&gt;                             return e.perfEvent(t)</w:t>
      </w:r>
    </w:p>
    <w:p w14:paraId="6786CD47" w14:textId="77777777" w:rsidR="003C0641" w:rsidRDefault="003C0641" w:rsidP="003C0641">
      <w:pPr>
        <w:pStyle w:val="Heading1"/>
      </w:pPr>
      <w:r>
        <w:t>&gt;&gt; &gt;&gt;                         }</w:t>
      </w:r>
    </w:p>
    <w:p w14:paraId="397E1B59" w14:textId="77777777" w:rsidR="003C0641" w:rsidRDefault="003C0641" w:rsidP="003C0641">
      <w:pPr>
        <w:pStyle w:val="Heading1"/>
      </w:pPr>
      <w:r>
        <w:t>&gt;&gt; &gt;&gt;                         ), 0) : e.perfEvent(t)</w:t>
      </w:r>
    </w:p>
    <w:p w14:paraId="35EBF728" w14:textId="77777777" w:rsidR="003C0641" w:rsidRDefault="003C0641" w:rsidP="003C0641">
      <w:pPr>
        <w:pStyle w:val="Heading1"/>
      </w:pPr>
      <w:r>
        <w:t>&gt;&gt; &gt;&gt;                     }</w:t>
      </w:r>
    </w:p>
    <w:p w14:paraId="38757A7F" w14:textId="77777777" w:rsidR="003C0641" w:rsidRDefault="003C0641" w:rsidP="003C0641">
      <w:pPr>
        <w:pStyle w:val="Heading1"/>
      </w:pPr>
      <w:r>
        <w:t>&gt;&gt; &gt;&gt;                     )))</w:t>
      </w:r>
    </w:p>
    <w:p w14:paraId="0DE92020" w14:textId="77777777" w:rsidR="003C0641" w:rsidRDefault="003C0641" w:rsidP="003C0641">
      <w:pPr>
        <w:pStyle w:val="Heading1"/>
      </w:pPr>
      <w:r>
        <w:t>&gt;&gt; &gt;&gt;                 }</w:t>
      </w:r>
    </w:p>
    <w:p w14:paraId="438211C3" w14:textId="77777777" w:rsidR="003C0641" w:rsidRDefault="003C0641" w:rsidP="003C0641">
      <w:pPr>
        <w:pStyle w:val="Heading1"/>
      </w:pPr>
      <w:r>
        <w:t>&gt;&gt; &gt;&gt;             }</w:t>
      </w:r>
    </w:p>
    <w:p w14:paraId="6FF05122" w14:textId="77777777" w:rsidR="003C0641" w:rsidRDefault="003C0641" w:rsidP="003C0641">
      <w:pPr>
        <w:pStyle w:val="Heading1"/>
      </w:pPr>
      <w:r>
        <w:t>&gt;&gt; &gt;&gt;             ))</w:t>
      </w:r>
    </w:p>
    <w:p w14:paraId="716589BF" w14:textId="77777777" w:rsidR="003C0641" w:rsidRDefault="003C0641" w:rsidP="003C0641">
      <w:pPr>
        <w:pStyle w:val="Heading1"/>
      </w:pPr>
      <w:r>
        <w:t>&gt;&gt; &gt;&gt;         }</w:t>
      </w:r>
    </w:p>
    <w:p w14:paraId="5F626317" w14:textId="77777777" w:rsidR="003C0641" w:rsidRDefault="003C0641" w:rsidP="003C0641">
      <w:pPr>
        <w:pStyle w:val="Heading1"/>
      </w:pPr>
      <w:r>
        <w:t>&gt;&gt; &gt;&gt;         return e.__ieDyn = 1,</w:t>
      </w:r>
    </w:p>
    <w:p w14:paraId="5C804930" w14:textId="77777777" w:rsidR="003C0641" w:rsidRDefault="003C0641" w:rsidP="003C0641">
      <w:pPr>
        <w:pStyle w:val="Heading1"/>
      </w:pPr>
      <w:r>
        <w:t>&gt;&gt; &gt;&gt;         e</w:t>
      </w:r>
    </w:p>
    <w:p w14:paraId="40849C7D" w14:textId="77777777" w:rsidR="003C0641" w:rsidRDefault="003C0641" w:rsidP="003C0641">
      <w:pPr>
        <w:pStyle w:val="Heading1"/>
      </w:pPr>
      <w:r>
        <w:t>&gt;&gt; &gt;&gt;     }(), sr = function(e) {</w:t>
      </w:r>
    </w:p>
    <w:p w14:paraId="3A745063" w14:textId="77777777" w:rsidR="003C0641" w:rsidRDefault="003C0641" w:rsidP="003C0641">
      <w:pPr>
        <w:pStyle w:val="Heading1"/>
      </w:pPr>
      <w:r>
        <w:t>&gt;&gt; &gt;&gt;         function t() {</w:t>
      </w:r>
    </w:p>
    <w:p w14:paraId="1B3CABCD" w14:textId="77777777" w:rsidR="003C0641" w:rsidRDefault="003C0641" w:rsidP="003C0641">
      <w:pPr>
        <w:pStyle w:val="Heading1"/>
      </w:pPr>
      <w:r>
        <w:t>&gt;&gt; &gt;&gt;             var n = e.call(this) || this;</w:t>
      </w:r>
    </w:p>
    <w:p w14:paraId="0197960B" w14:textId="77777777" w:rsidR="003C0641" w:rsidRDefault="003C0641" w:rsidP="003C0641">
      <w:pPr>
        <w:pStyle w:val="Heading1"/>
      </w:pPr>
      <w:r>
        <w:t>&gt;&gt; &gt;&gt;             return k(t, n, (function(e, t) {</w:t>
      </w:r>
    </w:p>
    <w:p w14:paraId="2F63CACF" w14:textId="77777777" w:rsidR="003C0641" w:rsidRDefault="003C0641" w:rsidP="003C0641">
      <w:pPr>
        <w:pStyle w:val="Heading1"/>
      </w:pPr>
      <w:r>
        <w:t>&gt;&gt; &gt;&gt;                 function n(t) {</w:t>
      </w:r>
    </w:p>
    <w:p w14:paraId="2268447D" w14:textId="77777777" w:rsidR="003C0641" w:rsidRDefault="003C0641" w:rsidP="003C0641">
      <w:pPr>
        <w:pStyle w:val="Heading1"/>
      </w:pPr>
      <w:r>
        <w:t>&gt;&gt; &gt;&gt;                     var n = e.getNotifyMgr();</w:t>
      </w:r>
    </w:p>
    <w:p w14:paraId="151833DC" w14:textId="77777777" w:rsidR="003C0641" w:rsidRDefault="003C0641" w:rsidP="003C0641">
      <w:pPr>
        <w:pStyle w:val="Heading1"/>
      </w:pPr>
      <w:r>
        <w:t>&gt;&gt; &gt;&gt;                     n &amp;&amp; n.eventsDiscarded([t], 2)</w:t>
      </w:r>
    </w:p>
    <w:p w14:paraId="5C8A42D8" w14:textId="77777777" w:rsidR="003C0641" w:rsidRDefault="003C0641" w:rsidP="003C0641">
      <w:pPr>
        <w:pStyle w:val="Heading1"/>
      </w:pPr>
      <w:r>
        <w:t>&gt;&gt; &gt;&gt;                 }</w:t>
      </w:r>
    </w:p>
    <w:p w14:paraId="3F333857" w14:textId="77777777" w:rsidR="003C0641" w:rsidRDefault="003C0641" w:rsidP="003C0641">
      <w:pPr>
        <w:pStyle w:val="Heading1"/>
      </w:pPr>
      <w:r>
        <w:t>&gt;&gt; &gt;&gt;                 e.initialize = function(e, n, r, i) {</w:t>
      </w:r>
    </w:p>
    <w:p w14:paraId="2B0537ED" w14:textId="77777777" w:rsidR="003C0641" w:rsidRDefault="003C0641" w:rsidP="003C0641">
      <w:pPr>
        <w:pStyle w:val="Heading1"/>
      </w:pPr>
      <w:r>
        <w:t>&gt;&gt; &gt;&gt;                     t.initialize(e, n, r || new ht(e), i || new ar(e))</w:t>
      </w:r>
    </w:p>
    <w:p w14:paraId="023F3C2B" w14:textId="77777777" w:rsidR="003C0641" w:rsidRDefault="003C0641" w:rsidP="003C0641">
      <w:pPr>
        <w:pStyle w:val="Heading1"/>
      </w:pPr>
      <w:r>
        <w:t>&gt;&gt; &gt;&gt;                 }</w:t>
      </w:r>
    </w:p>
    <w:p w14:paraId="4EF3F285" w14:textId="77777777" w:rsidR="003C0641" w:rsidRDefault="003C0641" w:rsidP="003C0641">
      <w:pPr>
        <w:pStyle w:val="Heading1"/>
      </w:pPr>
      <w:r>
        <w:t>&gt;&gt; &gt;&gt;                 ,</w:t>
      </w:r>
    </w:p>
    <w:p w14:paraId="7FABBB4C" w14:textId="77777777" w:rsidR="003C0641" w:rsidRDefault="003C0641" w:rsidP="003C0641">
      <w:pPr>
        <w:pStyle w:val="Heading1"/>
      </w:pPr>
      <w:r>
        <w:t>&gt;&gt; &gt;&gt;                 e.track = function(r) {</w:t>
      </w:r>
    </w:p>
    <w:p w14:paraId="7A3D416D" w14:textId="77777777" w:rsidR="003C0641" w:rsidRDefault="003C0641" w:rsidP="003C0641">
      <w:pPr>
        <w:pStyle w:val="Heading1"/>
      </w:pPr>
      <w:r>
        <w:t>&gt;&gt; &gt;&gt;                     Fn(e.getPerfMgr(), (function() {</w:t>
      </w:r>
    </w:p>
    <w:p w14:paraId="1B03E551" w14:textId="77777777" w:rsidR="003C0641" w:rsidRDefault="003C0641" w:rsidP="003C0641">
      <w:pPr>
        <w:pStyle w:val="Heading1"/>
      </w:pPr>
      <w:r>
        <w:t>&gt;&gt; &gt;&gt;                         return "AppInsightsCore:track"</w:t>
      </w:r>
    </w:p>
    <w:p w14:paraId="7F810B7F" w14:textId="77777777" w:rsidR="003C0641" w:rsidRDefault="003C0641" w:rsidP="003C0641">
      <w:pPr>
        <w:pStyle w:val="Heading1"/>
      </w:pPr>
      <w:r>
        <w:t>&gt;&gt; &gt;&gt;                     }</w:t>
      </w:r>
    </w:p>
    <w:p w14:paraId="14A2F463" w14:textId="77777777" w:rsidR="003C0641" w:rsidRDefault="003C0641" w:rsidP="003C0641">
      <w:pPr>
        <w:pStyle w:val="Heading1"/>
      </w:pPr>
      <w:r>
        <w:t>&gt;&gt; &gt;&gt;                     ), (function() {</w:t>
      </w:r>
    </w:p>
    <w:p w14:paraId="4A862725" w14:textId="77777777" w:rsidR="003C0641" w:rsidRDefault="003C0641" w:rsidP="003C0641">
      <w:pPr>
        <w:pStyle w:val="Heading1"/>
      </w:pPr>
      <w:r>
        <w:t>&gt;&gt; &gt;&gt;                         null === r &amp;&amp; (n(r),</w:t>
      </w:r>
    </w:p>
    <w:p w14:paraId="1798A497" w14:textId="77777777" w:rsidR="003C0641" w:rsidRDefault="003C0641" w:rsidP="003C0641">
      <w:pPr>
        <w:pStyle w:val="Heading1"/>
      </w:pPr>
      <w:r>
        <w:t>&gt;&gt; &gt;&gt;                         Te("Invalid telemetry item")),</w:t>
      </w:r>
    </w:p>
    <w:p w14:paraId="55EEE8C8" w14:textId="77777777" w:rsidR="003C0641" w:rsidRDefault="003C0641" w:rsidP="003C0641">
      <w:pPr>
        <w:pStyle w:val="Heading1"/>
      </w:pPr>
      <w:r>
        <w:t>&gt;&gt; &gt;&gt;                         function(e) {</w:t>
      </w:r>
    </w:p>
    <w:p w14:paraId="496515C6" w14:textId="77777777" w:rsidR="003C0641" w:rsidRDefault="003C0641" w:rsidP="003C0641">
      <w:pPr>
        <w:pStyle w:val="Heading1"/>
      </w:pPr>
      <w:r>
        <w:t>&gt;&gt; &gt;&gt;                             K(e.name) &amp;&amp; (n(e),</w:t>
      </w:r>
    </w:p>
    <w:p w14:paraId="460133F5" w14:textId="77777777" w:rsidR="003C0641" w:rsidRDefault="003C0641" w:rsidP="003C0641">
      <w:pPr>
        <w:pStyle w:val="Heading1"/>
      </w:pPr>
      <w:r>
        <w:t>&gt;&gt; &gt;&gt;                             Te("telemetry name required"))</w:t>
      </w:r>
    </w:p>
    <w:p w14:paraId="37330E7A" w14:textId="77777777" w:rsidR="003C0641" w:rsidRDefault="003C0641" w:rsidP="003C0641">
      <w:pPr>
        <w:pStyle w:val="Heading1"/>
      </w:pPr>
      <w:r>
        <w:t>&gt;&gt; &gt;&gt;                         }(r),</w:t>
      </w:r>
    </w:p>
    <w:p w14:paraId="3CBF3B4F" w14:textId="77777777" w:rsidR="003C0641" w:rsidRDefault="003C0641" w:rsidP="003C0641">
      <w:pPr>
        <w:pStyle w:val="Heading1"/>
      </w:pPr>
      <w:r>
        <w:t>&gt;&gt; &gt;&gt;                         t.track(r)</w:t>
      </w:r>
    </w:p>
    <w:p w14:paraId="0F530923" w14:textId="77777777" w:rsidR="003C0641" w:rsidRDefault="003C0641" w:rsidP="003C0641">
      <w:pPr>
        <w:pStyle w:val="Heading1"/>
      </w:pPr>
      <w:r>
        <w:t>&gt;&gt; &gt;&gt;                     }</w:t>
      </w:r>
    </w:p>
    <w:p w14:paraId="7F924978" w14:textId="77777777" w:rsidR="003C0641" w:rsidRDefault="003C0641" w:rsidP="003C0641">
      <w:pPr>
        <w:pStyle w:val="Heading1"/>
      </w:pPr>
      <w:r>
        <w:t>&gt;&gt; &gt;&gt;                     ), (function() {</w:t>
      </w:r>
    </w:p>
    <w:p w14:paraId="2A1984EB" w14:textId="77777777" w:rsidR="003C0641" w:rsidRDefault="003C0641" w:rsidP="003C0641">
      <w:pPr>
        <w:pStyle w:val="Heading1"/>
      </w:pPr>
      <w:r>
        <w:t>&gt;&gt; &gt;&gt;                         return {</w:t>
      </w:r>
    </w:p>
    <w:p w14:paraId="300CFCD2" w14:textId="77777777" w:rsidR="003C0641" w:rsidRDefault="003C0641" w:rsidP="003C0641">
      <w:pPr>
        <w:pStyle w:val="Heading1"/>
      </w:pPr>
      <w:r>
        <w:t>&gt;&gt; &gt;&gt;                             item: r</w:t>
      </w:r>
    </w:p>
    <w:p w14:paraId="7D4BC8C5" w14:textId="77777777" w:rsidR="003C0641" w:rsidRDefault="003C0641" w:rsidP="003C0641">
      <w:pPr>
        <w:pStyle w:val="Heading1"/>
      </w:pPr>
      <w:r>
        <w:t>&gt;&gt; &gt;&gt;                         }</w:t>
      </w:r>
    </w:p>
    <w:p w14:paraId="5F622E84" w14:textId="77777777" w:rsidR="003C0641" w:rsidRDefault="003C0641" w:rsidP="003C0641">
      <w:pPr>
        <w:pStyle w:val="Heading1"/>
      </w:pPr>
      <w:r>
        <w:t>&gt;&gt; &gt;&gt;                     }</w:t>
      </w:r>
    </w:p>
    <w:p w14:paraId="549F6F05" w14:textId="77777777" w:rsidR="003C0641" w:rsidRDefault="003C0641" w:rsidP="003C0641">
      <w:pPr>
        <w:pStyle w:val="Heading1"/>
      </w:pPr>
      <w:r>
        <w:t>&gt;&gt; &gt;&gt;                     ), !r.sync)</w:t>
      </w:r>
    </w:p>
    <w:p w14:paraId="0372F055" w14:textId="77777777" w:rsidR="003C0641" w:rsidRDefault="003C0641" w:rsidP="003C0641">
      <w:pPr>
        <w:pStyle w:val="Heading1"/>
      </w:pPr>
      <w:r>
        <w:t>&gt;&gt; &gt;&gt;                 }</w:t>
      </w:r>
    </w:p>
    <w:p w14:paraId="6B7A945D" w14:textId="77777777" w:rsidR="003C0641" w:rsidRDefault="003C0641" w:rsidP="003C0641">
      <w:pPr>
        <w:pStyle w:val="Heading1"/>
      </w:pPr>
      <w:r>
        <w:t>&gt;&gt; &gt;&gt;             }</w:t>
      </w:r>
    </w:p>
    <w:p w14:paraId="589AA96C" w14:textId="77777777" w:rsidR="003C0641" w:rsidRDefault="003C0641" w:rsidP="003C0641">
      <w:pPr>
        <w:pStyle w:val="Heading1"/>
      </w:pPr>
      <w:r>
        <w:t>&gt;&gt; &gt;&gt;             )),</w:t>
      </w:r>
    </w:p>
    <w:p w14:paraId="406274F8" w14:textId="77777777" w:rsidR="003C0641" w:rsidRDefault="003C0641" w:rsidP="003C0641">
      <w:pPr>
        <w:pStyle w:val="Heading1"/>
      </w:pPr>
      <w:r>
        <w:t>&gt;&gt; &gt;&gt;             n</w:t>
      </w:r>
    </w:p>
    <w:p w14:paraId="1C2E14AE" w14:textId="77777777" w:rsidR="003C0641" w:rsidRDefault="003C0641" w:rsidP="003C0641">
      <w:pPr>
        <w:pStyle w:val="Heading1"/>
      </w:pPr>
      <w:r>
        <w:t>&gt;&gt; &gt;&gt;         }</w:t>
      </w:r>
    </w:p>
    <w:p w14:paraId="2EDC0EBC" w14:textId="77777777" w:rsidR="003C0641" w:rsidRDefault="003C0641" w:rsidP="003C0641">
      <w:pPr>
        <w:pStyle w:val="Heading1"/>
      </w:pPr>
      <w:r>
        <w:t>&gt;&gt; &gt;&gt;         return Object(_n.b)(t, e),</w:t>
      </w:r>
    </w:p>
    <w:p w14:paraId="4B2E0CA0" w14:textId="77777777" w:rsidR="003C0641" w:rsidRDefault="003C0641" w:rsidP="003C0641">
      <w:pPr>
        <w:pStyle w:val="Heading1"/>
      </w:pPr>
      <w:r>
        <w:t>&gt;&gt; &gt;&gt;         t.__ieDyn = 1,</w:t>
      </w:r>
    </w:p>
    <w:p w14:paraId="40A73728" w14:textId="77777777" w:rsidR="003C0641" w:rsidRDefault="003C0641" w:rsidP="003C0641">
      <w:pPr>
        <w:pStyle w:val="Heading1"/>
      </w:pPr>
      <w:r>
        <w:t>&gt;&gt; &gt;&gt;         t</w:t>
      </w:r>
    </w:p>
    <w:p w14:paraId="69FBDBFC" w14:textId="77777777" w:rsidR="003C0641" w:rsidRDefault="003C0641" w:rsidP="003C0641">
      <w:pPr>
        <w:pStyle w:val="Heading1"/>
      </w:pPr>
      <w:r>
        <w:t>&gt;&gt; &gt;&gt;     }(rr), lr = ((or = {})[0] = 0,</w:t>
      </w:r>
    </w:p>
    <w:p w14:paraId="7E33464F" w14:textId="77777777" w:rsidR="003C0641" w:rsidRDefault="003C0641" w:rsidP="003C0641">
      <w:pPr>
        <w:pStyle w:val="Heading1"/>
      </w:pPr>
      <w:r>
        <w:t>&gt;&gt; &gt;&gt;     or[2] = 6,</w:t>
      </w:r>
    </w:p>
    <w:p w14:paraId="101D36E5" w14:textId="77777777" w:rsidR="003C0641" w:rsidRDefault="003C0641" w:rsidP="003C0641">
      <w:pPr>
        <w:pStyle w:val="Heading1"/>
      </w:pPr>
      <w:r>
        <w:t>&gt;&gt; &gt;&gt;     or[1] = 1,</w:t>
      </w:r>
    </w:p>
    <w:p w14:paraId="4BCF9BC6" w14:textId="77777777" w:rsidR="003C0641" w:rsidRDefault="003C0641" w:rsidP="003C0641">
      <w:pPr>
        <w:pStyle w:val="Heading1"/>
      </w:pPr>
      <w:r>
        <w:t>&gt;&gt; &gt;&gt;     or[3] = 7,</w:t>
      </w:r>
    </w:p>
    <w:p w14:paraId="7697D7B0" w14:textId="77777777" w:rsidR="003C0641" w:rsidRDefault="003C0641" w:rsidP="003C0641">
      <w:pPr>
        <w:pStyle w:val="Heading1"/>
      </w:pPr>
      <w:r>
        <w:t>&gt;&gt; &gt;&gt;     or[4098] = 6,</w:t>
      </w:r>
    </w:p>
    <w:p w14:paraId="3A3A7632" w14:textId="77777777" w:rsidR="003C0641" w:rsidRDefault="003C0641" w:rsidP="003C0641">
      <w:pPr>
        <w:pStyle w:val="Heading1"/>
      </w:pPr>
      <w:r>
        <w:t>&gt;&gt; &gt;&gt;     or[4097] = 1,</w:t>
      </w:r>
    </w:p>
    <w:p w14:paraId="6FD52E5C" w14:textId="77777777" w:rsidR="003C0641" w:rsidRDefault="003C0641" w:rsidP="003C0641">
      <w:pPr>
        <w:pStyle w:val="Heading1"/>
      </w:pPr>
      <w:r>
        <w:t>&gt;&gt; &gt;&gt;     or[4099] = 7,</w:t>
      </w:r>
    </w:p>
    <w:p w14:paraId="6060633A" w14:textId="77777777" w:rsidR="003C0641" w:rsidRDefault="003C0641" w:rsidP="003C0641">
      <w:pPr>
        <w:pStyle w:val="Heading1"/>
      </w:pPr>
      <w:r>
        <w:t>&gt;&gt; &gt;&gt;     or);</w:t>
      </w:r>
    </w:p>
    <w:p w14:paraId="6CCB7FCF" w14:textId="77777777" w:rsidR="003C0641" w:rsidRDefault="003C0641" w:rsidP="003C0641">
      <w:pPr>
        <w:pStyle w:val="Heading1"/>
      </w:pPr>
      <w:r>
        <w:t>&gt;&gt; &gt;&gt;     Boolean(We()),</w:t>
      </w:r>
    </w:p>
    <w:p w14:paraId="55F31CF0" w14:textId="77777777" w:rsidR="003C0641" w:rsidRDefault="003C0641" w:rsidP="003C0641">
      <w:pPr>
        <w:pStyle w:val="Heading1"/>
      </w:pPr>
      <w:r>
        <w:t>&gt;&gt; &gt;&gt;     Boolean(Ve());</w:t>
      </w:r>
    </w:p>
    <w:p w14:paraId="6AA9FD06" w14:textId="77777777" w:rsidR="003C0641" w:rsidRDefault="003C0641" w:rsidP="003C0641">
      <w:pPr>
        <w:pStyle w:val="Heading1"/>
      </w:pPr>
      <w:r>
        <w:t>&gt;&gt; &gt;&gt;     function cr(e) {</w:t>
      </w:r>
    </w:p>
    <w:p w14:paraId="165CC738" w14:textId="77777777" w:rsidR="003C0641" w:rsidRDefault="003C0641" w:rsidP="003C0641">
      <w:pPr>
        <w:pStyle w:val="Heading1"/>
      </w:pPr>
      <w:r>
        <w:t>&gt;&gt; &gt;&gt;         return !("" === e || K(e))</w:t>
      </w:r>
    </w:p>
    <w:p w14:paraId="00536260" w14:textId="77777777" w:rsidR="003C0641" w:rsidRDefault="003C0641" w:rsidP="003C0641">
      <w:pPr>
        <w:pStyle w:val="Heading1"/>
      </w:pPr>
      <w:r>
        <w:t>&gt;&gt; &gt;&gt;     }</w:t>
      </w:r>
    </w:p>
    <w:p w14:paraId="19F1A4BD" w14:textId="77777777" w:rsidR="003C0641" w:rsidRDefault="003C0641" w:rsidP="003C0641">
      <w:pPr>
        <w:pStyle w:val="Heading1"/>
      </w:pPr>
      <w:r>
        <w:t>&gt;&gt; &gt;&gt;     function ur(e) {</w:t>
      </w:r>
    </w:p>
    <w:p w14:paraId="6649B26A" w14:textId="77777777" w:rsidR="003C0641" w:rsidRDefault="003C0641" w:rsidP="003C0641">
      <w:pPr>
        <w:pStyle w:val="Heading1"/>
      </w:pPr>
      <w:r>
        <w:t>&gt;&gt; &gt;&gt;         if (e) {</w:t>
      </w:r>
    </w:p>
    <w:p w14:paraId="344E66DB" w14:textId="77777777" w:rsidR="003C0641" w:rsidRDefault="003C0641" w:rsidP="003C0641">
      <w:pPr>
        <w:pStyle w:val="Heading1"/>
      </w:pPr>
      <w:r>
        <w:t>&gt;&gt; &gt;&gt;             var t = e.indexOf("-");</w:t>
      </w:r>
    </w:p>
    <w:p w14:paraId="3ECC9D26" w14:textId="77777777" w:rsidR="003C0641" w:rsidRDefault="003C0641" w:rsidP="003C0641">
      <w:pPr>
        <w:pStyle w:val="Heading1"/>
      </w:pPr>
      <w:r>
        <w:t>&gt;&gt; &gt;&gt;             if (t &gt; -1)</w:t>
      </w:r>
    </w:p>
    <w:p w14:paraId="4AB5A07B" w14:textId="77777777" w:rsidR="003C0641" w:rsidRDefault="003C0641" w:rsidP="003C0641">
      <w:pPr>
        <w:pStyle w:val="Heading1"/>
      </w:pPr>
      <w:r>
        <w:t>&gt;&gt; &gt;&gt;                 return e.substring(0, t)</w:t>
      </w:r>
    </w:p>
    <w:p w14:paraId="34DA7B2E" w14:textId="77777777" w:rsidR="003C0641" w:rsidRDefault="003C0641" w:rsidP="003C0641">
      <w:pPr>
        <w:pStyle w:val="Heading1"/>
      </w:pPr>
      <w:r>
        <w:t>&gt;&gt; &gt;&gt;         }</w:t>
      </w:r>
    </w:p>
    <w:p w14:paraId="3CB46E26" w14:textId="77777777" w:rsidR="003C0641" w:rsidRDefault="003C0641" w:rsidP="003C0641">
      <w:pPr>
        <w:pStyle w:val="Heading1"/>
      </w:pPr>
      <w:r>
        <w:t>&gt;&gt; &gt;&gt;         return ""</w:t>
      </w:r>
    </w:p>
    <w:p w14:paraId="70F28ADB" w14:textId="77777777" w:rsidR="003C0641" w:rsidRDefault="003C0641" w:rsidP="003C0641">
      <w:pPr>
        <w:pStyle w:val="Heading1"/>
      </w:pPr>
      <w:r>
        <w:t>&gt;&gt; &gt;&gt;     }</w:t>
      </w:r>
    </w:p>
    <w:p w14:paraId="23C5F8B5" w14:textId="77777777" w:rsidR="003C0641" w:rsidRDefault="003C0641" w:rsidP="003C0641">
      <w:pPr>
        <w:pStyle w:val="Heading1"/>
      </w:pPr>
      <w:r>
        <w:t>&gt;&gt; &gt;&gt;     function dr(e) {</w:t>
      </w:r>
    </w:p>
    <w:p w14:paraId="7CE3090C" w14:textId="77777777" w:rsidR="003C0641" w:rsidRDefault="003C0641" w:rsidP="003C0641">
      <w:pPr>
        <w:pStyle w:val="Heading1"/>
      </w:pPr>
      <w:r>
        <w:t>&gt;&gt; &gt;&gt;         return !!(e &amp;&amp; le(e) &amp;&amp; e &gt;= 1 &amp;&amp; e &lt;= 4)</w:t>
      </w:r>
    </w:p>
    <w:p w14:paraId="2CDF14A3" w14:textId="77777777" w:rsidR="003C0641" w:rsidRDefault="003C0641" w:rsidP="003C0641">
      <w:pPr>
        <w:pStyle w:val="Heading1"/>
      </w:pPr>
      <w:r>
        <w:t>&gt;&gt; &gt;&gt;     }</w:t>
      </w:r>
    </w:p>
    <w:p w14:paraId="05276DB0" w14:textId="77777777" w:rsidR="003C0641" w:rsidRDefault="003C0641" w:rsidP="003C0641">
      <w:pPr>
        <w:pStyle w:val="Heading1"/>
      </w:pPr>
      <w:r>
        <w:t>&gt;&gt; &gt;&gt;     function fr(e, t, n) {</w:t>
      </w:r>
    </w:p>
    <w:p w14:paraId="54A79C74" w14:textId="77777777" w:rsidR="003C0641" w:rsidRDefault="003C0641" w:rsidP="003C0641">
      <w:pPr>
        <w:pStyle w:val="Heading1"/>
      </w:pPr>
      <w:r>
        <w:t>&gt;&gt; &gt;&gt;         if (!t &amp;&amp; !cr(t) || "string" != typeof e)</w:t>
      </w:r>
    </w:p>
    <w:p w14:paraId="3D29EBBA" w14:textId="77777777" w:rsidR="003C0641" w:rsidRDefault="003C0641" w:rsidP="003C0641">
      <w:pPr>
        <w:pStyle w:val="Heading1"/>
      </w:pPr>
      <w:r>
        <w:t>&gt;&gt; &gt;&gt;             return null;</w:t>
      </w:r>
    </w:p>
    <w:p w14:paraId="0C451365" w14:textId="77777777" w:rsidR="003C0641" w:rsidRDefault="003C0641" w:rsidP="003C0641">
      <w:pPr>
        <w:pStyle w:val="Heading1"/>
      </w:pPr>
      <w:r>
        <w:t>&gt;&gt; &gt;&gt;         var r = typeof t;</w:t>
      </w:r>
    </w:p>
    <w:p w14:paraId="5105AE7B" w14:textId="77777777" w:rsidR="003C0641" w:rsidRDefault="003C0641" w:rsidP="003C0641">
      <w:pPr>
        <w:pStyle w:val="Heading1"/>
      </w:pPr>
      <w:r>
        <w:t>&gt;&gt; &gt;&gt;         if ("string" === r || "number" === r || "boolean" === r || oe(t))</w:t>
      </w:r>
    </w:p>
    <w:p w14:paraId="620385A4" w14:textId="77777777" w:rsidR="003C0641" w:rsidRDefault="003C0641" w:rsidP="003C0641">
      <w:pPr>
        <w:pStyle w:val="Heading1"/>
      </w:pPr>
      <w:r>
        <w:t>&gt;&gt; &gt;&gt;             t = {</w:t>
      </w:r>
    </w:p>
    <w:p w14:paraId="3C2AC011" w14:textId="77777777" w:rsidR="003C0641" w:rsidRDefault="003C0641" w:rsidP="003C0641">
      <w:pPr>
        <w:pStyle w:val="Heading1"/>
      </w:pPr>
      <w:r>
        <w:t>&gt;&gt; &gt;&gt;                 value: t</w:t>
      </w:r>
    </w:p>
    <w:p w14:paraId="4F171DB2" w14:textId="77777777" w:rsidR="003C0641" w:rsidRDefault="003C0641" w:rsidP="003C0641">
      <w:pPr>
        <w:pStyle w:val="Heading1"/>
      </w:pPr>
      <w:r>
        <w:t>&gt;&gt; &gt;&gt;             };</w:t>
      </w:r>
    </w:p>
    <w:p w14:paraId="44DB277B" w14:textId="77777777" w:rsidR="003C0641" w:rsidRDefault="003C0641" w:rsidP="003C0641">
      <w:pPr>
        <w:pStyle w:val="Heading1"/>
      </w:pPr>
      <w:r>
        <w:t>&gt;&gt; &gt;&gt;         else if ("object" !== r || d.e.call(t, "value")) {</w:t>
      </w:r>
    </w:p>
    <w:p w14:paraId="26867027" w14:textId="77777777" w:rsidR="003C0641" w:rsidRDefault="003C0641" w:rsidP="003C0641">
      <w:pPr>
        <w:pStyle w:val="Heading1"/>
      </w:pPr>
      <w:r>
        <w:t>&gt;&gt; &gt;&gt;             if (K(t.value) || "" === t.value || !se(t.value) &amp;&amp; !le(t.value) &amp;&amp; !ce(t.value) &amp;&amp; !oe(t.value))</w:t>
      </w:r>
    </w:p>
    <w:p w14:paraId="0E89532D" w14:textId="77777777" w:rsidR="003C0641" w:rsidRDefault="003C0641" w:rsidP="003C0641">
      <w:pPr>
        <w:pStyle w:val="Heading1"/>
      </w:pPr>
      <w:r>
        <w:t>&gt;&gt; &gt;&gt;                 return null</w:t>
      </w:r>
    </w:p>
    <w:p w14:paraId="45489201" w14:textId="77777777" w:rsidR="003C0641" w:rsidRDefault="003C0641" w:rsidP="003C0641">
      <w:pPr>
        <w:pStyle w:val="Heading1"/>
      </w:pPr>
      <w:r>
        <w:t>&gt;&gt; &gt;&gt;         } else</w:t>
      </w:r>
    </w:p>
    <w:p w14:paraId="0C161419" w14:textId="77777777" w:rsidR="003C0641" w:rsidRDefault="003C0641" w:rsidP="003C0641">
      <w:pPr>
        <w:pStyle w:val="Heading1"/>
      </w:pPr>
      <w:r>
        <w:t>&gt;&gt; &gt;&gt;             t = {</w:t>
      </w:r>
    </w:p>
    <w:p w14:paraId="460DAD7E" w14:textId="77777777" w:rsidR="003C0641" w:rsidRDefault="003C0641" w:rsidP="003C0641">
      <w:pPr>
        <w:pStyle w:val="Heading1"/>
      </w:pPr>
      <w:r>
        <w:t>&gt;&gt; &gt;&gt;                 value: n ? JSON.stringify(t) : t</w:t>
      </w:r>
    </w:p>
    <w:p w14:paraId="15C58D46" w14:textId="77777777" w:rsidR="003C0641" w:rsidRDefault="003C0641" w:rsidP="003C0641">
      <w:pPr>
        <w:pStyle w:val="Heading1"/>
      </w:pPr>
      <w:r>
        <w:t>&gt;&gt; &gt;&gt;             };</w:t>
      </w:r>
    </w:p>
    <w:p w14:paraId="56C96961" w14:textId="77777777" w:rsidR="003C0641" w:rsidRDefault="003C0641" w:rsidP="003C0641">
      <w:pPr>
        <w:pStyle w:val="Heading1"/>
      </w:pPr>
      <w:r>
        <w:t>&gt;&gt; &gt;&gt;         if (oe(t.value) &amp;&amp; !br(t.value))</w:t>
      </w:r>
    </w:p>
    <w:p w14:paraId="07DC9BDD" w14:textId="77777777" w:rsidR="003C0641" w:rsidRDefault="003C0641" w:rsidP="003C0641">
      <w:pPr>
        <w:pStyle w:val="Heading1"/>
      </w:pPr>
      <w:r>
        <w:t>&gt;&gt; &gt;&gt;             return null;</w:t>
      </w:r>
    </w:p>
    <w:p w14:paraId="355416CC" w14:textId="77777777" w:rsidR="003C0641" w:rsidRDefault="003C0641" w:rsidP="003C0641">
      <w:pPr>
        <w:pStyle w:val="Heading1"/>
      </w:pPr>
      <w:r>
        <w:t>&gt;&gt; &gt;&gt;         if (!K(t.kind)) {</w:t>
      </w:r>
    </w:p>
    <w:p w14:paraId="75FB5BB6" w14:textId="77777777" w:rsidR="003C0641" w:rsidRDefault="003C0641" w:rsidP="003C0641">
      <w:pPr>
        <w:pStyle w:val="Heading1"/>
      </w:pPr>
      <w:r>
        <w:t>&gt;&gt; &gt;&gt;             if (oe(t.value) || !mr(t.kind))</w:t>
      </w:r>
    </w:p>
    <w:p w14:paraId="46FA3985" w14:textId="77777777" w:rsidR="003C0641" w:rsidRDefault="003C0641" w:rsidP="003C0641">
      <w:pPr>
        <w:pStyle w:val="Heading1"/>
      </w:pPr>
      <w:r>
        <w:t>&gt;&gt; &gt;&gt;                 return null;</w:t>
      </w:r>
    </w:p>
    <w:p w14:paraId="087D8C72" w14:textId="77777777" w:rsidR="003C0641" w:rsidRDefault="003C0641" w:rsidP="003C0641">
      <w:pPr>
        <w:pStyle w:val="Heading1"/>
      </w:pPr>
      <w:r>
        <w:t>&gt;&gt; &gt;&gt;             t.value = t.value.toString()</w:t>
      </w:r>
    </w:p>
    <w:p w14:paraId="53819ED2" w14:textId="77777777" w:rsidR="003C0641" w:rsidRDefault="003C0641" w:rsidP="003C0641">
      <w:pPr>
        <w:pStyle w:val="Heading1"/>
      </w:pPr>
      <w:r>
        <w:t>&gt;&gt; &gt;&gt;         }</w:t>
      </w:r>
    </w:p>
    <w:p w14:paraId="2EB6BAFA" w14:textId="77777777" w:rsidR="003C0641" w:rsidRDefault="003C0641" w:rsidP="003C0641">
      <w:pPr>
        <w:pStyle w:val="Heading1"/>
      </w:pPr>
      <w:r>
        <w:t>&gt;&gt; &gt;&gt;         return t</w:t>
      </w:r>
    </w:p>
    <w:p w14:paraId="332FD6BF" w14:textId="77777777" w:rsidR="003C0641" w:rsidRDefault="003C0641" w:rsidP="003C0641">
      <w:pPr>
        <w:pStyle w:val="Heading1"/>
      </w:pPr>
      <w:r>
        <w:t>&gt;&gt; &gt;&gt;     }</w:t>
      </w:r>
    </w:p>
    <w:p w14:paraId="4D4E33A1" w14:textId="77777777" w:rsidR="003C0641" w:rsidRDefault="003C0641" w:rsidP="003C0641">
      <w:pPr>
        <w:pStyle w:val="Heading1"/>
      </w:pPr>
      <w:r>
        <w:t>&gt;&gt; &gt;&gt;     function hr(e, t, n) {</w:t>
      </w:r>
    </w:p>
    <w:p w14:paraId="4C1F83F3" w14:textId="77777777" w:rsidR="003C0641" w:rsidRDefault="003C0641" w:rsidP="003C0641">
      <w:pPr>
        <w:pStyle w:val="Heading1"/>
      </w:pPr>
      <w:r>
        <w:t>&gt;&gt; &gt;&gt;         var r = -1;</w:t>
      </w:r>
    </w:p>
    <w:p w14:paraId="7015E0A9" w14:textId="77777777" w:rsidR="003C0641" w:rsidRDefault="003C0641" w:rsidP="003C0641">
      <w:pPr>
        <w:pStyle w:val="Heading1"/>
      </w:pPr>
      <w:r>
        <w:t>&gt;&gt; &gt;&gt;         if (!G(e))</w:t>
      </w:r>
    </w:p>
    <w:p w14:paraId="12589601" w14:textId="77777777" w:rsidR="003C0641" w:rsidRDefault="003C0641" w:rsidP="003C0641">
      <w:pPr>
        <w:pStyle w:val="Heading1"/>
      </w:pPr>
      <w:r>
        <w:t>&gt;&gt; &gt;&gt;             if (t &gt; 0 &amp;&amp; (32 === t ? r = 8192 : t &lt;= 13 &amp;&amp; (r = t &lt;&lt; 5)),</w:t>
      </w:r>
    </w:p>
    <w:p w14:paraId="6B7F5956" w14:textId="77777777" w:rsidR="003C0641" w:rsidRDefault="003C0641" w:rsidP="003C0641">
      <w:pPr>
        <w:pStyle w:val="Heading1"/>
      </w:pPr>
      <w:r>
        <w:t>&gt;&gt; &gt;&gt;             function(e) {</w:t>
      </w:r>
    </w:p>
    <w:p w14:paraId="0F932232" w14:textId="77777777" w:rsidR="003C0641" w:rsidRDefault="003C0641" w:rsidP="003C0641">
      <w:pPr>
        <w:pStyle w:val="Heading1"/>
      </w:pPr>
      <w:r>
        <w:t>&gt;&gt; &gt;&gt;                 if (e &gt;= 0 &amp;&amp; e &lt;= 9)</w:t>
      </w:r>
    </w:p>
    <w:p w14:paraId="1A9385A6" w14:textId="77777777" w:rsidR="003C0641" w:rsidRDefault="003C0641" w:rsidP="003C0641">
      <w:pPr>
        <w:pStyle w:val="Heading1"/>
      </w:pPr>
      <w:r>
        <w:t>&gt;&gt; &gt;&gt;                     return !0;</w:t>
      </w:r>
    </w:p>
    <w:p w14:paraId="287AEE99" w14:textId="77777777" w:rsidR="003C0641" w:rsidRDefault="003C0641" w:rsidP="003C0641">
      <w:pPr>
        <w:pStyle w:val="Heading1"/>
      </w:pPr>
      <w:r>
        <w:t>&gt;&gt; &gt;&gt;                 return !1</w:t>
      </w:r>
    </w:p>
    <w:p w14:paraId="0F202D64" w14:textId="77777777" w:rsidR="003C0641" w:rsidRDefault="003C0641" w:rsidP="003C0641">
      <w:pPr>
        <w:pStyle w:val="Heading1"/>
      </w:pPr>
      <w:r>
        <w:t>&gt;&gt; &gt;&gt;             }(n))</w:t>
      </w:r>
    </w:p>
    <w:p w14:paraId="607A0595" w14:textId="77777777" w:rsidR="003C0641" w:rsidRDefault="003C0641" w:rsidP="003C0641">
      <w:pPr>
        <w:pStyle w:val="Heading1"/>
      </w:pPr>
      <w:r>
        <w:t>&gt;&gt; &gt;&gt;                 -1 === r &amp;&amp; (r = 0),</w:t>
      </w:r>
    </w:p>
    <w:p w14:paraId="4434FE12" w14:textId="77777777" w:rsidR="003C0641" w:rsidRDefault="003C0641" w:rsidP="003C0641">
      <w:pPr>
        <w:pStyle w:val="Heading1"/>
      </w:pPr>
      <w:r>
        <w:t>&gt;&gt; &gt;&gt;                 r |= n;</w:t>
      </w:r>
    </w:p>
    <w:p w14:paraId="4003C351" w14:textId="77777777" w:rsidR="003C0641" w:rsidRDefault="003C0641" w:rsidP="003C0641">
      <w:pPr>
        <w:pStyle w:val="Heading1"/>
      </w:pPr>
      <w:r>
        <w:t>&gt;&gt; &gt;&gt;             else {</w:t>
      </w:r>
    </w:p>
    <w:p w14:paraId="6B68DEE7" w14:textId="77777777" w:rsidR="003C0641" w:rsidRDefault="003C0641" w:rsidP="003C0641">
      <w:pPr>
        <w:pStyle w:val="Heading1"/>
      </w:pPr>
      <w:r>
        <w:t>&gt;&gt; &gt;&gt;                 var i = lr[yr(e)] || -1;</w:t>
      </w:r>
    </w:p>
    <w:p w14:paraId="313C3403" w14:textId="77777777" w:rsidR="003C0641" w:rsidRDefault="003C0641" w:rsidP="003C0641">
      <w:pPr>
        <w:pStyle w:val="Heading1"/>
      </w:pPr>
      <w:r>
        <w:t>&gt;&gt; &gt;&gt;                 -1 !== r &amp;&amp; -1 !== i ? r |= i : 6 === i &amp;&amp; (r = i)</w:t>
      </w:r>
    </w:p>
    <w:p w14:paraId="6DA426BC" w14:textId="77777777" w:rsidR="003C0641" w:rsidRDefault="003C0641" w:rsidP="003C0641">
      <w:pPr>
        <w:pStyle w:val="Heading1"/>
      </w:pPr>
      <w:r>
        <w:t>&gt;&gt; &gt;&gt;             }</w:t>
      </w:r>
    </w:p>
    <w:p w14:paraId="4D6EFDB8" w14:textId="77777777" w:rsidR="003C0641" w:rsidRDefault="003C0641" w:rsidP="003C0641">
      <w:pPr>
        <w:pStyle w:val="Heading1"/>
      </w:pPr>
      <w:r>
        <w:t>&gt;&gt; &gt;&gt;         return r</w:t>
      </w:r>
    </w:p>
    <w:p w14:paraId="36086CC3" w14:textId="77777777" w:rsidR="003C0641" w:rsidRDefault="003C0641" w:rsidP="003C0641">
      <w:pPr>
        <w:pStyle w:val="Heading1"/>
      </w:pPr>
      <w:r>
        <w:t>&gt;&gt; &gt;&gt;     }</w:t>
      </w:r>
    </w:p>
    <w:p w14:paraId="7C414469" w14:textId="77777777" w:rsidR="003C0641" w:rsidRDefault="003C0641" w:rsidP="003C0641">
      <w:pPr>
        <w:pStyle w:val="Heading1"/>
      </w:pPr>
      <w:r>
        <w:t>&gt;&gt; &gt;&gt;     function pr(e, t, n, r, i) {</w:t>
      </w:r>
    </w:p>
    <w:p w14:paraId="6EEA6C99" w14:textId="77777777" w:rsidR="003C0641" w:rsidRDefault="003C0641" w:rsidP="003C0641">
      <w:pPr>
        <w:pStyle w:val="Heading1"/>
      </w:pPr>
      <w:r>
        <w:t>&gt;&gt; &gt;&gt;         var o = {}</w:t>
      </w:r>
    </w:p>
    <w:p w14:paraId="32551E8C" w14:textId="77777777" w:rsidR="003C0641" w:rsidRDefault="003C0641" w:rsidP="003C0641">
      <w:pPr>
        <w:pStyle w:val="Heading1"/>
      </w:pPr>
      <w:r>
        <w:t>&gt;&gt; &gt;&gt;           , a = !1</w:t>
      </w:r>
    </w:p>
    <w:p w14:paraId="0681A92B" w14:textId="77777777" w:rsidR="003C0641" w:rsidRDefault="003C0641" w:rsidP="003C0641">
      <w:pPr>
        <w:pStyle w:val="Heading1"/>
      </w:pPr>
      <w:r>
        <w:t>&gt;&gt; &gt;&gt;           , s = 0</w:t>
      </w:r>
    </w:p>
    <w:p w14:paraId="374394F6" w14:textId="77777777" w:rsidR="003C0641" w:rsidRDefault="003C0641" w:rsidP="003C0641">
      <w:pPr>
        <w:pStyle w:val="Heading1"/>
      </w:pPr>
      <w:r>
        <w:t>&gt;&gt; &gt;&gt;           , l = arguments.length</w:t>
      </w:r>
    </w:p>
    <w:p w14:paraId="36B68001" w14:textId="77777777" w:rsidR="003C0641" w:rsidRDefault="003C0641" w:rsidP="003C0641">
      <w:pPr>
        <w:pStyle w:val="Heading1"/>
      </w:pPr>
      <w:r>
        <w:t>&gt;&gt; &gt;&gt;           , c = Object[d.k]</w:t>
      </w:r>
    </w:p>
    <w:p w14:paraId="125969A7" w14:textId="77777777" w:rsidR="003C0641" w:rsidRDefault="003C0641" w:rsidP="003C0641">
      <w:pPr>
        <w:pStyle w:val="Heading1"/>
      </w:pPr>
      <w:r>
        <w:t>&gt;&gt; &gt;&gt;           , u = arguments;</w:t>
      </w:r>
    </w:p>
    <w:p w14:paraId="0B36E37E" w14:textId="77777777" w:rsidR="003C0641" w:rsidRDefault="003C0641" w:rsidP="003C0641">
      <w:pPr>
        <w:pStyle w:val="Heading1"/>
      </w:pPr>
      <w:r>
        <w:t>&gt;&gt; &gt;&gt;         for ("[object Boolean]" === c.toString.call(u[0]) &amp;&amp; (a = u[0],</w:t>
      </w:r>
    </w:p>
    <w:p w14:paraId="53C2189D" w14:textId="77777777" w:rsidR="003C0641" w:rsidRDefault="003C0641" w:rsidP="003C0641">
      <w:pPr>
        <w:pStyle w:val="Heading1"/>
      </w:pPr>
      <w:r>
        <w:t>&gt;&gt; &gt;&gt;         s++); s &lt; l; s++) {</w:t>
      </w:r>
    </w:p>
    <w:p w14:paraId="58370F95" w14:textId="77777777" w:rsidR="003C0641" w:rsidRDefault="003C0641" w:rsidP="003C0641">
      <w:pPr>
        <w:pStyle w:val="Heading1"/>
      </w:pPr>
      <w:r>
        <w:t>&gt;&gt; &gt;&gt;             ee(e = u[s], (function(e, t) {</w:t>
      </w:r>
    </w:p>
    <w:p w14:paraId="535DAB15" w14:textId="77777777" w:rsidR="003C0641" w:rsidRDefault="003C0641" w:rsidP="003C0641">
      <w:pPr>
        <w:pStyle w:val="Heading1"/>
      </w:pPr>
      <w:r>
        <w:t>&gt;&gt; &gt;&gt;                 a &amp;&amp; t &amp;&amp; X(t) ? oe(t) ? (o[e] = o[e] || [],</w:t>
      </w:r>
    </w:p>
    <w:p w14:paraId="4B792A4E" w14:textId="77777777" w:rsidR="003C0641" w:rsidRDefault="003C0641" w:rsidP="003C0641">
      <w:pPr>
        <w:pStyle w:val="Heading1"/>
      </w:pPr>
      <w:r>
        <w:t>&gt;&gt; &gt;&gt;                 fe(t, (function(t, n) {</w:t>
      </w:r>
    </w:p>
    <w:p w14:paraId="0258DED6" w14:textId="77777777" w:rsidR="003C0641" w:rsidRDefault="003C0641" w:rsidP="003C0641">
      <w:pPr>
        <w:pStyle w:val="Heading1"/>
      </w:pPr>
      <w:r>
        <w:t>&gt;&gt; &gt;&gt;                     t &amp;&amp; X(t) ? o[e][n] = pr(!0, o[e][n], t) : o[e][n] = t</w:t>
      </w:r>
    </w:p>
    <w:p w14:paraId="26696BD2" w14:textId="77777777" w:rsidR="003C0641" w:rsidRDefault="003C0641" w:rsidP="003C0641">
      <w:pPr>
        <w:pStyle w:val="Heading1"/>
      </w:pPr>
      <w:r>
        <w:t>&gt;&gt; &gt;&gt;                 }</w:t>
      </w:r>
    </w:p>
    <w:p w14:paraId="355A13FC" w14:textId="77777777" w:rsidR="003C0641" w:rsidRDefault="003C0641" w:rsidP="003C0641">
      <w:pPr>
        <w:pStyle w:val="Heading1"/>
      </w:pPr>
      <w:r>
        <w:t>&gt;&gt; &gt;&gt;                 ))) : o[e] = pr(!0, o[e], t) : o[e] = t</w:t>
      </w:r>
    </w:p>
    <w:p w14:paraId="5BBD79F8" w14:textId="77777777" w:rsidR="003C0641" w:rsidRDefault="003C0641" w:rsidP="003C0641">
      <w:pPr>
        <w:pStyle w:val="Heading1"/>
      </w:pPr>
      <w:r>
        <w:t>&gt;&gt; &gt;&gt;             }</w:t>
      </w:r>
    </w:p>
    <w:p w14:paraId="0EFD0D9E" w14:textId="77777777" w:rsidR="003C0641" w:rsidRDefault="003C0641" w:rsidP="003C0641">
      <w:pPr>
        <w:pStyle w:val="Heading1"/>
      </w:pPr>
      <w:r>
        <w:t>&gt;&gt; &gt;&gt;             ))</w:t>
      </w:r>
    </w:p>
    <w:p w14:paraId="1D0016CE" w14:textId="77777777" w:rsidR="003C0641" w:rsidRDefault="003C0641" w:rsidP="003C0641">
      <w:pPr>
        <w:pStyle w:val="Heading1"/>
      </w:pPr>
      <w:r>
        <w:t>&gt;&gt; &gt;&gt;         }</w:t>
      </w:r>
    </w:p>
    <w:p w14:paraId="27779D5A" w14:textId="77777777" w:rsidR="003C0641" w:rsidRDefault="003C0641" w:rsidP="003C0641">
      <w:pPr>
        <w:pStyle w:val="Heading1"/>
      </w:pPr>
      <w:r>
        <w:t>&gt;&gt; &gt;&gt;         return o</w:t>
      </w:r>
    </w:p>
    <w:p w14:paraId="32DC483C" w14:textId="77777777" w:rsidR="003C0641" w:rsidRDefault="003C0641" w:rsidP="003C0641">
      <w:pPr>
        <w:pStyle w:val="Heading1"/>
      </w:pPr>
      <w:r>
        <w:t>&gt;&gt; &gt;&gt;     }</w:t>
      </w:r>
    </w:p>
    <w:p w14:paraId="47CBE4A9" w14:textId="77777777" w:rsidR="003C0641" w:rsidRDefault="003C0641" w:rsidP="003C0641">
      <w:pPr>
        <w:pStyle w:val="Heading1"/>
      </w:pPr>
      <w:r>
        <w:t>&gt;&gt; &gt;&gt;     var gr = yn;</w:t>
      </w:r>
    </w:p>
    <w:p w14:paraId="74101071" w14:textId="77777777" w:rsidR="003C0641" w:rsidRDefault="003C0641" w:rsidP="003C0641">
      <w:pPr>
        <w:pStyle w:val="Heading1"/>
      </w:pPr>
      <w:r>
        <w:t>&gt;&gt; &gt;&gt;     function mr(e) {</w:t>
      </w:r>
    </w:p>
    <w:p w14:paraId="2753B238" w14:textId="77777777" w:rsidR="003C0641" w:rsidRDefault="003C0641" w:rsidP="003C0641">
      <w:pPr>
        <w:pStyle w:val="Heading1"/>
      </w:pPr>
      <w:r>
        <w:t>&gt;&gt; &gt;&gt;         return 0 === e || e &gt; 0 &amp;&amp; e &lt;= 13 || 32 === e</w:t>
      </w:r>
    </w:p>
    <w:p w14:paraId="50E8C8DD" w14:textId="77777777" w:rsidR="003C0641" w:rsidRDefault="003C0641" w:rsidP="003C0641">
      <w:pPr>
        <w:pStyle w:val="Heading1"/>
      </w:pPr>
      <w:r>
        <w:t>&gt;&gt; &gt;&gt;     }</w:t>
      </w:r>
    </w:p>
    <w:p w14:paraId="0D6E9ACF" w14:textId="77777777" w:rsidR="003C0641" w:rsidRDefault="003C0641" w:rsidP="003C0641">
      <w:pPr>
        <w:pStyle w:val="Heading1"/>
      </w:pPr>
      <w:r>
        <w:t>&gt;&gt; &gt;&gt;     function br(e) {</w:t>
      </w:r>
    </w:p>
    <w:p w14:paraId="6735A67A" w14:textId="77777777" w:rsidR="003C0641" w:rsidRDefault="003C0641" w:rsidP="003C0641">
      <w:pPr>
        <w:pStyle w:val="Heading1"/>
      </w:pPr>
      <w:r>
        <w:t>&gt;&gt; &gt;&gt;         return e.length &gt; 0</w:t>
      </w:r>
    </w:p>
    <w:p w14:paraId="104087C4" w14:textId="77777777" w:rsidR="003C0641" w:rsidRDefault="003C0641" w:rsidP="003C0641">
      <w:pPr>
        <w:pStyle w:val="Heading1"/>
      </w:pPr>
      <w:r>
        <w:t>&gt;&gt; &gt;&gt;     }</w:t>
      </w:r>
    </w:p>
    <w:p w14:paraId="16A51DD5" w14:textId="77777777" w:rsidR="003C0641" w:rsidRDefault="003C0641" w:rsidP="003C0641">
      <w:pPr>
        <w:pStyle w:val="Heading1"/>
      </w:pPr>
      <w:r>
        <w:t>&gt;&gt; &gt;&gt;     function vr(e, t) {</w:t>
      </w:r>
    </w:p>
    <w:p w14:paraId="57762D9F" w14:textId="77777777" w:rsidR="003C0641" w:rsidRDefault="003C0641" w:rsidP="003C0641">
      <w:pPr>
        <w:pStyle w:val="Heading1"/>
      </w:pPr>
      <w:r>
        <w:t>&gt;&gt; &gt;&gt;         var n = e;</w:t>
      </w:r>
    </w:p>
    <w:p w14:paraId="6BC12445" w14:textId="77777777" w:rsidR="003C0641" w:rsidRDefault="003C0641" w:rsidP="003C0641">
      <w:pPr>
        <w:pStyle w:val="Heading1"/>
      </w:pPr>
      <w:r>
        <w:t>&gt;&gt; &gt;&gt;         n.timings = n.timings || {},</w:t>
      </w:r>
    </w:p>
    <w:p w14:paraId="6B996067" w14:textId="77777777" w:rsidR="003C0641" w:rsidRDefault="003C0641" w:rsidP="003C0641">
      <w:pPr>
        <w:pStyle w:val="Heading1"/>
      </w:pPr>
      <w:r>
        <w:t>&gt;&gt; &gt;&gt;         n.timings.processTelemetryStart = n.timings.processTelemetryStart || {},</w:t>
      </w:r>
    </w:p>
    <w:p w14:paraId="76143AA3" w14:textId="77777777" w:rsidR="003C0641" w:rsidRDefault="003C0641" w:rsidP="003C0641">
      <w:pPr>
        <w:pStyle w:val="Heading1"/>
      </w:pPr>
      <w:r>
        <w:t>&gt;&gt; &gt;&gt;         n.timings.processTelemetryStart[t] = gr()</w:t>
      </w:r>
    </w:p>
    <w:p w14:paraId="011A7CB9" w14:textId="77777777" w:rsidR="003C0641" w:rsidRDefault="003C0641" w:rsidP="003C0641">
      <w:pPr>
        <w:pStyle w:val="Heading1"/>
      </w:pPr>
      <w:r>
        <w:t>&gt;&gt; &gt;&gt;     }</w:t>
      </w:r>
    </w:p>
    <w:p w14:paraId="702F8245" w14:textId="77777777" w:rsidR="003C0641" w:rsidRDefault="003C0641" w:rsidP="003C0641">
      <w:pPr>
        <w:pStyle w:val="Heading1"/>
      </w:pPr>
      <w:r>
        <w:t>&gt;&gt; &gt;&gt;     function yr(e) {</w:t>
      </w:r>
    </w:p>
    <w:p w14:paraId="69A592B1" w14:textId="77777777" w:rsidR="003C0641" w:rsidRDefault="003C0641" w:rsidP="003C0641">
      <w:pPr>
        <w:pStyle w:val="Heading1"/>
      </w:pPr>
      <w:r>
        <w:t>&gt;&gt; &gt;&gt;         var t = 0;</w:t>
      </w:r>
    </w:p>
    <w:p w14:paraId="0FF97ED3" w14:textId="77777777" w:rsidR="003C0641" w:rsidRDefault="003C0641" w:rsidP="003C0641">
      <w:pPr>
        <w:pStyle w:val="Heading1"/>
      </w:pPr>
      <w:r>
        <w:t>&gt;&gt; &gt;&gt;         if (null != e) {</w:t>
      </w:r>
    </w:p>
    <w:p w14:paraId="7183150E" w14:textId="77777777" w:rsidR="003C0641" w:rsidRDefault="003C0641" w:rsidP="003C0641">
      <w:pPr>
        <w:pStyle w:val="Heading1"/>
      </w:pPr>
      <w:r>
        <w:t>&gt;&gt; &gt;&gt;             var n = typeof e;</w:t>
      </w:r>
    </w:p>
    <w:p w14:paraId="4CCBA0F6" w14:textId="77777777" w:rsidR="003C0641" w:rsidRDefault="003C0641" w:rsidP="003C0641">
      <w:pPr>
        <w:pStyle w:val="Heading1"/>
      </w:pPr>
      <w:r>
        <w:t>&gt;&gt; &gt;&gt;             "string" === n ? t = 1 : "number" === n ? t = 2 : "boolean" === n ? t = 3 : n === d.j &amp;&amp; (t = 4,</w:t>
      </w:r>
    </w:p>
    <w:p w14:paraId="3AEAE658" w14:textId="77777777" w:rsidR="003C0641" w:rsidRDefault="003C0641" w:rsidP="003C0641">
      <w:pPr>
        <w:pStyle w:val="Heading1"/>
      </w:pPr>
      <w:r>
        <w:t>&gt;&gt; &gt;&gt;             oe(e) ? (t = 4096,</w:t>
      </w:r>
    </w:p>
    <w:p w14:paraId="609383CD" w14:textId="77777777" w:rsidR="003C0641" w:rsidRDefault="003C0641" w:rsidP="003C0641">
      <w:pPr>
        <w:pStyle w:val="Heading1"/>
      </w:pPr>
      <w:r>
        <w:t>&gt;&gt; &gt;&gt;             e.length &gt; 0 &amp;&amp; (t |= yr(e[0]))) : d.e.call(e, "value") &amp;&amp; (t = 8192 | yr(e.value)))</w:t>
      </w:r>
    </w:p>
    <w:p w14:paraId="16343467" w14:textId="77777777" w:rsidR="003C0641" w:rsidRDefault="003C0641" w:rsidP="003C0641">
      <w:pPr>
        <w:pStyle w:val="Heading1"/>
      </w:pPr>
      <w:r>
        <w:t>&gt;&gt; &gt;&gt;         }</w:t>
      </w:r>
    </w:p>
    <w:p w14:paraId="6BCB2097" w14:textId="77777777" w:rsidR="003C0641" w:rsidRDefault="003C0641" w:rsidP="003C0641">
      <w:pPr>
        <w:pStyle w:val="Heading1"/>
      </w:pPr>
      <w:r>
        <w:t>&gt;&gt; &gt;&gt;         return t</w:t>
      </w:r>
    </w:p>
    <w:p w14:paraId="6AAE4481" w14:textId="77777777" w:rsidR="003C0641" w:rsidRDefault="003C0641" w:rsidP="003C0641">
      <w:pPr>
        <w:pStyle w:val="Heading1"/>
      </w:pPr>
      <w:r>
        <w:t>&gt;&gt; &gt;&gt;     }</w:t>
      </w:r>
    </w:p>
    <w:p w14:paraId="3A86E83F" w14:textId="77777777" w:rsidR="003C0641" w:rsidRDefault="003C0641" w:rsidP="003C0641">
      <w:pPr>
        <w:pStyle w:val="Heading1"/>
      </w:pPr>
      <w:r>
        <w:t>&gt;&gt; &gt;&gt;     d.l,</w:t>
      </w:r>
    </w:p>
    <w:p w14:paraId="64889B7E" w14:textId="77777777" w:rsidR="003C0641" w:rsidRDefault="003C0641" w:rsidP="003C0641">
      <w:pPr>
        <w:pStyle w:val="Heading1"/>
      </w:pPr>
      <w:r>
        <w:t>&gt;&gt; &gt;&gt;     d.j,</w:t>
      </w:r>
    </w:p>
    <w:p w14:paraId="67C20C1C" w14:textId="77777777" w:rsidR="003C0641" w:rsidRDefault="003C0641" w:rsidP="003C0641">
      <w:pPr>
        <w:pStyle w:val="Heading1"/>
      </w:pPr>
      <w:r>
        <w:t>&gt;&gt; &gt;&gt;     d.l,</w:t>
      </w:r>
    </w:p>
    <w:p w14:paraId="1A577820" w14:textId="77777777" w:rsidR="003C0641" w:rsidRDefault="003C0641" w:rsidP="003C0641">
      <w:pPr>
        <w:pStyle w:val="Heading1"/>
      </w:pPr>
      <w:r>
        <w:t>&gt;&gt; &gt;&gt;     f.b;</w:t>
      </w:r>
    </w:p>
    <w:p w14:paraId="28A810F5" w14:textId="77777777" w:rsidR="003C0641" w:rsidRDefault="003C0641" w:rsidP="003C0641">
      <w:pPr>
        <w:pStyle w:val="Heading1"/>
      </w:pPr>
      <w:r>
        <w:t>&gt;&gt; &gt;&gt;     var Cr = function(e) {</w:t>
      </w:r>
    </w:p>
    <w:p w14:paraId="529F5CB9" w14:textId="77777777" w:rsidR="003C0641" w:rsidRDefault="003C0641" w:rsidP="003C0641">
      <w:pPr>
        <w:pStyle w:val="Heading1"/>
      </w:pPr>
      <w:r>
        <w:t>&gt;&gt; &gt;&gt;         function t() {</w:t>
      </w:r>
    </w:p>
    <w:p w14:paraId="46B4F741" w14:textId="77777777" w:rsidR="003C0641" w:rsidRDefault="003C0641" w:rsidP="003C0641">
      <w:pPr>
        <w:pStyle w:val="Heading1"/>
      </w:pPr>
      <w:r>
        <w:t>&gt;&gt; &gt;&gt;             var n = e.call(this) || this;</w:t>
      </w:r>
    </w:p>
    <w:p w14:paraId="277E4E7C" w14:textId="77777777" w:rsidR="003C0641" w:rsidRDefault="003C0641" w:rsidP="003C0641">
      <w:pPr>
        <w:pStyle w:val="Heading1"/>
      </w:pPr>
      <w:r>
        <w:t>&gt;&gt; &gt;&gt;             return n.pluginVersionStringArr = [],</w:t>
      </w:r>
    </w:p>
    <w:p w14:paraId="3395A4AB" w14:textId="77777777" w:rsidR="003C0641" w:rsidRDefault="003C0641" w:rsidP="003C0641">
      <w:pPr>
        <w:pStyle w:val="Heading1"/>
      </w:pPr>
      <w:r>
        <w:t>&gt;&gt; &gt;&gt;             k(t, n, (function(e, t) {</w:t>
      </w:r>
    </w:p>
    <w:p w14:paraId="0EDB01C0" w14:textId="77777777" w:rsidR="003C0641" w:rsidRDefault="003C0641" w:rsidP="003C0641">
      <w:pPr>
        <w:pStyle w:val="Heading1"/>
      </w:pPr>
      <w:r>
        <w:t>&gt;&gt; &gt;&gt;                 e.logger &amp;&amp; e.logger.queue || (e.logger = new ht({</w:t>
      </w:r>
    </w:p>
    <w:p w14:paraId="02DEDD20" w14:textId="77777777" w:rsidR="003C0641" w:rsidRDefault="003C0641" w:rsidP="003C0641">
      <w:pPr>
        <w:pStyle w:val="Heading1"/>
      </w:pPr>
      <w:r>
        <w:t>&gt;&gt; &gt;&gt;                     loggingLevelConsole: 1</w:t>
      </w:r>
    </w:p>
    <w:p w14:paraId="3AD5B4D8" w14:textId="77777777" w:rsidR="003C0641" w:rsidRDefault="003C0641" w:rsidP="003C0641">
      <w:pPr>
        <w:pStyle w:val="Heading1"/>
      </w:pPr>
      <w:r>
        <w:t>&gt;&gt; &gt;&gt;                 })),</w:t>
      </w:r>
    </w:p>
    <w:p w14:paraId="3387A05B" w14:textId="77777777" w:rsidR="003C0641" w:rsidRDefault="003C0641" w:rsidP="003C0641">
      <w:pPr>
        <w:pStyle w:val="Heading1"/>
      </w:pPr>
      <w:r>
        <w:t>&gt;&gt; &gt;&gt;                 e.initialize = function(n, r, i, o) {</w:t>
      </w:r>
    </w:p>
    <w:p w14:paraId="751FA463" w14:textId="77777777" w:rsidR="003C0641" w:rsidRDefault="003C0641" w:rsidP="003C0641">
      <w:pPr>
        <w:pStyle w:val="Heading1"/>
      </w:pPr>
      <w:r>
        <w:t>&gt;&gt; &gt;&gt;                     Fn(e, (function() {</w:t>
      </w:r>
    </w:p>
    <w:p w14:paraId="59F2684B" w14:textId="77777777" w:rsidR="003C0641" w:rsidRDefault="003C0641" w:rsidP="003C0641">
      <w:pPr>
        <w:pStyle w:val="Heading1"/>
      </w:pPr>
      <w:r>
        <w:t>&gt;&gt; &gt;&gt;                         return "AppInsightsCore.initialize"</w:t>
      </w:r>
    </w:p>
    <w:p w14:paraId="4397E8AD" w14:textId="77777777" w:rsidR="003C0641" w:rsidRDefault="003C0641" w:rsidP="003C0641">
      <w:pPr>
        <w:pStyle w:val="Heading1"/>
      </w:pPr>
      <w:r>
        <w:t>&gt;&gt; &gt;&gt;                     }</w:t>
      </w:r>
    </w:p>
    <w:p w14:paraId="35C6101C" w14:textId="77777777" w:rsidR="003C0641" w:rsidRDefault="003C0641" w:rsidP="003C0641">
      <w:pPr>
        <w:pStyle w:val="Heading1"/>
      </w:pPr>
      <w:r>
        <w:t>&gt;&gt; &gt;&gt;                     ), (function() {</w:t>
      </w:r>
    </w:p>
    <w:p w14:paraId="0A64E528" w14:textId="77777777" w:rsidR="003C0641" w:rsidRDefault="003C0641" w:rsidP="003C0641">
      <w:pPr>
        <w:pStyle w:val="Heading1"/>
      </w:pPr>
      <w:r>
        <w:t>&gt;&gt; &gt;&gt;                         var a = e.pluginVersionStringArr;</w:t>
      </w:r>
    </w:p>
    <w:p w14:paraId="5BB7E0FC" w14:textId="77777777" w:rsidR="003C0641" w:rsidRDefault="003C0641" w:rsidP="003C0641">
      <w:pPr>
        <w:pStyle w:val="Heading1"/>
      </w:pPr>
      <w:r>
        <w:t>&gt;&gt; &gt;&gt;                         if (n) {</w:t>
      </w:r>
    </w:p>
    <w:p w14:paraId="383EF8E4" w14:textId="77777777" w:rsidR="003C0641" w:rsidRDefault="003C0641" w:rsidP="003C0641">
      <w:pPr>
        <w:pStyle w:val="Heading1"/>
      </w:pPr>
      <w:r>
        <w:t>&gt;&gt; &gt;&gt;                             n.endpointUrl || (n.endpointUrl = "https://browser.events.data.microsoft.com/OneCollector/1.0/");</w:t>
      </w:r>
    </w:p>
    <w:p w14:paraId="62DF1865" w14:textId="77777777" w:rsidR="003C0641" w:rsidRDefault="003C0641" w:rsidP="003C0641">
      <w:pPr>
        <w:pStyle w:val="Heading1"/>
      </w:pPr>
      <w:r>
        <w:t>&gt;&gt; &gt;&gt;                             var s = n.propertyStorageOverride;</w:t>
      </w:r>
    </w:p>
    <w:p w14:paraId="23B7C52B" w14:textId="77777777" w:rsidR="003C0641" w:rsidRDefault="003C0641" w:rsidP="003C0641">
      <w:pPr>
        <w:pStyle w:val="Heading1"/>
      </w:pPr>
      <w:r>
        <w:t>&gt;&gt; &gt;&gt;                             !s || s.getProperty &amp;&amp; s.setProperty || Te("Invalid property storage override passed."),</w:t>
      </w:r>
    </w:p>
    <w:p w14:paraId="5C13BA5E" w14:textId="77777777" w:rsidR="003C0641" w:rsidRDefault="003C0641" w:rsidP="003C0641">
      <w:pPr>
        <w:pStyle w:val="Heading1"/>
      </w:pPr>
      <w:r>
        <w:t>&gt;&gt; &gt;&gt;                             n.channels &amp;&amp; fe(n.channels, (function(e) {</w:t>
      </w:r>
    </w:p>
    <w:p w14:paraId="7BE18761" w14:textId="77777777" w:rsidR="003C0641" w:rsidRDefault="003C0641" w:rsidP="003C0641">
      <w:pPr>
        <w:pStyle w:val="Heading1"/>
      </w:pPr>
      <w:r>
        <w:t>&gt;&gt; &gt;&gt;                                 e &amp;&amp; fe(e, (function(e) {</w:t>
      </w:r>
    </w:p>
    <w:p w14:paraId="16138F46" w14:textId="77777777" w:rsidR="003C0641" w:rsidRDefault="003C0641" w:rsidP="003C0641">
      <w:pPr>
        <w:pStyle w:val="Heading1"/>
      </w:pPr>
      <w:r>
        <w:t>&gt;&gt; &gt;&gt;                                     if (e.identifier &amp;&amp; e.version) {</w:t>
      </w:r>
    </w:p>
    <w:p w14:paraId="076C2DCD" w14:textId="77777777" w:rsidR="003C0641" w:rsidRDefault="003C0641" w:rsidP="003C0641">
      <w:pPr>
        <w:pStyle w:val="Heading1"/>
      </w:pPr>
      <w:r>
        <w:t>&gt;&gt; &gt;&gt;                                         var t = e.identifier + "=" + e.version;</w:t>
      </w:r>
    </w:p>
    <w:p w14:paraId="5C25BBE1" w14:textId="77777777" w:rsidR="003C0641" w:rsidRDefault="003C0641" w:rsidP="003C0641">
      <w:pPr>
        <w:pStyle w:val="Heading1"/>
      </w:pPr>
      <w:r>
        <w:t>&gt;&gt; &gt;&gt;                                         a.push(t)</w:t>
      </w:r>
    </w:p>
    <w:p w14:paraId="2EA59F99" w14:textId="77777777" w:rsidR="003C0641" w:rsidRDefault="003C0641" w:rsidP="003C0641">
      <w:pPr>
        <w:pStyle w:val="Heading1"/>
      </w:pPr>
      <w:r>
        <w:t>&gt;&gt; &gt;&gt;                                     }</w:t>
      </w:r>
    </w:p>
    <w:p w14:paraId="22E889E6" w14:textId="77777777" w:rsidR="003C0641" w:rsidRDefault="003C0641" w:rsidP="003C0641">
      <w:pPr>
        <w:pStyle w:val="Heading1"/>
      </w:pPr>
      <w:r>
        <w:t>&gt;&gt; &gt;&gt;                                 }</w:t>
      </w:r>
    </w:p>
    <w:p w14:paraId="4DFF03D0" w14:textId="77777777" w:rsidR="003C0641" w:rsidRDefault="003C0641" w:rsidP="003C0641">
      <w:pPr>
        <w:pStyle w:val="Heading1"/>
      </w:pPr>
      <w:r>
        <w:t>&gt;&gt; &gt;&gt;                                 ))</w:t>
      </w:r>
    </w:p>
    <w:p w14:paraId="4B421270" w14:textId="77777777" w:rsidR="003C0641" w:rsidRDefault="003C0641" w:rsidP="003C0641">
      <w:pPr>
        <w:pStyle w:val="Heading1"/>
      </w:pPr>
      <w:r>
        <w:t>&gt;&gt; &gt;&gt;                             }</w:t>
      </w:r>
    </w:p>
    <w:p w14:paraId="40CA1E4A" w14:textId="77777777" w:rsidR="003C0641" w:rsidRDefault="003C0641" w:rsidP="003C0641">
      <w:pPr>
        <w:pStyle w:val="Heading1"/>
      </w:pPr>
      <w:r>
        <w:t>&gt;&gt; &gt;&gt;                             ))</w:t>
      </w:r>
    </w:p>
    <w:p w14:paraId="24F8E14A" w14:textId="77777777" w:rsidR="003C0641" w:rsidRDefault="003C0641" w:rsidP="003C0641">
      <w:pPr>
        <w:pStyle w:val="Heading1"/>
      </w:pPr>
      <w:r>
        <w:t>&gt;&gt; &gt;&gt;                         }</w:t>
      </w:r>
    </w:p>
    <w:p w14:paraId="7AE796A4" w14:textId="77777777" w:rsidR="003C0641" w:rsidRDefault="003C0641" w:rsidP="003C0641">
      <w:pPr>
        <w:pStyle w:val="Heading1"/>
      </w:pPr>
      <w:r>
        <w:t>&gt;&gt; &gt;&gt;                         e.getWParam = function() {</w:t>
      </w:r>
    </w:p>
    <w:p w14:paraId="218B0BB7" w14:textId="77777777" w:rsidR="003C0641" w:rsidRDefault="003C0641" w:rsidP="003C0641">
      <w:pPr>
        <w:pStyle w:val="Heading1"/>
      </w:pPr>
      <w:r>
        <w:t>&gt;&gt; &gt;&gt;                             return "undefined" != typeof document || n.enableWParam ? 0 : -1</w:t>
      </w:r>
    </w:p>
    <w:p w14:paraId="6E4D21F3" w14:textId="77777777" w:rsidR="003C0641" w:rsidRDefault="003C0641" w:rsidP="003C0641">
      <w:pPr>
        <w:pStyle w:val="Heading1"/>
      </w:pPr>
      <w:r>
        <w:t>&gt;&gt; &gt;&gt;                         }</w:t>
      </w:r>
    </w:p>
    <w:p w14:paraId="201C6981" w14:textId="77777777" w:rsidR="003C0641" w:rsidRDefault="003C0641" w:rsidP="003C0641">
      <w:pPr>
        <w:pStyle w:val="Heading1"/>
      </w:pPr>
      <w:r>
        <w:t>&gt;&gt; &gt;&gt;                         ,</w:t>
      </w:r>
    </w:p>
    <w:p w14:paraId="7D084803" w14:textId="77777777" w:rsidR="003C0641" w:rsidRDefault="003C0641" w:rsidP="003C0641">
      <w:pPr>
        <w:pStyle w:val="Heading1"/>
      </w:pPr>
      <w:r>
        <w:t>&gt;&gt; &gt;&gt;                         r &amp;&amp; fe(r, (function(e) {</w:t>
      </w:r>
    </w:p>
    <w:p w14:paraId="41BF863D" w14:textId="77777777" w:rsidR="003C0641" w:rsidRDefault="003C0641" w:rsidP="003C0641">
      <w:pPr>
        <w:pStyle w:val="Heading1"/>
      </w:pPr>
      <w:r>
        <w:t>&gt;&gt; &gt;&gt;                             if (e &amp;&amp; e.identifier &amp;&amp; e.version) {</w:t>
      </w:r>
    </w:p>
    <w:p w14:paraId="6B8DA268" w14:textId="77777777" w:rsidR="003C0641" w:rsidRDefault="003C0641" w:rsidP="003C0641">
      <w:pPr>
        <w:pStyle w:val="Heading1"/>
      </w:pPr>
      <w:r>
        <w:t>&gt;&gt; &gt;&gt;                                 var t = e.identifier + "=" + e.version;</w:t>
      </w:r>
    </w:p>
    <w:p w14:paraId="339C5E3A" w14:textId="77777777" w:rsidR="003C0641" w:rsidRDefault="003C0641" w:rsidP="003C0641">
      <w:pPr>
        <w:pStyle w:val="Heading1"/>
      </w:pPr>
      <w:r>
        <w:t>&gt;&gt; &gt;&gt;                                 a.push(t)</w:t>
      </w:r>
    </w:p>
    <w:p w14:paraId="10D7A706" w14:textId="77777777" w:rsidR="003C0641" w:rsidRDefault="003C0641" w:rsidP="003C0641">
      <w:pPr>
        <w:pStyle w:val="Heading1"/>
      </w:pPr>
      <w:r>
        <w:t>&gt;&gt; &gt;&gt;                             }</w:t>
      </w:r>
    </w:p>
    <w:p w14:paraId="3C2F3D63" w14:textId="77777777" w:rsidR="003C0641" w:rsidRDefault="003C0641" w:rsidP="003C0641">
      <w:pPr>
        <w:pStyle w:val="Heading1"/>
      </w:pPr>
      <w:r>
        <w:t>&gt;&gt; &gt;&gt;                         }</w:t>
      </w:r>
    </w:p>
    <w:p w14:paraId="7B52DF3F" w14:textId="77777777" w:rsidR="003C0641" w:rsidRDefault="003C0641" w:rsidP="003C0641">
      <w:pPr>
        <w:pStyle w:val="Heading1"/>
      </w:pPr>
      <w:r>
        <w:t>&gt;&gt; &gt;&gt;                         )),</w:t>
      </w:r>
    </w:p>
    <w:p w14:paraId="354B5D63" w14:textId="77777777" w:rsidR="003C0641" w:rsidRDefault="003C0641" w:rsidP="003C0641">
      <w:pPr>
        <w:pStyle w:val="Heading1"/>
      </w:pPr>
      <w:r>
        <w:t>&gt;&gt; &gt;&gt;                         e.pluginVersionString = a.join(";"),</w:t>
      </w:r>
    </w:p>
    <w:p w14:paraId="274A6F37" w14:textId="77777777" w:rsidR="003C0641" w:rsidRDefault="003C0641" w:rsidP="003C0641">
      <w:pPr>
        <w:pStyle w:val="Heading1"/>
      </w:pPr>
      <w:r>
        <w:t>&gt;&gt; &gt;&gt;                         e.pluginVersionStringArr = a;</w:t>
      </w:r>
    </w:p>
    <w:p w14:paraId="6D99590F" w14:textId="77777777" w:rsidR="003C0641" w:rsidRDefault="003C0641" w:rsidP="003C0641">
      <w:pPr>
        <w:pStyle w:val="Heading1"/>
      </w:pPr>
      <w:r>
        <w:t>&gt;&gt; &gt;&gt;                         try {</w:t>
      </w:r>
    </w:p>
    <w:p w14:paraId="2EFA8A9D" w14:textId="77777777" w:rsidR="003C0641" w:rsidRDefault="003C0641" w:rsidP="003C0641">
      <w:pPr>
        <w:pStyle w:val="Heading1"/>
      </w:pPr>
      <w:r>
        <w:t>&gt;&gt; &gt;&gt;                             t.initialize(n, r, i, o),</w:t>
      </w:r>
    </w:p>
    <w:p w14:paraId="5CA46DBE" w14:textId="77777777" w:rsidR="003C0641" w:rsidRDefault="003C0641" w:rsidP="003C0641">
      <w:pPr>
        <w:pStyle w:val="Heading1"/>
      </w:pPr>
      <w:r>
        <w:t>&gt;&gt; &gt;&gt;                             e.pollInternalLogs("InternalLog")</w:t>
      </w:r>
    </w:p>
    <w:p w14:paraId="2B130185" w14:textId="77777777" w:rsidR="003C0641" w:rsidRDefault="003C0641" w:rsidP="003C0641">
      <w:pPr>
        <w:pStyle w:val="Heading1"/>
      </w:pPr>
      <w:r>
        <w:t>&gt;&gt; &gt;&gt;                         } catch (t) {</w:t>
      </w:r>
    </w:p>
    <w:p w14:paraId="132E0996" w14:textId="77777777" w:rsidR="003C0641" w:rsidRDefault="003C0641" w:rsidP="003C0641">
      <w:pPr>
        <w:pStyle w:val="Heading1"/>
      </w:pPr>
      <w:r>
        <w:t>&gt;&gt; &gt;&gt;                             var l = e.logger</w:t>
      </w:r>
    </w:p>
    <w:p w14:paraId="683270CB" w14:textId="77777777" w:rsidR="003C0641" w:rsidRDefault="003C0641" w:rsidP="003C0641">
      <w:pPr>
        <w:pStyle w:val="Heading1"/>
      </w:pPr>
      <w:r>
        <w:t>&gt;&gt; &gt;&gt;                               , c = et(t);</w:t>
      </w:r>
    </w:p>
    <w:p w14:paraId="721E0983" w14:textId="77777777" w:rsidR="003C0641" w:rsidRDefault="003C0641" w:rsidP="003C0641">
      <w:pPr>
        <w:pStyle w:val="Heading1"/>
      </w:pPr>
      <w:r>
        <w:t>&gt;&gt; &gt;&gt;                             -1 !== c.indexOf("channels") &amp;&amp; (c += "\n - Channels must be provided through config.channels only!"),</w:t>
      </w:r>
    </w:p>
    <w:p w14:paraId="055FEAC4" w14:textId="77777777" w:rsidR="003C0641" w:rsidRDefault="003C0641" w:rsidP="003C0641">
      <w:pPr>
        <w:pStyle w:val="Heading1"/>
      </w:pPr>
      <w:r>
        <w:t>&gt;&gt; &gt;&gt;                             gt(l, 1, 514, "SDK Initialization Failed - no telemetry will be sent: " + c)</w:t>
      </w:r>
    </w:p>
    <w:p w14:paraId="4BBE2490" w14:textId="77777777" w:rsidR="003C0641" w:rsidRDefault="003C0641" w:rsidP="003C0641">
      <w:pPr>
        <w:pStyle w:val="Heading1"/>
      </w:pPr>
      <w:r>
        <w:t>&gt;&gt; &gt;&gt;                         }</w:t>
      </w:r>
    </w:p>
    <w:p w14:paraId="588D8D77" w14:textId="77777777" w:rsidR="003C0641" w:rsidRDefault="003C0641" w:rsidP="003C0641">
      <w:pPr>
        <w:pStyle w:val="Heading1"/>
      </w:pPr>
      <w:r>
        <w:t>&gt;&gt; &gt;&gt;                     }</w:t>
      </w:r>
    </w:p>
    <w:p w14:paraId="4978F050" w14:textId="77777777" w:rsidR="003C0641" w:rsidRDefault="003C0641" w:rsidP="003C0641">
      <w:pPr>
        <w:pStyle w:val="Heading1"/>
      </w:pPr>
      <w:r>
        <w:t>&gt;&gt; &gt;&gt;                     ), (function() {</w:t>
      </w:r>
    </w:p>
    <w:p w14:paraId="3FA7FDFC" w14:textId="77777777" w:rsidR="003C0641" w:rsidRDefault="003C0641" w:rsidP="003C0641">
      <w:pPr>
        <w:pStyle w:val="Heading1"/>
      </w:pPr>
      <w:r>
        <w:t>&gt;&gt; &gt;&gt;                         return {</w:t>
      </w:r>
    </w:p>
    <w:p w14:paraId="2AC78CFB" w14:textId="77777777" w:rsidR="003C0641" w:rsidRDefault="003C0641" w:rsidP="003C0641">
      <w:pPr>
        <w:pStyle w:val="Heading1"/>
      </w:pPr>
      <w:r>
        <w:t>&gt;&gt; &gt;&gt;                             config: n,</w:t>
      </w:r>
    </w:p>
    <w:p w14:paraId="44784A42" w14:textId="77777777" w:rsidR="003C0641" w:rsidRDefault="003C0641" w:rsidP="003C0641">
      <w:pPr>
        <w:pStyle w:val="Heading1"/>
      </w:pPr>
      <w:r>
        <w:t>&gt;&gt; &gt;&gt;                             extensions: r,</w:t>
      </w:r>
    </w:p>
    <w:p w14:paraId="55C58DFB" w14:textId="77777777" w:rsidR="003C0641" w:rsidRDefault="003C0641" w:rsidP="003C0641">
      <w:pPr>
        <w:pStyle w:val="Heading1"/>
      </w:pPr>
      <w:r>
        <w:t>&gt;&gt; &gt;&gt;                             logger: i,</w:t>
      </w:r>
    </w:p>
    <w:p w14:paraId="16E4C561" w14:textId="77777777" w:rsidR="003C0641" w:rsidRDefault="003C0641" w:rsidP="003C0641">
      <w:pPr>
        <w:pStyle w:val="Heading1"/>
      </w:pPr>
      <w:r>
        <w:t>&gt;&gt; &gt;&gt;                             notificationManager: o</w:t>
      </w:r>
    </w:p>
    <w:p w14:paraId="6174E2FE" w14:textId="77777777" w:rsidR="003C0641" w:rsidRDefault="003C0641" w:rsidP="003C0641">
      <w:pPr>
        <w:pStyle w:val="Heading1"/>
      </w:pPr>
      <w:r>
        <w:t>&gt;&gt; &gt;&gt;                         }</w:t>
      </w:r>
    </w:p>
    <w:p w14:paraId="5C35126C" w14:textId="77777777" w:rsidR="003C0641" w:rsidRDefault="003C0641" w:rsidP="003C0641">
      <w:pPr>
        <w:pStyle w:val="Heading1"/>
      </w:pPr>
      <w:r>
        <w:t>&gt;&gt; &gt;&gt;                     }</w:t>
      </w:r>
    </w:p>
    <w:p w14:paraId="7B10A581" w14:textId="77777777" w:rsidR="003C0641" w:rsidRDefault="003C0641" w:rsidP="003C0641">
      <w:pPr>
        <w:pStyle w:val="Heading1"/>
      </w:pPr>
      <w:r>
        <w:t>&gt;&gt; &gt;&gt;                     ))</w:t>
      </w:r>
    </w:p>
    <w:p w14:paraId="48AA31C3" w14:textId="77777777" w:rsidR="003C0641" w:rsidRDefault="003C0641" w:rsidP="003C0641">
      <w:pPr>
        <w:pStyle w:val="Heading1"/>
      </w:pPr>
      <w:r>
        <w:t>&gt;&gt; &gt;&gt;                 }</w:t>
      </w:r>
    </w:p>
    <w:p w14:paraId="4443CEE5" w14:textId="77777777" w:rsidR="003C0641" w:rsidRDefault="003C0641" w:rsidP="003C0641">
      <w:pPr>
        <w:pStyle w:val="Heading1"/>
      </w:pPr>
      <w:r>
        <w:t>&gt;&gt; &gt;&gt;                 ,</w:t>
      </w:r>
    </w:p>
    <w:p w14:paraId="786504D9" w14:textId="77777777" w:rsidR="003C0641" w:rsidRDefault="003C0641" w:rsidP="003C0641">
      <w:pPr>
        <w:pStyle w:val="Heading1"/>
      </w:pPr>
      <w:r>
        <w:t>&gt;&gt; &gt;&gt;                 e.track = function(n) {</w:t>
      </w:r>
    </w:p>
    <w:p w14:paraId="5677FAFB" w14:textId="77777777" w:rsidR="003C0641" w:rsidRDefault="003C0641" w:rsidP="003C0641">
      <w:pPr>
        <w:pStyle w:val="Heading1"/>
      </w:pPr>
      <w:r>
        <w:t>&gt;&gt; &gt;&gt;                     Fn(e, (function() {</w:t>
      </w:r>
    </w:p>
    <w:p w14:paraId="53E45CA7" w14:textId="77777777" w:rsidR="003C0641" w:rsidRDefault="003C0641" w:rsidP="003C0641">
      <w:pPr>
        <w:pStyle w:val="Heading1"/>
      </w:pPr>
      <w:r>
        <w:t>&gt;&gt; &gt;&gt;                         return "AppInsightsCore.track"</w:t>
      </w:r>
    </w:p>
    <w:p w14:paraId="7AC35AF7" w14:textId="77777777" w:rsidR="003C0641" w:rsidRDefault="003C0641" w:rsidP="003C0641">
      <w:pPr>
        <w:pStyle w:val="Heading1"/>
      </w:pPr>
      <w:r>
        <w:t>&gt;&gt; &gt;&gt;                     }</w:t>
      </w:r>
    </w:p>
    <w:p w14:paraId="3385AFF1" w14:textId="77777777" w:rsidR="003C0641" w:rsidRDefault="003C0641" w:rsidP="003C0641">
      <w:pPr>
        <w:pStyle w:val="Heading1"/>
      </w:pPr>
      <w:r>
        <w:t>&gt;&gt; &gt;&gt;                     ), (function() {</w:t>
      </w:r>
    </w:p>
    <w:p w14:paraId="2ABB6DEB" w14:textId="77777777" w:rsidR="003C0641" w:rsidRDefault="003C0641" w:rsidP="003C0641">
      <w:pPr>
        <w:pStyle w:val="Heading1"/>
      </w:pPr>
      <w:r>
        <w:t>&gt;&gt; &gt;&gt;                         var r = n;</w:t>
      </w:r>
    </w:p>
    <w:p w14:paraId="7374A124" w14:textId="77777777" w:rsidR="003C0641" w:rsidRDefault="003C0641" w:rsidP="003C0641">
      <w:pPr>
        <w:pStyle w:val="Heading1"/>
      </w:pPr>
      <w:r>
        <w:t>&gt;&gt; &gt;&gt;                         if (r) {</w:t>
      </w:r>
    </w:p>
    <w:p w14:paraId="5C56DAF0" w14:textId="77777777" w:rsidR="003C0641" w:rsidRDefault="003C0641" w:rsidP="003C0641">
      <w:pPr>
        <w:pStyle w:val="Heading1"/>
      </w:pPr>
      <w:r>
        <w:t>&gt;&gt; &gt;&gt;                             r.timings = r.timings || {},</w:t>
      </w:r>
    </w:p>
    <w:p w14:paraId="0B1A0295" w14:textId="77777777" w:rsidR="003C0641" w:rsidRDefault="003C0641" w:rsidP="003C0641">
      <w:pPr>
        <w:pStyle w:val="Heading1"/>
      </w:pPr>
      <w:r>
        <w:t>&gt;&gt; &gt;&gt;                             r.timings.trackStart = gr(),</w:t>
      </w:r>
    </w:p>
    <w:p w14:paraId="7FE1B5FD" w14:textId="77777777" w:rsidR="003C0641" w:rsidRDefault="003C0641" w:rsidP="003C0641">
      <w:pPr>
        <w:pStyle w:val="Heading1"/>
      </w:pPr>
      <w:r>
        <w:t>&gt;&gt; &gt;&gt;                             dr(r.latency) || (r.latency = 1);</w:t>
      </w:r>
    </w:p>
    <w:p w14:paraId="110F9D07" w14:textId="77777777" w:rsidR="003C0641" w:rsidRDefault="003C0641" w:rsidP="003C0641">
      <w:pPr>
        <w:pStyle w:val="Heading1"/>
      </w:pPr>
      <w:r>
        <w:t>&gt;&gt; &gt;&gt;                             var i = r.ext = r.ext || {};</w:t>
      </w:r>
    </w:p>
    <w:p w14:paraId="1F07E199" w14:textId="77777777" w:rsidR="003C0641" w:rsidRDefault="003C0641" w:rsidP="003C0641">
      <w:pPr>
        <w:pStyle w:val="Heading1"/>
      </w:pPr>
      <w:r>
        <w:t>&gt;&gt; &gt;&gt;                             i.sdk = i.sdk || {},</w:t>
      </w:r>
    </w:p>
    <w:p w14:paraId="0C666C13" w14:textId="77777777" w:rsidR="003C0641" w:rsidRDefault="003C0641" w:rsidP="003C0641">
      <w:pPr>
        <w:pStyle w:val="Heading1"/>
      </w:pPr>
      <w:r>
        <w:t>&gt;&gt; &gt;&gt;                             i.sdk.ver = "1DS-Web-JS-3.2.6";</w:t>
      </w:r>
    </w:p>
    <w:p w14:paraId="504CBEF0" w14:textId="77777777" w:rsidR="003C0641" w:rsidRDefault="003C0641" w:rsidP="003C0641">
      <w:pPr>
        <w:pStyle w:val="Heading1"/>
      </w:pPr>
      <w:r>
        <w:t>&gt;&gt; &gt;&gt;                             var o = r.baseData = r.baseData || {};</w:t>
      </w:r>
    </w:p>
    <w:p w14:paraId="2B45D335" w14:textId="77777777" w:rsidR="003C0641" w:rsidRDefault="003C0641" w:rsidP="003C0641">
      <w:pPr>
        <w:pStyle w:val="Heading1"/>
      </w:pPr>
      <w:r>
        <w:t>&gt;&gt; &gt;&gt;                             o.properties = o.properties || {};</w:t>
      </w:r>
    </w:p>
    <w:p w14:paraId="30C45FD0" w14:textId="77777777" w:rsidR="003C0641" w:rsidRDefault="003C0641" w:rsidP="003C0641">
      <w:pPr>
        <w:pStyle w:val="Heading1"/>
      </w:pPr>
      <w:r>
        <w:t>&gt;&gt; &gt;&gt;                             var a = o.properties;</w:t>
      </w:r>
    </w:p>
    <w:p w14:paraId="789C73F1" w14:textId="77777777" w:rsidR="003C0641" w:rsidRDefault="003C0641" w:rsidP="003C0641">
      <w:pPr>
        <w:pStyle w:val="Heading1"/>
      </w:pPr>
      <w:r>
        <w:t>&gt;&gt; &gt;&gt;                             a.version = a.version || e.pluginVersionString || ""</w:t>
      </w:r>
    </w:p>
    <w:p w14:paraId="2518EC66" w14:textId="77777777" w:rsidR="003C0641" w:rsidRDefault="003C0641" w:rsidP="003C0641">
      <w:pPr>
        <w:pStyle w:val="Heading1"/>
      </w:pPr>
      <w:r>
        <w:t>&gt;&gt; &gt;&gt;                         }</w:t>
      </w:r>
    </w:p>
    <w:p w14:paraId="4831C4AB" w14:textId="77777777" w:rsidR="003C0641" w:rsidRDefault="003C0641" w:rsidP="003C0641">
      <w:pPr>
        <w:pStyle w:val="Heading1"/>
      </w:pPr>
      <w:r>
        <w:t>&gt;&gt; &gt;&gt;                         t.track(r)</w:t>
      </w:r>
    </w:p>
    <w:p w14:paraId="3852B621" w14:textId="77777777" w:rsidR="003C0641" w:rsidRDefault="003C0641" w:rsidP="003C0641">
      <w:pPr>
        <w:pStyle w:val="Heading1"/>
      </w:pPr>
      <w:r>
        <w:t>&gt;&gt; &gt;&gt;                     }</w:t>
      </w:r>
    </w:p>
    <w:p w14:paraId="5821D9F1" w14:textId="77777777" w:rsidR="003C0641" w:rsidRDefault="003C0641" w:rsidP="003C0641">
      <w:pPr>
        <w:pStyle w:val="Heading1"/>
      </w:pPr>
      <w:r>
        <w:t>&gt;&gt; &gt;&gt;                     ), (function() {</w:t>
      </w:r>
    </w:p>
    <w:p w14:paraId="25B2D71B" w14:textId="77777777" w:rsidR="003C0641" w:rsidRDefault="003C0641" w:rsidP="003C0641">
      <w:pPr>
        <w:pStyle w:val="Heading1"/>
      </w:pPr>
      <w:r>
        <w:t>&gt;&gt; &gt;&gt;                         return {</w:t>
      </w:r>
    </w:p>
    <w:p w14:paraId="58F2F781" w14:textId="77777777" w:rsidR="003C0641" w:rsidRDefault="003C0641" w:rsidP="003C0641">
      <w:pPr>
        <w:pStyle w:val="Heading1"/>
      </w:pPr>
      <w:r>
        <w:t>&gt;&gt; &gt;&gt;                             item: n</w:t>
      </w:r>
    </w:p>
    <w:p w14:paraId="7C0E01C0" w14:textId="77777777" w:rsidR="003C0641" w:rsidRDefault="003C0641" w:rsidP="003C0641">
      <w:pPr>
        <w:pStyle w:val="Heading1"/>
      </w:pPr>
      <w:r>
        <w:t>&gt;&gt; &gt;&gt;                         }</w:t>
      </w:r>
    </w:p>
    <w:p w14:paraId="4066268D" w14:textId="77777777" w:rsidR="003C0641" w:rsidRDefault="003C0641" w:rsidP="003C0641">
      <w:pPr>
        <w:pStyle w:val="Heading1"/>
      </w:pPr>
      <w:r>
        <w:t>&gt;&gt; &gt;&gt;                     }</w:t>
      </w:r>
    </w:p>
    <w:p w14:paraId="29E1B62E" w14:textId="77777777" w:rsidR="003C0641" w:rsidRDefault="003C0641" w:rsidP="003C0641">
      <w:pPr>
        <w:pStyle w:val="Heading1"/>
      </w:pPr>
      <w:r>
        <w:t>&gt;&gt; &gt;&gt;                     ), !n.sync)</w:t>
      </w:r>
    </w:p>
    <w:p w14:paraId="5316DD13" w14:textId="77777777" w:rsidR="003C0641" w:rsidRDefault="003C0641" w:rsidP="003C0641">
      <w:pPr>
        <w:pStyle w:val="Heading1"/>
      </w:pPr>
      <w:r>
        <w:t>&gt;&gt; &gt;&gt;                 }</w:t>
      </w:r>
    </w:p>
    <w:p w14:paraId="2F2BFDFE" w14:textId="77777777" w:rsidR="003C0641" w:rsidRDefault="003C0641" w:rsidP="003C0641">
      <w:pPr>
        <w:pStyle w:val="Heading1"/>
      </w:pPr>
      <w:r>
        <w:t>&gt;&gt; &gt;&gt;             }</w:t>
      </w:r>
    </w:p>
    <w:p w14:paraId="45BBB5D1" w14:textId="77777777" w:rsidR="003C0641" w:rsidRDefault="003C0641" w:rsidP="003C0641">
      <w:pPr>
        <w:pStyle w:val="Heading1"/>
      </w:pPr>
      <w:r>
        <w:t>&gt;&gt; &gt;&gt;             )),</w:t>
      </w:r>
    </w:p>
    <w:p w14:paraId="4D3AE3C6" w14:textId="77777777" w:rsidR="003C0641" w:rsidRDefault="003C0641" w:rsidP="003C0641">
      <w:pPr>
        <w:pStyle w:val="Heading1"/>
      </w:pPr>
      <w:r>
        <w:t>&gt;&gt; &gt;&gt;             n</w:t>
      </w:r>
    </w:p>
    <w:p w14:paraId="6740FC64" w14:textId="77777777" w:rsidR="003C0641" w:rsidRDefault="003C0641" w:rsidP="003C0641">
      <w:pPr>
        <w:pStyle w:val="Heading1"/>
      </w:pPr>
      <w:r>
        <w:t>&gt;&gt; &gt;&gt;         }</w:t>
      </w:r>
    </w:p>
    <w:p w14:paraId="431F83E3" w14:textId="77777777" w:rsidR="003C0641" w:rsidRDefault="003C0641" w:rsidP="003C0641">
      <w:pPr>
        <w:pStyle w:val="Heading1"/>
      </w:pPr>
      <w:r>
        <w:t>&gt;&gt; &gt;&gt;         return Object(_n.b)(t, e),</w:t>
      </w:r>
    </w:p>
    <w:p w14:paraId="2B136319" w14:textId="77777777" w:rsidR="003C0641" w:rsidRDefault="003C0641" w:rsidP="003C0641">
      <w:pPr>
        <w:pStyle w:val="Heading1"/>
      </w:pPr>
      <w:r>
        <w:t>&gt;&gt; &gt;&gt;         t.__ieDyn = 1,</w:t>
      </w:r>
    </w:p>
    <w:p w14:paraId="21CD8270" w14:textId="77777777" w:rsidR="003C0641" w:rsidRDefault="003C0641" w:rsidP="003C0641">
      <w:pPr>
        <w:pStyle w:val="Heading1"/>
      </w:pPr>
      <w:r>
        <w:t>&gt;&gt; &gt;&gt;         t</w:t>
      </w:r>
    </w:p>
    <w:p w14:paraId="6411B9AF" w14:textId="77777777" w:rsidR="003C0641" w:rsidRDefault="003C0641" w:rsidP="003C0641">
      <w:pPr>
        <w:pStyle w:val="Heading1"/>
      </w:pPr>
      <w:r>
        <w:t>&gt;&gt; &gt;&gt;     }(sr)</w:t>
      </w:r>
    </w:p>
    <w:p w14:paraId="170D54DB" w14:textId="77777777" w:rsidR="003C0641" w:rsidRDefault="003C0641" w:rsidP="003C0641">
      <w:pPr>
        <w:pStyle w:val="Heading1"/>
      </w:pPr>
      <w:r>
        <w:t>&gt;&gt; &gt;&gt;       , Sr = In({</w:t>
      </w:r>
    </w:p>
    <w:p w14:paraId="757D06B5" w14:textId="77777777" w:rsidR="003C0641" w:rsidRDefault="003C0641" w:rsidP="003C0641">
      <w:pPr>
        <w:pStyle w:val="Heading1"/>
      </w:pPr>
      <w:r>
        <w:t>&gt;&gt; &gt;&gt;         Unknown: 0,</w:t>
      </w:r>
    </w:p>
    <w:p w14:paraId="587753F3" w14:textId="77777777" w:rsidR="003C0641" w:rsidRDefault="003C0641" w:rsidP="003C0641">
      <w:pPr>
        <w:pStyle w:val="Heading1"/>
      </w:pPr>
      <w:r>
        <w:t>&gt;&gt; &gt;&gt;         NonRetryableStatus: 1,</w:t>
      </w:r>
    </w:p>
    <w:p w14:paraId="74DC7767" w14:textId="77777777" w:rsidR="003C0641" w:rsidRDefault="003C0641" w:rsidP="003C0641">
      <w:pPr>
        <w:pStyle w:val="Heading1"/>
      </w:pPr>
      <w:r>
        <w:t>&gt;&gt; &gt;&gt;         InvalidEvent: 2,</w:t>
      </w:r>
    </w:p>
    <w:p w14:paraId="48DD9A5C" w14:textId="77777777" w:rsidR="003C0641" w:rsidRDefault="003C0641" w:rsidP="003C0641">
      <w:pPr>
        <w:pStyle w:val="Heading1"/>
      </w:pPr>
      <w:r>
        <w:t>&gt;&gt; &gt;&gt;         SizeLimitExceeded: 3,</w:t>
      </w:r>
    </w:p>
    <w:p w14:paraId="7877A3A5" w14:textId="77777777" w:rsidR="003C0641" w:rsidRDefault="003C0641" w:rsidP="003C0641">
      <w:pPr>
        <w:pStyle w:val="Heading1"/>
      </w:pPr>
      <w:r>
        <w:t>&gt;&gt; &gt;&gt;         KillSwitch: 4,</w:t>
      </w:r>
    </w:p>
    <w:p w14:paraId="20CDE42F" w14:textId="77777777" w:rsidR="003C0641" w:rsidRDefault="003C0641" w:rsidP="003C0641">
      <w:pPr>
        <w:pStyle w:val="Heading1"/>
      </w:pPr>
      <w:r>
        <w:t>&gt;&gt; &gt;&gt;         QueueFull: 5</w:t>
      </w:r>
    </w:p>
    <w:p w14:paraId="15B7A0A4" w14:textId="77777777" w:rsidR="003C0641" w:rsidRDefault="003C0641" w:rsidP="003C0641">
      <w:pPr>
        <w:pStyle w:val="Heading1"/>
      </w:pPr>
      <w:r>
        <w:t>&gt;&gt; &gt;&gt;     });</w:t>
      </w:r>
    </w:p>
    <w:p w14:paraId="409A6495" w14:textId="77777777" w:rsidR="003C0641" w:rsidRDefault="003C0641" w:rsidP="003C0641">
      <w:pPr>
        <w:pStyle w:val="Heading1"/>
      </w:pPr>
      <w:r>
        <w:t>&gt;&gt; &gt;&gt;     function Or(e) {</w:t>
      </w:r>
    </w:p>
    <w:p w14:paraId="7E117A06" w14:textId="77777777" w:rsidR="003C0641" w:rsidRDefault="003C0641" w:rsidP="003C0641">
      <w:pPr>
        <w:pStyle w:val="Heading1"/>
      </w:pPr>
      <w:r>
        <w:t>&gt;&gt; &gt;&gt;         var t = (e.ext || {}).intweb;</w:t>
      </w:r>
    </w:p>
    <w:p w14:paraId="7F832678" w14:textId="77777777" w:rsidR="003C0641" w:rsidRDefault="003C0641" w:rsidP="003C0641">
      <w:pPr>
        <w:pStyle w:val="Heading1"/>
      </w:pPr>
      <w:r>
        <w:t>&gt;&gt; &gt;&gt;         return t &amp;&amp; cr(t.msfpc) ? t.msfpc : null</w:t>
      </w:r>
    </w:p>
    <w:p w14:paraId="6567D82E" w14:textId="77777777" w:rsidR="003C0641" w:rsidRDefault="003C0641" w:rsidP="003C0641">
      <w:pPr>
        <w:pStyle w:val="Heading1"/>
      </w:pPr>
      <w:r>
        <w:t>&gt;&gt; &gt;&gt;     }</w:t>
      </w:r>
    </w:p>
    <w:p w14:paraId="5BDD5006" w14:textId="77777777" w:rsidR="003C0641" w:rsidRDefault="003C0641" w:rsidP="003C0641">
      <w:pPr>
        <w:pStyle w:val="Heading1"/>
      </w:pPr>
      <w:r>
        <w:t>&gt;&gt; &gt;&gt;     function wr(e) {</w:t>
      </w:r>
    </w:p>
    <w:p w14:paraId="5453E4EC" w14:textId="77777777" w:rsidR="003C0641" w:rsidRDefault="003C0641" w:rsidP="003C0641">
      <w:pPr>
        <w:pStyle w:val="Heading1"/>
      </w:pPr>
      <w:r>
        <w:t>&gt;&gt; &gt;&gt;         for (var t = null, n = 0; null === t &amp;&amp; n &lt; e.length; n++)</w:t>
      </w:r>
    </w:p>
    <w:p w14:paraId="31821D68" w14:textId="77777777" w:rsidR="003C0641" w:rsidRDefault="003C0641" w:rsidP="003C0641">
      <w:pPr>
        <w:pStyle w:val="Heading1"/>
      </w:pPr>
      <w:r>
        <w:t>&gt;&gt; &gt;&gt;             t = Or(e[n]);</w:t>
      </w:r>
    </w:p>
    <w:p w14:paraId="67AEF94B" w14:textId="77777777" w:rsidR="003C0641" w:rsidRDefault="003C0641" w:rsidP="003C0641">
      <w:pPr>
        <w:pStyle w:val="Heading1"/>
      </w:pPr>
      <w:r>
        <w:t>&gt;&gt; &gt;&gt;         return t</w:t>
      </w:r>
    </w:p>
    <w:p w14:paraId="3E9E9C45" w14:textId="77777777" w:rsidR="003C0641" w:rsidRDefault="003C0641" w:rsidP="003C0641">
      <w:pPr>
        <w:pStyle w:val="Heading1"/>
      </w:pPr>
      <w:r>
        <w:t>&gt;&gt; &gt;&gt;     }</w:t>
      </w:r>
    </w:p>
    <w:p w14:paraId="65DDDDBA" w14:textId="77777777" w:rsidR="003C0641" w:rsidRDefault="003C0641" w:rsidP="003C0641">
      <w:pPr>
        <w:pStyle w:val="Heading1"/>
      </w:pPr>
      <w:r>
        <w:t>&gt;&gt; &gt;&gt;     var _r = function() {</w:t>
      </w:r>
    </w:p>
    <w:p w14:paraId="0B902089" w14:textId="77777777" w:rsidR="003C0641" w:rsidRDefault="003C0641" w:rsidP="003C0641">
      <w:pPr>
        <w:pStyle w:val="Heading1"/>
      </w:pPr>
      <w:r>
        <w:t>&gt;&gt; &gt;&gt;         function e(t, n) {</w:t>
      </w:r>
    </w:p>
    <w:p w14:paraId="333CD3D4" w14:textId="77777777" w:rsidR="003C0641" w:rsidRDefault="003C0641" w:rsidP="003C0641">
      <w:pPr>
        <w:pStyle w:val="Heading1"/>
      </w:pPr>
      <w:r>
        <w:t>&gt;&gt; &gt;&gt;             var r = n ? [].concat(n) : []</w:t>
      </w:r>
    </w:p>
    <w:p w14:paraId="3F973E5D" w14:textId="77777777" w:rsidR="003C0641" w:rsidRDefault="003C0641" w:rsidP="003C0641">
      <w:pPr>
        <w:pStyle w:val="Heading1"/>
      </w:pPr>
      <w:r>
        <w:t>&gt;&gt; &gt;&gt;               , i = wr(r);</w:t>
      </w:r>
    </w:p>
    <w:p w14:paraId="2840412A" w14:textId="77777777" w:rsidR="003C0641" w:rsidRDefault="003C0641" w:rsidP="003C0641">
      <w:pPr>
        <w:pStyle w:val="Heading1"/>
      </w:pPr>
      <w:r>
        <w:t>&gt;&gt; &gt;&gt;             this.iKey = function() {</w:t>
      </w:r>
    </w:p>
    <w:p w14:paraId="4410B7C2" w14:textId="77777777" w:rsidR="003C0641" w:rsidRDefault="003C0641" w:rsidP="003C0641">
      <w:pPr>
        <w:pStyle w:val="Heading1"/>
      </w:pPr>
      <w:r>
        <w:t>&gt;&gt; &gt;&gt;                 return t</w:t>
      </w:r>
    </w:p>
    <w:p w14:paraId="50665C9A" w14:textId="77777777" w:rsidR="003C0641" w:rsidRDefault="003C0641" w:rsidP="003C0641">
      <w:pPr>
        <w:pStyle w:val="Heading1"/>
      </w:pPr>
      <w:r>
        <w:t>&gt;&gt; &gt;&gt;             }</w:t>
      </w:r>
    </w:p>
    <w:p w14:paraId="01FB5298" w14:textId="77777777" w:rsidR="003C0641" w:rsidRDefault="003C0641" w:rsidP="003C0641">
      <w:pPr>
        <w:pStyle w:val="Heading1"/>
      </w:pPr>
      <w:r>
        <w:t>&gt;&gt; &gt;&gt;             ,</w:t>
      </w:r>
    </w:p>
    <w:p w14:paraId="219C521C" w14:textId="77777777" w:rsidR="003C0641" w:rsidRDefault="003C0641" w:rsidP="003C0641">
      <w:pPr>
        <w:pStyle w:val="Heading1"/>
      </w:pPr>
      <w:r>
        <w:t>&gt;&gt; &gt;&gt;             this.Msfpc = function() {</w:t>
      </w:r>
    </w:p>
    <w:p w14:paraId="0506BB31" w14:textId="77777777" w:rsidR="003C0641" w:rsidRDefault="003C0641" w:rsidP="003C0641">
      <w:pPr>
        <w:pStyle w:val="Heading1"/>
      </w:pPr>
      <w:r>
        <w:t>&gt;&gt; &gt;&gt;                 return i || ""</w:t>
      </w:r>
    </w:p>
    <w:p w14:paraId="6E480810" w14:textId="77777777" w:rsidR="003C0641" w:rsidRDefault="003C0641" w:rsidP="003C0641">
      <w:pPr>
        <w:pStyle w:val="Heading1"/>
      </w:pPr>
      <w:r>
        <w:t>&gt;&gt; &gt;&gt;             }</w:t>
      </w:r>
    </w:p>
    <w:p w14:paraId="5C6A2FAB" w14:textId="77777777" w:rsidR="003C0641" w:rsidRDefault="003C0641" w:rsidP="003C0641">
      <w:pPr>
        <w:pStyle w:val="Heading1"/>
      </w:pPr>
      <w:r>
        <w:t>&gt;&gt; &gt;&gt;             ,</w:t>
      </w:r>
    </w:p>
    <w:p w14:paraId="70B395A6" w14:textId="77777777" w:rsidR="003C0641" w:rsidRDefault="003C0641" w:rsidP="003C0641">
      <w:pPr>
        <w:pStyle w:val="Heading1"/>
      </w:pPr>
      <w:r>
        <w:t>&gt;&gt; &gt;&gt;             this.count = function() {</w:t>
      </w:r>
    </w:p>
    <w:p w14:paraId="3480FC0A" w14:textId="77777777" w:rsidR="003C0641" w:rsidRDefault="003C0641" w:rsidP="003C0641">
      <w:pPr>
        <w:pStyle w:val="Heading1"/>
      </w:pPr>
      <w:r>
        <w:t>&gt;&gt; &gt;&gt;                 return r.length</w:t>
      </w:r>
    </w:p>
    <w:p w14:paraId="5351D37D" w14:textId="77777777" w:rsidR="003C0641" w:rsidRDefault="003C0641" w:rsidP="003C0641">
      <w:pPr>
        <w:pStyle w:val="Heading1"/>
      </w:pPr>
      <w:r>
        <w:t>&gt;&gt; &gt;&gt;             }</w:t>
      </w:r>
    </w:p>
    <w:p w14:paraId="052B43AC" w14:textId="77777777" w:rsidR="003C0641" w:rsidRDefault="003C0641" w:rsidP="003C0641">
      <w:pPr>
        <w:pStyle w:val="Heading1"/>
      </w:pPr>
      <w:r>
        <w:t>&gt;&gt; &gt;&gt;             ,</w:t>
      </w:r>
    </w:p>
    <w:p w14:paraId="67CFC81E" w14:textId="77777777" w:rsidR="003C0641" w:rsidRDefault="003C0641" w:rsidP="003C0641">
      <w:pPr>
        <w:pStyle w:val="Heading1"/>
      </w:pPr>
      <w:r>
        <w:t>&gt;&gt; &gt;&gt;             this.events = function() {</w:t>
      </w:r>
    </w:p>
    <w:p w14:paraId="293D0E4D" w14:textId="77777777" w:rsidR="003C0641" w:rsidRDefault="003C0641" w:rsidP="003C0641">
      <w:pPr>
        <w:pStyle w:val="Heading1"/>
      </w:pPr>
      <w:r>
        <w:t>&gt;&gt; &gt;&gt;                 return r</w:t>
      </w:r>
    </w:p>
    <w:p w14:paraId="265A6CED" w14:textId="77777777" w:rsidR="003C0641" w:rsidRDefault="003C0641" w:rsidP="003C0641">
      <w:pPr>
        <w:pStyle w:val="Heading1"/>
      </w:pPr>
      <w:r>
        <w:t>&gt;&gt; &gt;&gt;             }</w:t>
      </w:r>
    </w:p>
    <w:p w14:paraId="7611887A" w14:textId="77777777" w:rsidR="003C0641" w:rsidRDefault="003C0641" w:rsidP="003C0641">
      <w:pPr>
        <w:pStyle w:val="Heading1"/>
      </w:pPr>
      <w:r>
        <w:t>&gt;&gt; &gt;&gt;             ,</w:t>
      </w:r>
    </w:p>
    <w:p w14:paraId="19AD9BFF" w14:textId="77777777" w:rsidR="003C0641" w:rsidRDefault="003C0641" w:rsidP="003C0641">
      <w:pPr>
        <w:pStyle w:val="Heading1"/>
      </w:pPr>
      <w:r>
        <w:t>&gt;&gt; &gt;&gt;             this.addEvent = function(e) {</w:t>
      </w:r>
    </w:p>
    <w:p w14:paraId="344639DD" w14:textId="77777777" w:rsidR="003C0641" w:rsidRDefault="003C0641" w:rsidP="003C0641">
      <w:pPr>
        <w:pStyle w:val="Heading1"/>
      </w:pPr>
      <w:r>
        <w:t>&gt;&gt; &gt;&gt;                 return !!e &amp;&amp; (r.push(e),</w:t>
      </w:r>
    </w:p>
    <w:p w14:paraId="05269DEB" w14:textId="77777777" w:rsidR="003C0641" w:rsidRDefault="003C0641" w:rsidP="003C0641">
      <w:pPr>
        <w:pStyle w:val="Heading1"/>
      </w:pPr>
      <w:r>
        <w:t>&gt;&gt; &gt;&gt;                 i || (i = Or(e)),</w:t>
      </w:r>
    </w:p>
    <w:p w14:paraId="3584F08D" w14:textId="77777777" w:rsidR="003C0641" w:rsidRDefault="003C0641" w:rsidP="003C0641">
      <w:pPr>
        <w:pStyle w:val="Heading1"/>
      </w:pPr>
      <w:r>
        <w:t>&gt;&gt; &gt;&gt;                 !0)</w:t>
      </w:r>
    </w:p>
    <w:p w14:paraId="480D2332" w14:textId="77777777" w:rsidR="003C0641" w:rsidRDefault="003C0641" w:rsidP="003C0641">
      <w:pPr>
        <w:pStyle w:val="Heading1"/>
      </w:pPr>
      <w:r>
        <w:t>&gt;&gt; &gt;&gt;             }</w:t>
      </w:r>
    </w:p>
    <w:p w14:paraId="3B0C0410" w14:textId="77777777" w:rsidR="003C0641" w:rsidRDefault="003C0641" w:rsidP="003C0641">
      <w:pPr>
        <w:pStyle w:val="Heading1"/>
      </w:pPr>
      <w:r>
        <w:t>&gt;&gt; &gt;&gt;             ,</w:t>
      </w:r>
    </w:p>
    <w:p w14:paraId="5704BDEA" w14:textId="77777777" w:rsidR="003C0641" w:rsidRDefault="003C0641" w:rsidP="003C0641">
      <w:pPr>
        <w:pStyle w:val="Heading1"/>
      </w:pPr>
      <w:r>
        <w:t>&gt;&gt; &gt;&gt;             this.split = function(n, o) {</w:t>
      </w:r>
    </w:p>
    <w:p w14:paraId="6BF6AD9F" w14:textId="77777777" w:rsidR="003C0641" w:rsidRDefault="003C0641" w:rsidP="003C0641">
      <w:pPr>
        <w:pStyle w:val="Heading1"/>
      </w:pPr>
      <w:r>
        <w:t>&gt;&gt; &gt;&gt;                 var a;</w:t>
      </w:r>
    </w:p>
    <w:p w14:paraId="716F9103" w14:textId="77777777" w:rsidR="003C0641" w:rsidRDefault="003C0641" w:rsidP="003C0641">
      <w:pPr>
        <w:pStyle w:val="Heading1"/>
      </w:pPr>
      <w:r>
        <w:t>&gt;&gt; &gt;&gt;                 if (n &lt; r.length) {</w:t>
      </w:r>
    </w:p>
    <w:p w14:paraId="601B21CA" w14:textId="77777777" w:rsidR="003C0641" w:rsidRDefault="003C0641" w:rsidP="003C0641">
      <w:pPr>
        <w:pStyle w:val="Heading1"/>
      </w:pPr>
      <w:r>
        <w:t>&gt;&gt; &gt;&gt;                     var s = r.length - n;</w:t>
      </w:r>
    </w:p>
    <w:p w14:paraId="0BEC2C69" w14:textId="77777777" w:rsidR="003C0641" w:rsidRDefault="003C0641" w:rsidP="003C0641">
      <w:pPr>
        <w:pStyle w:val="Heading1"/>
      </w:pPr>
      <w:r>
        <w:t>&gt;&gt; &gt;&gt;                     K(o) || (s = o &lt; s ? o : s),</w:t>
      </w:r>
    </w:p>
    <w:p w14:paraId="7E706C71" w14:textId="77777777" w:rsidR="003C0641" w:rsidRDefault="003C0641" w:rsidP="003C0641">
      <w:pPr>
        <w:pStyle w:val="Heading1"/>
      </w:pPr>
      <w:r>
        <w:t>&gt;&gt; &gt;&gt;                     a = r.splice(n, s),</w:t>
      </w:r>
    </w:p>
    <w:p w14:paraId="39FD2303" w14:textId="77777777" w:rsidR="003C0641" w:rsidRDefault="003C0641" w:rsidP="003C0641">
      <w:pPr>
        <w:pStyle w:val="Heading1"/>
      </w:pPr>
      <w:r>
        <w:t>&gt;&gt; &gt;&gt;                     i = wr(r)</w:t>
      </w:r>
    </w:p>
    <w:p w14:paraId="3F34FC96" w14:textId="77777777" w:rsidR="003C0641" w:rsidRDefault="003C0641" w:rsidP="003C0641">
      <w:pPr>
        <w:pStyle w:val="Heading1"/>
      </w:pPr>
      <w:r>
        <w:t>&gt;&gt; &gt;&gt;                 }</w:t>
      </w:r>
    </w:p>
    <w:p w14:paraId="6ECADFCE" w14:textId="77777777" w:rsidR="003C0641" w:rsidRDefault="003C0641" w:rsidP="003C0641">
      <w:pPr>
        <w:pStyle w:val="Heading1"/>
      </w:pPr>
      <w:r>
        <w:t>&gt;&gt; &gt;&gt;                 return new e(t,a)</w:t>
      </w:r>
    </w:p>
    <w:p w14:paraId="77F8CF74" w14:textId="77777777" w:rsidR="003C0641" w:rsidRDefault="003C0641" w:rsidP="003C0641">
      <w:pPr>
        <w:pStyle w:val="Heading1"/>
      </w:pPr>
      <w:r>
        <w:t>&gt;&gt; &gt;&gt;             }</w:t>
      </w:r>
    </w:p>
    <w:p w14:paraId="1F3B8B74" w14:textId="77777777" w:rsidR="003C0641" w:rsidRDefault="003C0641" w:rsidP="003C0641">
      <w:pPr>
        <w:pStyle w:val="Heading1"/>
      </w:pPr>
      <w:r>
        <w:t>&gt;&gt; &gt;&gt;         }</w:t>
      </w:r>
    </w:p>
    <w:p w14:paraId="4A61B3C9" w14:textId="77777777" w:rsidR="003C0641" w:rsidRDefault="003C0641" w:rsidP="003C0641">
      <w:pPr>
        <w:pStyle w:val="Heading1"/>
      </w:pPr>
      <w:r>
        <w:t>&gt;&gt; &gt;&gt;         return e.create = function(t, n) {</w:t>
      </w:r>
    </w:p>
    <w:p w14:paraId="213B0D46" w14:textId="77777777" w:rsidR="003C0641" w:rsidRDefault="003C0641" w:rsidP="003C0641">
      <w:pPr>
        <w:pStyle w:val="Heading1"/>
      </w:pPr>
      <w:r>
        <w:t>&gt;&gt; &gt;&gt;             return new e(t,n)</w:t>
      </w:r>
    </w:p>
    <w:p w14:paraId="7178F571" w14:textId="77777777" w:rsidR="003C0641" w:rsidRDefault="003C0641" w:rsidP="003C0641">
      <w:pPr>
        <w:pStyle w:val="Heading1"/>
      </w:pPr>
      <w:r>
        <w:t>&gt;&gt; &gt;&gt;         }</w:t>
      </w:r>
    </w:p>
    <w:p w14:paraId="486CE709" w14:textId="77777777" w:rsidR="003C0641" w:rsidRDefault="003C0641" w:rsidP="003C0641">
      <w:pPr>
        <w:pStyle w:val="Heading1"/>
      </w:pPr>
      <w:r>
        <w:t>&gt;&gt; &gt;&gt;         ,</w:t>
      </w:r>
    </w:p>
    <w:p w14:paraId="14E82F32" w14:textId="77777777" w:rsidR="003C0641" w:rsidRDefault="003C0641" w:rsidP="003C0641">
      <w:pPr>
        <w:pStyle w:val="Heading1"/>
      </w:pPr>
      <w:r>
        <w:t>&gt;&gt; &gt;&gt;         e</w:t>
      </w:r>
    </w:p>
    <w:p w14:paraId="2A674C5C" w14:textId="77777777" w:rsidR="003C0641" w:rsidRDefault="003C0641" w:rsidP="003C0641">
      <w:pPr>
        <w:pStyle w:val="Heading1"/>
      </w:pPr>
      <w:r>
        <w:t>&gt;&gt; &gt;&gt;     }()</w:t>
      </w:r>
    </w:p>
    <w:p w14:paraId="57E92BEE" w14:textId="77777777" w:rsidR="003C0641" w:rsidRDefault="003C0641" w:rsidP="003C0641">
      <w:pPr>
        <w:pStyle w:val="Heading1"/>
      </w:pPr>
      <w:r>
        <w:t>&gt;&gt; &gt;&gt;       , Ir = function() {</w:t>
      </w:r>
    </w:p>
    <w:p w14:paraId="27472061" w14:textId="77777777" w:rsidR="003C0641" w:rsidRDefault="003C0641" w:rsidP="003C0641">
      <w:pPr>
        <w:pStyle w:val="Heading1"/>
      </w:pPr>
      <w:r>
        <w:t>&gt;&gt; &gt;&gt;         function e() {</w:t>
      </w:r>
    </w:p>
    <w:p w14:paraId="6EB1F7B0" w14:textId="77777777" w:rsidR="003C0641" w:rsidRDefault="003C0641" w:rsidP="003C0641">
      <w:pPr>
        <w:pStyle w:val="Heading1"/>
      </w:pPr>
      <w:r>
        <w:t>&gt;&gt; &gt;&gt;             var t = !0</w:t>
      </w:r>
    </w:p>
    <w:p w14:paraId="3C77FB98" w14:textId="77777777" w:rsidR="003C0641" w:rsidRDefault="003C0641" w:rsidP="003C0641">
      <w:pPr>
        <w:pStyle w:val="Heading1"/>
      </w:pPr>
      <w:r>
        <w:t>&gt;&gt; &gt;&gt;               , n = !0</w:t>
      </w:r>
    </w:p>
    <w:p w14:paraId="61FBDC58" w14:textId="77777777" w:rsidR="003C0641" w:rsidRDefault="003C0641" w:rsidP="003C0641">
      <w:pPr>
        <w:pStyle w:val="Heading1"/>
      </w:pPr>
      <w:r>
        <w:t>&gt;&gt; &gt;&gt;               , r = !0</w:t>
      </w:r>
    </w:p>
    <w:p w14:paraId="16410BEA" w14:textId="77777777" w:rsidR="003C0641" w:rsidRDefault="003C0641" w:rsidP="003C0641">
      <w:pPr>
        <w:pStyle w:val="Heading1"/>
      </w:pPr>
      <w:r>
        <w:t>&gt;&gt; &gt;&gt;               , i = "use-collector-delta"</w:t>
      </w:r>
    </w:p>
    <w:p w14:paraId="5872D1B8" w14:textId="77777777" w:rsidR="003C0641" w:rsidRDefault="003C0641" w:rsidP="003C0641">
      <w:pPr>
        <w:pStyle w:val="Heading1"/>
      </w:pPr>
      <w:r>
        <w:t>&gt;&gt; &gt;&gt;               , o = !1;</w:t>
      </w:r>
    </w:p>
    <w:p w14:paraId="47E46526" w14:textId="77777777" w:rsidR="003C0641" w:rsidRDefault="003C0641" w:rsidP="003C0641">
      <w:pPr>
        <w:pStyle w:val="Heading1"/>
      </w:pPr>
      <w:r>
        <w:t>&gt;&gt; &gt;&gt;             k(e, this, (function(e) {</w:t>
      </w:r>
    </w:p>
    <w:p w14:paraId="20092C76" w14:textId="77777777" w:rsidR="003C0641" w:rsidRDefault="003C0641" w:rsidP="003C0641">
      <w:pPr>
        <w:pStyle w:val="Heading1"/>
      </w:pPr>
      <w:r>
        <w:t>&gt;&gt; &gt;&gt;                 e.allowRequestSending = function() {</w:t>
      </w:r>
    </w:p>
    <w:p w14:paraId="1AFB738D" w14:textId="77777777" w:rsidR="003C0641" w:rsidRDefault="003C0641" w:rsidP="003C0641">
      <w:pPr>
        <w:pStyle w:val="Heading1"/>
      </w:pPr>
      <w:r>
        <w:t>&gt;&gt; &gt;&gt;                     return t</w:t>
      </w:r>
    </w:p>
    <w:p w14:paraId="3B8CA30B" w14:textId="77777777" w:rsidR="003C0641" w:rsidRDefault="003C0641" w:rsidP="003C0641">
      <w:pPr>
        <w:pStyle w:val="Heading1"/>
      </w:pPr>
      <w:r>
        <w:t>&gt;&gt; &gt;&gt;                 }</w:t>
      </w:r>
    </w:p>
    <w:p w14:paraId="1D57A707" w14:textId="77777777" w:rsidR="003C0641" w:rsidRDefault="003C0641" w:rsidP="003C0641">
      <w:pPr>
        <w:pStyle w:val="Heading1"/>
      </w:pPr>
      <w:r>
        <w:t>&gt;&gt; &gt;&gt;                 ,</w:t>
      </w:r>
    </w:p>
    <w:p w14:paraId="46AF7CB4" w14:textId="77777777" w:rsidR="003C0641" w:rsidRDefault="003C0641" w:rsidP="003C0641">
      <w:pPr>
        <w:pStyle w:val="Heading1"/>
      </w:pPr>
      <w:r>
        <w:t>&gt;&gt; &gt;&gt;                 e.firstRequestSent = function() {</w:t>
      </w:r>
    </w:p>
    <w:p w14:paraId="554FD1F7" w14:textId="77777777" w:rsidR="003C0641" w:rsidRDefault="003C0641" w:rsidP="003C0641">
      <w:pPr>
        <w:pStyle w:val="Heading1"/>
      </w:pPr>
      <w:r>
        <w:t>&gt;&gt; &gt;&gt;                     r &amp;&amp; (r = !1,</w:t>
      </w:r>
    </w:p>
    <w:p w14:paraId="7236E2FE" w14:textId="77777777" w:rsidR="003C0641" w:rsidRDefault="003C0641" w:rsidP="003C0641">
      <w:pPr>
        <w:pStyle w:val="Heading1"/>
      </w:pPr>
      <w:r>
        <w:t>&gt;&gt; &gt;&gt;                     o || (t = !1))</w:t>
      </w:r>
    </w:p>
    <w:p w14:paraId="3EAF2A8D" w14:textId="77777777" w:rsidR="003C0641" w:rsidRDefault="003C0641" w:rsidP="003C0641">
      <w:pPr>
        <w:pStyle w:val="Heading1"/>
      </w:pPr>
      <w:r>
        <w:t>&gt;&gt; &gt;&gt;                 }</w:t>
      </w:r>
    </w:p>
    <w:p w14:paraId="61003BDC" w14:textId="77777777" w:rsidR="003C0641" w:rsidRDefault="003C0641" w:rsidP="003C0641">
      <w:pPr>
        <w:pStyle w:val="Heading1"/>
      </w:pPr>
      <w:r>
        <w:t>&gt;&gt; &gt;&gt;                 ,</w:t>
      </w:r>
    </w:p>
    <w:p w14:paraId="6105628D" w14:textId="77777777" w:rsidR="003C0641" w:rsidRDefault="003C0641" w:rsidP="003C0641">
      <w:pPr>
        <w:pStyle w:val="Heading1"/>
      </w:pPr>
      <w:r>
        <w:t>&gt;&gt; &gt;&gt;                 e.shouldAddClockSkewHeaders = function() {</w:t>
      </w:r>
    </w:p>
    <w:p w14:paraId="26A2B030" w14:textId="77777777" w:rsidR="003C0641" w:rsidRDefault="003C0641" w:rsidP="003C0641">
      <w:pPr>
        <w:pStyle w:val="Heading1"/>
      </w:pPr>
      <w:r>
        <w:t>&gt;&gt; &gt;&gt;                     return n</w:t>
      </w:r>
    </w:p>
    <w:p w14:paraId="4A4DE9AB" w14:textId="77777777" w:rsidR="003C0641" w:rsidRDefault="003C0641" w:rsidP="003C0641">
      <w:pPr>
        <w:pStyle w:val="Heading1"/>
      </w:pPr>
      <w:r>
        <w:t>&gt;&gt; &gt;&gt;                 }</w:t>
      </w:r>
    </w:p>
    <w:p w14:paraId="2A0A22DC" w14:textId="77777777" w:rsidR="003C0641" w:rsidRDefault="003C0641" w:rsidP="003C0641">
      <w:pPr>
        <w:pStyle w:val="Heading1"/>
      </w:pPr>
      <w:r>
        <w:t>&gt;&gt; &gt;&gt;                 ,</w:t>
      </w:r>
    </w:p>
    <w:p w14:paraId="61E80E50" w14:textId="77777777" w:rsidR="003C0641" w:rsidRDefault="003C0641" w:rsidP="003C0641">
      <w:pPr>
        <w:pStyle w:val="Heading1"/>
      </w:pPr>
      <w:r>
        <w:t>&gt;&gt; &gt;&gt;                 e.getClockSkewHeaderValue = function() {</w:t>
      </w:r>
    </w:p>
    <w:p w14:paraId="1E79FC57" w14:textId="77777777" w:rsidR="003C0641" w:rsidRDefault="003C0641" w:rsidP="003C0641">
      <w:pPr>
        <w:pStyle w:val="Heading1"/>
      </w:pPr>
      <w:r>
        <w:t>&gt;&gt; &gt;&gt;                     return i</w:t>
      </w:r>
    </w:p>
    <w:p w14:paraId="48D250F3" w14:textId="77777777" w:rsidR="003C0641" w:rsidRDefault="003C0641" w:rsidP="003C0641">
      <w:pPr>
        <w:pStyle w:val="Heading1"/>
      </w:pPr>
      <w:r>
        <w:t>&gt;&gt; &gt;&gt;                 }</w:t>
      </w:r>
    </w:p>
    <w:p w14:paraId="47784EB9" w14:textId="77777777" w:rsidR="003C0641" w:rsidRDefault="003C0641" w:rsidP="003C0641">
      <w:pPr>
        <w:pStyle w:val="Heading1"/>
      </w:pPr>
      <w:r>
        <w:t>&gt;&gt; &gt;&gt;                 ,</w:t>
      </w:r>
    </w:p>
    <w:p w14:paraId="6D70DDE1" w14:textId="77777777" w:rsidR="003C0641" w:rsidRDefault="003C0641" w:rsidP="003C0641">
      <w:pPr>
        <w:pStyle w:val="Heading1"/>
      </w:pPr>
      <w:r>
        <w:t>&gt;&gt; &gt;&gt;                 e.setClockSkew = function(e) {</w:t>
      </w:r>
    </w:p>
    <w:p w14:paraId="1DFCF64E" w14:textId="77777777" w:rsidR="003C0641" w:rsidRDefault="003C0641" w:rsidP="003C0641">
      <w:pPr>
        <w:pStyle w:val="Heading1"/>
      </w:pPr>
      <w:r>
        <w:t>&gt;&gt; &gt;&gt;                     o || (e ? (i = e,</w:t>
      </w:r>
    </w:p>
    <w:p w14:paraId="0C81C1AA" w14:textId="77777777" w:rsidR="003C0641" w:rsidRDefault="003C0641" w:rsidP="003C0641">
      <w:pPr>
        <w:pStyle w:val="Heading1"/>
      </w:pPr>
      <w:r>
        <w:t>&gt;&gt; &gt;&gt;                     n = !0,</w:t>
      </w:r>
    </w:p>
    <w:p w14:paraId="68EF5A7E" w14:textId="77777777" w:rsidR="003C0641" w:rsidRDefault="003C0641" w:rsidP="003C0641">
      <w:pPr>
        <w:pStyle w:val="Heading1"/>
      </w:pPr>
      <w:r>
        <w:t>&gt;&gt; &gt;&gt;                     o = !0) : n = !1,</w:t>
      </w:r>
    </w:p>
    <w:p w14:paraId="416F7568" w14:textId="77777777" w:rsidR="003C0641" w:rsidRDefault="003C0641" w:rsidP="003C0641">
      <w:pPr>
        <w:pStyle w:val="Heading1"/>
      </w:pPr>
      <w:r>
        <w:t>&gt;&gt; &gt;&gt;                     t = !0)</w:t>
      </w:r>
    </w:p>
    <w:p w14:paraId="6BF7E441" w14:textId="77777777" w:rsidR="003C0641" w:rsidRDefault="003C0641" w:rsidP="003C0641">
      <w:pPr>
        <w:pStyle w:val="Heading1"/>
      </w:pPr>
      <w:r>
        <w:t>&gt;&gt; &gt;&gt;                 }</w:t>
      </w:r>
    </w:p>
    <w:p w14:paraId="1FFC8AC6" w14:textId="77777777" w:rsidR="003C0641" w:rsidRDefault="003C0641" w:rsidP="003C0641">
      <w:pPr>
        <w:pStyle w:val="Heading1"/>
      </w:pPr>
      <w:r>
        <w:t>&gt;&gt; &gt;&gt;             }</w:t>
      </w:r>
    </w:p>
    <w:p w14:paraId="36649CD5" w14:textId="77777777" w:rsidR="003C0641" w:rsidRDefault="003C0641" w:rsidP="003C0641">
      <w:pPr>
        <w:pStyle w:val="Heading1"/>
      </w:pPr>
      <w:r>
        <w:t>&gt;&gt; &gt;&gt;             ))</w:t>
      </w:r>
    </w:p>
    <w:p w14:paraId="4CE1551F" w14:textId="77777777" w:rsidR="003C0641" w:rsidRDefault="003C0641" w:rsidP="003C0641">
      <w:pPr>
        <w:pStyle w:val="Heading1"/>
      </w:pPr>
      <w:r>
        <w:t>&gt;&gt; &gt;&gt;         }</w:t>
      </w:r>
    </w:p>
    <w:p w14:paraId="7B8B5382" w14:textId="77777777" w:rsidR="003C0641" w:rsidRDefault="003C0641" w:rsidP="003C0641">
      <w:pPr>
        <w:pStyle w:val="Heading1"/>
      </w:pPr>
      <w:r>
        <w:t>&gt;&gt; &gt;&gt;         return e.__ieDyn = 1,</w:t>
      </w:r>
    </w:p>
    <w:p w14:paraId="2B0FACD8" w14:textId="77777777" w:rsidR="003C0641" w:rsidRDefault="003C0641" w:rsidP="003C0641">
      <w:pPr>
        <w:pStyle w:val="Heading1"/>
      </w:pPr>
      <w:r>
        <w:t>&gt;&gt; &gt;&gt;         e</w:t>
      </w:r>
    </w:p>
    <w:p w14:paraId="1366B5CF" w14:textId="77777777" w:rsidR="003C0641" w:rsidRDefault="003C0641" w:rsidP="003C0641">
      <w:pPr>
        <w:pStyle w:val="Heading1"/>
      </w:pPr>
      <w:r>
        <w:t>&gt;&gt; &gt;&gt;     }()</w:t>
      </w:r>
    </w:p>
    <w:p w14:paraId="665989C8" w14:textId="77777777" w:rsidR="003C0641" w:rsidRDefault="003C0641" w:rsidP="003C0641">
      <w:pPr>
        <w:pStyle w:val="Heading1"/>
      </w:pPr>
      <w:r>
        <w:t>&gt;&gt; &gt;&gt;       , Er = function() {</w:t>
      </w:r>
    </w:p>
    <w:p w14:paraId="1407B7B8" w14:textId="77777777" w:rsidR="003C0641" w:rsidRDefault="003C0641" w:rsidP="003C0641">
      <w:pPr>
        <w:pStyle w:val="Heading1"/>
      </w:pPr>
      <w:r>
        <w:t>&gt;&gt; &gt;&gt;         function e() {</w:t>
      </w:r>
    </w:p>
    <w:p w14:paraId="071FBD34" w14:textId="77777777" w:rsidR="003C0641" w:rsidRDefault="003C0641" w:rsidP="003C0641">
      <w:pPr>
        <w:pStyle w:val="Heading1"/>
      </w:pPr>
      <w:r>
        <w:t>&gt;&gt; &gt;&gt;             var t = {};</w:t>
      </w:r>
    </w:p>
    <w:p w14:paraId="67AA1F92" w14:textId="77777777" w:rsidR="003C0641" w:rsidRDefault="003C0641" w:rsidP="003C0641">
      <w:pPr>
        <w:pStyle w:val="Heading1"/>
      </w:pPr>
      <w:r>
        <w:t>&gt;&gt; &gt;&gt;             k(e, this, (function(e) {</w:t>
      </w:r>
    </w:p>
    <w:p w14:paraId="048A2046" w14:textId="77777777" w:rsidR="003C0641" w:rsidRDefault="003C0641" w:rsidP="003C0641">
      <w:pPr>
        <w:pStyle w:val="Heading1"/>
      </w:pPr>
      <w:r>
        <w:t>&gt;&gt; &gt;&gt;                 e.setKillSwitchTenants = function(e, n) {</w:t>
      </w:r>
    </w:p>
    <w:p w14:paraId="4204D70D" w14:textId="77777777" w:rsidR="003C0641" w:rsidRDefault="003C0641" w:rsidP="003C0641">
      <w:pPr>
        <w:pStyle w:val="Heading1"/>
      </w:pPr>
      <w:r>
        <w:t>&gt;&gt; &gt;&gt;                     if (e &amp;&amp; n)</w:t>
      </w:r>
    </w:p>
    <w:p w14:paraId="4EBADB59" w14:textId="77777777" w:rsidR="003C0641" w:rsidRDefault="003C0641" w:rsidP="003C0641">
      <w:pPr>
        <w:pStyle w:val="Heading1"/>
      </w:pPr>
      <w:r>
        <w:t>&gt;&gt; &gt;&gt;                         try {</w:t>
      </w:r>
    </w:p>
    <w:p w14:paraId="717DC610" w14:textId="77777777" w:rsidR="003C0641" w:rsidRDefault="003C0641" w:rsidP="003C0641">
      <w:pPr>
        <w:pStyle w:val="Heading1"/>
      </w:pPr>
      <w:r>
        <w:t>&gt;&gt; &gt;&gt;                             var r = (a = e.split(","),</w:t>
      </w:r>
    </w:p>
    <w:p w14:paraId="012440C3" w14:textId="77777777" w:rsidR="003C0641" w:rsidRDefault="003C0641" w:rsidP="003C0641">
      <w:pPr>
        <w:pStyle w:val="Heading1"/>
      </w:pPr>
      <w:r>
        <w:t>&gt;&gt; &gt;&gt;                             s = [],</w:t>
      </w:r>
    </w:p>
    <w:p w14:paraId="66D53082" w14:textId="77777777" w:rsidR="003C0641" w:rsidRDefault="003C0641" w:rsidP="003C0641">
      <w:pPr>
        <w:pStyle w:val="Heading1"/>
      </w:pPr>
      <w:r>
        <w:t>&gt;&gt; &gt;&gt;                             a &amp;&amp; fe(a, (function(e) {</w:t>
      </w:r>
    </w:p>
    <w:p w14:paraId="1BB2E9DC" w14:textId="77777777" w:rsidR="003C0641" w:rsidRDefault="003C0641" w:rsidP="003C0641">
      <w:pPr>
        <w:pStyle w:val="Heading1"/>
      </w:pPr>
      <w:r>
        <w:t>&gt;&gt; &gt;&gt;                                 s.push(me(e))</w:t>
      </w:r>
    </w:p>
    <w:p w14:paraId="39C25AD0" w14:textId="77777777" w:rsidR="003C0641" w:rsidRDefault="003C0641" w:rsidP="003C0641">
      <w:pPr>
        <w:pStyle w:val="Heading1"/>
      </w:pPr>
      <w:r>
        <w:t>&gt;&gt; &gt;&gt;                             }</w:t>
      </w:r>
    </w:p>
    <w:p w14:paraId="7022B8BF" w14:textId="77777777" w:rsidR="003C0641" w:rsidRDefault="003C0641" w:rsidP="003C0641">
      <w:pPr>
        <w:pStyle w:val="Heading1"/>
      </w:pPr>
      <w:r>
        <w:t>&gt;&gt; &gt;&gt;                             )),</w:t>
      </w:r>
    </w:p>
    <w:p w14:paraId="7F1679C2" w14:textId="77777777" w:rsidR="003C0641" w:rsidRDefault="003C0641" w:rsidP="003C0641">
      <w:pPr>
        <w:pStyle w:val="Heading1"/>
      </w:pPr>
      <w:r>
        <w:t>&gt;&gt; &gt;&gt;                             s);</w:t>
      </w:r>
    </w:p>
    <w:p w14:paraId="1C4A09C8" w14:textId="77777777" w:rsidR="003C0641" w:rsidRDefault="003C0641" w:rsidP="003C0641">
      <w:pPr>
        <w:pStyle w:val="Heading1"/>
      </w:pPr>
      <w:r>
        <w:t>&gt;&gt; &gt;&gt;                             if ("this-request-only" === n)</w:t>
      </w:r>
    </w:p>
    <w:p w14:paraId="5F65EC56" w14:textId="77777777" w:rsidR="003C0641" w:rsidRDefault="003C0641" w:rsidP="003C0641">
      <w:pPr>
        <w:pStyle w:val="Heading1"/>
      </w:pPr>
      <w:r>
        <w:t>&gt;&gt; &gt;&gt;                                 return r;</w:t>
      </w:r>
    </w:p>
    <w:p w14:paraId="64287F4C" w14:textId="77777777" w:rsidR="003C0641" w:rsidRDefault="003C0641" w:rsidP="003C0641">
      <w:pPr>
        <w:pStyle w:val="Heading1"/>
      </w:pPr>
      <w:r>
        <w:t>&gt;&gt; &gt;&gt;                             for (var i = 1e3 * parseInt(n, 10), o = 0; o &lt; r.length; ++o)</w:t>
      </w:r>
    </w:p>
    <w:p w14:paraId="00A88192" w14:textId="77777777" w:rsidR="003C0641" w:rsidRDefault="003C0641" w:rsidP="003C0641">
      <w:pPr>
        <w:pStyle w:val="Heading1"/>
      </w:pPr>
      <w:r>
        <w:t>&gt;&gt; &gt;&gt;                                 t[r[o]] = _e() + i</w:t>
      </w:r>
    </w:p>
    <w:p w14:paraId="5B7F7449" w14:textId="77777777" w:rsidR="003C0641" w:rsidRDefault="003C0641" w:rsidP="003C0641">
      <w:pPr>
        <w:pStyle w:val="Heading1"/>
      </w:pPr>
      <w:r>
        <w:t>&gt;&gt; &gt;&gt;                         } catch (e) {</w:t>
      </w:r>
    </w:p>
    <w:p w14:paraId="439D01D7" w14:textId="77777777" w:rsidR="003C0641" w:rsidRDefault="003C0641" w:rsidP="003C0641">
      <w:pPr>
        <w:pStyle w:val="Heading1"/>
      </w:pPr>
      <w:r>
        <w:t>&gt;&gt; &gt;&gt;                             return []</w:t>
      </w:r>
    </w:p>
    <w:p w14:paraId="795C7AEE" w14:textId="77777777" w:rsidR="003C0641" w:rsidRDefault="003C0641" w:rsidP="003C0641">
      <w:pPr>
        <w:pStyle w:val="Heading1"/>
      </w:pPr>
      <w:r>
        <w:t>&gt;&gt; &gt;&gt;                         }</w:t>
      </w:r>
    </w:p>
    <w:p w14:paraId="6BE4F6E4" w14:textId="77777777" w:rsidR="003C0641" w:rsidRDefault="003C0641" w:rsidP="003C0641">
      <w:pPr>
        <w:pStyle w:val="Heading1"/>
      </w:pPr>
      <w:r>
        <w:t>&gt;&gt; &gt;&gt;                     var a, s;</w:t>
      </w:r>
    </w:p>
    <w:p w14:paraId="49E0818A" w14:textId="77777777" w:rsidR="003C0641" w:rsidRDefault="003C0641" w:rsidP="003C0641">
      <w:pPr>
        <w:pStyle w:val="Heading1"/>
      </w:pPr>
      <w:r>
        <w:t>&gt;&gt; &gt;&gt;                     return []</w:t>
      </w:r>
    </w:p>
    <w:p w14:paraId="44D65696" w14:textId="77777777" w:rsidR="003C0641" w:rsidRDefault="003C0641" w:rsidP="003C0641">
      <w:pPr>
        <w:pStyle w:val="Heading1"/>
      </w:pPr>
      <w:r>
        <w:t>&gt;&gt; &gt;&gt;                 }</w:t>
      </w:r>
    </w:p>
    <w:p w14:paraId="6DC48EF5" w14:textId="77777777" w:rsidR="003C0641" w:rsidRDefault="003C0641" w:rsidP="003C0641">
      <w:pPr>
        <w:pStyle w:val="Heading1"/>
      </w:pPr>
      <w:r>
        <w:t>&gt;&gt; &gt;&gt;                 ,</w:t>
      </w:r>
    </w:p>
    <w:p w14:paraId="28AD3E5F" w14:textId="77777777" w:rsidR="003C0641" w:rsidRDefault="003C0641" w:rsidP="003C0641">
      <w:pPr>
        <w:pStyle w:val="Heading1"/>
      </w:pPr>
      <w:r>
        <w:t>&gt;&gt; &gt;&gt;                 e.isTenantKilled = function(e) {</w:t>
      </w:r>
    </w:p>
    <w:p w14:paraId="193E959C" w14:textId="77777777" w:rsidR="003C0641" w:rsidRDefault="003C0641" w:rsidP="003C0641">
      <w:pPr>
        <w:pStyle w:val="Heading1"/>
      </w:pPr>
      <w:r>
        <w:t>&gt;&gt; &gt;&gt;                     var n = t</w:t>
      </w:r>
    </w:p>
    <w:p w14:paraId="10FE4602" w14:textId="77777777" w:rsidR="003C0641" w:rsidRDefault="003C0641" w:rsidP="003C0641">
      <w:pPr>
        <w:pStyle w:val="Heading1"/>
      </w:pPr>
      <w:r>
        <w:t>&gt;&gt; &gt;&gt;                       , r = me(e);</w:t>
      </w:r>
    </w:p>
    <w:p w14:paraId="05D08762" w14:textId="77777777" w:rsidR="003C0641" w:rsidRDefault="003C0641" w:rsidP="003C0641">
      <w:pPr>
        <w:pStyle w:val="Heading1"/>
      </w:pPr>
      <w:r>
        <w:t>&gt;&gt; &gt;&gt;                     return void 0 !== n[r] &amp;&amp; n[r] &gt; _e() || (delete n[r],</w:t>
      </w:r>
    </w:p>
    <w:p w14:paraId="2BE6671C" w14:textId="77777777" w:rsidR="003C0641" w:rsidRDefault="003C0641" w:rsidP="003C0641">
      <w:pPr>
        <w:pStyle w:val="Heading1"/>
      </w:pPr>
      <w:r>
        <w:t>&gt;&gt; &gt;&gt;                     !1)</w:t>
      </w:r>
    </w:p>
    <w:p w14:paraId="410E72F7" w14:textId="77777777" w:rsidR="003C0641" w:rsidRDefault="003C0641" w:rsidP="003C0641">
      <w:pPr>
        <w:pStyle w:val="Heading1"/>
      </w:pPr>
      <w:r>
        <w:t>&gt;&gt; &gt;&gt;                 }</w:t>
      </w:r>
    </w:p>
    <w:p w14:paraId="625D46BE" w14:textId="77777777" w:rsidR="003C0641" w:rsidRDefault="003C0641" w:rsidP="003C0641">
      <w:pPr>
        <w:pStyle w:val="Heading1"/>
      </w:pPr>
      <w:r>
        <w:t>&gt;&gt; &gt;&gt;             }</w:t>
      </w:r>
    </w:p>
    <w:p w14:paraId="2F6FDF23" w14:textId="77777777" w:rsidR="003C0641" w:rsidRDefault="003C0641" w:rsidP="003C0641">
      <w:pPr>
        <w:pStyle w:val="Heading1"/>
      </w:pPr>
      <w:r>
        <w:t>&gt;&gt; &gt;&gt;             ))</w:t>
      </w:r>
    </w:p>
    <w:p w14:paraId="71CFFBB5" w14:textId="77777777" w:rsidR="003C0641" w:rsidRDefault="003C0641" w:rsidP="003C0641">
      <w:pPr>
        <w:pStyle w:val="Heading1"/>
      </w:pPr>
      <w:r>
        <w:t>&gt;&gt; &gt;&gt;         }</w:t>
      </w:r>
    </w:p>
    <w:p w14:paraId="52F83F38" w14:textId="77777777" w:rsidR="003C0641" w:rsidRDefault="003C0641" w:rsidP="003C0641">
      <w:pPr>
        <w:pStyle w:val="Heading1"/>
      </w:pPr>
      <w:r>
        <w:t>&gt;&gt; &gt;&gt;         return e.__ieDyn = 1,</w:t>
      </w:r>
    </w:p>
    <w:p w14:paraId="189E39E9" w14:textId="77777777" w:rsidR="003C0641" w:rsidRDefault="003C0641" w:rsidP="003C0641">
      <w:pPr>
        <w:pStyle w:val="Heading1"/>
      </w:pPr>
      <w:r>
        <w:t>&gt;&gt; &gt;&gt;         e</w:t>
      </w:r>
    </w:p>
    <w:p w14:paraId="09206F12" w14:textId="77777777" w:rsidR="003C0641" w:rsidRDefault="003C0641" w:rsidP="003C0641">
      <w:pPr>
        <w:pStyle w:val="Heading1"/>
      </w:pPr>
      <w:r>
        <w:t>&gt;&gt; &gt;&gt;     }();</w:t>
      </w:r>
    </w:p>
    <w:p w14:paraId="3C51CDB2" w14:textId="77777777" w:rsidR="003C0641" w:rsidRDefault="003C0641" w:rsidP="003C0641">
      <w:pPr>
        <w:pStyle w:val="Heading1"/>
      </w:pPr>
      <w:r>
        <w:t>&gt;&gt; &gt;&gt;     function jr(e) {</w:t>
      </w:r>
    </w:p>
    <w:p w14:paraId="294CFC6F" w14:textId="77777777" w:rsidR="003C0641" w:rsidRDefault="003C0641" w:rsidP="003C0641">
      <w:pPr>
        <w:pStyle w:val="Heading1"/>
      </w:pPr>
      <w:r>
        <w:t>&gt;&gt; &gt;&gt;         var t, n = Math.floor(1200 * Math.random()) + 2400;</w:t>
      </w:r>
    </w:p>
    <w:p w14:paraId="097CEED7" w14:textId="77777777" w:rsidR="003C0641" w:rsidRDefault="003C0641" w:rsidP="003C0641">
      <w:pPr>
        <w:pStyle w:val="Heading1"/>
      </w:pPr>
      <w:r>
        <w:t>&gt;&gt; &gt;&gt;         return t = Math.pow(2, e) * n,</w:t>
      </w:r>
    </w:p>
    <w:p w14:paraId="18E370A5" w14:textId="77777777" w:rsidR="003C0641" w:rsidRDefault="003C0641" w:rsidP="003C0641">
      <w:pPr>
        <w:pStyle w:val="Heading1"/>
      </w:pPr>
      <w:r>
        <w:t>&gt;&gt; &gt;&gt;         Math.min(t, 6e5)</w:t>
      </w:r>
    </w:p>
    <w:p w14:paraId="686528CE" w14:textId="77777777" w:rsidR="003C0641" w:rsidRDefault="003C0641" w:rsidP="003C0641">
      <w:pPr>
        <w:pStyle w:val="Heading1"/>
      </w:pPr>
      <w:r>
        <w:t>&gt;&gt; &gt;&gt;     }</w:t>
      </w:r>
    </w:p>
    <w:p w14:paraId="0BDB4FE4" w14:textId="77777777" w:rsidR="003C0641" w:rsidRDefault="003C0641" w:rsidP="003C0641">
      <w:pPr>
        <w:pStyle w:val="Heading1"/>
      </w:pPr>
      <w:r>
        <w:t>&gt;&gt; &gt;&gt;     var xr, kr = Math.min(2e6, 65e3), Tr = /\./, Lr = function() {</w:t>
      </w:r>
    </w:p>
    <w:p w14:paraId="77948443" w14:textId="77777777" w:rsidR="003C0641" w:rsidRDefault="003C0641" w:rsidP="003C0641">
      <w:pPr>
        <w:pStyle w:val="Heading1"/>
      </w:pPr>
      <w:r>
        <w:t>&gt;&gt; &gt;&gt;         function e(t, n, r, i) {</w:t>
      </w:r>
    </w:p>
    <w:p w14:paraId="17A30583" w14:textId="77777777" w:rsidR="003C0641" w:rsidRDefault="003C0641" w:rsidP="003C0641">
      <w:pPr>
        <w:pStyle w:val="Heading1"/>
      </w:pPr>
      <w:r>
        <w:t>&gt;&gt; &gt;&gt;             var o = !!i</w:t>
      </w:r>
    </w:p>
    <w:p w14:paraId="64174024" w14:textId="77777777" w:rsidR="003C0641" w:rsidRDefault="003C0641" w:rsidP="003C0641">
      <w:pPr>
        <w:pStyle w:val="Heading1"/>
      </w:pPr>
      <w:r>
        <w:t>&gt;&gt; &gt;&gt;               , a = n</w:t>
      </w:r>
    </w:p>
    <w:p w14:paraId="6B047ED7" w14:textId="77777777" w:rsidR="003C0641" w:rsidRDefault="003C0641" w:rsidP="003C0641">
      <w:pPr>
        <w:pStyle w:val="Heading1"/>
      </w:pPr>
      <w:r>
        <w:t>&gt;&gt; &gt;&gt;               , s = {};</w:t>
      </w:r>
    </w:p>
    <w:p w14:paraId="2682EF2D" w14:textId="77777777" w:rsidR="003C0641" w:rsidRDefault="003C0641" w:rsidP="003C0641">
      <w:pPr>
        <w:pStyle w:val="Heading1"/>
      </w:pPr>
      <w:r>
        <w:t>&gt;&gt; &gt;&gt;             k(e, this, (function(e) {</w:t>
      </w:r>
    </w:p>
    <w:p w14:paraId="081E4893" w14:textId="77777777" w:rsidR="003C0641" w:rsidRDefault="003C0641" w:rsidP="003C0641">
      <w:pPr>
        <w:pStyle w:val="Heading1"/>
      </w:pPr>
      <w:r>
        <w:t>&gt;&gt; &gt;&gt;                 function n(e, t, i, l, c, u, d) {</w:t>
      </w:r>
    </w:p>
    <w:p w14:paraId="0CD2DDDD" w14:textId="77777777" w:rsidR="003C0641" w:rsidRDefault="003C0641" w:rsidP="003C0641">
      <w:pPr>
        <w:pStyle w:val="Heading1"/>
      </w:pPr>
      <w:r>
        <w:t>&gt;&gt; &gt;&gt;                     ee(e, (function(e, f) {</w:t>
      </w:r>
    </w:p>
    <w:p w14:paraId="10960C14" w14:textId="77777777" w:rsidR="003C0641" w:rsidRDefault="003C0641" w:rsidP="003C0641">
      <w:pPr>
        <w:pStyle w:val="Heading1"/>
      </w:pPr>
      <w:r>
        <w:t>&gt;&gt; &gt;&gt;                         var h = null;</w:t>
      </w:r>
    </w:p>
    <w:p w14:paraId="675A15DC" w14:textId="77777777" w:rsidR="003C0641" w:rsidRDefault="003C0641" w:rsidP="003C0641">
      <w:pPr>
        <w:pStyle w:val="Heading1"/>
      </w:pPr>
      <w:r>
        <w:t>&gt;&gt; &gt;&gt;                         if (f || cr(f)) {</w:t>
      </w:r>
    </w:p>
    <w:p w14:paraId="0605746A" w14:textId="77777777" w:rsidR="003C0641" w:rsidRDefault="003C0641" w:rsidP="003C0641">
      <w:pPr>
        <w:pStyle w:val="Heading1"/>
      </w:pPr>
      <w:r>
        <w:t>&gt;&gt; &gt;&gt;                             var p = i</w:t>
      </w:r>
    </w:p>
    <w:p w14:paraId="1A4FB1AB" w14:textId="77777777" w:rsidR="003C0641" w:rsidRDefault="003C0641" w:rsidP="003C0641">
      <w:pPr>
        <w:pStyle w:val="Heading1"/>
      </w:pPr>
      <w:r>
        <w:t>&gt;&gt; &gt;&gt;                               , g = e</w:t>
      </w:r>
    </w:p>
    <w:p w14:paraId="7E5FB892" w14:textId="77777777" w:rsidR="003C0641" w:rsidRDefault="003C0641" w:rsidP="003C0641">
      <w:pPr>
        <w:pStyle w:val="Heading1"/>
      </w:pPr>
      <w:r>
        <w:t>&gt;&gt; &gt;&gt;                               , m = c</w:t>
      </w:r>
    </w:p>
    <w:p w14:paraId="3938B5DF" w14:textId="77777777" w:rsidR="003C0641" w:rsidRDefault="003C0641" w:rsidP="003C0641">
      <w:pPr>
        <w:pStyle w:val="Heading1"/>
      </w:pPr>
      <w:r>
        <w:t>&gt;&gt; &gt;&gt;                               , b = t;</w:t>
      </w:r>
    </w:p>
    <w:p w14:paraId="4FA5F72A" w14:textId="77777777" w:rsidR="003C0641" w:rsidRDefault="003C0641" w:rsidP="003C0641">
      <w:pPr>
        <w:pStyle w:val="Heading1"/>
      </w:pPr>
      <w:r>
        <w:t>&gt;&gt; &gt;&gt;                             if (o &amp;&amp; !l &amp;&amp; Tr.test(e)) {</w:t>
      </w:r>
    </w:p>
    <w:p w14:paraId="2D07E737" w14:textId="77777777" w:rsidR="003C0641" w:rsidRDefault="003C0641" w:rsidP="003C0641">
      <w:pPr>
        <w:pStyle w:val="Heading1"/>
      </w:pPr>
      <w:r>
        <w:t>&gt;&gt; &gt;&gt;                                 var v = e.split(".")</w:t>
      </w:r>
    </w:p>
    <w:p w14:paraId="233E0478" w14:textId="77777777" w:rsidR="003C0641" w:rsidRDefault="003C0641" w:rsidP="003C0641">
      <w:pPr>
        <w:pStyle w:val="Heading1"/>
      </w:pPr>
      <w:r>
        <w:t>&gt;&gt; &gt;&gt;                                   , y = v.length;</w:t>
      </w:r>
    </w:p>
    <w:p w14:paraId="1D3E411E" w14:textId="77777777" w:rsidR="003C0641" w:rsidRDefault="003C0641" w:rsidP="003C0641">
      <w:pPr>
        <w:pStyle w:val="Heading1"/>
      </w:pPr>
      <w:r>
        <w:t>&gt;&gt; &gt;&gt;                                 if (y &gt; 1) {</w:t>
      </w:r>
    </w:p>
    <w:p w14:paraId="7854E759" w14:textId="77777777" w:rsidR="003C0641" w:rsidRDefault="003C0641" w:rsidP="003C0641">
      <w:pPr>
        <w:pStyle w:val="Heading1"/>
      </w:pPr>
      <w:r>
        <w:t>&gt;&gt; &gt;&gt;                                     m &amp;&amp; (m = m.slice());</w:t>
      </w:r>
    </w:p>
    <w:p w14:paraId="6C3C3E29" w14:textId="77777777" w:rsidR="003C0641" w:rsidRDefault="003C0641" w:rsidP="003C0641">
      <w:pPr>
        <w:pStyle w:val="Heading1"/>
      </w:pPr>
      <w:r>
        <w:t>&gt;&gt; &gt;&gt;                                     for (var C = 0; C &lt; y - 1; C++) {</w:t>
      </w:r>
    </w:p>
    <w:p w14:paraId="5E299C69" w14:textId="77777777" w:rsidR="003C0641" w:rsidRDefault="003C0641" w:rsidP="003C0641">
      <w:pPr>
        <w:pStyle w:val="Heading1"/>
      </w:pPr>
      <w:r>
        <w:t>&gt;&gt; &gt;&gt;                                         var S = v[C];</w:t>
      </w:r>
    </w:p>
    <w:p w14:paraId="7D62492C" w14:textId="77777777" w:rsidR="003C0641" w:rsidRDefault="003C0641" w:rsidP="003C0641">
      <w:pPr>
        <w:pStyle w:val="Heading1"/>
      </w:pPr>
      <w:r>
        <w:t>&gt;&gt; &gt;&gt;                                         b = b[S] = b[S] || {},</w:t>
      </w:r>
    </w:p>
    <w:p w14:paraId="3E9E25CE" w14:textId="77777777" w:rsidR="003C0641" w:rsidRDefault="003C0641" w:rsidP="003C0641">
      <w:pPr>
        <w:pStyle w:val="Heading1"/>
      </w:pPr>
      <w:r>
        <w:t>&gt;&gt; &gt;&gt;                                         p += "." + S,</w:t>
      </w:r>
    </w:p>
    <w:p w14:paraId="541D1D63" w14:textId="77777777" w:rsidR="003C0641" w:rsidRDefault="003C0641" w:rsidP="003C0641">
      <w:pPr>
        <w:pStyle w:val="Heading1"/>
      </w:pPr>
      <w:r>
        <w:t>&gt;&gt; &gt;&gt;                                         m &amp;&amp; m.push(S)</w:t>
      </w:r>
    </w:p>
    <w:p w14:paraId="7BFD38BA" w14:textId="77777777" w:rsidR="003C0641" w:rsidRDefault="003C0641" w:rsidP="003C0641">
      <w:pPr>
        <w:pStyle w:val="Heading1"/>
      </w:pPr>
      <w:r>
        <w:t>&gt;&gt; &gt;&gt;                                     }</w:t>
      </w:r>
    </w:p>
    <w:p w14:paraId="3C7628A3" w14:textId="77777777" w:rsidR="003C0641" w:rsidRDefault="003C0641" w:rsidP="003C0641">
      <w:pPr>
        <w:pStyle w:val="Heading1"/>
      </w:pPr>
      <w:r>
        <w:t>&gt;&gt; &gt;&gt;                                     g = v[y - 1]</w:t>
      </w:r>
    </w:p>
    <w:p w14:paraId="1C01D2CE" w14:textId="77777777" w:rsidR="003C0641" w:rsidRDefault="003C0641" w:rsidP="003C0641">
      <w:pPr>
        <w:pStyle w:val="Heading1"/>
      </w:pPr>
      <w:r>
        <w:t>&gt;&gt; &gt;&gt;                                 }</w:t>
      </w:r>
    </w:p>
    <w:p w14:paraId="0D00D74B" w14:textId="77777777" w:rsidR="003C0641" w:rsidRDefault="003C0641" w:rsidP="003C0641">
      <w:pPr>
        <w:pStyle w:val="Heading1"/>
      </w:pPr>
      <w:r>
        <w:t>&gt;&gt; &gt;&gt;                             }</w:t>
      </w:r>
    </w:p>
    <w:p w14:paraId="74502365" w14:textId="77777777" w:rsidR="003C0641" w:rsidRDefault="003C0641" w:rsidP="003C0641">
      <w:pPr>
        <w:pStyle w:val="Heading1"/>
      </w:pPr>
      <w:r>
        <w:t>&gt;&gt; &gt;&gt;                             if (h = !(l &amp;&amp; function(e, t) {</w:t>
      </w:r>
    </w:p>
    <w:p w14:paraId="416AE103" w14:textId="77777777" w:rsidR="003C0641" w:rsidRDefault="003C0641" w:rsidP="003C0641">
      <w:pPr>
        <w:pStyle w:val="Heading1"/>
      </w:pPr>
      <w:r>
        <w:t>&gt;&gt; &gt;&gt;                                 var n = s[e];</w:t>
      </w:r>
    </w:p>
    <w:p w14:paraId="3C470BBA" w14:textId="77777777" w:rsidR="003C0641" w:rsidRDefault="003C0641" w:rsidP="003C0641">
      <w:pPr>
        <w:pStyle w:val="Heading1"/>
      </w:pPr>
      <w:r>
        <w:t>&gt;&gt; &gt;&gt;                                 return void 0 === n &amp;&amp; (e.length &gt;= 7 &amp;&amp; (n = ne(e, "ext.metadata") || ne(e, "ext.web")),</w:t>
      </w:r>
    </w:p>
    <w:p w14:paraId="0C99BE08" w14:textId="77777777" w:rsidR="003C0641" w:rsidRDefault="003C0641" w:rsidP="003C0641">
      <w:pPr>
        <w:pStyle w:val="Heading1"/>
      </w:pPr>
      <w:r>
        <w:t>&gt;&gt; &gt;&gt;                                 s[e] = n),</w:t>
      </w:r>
    </w:p>
    <w:p w14:paraId="011BFC1F" w14:textId="77777777" w:rsidR="003C0641" w:rsidRDefault="003C0641" w:rsidP="003C0641">
      <w:pPr>
        <w:pStyle w:val="Heading1"/>
      </w:pPr>
      <w:r>
        <w:t>&gt;&gt; &gt;&gt;                                 n</w:t>
      </w:r>
    </w:p>
    <w:p w14:paraId="29A3E21E" w14:textId="77777777" w:rsidR="003C0641" w:rsidRDefault="003C0641" w:rsidP="003C0641">
      <w:pPr>
        <w:pStyle w:val="Heading1"/>
      </w:pPr>
      <w:r>
        <w:t>&gt;&gt; &gt;&gt;                             }(p)) &amp;&amp; a &amp;&amp; a.handleField(p, g) ? a.value(p, g, f, r) : fr(g, f, r)) {</w:t>
      </w:r>
    </w:p>
    <w:p w14:paraId="0F265CDD" w14:textId="77777777" w:rsidR="003C0641" w:rsidRDefault="003C0641" w:rsidP="003C0641">
      <w:pPr>
        <w:pStyle w:val="Heading1"/>
      </w:pPr>
      <w:r>
        <w:t>&gt;&gt; &gt;&gt;                                 var O = h.value;</w:t>
      </w:r>
    </w:p>
    <w:p w14:paraId="4DC53F99" w14:textId="77777777" w:rsidR="003C0641" w:rsidRDefault="003C0641" w:rsidP="003C0641">
      <w:pPr>
        <w:pStyle w:val="Heading1"/>
      </w:pPr>
      <w:r>
        <w:t>&gt;&gt; &gt;&gt;                                 if (b[g] = O,</w:t>
      </w:r>
    </w:p>
    <w:p w14:paraId="2325A058" w14:textId="77777777" w:rsidR="003C0641" w:rsidRDefault="003C0641" w:rsidP="003C0641">
      <w:pPr>
        <w:pStyle w:val="Heading1"/>
      </w:pPr>
      <w:r>
        <w:t>&gt;&gt; &gt;&gt;                                 u &amp;&amp; u(m, g, h),</w:t>
      </w:r>
    </w:p>
    <w:p w14:paraId="75852456" w14:textId="77777777" w:rsidR="003C0641" w:rsidRDefault="003C0641" w:rsidP="003C0641">
      <w:pPr>
        <w:pStyle w:val="Heading1"/>
      </w:pPr>
      <w:r>
        <w:t>&gt;&gt; &gt;&gt;                                 d &amp;&amp; "object" == typeof O &amp;&amp; !oe(O)) {</w:t>
      </w:r>
    </w:p>
    <w:p w14:paraId="0FCFE551" w14:textId="77777777" w:rsidR="003C0641" w:rsidRDefault="003C0641" w:rsidP="003C0641">
      <w:pPr>
        <w:pStyle w:val="Heading1"/>
      </w:pPr>
      <w:r>
        <w:t>&gt;&gt; &gt;&gt;                                     var w = m;</w:t>
      </w:r>
    </w:p>
    <w:p w14:paraId="359D0175" w14:textId="77777777" w:rsidR="003C0641" w:rsidRDefault="003C0641" w:rsidP="003C0641">
      <w:pPr>
        <w:pStyle w:val="Heading1"/>
      </w:pPr>
      <w:r>
        <w:t>&gt;&gt; &gt;&gt;                                     w &amp;&amp; (w = w.slice()).push(g),</w:t>
      </w:r>
    </w:p>
    <w:p w14:paraId="634DC5B6" w14:textId="77777777" w:rsidR="003C0641" w:rsidRDefault="003C0641" w:rsidP="003C0641">
      <w:pPr>
        <w:pStyle w:val="Heading1"/>
      </w:pPr>
      <w:r>
        <w:t>&gt;&gt; &gt;&gt;                                     n(f, O, p + "." + g, l, w, u, d)</w:t>
      </w:r>
    </w:p>
    <w:p w14:paraId="39A6B9A6" w14:textId="77777777" w:rsidR="003C0641" w:rsidRDefault="003C0641" w:rsidP="003C0641">
      <w:pPr>
        <w:pStyle w:val="Heading1"/>
      </w:pPr>
      <w:r>
        <w:t>&gt;&gt; &gt;&gt;                                 }</w:t>
      </w:r>
    </w:p>
    <w:p w14:paraId="4C2CE9AC" w14:textId="77777777" w:rsidR="003C0641" w:rsidRDefault="003C0641" w:rsidP="003C0641">
      <w:pPr>
        <w:pStyle w:val="Heading1"/>
      </w:pPr>
      <w:r>
        <w:t>&gt;&gt; &gt;&gt;                             }</w:t>
      </w:r>
    </w:p>
    <w:p w14:paraId="720D598D" w14:textId="77777777" w:rsidR="003C0641" w:rsidRDefault="003C0641" w:rsidP="003C0641">
      <w:pPr>
        <w:pStyle w:val="Heading1"/>
      </w:pPr>
      <w:r>
        <w:t>&gt;&gt; &gt;&gt;                         }</w:t>
      </w:r>
    </w:p>
    <w:p w14:paraId="05316FE9" w14:textId="77777777" w:rsidR="003C0641" w:rsidRDefault="003C0641" w:rsidP="003C0641">
      <w:pPr>
        <w:pStyle w:val="Heading1"/>
      </w:pPr>
      <w:r>
        <w:t>&gt;&gt; &gt;&gt;                     }</w:t>
      </w:r>
    </w:p>
    <w:p w14:paraId="549EF085" w14:textId="77777777" w:rsidR="003C0641" w:rsidRDefault="003C0641" w:rsidP="003C0641">
      <w:pPr>
        <w:pStyle w:val="Heading1"/>
      </w:pPr>
      <w:r>
        <w:t>&gt;&gt; &gt;&gt;                     ))</w:t>
      </w:r>
    </w:p>
    <w:p w14:paraId="707E04F7" w14:textId="77777777" w:rsidR="003C0641" w:rsidRDefault="003C0641" w:rsidP="003C0641">
      <w:pPr>
        <w:pStyle w:val="Heading1"/>
      </w:pPr>
      <w:r>
        <w:t>&gt;&gt; &gt;&gt;                 }</w:t>
      </w:r>
    </w:p>
    <w:p w14:paraId="2D917217" w14:textId="77777777" w:rsidR="003C0641" w:rsidRDefault="003C0641" w:rsidP="003C0641">
      <w:pPr>
        <w:pStyle w:val="Heading1"/>
      </w:pPr>
      <w:r>
        <w:t>&gt;&gt; &gt;&gt;                 e.createPayload = function(e, t, n, r, i, o) {</w:t>
      </w:r>
    </w:p>
    <w:p w14:paraId="3FD2A7A9" w14:textId="77777777" w:rsidR="003C0641" w:rsidRDefault="003C0641" w:rsidP="003C0641">
      <w:pPr>
        <w:pStyle w:val="Heading1"/>
      </w:pPr>
      <w:r>
        <w:t>&gt;&gt; &gt;&gt;                     return {</w:t>
      </w:r>
    </w:p>
    <w:p w14:paraId="0F76C6EE" w14:textId="77777777" w:rsidR="003C0641" w:rsidRDefault="003C0641" w:rsidP="003C0641">
      <w:pPr>
        <w:pStyle w:val="Heading1"/>
      </w:pPr>
      <w:r>
        <w:t>&gt;&gt; &gt;&gt;                         apiKeys: [],</w:t>
      </w:r>
    </w:p>
    <w:p w14:paraId="5ABA4557" w14:textId="77777777" w:rsidR="003C0641" w:rsidRDefault="003C0641" w:rsidP="003C0641">
      <w:pPr>
        <w:pStyle w:val="Heading1"/>
      </w:pPr>
      <w:r>
        <w:t>&gt;&gt; &gt;&gt;                         payloadBlob: "",</w:t>
      </w:r>
    </w:p>
    <w:p w14:paraId="3703133E" w14:textId="77777777" w:rsidR="003C0641" w:rsidRDefault="003C0641" w:rsidP="003C0641">
      <w:pPr>
        <w:pStyle w:val="Heading1"/>
      </w:pPr>
      <w:r>
        <w:t>&gt;&gt; &gt;&gt;                         overflow: null,</w:t>
      </w:r>
    </w:p>
    <w:p w14:paraId="0C05F5F0" w14:textId="77777777" w:rsidR="003C0641" w:rsidRDefault="003C0641" w:rsidP="003C0641">
      <w:pPr>
        <w:pStyle w:val="Heading1"/>
      </w:pPr>
      <w:r>
        <w:t>&gt;&gt; &gt;&gt;                         sizeExceed: [],</w:t>
      </w:r>
    </w:p>
    <w:p w14:paraId="5BB8A571" w14:textId="77777777" w:rsidR="003C0641" w:rsidRDefault="003C0641" w:rsidP="003C0641">
      <w:pPr>
        <w:pStyle w:val="Heading1"/>
      </w:pPr>
      <w:r>
        <w:t>&gt;&gt; &gt;&gt;                         failedEvts: [],</w:t>
      </w:r>
    </w:p>
    <w:p w14:paraId="55AFD52A" w14:textId="77777777" w:rsidR="003C0641" w:rsidRDefault="003C0641" w:rsidP="003C0641">
      <w:pPr>
        <w:pStyle w:val="Heading1"/>
      </w:pPr>
      <w:r>
        <w:t>&gt;&gt; &gt;&gt;                         batches: [],</w:t>
      </w:r>
    </w:p>
    <w:p w14:paraId="5591826D" w14:textId="77777777" w:rsidR="003C0641" w:rsidRDefault="003C0641" w:rsidP="003C0641">
      <w:pPr>
        <w:pStyle w:val="Heading1"/>
      </w:pPr>
      <w:r>
        <w:t>&gt;&gt; &gt;&gt;                         numEvents: 0,</w:t>
      </w:r>
    </w:p>
    <w:p w14:paraId="4A456517" w14:textId="77777777" w:rsidR="003C0641" w:rsidRDefault="003C0641" w:rsidP="003C0641">
      <w:pPr>
        <w:pStyle w:val="Heading1"/>
      </w:pPr>
      <w:r>
        <w:t>&gt;&gt; &gt;&gt;                         retryCnt: e,</w:t>
      </w:r>
    </w:p>
    <w:p w14:paraId="634406DC" w14:textId="77777777" w:rsidR="003C0641" w:rsidRDefault="003C0641" w:rsidP="003C0641">
      <w:pPr>
        <w:pStyle w:val="Heading1"/>
      </w:pPr>
      <w:r>
        <w:t>&gt;&gt; &gt;&gt;                         isTeardown: t,</w:t>
      </w:r>
    </w:p>
    <w:p w14:paraId="43C80827" w14:textId="77777777" w:rsidR="003C0641" w:rsidRDefault="003C0641" w:rsidP="003C0641">
      <w:pPr>
        <w:pStyle w:val="Heading1"/>
      </w:pPr>
      <w:r>
        <w:t>&gt;&gt; &gt;&gt;                         isSync: n,</w:t>
      </w:r>
    </w:p>
    <w:p w14:paraId="6BED9F06" w14:textId="77777777" w:rsidR="003C0641" w:rsidRDefault="003C0641" w:rsidP="003C0641">
      <w:pPr>
        <w:pStyle w:val="Heading1"/>
      </w:pPr>
      <w:r>
        <w:t>&gt;&gt; &gt;&gt;                         isBeacon: r,</w:t>
      </w:r>
    </w:p>
    <w:p w14:paraId="15FAA7BD" w14:textId="77777777" w:rsidR="003C0641" w:rsidRDefault="003C0641" w:rsidP="003C0641">
      <w:pPr>
        <w:pStyle w:val="Heading1"/>
      </w:pPr>
      <w:r>
        <w:t>&gt;&gt; &gt;&gt;                         sendType: o,</w:t>
      </w:r>
    </w:p>
    <w:p w14:paraId="4C01A931" w14:textId="77777777" w:rsidR="003C0641" w:rsidRDefault="003C0641" w:rsidP="003C0641">
      <w:pPr>
        <w:pStyle w:val="Heading1"/>
      </w:pPr>
      <w:r>
        <w:t>&gt;&gt; &gt;&gt;                         sendReason: i</w:t>
      </w:r>
    </w:p>
    <w:p w14:paraId="76C4AB18" w14:textId="77777777" w:rsidR="003C0641" w:rsidRDefault="003C0641" w:rsidP="003C0641">
      <w:pPr>
        <w:pStyle w:val="Heading1"/>
      </w:pPr>
      <w:r>
        <w:t>&gt;&gt; &gt;&gt;                     }</w:t>
      </w:r>
    </w:p>
    <w:p w14:paraId="71E49FF1" w14:textId="77777777" w:rsidR="003C0641" w:rsidRDefault="003C0641" w:rsidP="003C0641">
      <w:pPr>
        <w:pStyle w:val="Heading1"/>
      </w:pPr>
      <w:r>
        <w:t>&gt;&gt; &gt;&gt;                 }</w:t>
      </w:r>
    </w:p>
    <w:p w14:paraId="6AD8D3DD" w14:textId="77777777" w:rsidR="003C0641" w:rsidRDefault="003C0641" w:rsidP="003C0641">
      <w:pPr>
        <w:pStyle w:val="Heading1"/>
      </w:pPr>
      <w:r>
        <w:t>&gt;&gt; &gt;&gt;                 ,</w:t>
      </w:r>
    </w:p>
    <w:p w14:paraId="1B44B41B" w14:textId="77777777" w:rsidR="003C0641" w:rsidRDefault="003C0641" w:rsidP="003C0641">
      <w:pPr>
        <w:pStyle w:val="Heading1"/>
      </w:pPr>
      <w:r>
        <w:t>&gt;&gt; &gt;&gt;                 e.appendPayload = function(n, r, i) {</w:t>
      </w:r>
    </w:p>
    <w:p w14:paraId="35BE3C29" w14:textId="77777777" w:rsidR="003C0641" w:rsidRDefault="003C0641" w:rsidP="003C0641">
      <w:pPr>
        <w:pStyle w:val="Heading1"/>
      </w:pPr>
      <w:r>
        <w:t>&gt;&gt; &gt;&gt;                     var o = n &amp;&amp; r &amp;&amp; !n.overflow;</w:t>
      </w:r>
    </w:p>
    <w:p w14:paraId="5E16CE41" w14:textId="77777777" w:rsidR="003C0641" w:rsidRDefault="003C0641" w:rsidP="003C0641">
      <w:pPr>
        <w:pStyle w:val="Heading1"/>
      </w:pPr>
      <w:r>
        <w:t>&gt;&gt; &gt;&gt;                     return o &amp;&amp; Fn(t, (function() {</w:t>
      </w:r>
    </w:p>
    <w:p w14:paraId="2BF379E4" w14:textId="77777777" w:rsidR="003C0641" w:rsidRDefault="003C0641" w:rsidP="003C0641">
      <w:pPr>
        <w:pStyle w:val="Heading1"/>
      </w:pPr>
      <w:r>
        <w:t>&gt;&gt; &gt;&gt;                         return "Serializer:appendPayload"</w:t>
      </w:r>
    </w:p>
    <w:p w14:paraId="3697F758" w14:textId="77777777" w:rsidR="003C0641" w:rsidRDefault="003C0641" w:rsidP="003C0641">
      <w:pPr>
        <w:pStyle w:val="Heading1"/>
      </w:pPr>
      <w:r>
        <w:t>&gt;&gt; &gt;&gt;                     }</w:t>
      </w:r>
    </w:p>
    <w:p w14:paraId="7EF8CACC" w14:textId="77777777" w:rsidR="003C0641" w:rsidRDefault="003C0641" w:rsidP="003C0641">
      <w:pPr>
        <w:pStyle w:val="Heading1"/>
      </w:pPr>
      <w:r>
        <w:t>&gt;&gt; &gt;&gt;                     ), (function() {</w:t>
      </w:r>
    </w:p>
    <w:p w14:paraId="29890087" w14:textId="77777777" w:rsidR="003C0641" w:rsidRDefault="003C0641" w:rsidP="003C0641">
      <w:pPr>
        <w:pStyle w:val="Heading1"/>
      </w:pPr>
      <w:r>
        <w:t>&gt;&gt; &gt;&gt;                         for (var t = r.events(), o = n.payloadBlob, a = n.numEvents, s = !1, l = [], c = [], u = n.isBeacon, d = u ? 65e3 : 3984588, f = u ? kr : 2e6, h = 0, p = 0; h &lt; t.length; ) {</w:t>
      </w:r>
    </w:p>
    <w:p w14:paraId="07E5FDCF" w14:textId="77777777" w:rsidR="003C0641" w:rsidRDefault="003C0641" w:rsidP="003C0641">
      <w:pPr>
        <w:pStyle w:val="Heading1"/>
      </w:pPr>
      <w:r>
        <w:t>&gt;&gt; &gt;&gt;                             var g = t[h];</w:t>
      </w:r>
    </w:p>
    <w:p w14:paraId="1D469B9C" w14:textId="77777777" w:rsidR="003C0641" w:rsidRDefault="003C0641" w:rsidP="003C0641">
      <w:pPr>
        <w:pStyle w:val="Heading1"/>
      </w:pPr>
      <w:r>
        <w:t>&gt;&gt; &gt;&gt;                             if (g) {</w:t>
      </w:r>
    </w:p>
    <w:p w14:paraId="38CC65FF" w14:textId="77777777" w:rsidR="003C0641" w:rsidRDefault="003C0641" w:rsidP="003C0641">
      <w:pPr>
        <w:pStyle w:val="Heading1"/>
      </w:pPr>
      <w:r>
        <w:t>&gt;&gt; &gt;&gt;                                 if (a &gt;= i) {</w:t>
      </w:r>
    </w:p>
    <w:p w14:paraId="1471B591" w14:textId="77777777" w:rsidR="003C0641" w:rsidRDefault="003C0641" w:rsidP="003C0641">
      <w:pPr>
        <w:pStyle w:val="Heading1"/>
      </w:pPr>
      <w:r>
        <w:t>&gt;&gt; &gt;&gt;                                     n.overflow = r.split(h);</w:t>
      </w:r>
    </w:p>
    <w:p w14:paraId="694F2B8E" w14:textId="77777777" w:rsidR="003C0641" w:rsidRDefault="003C0641" w:rsidP="003C0641">
      <w:pPr>
        <w:pStyle w:val="Heading1"/>
      </w:pPr>
      <w:r>
        <w:t>&gt;&gt; &gt;&gt;                                     break</w:t>
      </w:r>
    </w:p>
    <w:p w14:paraId="1D46C30D" w14:textId="77777777" w:rsidR="003C0641" w:rsidRDefault="003C0641" w:rsidP="003C0641">
      <w:pPr>
        <w:pStyle w:val="Heading1"/>
      </w:pPr>
      <w:r>
        <w:t>&gt;&gt; &gt;&gt;                                 }</w:t>
      </w:r>
    </w:p>
    <w:p w14:paraId="3EB582BE" w14:textId="77777777" w:rsidR="003C0641" w:rsidRDefault="003C0641" w:rsidP="003C0641">
      <w:pPr>
        <w:pStyle w:val="Heading1"/>
      </w:pPr>
      <w:r>
        <w:t>&gt;&gt; &gt;&gt;                                 var m = e.getEventBlob(g);</w:t>
      </w:r>
    </w:p>
    <w:p w14:paraId="546595A1" w14:textId="77777777" w:rsidR="003C0641" w:rsidRDefault="003C0641" w:rsidP="003C0641">
      <w:pPr>
        <w:pStyle w:val="Heading1"/>
      </w:pPr>
      <w:r>
        <w:t>&gt;&gt; &gt;&gt;                                 if (m &amp;&amp; m.length &lt;= f) {</w:t>
      </w:r>
    </w:p>
    <w:p w14:paraId="582A1CD3" w14:textId="77777777" w:rsidR="003C0641" w:rsidRDefault="003C0641" w:rsidP="003C0641">
      <w:pPr>
        <w:pStyle w:val="Heading1"/>
      </w:pPr>
      <w:r>
        <w:t>&gt;&gt; &gt;&gt;                                     var b = m.length;</w:t>
      </w:r>
    </w:p>
    <w:p w14:paraId="62A0B499" w14:textId="77777777" w:rsidR="003C0641" w:rsidRDefault="003C0641" w:rsidP="003C0641">
      <w:pPr>
        <w:pStyle w:val="Heading1"/>
      </w:pPr>
      <w:r>
        <w:t>&gt;&gt; &gt;&gt;                                     if (o.length + b &gt; d) {</w:t>
      </w:r>
    </w:p>
    <w:p w14:paraId="4A3D4BA4" w14:textId="77777777" w:rsidR="003C0641" w:rsidRDefault="003C0641" w:rsidP="003C0641">
      <w:pPr>
        <w:pStyle w:val="Heading1"/>
      </w:pPr>
      <w:r>
        <w:t>&gt;&gt; &gt;&gt;                                         n.overflow = r.split(h);</w:t>
      </w:r>
    </w:p>
    <w:p w14:paraId="2C8BA84C" w14:textId="77777777" w:rsidR="003C0641" w:rsidRDefault="003C0641" w:rsidP="003C0641">
      <w:pPr>
        <w:pStyle w:val="Heading1"/>
      </w:pPr>
      <w:r>
        <w:t>&gt;&gt; &gt;&gt;                                         break</w:t>
      </w:r>
    </w:p>
    <w:p w14:paraId="04C43DA9" w14:textId="77777777" w:rsidR="003C0641" w:rsidRDefault="003C0641" w:rsidP="003C0641">
      <w:pPr>
        <w:pStyle w:val="Heading1"/>
      </w:pPr>
      <w:r>
        <w:t>&gt;&gt; &gt;&gt;                                     }</w:t>
      </w:r>
    </w:p>
    <w:p w14:paraId="777E2BE5" w14:textId="77777777" w:rsidR="003C0641" w:rsidRDefault="003C0641" w:rsidP="003C0641">
      <w:pPr>
        <w:pStyle w:val="Heading1"/>
      </w:pPr>
      <w:r>
        <w:t>&gt;&gt; &gt;&gt;                                     o &amp;&amp; (o += "\n"),</w:t>
      </w:r>
    </w:p>
    <w:p w14:paraId="3E66F68A" w14:textId="77777777" w:rsidR="003C0641" w:rsidRDefault="003C0641" w:rsidP="003C0641">
      <w:pPr>
        <w:pStyle w:val="Heading1"/>
      </w:pPr>
      <w:r>
        <w:t>&gt;&gt; &gt;&gt;                                     o += m,</w:t>
      </w:r>
    </w:p>
    <w:p w14:paraId="0F0CD9D6" w14:textId="77777777" w:rsidR="003C0641" w:rsidRDefault="003C0641" w:rsidP="003C0641">
      <w:pPr>
        <w:pStyle w:val="Heading1"/>
      </w:pPr>
      <w:r>
        <w:t>&gt;&gt; &gt;&gt;                                     ++p &gt; 20 &amp;&amp; (o.substr(0, 1),</w:t>
      </w:r>
    </w:p>
    <w:p w14:paraId="7B0DA814" w14:textId="77777777" w:rsidR="003C0641" w:rsidRDefault="003C0641" w:rsidP="003C0641">
      <w:pPr>
        <w:pStyle w:val="Heading1"/>
      </w:pPr>
      <w:r>
        <w:t>&gt;&gt; &gt;&gt;                                     p = 0),</w:t>
      </w:r>
    </w:p>
    <w:p w14:paraId="55F5F017" w14:textId="77777777" w:rsidR="003C0641" w:rsidRDefault="003C0641" w:rsidP="003C0641">
      <w:pPr>
        <w:pStyle w:val="Heading1"/>
      </w:pPr>
      <w:r>
        <w:t>&gt;&gt; &gt;&gt;                                     s = !0,</w:t>
      </w:r>
    </w:p>
    <w:p w14:paraId="570880B0" w14:textId="77777777" w:rsidR="003C0641" w:rsidRDefault="003C0641" w:rsidP="003C0641">
      <w:pPr>
        <w:pStyle w:val="Heading1"/>
      </w:pPr>
      <w:r>
        <w:t>&gt;&gt; &gt;&gt;                                     a++</w:t>
      </w:r>
    </w:p>
    <w:p w14:paraId="7C3DD413" w14:textId="77777777" w:rsidR="003C0641" w:rsidRDefault="003C0641" w:rsidP="003C0641">
      <w:pPr>
        <w:pStyle w:val="Heading1"/>
      </w:pPr>
      <w:r>
        <w:t>&gt;&gt; &gt;&gt;                                 } else</w:t>
      </w:r>
    </w:p>
    <w:p w14:paraId="6AFDCB92" w14:textId="77777777" w:rsidR="003C0641" w:rsidRDefault="003C0641" w:rsidP="003C0641">
      <w:pPr>
        <w:pStyle w:val="Heading1"/>
      </w:pPr>
      <w:r>
        <w:t>&gt;&gt; &gt;&gt;                                     m ? l.push(g) : c.push(g),</w:t>
      </w:r>
    </w:p>
    <w:p w14:paraId="257784D2" w14:textId="77777777" w:rsidR="003C0641" w:rsidRDefault="003C0641" w:rsidP="003C0641">
      <w:pPr>
        <w:pStyle w:val="Heading1"/>
      </w:pPr>
      <w:r>
        <w:t>&gt;&gt; &gt;&gt;                                     t.splice(h, 1),</w:t>
      </w:r>
    </w:p>
    <w:p w14:paraId="752F2B9A" w14:textId="77777777" w:rsidR="003C0641" w:rsidRDefault="003C0641" w:rsidP="003C0641">
      <w:pPr>
        <w:pStyle w:val="Heading1"/>
      </w:pPr>
      <w:r>
        <w:t>&gt;&gt; &gt;&gt;                                     h--</w:t>
      </w:r>
    </w:p>
    <w:p w14:paraId="2DA89F71" w14:textId="77777777" w:rsidR="003C0641" w:rsidRDefault="003C0641" w:rsidP="003C0641">
      <w:pPr>
        <w:pStyle w:val="Heading1"/>
      </w:pPr>
      <w:r>
        <w:t>&gt;&gt; &gt;&gt;                             }</w:t>
      </w:r>
    </w:p>
    <w:p w14:paraId="38F98C7D" w14:textId="77777777" w:rsidR="003C0641" w:rsidRDefault="003C0641" w:rsidP="003C0641">
      <w:pPr>
        <w:pStyle w:val="Heading1"/>
      </w:pPr>
      <w:r>
        <w:t>&gt;&gt; &gt;&gt;                             h++</w:t>
      </w:r>
    </w:p>
    <w:p w14:paraId="588F7A77" w14:textId="77777777" w:rsidR="003C0641" w:rsidRDefault="003C0641" w:rsidP="003C0641">
      <w:pPr>
        <w:pStyle w:val="Heading1"/>
      </w:pPr>
      <w:r>
        <w:t>&gt;&gt; &gt;&gt;                         }</w:t>
      </w:r>
    </w:p>
    <w:p w14:paraId="135A0605" w14:textId="77777777" w:rsidR="003C0641" w:rsidRDefault="003C0641" w:rsidP="003C0641">
      <w:pPr>
        <w:pStyle w:val="Heading1"/>
      </w:pPr>
      <w:r>
        <w:t>&gt;&gt; &gt;&gt;                         if (l &amp;&amp; l.length &gt; 0 &amp;&amp; n.sizeExceed.push(_r.create(r.iKey(), l)),</w:t>
      </w:r>
    </w:p>
    <w:p w14:paraId="7FA598AC" w14:textId="77777777" w:rsidR="003C0641" w:rsidRDefault="003C0641" w:rsidP="003C0641">
      <w:pPr>
        <w:pStyle w:val="Heading1"/>
      </w:pPr>
      <w:r>
        <w:t>&gt;&gt; &gt;&gt;                         c &amp;&amp; c.length &gt; 0 &amp;&amp; n.failedEvts.push(_r.create(r.iKey(), c)),</w:t>
      </w:r>
    </w:p>
    <w:p w14:paraId="0EDEFACB" w14:textId="77777777" w:rsidR="003C0641" w:rsidRDefault="003C0641" w:rsidP="003C0641">
      <w:pPr>
        <w:pStyle w:val="Heading1"/>
      </w:pPr>
      <w:r>
        <w:t>&gt;&gt; &gt;&gt;                         s) {</w:t>
      </w:r>
    </w:p>
    <w:p w14:paraId="1B47FE69" w14:textId="77777777" w:rsidR="003C0641" w:rsidRDefault="003C0641" w:rsidP="003C0641">
      <w:pPr>
        <w:pStyle w:val="Heading1"/>
      </w:pPr>
      <w:r>
        <w:t>&gt;&gt; &gt;&gt;                             n.batches.push(r),</w:t>
      </w:r>
    </w:p>
    <w:p w14:paraId="33F7D29E" w14:textId="77777777" w:rsidR="003C0641" w:rsidRDefault="003C0641" w:rsidP="003C0641">
      <w:pPr>
        <w:pStyle w:val="Heading1"/>
      </w:pPr>
      <w:r>
        <w:t>&gt;&gt; &gt;&gt;                             n.payloadBlob = o,</w:t>
      </w:r>
    </w:p>
    <w:p w14:paraId="4557D462" w14:textId="77777777" w:rsidR="003C0641" w:rsidRDefault="003C0641" w:rsidP="003C0641">
      <w:pPr>
        <w:pStyle w:val="Heading1"/>
      </w:pPr>
      <w:r>
        <w:t>&gt;&gt; &gt;&gt;                             n.numEvents = a;</w:t>
      </w:r>
    </w:p>
    <w:p w14:paraId="557B9D66" w14:textId="77777777" w:rsidR="003C0641" w:rsidRDefault="003C0641" w:rsidP="003C0641">
      <w:pPr>
        <w:pStyle w:val="Heading1"/>
      </w:pPr>
      <w:r>
        <w:t>&gt;&gt; &gt;&gt;                             var v = r.iKey();</w:t>
      </w:r>
    </w:p>
    <w:p w14:paraId="02523E2E" w14:textId="77777777" w:rsidR="003C0641" w:rsidRDefault="003C0641" w:rsidP="003C0641">
      <w:pPr>
        <w:pStyle w:val="Heading1"/>
      </w:pPr>
      <w:r>
        <w:t>&gt;&gt; &gt;&gt;                             -1 === he(n.apiKeys, v) &amp;&amp; n.apiKeys.push(v)</w:t>
      </w:r>
    </w:p>
    <w:p w14:paraId="2828224F" w14:textId="77777777" w:rsidR="003C0641" w:rsidRDefault="003C0641" w:rsidP="003C0641">
      <w:pPr>
        <w:pStyle w:val="Heading1"/>
      </w:pPr>
      <w:r>
        <w:t>&gt;&gt; &gt;&gt;                         }</w:t>
      </w:r>
    </w:p>
    <w:p w14:paraId="26B90200" w14:textId="77777777" w:rsidR="003C0641" w:rsidRDefault="003C0641" w:rsidP="003C0641">
      <w:pPr>
        <w:pStyle w:val="Heading1"/>
      </w:pPr>
      <w:r>
        <w:t>&gt;&gt; &gt;&gt;                     }</w:t>
      </w:r>
    </w:p>
    <w:p w14:paraId="228E878E" w14:textId="77777777" w:rsidR="003C0641" w:rsidRDefault="003C0641" w:rsidP="003C0641">
      <w:pPr>
        <w:pStyle w:val="Heading1"/>
      </w:pPr>
      <w:r>
        <w:t>&gt;&gt; &gt;&gt;                     ), (function() {</w:t>
      </w:r>
    </w:p>
    <w:p w14:paraId="50F305FC" w14:textId="77777777" w:rsidR="003C0641" w:rsidRDefault="003C0641" w:rsidP="003C0641">
      <w:pPr>
        <w:pStyle w:val="Heading1"/>
      </w:pPr>
      <w:r>
        <w:t>&gt;&gt; &gt;&gt;                         return {</w:t>
      </w:r>
    </w:p>
    <w:p w14:paraId="1639859E" w14:textId="77777777" w:rsidR="003C0641" w:rsidRDefault="003C0641" w:rsidP="003C0641">
      <w:pPr>
        <w:pStyle w:val="Heading1"/>
      </w:pPr>
      <w:r>
        <w:t>&gt;&gt; &gt;&gt;                             payload: n,</w:t>
      </w:r>
    </w:p>
    <w:p w14:paraId="37C7B58C" w14:textId="77777777" w:rsidR="003C0641" w:rsidRDefault="003C0641" w:rsidP="003C0641">
      <w:pPr>
        <w:pStyle w:val="Heading1"/>
      </w:pPr>
      <w:r>
        <w:t>&gt;&gt; &gt;&gt;                             theBatch: {</w:t>
      </w:r>
    </w:p>
    <w:p w14:paraId="038C89B7" w14:textId="77777777" w:rsidR="003C0641" w:rsidRDefault="003C0641" w:rsidP="003C0641">
      <w:pPr>
        <w:pStyle w:val="Heading1"/>
      </w:pPr>
      <w:r>
        <w:t>&gt;&gt; &gt;&gt;                                 iKey: r.iKey(),</w:t>
      </w:r>
    </w:p>
    <w:p w14:paraId="418BDA64" w14:textId="77777777" w:rsidR="003C0641" w:rsidRDefault="003C0641" w:rsidP="003C0641">
      <w:pPr>
        <w:pStyle w:val="Heading1"/>
      </w:pPr>
      <w:r>
        <w:t>&gt;&gt; &gt;&gt;                                 evts: r.events()</w:t>
      </w:r>
    </w:p>
    <w:p w14:paraId="2D460EEA" w14:textId="77777777" w:rsidR="003C0641" w:rsidRDefault="003C0641" w:rsidP="003C0641">
      <w:pPr>
        <w:pStyle w:val="Heading1"/>
      </w:pPr>
      <w:r>
        <w:t>&gt;&gt; &gt;&gt;                             },</w:t>
      </w:r>
    </w:p>
    <w:p w14:paraId="73B6DFA7" w14:textId="77777777" w:rsidR="003C0641" w:rsidRDefault="003C0641" w:rsidP="003C0641">
      <w:pPr>
        <w:pStyle w:val="Heading1"/>
      </w:pPr>
      <w:r>
        <w:t>&gt;&gt; &gt;&gt;                             max: i</w:t>
      </w:r>
    </w:p>
    <w:p w14:paraId="49AEEFCC" w14:textId="77777777" w:rsidR="003C0641" w:rsidRDefault="003C0641" w:rsidP="003C0641">
      <w:pPr>
        <w:pStyle w:val="Heading1"/>
      </w:pPr>
      <w:r>
        <w:t>&gt;&gt; &gt;&gt;                         }</w:t>
      </w:r>
    </w:p>
    <w:p w14:paraId="57322EC3" w14:textId="77777777" w:rsidR="003C0641" w:rsidRDefault="003C0641" w:rsidP="003C0641">
      <w:pPr>
        <w:pStyle w:val="Heading1"/>
      </w:pPr>
      <w:r>
        <w:t>&gt;&gt; &gt;&gt;                     }</w:t>
      </w:r>
    </w:p>
    <w:p w14:paraId="3B38DDE2" w14:textId="77777777" w:rsidR="003C0641" w:rsidRDefault="003C0641" w:rsidP="003C0641">
      <w:pPr>
        <w:pStyle w:val="Heading1"/>
      </w:pPr>
      <w:r>
        <w:t>&gt;&gt; &gt;&gt;                     )),</w:t>
      </w:r>
    </w:p>
    <w:p w14:paraId="0FA50849" w14:textId="77777777" w:rsidR="003C0641" w:rsidRDefault="003C0641" w:rsidP="003C0641">
      <w:pPr>
        <w:pStyle w:val="Heading1"/>
      </w:pPr>
      <w:r>
        <w:t>&gt;&gt; &gt;&gt;                     o</w:t>
      </w:r>
    </w:p>
    <w:p w14:paraId="493BA28C" w14:textId="77777777" w:rsidR="003C0641" w:rsidRDefault="003C0641" w:rsidP="003C0641">
      <w:pPr>
        <w:pStyle w:val="Heading1"/>
      </w:pPr>
      <w:r>
        <w:t>&gt;&gt; &gt;&gt;                 }</w:t>
      </w:r>
    </w:p>
    <w:p w14:paraId="0FD7C062" w14:textId="77777777" w:rsidR="003C0641" w:rsidRDefault="003C0641" w:rsidP="003C0641">
      <w:pPr>
        <w:pStyle w:val="Heading1"/>
      </w:pPr>
      <w:r>
        <w:t>&gt;&gt; &gt;&gt;                 ,</w:t>
      </w:r>
    </w:p>
    <w:p w14:paraId="62FC3C2D" w14:textId="77777777" w:rsidR="003C0641" w:rsidRDefault="003C0641" w:rsidP="003C0641">
      <w:pPr>
        <w:pStyle w:val="Heading1"/>
      </w:pPr>
      <w:r>
        <w:t>&gt;&gt; &gt;&gt;                 e.getEventBlob = function(e) {</w:t>
      </w:r>
    </w:p>
    <w:p w14:paraId="019D7C9E" w14:textId="77777777" w:rsidR="003C0641" w:rsidRDefault="003C0641" w:rsidP="003C0641">
      <w:pPr>
        <w:pStyle w:val="Heading1"/>
      </w:pPr>
      <w:r>
        <w:t>&gt;&gt; &gt;&gt;                     try {</w:t>
      </w:r>
    </w:p>
    <w:p w14:paraId="11C26CF4" w14:textId="77777777" w:rsidR="003C0641" w:rsidRDefault="003C0641" w:rsidP="003C0641">
      <w:pPr>
        <w:pStyle w:val="Heading1"/>
      </w:pPr>
      <w:r>
        <w:t>&gt;&gt; &gt;&gt;                         return Fn(t, (function() {</w:t>
      </w:r>
    </w:p>
    <w:p w14:paraId="6ADA7EEB" w14:textId="77777777" w:rsidR="003C0641" w:rsidRDefault="003C0641" w:rsidP="003C0641">
      <w:pPr>
        <w:pStyle w:val="Heading1"/>
      </w:pPr>
      <w:r>
        <w:t>&gt;&gt; &gt;&gt;                             return "Serializer.getEventBlob"</w:t>
      </w:r>
    </w:p>
    <w:p w14:paraId="5B43DE24" w14:textId="77777777" w:rsidR="003C0641" w:rsidRDefault="003C0641" w:rsidP="003C0641">
      <w:pPr>
        <w:pStyle w:val="Heading1"/>
      </w:pPr>
      <w:r>
        <w:t>&gt;&gt; &gt;&gt;                         }</w:t>
      </w:r>
    </w:p>
    <w:p w14:paraId="55ADE85D" w14:textId="77777777" w:rsidR="003C0641" w:rsidRDefault="003C0641" w:rsidP="003C0641">
      <w:pPr>
        <w:pStyle w:val="Heading1"/>
      </w:pPr>
      <w:r>
        <w:t>&gt;&gt; &gt;&gt;                         ), (function() {</w:t>
      </w:r>
    </w:p>
    <w:p w14:paraId="0BB81719" w14:textId="77777777" w:rsidR="003C0641" w:rsidRDefault="003C0641" w:rsidP="003C0641">
      <w:pPr>
        <w:pStyle w:val="Heading1"/>
      </w:pPr>
      <w:r>
        <w:t>&gt;&gt; &gt;&gt;                             var t = {};</w:t>
      </w:r>
    </w:p>
    <w:p w14:paraId="305ACF5B" w14:textId="77777777" w:rsidR="003C0641" w:rsidRDefault="003C0641" w:rsidP="003C0641">
      <w:pPr>
        <w:pStyle w:val="Heading1"/>
      </w:pPr>
      <w:r>
        <w:t>&gt;&gt; &gt;&gt;                             t.name = e.name,</w:t>
      </w:r>
    </w:p>
    <w:p w14:paraId="26D1B585" w14:textId="77777777" w:rsidR="003C0641" w:rsidRDefault="003C0641" w:rsidP="003C0641">
      <w:pPr>
        <w:pStyle w:val="Heading1"/>
      </w:pPr>
      <w:r>
        <w:t>&gt;&gt; &gt;&gt;                             t.time = e.time,</w:t>
      </w:r>
    </w:p>
    <w:p w14:paraId="562D7287" w14:textId="77777777" w:rsidR="003C0641" w:rsidRDefault="003C0641" w:rsidP="003C0641">
      <w:pPr>
        <w:pStyle w:val="Heading1"/>
      </w:pPr>
      <w:r>
        <w:t>&gt;&gt; &gt;&gt;                             t.ver = e.ver,</w:t>
      </w:r>
    </w:p>
    <w:p w14:paraId="288F7C43" w14:textId="77777777" w:rsidR="003C0641" w:rsidRDefault="003C0641" w:rsidP="003C0641">
      <w:pPr>
        <w:pStyle w:val="Heading1"/>
      </w:pPr>
      <w:r>
        <w:t>&gt;&gt; &gt;&gt;                             t.iKey = "o:" + ur(e.iKey);</w:t>
      </w:r>
    </w:p>
    <w:p w14:paraId="239EDA4D" w14:textId="77777777" w:rsidR="003C0641" w:rsidRDefault="003C0641" w:rsidP="003C0641">
      <w:pPr>
        <w:pStyle w:val="Heading1"/>
      </w:pPr>
      <w:r>
        <w:t>&gt;&gt; &gt;&gt;                             var r = {}</w:t>
      </w:r>
    </w:p>
    <w:p w14:paraId="20298C26" w14:textId="77777777" w:rsidR="003C0641" w:rsidRDefault="003C0641" w:rsidP="003C0641">
      <w:pPr>
        <w:pStyle w:val="Heading1"/>
      </w:pPr>
      <w:r>
        <w:t>&gt;&gt; &gt;&gt;                               , i = e.ext;</w:t>
      </w:r>
    </w:p>
    <w:p w14:paraId="74F24EEA" w14:textId="77777777" w:rsidR="003C0641" w:rsidRDefault="003C0641" w:rsidP="003C0641">
      <w:pPr>
        <w:pStyle w:val="Heading1"/>
      </w:pPr>
      <w:r>
        <w:t>&gt;&gt; &gt;&gt;                             i &amp;&amp; (t.ext = r,</w:t>
      </w:r>
    </w:p>
    <w:p w14:paraId="0ECA614B" w14:textId="77777777" w:rsidR="003C0641" w:rsidRDefault="003C0641" w:rsidP="003C0641">
      <w:pPr>
        <w:pStyle w:val="Heading1"/>
      </w:pPr>
      <w:r>
        <w:t>&gt;&gt; &gt;&gt;                             ee(i, (function(e, t) {</w:t>
      </w:r>
    </w:p>
    <w:p w14:paraId="05033E82" w14:textId="77777777" w:rsidR="003C0641" w:rsidRDefault="003C0641" w:rsidP="003C0641">
      <w:pPr>
        <w:pStyle w:val="Heading1"/>
      </w:pPr>
      <w:r>
        <w:t>&gt;&gt; &gt;&gt;                                 n(t, r[e] = {}, "ext." + e, !0, null, null, !0)</w:t>
      </w:r>
    </w:p>
    <w:p w14:paraId="6881C6E8" w14:textId="77777777" w:rsidR="003C0641" w:rsidRDefault="003C0641" w:rsidP="003C0641">
      <w:pPr>
        <w:pStyle w:val="Heading1"/>
      </w:pPr>
      <w:r>
        <w:t>&gt;&gt; &gt;&gt;                             }</w:t>
      </w:r>
    </w:p>
    <w:p w14:paraId="55B8AFA3" w14:textId="77777777" w:rsidR="003C0641" w:rsidRDefault="003C0641" w:rsidP="003C0641">
      <w:pPr>
        <w:pStyle w:val="Heading1"/>
      </w:pPr>
      <w:r>
        <w:t>&gt;&gt; &gt;&gt;                             )));</w:t>
      </w:r>
    </w:p>
    <w:p w14:paraId="2936D5A3" w14:textId="77777777" w:rsidR="003C0641" w:rsidRDefault="003C0641" w:rsidP="003C0641">
      <w:pPr>
        <w:pStyle w:val="Heading1"/>
      </w:pPr>
      <w:r>
        <w:t>&gt;&gt; &gt;&gt;                             var o = t.data = {};</w:t>
      </w:r>
    </w:p>
    <w:p w14:paraId="37AE8464" w14:textId="77777777" w:rsidR="003C0641" w:rsidRDefault="003C0641" w:rsidP="003C0641">
      <w:pPr>
        <w:pStyle w:val="Heading1"/>
      </w:pPr>
      <w:r>
        <w:t>&gt;&gt; &gt;&gt;                             o.baseType = e.baseType;</w:t>
      </w:r>
    </w:p>
    <w:p w14:paraId="3D19B051" w14:textId="77777777" w:rsidR="003C0641" w:rsidRDefault="003C0641" w:rsidP="003C0641">
      <w:pPr>
        <w:pStyle w:val="Heading1"/>
      </w:pPr>
      <w:r>
        <w:t>&gt;&gt; &gt;&gt;                             var a = o.baseData = {};</w:t>
      </w:r>
    </w:p>
    <w:p w14:paraId="1D8DF1EA" w14:textId="77777777" w:rsidR="003C0641" w:rsidRDefault="003C0641" w:rsidP="003C0641">
      <w:pPr>
        <w:pStyle w:val="Heading1"/>
      </w:pPr>
      <w:r>
        <w:t>&gt;&gt; &gt;&gt;                             return n(e.baseData, a, "baseData", !1, ["baseData"], (function(e, t, n) {</w:t>
      </w:r>
    </w:p>
    <w:p w14:paraId="6986535B" w14:textId="77777777" w:rsidR="003C0641" w:rsidRDefault="003C0641" w:rsidP="003C0641">
      <w:pPr>
        <w:pStyle w:val="Heading1"/>
      </w:pPr>
      <w:r>
        <w:t>&gt;&gt; &gt;&gt;                                 Ar(r, e, t, n)</w:t>
      </w:r>
    </w:p>
    <w:p w14:paraId="6138B07C" w14:textId="77777777" w:rsidR="003C0641" w:rsidRDefault="003C0641" w:rsidP="003C0641">
      <w:pPr>
        <w:pStyle w:val="Heading1"/>
      </w:pPr>
      <w:r>
        <w:t>&gt;&gt; &gt;&gt;                             }</w:t>
      </w:r>
    </w:p>
    <w:p w14:paraId="56D76A80" w14:textId="77777777" w:rsidR="003C0641" w:rsidRDefault="003C0641" w:rsidP="003C0641">
      <w:pPr>
        <w:pStyle w:val="Heading1"/>
      </w:pPr>
      <w:r>
        <w:t>&gt;&gt; &gt;&gt;                             ), !0),</w:t>
      </w:r>
    </w:p>
    <w:p w14:paraId="211D8818" w14:textId="77777777" w:rsidR="003C0641" w:rsidRDefault="003C0641" w:rsidP="003C0641">
      <w:pPr>
        <w:pStyle w:val="Heading1"/>
      </w:pPr>
      <w:r>
        <w:t>&gt;&gt; &gt;&gt;                             n(e.data, o, "data", !1, [], (function(e, t, n) {</w:t>
      </w:r>
    </w:p>
    <w:p w14:paraId="04FAC129" w14:textId="77777777" w:rsidR="003C0641" w:rsidRDefault="003C0641" w:rsidP="003C0641">
      <w:pPr>
        <w:pStyle w:val="Heading1"/>
      </w:pPr>
      <w:r>
        <w:t>&gt;&gt; &gt;&gt;                                 Ar(r, e, t, n)</w:t>
      </w:r>
    </w:p>
    <w:p w14:paraId="22D0FD77" w14:textId="77777777" w:rsidR="003C0641" w:rsidRDefault="003C0641" w:rsidP="003C0641">
      <w:pPr>
        <w:pStyle w:val="Heading1"/>
      </w:pPr>
      <w:r>
        <w:t>&gt;&gt; &gt;&gt;                             }</w:t>
      </w:r>
    </w:p>
    <w:p w14:paraId="46988137" w14:textId="77777777" w:rsidR="003C0641" w:rsidRDefault="003C0641" w:rsidP="003C0641">
      <w:pPr>
        <w:pStyle w:val="Heading1"/>
      </w:pPr>
      <w:r>
        <w:t>&gt;&gt; &gt;&gt;                             ), !0),</w:t>
      </w:r>
    </w:p>
    <w:p w14:paraId="63A203A7" w14:textId="77777777" w:rsidR="003C0641" w:rsidRDefault="003C0641" w:rsidP="003C0641">
      <w:pPr>
        <w:pStyle w:val="Heading1"/>
      </w:pPr>
      <w:r>
        <w:t>&gt;&gt; &gt;&gt;                             JSON.stringify(t)</w:t>
      </w:r>
    </w:p>
    <w:p w14:paraId="5973145A" w14:textId="77777777" w:rsidR="003C0641" w:rsidRDefault="003C0641" w:rsidP="003C0641">
      <w:pPr>
        <w:pStyle w:val="Heading1"/>
      </w:pPr>
      <w:r>
        <w:t>&gt;&gt; &gt;&gt;                         }</w:t>
      </w:r>
    </w:p>
    <w:p w14:paraId="2EE0B61C" w14:textId="77777777" w:rsidR="003C0641" w:rsidRDefault="003C0641" w:rsidP="003C0641">
      <w:pPr>
        <w:pStyle w:val="Heading1"/>
      </w:pPr>
      <w:r>
        <w:t>&gt;&gt; &gt;&gt;                         ), (function() {</w:t>
      </w:r>
    </w:p>
    <w:p w14:paraId="7DB71BD9" w14:textId="77777777" w:rsidR="003C0641" w:rsidRDefault="003C0641" w:rsidP="003C0641">
      <w:pPr>
        <w:pStyle w:val="Heading1"/>
      </w:pPr>
      <w:r>
        <w:t>&gt;&gt; &gt;&gt;                             return {</w:t>
      </w:r>
    </w:p>
    <w:p w14:paraId="74B43F34" w14:textId="77777777" w:rsidR="003C0641" w:rsidRDefault="003C0641" w:rsidP="003C0641">
      <w:pPr>
        <w:pStyle w:val="Heading1"/>
      </w:pPr>
      <w:r>
        <w:t>&gt;&gt; &gt;&gt;                                 item: e</w:t>
      </w:r>
    </w:p>
    <w:p w14:paraId="41E992F8" w14:textId="77777777" w:rsidR="003C0641" w:rsidRDefault="003C0641" w:rsidP="003C0641">
      <w:pPr>
        <w:pStyle w:val="Heading1"/>
      </w:pPr>
      <w:r>
        <w:t>&gt;&gt; &gt;&gt;                             }</w:t>
      </w:r>
    </w:p>
    <w:p w14:paraId="38B80F48" w14:textId="77777777" w:rsidR="003C0641" w:rsidRDefault="003C0641" w:rsidP="003C0641">
      <w:pPr>
        <w:pStyle w:val="Heading1"/>
      </w:pPr>
      <w:r>
        <w:t>&gt;&gt; &gt;&gt;                         }</w:t>
      </w:r>
    </w:p>
    <w:p w14:paraId="082F192C" w14:textId="77777777" w:rsidR="003C0641" w:rsidRDefault="003C0641" w:rsidP="003C0641">
      <w:pPr>
        <w:pStyle w:val="Heading1"/>
      </w:pPr>
      <w:r>
        <w:t>&gt;&gt; &gt;&gt;                         ))</w:t>
      </w:r>
    </w:p>
    <w:p w14:paraId="11E56290" w14:textId="77777777" w:rsidR="003C0641" w:rsidRDefault="003C0641" w:rsidP="003C0641">
      <w:pPr>
        <w:pStyle w:val="Heading1"/>
      </w:pPr>
      <w:r>
        <w:t>&gt;&gt; &gt;&gt;                     } catch (e) {</w:t>
      </w:r>
    </w:p>
    <w:p w14:paraId="2802DCEB" w14:textId="77777777" w:rsidR="003C0641" w:rsidRDefault="003C0641" w:rsidP="003C0641">
      <w:pPr>
        <w:pStyle w:val="Heading1"/>
      </w:pPr>
      <w:r>
        <w:t>&gt;&gt; &gt;&gt;                         return null</w:t>
      </w:r>
    </w:p>
    <w:p w14:paraId="10E1FC77" w14:textId="77777777" w:rsidR="003C0641" w:rsidRDefault="003C0641" w:rsidP="003C0641">
      <w:pPr>
        <w:pStyle w:val="Heading1"/>
      </w:pPr>
      <w:r>
        <w:t>&gt;&gt; &gt;&gt;                     }</w:t>
      </w:r>
    </w:p>
    <w:p w14:paraId="489F1395" w14:textId="77777777" w:rsidR="003C0641" w:rsidRDefault="003C0641" w:rsidP="003C0641">
      <w:pPr>
        <w:pStyle w:val="Heading1"/>
      </w:pPr>
      <w:r>
        <w:t>&gt;&gt; &gt;&gt;                 }</w:t>
      </w:r>
    </w:p>
    <w:p w14:paraId="19BF175E" w14:textId="77777777" w:rsidR="003C0641" w:rsidRDefault="003C0641" w:rsidP="003C0641">
      <w:pPr>
        <w:pStyle w:val="Heading1"/>
      </w:pPr>
      <w:r>
        <w:t>&gt;&gt; &gt;&gt;             }</w:t>
      </w:r>
    </w:p>
    <w:p w14:paraId="52F03BA0" w14:textId="77777777" w:rsidR="003C0641" w:rsidRDefault="003C0641" w:rsidP="003C0641">
      <w:pPr>
        <w:pStyle w:val="Heading1"/>
      </w:pPr>
      <w:r>
        <w:t>&gt;&gt; &gt;&gt;             ))</w:t>
      </w:r>
    </w:p>
    <w:p w14:paraId="652C5818" w14:textId="77777777" w:rsidR="003C0641" w:rsidRDefault="003C0641" w:rsidP="003C0641">
      <w:pPr>
        <w:pStyle w:val="Heading1"/>
      </w:pPr>
      <w:r>
        <w:t>&gt;&gt; &gt;&gt;         }</w:t>
      </w:r>
    </w:p>
    <w:p w14:paraId="713C6AEE" w14:textId="77777777" w:rsidR="003C0641" w:rsidRDefault="003C0641" w:rsidP="003C0641">
      <w:pPr>
        <w:pStyle w:val="Heading1"/>
      </w:pPr>
      <w:r>
        <w:t>&gt;&gt; &gt;&gt;         return e.__ieDyn = 1,</w:t>
      </w:r>
    </w:p>
    <w:p w14:paraId="35DF20FA" w14:textId="77777777" w:rsidR="003C0641" w:rsidRDefault="003C0641" w:rsidP="003C0641">
      <w:pPr>
        <w:pStyle w:val="Heading1"/>
      </w:pPr>
      <w:r>
        <w:t>&gt;&gt; &gt;&gt;         e</w:t>
      </w:r>
    </w:p>
    <w:p w14:paraId="4C00DBAE" w14:textId="77777777" w:rsidR="003C0641" w:rsidRDefault="003C0641" w:rsidP="003C0641">
      <w:pPr>
        <w:pStyle w:val="Heading1"/>
      </w:pPr>
      <w:r>
        <w:t>&gt;&gt; &gt;&gt;     }();</w:t>
      </w:r>
    </w:p>
    <w:p w14:paraId="57F87947" w14:textId="77777777" w:rsidR="003C0641" w:rsidRDefault="003C0641" w:rsidP="003C0641">
      <w:pPr>
        <w:pStyle w:val="Heading1"/>
      </w:pPr>
      <w:r>
        <w:t>&gt;&gt; &gt;&gt;     function Ar(e, t, n, r) {</w:t>
      </w:r>
    </w:p>
    <w:p w14:paraId="7251752D" w14:textId="77777777" w:rsidR="003C0641" w:rsidRDefault="003C0641" w:rsidP="003C0641">
      <w:pPr>
        <w:pStyle w:val="Heading1"/>
      </w:pPr>
      <w:r>
        <w:t>&gt;&gt; &gt;&gt;         if (r &amp;&amp; e) {</w:t>
      </w:r>
    </w:p>
    <w:p w14:paraId="3A093E21" w14:textId="77777777" w:rsidR="003C0641" w:rsidRDefault="003C0641" w:rsidP="003C0641">
      <w:pPr>
        <w:pStyle w:val="Heading1"/>
      </w:pPr>
      <w:r>
        <w:t>&gt;&gt; &gt;&gt;             var i = hr(r.value, r.kind, r.propertyType);</w:t>
      </w:r>
    </w:p>
    <w:p w14:paraId="0FA1385B" w14:textId="77777777" w:rsidR="003C0641" w:rsidRDefault="003C0641" w:rsidP="003C0641">
      <w:pPr>
        <w:pStyle w:val="Heading1"/>
      </w:pPr>
      <w:r>
        <w:t>&gt;&gt; &gt;&gt;             if (i &gt; -1) {</w:t>
      </w:r>
    </w:p>
    <w:p w14:paraId="36FBAFA9" w14:textId="77777777" w:rsidR="003C0641" w:rsidRDefault="003C0641" w:rsidP="003C0641">
      <w:pPr>
        <w:pStyle w:val="Heading1"/>
      </w:pPr>
      <w:r>
        <w:t>&gt;&gt; &gt;&gt;                 var o = e.metadata;</w:t>
      </w:r>
    </w:p>
    <w:p w14:paraId="708EAD80" w14:textId="77777777" w:rsidR="003C0641" w:rsidRDefault="003C0641" w:rsidP="003C0641">
      <w:pPr>
        <w:pStyle w:val="Heading1"/>
      </w:pPr>
      <w:r>
        <w:t>&gt;&gt; &gt;&gt;                 o || (o = e.metadata = {</w:t>
      </w:r>
    </w:p>
    <w:p w14:paraId="2CA2EFCD" w14:textId="77777777" w:rsidR="003C0641" w:rsidRDefault="003C0641" w:rsidP="003C0641">
      <w:pPr>
        <w:pStyle w:val="Heading1"/>
      </w:pPr>
      <w:r>
        <w:t>&gt;&gt; &gt;&gt;                     f: {}</w:t>
      </w:r>
    </w:p>
    <w:p w14:paraId="01D65F52" w14:textId="77777777" w:rsidR="003C0641" w:rsidRDefault="003C0641" w:rsidP="003C0641">
      <w:pPr>
        <w:pStyle w:val="Heading1"/>
      </w:pPr>
      <w:r>
        <w:t>&gt;&gt; &gt;&gt;                 });</w:t>
      </w:r>
    </w:p>
    <w:p w14:paraId="18138A15" w14:textId="77777777" w:rsidR="003C0641" w:rsidRDefault="003C0641" w:rsidP="003C0641">
      <w:pPr>
        <w:pStyle w:val="Heading1"/>
      </w:pPr>
      <w:r>
        <w:t>&gt;&gt; &gt;&gt;                 var a = o.f;</w:t>
      </w:r>
    </w:p>
    <w:p w14:paraId="40A51170" w14:textId="77777777" w:rsidR="003C0641" w:rsidRDefault="003C0641" w:rsidP="003C0641">
      <w:pPr>
        <w:pStyle w:val="Heading1"/>
      </w:pPr>
      <w:r>
        <w:t>&gt;&gt; &gt;&gt;                 if (a || (a = o.f = {}),</w:t>
      </w:r>
    </w:p>
    <w:p w14:paraId="179ABCF2" w14:textId="77777777" w:rsidR="003C0641" w:rsidRDefault="003C0641" w:rsidP="003C0641">
      <w:pPr>
        <w:pStyle w:val="Heading1"/>
      </w:pPr>
      <w:r>
        <w:t>&gt;&gt; &gt;&gt;                 t)</w:t>
      </w:r>
    </w:p>
    <w:p w14:paraId="264F5FCA" w14:textId="77777777" w:rsidR="003C0641" w:rsidRDefault="003C0641" w:rsidP="003C0641">
      <w:pPr>
        <w:pStyle w:val="Heading1"/>
      </w:pPr>
      <w:r>
        <w:t>&gt;&gt; &gt;&gt;                     for (var s = 0; s &lt; t.length; s++) {</w:t>
      </w:r>
    </w:p>
    <w:p w14:paraId="4E1A93FC" w14:textId="77777777" w:rsidR="003C0641" w:rsidRDefault="003C0641" w:rsidP="003C0641">
      <w:pPr>
        <w:pStyle w:val="Heading1"/>
      </w:pPr>
      <w:r>
        <w:t>&gt;&gt; &gt;&gt;                         var l = t[s];</w:t>
      </w:r>
    </w:p>
    <w:p w14:paraId="6CAC0EF3" w14:textId="77777777" w:rsidR="003C0641" w:rsidRDefault="003C0641" w:rsidP="003C0641">
      <w:pPr>
        <w:pStyle w:val="Heading1"/>
      </w:pPr>
      <w:r>
        <w:t>&gt;&gt; &gt;&gt;                         a[l] || (a[l] = {</w:t>
      </w:r>
    </w:p>
    <w:p w14:paraId="1FC66967" w14:textId="77777777" w:rsidR="003C0641" w:rsidRDefault="003C0641" w:rsidP="003C0641">
      <w:pPr>
        <w:pStyle w:val="Heading1"/>
      </w:pPr>
      <w:r>
        <w:t>&gt;&gt; &gt;&gt;                             f: {}</w:t>
      </w:r>
    </w:p>
    <w:p w14:paraId="19C66844" w14:textId="77777777" w:rsidR="003C0641" w:rsidRDefault="003C0641" w:rsidP="003C0641">
      <w:pPr>
        <w:pStyle w:val="Heading1"/>
      </w:pPr>
      <w:r>
        <w:t>&gt;&gt; &gt;&gt;                         });</w:t>
      </w:r>
    </w:p>
    <w:p w14:paraId="6B9AB5FE" w14:textId="77777777" w:rsidR="003C0641" w:rsidRDefault="003C0641" w:rsidP="003C0641">
      <w:pPr>
        <w:pStyle w:val="Heading1"/>
      </w:pPr>
      <w:r>
        <w:t>&gt;&gt; &gt;&gt;                         var c = a[l].f;</w:t>
      </w:r>
    </w:p>
    <w:p w14:paraId="2944C171" w14:textId="77777777" w:rsidR="003C0641" w:rsidRDefault="003C0641" w:rsidP="003C0641">
      <w:pPr>
        <w:pStyle w:val="Heading1"/>
      </w:pPr>
      <w:r>
        <w:t>&gt;&gt; &gt;&gt;                         c || (c = a[l].f = {}),</w:t>
      </w:r>
    </w:p>
    <w:p w14:paraId="4DBDE2BE" w14:textId="77777777" w:rsidR="003C0641" w:rsidRDefault="003C0641" w:rsidP="003C0641">
      <w:pPr>
        <w:pStyle w:val="Heading1"/>
      </w:pPr>
      <w:r>
        <w:t>&gt;&gt; &gt;&gt;                         a = c</w:t>
      </w:r>
    </w:p>
    <w:p w14:paraId="08B072EF" w14:textId="77777777" w:rsidR="003C0641" w:rsidRDefault="003C0641" w:rsidP="003C0641">
      <w:pPr>
        <w:pStyle w:val="Heading1"/>
      </w:pPr>
      <w:r>
        <w:t>&gt;&gt; &gt;&gt;                     }</w:t>
      </w:r>
    </w:p>
    <w:p w14:paraId="7436017B" w14:textId="77777777" w:rsidR="003C0641" w:rsidRDefault="003C0641" w:rsidP="003C0641">
      <w:pPr>
        <w:pStyle w:val="Heading1"/>
      </w:pPr>
      <w:r>
        <w:t>&gt;&gt; &gt;&gt;                 a = a[n] = {},</w:t>
      </w:r>
    </w:p>
    <w:p w14:paraId="56E3B089" w14:textId="77777777" w:rsidR="003C0641" w:rsidRDefault="003C0641" w:rsidP="003C0641">
      <w:pPr>
        <w:pStyle w:val="Heading1"/>
      </w:pPr>
      <w:r>
        <w:t>&gt;&gt; &gt;&gt;                 oe(r.value) ? a.a = {</w:t>
      </w:r>
    </w:p>
    <w:p w14:paraId="77F8647D" w14:textId="77777777" w:rsidR="003C0641" w:rsidRDefault="003C0641" w:rsidP="003C0641">
      <w:pPr>
        <w:pStyle w:val="Heading1"/>
      </w:pPr>
      <w:r>
        <w:t>&gt;&gt; &gt;&gt;                     t: i</w:t>
      </w:r>
    </w:p>
    <w:p w14:paraId="0F33FEC2" w14:textId="77777777" w:rsidR="003C0641" w:rsidRDefault="003C0641" w:rsidP="003C0641">
      <w:pPr>
        <w:pStyle w:val="Heading1"/>
      </w:pPr>
      <w:r>
        <w:t>&gt;&gt; &gt;&gt;                 } : a.t = i</w:t>
      </w:r>
    </w:p>
    <w:p w14:paraId="58C108F4" w14:textId="77777777" w:rsidR="003C0641" w:rsidRDefault="003C0641" w:rsidP="003C0641">
      <w:pPr>
        <w:pStyle w:val="Heading1"/>
      </w:pPr>
      <w:r>
        <w:t>&gt;&gt; &gt;&gt;             }</w:t>
      </w:r>
    </w:p>
    <w:p w14:paraId="0081667D" w14:textId="77777777" w:rsidR="003C0641" w:rsidRDefault="003C0641" w:rsidP="003C0641">
      <w:pPr>
        <w:pStyle w:val="Heading1"/>
      </w:pPr>
      <w:r>
        <w:t>&gt;&gt; &gt;&gt;         }</w:t>
      </w:r>
    </w:p>
    <w:p w14:paraId="7F4587D2" w14:textId="77777777" w:rsidR="003C0641" w:rsidRDefault="003C0641" w:rsidP="003C0641">
      <w:pPr>
        <w:pStyle w:val="Heading1"/>
      </w:pPr>
      <w:r>
        <w:t>&gt;&gt; &gt;&gt;     }</w:t>
      </w:r>
    </w:p>
    <w:p w14:paraId="29788F42" w14:textId="77777777" w:rsidR="003C0641" w:rsidRDefault="003C0641" w:rsidP="003C0641">
      <w:pPr>
        <w:pStyle w:val="Heading1"/>
      </w:pPr>
      <w:r>
        <w:t>&gt;&gt; &gt;&gt;     var Pr = ((xr = {})[1] = "requeue",</w:t>
      </w:r>
    </w:p>
    <w:p w14:paraId="111CA1AF" w14:textId="77777777" w:rsidR="003C0641" w:rsidRDefault="003C0641" w:rsidP="003C0641">
      <w:pPr>
        <w:pStyle w:val="Heading1"/>
      </w:pPr>
      <w:r>
        <w:t>&gt;&gt; &gt;&gt;     xr[100] = "requeue",</w:t>
      </w:r>
    </w:p>
    <w:p w14:paraId="12736DB9" w14:textId="77777777" w:rsidR="003C0641" w:rsidRDefault="003C0641" w:rsidP="003C0641">
      <w:pPr>
        <w:pStyle w:val="Heading1"/>
      </w:pPr>
      <w:r>
        <w:t>&gt;&gt; &gt;&gt;     xr[200] = "sent",</w:t>
      </w:r>
    </w:p>
    <w:p w14:paraId="7145200E" w14:textId="77777777" w:rsidR="003C0641" w:rsidRDefault="003C0641" w:rsidP="003C0641">
      <w:pPr>
        <w:pStyle w:val="Heading1"/>
      </w:pPr>
      <w:r>
        <w:t>&gt;&gt; &gt;&gt;     xr[8004] = "drop",</w:t>
      </w:r>
    </w:p>
    <w:p w14:paraId="03EBAEBA" w14:textId="77777777" w:rsidR="003C0641" w:rsidRDefault="003C0641" w:rsidP="003C0641">
      <w:pPr>
        <w:pStyle w:val="Heading1"/>
      </w:pPr>
      <w:r>
        <w:t>&gt;&gt; &gt;&gt;     xr[8003] = "drop",</w:t>
      </w:r>
    </w:p>
    <w:p w14:paraId="039ACFF2" w14:textId="77777777" w:rsidR="003C0641" w:rsidRDefault="003C0641" w:rsidP="003C0641">
      <w:pPr>
        <w:pStyle w:val="Heading1"/>
      </w:pPr>
      <w:r>
        <w:t>&gt;&gt; &gt;&gt;     xr)</w:t>
      </w:r>
    </w:p>
    <w:p w14:paraId="65281722" w14:textId="77777777" w:rsidR="003C0641" w:rsidRDefault="003C0641" w:rsidP="003C0641">
      <w:pPr>
        <w:pStyle w:val="Heading1"/>
      </w:pPr>
      <w:r>
        <w:t>&gt;&gt; &gt;&gt;       , Nr = {}</w:t>
      </w:r>
    </w:p>
    <w:p w14:paraId="4E0C513C" w14:textId="77777777" w:rsidR="003C0641" w:rsidRDefault="003C0641" w:rsidP="003C0641">
      <w:pPr>
        <w:pStyle w:val="Heading1"/>
      </w:pPr>
      <w:r>
        <w:t>&gt;&gt; &gt;&gt;       , Fr = {};</w:t>
      </w:r>
    </w:p>
    <w:p w14:paraId="49955B7D" w14:textId="77777777" w:rsidR="003C0641" w:rsidRDefault="003C0641" w:rsidP="003C0641">
      <w:pPr>
        <w:pStyle w:val="Heading1"/>
      </w:pPr>
      <w:r>
        <w:t>&gt;&gt; &gt;&gt;     function Rr(e, t, n) {</w:t>
      </w:r>
    </w:p>
    <w:p w14:paraId="01E3AB72" w14:textId="77777777" w:rsidR="003C0641" w:rsidRDefault="003C0641" w:rsidP="003C0641">
      <w:pPr>
        <w:pStyle w:val="Heading1"/>
      </w:pPr>
      <w:r>
        <w:t>&gt;&gt; &gt;&gt;         Nr[e] = t,</w:t>
      </w:r>
    </w:p>
    <w:p w14:paraId="1634F082" w14:textId="77777777" w:rsidR="003C0641" w:rsidRDefault="003C0641" w:rsidP="003C0641">
      <w:pPr>
        <w:pStyle w:val="Heading1"/>
      </w:pPr>
      <w:r>
        <w:t>&gt;&gt; &gt;&gt;         !1 !== n &amp;&amp; (Fr[t] = e)</w:t>
      </w:r>
    </w:p>
    <w:p w14:paraId="07FB78A2" w14:textId="77777777" w:rsidR="003C0641" w:rsidRDefault="003C0641" w:rsidP="003C0641">
      <w:pPr>
        <w:pStyle w:val="Heading1"/>
      </w:pPr>
      <w:r>
        <w:t>&gt;&gt; &gt;&gt;     }</w:t>
      </w:r>
    </w:p>
    <w:p w14:paraId="554F9B51" w14:textId="77777777" w:rsidR="003C0641" w:rsidRDefault="003C0641" w:rsidP="003C0641">
      <w:pPr>
        <w:pStyle w:val="Heading1"/>
      </w:pPr>
      <w:r>
        <w:t>&gt;&gt; &gt;&gt;     function Dr(e) {</w:t>
      </w:r>
    </w:p>
    <w:p w14:paraId="6A0662AB" w14:textId="77777777" w:rsidR="003C0641" w:rsidRDefault="003C0641" w:rsidP="003C0641">
      <w:pPr>
        <w:pStyle w:val="Heading1"/>
      </w:pPr>
      <w:r>
        <w:t>&gt;&gt; &gt;&gt;         try {</w:t>
      </w:r>
    </w:p>
    <w:p w14:paraId="120417B6" w14:textId="77777777" w:rsidR="003C0641" w:rsidRDefault="003C0641" w:rsidP="003C0641">
      <w:pPr>
        <w:pStyle w:val="Heading1"/>
      </w:pPr>
      <w:r>
        <w:t>&gt;&gt; &gt;&gt;             return e.responseText</w:t>
      </w:r>
    </w:p>
    <w:p w14:paraId="420E4F93" w14:textId="77777777" w:rsidR="003C0641" w:rsidRDefault="003C0641" w:rsidP="003C0641">
      <w:pPr>
        <w:pStyle w:val="Heading1"/>
      </w:pPr>
      <w:r>
        <w:t>&gt;&gt; &gt;&gt;         } catch (e) {}</w:t>
      </w:r>
    </w:p>
    <w:p w14:paraId="3A0F858E" w14:textId="77777777" w:rsidR="003C0641" w:rsidRDefault="003C0641" w:rsidP="003C0641">
      <w:pPr>
        <w:pStyle w:val="Heading1"/>
      </w:pPr>
      <w:r>
        <w:t>&gt;&gt; &gt;&gt;         return ""</w:t>
      </w:r>
    </w:p>
    <w:p w14:paraId="0083798C" w14:textId="77777777" w:rsidR="003C0641" w:rsidRDefault="003C0641" w:rsidP="003C0641">
      <w:pPr>
        <w:pStyle w:val="Heading1"/>
      </w:pPr>
      <w:r>
        <w:t>&gt;&gt; &gt;&gt;     }</w:t>
      </w:r>
    </w:p>
    <w:p w14:paraId="4EDAA4FC" w14:textId="77777777" w:rsidR="003C0641" w:rsidRDefault="003C0641" w:rsidP="003C0641">
      <w:pPr>
        <w:pStyle w:val="Heading1"/>
      </w:pPr>
      <w:r>
        <w:t>&gt;&gt; &gt;&gt;     function Mr(e, t) {</w:t>
      </w:r>
    </w:p>
    <w:p w14:paraId="34F82912" w14:textId="77777777" w:rsidR="003C0641" w:rsidRDefault="003C0641" w:rsidP="003C0641">
      <w:pPr>
        <w:pStyle w:val="Heading1"/>
      </w:pPr>
      <w:r>
        <w:t>&gt;&gt; &gt;&gt;         var n = !1;</w:t>
      </w:r>
    </w:p>
    <w:p w14:paraId="2F4C6E75" w14:textId="77777777" w:rsidR="003C0641" w:rsidRDefault="003C0641" w:rsidP="003C0641">
      <w:pPr>
        <w:pStyle w:val="Heading1"/>
      </w:pPr>
      <w:r>
        <w:t>&gt;&gt; &gt;&gt;         if (e &amp;&amp; t) {</w:t>
      </w:r>
    </w:p>
    <w:p w14:paraId="22364CF5" w14:textId="77777777" w:rsidR="003C0641" w:rsidRDefault="003C0641" w:rsidP="003C0641">
      <w:pPr>
        <w:pStyle w:val="Heading1"/>
      </w:pPr>
      <w:r>
        <w:t>&gt;&gt; &gt;&gt;             var r = ye(e);</w:t>
      </w:r>
    </w:p>
    <w:p w14:paraId="18330D4D" w14:textId="77777777" w:rsidR="003C0641" w:rsidRDefault="003C0641" w:rsidP="003C0641">
      <w:pPr>
        <w:pStyle w:val="Heading1"/>
      </w:pPr>
      <w:r>
        <w:t>&gt;&gt; &gt;&gt;             if (r &amp;&amp; r.length &gt; 0)</w:t>
      </w:r>
    </w:p>
    <w:p w14:paraId="79920295" w14:textId="77777777" w:rsidR="003C0641" w:rsidRDefault="003C0641" w:rsidP="003C0641">
      <w:pPr>
        <w:pStyle w:val="Heading1"/>
      </w:pPr>
      <w:r>
        <w:t>&gt;&gt; &gt;&gt;                 for (var i = t.toLowerCase(), o = 0; o &lt; r.length; o++) {</w:t>
      </w:r>
    </w:p>
    <w:p w14:paraId="717A167F" w14:textId="77777777" w:rsidR="003C0641" w:rsidRDefault="003C0641" w:rsidP="003C0641">
      <w:pPr>
        <w:pStyle w:val="Heading1"/>
      </w:pPr>
      <w:r>
        <w:t>&gt;&gt; &gt;&gt;                     var a = r[o];</w:t>
      </w:r>
    </w:p>
    <w:p w14:paraId="73BDF674" w14:textId="77777777" w:rsidR="003C0641" w:rsidRDefault="003C0641" w:rsidP="003C0641">
      <w:pPr>
        <w:pStyle w:val="Heading1"/>
      </w:pPr>
      <w:r>
        <w:t>&gt;&gt; &gt;&gt;                     if (a &amp;&amp; Q(t, a) &amp;&amp; a.toLowerCase() === i) {</w:t>
      </w:r>
    </w:p>
    <w:p w14:paraId="59A4A4C5" w14:textId="77777777" w:rsidR="003C0641" w:rsidRDefault="003C0641" w:rsidP="003C0641">
      <w:pPr>
        <w:pStyle w:val="Heading1"/>
      </w:pPr>
      <w:r>
        <w:t>&gt;&gt; &gt;&gt;                         n = !0;</w:t>
      </w:r>
    </w:p>
    <w:p w14:paraId="1C51F14F" w14:textId="77777777" w:rsidR="003C0641" w:rsidRDefault="003C0641" w:rsidP="003C0641">
      <w:pPr>
        <w:pStyle w:val="Heading1"/>
      </w:pPr>
      <w:r>
        <w:t>&gt;&gt; &gt;&gt;                         break</w:t>
      </w:r>
    </w:p>
    <w:p w14:paraId="0EA33214" w14:textId="77777777" w:rsidR="003C0641" w:rsidRDefault="003C0641" w:rsidP="003C0641">
      <w:pPr>
        <w:pStyle w:val="Heading1"/>
      </w:pPr>
      <w:r>
        <w:t>&gt;&gt; &gt;&gt;                     }</w:t>
      </w:r>
    </w:p>
    <w:p w14:paraId="25C4DC98" w14:textId="77777777" w:rsidR="003C0641" w:rsidRDefault="003C0641" w:rsidP="003C0641">
      <w:pPr>
        <w:pStyle w:val="Heading1"/>
      </w:pPr>
      <w:r>
        <w:t>&gt;&gt; &gt;&gt;                 }</w:t>
      </w:r>
    </w:p>
    <w:p w14:paraId="0C4F76F5" w14:textId="77777777" w:rsidR="003C0641" w:rsidRDefault="003C0641" w:rsidP="003C0641">
      <w:pPr>
        <w:pStyle w:val="Heading1"/>
      </w:pPr>
      <w:r>
        <w:t>&gt;&gt; &gt;&gt;         }</w:t>
      </w:r>
    </w:p>
    <w:p w14:paraId="5F935045" w14:textId="77777777" w:rsidR="003C0641" w:rsidRDefault="003C0641" w:rsidP="003C0641">
      <w:pPr>
        <w:pStyle w:val="Heading1"/>
      </w:pPr>
      <w:r>
        <w:t>&gt;&gt; &gt;&gt;         return n</w:t>
      </w:r>
    </w:p>
    <w:p w14:paraId="317B5AE8" w14:textId="77777777" w:rsidR="003C0641" w:rsidRDefault="003C0641" w:rsidP="003C0641">
      <w:pPr>
        <w:pStyle w:val="Heading1"/>
      </w:pPr>
      <w:r>
        <w:t>&gt;&gt; &gt;&gt;     }</w:t>
      </w:r>
    </w:p>
    <w:p w14:paraId="645B4913" w14:textId="77777777" w:rsidR="003C0641" w:rsidRDefault="003C0641" w:rsidP="003C0641">
      <w:pPr>
        <w:pStyle w:val="Heading1"/>
      </w:pPr>
      <w:r>
        <w:t>&gt;&gt; &gt;&gt;     function Br(e, t, n, r) {</w:t>
      </w:r>
    </w:p>
    <w:p w14:paraId="1D0F5318" w14:textId="77777777" w:rsidR="003C0641" w:rsidRDefault="003C0641" w:rsidP="003C0641">
      <w:pPr>
        <w:pStyle w:val="Heading1"/>
      </w:pPr>
      <w:r>
        <w:t>&gt;&gt; &gt;&gt;         t &amp;&amp; n &amp;&amp; n.length &gt; 0 &amp;&amp; (r &amp;&amp; Nr[t] ? (e.hdrs[Nr[t]] = n,</w:t>
      </w:r>
    </w:p>
    <w:p w14:paraId="6FF3767D" w14:textId="77777777" w:rsidR="003C0641" w:rsidRDefault="003C0641" w:rsidP="003C0641">
      <w:pPr>
        <w:pStyle w:val="Heading1"/>
      </w:pPr>
      <w:r>
        <w:t>&gt;&gt; &gt;&gt;         e.useHdrs = !0) : e.url += "&amp;" + t + "=" + n)</w:t>
      </w:r>
    </w:p>
    <w:p w14:paraId="6A159125" w14:textId="77777777" w:rsidR="003C0641" w:rsidRDefault="003C0641" w:rsidP="003C0641">
      <w:pPr>
        <w:pStyle w:val="Heading1"/>
      </w:pPr>
      <w:r>
        <w:t>&gt;&gt; &gt;&gt;     }</w:t>
      </w:r>
    </w:p>
    <w:p w14:paraId="586E1C78" w14:textId="77777777" w:rsidR="003C0641" w:rsidRDefault="003C0641" w:rsidP="003C0641">
      <w:pPr>
        <w:pStyle w:val="Heading1"/>
      </w:pPr>
      <w:r>
        <w:t>&gt;&gt; &gt;&gt;     Rr("AuthMsaDeviceTicket", "AuthMsaDeviceTicket", !1),</w:t>
      </w:r>
    </w:p>
    <w:p w14:paraId="1347143E" w14:textId="77777777" w:rsidR="003C0641" w:rsidRDefault="003C0641" w:rsidP="003C0641">
      <w:pPr>
        <w:pStyle w:val="Heading1"/>
      </w:pPr>
      <w:r>
        <w:t>&gt;&gt; &gt;&gt;     Rr("client-version", "client-version"),</w:t>
      </w:r>
    </w:p>
    <w:p w14:paraId="28E05089" w14:textId="77777777" w:rsidR="003C0641" w:rsidRDefault="003C0641" w:rsidP="003C0641">
      <w:pPr>
        <w:pStyle w:val="Heading1"/>
      </w:pPr>
      <w:r>
        <w:t>&gt;&gt; &gt;&gt;     Rr("client-id", "Client-Id"),</w:t>
      </w:r>
    </w:p>
    <w:p w14:paraId="407E7295" w14:textId="77777777" w:rsidR="003C0641" w:rsidRDefault="003C0641" w:rsidP="003C0641">
      <w:pPr>
        <w:pStyle w:val="Heading1"/>
      </w:pPr>
      <w:r>
        <w:t>&gt;&gt; &gt;&gt;     Rr("apikey", "apikey"),</w:t>
      </w:r>
    </w:p>
    <w:p w14:paraId="4DFE9DA9" w14:textId="77777777" w:rsidR="003C0641" w:rsidRDefault="003C0641" w:rsidP="003C0641">
      <w:pPr>
        <w:pStyle w:val="Heading1"/>
      </w:pPr>
      <w:r>
        <w:t>&gt;&gt; &gt;&gt;     Rr("time-delta-to-apply-millis", "time-delta-to-apply-millis"),</w:t>
      </w:r>
    </w:p>
    <w:p w14:paraId="3BF34CF0" w14:textId="77777777" w:rsidR="003C0641" w:rsidRDefault="003C0641" w:rsidP="003C0641">
      <w:pPr>
        <w:pStyle w:val="Heading1"/>
      </w:pPr>
      <w:r>
        <w:t>&gt;&gt; &gt;&gt;     Rr("upload-time", "upload-time"),</w:t>
      </w:r>
    </w:p>
    <w:p w14:paraId="7FDB6648" w14:textId="77777777" w:rsidR="003C0641" w:rsidRDefault="003C0641" w:rsidP="003C0641">
      <w:pPr>
        <w:pStyle w:val="Heading1"/>
      </w:pPr>
      <w:r>
        <w:t>&gt;&gt; &gt;&gt;     Rr("AuthXToken", "AuthXToken");</w:t>
      </w:r>
    </w:p>
    <w:p w14:paraId="1EEFC2DB" w14:textId="77777777" w:rsidR="003C0641" w:rsidRDefault="003C0641" w:rsidP="003C0641">
      <w:pPr>
        <w:pStyle w:val="Heading1"/>
      </w:pPr>
      <w:r>
        <w:t>&gt;&gt; &gt;&gt;     var zr = function() {</w:t>
      </w:r>
    </w:p>
    <w:p w14:paraId="6F131835" w14:textId="77777777" w:rsidR="003C0641" w:rsidRDefault="003C0641" w:rsidP="003C0641">
      <w:pPr>
        <w:pStyle w:val="Heading1"/>
      </w:pPr>
      <w:r>
        <w:t>&gt;&gt; &gt;&gt;         function e(t, n, r, i, o) {</w:t>
      </w:r>
    </w:p>
    <w:p w14:paraId="4A94A27D" w14:textId="77777777" w:rsidR="003C0641" w:rsidRDefault="003C0641" w:rsidP="003C0641">
      <w:pPr>
        <w:pStyle w:val="Heading1"/>
      </w:pPr>
      <w:r>
        <w:t>&gt;&gt; &gt;&gt;             this._responseHandlers = [];</w:t>
      </w:r>
    </w:p>
    <w:p w14:paraId="432A6B5A" w14:textId="77777777" w:rsidR="003C0641" w:rsidRDefault="003C0641" w:rsidP="003C0641">
      <w:pPr>
        <w:pStyle w:val="Heading1"/>
      </w:pPr>
      <w:r>
        <w:t>&gt;&gt; &gt;&gt;             var a, s, l, c, u, f, h, p = "?cors=true&amp;" + "content-type".toLowerCase() + "=application/x-json-stream", g = new Er, m = !1, b = new Ir, v = !1, y = 0, C = !0, S = [], O = {}, w = [], _ = null, I = !1, E = !1, j = !1;</w:t>
      </w:r>
    </w:p>
    <w:p w14:paraId="4D6542A5" w14:textId="77777777" w:rsidR="003C0641" w:rsidRDefault="003C0641" w:rsidP="003C0641">
      <w:pPr>
        <w:pStyle w:val="Heading1"/>
      </w:pPr>
      <w:r>
        <w:t>&gt;&gt; &gt;&gt;             k(e, this, (function(e) {</w:t>
      </w:r>
    </w:p>
    <w:p w14:paraId="40BAA3CF" w14:textId="77777777" w:rsidR="003C0641" w:rsidRDefault="003C0641" w:rsidP="003C0641">
      <w:pPr>
        <w:pStyle w:val="Heading1"/>
      </w:pPr>
      <w:r>
        <w:t>&gt;&gt; &gt;&gt;                 var x = !0;</w:t>
      </w:r>
    </w:p>
    <w:p w14:paraId="532B1D4E" w14:textId="77777777" w:rsidR="003C0641" w:rsidRDefault="003C0641" w:rsidP="003C0641">
      <w:pPr>
        <w:pStyle w:val="Heading1"/>
      </w:pPr>
      <w:r>
        <w:t>&gt;&gt; &gt;&gt;                 function k(e, t) {</w:t>
      </w:r>
    </w:p>
    <w:p w14:paraId="381022C3" w14:textId="77777777" w:rsidR="003C0641" w:rsidRDefault="003C0641" w:rsidP="003C0641">
      <w:pPr>
        <w:pStyle w:val="Heading1"/>
      </w:pPr>
      <w:r>
        <w:t>&gt;&gt; &gt;&gt;                     for (var n = 0, r = null, i = 0; null == r &amp;&amp; i &lt; e.length; )</w:t>
      </w:r>
    </w:p>
    <w:p w14:paraId="5E125C1E" w14:textId="77777777" w:rsidR="003C0641" w:rsidRDefault="003C0641" w:rsidP="003C0641">
      <w:pPr>
        <w:pStyle w:val="Heading1"/>
      </w:pPr>
      <w:r>
        <w:t>&gt;&gt; &gt;&gt;                         1 === (n = e[i]) ? rt() ? r = T : it() &amp;&amp; (r = A) : 2 === n &amp;&amp; nt(t) ? r = L : v &amp;&amp; 3 === n &amp;&amp; tt() &amp;&amp; (r = N),</w:t>
      </w:r>
    </w:p>
    <w:p w14:paraId="0164DD78" w14:textId="77777777" w:rsidR="003C0641" w:rsidRDefault="003C0641" w:rsidP="003C0641">
      <w:pPr>
        <w:pStyle w:val="Heading1"/>
      </w:pPr>
      <w:r>
        <w:t>&gt;&gt; &gt;&gt;                         i++;</w:t>
      </w:r>
    </w:p>
    <w:p w14:paraId="1590EDA8" w14:textId="77777777" w:rsidR="003C0641" w:rsidRDefault="003C0641" w:rsidP="003C0641">
      <w:pPr>
        <w:pStyle w:val="Heading1"/>
      </w:pPr>
      <w:r>
        <w:t>&gt;&gt; &gt;&gt;                     return r ? {</w:t>
      </w:r>
    </w:p>
    <w:p w14:paraId="73FA0E2F" w14:textId="77777777" w:rsidR="003C0641" w:rsidRDefault="003C0641" w:rsidP="003C0641">
      <w:pPr>
        <w:pStyle w:val="Heading1"/>
      </w:pPr>
      <w:r>
        <w:t>&gt;&gt; &gt;&gt;                         _transport: n,</w:t>
      </w:r>
    </w:p>
    <w:p w14:paraId="5AFF29B4" w14:textId="77777777" w:rsidR="003C0641" w:rsidRDefault="003C0641" w:rsidP="003C0641">
      <w:pPr>
        <w:pStyle w:val="Heading1"/>
      </w:pPr>
      <w:r>
        <w:t>&gt;&gt; &gt;&gt;                         _isSync: t,</w:t>
      </w:r>
    </w:p>
    <w:p w14:paraId="09EFD3F5" w14:textId="77777777" w:rsidR="003C0641" w:rsidRDefault="003C0641" w:rsidP="003C0641">
      <w:pPr>
        <w:pStyle w:val="Heading1"/>
      </w:pPr>
      <w:r>
        <w:t>&gt;&gt; &gt;&gt;                         sendPOST: r</w:t>
      </w:r>
    </w:p>
    <w:p w14:paraId="50A31141" w14:textId="77777777" w:rsidR="003C0641" w:rsidRDefault="003C0641" w:rsidP="003C0641">
      <w:pPr>
        <w:pStyle w:val="Heading1"/>
      </w:pPr>
      <w:r>
        <w:t>&gt;&gt; &gt;&gt;                     } : null</w:t>
      </w:r>
    </w:p>
    <w:p w14:paraId="1AD9CDBF" w14:textId="77777777" w:rsidR="003C0641" w:rsidRDefault="003C0641" w:rsidP="003C0641">
      <w:pPr>
        <w:pStyle w:val="Heading1"/>
      </w:pPr>
      <w:r>
        <w:t>&gt;&gt; &gt;&gt;                 }</w:t>
      </w:r>
    </w:p>
    <w:p w14:paraId="30B6D7C7" w14:textId="77777777" w:rsidR="003C0641" w:rsidRDefault="003C0641" w:rsidP="003C0641">
      <w:pPr>
        <w:pStyle w:val="Heading1"/>
      </w:pPr>
      <w:r>
        <w:t>&gt;&gt; &gt;&gt;                 function T(e, t, n) {</w:t>
      </w:r>
    </w:p>
    <w:p w14:paraId="7180BA64" w14:textId="77777777" w:rsidR="003C0641" w:rsidRDefault="003C0641" w:rsidP="003C0641">
      <w:pPr>
        <w:pStyle w:val="Heading1"/>
      </w:pPr>
      <w:r>
        <w:t>&gt;&gt; &gt;&gt;                     var r = new XDomainRequest;</w:t>
      </w:r>
    </w:p>
    <w:p w14:paraId="727B8B02" w14:textId="77777777" w:rsidR="003C0641" w:rsidRDefault="003C0641" w:rsidP="003C0641">
      <w:pPr>
        <w:pStyle w:val="Heading1"/>
      </w:pPr>
      <w:r>
        <w:t>&gt;&gt; &gt;&gt;                     r.open("POST", e.urlString),</w:t>
      </w:r>
    </w:p>
    <w:p w14:paraId="0890AF29" w14:textId="77777777" w:rsidR="003C0641" w:rsidRDefault="003C0641" w:rsidP="003C0641">
      <w:pPr>
        <w:pStyle w:val="Heading1"/>
      </w:pPr>
      <w:r>
        <w:t>&gt;&gt; &gt;&gt;                     e.timeout &amp;&amp; (r.timeout = e.timeout),</w:t>
      </w:r>
    </w:p>
    <w:p w14:paraId="319C6CDF" w14:textId="77777777" w:rsidR="003C0641" w:rsidRDefault="003C0641" w:rsidP="003C0641">
      <w:pPr>
        <w:pStyle w:val="Heading1"/>
      </w:pPr>
      <w:r>
        <w:t>&gt;&gt; &gt;&gt;                     r.onload = function() {</w:t>
      </w:r>
    </w:p>
    <w:p w14:paraId="59096A99" w14:textId="77777777" w:rsidR="003C0641" w:rsidRDefault="003C0641" w:rsidP="003C0641">
      <w:pPr>
        <w:pStyle w:val="Heading1"/>
      </w:pPr>
      <w:r>
        <w:t>&gt;&gt; &gt;&gt;                         var e = Dr(r);</w:t>
      </w:r>
    </w:p>
    <w:p w14:paraId="594B4347" w14:textId="77777777" w:rsidR="003C0641" w:rsidRDefault="003C0641" w:rsidP="003C0641">
      <w:pPr>
        <w:pStyle w:val="Heading1"/>
      </w:pPr>
      <w:r>
        <w:t>&gt;&gt; &gt;&gt;                         P(t, 200, {}, e),</w:t>
      </w:r>
    </w:p>
    <w:p w14:paraId="3760D083" w14:textId="77777777" w:rsidR="003C0641" w:rsidRDefault="003C0641" w:rsidP="003C0641">
      <w:pPr>
        <w:pStyle w:val="Heading1"/>
      </w:pPr>
      <w:r>
        <w:t>&gt;&gt; &gt;&gt;                         Z(e)</w:t>
      </w:r>
    </w:p>
    <w:p w14:paraId="182C03A4" w14:textId="77777777" w:rsidR="003C0641" w:rsidRDefault="003C0641" w:rsidP="003C0641">
      <w:pPr>
        <w:pStyle w:val="Heading1"/>
      </w:pPr>
      <w:r>
        <w:t>&gt;&gt; &gt;&gt;                     }</w:t>
      </w:r>
    </w:p>
    <w:p w14:paraId="6B945A15" w14:textId="77777777" w:rsidR="003C0641" w:rsidRDefault="003C0641" w:rsidP="003C0641">
      <w:pPr>
        <w:pStyle w:val="Heading1"/>
      </w:pPr>
      <w:r>
        <w:t>&gt;&gt; &gt;&gt;                     ,</w:t>
      </w:r>
    </w:p>
    <w:p w14:paraId="3550B79D" w14:textId="77777777" w:rsidR="003C0641" w:rsidRDefault="003C0641" w:rsidP="003C0641">
      <w:pPr>
        <w:pStyle w:val="Heading1"/>
      </w:pPr>
      <w:r>
        <w:t>&gt;&gt; &gt;&gt;                     r.onerror = function() {</w:t>
      </w:r>
    </w:p>
    <w:p w14:paraId="74A0CFBC" w14:textId="77777777" w:rsidR="003C0641" w:rsidRDefault="003C0641" w:rsidP="003C0641">
      <w:pPr>
        <w:pStyle w:val="Heading1"/>
      </w:pPr>
      <w:r>
        <w:t>&gt;&gt; &gt;&gt;                         P(t, 400, {})</w:t>
      </w:r>
    </w:p>
    <w:p w14:paraId="584E46FF" w14:textId="77777777" w:rsidR="003C0641" w:rsidRDefault="003C0641" w:rsidP="003C0641">
      <w:pPr>
        <w:pStyle w:val="Heading1"/>
      </w:pPr>
      <w:r>
        <w:t>&gt;&gt; &gt;&gt;                     }</w:t>
      </w:r>
    </w:p>
    <w:p w14:paraId="4E068D76" w14:textId="77777777" w:rsidR="003C0641" w:rsidRDefault="003C0641" w:rsidP="003C0641">
      <w:pPr>
        <w:pStyle w:val="Heading1"/>
      </w:pPr>
      <w:r>
        <w:t>&gt;&gt; &gt;&gt;                     ,</w:t>
      </w:r>
    </w:p>
    <w:p w14:paraId="6C6DC620" w14:textId="77777777" w:rsidR="003C0641" w:rsidRDefault="003C0641" w:rsidP="003C0641">
      <w:pPr>
        <w:pStyle w:val="Heading1"/>
      </w:pPr>
      <w:r>
        <w:t>&gt;&gt; &gt;&gt;                     r.ontimeout = function() {</w:t>
      </w:r>
    </w:p>
    <w:p w14:paraId="4A56A6CC" w14:textId="77777777" w:rsidR="003C0641" w:rsidRDefault="003C0641" w:rsidP="003C0641">
      <w:pPr>
        <w:pStyle w:val="Heading1"/>
      </w:pPr>
      <w:r>
        <w:t>&gt;&gt; &gt;&gt;                         P(t, 500, {})</w:t>
      </w:r>
    </w:p>
    <w:p w14:paraId="7949AC9C" w14:textId="77777777" w:rsidR="003C0641" w:rsidRDefault="003C0641" w:rsidP="003C0641">
      <w:pPr>
        <w:pStyle w:val="Heading1"/>
      </w:pPr>
      <w:r>
        <w:t>&gt;&gt; &gt;&gt;                     }</w:t>
      </w:r>
    </w:p>
    <w:p w14:paraId="1A6FC7F9" w14:textId="77777777" w:rsidR="003C0641" w:rsidRDefault="003C0641" w:rsidP="003C0641">
      <w:pPr>
        <w:pStyle w:val="Heading1"/>
      </w:pPr>
      <w:r>
        <w:t>&gt;&gt; &gt;&gt;                     ,</w:t>
      </w:r>
    </w:p>
    <w:p w14:paraId="4D575321" w14:textId="77777777" w:rsidR="003C0641" w:rsidRDefault="003C0641" w:rsidP="003C0641">
      <w:pPr>
        <w:pStyle w:val="Heading1"/>
      </w:pPr>
      <w:r>
        <w:t>&gt;&gt; &gt;&gt;                     r.onprogress = function() {}</w:t>
      </w:r>
    </w:p>
    <w:p w14:paraId="2A1CF141" w14:textId="77777777" w:rsidR="003C0641" w:rsidRDefault="003C0641" w:rsidP="003C0641">
      <w:pPr>
        <w:pStyle w:val="Heading1"/>
      </w:pPr>
      <w:r>
        <w:t>&gt;&gt; &gt;&gt;                     ,</w:t>
      </w:r>
    </w:p>
    <w:p w14:paraId="33602368" w14:textId="77777777" w:rsidR="003C0641" w:rsidRDefault="003C0641" w:rsidP="003C0641">
      <w:pPr>
        <w:pStyle w:val="Heading1"/>
      </w:pPr>
      <w:r>
        <w:t>&gt;&gt; &gt;&gt;                     n ? r.send(e.data) : o.set((function() {</w:t>
      </w:r>
    </w:p>
    <w:p w14:paraId="0A3B09A0" w14:textId="77777777" w:rsidR="003C0641" w:rsidRDefault="003C0641" w:rsidP="003C0641">
      <w:pPr>
        <w:pStyle w:val="Heading1"/>
      </w:pPr>
      <w:r>
        <w:t>&gt;&gt; &gt;&gt;                         r.send(e.data)</w:t>
      </w:r>
    </w:p>
    <w:p w14:paraId="15ED057C" w14:textId="77777777" w:rsidR="003C0641" w:rsidRDefault="003C0641" w:rsidP="003C0641">
      <w:pPr>
        <w:pStyle w:val="Heading1"/>
      </w:pPr>
      <w:r>
        <w:t>&gt;&gt; &gt;&gt;                     }</w:t>
      </w:r>
    </w:p>
    <w:p w14:paraId="40F82F07" w14:textId="77777777" w:rsidR="003C0641" w:rsidRDefault="003C0641" w:rsidP="003C0641">
      <w:pPr>
        <w:pStyle w:val="Heading1"/>
      </w:pPr>
      <w:r>
        <w:t>&gt;&gt; &gt;&gt;                     ), 0)</w:t>
      </w:r>
    </w:p>
    <w:p w14:paraId="0C30F63D" w14:textId="77777777" w:rsidR="003C0641" w:rsidRDefault="003C0641" w:rsidP="003C0641">
      <w:pPr>
        <w:pStyle w:val="Heading1"/>
      </w:pPr>
      <w:r>
        <w:t>&gt;&gt; &gt;&gt;                 }</w:t>
      </w:r>
    </w:p>
    <w:p w14:paraId="4D633BB4" w14:textId="77777777" w:rsidR="003C0641" w:rsidRDefault="003C0641" w:rsidP="003C0641">
      <w:pPr>
        <w:pStyle w:val="Heading1"/>
      </w:pPr>
      <w:r>
        <w:t>&gt;&gt; &gt;&gt;                 function L(e, t, n) {</w:t>
      </w:r>
    </w:p>
    <w:p w14:paraId="72F65569" w14:textId="77777777" w:rsidR="003C0641" w:rsidRDefault="003C0641" w:rsidP="003C0641">
      <w:pPr>
        <w:pStyle w:val="Heading1"/>
      </w:pPr>
      <w:r>
        <w:t>&gt;&gt; &gt;&gt;                     var r, i = e.urlString, a = !1, s = !1, l = ((r = {</w:t>
      </w:r>
    </w:p>
    <w:p w14:paraId="6F3781FF" w14:textId="77777777" w:rsidR="003C0641" w:rsidRDefault="003C0641" w:rsidP="003C0641">
      <w:pPr>
        <w:pStyle w:val="Heading1"/>
      </w:pPr>
      <w:r>
        <w:t>&gt;&gt; &gt;&gt;                         body: e.data,</w:t>
      </w:r>
    </w:p>
    <w:p w14:paraId="3F83005C" w14:textId="77777777" w:rsidR="003C0641" w:rsidRDefault="003C0641" w:rsidP="003C0641">
      <w:pPr>
        <w:pStyle w:val="Heading1"/>
      </w:pPr>
      <w:r>
        <w:t>&gt;&gt; &gt;&gt;                         method: "POST"</w:t>
      </w:r>
    </w:p>
    <w:p w14:paraId="1FB1927B" w14:textId="77777777" w:rsidR="003C0641" w:rsidRDefault="003C0641" w:rsidP="003C0641">
      <w:pPr>
        <w:pStyle w:val="Heading1"/>
      </w:pPr>
      <w:r>
        <w:t>&gt;&gt; &gt;&gt;                     }).Microsoft_ApplicationInsights_BypassAjaxInstrumentation = !0,</w:t>
      </w:r>
    </w:p>
    <w:p w14:paraId="7A4D2FFA" w14:textId="77777777" w:rsidR="003C0641" w:rsidRDefault="003C0641" w:rsidP="003C0641">
      <w:pPr>
        <w:pStyle w:val="Heading1"/>
      </w:pPr>
      <w:r>
        <w:t>&gt;&gt; &gt;&gt;                     r);</w:t>
      </w:r>
    </w:p>
    <w:p w14:paraId="7E368BF8" w14:textId="77777777" w:rsidR="003C0641" w:rsidRDefault="003C0641" w:rsidP="003C0641">
      <w:pPr>
        <w:pStyle w:val="Heading1"/>
      </w:pPr>
      <w:r>
        <w:t>&gt;&gt; &gt;&gt;                     n &amp;&amp; (l.keepalive = !0,</w:t>
      </w:r>
    </w:p>
    <w:p w14:paraId="0DA49691" w14:textId="77777777" w:rsidR="003C0641" w:rsidRDefault="003C0641" w:rsidP="003C0641">
      <w:pPr>
        <w:pStyle w:val="Heading1"/>
      </w:pPr>
      <w:r>
        <w:t>&gt;&gt; &gt;&gt;                     2 === e._sendReason &amp;&amp; (a = !0,</w:t>
      </w:r>
    </w:p>
    <w:p w14:paraId="7E30FAAF" w14:textId="77777777" w:rsidR="003C0641" w:rsidRDefault="003C0641" w:rsidP="003C0641">
      <w:pPr>
        <w:pStyle w:val="Heading1"/>
      </w:pPr>
      <w:r>
        <w:t>&gt;&gt; &gt;&gt;                     i += "&amp;NoResponseBody=true")),</w:t>
      </w:r>
    </w:p>
    <w:p w14:paraId="380E0CC0" w14:textId="77777777" w:rsidR="003C0641" w:rsidRDefault="003C0641" w:rsidP="003C0641">
      <w:pPr>
        <w:pStyle w:val="Heading1"/>
      </w:pPr>
      <w:r>
        <w:t>&gt;&gt; &gt;&gt;                     x &amp;&amp; (l.credentials = "include"),</w:t>
      </w:r>
    </w:p>
    <w:p w14:paraId="0E0C0149" w14:textId="77777777" w:rsidR="003C0641" w:rsidRDefault="003C0641" w:rsidP="003C0641">
      <w:pPr>
        <w:pStyle w:val="Heading1"/>
      </w:pPr>
      <w:r>
        <w:t>&gt;&gt; &gt;&gt;                     e.headers &amp;&amp; ye(e.headers).length &gt; 0 &amp;&amp; (l.headers = e.headers),</w:t>
      </w:r>
    </w:p>
    <w:p w14:paraId="7D9A17B2" w14:textId="77777777" w:rsidR="003C0641" w:rsidRDefault="003C0641" w:rsidP="003C0641">
      <w:pPr>
        <w:pStyle w:val="Heading1"/>
      </w:pPr>
      <w:r>
        <w:t>&gt;&gt; &gt;&gt;                     fetch(i, l).then((function(e) {</w:t>
      </w:r>
    </w:p>
    <w:p w14:paraId="1B8C0120" w14:textId="77777777" w:rsidR="003C0641" w:rsidRDefault="003C0641" w:rsidP="003C0641">
      <w:pPr>
        <w:pStyle w:val="Heading1"/>
      </w:pPr>
      <w:r>
        <w:t>&gt;&gt; &gt;&gt;                         var n = {}</w:t>
      </w:r>
    </w:p>
    <w:p w14:paraId="6513ED08" w14:textId="77777777" w:rsidR="003C0641" w:rsidRDefault="003C0641" w:rsidP="003C0641">
      <w:pPr>
        <w:pStyle w:val="Heading1"/>
      </w:pPr>
      <w:r>
        <w:t>&gt;&gt; &gt;&gt;                           , r = ""</w:t>
      </w:r>
    </w:p>
    <w:p w14:paraId="487945E4" w14:textId="77777777" w:rsidR="003C0641" w:rsidRDefault="003C0641" w:rsidP="003C0641">
      <w:pPr>
        <w:pStyle w:val="Heading1"/>
      </w:pPr>
      <w:r>
        <w:t>&gt;&gt; &gt;&gt;                           , i = e.headers;</w:t>
      </w:r>
    </w:p>
    <w:p w14:paraId="6F7B0A93" w14:textId="77777777" w:rsidR="003C0641" w:rsidRDefault="003C0641" w:rsidP="003C0641">
      <w:pPr>
        <w:pStyle w:val="Heading1"/>
      </w:pPr>
      <w:r>
        <w:t>&gt;&gt; &gt;&gt;                         i &amp;&amp; i.forEach((function(e, t) {</w:t>
      </w:r>
    </w:p>
    <w:p w14:paraId="5E51A5EF" w14:textId="77777777" w:rsidR="003C0641" w:rsidRDefault="003C0641" w:rsidP="003C0641">
      <w:pPr>
        <w:pStyle w:val="Heading1"/>
      </w:pPr>
      <w:r>
        <w:t>&gt;&gt; &gt;&gt;                             n[t] = e</w:t>
      </w:r>
    </w:p>
    <w:p w14:paraId="7D579777" w14:textId="77777777" w:rsidR="003C0641" w:rsidRDefault="003C0641" w:rsidP="003C0641">
      <w:pPr>
        <w:pStyle w:val="Heading1"/>
      </w:pPr>
      <w:r>
        <w:t>&gt;&gt; &gt;&gt;                         }</w:t>
      </w:r>
    </w:p>
    <w:p w14:paraId="245AA1AD" w14:textId="77777777" w:rsidR="003C0641" w:rsidRDefault="003C0641" w:rsidP="003C0641">
      <w:pPr>
        <w:pStyle w:val="Heading1"/>
      </w:pPr>
      <w:r>
        <w:t>&gt;&gt; &gt;&gt;                         )),</w:t>
      </w:r>
    </w:p>
    <w:p w14:paraId="43F91DA0" w14:textId="77777777" w:rsidR="003C0641" w:rsidRDefault="003C0641" w:rsidP="003C0641">
      <w:pPr>
        <w:pStyle w:val="Heading1"/>
      </w:pPr>
      <w:r>
        <w:t>&gt;&gt; &gt;&gt;                         e.body &amp;&amp; e.text().then((function(e) {</w:t>
      </w:r>
    </w:p>
    <w:p w14:paraId="46F24A4F" w14:textId="77777777" w:rsidR="003C0641" w:rsidRDefault="003C0641" w:rsidP="003C0641">
      <w:pPr>
        <w:pStyle w:val="Heading1"/>
      </w:pPr>
      <w:r>
        <w:t>&gt;&gt; &gt;&gt;                             r = e</w:t>
      </w:r>
    </w:p>
    <w:p w14:paraId="5819819A" w14:textId="77777777" w:rsidR="003C0641" w:rsidRDefault="003C0641" w:rsidP="003C0641">
      <w:pPr>
        <w:pStyle w:val="Heading1"/>
      </w:pPr>
      <w:r>
        <w:t>&gt;&gt; &gt;&gt;                         }</w:t>
      </w:r>
    </w:p>
    <w:p w14:paraId="658DE708" w14:textId="77777777" w:rsidR="003C0641" w:rsidRDefault="003C0641" w:rsidP="003C0641">
      <w:pPr>
        <w:pStyle w:val="Heading1"/>
      </w:pPr>
      <w:r>
        <w:t>&gt;&gt; &gt;&gt;                         )),</w:t>
      </w:r>
    </w:p>
    <w:p w14:paraId="0FE501F0" w14:textId="77777777" w:rsidR="003C0641" w:rsidRDefault="003C0641" w:rsidP="003C0641">
      <w:pPr>
        <w:pStyle w:val="Heading1"/>
      </w:pPr>
      <w:r>
        <w:t>&gt;&gt; &gt;&gt;                         s || (s = !0,</w:t>
      </w:r>
    </w:p>
    <w:p w14:paraId="5F881A78" w14:textId="77777777" w:rsidR="003C0641" w:rsidRDefault="003C0641" w:rsidP="003C0641">
      <w:pPr>
        <w:pStyle w:val="Heading1"/>
      </w:pPr>
      <w:r>
        <w:t>&gt;&gt; &gt;&gt;                         P(t, e.status, n, r),</w:t>
      </w:r>
    </w:p>
    <w:p w14:paraId="036C55F9" w14:textId="77777777" w:rsidR="003C0641" w:rsidRDefault="003C0641" w:rsidP="003C0641">
      <w:pPr>
        <w:pStyle w:val="Heading1"/>
      </w:pPr>
      <w:r>
        <w:t>&gt;&gt; &gt;&gt;                         Z(r))</w:t>
      </w:r>
    </w:p>
    <w:p w14:paraId="6E2AE5E8" w14:textId="77777777" w:rsidR="003C0641" w:rsidRDefault="003C0641" w:rsidP="003C0641">
      <w:pPr>
        <w:pStyle w:val="Heading1"/>
      </w:pPr>
      <w:r>
        <w:t>&gt;&gt; &gt;&gt;                     }</w:t>
      </w:r>
    </w:p>
    <w:p w14:paraId="7EC2D4D0" w14:textId="77777777" w:rsidR="003C0641" w:rsidRDefault="003C0641" w:rsidP="003C0641">
      <w:pPr>
        <w:pStyle w:val="Heading1"/>
      </w:pPr>
      <w:r>
        <w:t>&gt;&gt; &gt;&gt;                     )).catch((function(e) {</w:t>
      </w:r>
    </w:p>
    <w:p w14:paraId="136B202F" w14:textId="77777777" w:rsidR="003C0641" w:rsidRDefault="003C0641" w:rsidP="003C0641">
      <w:pPr>
        <w:pStyle w:val="Heading1"/>
      </w:pPr>
      <w:r>
        <w:t>&gt;&gt; &gt;&gt;                         s || (s = !0,</w:t>
      </w:r>
    </w:p>
    <w:p w14:paraId="0FBE5EDA" w14:textId="77777777" w:rsidR="003C0641" w:rsidRDefault="003C0641" w:rsidP="003C0641">
      <w:pPr>
        <w:pStyle w:val="Heading1"/>
      </w:pPr>
      <w:r>
        <w:t>&gt;&gt; &gt;&gt;                         P(t, 0, {}))</w:t>
      </w:r>
    </w:p>
    <w:p w14:paraId="15499861" w14:textId="77777777" w:rsidR="003C0641" w:rsidRDefault="003C0641" w:rsidP="003C0641">
      <w:pPr>
        <w:pStyle w:val="Heading1"/>
      </w:pPr>
      <w:r>
        <w:t>&gt;&gt; &gt;&gt;                     }</w:t>
      </w:r>
    </w:p>
    <w:p w14:paraId="43678A25" w14:textId="77777777" w:rsidR="003C0641" w:rsidRDefault="003C0641" w:rsidP="003C0641">
      <w:pPr>
        <w:pStyle w:val="Heading1"/>
      </w:pPr>
      <w:r>
        <w:t>&gt;&gt; &gt;&gt;                     )),</w:t>
      </w:r>
    </w:p>
    <w:p w14:paraId="762B7D2A" w14:textId="77777777" w:rsidR="003C0641" w:rsidRDefault="003C0641" w:rsidP="003C0641">
      <w:pPr>
        <w:pStyle w:val="Heading1"/>
      </w:pPr>
      <w:r>
        <w:t>&gt;&gt; &gt;&gt;                     a &amp;&amp; !s &amp;&amp; (s = !0,</w:t>
      </w:r>
    </w:p>
    <w:p w14:paraId="7D6D9849" w14:textId="77777777" w:rsidR="003C0641" w:rsidRDefault="003C0641" w:rsidP="003C0641">
      <w:pPr>
        <w:pStyle w:val="Heading1"/>
      </w:pPr>
      <w:r>
        <w:t>&gt;&gt; &gt;&gt;                     P(t, 200, {})),</w:t>
      </w:r>
    </w:p>
    <w:p w14:paraId="7078153D" w14:textId="77777777" w:rsidR="003C0641" w:rsidRDefault="003C0641" w:rsidP="003C0641">
      <w:pPr>
        <w:pStyle w:val="Heading1"/>
      </w:pPr>
      <w:r>
        <w:t>&gt;&gt; &gt;&gt;                     !s &amp;&amp; e.timeout &gt; 0 &amp;&amp; o.set((function() {</w:t>
      </w:r>
    </w:p>
    <w:p w14:paraId="49D3B494" w14:textId="77777777" w:rsidR="003C0641" w:rsidRDefault="003C0641" w:rsidP="003C0641">
      <w:pPr>
        <w:pStyle w:val="Heading1"/>
      </w:pPr>
      <w:r>
        <w:t>&gt;&gt; &gt;&gt;                         s || (s = !0,</w:t>
      </w:r>
    </w:p>
    <w:p w14:paraId="59C36F80" w14:textId="77777777" w:rsidR="003C0641" w:rsidRDefault="003C0641" w:rsidP="003C0641">
      <w:pPr>
        <w:pStyle w:val="Heading1"/>
      </w:pPr>
      <w:r>
        <w:t>&gt;&gt; &gt;&gt;                         P(t, 500, {}))</w:t>
      </w:r>
    </w:p>
    <w:p w14:paraId="39996442" w14:textId="77777777" w:rsidR="003C0641" w:rsidRDefault="003C0641" w:rsidP="003C0641">
      <w:pPr>
        <w:pStyle w:val="Heading1"/>
      </w:pPr>
      <w:r>
        <w:t>&gt;&gt; &gt;&gt;                     }</w:t>
      </w:r>
    </w:p>
    <w:p w14:paraId="4CA7FAE3" w14:textId="77777777" w:rsidR="003C0641" w:rsidRDefault="003C0641" w:rsidP="003C0641">
      <w:pPr>
        <w:pStyle w:val="Heading1"/>
      </w:pPr>
      <w:r>
        <w:t>&gt;&gt; &gt;&gt;                     ), e.timeout)</w:t>
      </w:r>
    </w:p>
    <w:p w14:paraId="6350B82B" w14:textId="77777777" w:rsidR="003C0641" w:rsidRDefault="003C0641" w:rsidP="003C0641">
      <w:pPr>
        <w:pStyle w:val="Heading1"/>
      </w:pPr>
      <w:r>
        <w:t>&gt;&gt; &gt;&gt;                 }</w:t>
      </w:r>
    </w:p>
    <w:p w14:paraId="2AB6446E" w14:textId="77777777" w:rsidR="003C0641" w:rsidRDefault="003C0641" w:rsidP="003C0641">
      <w:pPr>
        <w:pStyle w:val="Heading1"/>
      </w:pPr>
      <w:r>
        <w:t>&gt;&gt; &gt;&gt;                 function A(e, t, n) {</w:t>
      </w:r>
    </w:p>
    <w:p w14:paraId="2D6BFEA3" w14:textId="77777777" w:rsidR="003C0641" w:rsidRDefault="003C0641" w:rsidP="003C0641">
      <w:pPr>
        <w:pStyle w:val="Heading1"/>
      </w:pPr>
      <w:r>
        <w:t>&gt;&gt; &gt;&gt;                     var r = e.urlString;</w:t>
      </w:r>
    </w:p>
    <w:p w14:paraId="2314826B" w14:textId="77777777" w:rsidR="003C0641" w:rsidRDefault="003C0641" w:rsidP="003C0641">
      <w:pPr>
        <w:pStyle w:val="Heading1"/>
      </w:pPr>
      <w:r>
        <w:t>&gt;&gt; &gt;&gt;                     function i(e, t, n) {</w:t>
      </w:r>
    </w:p>
    <w:p w14:paraId="64DBF61F" w14:textId="77777777" w:rsidR="003C0641" w:rsidRDefault="003C0641" w:rsidP="003C0641">
      <w:pPr>
        <w:pStyle w:val="Heading1"/>
      </w:pPr>
      <w:r>
        <w:t>&gt;&gt; &gt;&gt;                         if (!e[n] &amp;&amp; t &amp;&amp; t.getResponseHeader) {</w:t>
      </w:r>
    </w:p>
    <w:p w14:paraId="657DE664" w14:textId="77777777" w:rsidR="003C0641" w:rsidRDefault="003C0641" w:rsidP="003C0641">
      <w:pPr>
        <w:pStyle w:val="Heading1"/>
      </w:pPr>
      <w:r>
        <w:t>&gt;&gt; &gt;&gt;                             var r = t.getResponseHeader(n);</w:t>
      </w:r>
    </w:p>
    <w:p w14:paraId="29FC7015" w14:textId="77777777" w:rsidR="003C0641" w:rsidRDefault="003C0641" w:rsidP="003C0641">
      <w:pPr>
        <w:pStyle w:val="Heading1"/>
      </w:pPr>
      <w:r>
        <w:t>&gt;&gt; &gt;&gt;                             r &amp;&amp; (e[n] = me(r))</w:t>
      </w:r>
    </w:p>
    <w:p w14:paraId="5464A2BB" w14:textId="77777777" w:rsidR="003C0641" w:rsidRDefault="003C0641" w:rsidP="003C0641">
      <w:pPr>
        <w:pStyle w:val="Heading1"/>
      </w:pPr>
      <w:r>
        <w:t>&gt;&gt; &gt;&gt;                         }</w:t>
      </w:r>
    </w:p>
    <w:p w14:paraId="33C3B641" w14:textId="77777777" w:rsidR="003C0641" w:rsidRDefault="003C0641" w:rsidP="003C0641">
      <w:pPr>
        <w:pStyle w:val="Heading1"/>
      </w:pPr>
      <w:r>
        <w:t>&gt;&gt; &gt;&gt;                         return e</w:t>
      </w:r>
    </w:p>
    <w:p w14:paraId="763398AD" w14:textId="77777777" w:rsidR="003C0641" w:rsidRDefault="003C0641" w:rsidP="003C0641">
      <w:pPr>
        <w:pStyle w:val="Heading1"/>
      </w:pPr>
      <w:r>
        <w:t>&gt;&gt; &gt;&gt;                     }</w:t>
      </w:r>
    </w:p>
    <w:p w14:paraId="3475267A" w14:textId="77777777" w:rsidR="003C0641" w:rsidRDefault="003C0641" w:rsidP="003C0641">
      <w:pPr>
        <w:pStyle w:val="Heading1"/>
      </w:pPr>
      <w:r>
        <w:t>&gt;&gt; &gt;&gt;                     function o(e) {</w:t>
      </w:r>
    </w:p>
    <w:p w14:paraId="0D51D317" w14:textId="77777777" w:rsidR="003C0641" w:rsidRDefault="003C0641" w:rsidP="003C0641">
      <w:pPr>
        <w:pStyle w:val="Heading1"/>
      </w:pPr>
      <w:r>
        <w:t>&gt;&gt; &gt;&gt;                         var t = {};</w:t>
      </w:r>
    </w:p>
    <w:p w14:paraId="171BD8BF" w14:textId="77777777" w:rsidR="003C0641" w:rsidRDefault="003C0641" w:rsidP="003C0641">
      <w:pPr>
        <w:pStyle w:val="Heading1"/>
      </w:pPr>
      <w:r>
        <w:t>&gt;&gt; &gt;&gt;                         return e.getAllResponseHeaders ? t = function(e) {</w:t>
      </w:r>
    </w:p>
    <w:p w14:paraId="2256E47D" w14:textId="77777777" w:rsidR="003C0641" w:rsidRDefault="003C0641" w:rsidP="003C0641">
      <w:pPr>
        <w:pStyle w:val="Heading1"/>
      </w:pPr>
      <w:r>
        <w:t>&gt;&gt; &gt;&gt;                             var t = {};</w:t>
      </w:r>
    </w:p>
    <w:p w14:paraId="7A8865B9" w14:textId="77777777" w:rsidR="003C0641" w:rsidRDefault="003C0641" w:rsidP="003C0641">
      <w:pPr>
        <w:pStyle w:val="Heading1"/>
      </w:pPr>
      <w:r>
        <w:t>&gt;&gt; &gt;&gt;                             if (se(e)) {</w:t>
      </w:r>
    </w:p>
    <w:p w14:paraId="5DB37400" w14:textId="77777777" w:rsidR="003C0641" w:rsidRDefault="003C0641" w:rsidP="003C0641">
      <w:pPr>
        <w:pStyle w:val="Heading1"/>
      </w:pPr>
      <w:r>
        <w:t>&gt;&gt; &gt;&gt;                                 fe(me(e).split(/[\r\n]+/), (function(e) {</w:t>
      </w:r>
    </w:p>
    <w:p w14:paraId="4875FF56" w14:textId="77777777" w:rsidR="003C0641" w:rsidRDefault="003C0641" w:rsidP="003C0641">
      <w:pPr>
        <w:pStyle w:val="Heading1"/>
      </w:pPr>
      <w:r>
        <w:t>&gt;&gt; &gt;&gt;                                     if (e) {</w:t>
      </w:r>
    </w:p>
    <w:p w14:paraId="71D17030" w14:textId="77777777" w:rsidR="003C0641" w:rsidRDefault="003C0641" w:rsidP="003C0641">
      <w:pPr>
        <w:pStyle w:val="Heading1"/>
      </w:pPr>
      <w:r>
        <w:t>&gt;&gt; &gt;&gt;                                         var n = e.indexOf(": ");</w:t>
      </w:r>
    </w:p>
    <w:p w14:paraId="0AC9DB80" w14:textId="77777777" w:rsidR="003C0641" w:rsidRDefault="003C0641" w:rsidP="003C0641">
      <w:pPr>
        <w:pStyle w:val="Heading1"/>
      </w:pPr>
      <w:r>
        <w:t>&gt;&gt; &gt;&gt;                                         if (-1 !== n) {</w:t>
      </w:r>
    </w:p>
    <w:p w14:paraId="7CF66CED" w14:textId="77777777" w:rsidR="003C0641" w:rsidRDefault="003C0641" w:rsidP="003C0641">
      <w:pPr>
        <w:pStyle w:val="Heading1"/>
      </w:pPr>
      <w:r>
        <w:t>&gt;&gt; &gt;&gt;                                             var r = me(e.substring(0, n)).toLowerCase()</w:t>
      </w:r>
    </w:p>
    <w:p w14:paraId="14BDBF7B" w14:textId="77777777" w:rsidR="003C0641" w:rsidRDefault="003C0641" w:rsidP="003C0641">
      <w:pPr>
        <w:pStyle w:val="Heading1"/>
      </w:pPr>
      <w:r>
        <w:t>&gt;&gt; &gt;&gt;                                               , i = me(e.substring(n + 1));</w:t>
      </w:r>
    </w:p>
    <w:p w14:paraId="4E677D11" w14:textId="77777777" w:rsidR="003C0641" w:rsidRDefault="003C0641" w:rsidP="003C0641">
      <w:pPr>
        <w:pStyle w:val="Heading1"/>
      </w:pPr>
      <w:r>
        <w:t>&gt;&gt; &gt;&gt;                                             t[r] = i</w:t>
      </w:r>
    </w:p>
    <w:p w14:paraId="7335D588" w14:textId="77777777" w:rsidR="003C0641" w:rsidRDefault="003C0641" w:rsidP="003C0641">
      <w:pPr>
        <w:pStyle w:val="Heading1"/>
      </w:pPr>
      <w:r>
        <w:t>&gt;&gt; &gt;&gt;                                         } else</w:t>
      </w:r>
    </w:p>
    <w:p w14:paraId="734DB2DF" w14:textId="77777777" w:rsidR="003C0641" w:rsidRDefault="003C0641" w:rsidP="003C0641">
      <w:pPr>
        <w:pStyle w:val="Heading1"/>
      </w:pPr>
      <w:r>
        <w:t>&gt;&gt; &gt;&gt;                                             t[me(e)] = 1</w:t>
      </w:r>
    </w:p>
    <w:p w14:paraId="06D40795" w14:textId="77777777" w:rsidR="003C0641" w:rsidRDefault="003C0641" w:rsidP="003C0641">
      <w:pPr>
        <w:pStyle w:val="Heading1"/>
      </w:pPr>
      <w:r>
        <w:t>&gt;&gt; &gt;&gt;                                     }</w:t>
      </w:r>
    </w:p>
    <w:p w14:paraId="0F338845" w14:textId="77777777" w:rsidR="003C0641" w:rsidRDefault="003C0641" w:rsidP="003C0641">
      <w:pPr>
        <w:pStyle w:val="Heading1"/>
      </w:pPr>
      <w:r>
        <w:t>&gt;&gt; &gt;&gt;                                 }</w:t>
      </w:r>
    </w:p>
    <w:p w14:paraId="46FF67D4" w14:textId="77777777" w:rsidR="003C0641" w:rsidRDefault="003C0641" w:rsidP="003C0641">
      <w:pPr>
        <w:pStyle w:val="Heading1"/>
      </w:pPr>
      <w:r>
        <w:t>&gt;&gt; &gt;&gt;                                 ))</w:t>
      </w:r>
    </w:p>
    <w:p w14:paraId="4F3F02A9" w14:textId="77777777" w:rsidR="003C0641" w:rsidRDefault="003C0641" w:rsidP="003C0641">
      <w:pPr>
        <w:pStyle w:val="Heading1"/>
      </w:pPr>
      <w:r>
        <w:t>&gt;&gt; &gt;&gt;                             }</w:t>
      </w:r>
    </w:p>
    <w:p w14:paraId="3F55F4A5" w14:textId="77777777" w:rsidR="003C0641" w:rsidRDefault="003C0641" w:rsidP="003C0641">
      <w:pPr>
        <w:pStyle w:val="Heading1"/>
      </w:pPr>
      <w:r>
        <w:t>&gt;&gt; &gt;&gt;                             return t</w:t>
      </w:r>
    </w:p>
    <w:p w14:paraId="5F974351" w14:textId="77777777" w:rsidR="003C0641" w:rsidRDefault="003C0641" w:rsidP="003C0641">
      <w:pPr>
        <w:pStyle w:val="Heading1"/>
      </w:pPr>
      <w:r>
        <w:t>&gt;&gt; &gt;&gt;                         }(e.getAllResponseHeaders()) : (t = i(t, e, "time-delta-millis"),</w:t>
      </w:r>
    </w:p>
    <w:p w14:paraId="48FE7169" w14:textId="77777777" w:rsidR="003C0641" w:rsidRDefault="003C0641" w:rsidP="003C0641">
      <w:pPr>
        <w:pStyle w:val="Heading1"/>
      </w:pPr>
      <w:r>
        <w:t>&gt;&gt; &gt;&gt;                         t = i(t, e, "kill-duration"),</w:t>
      </w:r>
    </w:p>
    <w:p w14:paraId="6451B411" w14:textId="77777777" w:rsidR="003C0641" w:rsidRDefault="003C0641" w:rsidP="003C0641">
      <w:pPr>
        <w:pStyle w:val="Heading1"/>
      </w:pPr>
      <w:r>
        <w:t>&gt;&gt; &gt;&gt;                         t = i(t, e, "kill-duration-seconds")),</w:t>
      </w:r>
    </w:p>
    <w:p w14:paraId="2D75D1BC" w14:textId="77777777" w:rsidR="003C0641" w:rsidRDefault="003C0641" w:rsidP="003C0641">
      <w:pPr>
        <w:pStyle w:val="Heading1"/>
      </w:pPr>
      <w:r>
        <w:t>&gt;&gt; &gt;&gt;                         t</w:t>
      </w:r>
    </w:p>
    <w:p w14:paraId="1BFBDFCF" w14:textId="77777777" w:rsidR="003C0641" w:rsidRDefault="003C0641" w:rsidP="003C0641">
      <w:pPr>
        <w:pStyle w:val="Heading1"/>
      </w:pPr>
      <w:r>
        <w:t>&gt;&gt; &gt;&gt;                     }</w:t>
      </w:r>
    </w:p>
    <w:p w14:paraId="28C5B8C1" w14:textId="77777777" w:rsidR="003C0641" w:rsidRDefault="003C0641" w:rsidP="003C0641">
      <w:pPr>
        <w:pStyle w:val="Heading1"/>
      </w:pPr>
      <w:r>
        <w:t>&gt;&gt; &gt;&gt;                     function a(e, n) {</w:t>
      </w:r>
    </w:p>
    <w:p w14:paraId="444D9290" w14:textId="77777777" w:rsidR="003C0641" w:rsidRDefault="003C0641" w:rsidP="003C0641">
      <w:pPr>
        <w:pStyle w:val="Heading1"/>
      </w:pPr>
      <w:r>
        <w:t>&gt;&gt; &gt;&gt;                         P(t, e.status, o(e), n)</w:t>
      </w:r>
    </w:p>
    <w:p w14:paraId="6EFC7EF8" w14:textId="77777777" w:rsidR="003C0641" w:rsidRDefault="003C0641" w:rsidP="003C0641">
      <w:pPr>
        <w:pStyle w:val="Heading1"/>
      </w:pPr>
      <w:r>
        <w:t>&gt;&gt; &gt;&gt;                     }</w:t>
      </w:r>
    </w:p>
    <w:p w14:paraId="679FD612" w14:textId="77777777" w:rsidR="003C0641" w:rsidRDefault="003C0641" w:rsidP="003C0641">
      <w:pPr>
        <w:pStyle w:val="Heading1"/>
      </w:pPr>
      <w:r>
        <w:t>&gt;&gt; &gt;&gt;                     n &amp;&amp; e.disableXhrSync &amp;&amp; (n = !1);</w:t>
      </w:r>
    </w:p>
    <w:p w14:paraId="79E4529E" w14:textId="77777777" w:rsidR="003C0641" w:rsidRDefault="003C0641" w:rsidP="003C0641">
      <w:pPr>
        <w:pStyle w:val="Heading1"/>
      </w:pPr>
      <w:r>
        <w:t>&gt;&gt; &gt;&gt;                     var s = function(e, t, n, r, i, o) {</w:t>
      </w:r>
    </w:p>
    <w:p w14:paraId="47426EAF" w14:textId="77777777" w:rsidR="003C0641" w:rsidRDefault="003C0641" w:rsidP="003C0641">
      <w:pPr>
        <w:pStyle w:val="Heading1"/>
      </w:pPr>
      <w:r>
        <w:t>&gt;&gt; &gt;&gt;                         function a(e, t, n) {</w:t>
      </w:r>
    </w:p>
    <w:p w14:paraId="5A9D1001" w14:textId="77777777" w:rsidR="003C0641" w:rsidRDefault="003C0641" w:rsidP="003C0641">
      <w:pPr>
        <w:pStyle w:val="Heading1"/>
      </w:pPr>
      <w:r>
        <w:t>&gt;&gt; &gt;&gt;                             try {</w:t>
      </w:r>
    </w:p>
    <w:p w14:paraId="567BEDCC" w14:textId="77777777" w:rsidR="003C0641" w:rsidRDefault="003C0641" w:rsidP="003C0641">
      <w:pPr>
        <w:pStyle w:val="Heading1"/>
      </w:pPr>
      <w:r>
        <w:t>&gt;&gt; &gt;&gt;                                 e[t] = n</w:t>
      </w:r>
    </w:p>
    <w:p w14:paraId="6B5E997A" w14:textId="77777777" w:rsidR="003C0641" w:rsidRDefault="003C0641" w:rsidP="003C0641">
      <w:pPr>
        <w:pStyle w:val="Heading1"/>
      </w:pPr>
      <w:r>
        <w:t>&gt;&gt; &gt;&gt;                             } catch (e) {}</w:t>
      </w:r>
    </w:p>
    <w:p w14:paraId="2732CC84" w14:textId="77777777" w:rsidR="003C0641" w:rsidRDefault="003C0641" w:rsidP="003C0641">
      <w:pPr>
        <w:pStyle w:val="Heading1"/>
      </w:pPr>
      <w:r>
        <w:t>&gt;&gt; &gt;&gt;                         }</w:t>
      </w:r>
    </w:p>
    <w:p w14:paraId="62DCACB5" w14:textId="77777777" w:rsidR="003C0641" w:rsidRDefault="003C0641" w:rsidP="003C0641">
      <w:pPr>
        <w:pStyle w:val="Heading1"/>
      </w:pPr>
      <w:r>
        <w:t>&gt;&gt; &gt;&gt;                         void 0 === r &amp;&amp; (r = !1),</w:t>
      </w:r>
    </w:p>
    <w:p w14:paraId="46DA83E7" w14:textId="77777777" w:rsidR="003C0641" w:rsidRDefault="003C0641" w:rsidP="003C0641">
      <w:pPr>
        <w:pStyle w:val="Heading1"/>
      </w:pPr>
      <w:r>
        <w:t>&gt;&gt; &gt;&gt;                         void 0 === i &amp;&amp; (i = !1);</w:t>
      </w:r>
    </w:p>
    <w:p w14:paraId="48032130" w14:textId="77777777" w:rsidR="003C0641" w:rsidRDefault="003C0641" w:rsidP="003C0641">
      <w:pPr>
        <w:pStyle w:val="Heading1"/>
      </w:pPr>
      <w:r>
        <w:t>&gt;&gt; &gt;&gt;                         var s = new XMLHttpRequest;</w:t>
      </w:r>
    </w:p>
    <w:p w14:paraId="3B1D1A56" w14:textId="77777777" w:rsidR="003C0641" w:rsidRDefault="003C0641" w:rsidP="003C0641">
      <w:pPr>
        <w:pStyle w:val="Heading1"/>
      </w:pPr>
      <w:r>
        <w:t>&gt;&gt; &gt;&gt;                         return r &amp;&amp; a(s, "Microsoft_ApplicationInsights_BypassAjaxInstrumentation", r),</w:t>
      </w:r>
    </w:p>
    <w:p w14:paraId="66881E4C" w14:textId="77777777" w:rsidR="003C0641" w:rsidRDefault="003C0641" w:rsidP="003C0641">
      <w:pPr>
        <w:pStyle w:val="Heading1"/>
      </w:pPr>
      <w:r>
        <w:t>&gt;&gt; &gt;&gt;                         n &amp;&amp; a(s, "withCredentials", n),</w:t>
      </w:r>
    </w:p>
    <w:p w14:paraId="0EFF2746" w14:textId="77777777" w:rsidR="003C0641" w:rsidRDefault="003C0641" w:rsidP="003C0641">
      <w:pPr>
        <w:pStyle w:val="Heading1"/>
      </w:pPr>
      <w:r>
        <w:t>&gt;&gt; &gt;&gt;                         s.open(e, t, !i),</w:t>
      </w:r>
    </w:p>
    <w:p w14:paraId="6D925DDA" w14:textId="77777777" w:rsidR="003C0641" w:rsidRDefault="003C0641" w:rsidP="003C0641">
      <w:pPr>
        <w:pStyle w:val="Heading1"/>
      </w:pPr>
      <w:r>
        <w:t>&gt;&gt; &gt;&gt;                         n &amp;&amp; a(s, "withCredentials", n),</w:t>
      </w:r>
    </w:p>
    <w:p w14:paraId="23276198" w14:textId="77777777" w:rsidR="003C0641" w:rsidRDefault="003C0641" w:rsidP="003C0641">
      <w:pPr>
        <w:pStyle w:val="Heading1"/>
      </w:pPr>
      <w:r>
        <w:t>&gt;&gt; &gt;&gt;                         !i &amp;&amp; o &amp;&amp; a(s, "timeout", o),</w:t>
      </w:r>
    </w:p>
    <w:p w14:paraId="38D7BF30" w14:textId="77777777" w:rsidR="003C0641" w:rsidRDefault="003C0641" w:rsidP="003C0641">
      <w:pPr>
        <w:pStyle w:val="Heading1"/>
      </w:pPr>
      <w:r>
        <w:t>&gt;&gt; &gt;&gt;                         s</w:t>
      </w:r>
    </w:p>
    <w:p w14:paraId="47CE6C67" w14:textId="77777777" w:rsidR="003C0641" w:rsidRDefault="003C0641" w:rsidP="003C0641">
      <w:pPr>
        <w:pStyle w:val="Heading1"/>
      </w:pPr>
      <w:r>
        <w:t>&gt;&gt; &gt;&gt;                     }("POST", r, x, !0, n, e.timeout);</w:t>
      </w:r>
    </w:p>
    <w:p w14:paraId="55218EB2" w14:textId="77777777" w:rsidR="003C0641" w:rsidRDefault="003C0641" w:rsidP="003C0641">
      <w:pPr>
        <w:pStyle w:val="Heading1"/>
      </w:pPr>
      <w:r>
        <w:t>&gt;&gt; &gt;&gt;                     ee(e.headers, (function(e, t) {</w:t>
      </w:r>
    </w:p>
    <w:p w14:paraId="036C365B" w14:textId="77777777" w:rsidR="003C0641" w:rsidRDefault="003C0641" w:rsidP="003C0641">
      <w:pPr>
        <w:pStyle w:val="Heading1"/>
      </w:pPr>
      <w:r>
        <w:t>&gt;&gt; &gt;&gt;                         s.setRequestHeader(e, t)</w:t>
      </w:r>
    </w:p>
    <w:p w14:paraId="696E05EA" w14:textId="77777777" w:rsidR="003C0641" w:rsidRDefault="003C0641" w:rsidP="003C0641">
      <w:pPr>
        <w:pStyle w:val="Heading1"/>
      </w:pPr>
      <w:r>
        <w:t>&gt;&gt; &gt;&gt;                     }</w:t>
      </w:r>
    </w:p>
    <w:p w14:paraId="3CE5DF70" w14:textId="77777777" w:rsidR="003C0641" w:rsidRDefault="003C0641" w:rsidP="003C0641">
      <w:pPr>
        <w:pStyle w:val="Heading1"/>
      </w:pPr>
      <w:r>
        <w:t>&gt;&gt; &gt;&gt;                     )),</w:t>
      </w:r>
    </w:p>
    <w:p w14:paraId="59B9A813" w14:textId="77777777" w:rsidR="003C0641" w:rsidRDefault="003C0641" w:rsidP="003C0641">
      <w:pPr>
        <w:pStyle w:val="Heading1"/>
      </w:pPr>
      <w:r>
        <w:t>&gt;&gt; &gt;&gt;                     s.onload = function() {</w:t>
      </w:r>
    </w:p>
    <w:p w14:paraId="4271B951" w14:textId="77777777" w:rsidR="003C0641" w:rsidRDefault="003C0641" w:rsidP="003C0641">
      <w:pPr>
        <w:pStyle w:val="Heading1"/>
      </w:pPr>
      <w:r>
        <w:t>&gt;&gt; &gt;&gt;                         var e = Dr(s);</w:t>
      </w:r>
    </w:p>
    <w:p w14:paraId="1FDF3F28" w14:textId="77777777" w:rsidR="003C0641" w:rsidRDefault="003C0641" w:rsidP="003C0641">
      <w:pPr>
        <w:pStyle w:val="Heading1"/>
      </w:pPr>
      <w:r>
        <w:t>&gt;&gt; &gt;&gt;                         a(s, e),</w:t>
      </w:r>
    </w:p>
    <w:p w14:paraId="52869621" w14:textId="77777777" w:rsidR="003C0641" w:rsidRDefault="003C0641" w:rsidP="003C0641">
      <w:pPr>
        <w:pStyle w:val="Heading1"/>
      </w:pPr>
      <w:r>
        <w:t>&gt;&gt; &gt;&gt;                         Z(e)</w:t>
      </w:r>
    </w:p>
    <w:p w14:paraId="103A5D76" w14:textId="77777777" w:rsidR="003C0641" w:rsidRDefault="003C0641" w:rsidP="003C0641">
      <w:pPr>
        <w:pStyle w:val="Heading1"/>
      </w:pPr>
      <w:r>
        <w:t>&gt;&gt; &gt;&gt;                     }</w:t>
      </w:r>
    </w:p>
    <w:p w14:paraId="2A2039CE" w14:textId="77777777" w:rsidR="003C0641" w:rsidRDefault="003C0641" w:rsidP="003C0641">
      <w:pPr>
        <w:pStyle w:val="Heading1"/>
      </w:pPr>
      <w:r>
        <w:t>&gt;&gt; &gt;&gt;                     ,</w:t>
      </w:r>
    </w:p>
    <w:p w14:paraId="315667AF" w14:textId="77777777" w:rsidR="003C0641" w:rsidRDefault="003C0641" w:rsidP="003C0641">
      <w:pPr>
        <w:pStyle w:val="Heading1"/>
      </w:pPr>
      <w:r>
        <w:t>&gt;&gt; &gt;&gt;                     s.onerror = function() {</w:t>
      </w:r>
    </w:p>
    <w:p w14:paraId="5AD461DD" w14:textId="77777777" w:rsidR="003C0641" w:rsidRDefault="003C0641" w:rsidP="003C0641">
      <w:pPr>
        <w:pStyle w:val="Heading1"/>
      </w:pPr>
      <w:r>
        <w:t>&gt;&gt; &gt;&gt;                         a(s)</w:t>
      </w:r>
    </w:p>
    <w:p w14:paraId="20BB4B74" w14:textId="77777777" w:rsidR="003C0641" w:rsidRDefault="003C0641" w:rsidP="003C0641">
      <w:pPr>
        <w:pStyle w:val="Heading1"/>
      </w:pPr>
      <w:r>
        <w:t>&gt;&gt; &gt;&gt;                     }</w:t>
      </w:r>
    </w:p>
    <w:p w14:paraId="4C4A77C2" w14:textId="77777777" w:rsidR="003C0641" w:rsidRDefault="003C0641" w:rsidP="003C0641">
      <w:pPr>
        <w:pStyle w:val="Heading1"/>
      </w:pPr>
      <w:r>
        <w:t>&gt;&gt; &gt;&gt;                     ,</w:t>
      </w:r>
    </w:p>
    <w:p w14:paraId="5FE1266A" w14:textId="77777777" w:rsidR="003C0641" w:rsidRDefault="003C0641" w:rsidP="003C0641">
      <w:pPr>
        <w:pStyle w:val="Heading1"/>
      </w:pPr>
      <w:r>
        <w:t>&gt;&gt; &gt;&gt;                     s.ontimeout = function() {</w:t>
      </w:r>
    </w:p>
    <w:p w14:paraId="5B8BA1A6" w14:textId="77777777" w:rsidR="003C0641" w:rsidRDefault="003C0641" w:rsidP="003C0641">
      <w:pPr>
        <w:pStyle w:val="Heading1"/>
      </w:pPr>
      <w:r>
        <w:t>&gt;&gt; &gt;&gt;                         a(s)</w:t>
      </w:r>
    </w:p>
    <w:p w14:paraId="16C541C9" w14:textId="77777777" w:rsidR="003C0641" w:rsidRDefault="003C0641" w:rsidP="003C0641">
      <w:pPr>
        <w:pStyle w:val="Heading1"/>
      </w:pPr>
      <w:r>
        <w:t>&gt;&gt; &gt;&gt;                     }</w:t>
      </w:r>
    </w:p>
    <w:p w14:paraId="287985C0" w14:textId="77777777" w:rsidR="003C0641" w:rsidRDefault="003C0641" w:rsidP="003C0641">
      <w:pPr>
        <w:pStyle w:val="Heading1"/>
      </w:pPr>
      <w:r>
        <w:t>&gt;&gt; &gt;&gt;                     ,</w:t>
      </w:r>
    </w:p>
    <w:p w14:paraId="590CE666" w14:textId="77777777" w:rsidR="003C0641" w:rsidRDefault="003C0641" w:rsidP="003C0641">
      <w:pPr>
        <w:pStyle w:val="Heading1"/>
      </w:pPr>
      <w:r>
        <w:t>&gt;&gt; &gt;&gt;                     s.send(e.data)</w:t>
      </w:r>
    </w:p>
    <w:p w14:paraId="5EEFB41D" w14:textId="77777777" w:rsidR="003C0641" w:rsidRDefault="003C0641" w:rsidP="003C0641">
      <w:pPr>
        <w:pStyle w:val="Heading1"/>
      </w:pPr>
      <w:r>
        <w:t>&gt;&gt; &gt;&gt;                 }</w:t>
      </w:r>
    </w:p>
    <w:p w14:paraId="2CDDAD4E" w14:textId="77777777" w:rsidR="003C0641" w:rsidRDefault="003C0641" w:rsidP="003C0641">
      <w:pPr>
        <w:pStyle w:val="Heading1"/>
      </w:pPr>
      <w:r>
        <w:t>&gt;&gt; &gt;&gt;                 function P(e, t, n, r) {</w:t>
      </w:r>
    </w:p>
    <w:p w14:paraId="4F4E4AF9" w14:textId="77777777" w:rsidR="003C0641" w:rsidRDefault="003C0641" w:rsidP="003C0641">
      <w:pPr>
        <w:pStyle w:val="Heading1"/>
      </w:pPr>
      <w:r>
        <w:t>&gt;&gt; &gt;&gt;                     try {</w:t>
      </w:r>
    </w:p>
    <w:p w14:paraId="099F10CC" w14:textId="77777777" w:rsidR="003C0641" w:rsidRDefault="003C0641" w:rsidP="003C0641">
      <w:pPr>
        <w:pStyle w:val="Heading1"/>
      </w:pPr>
      <w:r>
        <w:t>&gt;&gt; &gt;&gt;                         e(t, n, r)</w:t>
      </w:r>
    </w:p>
    <w:p w14:paraId="36540986" w14:textId="77777777" w:rsidR="003C0641" w:rsidRDefault="003C0641" w:rsidP="003C0641">
      <w:pPr>
        <w:pStyle w:val="Heading1"/>
      </w:pPr>
      <w:r>
        <w:t>&gt;&gt; &gt;&gt;                     } catch (e) {</w:t>
      </w:r>
    </w:p>
    <w:p w14:paraId="50FE21FC" w14:textId="77777777" w:rsidR="003C0641" w:rsidRDefault="003C0641" w:rsidP="003C0641">
      <w:pPr>
        <w:pStyle w:val="Heading1"/>
      </w:pPr>
      <w:r>
        <w:t>&gt;&gt; &gt;&gt;                         gt(s, 2, 518, et(e))</w:t>
      </w:r>
    </w:p>
    <w:p w14:paraId="406AA540" w14:textId="77777777" w:rsidR="003C0641" w:rsidRDefault="003C0641" w:rsidP="003C0641">
      <w:pPr>
        <w:pStyle w:val="Heading1"/>
      </w:pPr>
      <w:r>
        <w:t>&gt;&gt; &gt;&gt;                     }</w:t>
      </w:r>
    </w:p>
    <w:p w14:paraId="565266E2" w14:textId="77777777" w:rsidR="003C0641" w:rsidRDefault="003C0641" w:rsidP="003C0641">
      <w:pPr>
        <w:pStyle w:val="Heading1"/>
      </w:pPr>
      <w:r>
        <w:t>&gt;&gt; &gt;&gt;                 }</w:t>
      </w:r>
    </w:p>
    <w:p w14:paraId="3241D5C0" w14:textId="77777777" w:rsidR="003C0641" w:rsidRDefault="003C0641" w:rsidP="003C0641">
      <w:pPr>
        <w:pStyle w:val="Heading1"/>
      </w:pPr>
      <w:r>
        <w:t>&gt;&gt; &gt;&gt;                 function N(e, t, n) {</w:t>
      </w:r>
    </w:p>
    <w:p w14:paraId="22B204F0" w14:textId="77777777" w:rsidR="003C0641" w:rsidRDefault="003C0641" w:rsidP="003C0641">
      <w:pPr>
        <w:pStyle w:val="Heading1"/>
      </w:pPr>
      <w:r>
        <w:t>&gt;&gt; &gt;&gt;                     var r = 200</w:t>
      </w:r>
    </w:p>
    <w:p w14:paraId="22742B07" w14:textId="77777777" w:rsidR="003C0641" w:rsidRDefault="003C0641" w:rsidP="003C0641">
      <w:pPr>
        <w:pStyle w:val="Heading1"/>
      </w:pPr>
      <w:r>
        <w:t>&gt;&gt; &gt;&gt;                       , i = e._thePayload</w:t>
      </w:r>
    </w:p>
    <w:p w14:paraId="5DA37C17" w14:textId="77777777" w:rsidR="003C0641" w:rsidRDefault="003C0641" w:rsidP="003C0641">
      <w:pPr>
        <w:pStyle w:val="Heading1"/>
      </w:pPr>
      <w:r>
        <w:t>&gt;&gt; &gt;&gt;                       , o = e.urlString + "&amp;NoResponseBody=true";</w:t>
      </w:r>
    </w:p>
    <w:p w14:paraId="63DC624F" w14:textId="77777777" w:rsidR="003C0641" w:rsidRDefault="003C0641" w:rsidP="003C0641">
      <w:pPr>
        <w:pStyle w:val="Heading1"/>
      </w:pPr>
      <w:r>
        <w:t>&gt;&gt; &gt;&gt;                     try {</w:t>
      </w:r>
    </w:p>
    <w:p w14:paraId="18B45661" w14:textId="77777777" w:rsidR="003C0641" w:rsidRDefault="003C0641" w:rsidP="003C0641">
      <w:pPr>
        <w:pStyle w:val="Heading1"/>
      </w:pPr>
      <w:r>
        <w:t>&gt;&gt; &gt;&gt;                         var a = Ge();</w:t>
      </w:r>
    </w:p>
    <w:p w14:paraId="59628D5F" w14:textId="77777777" w:rsidR="003C0641" w:rsidRDefault="003C0641" w:rsidP="003C0641">
      <w:pPr>
        <w:pStyle w:val="Heading1"/>
      </w:pPr>
      <w:r>
        <w:t>&gt;&gt; &gt;&gt;                         if (!a.sendBeacon(o, e.data))</w:t>
      </w:r>
    </w:p>
    <w:p w14:paraId="34D64FF4" w14:textId="77777777" w:rsidR="003C0641" w:rsidRDefault="003C0641" w:rsidP="003C0641">
      <w:pPr>
        <w:pStyle w:val="Heading1"/>
      </w:pPr>
      <w:r>
        <w:t>&gt;&gt; &gt;&gt;                             if (i) {</w:t>
      </w:r>
    </w:p>
    <w:p w14:paraId="1CC60056" w14:textId="77777777" w:rsidR="003C0641" w:rsidRDefault="003C0641" w:rsidP="003C0641">
      <w:pPr>
        <w:pStyle w:val="Heading1"/>
      </w:pPr>
      <w:r>
        <w:t>&gt;&gt; &gt;&gt;                                 var l = [];</w:t>
      </w:r>
    </w:p>
    <w:p w14:paraId="73079BA9" w14:textId="77777777" w:rsidR="003C0641" w:rsidRDefault="003C0641" w:rsidP="003C0641">
      <w:pPr>
        <w:pStyle w:val="Heading1"/>
      </w:pPr>
      <w:r>
        <w:t>&gt;&gt; &gt;&gt;                                 fe(i.batches, (function(e) {</w:t>
      </w:r>
    </w:p>
    <w:p w14:paraId="05EB99FC" w14:textId="77777777" w:rsidR="003C0641" w:rsidRDefault="003C0641" w:rsidP="003C0641">
      <w:pPr>
        <w:pStyle w:val="Heading1"/>
      </w:pPr>
      <w:r>
        <w:t>&gt;&gt; &gt;&gt;                                     if (l &amp;&amp; e &amp;&amp; e.count() &gt; 0) {</w:t>
      </w:r>
    </w:p>
    <w:p w14:paraId="3A7F0821" w14:textId="77777777" w:rsidR="003C0641" w:rsidRDefault="003C0641" w:rsidP="003C0641">
      <w:pPr>
        <w:pStyle w:val="Heading1"/>
      </w:pPr>
      <w:r>
        <w:t>&gt;&gt; &gt;&gt;                                         for (var t = e.events(), n = 0; n &lt; t.length; n++)</w:t>
      </w:r>
    </w:p>
    <w:p w14:paraId="36679A94" w14:textId="77777777" w:rsidR="003C0641" w:rsidRDefault="003C0641" w:rsidP="003C0641">
      <w:pPr>
        <w:pStyle w:val="Heading1"/>
      </w:pPr>
      <w:r>
        <w:t>&gt;&gt; &gt;&gt;                                             if (!a.sendBeacon(o, _.getEventBlob(t[n]))) {</w:t>
      </w:r>
    </w:p>
    <w:p w14:paraId="3FA1E945" w14:textId="77777777" w:rsidR="003C0641" w:rsidRDefault="003C0641" w:rsidP="003C0641">
      <w:pPr>
        <w:pStyle w:val="Heading1"/>
      </w:pPr>
      <w:r>
        <w:t>&gt;&gt; &gt;&gt;                                                 l.push(e.split(n));</w:t>
      </w:r>
    </w:p>
    <w:p w14:paraId="417EDD2C" w14:textId="77777777" w:rsidR="003C0641" w:rsidRDefault="003C0641" w:rsidP="003C0641">
      <w:pPr>
        <w:pStyle w:val="Heading1"/>
      </w:pPr>
      <w:r>
        <w:t>&gt;&gt; &gt;&gt;                                                 break</w:t>
      </w:r>
    </w:p>
    <w:p w14:paraId="3AF7CA69" w14:textId="77777777" w:rsidR="003C0641" w:rsidRDefault="003C0641" w:rsidP="003C0641">
      <w:pPr>
        <w:pStyle w:val="Heading1"/>
      </w:pPr>
      <w:r>
        <w:t>&gt;&gt; &gt;&gt;                                             }</w:t>
      </w:r>
    </w:p>
    <w:p w14:paraId="4F1CE76C" w14:textId="77777777" w:rsidR="003C0641" w:rsidRDefault="003C0641" w:rsidP="003C0641">
      <w:pPr>
        <w:pStyle w:val="Heading1"/>
      </w:pPr>
      <w:r>
        <w:t>&gt;&gt; &gt;&gt;                                     } else</w:t>
      </w:r>
    </w:p>
    <w:p w14:paraId="22E70CCD" w14:textId="77777777" w:rsidR="003C0641" w:rsidRDefault="003C0641" w:rsidP="003C0641">
      <w:pPr>
        <w:pStyle w:val="Heading1"/>
      </w:pPr>
      <w:r>
        <w:t>&gt;&gt; &gt;&gt;                                         l.push(e.split(0))</w:t>
      </w:r>
    </w:p>
    <w:p w14:paraId="14E2E3E6" w14:textId="77777777" w:rsidR="003C0641" w:rsidRDefault="003C0641" w:rsidP="003C0641">
      <w:pPr>
        <w:pStyle w:val="Heading1"/>
      </w:pPr>
      <w:r>
        <w:t>&gt;&gt; &gt;&gt;                                 }</w:t>
      </w:r>
    </w:p>
    <w:p w14:paraId="5F4DB6B6" w14:textId="77777777" w:rsidR="003C0641" w:rsidRDefault="003C0641" w:rsidP="003C0641">
      <w:pPr>
        <w:pStyle w:val="Heading1"/>
      </w:pPr>
      <w:r>
        <w:t>&gt;&gt; &gt;&gt;                                 )),</w:t>
      </w:r>
    </w:p>
    <w:p w14:paraId="43673AE2" w14:textId="77777777" w:rsidR="003C0641" w:rsidRDefault="003C0641" w:rsidP="003C0641">
      <w:pPr>
        <w:pStyle w:val="Heading1"/>
      </w:pPr>
      <w:r>
        <w:t>&gt;&gt; &gt;&gt;                                 $(l, 8003, i.sendType, !0)</w:t>
      </w:r>
    </w:p>
    <w:p w14:paraId="6A4AD6FA" w14:textId="77777777" w:rsidR="003C0641" w:rsidRDefault="003C0641" w:rsidP="003C0641">
      <w:pPr>
        <w:pStyle w:val="Heading1"/>
      </w:pPr>
      <w:r>
        <w:t>&gt;&gt; &gt;&gt;                             } else</w:t>
      </w:r>
    </w:p>
    <w:p w14:paraId="54261DB8" w14:textId="77777777" w:rsidR="003C0641" w:rsidRDefault="003C0641" w:rsidP="003C0641">
      <w:pPr>
        <w:pStyle w:val="Heading1"/>
      </w:pPr>
      <w:r>
        <w:t>&gt;&gt; &gt;&gt;                                 r = 0</w:t>
      </w:r>
    </w:p>
    <w:p w14:paraId="554F0112" w14:textId="77777777" w:rsidR="003C0641" w:rsidRDefault="003C0641" w:rsidP="003C0641">
      <w:pPr>
        <w:pStyle w:val="Heading1"/>
      </w:pPr>
      <w:r>
        <w:t>&gt;&gt; &gt;&gt;                     } catch (e) {</w:t>
      </w:r>
    </w:p>
    <w:p w14:paraId="52E8F896" w14:textId="77777777" w:rsidR="003C0641" w:rsidRDefault="003C0641" w:rsidP="003C0641">
      <w:pPr>
        <w:pStyle w:val="Heading1"/>
      </w:pPr>
      <w:r>
        <w:t>&gt;&gt; &gt;&gt;                         mt(s, "Failed to send telemetry using sendBeacon API. Ex:" + et(e)),</w:t>
      </w:r>
    </w:p>
    <w:p w14:paraId="4E9585A8" w14:textId="77777777" w:rsidR="003C0641" w:rsidRDefault="003C0641" w:rsidP="003C0641">
      <w:pPr>
        <w:pStyle w:val="Heading1"/>
      </w:pPr>
      <w:r>
        <w:t>&gt;&gt; &gt;&gt;                         r = 0</w:t>
      </w:r>
    </w:p>
    <w:p w14:paraId="59355ED6" w14:textId="77777777" w:rsidR="003C0641" w:rsidRDefault="003C0641" w:rsidP="003C0641">
      <w:pPr>
        <w:pStyle w:val="Heading1"/>
      </w:pPr>
      <w:r>
        <w:t>&gt;&gt; &gt;&gt;                     } finally {</w:t>
      </w:r>
    </w:p>
    <w:p w14:paraId="6F842BA7" w14:textId="77777777" w:rsidR="003C0641" w:rsidRDefault="003C0641" w:rsidP="003C0641">
      <w:pPr>
        <w:pStyle w:val="Heading1"/>
      </w:pPr>
      <w:r>
        <w:t>&gt;&gt; &gt;&gt;                         P(t, r, {}, "")</w:t>
      </w:r>
    </w:p>
    <w:p w14:paraId="3C8BA5CC" w14:textId="77777777" w:rsidR="003C0641" w:rsidRDefault="003C0641" w:rsidP="003C0641">
      <w:pPr>
        <w:pStyle w:val="Heading1"/>
      </w:pPr>
      <w:r>
        <w:t>&gt;&gt; &gt;&gt;                     }</w:t>
      </w:r>
    </w:p>
    <w:p w14:paraId="54644DF6" w14:textId="77777777" w:rsidR="003C0641" w:rsidRDefault="003C0641" w:rsidP="003C0641">
      <w:pPr>
        <w:pStyle w:val="Heading1"/>
      </w:pPr>
      <w:r>
        <w:t>&gt;&gt; &gt;&gt;                 }</w:t>
      </w:r>
    </w:p>
    <w:p w14:paraId="270FC1D1" w14:textId="77777777" w:rsidR="003C0641" w:rsidRDefault="003C0641" w:rsidP="003C0641">
      <w:pPr>
        <w:pStyle w:val="Heading1"/>
      </w:pPr>
      <w:r>
        <w:t>&gt;&gt; &gt;&gt;                 function F(e) {</w:t>
      </w:r>
    </w:p>
    <w:p w14:paraId="228B3489" w14:textId="77777777" w:rsidR="003C0641" w:rsidRDefault="003C0641" w:rsidP="003C0641">
      <w:pPr>
        <w:pStyle w:val="Heading1"/>
      </w:pPr>
      <w:r>
        <w:t>&gt;&gt; &gt;&gt;                     return 2 === e || 3 === e</w:t>
      </w:r>
    </w:p>
    <w:p w14:paraId="516B3BCB" w14:textId="77777777" w:rsidR="003C0641" w:rsidRDefault="003C0641" w:rsidP="003C0641">
      <w:pPr>
        <w:pStyle w:val="Heading1"/>
      </w:pPr>
      <w:r>
        <w:t>&gt;&gt; &gt;&gt;                 }</w:t>
      </w:r>
    </w:p>
    <w:p w14:paraId="19E1B44A" w14:textId="77777777" w:rsidR="003C0641" w:rsidRDefault="003C0641" w:rsidP="003C0641">
      <w:pPr>
        <w:pStyle w:val="Heading1"/>
      </w:pPr>
      <w:r>
        <w:t>&gt;&gt; &gt;&gt;                 function R(e) {</w:t>
      </w:r>
    </w:p>
    <w:p w14:paraId="02CE30AF" w14:textId="77777777" w:rsidR="003C0641" w:rsidRDefault="003C0641" w:rsidP="003C0641">
      <w:pPr>
        <w:pStyle w:val="Heading1"/>
      </w:pPr>
      <w:r>
        <w:t>&gt;&gt; &gt;&gt;                     return E &amp;&amp; F(e) &amp;&amp; (e = 2),</w:t>
      </w:r>
    </w:p>
    <w:p w14:paraId="3B2E6D16" w14:textId="77777777" w:rsidR="003C0641" w:rsidRDefault="003C0641" w:rsidP="003C0641">
      <w:pPr>
        <w:pStyle w:val="Heading1"/>
      </w:pPr>
      <w:r>
        <w:t>&gt;&gt; &gt;&gt;                     e</w:t>
      </w:r>
    </w:p>
    <w:p w14:paraId="7F1BB1B8" w14:textId="77777777" w:rsidR="003C0641" w:rsidRDefault="003C0641" w:rsidP="003C0641">
      <w:pPr>
        <w:pStyle w:val="Heading1"/>
      </w:pPr>
      <w:r>
        <w:t>&gt;&gt; &gt;&gt;                 }</w:t>
      </w:r>
    </w:p>
    <w:p w14:paraId="647DD0AF" w14:textId="77777777" w:rsidR="003C0641" w:rsidRDefault="003C0641" w:rsidP="003C0641">
      <w:pPr>
        <w:pStyle w:val="Heading1"/>
      </w:pPr>
      <w:r>
        <w:t>&gt;&gt; &gt;&gt;                 function D() {</w:t>
      </w:r>
    </w:p>
    <w:p w14:paraId="49BBB8B1" w14:textId="77777777" w:rsidR="003C0641" w:rsidRDefault="003C0641" w:rsidP="003C0641">
      <w:pPr>
        <w:pStyle w:val="Heading1"/>
      </w:pPr>
      <w:r>
        <w:t>&gt;&gt; &gt;&gt;                     return !m &amp;&amp; y &lt; n</w:t>
      </w:r>
    </w:p>
    <w:p w14:paraId="41A94674" w14:textId="77777777" w:rsidR="003C0641" w:rsidRDefault="003C0641" w:rsidP="003C0641">
      <w:pPr>
        <w:pStyle w:val="Heading1"/>
      </w:pPr>
      <w:r>
        <w:t>&gt;&gt; &gt;&gt;                 }</w:t>
      </w:r>
    </w:p>
    <w:p w14:paraId="1600960D" w14:textId="77777777" w:rsidR="003C0641" w:rsidRDefault="003C0641" w:rsidP="003C0641">
      <w:pPr>
        <w:pStyle w:val="Heading1"/>
      </w:pPr>
      <w:r>
        <w:t>&gt;&gt; &gt;&gt;                 function M() {</w:t>
      </w:r>
    </w:p>
    <w:p w14:paraId="2F893642" w14:textId="77777777" w:rsidR="003C0641" w:rsidRDefault="003C0641" w:rsidP="003C0641">
      <w:pPr>
        <w:pStyle w:val="Heading1"/>
      </w:pPr>
      <w:r>
        <w:t>&gt;&gt; &gt;&gt;                     var e = w;</w:t>
      </w:r>
    </w:p>
    <w:p w14:paraId="3DF34B08" w14:textId="77777777" w:rsidR="003C0641" w:rsidRDefault="003C0641" w:rsidP="003C0641">
      <w:pPr>
        <w:pStyle w:val="Heading1"/>
      </w:pPr>
      <w:r>
        <w:t>&gt;&gt; &gt;&gt;                     return w = [],</w:t>
      </w:r>
    </w:p>
    <w:p w14:paraId="39924F91" w14:textId="77777777" w:rsidR="003C0641" w:rsidRDefault="003C0641" w:rsidP="003C0641">
      <w:pPr>
        <w:pStyle w:val="Heading1"/>
      </w:pPr>
      <w:r>
        <w:t>&gt;&gt; &gt;&gt;                     e</w:t>
      </w:r>
    </w:p>
    <w:p w14:paraId="3D034977" w14:textId="77777777" w:rsidR="003C0641" w:rsidRDefault="003C0641" w:rsidP="003C0641">
      <w:pPr>
        <w:pStyle w:val="Heading1"/>
      </w:pPr>
      <w:r>
        <w:t>&gt;&gt; &gt;&gt;                 }</w:t>
      </w:r>
    </w:p>
    <w:p w14:paraId="42262143" w14:textId="77777777" w:rsidR="003C0641" w:rsidRDefault="003C0641" w:rsidP="003C0641">
      <w:pPr>
        <w:pStyle w:val="Heading1"/>
      </w:pPr>
      <w:r>
        <w:t>&gt;&gt; &gt;&gt;                 function B(e, t, n) {</w:t>
      </w:r>
    </w:p>
    <w:p w14:paraId="4BD6E8AC" w14:textId="77777777" w:rsidR="003C0641" w:rsidRDefault="003C0641" w:rsidP="003C0641">
      <w:pPr>
        <w:pStyle w:val="Heading1"/>
      </w:pPr>
      <w:r>
        <w:t>&gt;&gt; &gt;&gt;                     var r = !1;</w:t>
      </w:r>
    </w:p>
    <w:p w14:paraId="0EA8E674" w14:textId="77777777" w:rsidR="003C0641" w:rsidRDefault="003C0641" w:rsidP="003C0641">
      <w:pPr>
        <w:pStyle w:val="Heading1"/>
      </w:pPr>
      <w:r>
        <w:t>&gt;&gt; &gt;&gt;                     return e &amp;&amp; e.length &gt; 0 &amp;&amp; !m &amp;&amp; l[t] &amp;&amp; _ &amp;&amp; (r = 0 !== t || D() &amp;&amp; (n &gt; 0 || b.allowRequestSending())),</w:t>
      </w:r>
    </w:p>
    <w:p w14:paraId="009DAD10" w14:textId="77777777" w:rsidR="003C0641" w:rsidRDefault="003C0641" w:rsidP="003C0641">
      <w:pPr>
        <w:pStyle w:val="Heading1"/>
      </w:pPr>
      <w:r>
        <w:t>&gt;&gt; &gt;&gt;                     r</w:t>
      </w:r>
    </w:p>
    <w:p w14:paraId="3C04E5C7" w14:textId="77777777" w:rsidR="003C0641" w:rsidRDefault="003C0641" w:rsidP="003C0641">
      <w:pPr>
        <w:pStyle w:val="Heading1"/>
      </w:pPr>
      <w:r>
        <w:t>&gt;&gt; &gt;&gt;                 }</w:t>
      </w:r>
    </w:p>
    <w:p w14:paraId="22EFC828" w14:textId="77777777" w:rsidR="003C0641" w:rsidRDefault="003C0641" w:rsidP="003C0641">
      <w:pPr>
        <w:pStyle w:val="Heading1"/>
      </w:pPr>
      <w:r>
        <w:t>&gt;&gt; &gt;&gt;                 function z(e) {</w:t>
      </w:r>
    </w:p>
    <w:p w14:paraId="63DE62B2" w14:textId="77777777" w:rsidR="003C0641" w:rsidRDefault="003C0641" w:rsidP="003C0641">
      <w:pPr>
        <w:pStyle w:val="Heading1"/>
      </w:pPr>
      <w:r>
        <w:t>&gt;&gt; &gt;&gt;                     var t = {};</w:t>
      </w:r>
    </w:p>
    <w:p w14:paraId="657D4165" w14:textId="77777777" w:rsidR="003C0641" w:rsidRDefault="003C0641" w:rsidP="003C0641">
      <w:pPr>
        <w:pStyle w:val="Heading1"/>
      </w:pPr>
      <w:r>
        <w:t>&gt;&gt; &gt;&gt;                     return e &amp;&amp; fe(e, (function(e, n) {</w:t>
      </w:r>
    </w:p>
    <w:p w14:paraId="1142ADC4" w14:textId="77777777" w:rsidR="003C0641" w:rsidRDefault="003C0641" w:rsidP="003C0641">
      <w:pPr>
        <w:pStyle w:val="Heading1"/>
      </w:pPr>
      <w:r>
        <w:t>&gt;&gt; &gt;&gt;                         t[n] = {</w:t>
      </w:r>
    </w:p>
    <w:p w14:paraId="4610E529" w14:textId="77777777" w:rsidR="003C0641" w:rsidRDefault="003C0641" w:rsidP="003C0641">
      <w:pPr>
        <w:pStyle w:val="Heading1"/>
      </w:pPr>
      <w:r>
        <w:t>&gt;&gt; &gt;&gt;                             iKey: e.iKey(),</w:t>
      </w:r>
    </w:p>
    <w:p w14:paraId="11342F23" w14:textId="77777777" w:rsidR="003C0641" w:rsidRDefault="003C0641" w:rsidP="003C0641">
      <w:pPr>
        <w:pStyle w:val="Heading1"/>
      </w:pPr>
      <w:r>
        <w:t>&gt;&gt; &gt;&gt;                             evts: e.events()</w:t>
      </w:r>
    </w:p>
    <w:p w14:paraId="1A011202" w14:textId="77777777" w:rsidR="003C0641" w:rsidRDefault="003C0641" w:rsidP="003C0641">
      <w:pPr>
        <w:pStyle w:val="Heading1"/>
      </w:pPr>
      <w:r>
        <w:t>&gt;&gt; &gt;&gt;                         }</w:t>
      </w:r>
    </w:p>
    <w:p w14:paraId="361C845C" w14:textId="77777777" w:rsidR="003C0641" w:rsidRDefault="003C0641" w:rsidP="003C0641">
      <w:pPr>
        <w:pStyle w:val="Heading1"/>
      </w:pPr>
      <w:r>
        <w:t>&gt;&gt; &gt;&gt;                     }</w:t>
      </w:r>
    </w:p>
    <w:p w14:paraId="7F0E88A5" w14:textId="77777777" w:rsidR="003C0641" w:rsidRDefault="003C0641" w:rsidP="003C0641">
      <w:pPr>
        <w:pStyle w:val="Heading1"/>
      </w:pPr>
      <w:r>
        <w:t>&gt;&gt; &gt;&gt;                     )),</w:t>
      </w:r>
    </w:p>
    <w:p w14:paraId="6B9D303A" w14:textId="77777777" w:rsidR="003C0641" w:rsidRDefault="003C0641" w:rsidP="003C0641">
      <w:pPr>
        <w:pStyle w:val="Heading1"/>
      </w:pPr>
      <w:r>
        <w:t>&gt;&gt; &gt;&gt;                     t</w:t>
      </w:r>
    </w:p>
    <w:p w14:paraId="08501EE1" w14:textId="77777777" w:rsidR="003C0641" w:rsidRDefault="003C0641" w:rsidP="003C0641">
      <w:pPr>
        <w:pStyle w:val="Heading1"/>
      </w:pPr>
      <w:r>
        <w:t>&gt;&gt; &gt;&gt;                 }</w:t>
      </w:r>
    </w:p>
    <w:p w14:paraId="04BD5052" w14:textId="77777777" w:rsidR="003C0641" w:rsidRDefault="003C0641" w:rsidP="003C0641">
      <w:pPr>
        <w:pStyle w:val="Heading1"/>
      </w:pPr>
      <w:r>
        <w:t>&gt;&gt; &gt;&gt;                 function q(e, n, r, i, o) {</w:t>
      </w:r>
    </w:p>
    <w:p w14:paraId="6DBEFE34" w14:textId="77777777" w:rsidR="003C0641" w:rsidRDefault="003C0641" w:rsidP="003C0641">
      <w:pPr>
        <w:pStyle w:val="Heading1"/>
      </w:pPr>
      <w:r>
        <w:t>&gt;&gt; &gt;&gt;                     if (e &amp;&amp; 0 !== e.length)</w:t>
      </w:r>
    </w:p>
    <w:p w14:paraId="532AF55E" w14:textId="77777777" w:rsidR="003C0641" w:rsidRDefault="003C0641" w:rsidP="003C0641">
      <w:pPr>
        <w:pStyle w:val="Heading1"/>
      </w:pPr>
      <w:r>
        <w:t>&gt;&gt; &gt;&gt;                         if (m)</w:t>
      </w:r>
    </w:p>
    <w:p w14:paraId="32140751" w14:textId="77777777" w:rsidR="003C0641" w:rsidRDefault="003C0641" w:rsidP="003C0641">
      <w:pPr>
        <w:pStyle w:val="Heading1"/>
      </w:pPr>
      <w:r>
        <w:t>&gt;&gt; &gt;&gt;                             $(e, 1, i);</w:t>
      </w:r>
    </w:p>
    <w:p w14:paraId="4569850B" w14:textId="77777777" w:rsidR="003C0641" w:rsidRDefault="003C0641" w:rsidP="003C0641">
      <w:pPr>
        <w:pStyle w:val="Heading1"/>
      </w:pPr>
      <w:r>
        <w:t>&gt;&gt; &gt;&gt;                         else {</w:t>
      </w:r>
    </w:p>
    <w:p w14:paraId="7C21CFEF" w14:textId="77777777" w:rsidR="003C0641" w:rsidRDefault="003C0641" w:rsidP="003C0641">
      <w:pPr>
        <w:pStyle w:val="Heading1"/>
      </w:pPr>
      <w:r>
        <w:t>&gt;&gt; &gt;&gt;                             i = R(i);</w:t>
      </w:r>
    </w:p>
    <w:p w14:paraId="3832F4F7" w14:textId="77777777" w:rsidR="003C0641" w:rsidRDefault="003C0641" w:rsidP="003C0641">
      <w:pPr>
        <w:pStyle w:val="Heading1"/>
      </w:pPr>
      <w:r>
        <w:t>&gt;&gt; &gt;&gt;                             try {</w:t>
      </w:r>
    </w:p>
    <w:p w14:paraId="15EC8C5D" w14:textId="77777777" w:rsidR="003C0641" w:rsidRDefault="003C0641" w:rsidP="003C0641">
      <w:pPr>
        <w:pStyle w:val="Heading1"/>
      </w:pPr>
      <w:r>
        <w:t>&gt;&gt; &gt;&gt;                                 var a = e</w:t>
      </w:r>
    </w:p>
    <w:p w14:paraId="2ED17D17" w14:textId="77777777" w:rsidR="003C0641" w:rsidRDefault="003C0641" w:rsidP="003C0641">
      <w:pPr>
        <w:pStyle w:val="Heading1"/>
      </w:pPr>
      <w:r>
        <w:t>&gt;&gt; &gt;&gt;                                   , u = 0 !== i;</w:t>
      </w:r>
    </w:p>
    <w:p w14:paraId="35B8A2C3" w14:textId="77777777" w:rsidR="003C0641" w:rsidRDefault="003C0641" w:rsidP="003C0641">
      <w:pPr>
        <w:pStyle w:val="Heading1"/>
      </w:pPr>
      <w:r>
        <w:t>&gt;&gt; &gt;&gt;                                 Fn(c, (function() {</w:t>
      </w:r>
    </w:p>
    <w:p w14:paraId="0748F0A7" w14:textId="77777777" w:rsidR="003C0641" w:rsidRDefault="003C0641" w:rsidP="003C0641">
      <w:pPr>
        <w:pStyle w:val="Heading1"/>
      </w:pPr>
      <w:r>
        <w:t>&gt;&gt; &gt;&gt;                                     return "HttpManager:_sendBatches"</w:t>
      </w:r>
    </w:p>
    <w:p w14:paraId="1444FA08" w14:textId="77777777" w:rsidR="003C0641" w:rsidRDefault="003C0641" w:rsidP="003C0641">
      <w:pPr>
        <w:pStyle w:val="Heading1"/>
      </w:pPr>
      <w:r>
        <w:t>&gt;&gt; &gt;&gt;                                 }</w:t>
      </w:r>
    </w:p>
    <w:p w14:paraId="3538C3B2" w14:textId="77777777" w:rsidR="003C0641" w:rsidRDefault="003C0641" w:rsidP="003C0641">
      <w:pPr>
        <w:pStyle w:val="Heading1"/>
      </w:pPr>
      <w:r>
        <w:t>&gt;&gt; &gt;&gt;                                 ), (function(a) {</w:t>
      </w:r>
    </w:p>
    <w:p w14:paraId="5DB865BE" w14:textId="77777777" w:rsidR="003C0641" w:rsidRDefault="003C0641" w:rsidP="003C0641">
      <w:pPr>
        <w:pStyle w:val="Heading1"/>
      </w:pPr>
      <w:r>
        <w:t>&gt;&gt; &gt;&gt;                                     a &amp;&amp; (e = e.slice(0));</w:t>
      </w:r>
    </w:p>
    <w:p w14:paraId="06242150" w14:textId="77777777" w:rsidR="003C0641" w:rsidRDefault="003C0641" w:rsidP="003C0641">
      <w:pPr>
        <w:pStyle w:val="Heading1"/>
      </w:pPr>
      <w:r>
        <w:t>&gt;&gt; &gt;&gt;                                     for (var s = [], c = null, d = gr(), f = l[i] || (u ? l[1] : l[0]), h = (E || F(i) || f &amp;&amp; 3 === f._transport) &amp;&amp; !C &amp;&amp; v &amp;&amp; tt(); B(e, i, n); ) {</w:t>
      </w:r>
    </w:p>
    <w:p w14:paraId="331EB422" w14:textId="77777777" w:rsidR="003C0641" w:rsidRDefault="003C0641" w:rsidP="003C0641">
      <w:pPr>
        <w:pStyle w:val="Heading1"/>
      </w:pPr>
      <w:r>
        <w:t>&gt;&gt; &gt;&gt;                                         var p = e.shift();</w:t>
      </w:r>
    </w:p>
    <w:p w14:paraId="3BF14D6D" w14:textId="77777777" w:rsidR="003C0641" w:rsidRDefault="003C0641" w:rsidP="003C0641">
      <w:pPr>
        <w:pStyle w:val="Heading1"/>
      </w:pPr>
      <w:r>
        <w:t>&gt;&gt; &gt;&gt;                                         p &amp;&amp; p.count() &gt; 0 &amp;&amp; (g.isTenantKilled(p.iKey()) ? s.push(p) : (c = c || _.createPayload(n, r, u, h, o, i),</w:t>
      </w:r>
    </w:p>
    <w:p w14:paraId="3334169B" w14:textId="77777777" w:rsidR="003C0641" w:rsidRDefault="003C0641" w:rsidP="003C0641">
      <w:pPr>
        <w:pStyle w:val="Heading1"/>
      </w:pPr>
      <w:r>
        <w:t>&gt;&gt; &gt;&gt;                                         _.appendPayload(c, p, t) ? null !== c.overflow &amp;&amp; (e = [c.overflow].concat(e),</w:t>
      </w:r>
    </w:p>
    <w:p w14:paraId="70540123" w14:textId="77777777" w:rsidR="003C0641" w:rsidRDefault="003C0641" w:rsidP="003C0641">
      <w:pPr>
        <w:pStyle w:val="Heading1"/>
      </w:pPr>
      <w:r>
        <w:t>&gt;&gt; &gt;&gt;                                         c.overflow = null,</w:t>
      </w:r>
    </w:p>
    <w:p w14:paraId="61BC8AD5" w14:textId="77777777" w:rsidR="003C0641" w:rsidRDefault="003C0641" w:rsidP="003C0641">
      <w:pPr>
        <w:pStyle w:val="Heading1"/>
      </w:pPr>
      <w:r>
        <w:t>&gt;&gt; &gt;&gt;                                         V(c, d, gr(), o),</w:t>
      </w:r>
    </w:p>
    <w:p w14:paraId="1926F59B" w14:textId="77777777" w:rsidR="003C0641" w:rsidRDefault="003C0641" w:rsidP="003C0641">
      <w:pPr>
        <w:pStyle w:val="Heading1"/>
      </w:pPr>
      <w:r>
        <w:t>&gt;&gt; &gt;&gt;                                         d = gr(),</w:t>
      </w:r>
    </w:p>
    <w:p w14:paraId="06A90830" w14:textId="77777777" w:rsidR="003C0641" w:rsidRDefault="003C0641" w:rsidP="003C0641">
      <w:pPr>
        <w:pStyle w:val="Heading1"/>
      </w:pPr>
      <w:r>
        <w:t>&gt;&gt; &gt;&gt;                                         c = null) : (V(c, d, gr(), o),</w:t>
      </w:r>
    </w:p>
    <w:p w14:paraId="1DABDADA" w14:textId="77777777" w:rsidR="003C0641" w:rsidRDefault="003C0641" w:rsidP="003C0641">
      <w:pPr>
        <w:pStyle w:val="Heading1"/>
      </w:pPr>
      <w:r>
        <w:t>&gt;&gt; &gt;&gt;                                         d = gr(),</w:t>
      </w:r>
    </w:p>
    <w:p w14:paraId="64F7A6A0" w14:textId="77777777" w:rsidR="003C0641" w:rsidRDefault="003C0641" w:rsidP="003C0641">
      <w:pPr>
        <w:pStyle w:val="Heading1"/>
      </w:pPr>
      <w:r>
        <w:t>&gt;&gt; &gt;&gt;                                         e = [p].concat(e),</w:t>
      </w:r>
    </w:p>
    <w:p w14:paraId="0BC02244" w14:textId="77777777" w:rsidR="003C0641" w:rsidRDefault="003C0641" w:rsidP="003C0641">
      <w:pPr>
        <w:pStyle w:val="Heading1"/>
      </w:pPr>
      <w:r>
        <w:t>&gt;&gt; &gt;&gt;                                         c = null)))</w:t>
      </w:r>
    </w:p>
    <w:p w14:paraId="64EF51E2" w14:textId="77777777" w:rsidR="003C0641" w:rsidRDefault="003C0641" w:rsidP="003C0641">
      <w:pPr>
        <w:pStyle w:val="Heading1"/>
      </w:pPr>
      <w:r>
        <w:t>&gt;&gt; &gt;&gt;                                     }</w:t>
      </w:r>
    </w:p>
    <w:p w14:paraId="4C253A5F" w14:textId="77777777" w:rsidR="003C0641" w:rsidRDefault="003C0641" w:rsidP="003C0641">
      <w:pPr>
        <w:pStyle w:val="Heading1"/>
      </w:pPr>
      <w:r>
        <w:t>&gt;&gt; &gt;&gt;                                     c &amp;&amp; V(c, d, gr(), o),</w:t>
      </w:r>
    </w:p>
    <w:p w14:paraId="4B3D1E3C" w14:textId="77777777" w:rsidR="003C0641" w:rsidRDefault="003C0641" w:rsidP="003C0641">
      <w:pPr>
        <w:pStyle w:val="Heading1"/>
      </w:pPr>
      <w:r>
        <w:t>&gt;&gt; &gt;&gt;                                     e.length &gt; 0 &amp;&amp; (w = e.concat(w)),</w:t>
      </w:r>
    </w:p>
    <w:p w14:paraId="02BDC7D5" w14:textId="77777777" w:rsidR="003C0641" w:rsidRDefault="003C0641" w:rsidP="003C0641">
      <w:pPr>
        <w:pStyle w:val="Heading1"/>
      </w:pPr>
      <w:r>
        <w:t>&gt;&gt; &gt;&gt;                                     $(s, 8004, i)</w:t>
      </w:r>
    </w:p>
    <w:p w14:paraId="45A7D64C" w14:textId="77777777" w:rsidR="003C0641" w:rsidRDefault="003C0641" w:rsidP="003C0641">
      <w:pPr>
        <w:pStyle w:val="Heading1"/>
      </w:pPr>
      <w:r>
        <w:t>&gt;&gt; &gt;&gt;                                 }</w:t>
      </w:r>
    </w:p>
    <w:p w14:paraId="52D509FC" w14:textId="77777777" w:rsidR="003C0641" w:rsidRDefault="003C0641" w:rsidP="003C0641">
      <w:pPr>
        <w:pStyle w:val="Heading1"/>
      </w:pPr>
      <w:r>
        <w:t>&gt;&gt; &gt;&gt;                                 ), (function() {</w:t>
      </w:r>
    </w:p>
    <w:p w14:paraId="51ECFA5D" w14:textId="77777777" w:rsidR="003C0641" w:rsidRDefault="003C0641" w:rsidP="003C0641">
      <w:pPr>
        <w:pStyle w:val="Heading1"/>
      </w:pPr>
      <w:r>
        <w:t>&gt;&gt; &gt;&gt;                                     return {</w:t>
      </w:r>
    </w:p>
    <w:p w14:paraId="0B4D9842" w14:textId="77777777" w:rsidR="003C0641" w:rsidRDefault="003C0641" w:rsidP="003C0641">
      <w:pPr>
        <w:pStyle w:val="Heading1"/>
      </w:pPr>
      <w:r>
        <w:t>&gt;&gt; &gt;&gt;                                         batches: z(a),</w:t>
      </w:r>
    </w:p>
    <w:p w14:paraId="3AD6C09E" w14:textId="77777777" w:rsidR="003C0641" w:rsidRDefault="003C0641" w:rsidP="003C0641">
      <w:pPr>
        <w:pStyle w:val="Heading1"/>
      </w:pPr>
      <w:r>
        <w:t>&gt;&gt; &gt;&gt;                                         retryCount: n,</w:t>
      </w:r>
    </w:p>
    <w:p w14:paraId="5BA8406B" w14:textId="77777777" w:rsidR="003C0641" w:rsidRDefault="003C0641" w:rsidP="003C0641">
      <w:pPr>
        <w:pStyle w:val="Heading1"/>
      </w:pPr>
      <w:r>
        <w:t>&gt;&gt; &gt;&gt;                                         isTeardown: r,</w:t>
      </w:r>
    </w:p>
    <w:p w14:paraId="60BC2C99" w14:textId="77777777" w:rsidR="003C0641" w:rsidRDefault="003C0641" w:rsidP="003C0641">
      <w:pPr>
        <w:pStyle w:val="Heading1"/>
      </w:pPr>
      <w:r>
        <w:t>&gt;&gt; &gt;&gt;                                         isSynchronous: u,</w:t>
      </w:r>
    </w:p>
    <w:p w14:paraId="2E07E0B8" w14:textId="77777777" w:rsidR="003C0641" w:rsidRDefault="003C0641" w:rsidP="003C0641">
      <w:pPr>
        <w:pStyle w:val="Heading1"/>
      </w:pPr>
      <w:r>
        <w:t>&gt;&gt; &gt;&gt;                                         sendReason: o,</w:t>
      </w:r>
    </w:p>
    <w:p w14:paraId="7F44C556" w14:textId="77777777" w:rsidR="003C0641" w:rsidRDefault="003C0641" w:rsidP="003C0641">
      <w:pPr>
        <w:pStyle w:val="Heading1"/>
      </w:pPr>
      <w:r>
        <w:t>&gt;&gt; &gt;&gt;                                         useSendBeacon: F(i),</w:t>
      </w:r>
    </w:p>
    <w:p w14:paraId="0C5373EC" w14:textId="77777777" w:rsidR="003C0641" w:rsidRDefault="003C0641" w:rsidP="003C0641">
      <w:pPr>
        <w:pStyle w:val="Heading1"/>
      </w:pPr>
      <w:r>
        <w:t>&gt;&gt; &gt;&gt;                                         sendType: i</w:t>
      </w:r>
    </w:p>
    <w:p w14:paraId="7892EBFD" w14:textId="77777777" w:rsidR="003C0641" w:rsidRDefault="003C0641" w:rsidP="003C0641">
      <w:pPr>
        <w:pStyle w:val="Heading1"/>
      </w:pPr>
      <w:r>
        <w:t>&gt;&gt; &gt;&gt;                                     }</w:t>
      </w:r>
    </w:p>
    <w:p w14:paraId="37743F26" w14:textId="77777777" w:rsidR="003C0641" w:rsidRDefault="003C0641" w:rsidP="003C0641">
      <w:pPr>
        <w:pStyle w:val="Heading1"/>
      </w:pPr>
      <w:r>
        <w:t>&gt;&gt; &gt;&gt;                                 }</w:t>
      </w:r>
    </w:p>
    <w:p w14:paraId="01A76090" w14:textId="77777777" w:rsidR="003C0641" w:rsidRDefault="003C0641" w:rsidP="003C0641">
      <w:pPr>
        <w:pStyle w:val="Heading1"/>
      </w:pPr>
      <w:r>
        <w:t>&gt;&gt; &gt;&gt;                                 ), !u)</w:t>
      </w:r>
    </w:p>
    <w:p w14:paraId="0D3019EE" w14:textId="77777777" w:rsidR="003C0641" w:rsidRDefault="003C0641" w:rsidP="003C0641">
      <w:pPr>
        <w:pStyle w:val="Heading1"/>
      </w:pPr>
      <w:r>
        <w:t>&gt;&gt; &gt;&gt;                             } catch (e) {</w:t>
      </w:r>
    </w:p>
    <w:p w14:paraId="095F79FC" w14:textId="77777777" w:rsidR="003C0641" w:rsidRDefault="003C0641" w:rsidP="003C0641">
      <w:pPr>
        <w:pStyle w:val="Heading1"/>
      </w:pPr>
      <w:r>
        <w:t>&gt;&gt; &gt;&gt;                                 gt(s, 2, 48, "Unexpected Exception sending batch: " + et(e))</w:t>
      </w:r>
    </w:p>
    <w:p w14:paraId="2ED77235" w14:textId="77777777" w:rsidR="003C0641" w:rsidRDefault="003C0641" w:rsidP="003C0641">
      <w:pPr>
        <w:pStyle w:val="Heading1"/>
      </w:pPr>
      <w:r>
        <w:t>&gt;&gt; &gt;&gt;                             }</w:t>
      </w:r>
    </w:p>
    <w:p w14:paraId="1A45192F" w14:textId="77777777" w:rsidR="003C0641" w:rsidRDefault="003C0641" w:rsidP="003C0641">
      <w:pPr>
        <w:pStyle w:val="Heading1"/>
      </w:pPr>
      <w:r>
        <w:t>&gt;&gt; &gt;&gt;                         }</w:t>
      </w:r>
    </w:p>
    <w:p w14:paraId="67E3EB90" w14:textId="77777777" w:rsidR="003C0641" w:rsidRDefault="003C0641" w:rsidP="003C0641">
      <w:pPr>
        <w:pStyle w:val="Heading1"/>
      </w:pPr>
      <w:r>
        <w:t>&gt;&gt; &gt;&gt;                 }</w:t>
      </w:r>
    </w:p>
    <w:p w14:paraId="2DD0E072" w14:textId="77777777" w:rsidR="003C0641" w:rsidRDefault="003C0641" w:rsidP="003C0641">
      <w:pPr>
        <w:pStyle w:val="Heading1"/>
      </w:pPr>
      <w:r>
        <w:t>&gt;&gt; &gt;&gt;                 function H(e, t) {</w:t>
      </w:r>
    </w:p>
    <w:p w14:paraId="413F5193" w14:textId="77777777" w:rsidR="003C0641" w:rsidRDefault="003C0641" w:rsidP="003C0641">
      <w:pPr>
        <w:pStyle w:val="Heading1"/>
      </w:pPr>
      <w:r>
        <w:t>&gt;&gt; &gt;&gt;                     var n = {</w:t>
      </w:r>
    </w:p>
    <w:p w14:paraId="35295E47" w14:textId="77777777" w:rsidR="003C0641" w:rsidRDefault="003C0641" w:rsidP="003C0641">
      <w:pPr>
        <w:pStyle w:val="Heading1"/>
      </w:pPr>
      <w:r>
        <w:t>&gt;&gt; &gt;&gt;                         url: p,</w:t>
      </w:r>
    </w:p>
    <w:p w14:paraId="0F129686" w14:textId="77777777" w:rsidR="003C0641" w:rsidRDefault="003C0641" w:rsidP="003C0641">
      <w:pPr>
        <w:pStyle w:val="Heading1"/>
      </w:pPr>
      <w:r>
        <w:t>&gt;&gt; &gt;&gt;                         hdrs: {},</w:t>
      </w:r>
    </w:p>
    <w:p w14:paraId="57254628" w14:textId="77777777" w:rsidR="003C0641" w:rsidRDefault="003C0641" w:rsidP="003C0641">
      <w:pPr>
        <w:pStyle w:val="Heading1"/>
      </w:pPr>
      <w:r>
        <w:t>&gt;&gt; &gt;&gt;                         useHdrs: !1</w:t>
      </w:r>
    </w:p>
    <w:p w14:paraId="4C013E34" w14:textId="77777777" w:rsidR="003C0641" w:rsidRDefault="003C0641" w:rsidP="003C0641">
      <w:pPr>
        <w:pStyle w:val="Heading1"/>
      </w:pPr>
      <w:r>
        <w:t>&gt;&gt; &gt;&gt;                     };</w:t>
      </w:r>
    </w:p>
    <w:p w14:paraId="66BC2A47" w14:textId="77777777" w:rsidR="003C0641" w:rsidRDefault="003C0641" w:rsidP="003C0641">
      <w:pPr>
        <w:pStyle w:val="Heading1"/>
      </w:pPr>
      <w:r>
        <w:t>&gt;&gt; &gt;&gt;                     t ? (n.hdrs = pr(n.hdrs, O),</w:t>
      </w:r>
    </w:p>
    <w:p w14:paraId="5BAEDA61" w14:textId="77777777" w:rsidR="003C0641" w:rsidRDefault="003C0641" w:rsidP="003C0641">
      <w:pPr>
        <w:pStyle w:val="Heading1"/>
      </w:pPr>
      <w:r>
        <w:t>&gt;&gt; &gt;&gt;                     n.useHdrs = ye(n.hdrs).length &gt; 0) : ee(O, (function(e, t) {</w:t>
      </w:r>
    </w:p>
    <w:p w14:paraId="5DFCAD5A" w14:textId="77777777" w:rsidR="003C0641" w:rsidRDefault="003C0641" w:rsidP="003C0641">
      <w:pPr>
        <w:pStyle w:val="Heading1"/>
      </w:pPr>
      <w:r>
        <w:t>&gt;&gt; &gt;&gt;                         Fr[e] ? Br(n, Fr[e], t, !1) : (n.hdrs[e] = t,</w:t>
      </w:r>
    </w:p>
    <w:p w14:paraId="41934809" w14:textId="77777777" w:rsidR="003C0641" w:rsidRDefault="003C0641" w:rsidP="003C0641">
      <w:pPr>
        <w:pStyle w:val="Heading1"/>
      </w:pPr>
      <w:r>
        <w:t>&gt;&gt; &gt;&gt;                         n.useHdrs = !0)</w:t>
      </w:r>
    </w:p>
    <w:p w14:paraId="4A3F6227" w14:textId="77777777" w:rsidR="003C0641" w:rsidRDefault="003C0641" w:rsidP="003C0641">
      <w:pPr>
        <w:pStyle w:val="Heading1"/>
      </w:pPr>
      <w:r>
        <w:t>&gt;&gt; &gt;&gt;                     }</w:t>
      </w:r>
    </w:p>
    <w:p w14:paraId="7CA546AF" w14:textId="77777777" w:rsidR="003C0641" w:rsidRDefault="003C0641" w:rsidP="003C0641">
      <w:pPr>
        <w:pStyle w:val="Heading1"/>
      </w:pPr>
      <w:r>
        <w:t>&gt;&gt; &gt;&gt;                     )),</w:t>
      </w:r>
    </w:p>
    <w:p w14:paraId="6B95A394" w14:textId="77777777" w:rsidR="003C0641" w:rsidRDefault="003C0641" w:rsidP="003C0641">
      <w:pPr>
        <w:pStyle w:val="Heading1"/>
      </w:pPr>
      <w:r>
        <w:t>&gt;&gt; &gt;&gt;                     Br(n, "client-id", "NO_AUTH", t),</w:t>
      </w:r>
    </w:p>
    <w:p w14:paraId="66B15648" w14:textId="77777777" w:rsidR="003C0641" w:rsidRDefault="003C0641" w:rsidP="003C0641">
      <w:pPr>
        <w:pStyle w:val="Heading1"/>
      </w:pPr>
      <w:r>
        <w:t>&gt;&gt; &gt;&gt;                     Br(n, "client-version", "1DS-Web-JS-3.2.6", t);</w:t>
      </w:r>
    </w:p>
    <w:p w14:paraId="3C47E930" w14:textId="77777777" w:rsidR="003C0641" w:rsidRDefault="003C0641" w:rsidP="003C0641">
      <w:pPr>
        <w:pStyle w:val="Heading1"/>
      </w:pPr>
      <w:r>
        <w:t>&gt;&gt; &gt;&gt;                     var r = "";</w:t>
      </w:r>
    </w:p>
    <w:p w14:paraId="2DC9B8E5" w14:textId="77777777" w:rsidR="003C0641" w:rsidRDefault="003C0641" w:rsidP="003C0641">
      <w:pPr>
        <w:pStyle w:val="Heading1"/>
      </w:pPr>
      <w:r>
        <w:t>&gt;&gt; &gt;&gt;                     fe(e.apiKeys, (function(e) {</w:t>
      </w:r>
    </w:p>
    <w:p w14:paraId="2EC6F698" w14:textId="77777777" w:rsidR="003C0641" w:rsidRDefault="003C0641" w:rsidP="003C0641">
      <w:pPr>
        <w:pStyle w:val="Heading1"/>
      </w:pPr>
      <w:r>
        <w:t>&gt;&gt; &gt;&gt;                         r.length &gt; 0 &amp;&amp; (r += ","),</w:t>
      </w:r>
    </w:p>
    <w:p w14:paraId="21EEF10C" w14:textId="77777777" w:rsidR="003C0641" w:rsidRDefault="003C0641" w:rsidP="003C0641">
      <w:pPr>
        <w:pStyle w:val="Heading1"/>
      </w:pPr>
      <w:r>
        <w:t>&gt;&gt; &gt;&gt;                         r += e</w:t>
      </w:r>
    </w:p>
    <w:p w14:paraId="66A22C4E" w14:textId="77777777" w:rsidR="003C0641" w:rsidRDefault="003C0641" w:rsidP="003C0641">
      <w:pPr>
        <w:pStyle w:val="Heading1"/>
      </w:pPr>
      <w:r>
        <w:t>&gt;&gt; &gt;&gt;                     }</w:t>
      </w:r>
    </w:p>
    <w:p w14:paraId="768A8918" w14:textId="77777777" w:rsidR="003C0641" w:rsidRDefault="003C0641" w:rsidP="003C0641">
      <w:pPr>
        <w:pStyle w:val="Heading1"/>
      </w:pPr>
      <w:r>
        <w:t>&gt;&gt; &gt;&gt;                     )),</w:t>
      </w:r>
    </w:p>
    <w:p w14:paraId="3BBA58FA" w14:textId="77777777" w:rsidR="003C0641" w:rsidRDefault="003C0641" w:rsidP="003C0641">
      <w:pPr>
        <w:pStyle w:val="Heading1"/>
      </w:pPr>
      <w:r>
        <w:t>&gt;&gt; &gt;&gt;                     Br(n, "apikey", r, t),</w:t>
      </w:r>
    </w:p>
    <w:p w14:paraId="76F44103" w14:textId="77777777" w:rsidR="003C0641" w:rsidRDefault="003C0641" w:rsidP="003C0641">
      <w:pPr>
        <w:pStyle w:val="Heading1"/>
      </w:pPr>
      <w:r>
        <w:t>&gt;&gt; &gt;&gt;                     Br(n, "upload-time", _e().toString(), t);</w:t>
      </w:r>
    </w:p>
    <w:p w14:paraId="136F1A43" w14:textId="77777777" w:rsidR="003C0641" w:rsidRDefault="003C0641" w:rsidP="003C0641">
      <w:pPr>
        <w:pStyle w:val="Heading1"/>
      </w:pPr>
      <w:r>
        <w:t>&gt;&gt; &gt;&gt;                     var i = function(e) {</w:t>
      </w:r>
    </w:p>
    <w:p w14:paraId="284F2DB8" w14:textId="77777777" w:rsidR="003C0641" w:rsidRDefault="003C0641" w:rsidP="003C0641">
      <w:pPr>
        <w:pStyle w:val="Heading1"/>
      </w:pPr>
      <w:r>
        <w:t>&gt;&gt; &gt;&gt;                         for (var t = 0; t &lt; e.batches.length; t++) {</w:t>
      </w:r>
    </w:p>
    <w:p w14:paraId="0099BA39" w14:textId="77777777" w:rsidR="003C0641" w:rsidRDefault="003C0641" w:rsidP="003C0641">
      <w:pPr>
        <w:pStyle w:val="Heading1"/>
      </w:pPr>
      <w:r>
        <w:t>&gt;&gt; &gt;&gt;                             var n = e.batches[t].Msfpc();</w:t>
      </w:r>
    </w:p>
    <w:p w14:paraId="2489D009" w14:textId="77777777" w:rsidR="003C0641" w:rsidRDefault="003C0641" w:rsidP="003C0641">
      <w:pPr>
        <w:pStyle w:val="Heading1"/>
      </w:pPr>
      <w:r>
        <w:t>&gt;&gt; &gt;&gt;                             if (n)</w:t>
      </w:r>
    </w:p>
    <w:p w14:paraId="55FEAD01" w14:textId="77777777" w:rsidR="003C0641" w:rsidRDefault="003C0641" w:rsidP="003C0641">
      <w:pPr>
        <w:pStyle w:val="Heading1"/>
      </w:pPr>
      <w:r>
        <w:t>&gt;&gt; &gt;&gt;                                 return encodeURIComponent(n)</w:t>
      </w:r>
    </w:p>
    <w:p w14:paraId="263FEC80" w14:textId="77777777" w:rsidR="003C0641" w:rsidRDefault="003C0641" w:rsidP="003C0641">
      <w:pPr>
        <w:pStyle w:val="Heading1"/>
      </w:pPr>
      <w:r>
        <w:t>&gt;&gt; &gt;&gt;                         }</w:t>
      </w:r>
    </w:p>
    <w:p w14:paraId="7D60A04C" w14:textId="77777777" w:rsidR="003C0641" w:rsidRDefault="003C0641" w:rsidP="003C0641">
      <w:pPr>
        <w:pStyle w:val="Heading1"/>
      </w:pPr>
      <w:r>
        <w:t>&gt;&gt; &gt;&gt;                         return ""</w:t>
      </w:r>
    </w:p>
    <w:p w14:paraId="7EF26D7B" w14:textId="77777777" w:rsidR="003C0641" w:rsidRDefault="003C0641" w:rsidP="003C0641">
      <w:pPr>
        <w:pStyle w:val="Heading1"/>
      </w:pPr>
      <w:r>
        <w:t>&gt;&gt; &gt;&gt;                     }(e);</w:t>
      </w:r>
    </w:p>
    <w:p w14:paraId="355EFAD9" w14:textId="77777777" w:rsidR="003C0641" w:rsidRDefault="003C0641" w:rsidP="003C0641">
      <w:pPr>
        <w:pStyle w:val="Heading1"/>
      </w:pPr>
      <w:r>
        <w:t>&gt;&gt; &gt;&gt;                     if (cr(i) &amp;&amp; (n.url += "&amp;ext.intweb.msfpc=" + i),</w:t>
      </w:r>
    </w:p>
    <w:p w14:paraId="17CA37B8" w14:textId="77777777" w:rsidR="003C0641" w:rsidRDefault="003C0641" w:rsidP="003C0641">
      <w:pPr>
        <w:pStyle w:val="Heading1"/>
      </w:pPr>
      <w:r>
        <w:t>&gt;&gt; &gt;&gt;                     b.shouldAddClockSkewHeaders() &amp;&amp; Br(n, "time-delta-to-apply-millis", b.getClockSkewHeaderValue(), t),</w:t>
      </w:r>
    </w:p>
    <w:p w14:paraId="43C83C00" w14:textId="77777777" w:rsidR="003C0641" w:rsidRDefault="003C0641" w:rsidP="003C0641">
      <w:pPr>
        <w:pStyle w:val="Heading1"/>
      </w:pPr>
      <w:r>
        <w:t>&gt;&gt; &gt;&gt;                     c.getWParam) {</w:t>
      </w:r>
    </w:p>
    <w:p w14:paraId="73B2A1A4" w14:textId="77777777" w:rsidR="003C0641" w:rsidRDefault="003C0641" w:rsidP="003C0641">
      <w:pPr>
        <w:pStyle w:val="Heading1"/>
      </w:pPr>
      <w:r>
        <w:t>&gt;&gt; &gt;&gt;                         var o = c.getWParam();</w:t>
      </w:r>
    </w:p>
    <w:p w14:paraId="26F00205" w14:textId="77777777" w:rsidR="003C0641" w:rsidRDefault="003C0641" w:rsidP="003C0641">
      <w:pPr>
        <w:pStyle w:val="Heading1"/>
      </w:pPr>
      <w:r>
        <w:t>&gt;&gt; &gt;&gt;                         o &gt;= 0 &amp;&amp; (n.url += "&amp;w=" + o)</w:t>
      </w:r>
    </w:p>
    <w:p w14:paraId="608A53F4" w14:textId="77777777" w:rsidR="003C0641" w:rsidRDefault="003C0641" w:rsidP="003C0641">
      <w:pPr>
        <w:pStyle w:val="Heading1"/>
      </w:pPr>
      <w:r>
        <w:t>&gt;&gt; &gt;&gt;                     }</w:t>
      </w:r>
    </w:p>
    <w:p w14:paraId="35C3A530" w14:textId="77777777" w:rsidR="003C0641" w:rsidRDefault="003C0641" w:rsidP="003C0641">
      <w:pPr>
        <w:pStyle w:val="Heading1"/>
      </w:pPr>
      <w:r>
        <w:t>&gt;&gt; &gt;&gt;                     for (var a = 0; a &lt; S.length; a++)</w:t>
      </w:r>
    </w:p>
    <w:p w14:paraId="2DA4EB58" w14:textId="77777777" w:rsidR="003C0641" w:rsidRDefault="003C0641" w:rsidP="003C0641">
      <w:pPr>
        <w:pStyle w:val="Heading1"/>
      </w:pPr>
      <w:r>
        <w:t>&gt;&gt; &gt;&gt;                         n.url += "&amp;" + S[a].name + "=" + S[a].value;</w:t>
      </w:r>
    </w:p>
    <w:p w14:paraId="2AE55EB2" w14:textId="77777777" w:rsidR="003C0641" w:rsidRDefault="003C0641" w:rsidP="003C0641">
      <w:pPr>
        <w:pStyle w:val="Heading1"/>
      </w:pPr>
      <w:r>
        <w:t>&gt;&gt; &gt;&gt;                     return n</w:t>
      </w:r>
    </w:p>
    <w:p w14:paraId="3C6E9055" w14:textId="77777777" w:rsidR="003C0641" w:rsidRDefault="003C0641" w:rsidP="003C0641">
      <w:pPr>
        <w:pStyle w:val="Heading1"/>
      </w:pPr>
      <w:r>
        <w:t>&gt;&gt; &gt;&gt;                 }</w:t>
      </w:r>
    </w:p>
    <w:p w14:paraId="78A3D329" w14:textId="77777777" w:rsidR="003C0641" w:rsidRDefault="003C0641" w:rsidP="003C0641">
      <w:pPr>
        <w:pStyle w:val="Heading1"/>
      </w:pPr>
      <w:r>
        <w:t>&gt;&gt; &gt;&gt;                 function U(e, t, n) {</w:t>
      </w:r>
    </w:p>
    <w:p w14:paraId="3FE8B445" w14:textId="77777777" w:rsidR="003C0641" w:rsidRDefault="003C0641" w:rsidP="003C0641">
      <w:pPr>
        <w:pStyle w:val="Heading1"/>
      </w:pPr>
      <w:r>
        <w:t>&gt;&gt; &gt;&gt;                     e[t] = e[t] || {},</w:t>
      </w:r>
    </w:p>
    <w:p w14:paraId="5D5895F4" w14:textId="77777777" w:rsidR="003C0641" w:rsidRDefault="003C0641" w:rsidP="003C0641">
      <w:pPr>
        <w:pStyle w:val="Heading1"/>
      </w:pPr>
      <w:r>
        <w:t>&gt;&gt; &gt;&gt;                     e[t][a.identifier] = n</w:t>
      </w:r>
    </w:p>
    <w:p w14:paraId="2A7D9825" w14:textId="77777777" w:rsidR="003C0641" w:rsidRDefault="003C0641" w:rsidP="003C0641">
      <w:pPr>
        <w:pStyle w:val="Heading1"/>
      </w:pPr>
      <w:r>
        <w:t>&gt;&gt; &gt;&gt;                 }</w:t>
      </w:r>
    </w:p>
    <w:p w14:paraId="2F428980" w14:textId="77777777" w:rsidR="003C0641" w:rsidRDefault="003C0641" w:rsidP="003C0641">
      <w:pPr>
        <w:pStyle w:val="Heading1"/>
      </w:pPr>
      <w:r>
        <w:t>&gt;&gt; &gt;&gt;                 function V(t, n, i, o) {</w:t>
      </w:r>
    </w:p>
    <w:p w14:paraId="26A1C6F9" w14:textId="77777777" w:rsidR="003C0641" w:rsidRDefault="003C0641" w:rsidP="003C0641">
      <w:pPr>
        <w:pStyle w:val="Heading1"/>
      </w:pPr>
      <w:r>
        <w:t>&gt;&gt; &gt;&gt;                     if (t &amp;&amp; t.payloadBlob &amp;&amp; t.payloadBlob.length &gt; 0) {</w:t>
      </w:r>
    </w:p>
    <w:p w14:paraId="275AFF46" w14:textId="77777777" w:rsidR="003C0641" w:rsidRDefault="003C0641" w:rsidP="003C0641">
      <w:pPr>
        <w:pStyle w:val="Heading1"/>
      </w:pPr>
      <w:r>
        <w:t>&gt;&gt; &gt;&gt;                         var u = !!e.sendHook</w:t>
      </w:r>
    </w:p>
    <w:p w14:paraId="68FFD879" w14:textId="77777777" w:rsidR="003C0641" w:rsidRDefault="003C0641" w:rsidP="003C0641">
      <w:pPr>
        <w:pStyle w:val="Heading1"/>
      </w:pPr>
      <w:r>
        <w:t>&gt;&gt; &gt;&gt;                           , p = l[t.sendType];</w:t>
      </w:r>
    </w:p>
    <w:p w14:paraId="3A209511" w14:textId="77777777" w:rsidR="003C0641" w:rsidRDefault="003C0641" w:rsidP="003C0641">
      <w:pPr>
        <w:pStyle w:val="Heading1"/>
      </w:pPr>
      <w:r>
        <w:t>&gt;&gt; &gt;&gt;                         !F(t.sendType) &amp;&amp; t.isBeacon &amp;&amp; 2 === t.sendReason &amp;&amp; (p = l[2] || l[3] || p);</w:t>
      </w:r>
    </w:p>
    <w:p w14:paraId="0F03715D" w14:textId="77777777" w:rsidR="003C0641" w:rsidRDefault="003C0641" w:rsidP="003C0641">
      <w:pPr>
        <w:pStyle w:val="Heading1"/>
      </w:pPr>
      <w:r>
        <w:t>&gt;&gt; &gt;&gt;                         var m = j;</w:t>
      </w:r>
    </w:p>
    <w:p w14:paraId="1220BB81" w14:textId="77777777" w:rsidR="003C0641" w:rsidRDefault="003C0641" w:rsidP="003C0641">
      <w:pPr>
        <w:pStyle w:val="Heading1"/>
      </w:pPr>
      <w:r>
        <w:t>&gt;&gt; &gt;&gt;                         (t.isBeacon || 3 === p._transport) &amp;&amp; (m = !1);</w:t>
      </w:r>
    </w:p>
    <w:p w14:paraId="0CC5F89E" w14:textId="77777777" w:rsidR="003C0641" w:rsidRDefault="003C0641" w:rsidP="003C0641">
      <w:pPr>
        <w:pStyle w:val="Heading1"/>
      </w:pPr>
      <w:r>
        <w:t>&gt;&gt; &gt;&gt;                         var v = H(t, m);</w:t>
      </w:r>
    </w:p>
    <w:p w14:paraId="21DF7415" w14:textId="77777777" w:rsidR="003C0641" w:rsidRDefault="003C0641" w:rsidP="003C0641">
      <w:pPr>
        <w:pStyle w:val="Heading1"/>
      </w:pPr>
      <w:r>
        <w:t>&gt;&gt; &gt;&gt;                         m = m || v.useHdrs;</w:t>
      </w:r>
    </w:p>
    <w:p w14:paraId="14750354" w14:textId="77777777" w:rsidR="003C0641" w:rsidRDefault="003C0641" w:rsidP="003C0641">
      <w:pPr>
        <w:pStyle w:val="Heading1"/>
      </w:pPr>
      <w:r>
        <w:t>&gt;&gt; &gt;&gt;                         var S = gr();</w:t>
      </w:r>
    </w:p>
    <w:p w14:paraId="680D5BBF" w14:textId="77777777" w:rsidR="003C0641" w:rsidRDefault="003C0641" w:rsidP="003C0641">
      <w:pPr>
        <w:pStyle w:val="Heading1"/>
      </w:pPr>
      <w:r>
        <w:t>&gt;&gt; &gt;&gt;                         Fn(c, (function() {</w:t>
      </w:r>
    </w:p>
    <w:p w14:paraId="63858AFF" w14:textId="77777777" w:rsidR="003C0641" w:rsidRDefault="003C0641" w:rsidP="003C0641">
      <w:pPr>
        <w:pStyle w:val="Heading1"/>
      </w:pPr>
      <w:r>
        <w:t>&gt;&gt; &gt;&gt;                             return "HttpManager:_doPayloadSend"</w:t>
      </w:r>
    </w:p>
    <w:p w14:paraId="153245F6" w14:textId="77777777" w:rsidR="003C0641" w:rsidRDefault="003C0641" w:rsidP="003C0641">
      <w:pPr>
        <w:pStyle w:val="Heading1"/>
      </w:pPr>
      <w:r>
        <w:t>&gt;&gt; &gt;&gt;                         }</w:t>
      </w:r>
    </w:p>
    <w:p w14:paraId="44B2A25E" w14:textId="77777777" w:rsidR="003C0641" w:rsidRDefault="003C0641" w:rsidP="003C0641">
      <w:pPr>
        <w:pStyle w:val="Heading1"/>
      </w:pPr>
      <w:r>
        <w:t>&gt;&gt; &gt;&gt;                         ), (function() {</w:t>
      </w:r>
    </w:p>
    <w:p w14:paraId="140BCC3D" w14:textId="77777777" w:rsidR="003C0641" w:rsidRDefault="003C0641" w:rsidP="003C0641">
      <w:pPr>
        <w:pStyle w:val="Heading1"/>
      </w:pPr>
      <w:r>
        <w:t>&gt;&gt; &gt;&gt;                             for (var l = 0; l &lt; t.batches.length; l++)</w:t>
      </w:r>
    </w:p>
    <w:p w14:paraId="23A6FCB4" w14:textId="77777777" w:rsidR="003C0641" w:rsidRDefault="003C0641" w:rsidP="003C0641">
      <w:pPr>
        <w:pStyle w:val="Heading1"/>
      </w:pPr>
      <w:r>
        <w:t>&gt;&gt; &gt;&gt;                                 for (var O = t.batches[l].events(), w = 0; w &lt; O.length; w++) {</w:t>
      </w:r>
    </w:p>
    <w:p w14:paraId="5839563D" w14:textId="77777777" w:rsidR="003C0641" w:rsidRDefault="003C0641" w:rsidP="003C0641">
      <w:pPr>
        <w:pStyle w:val="Heading1"/>
      </w:pPr>
      <w:r>
        <w:t>&gt;&gt; &gt;&gt;                                     var _ = O[w];</w:t>
      </w:r>
    </w:p>
    <w:p w14:paraId="2AAE3BA0" w14:textId="77777777" w:rsidR="003C0641" w:rsidRDefault="003C0641" w:rsidP="003C0641">
      <w:pPr>
        <w:pStyle w:val="Heading1"/>
      </w:pPr>
      <w:r>
        <w:t>&gt;&gt; &gt;&gt;                                     if (I) {</w:t>
      </w:r>
    </w:p>
    <w:p w14:paraId="79323E51" w14:textId="77777777" w:rsidR="003C0641" w:rsidRDefault="003C0641" w:rsidP="003C0641">
      <w:pPr>
        <w:pStyle w:val="Heading1"/>
      </w:pPr>
      <w:r>
        <w:t>&gt;&gt; &gt;&gt;                                         var j = _.timings = _.timings || {};</w:t>
      </w:r>
    </w:p>
    <w:p w14:paraId="178D976C" w14:textId="77777777" w:rsidR="003C0641" w:rsidRDefault="003C0641" w:rsidP="003C0641">
      <w:pPr>
        <w:pStyle w:val="Heading1"/>
      </w:pPr>
      <w:r>
        <w:t>&gt;&gt; &gt;&gt;                                         U(j, "sendEventStart", S),</w:t>
      </w:r>
    </w:p>
    <w:p w14:paraId="2DF6D696" w14:textId="77777777" w:rsidR="003C0641" w:rsidRDefault="003C0641" w:rsidP="003C0641">
      <w:pPr>
        <w:pStyle w:val="Heading1"/>
      </w:pPr>
      <w:r>
        <w:t>&gt;&gt; &gt;&gt;                                         U(j, "serializationStart", n),</w:t>
      </w:r>
    </w:p>
    <w:p w14:paraId="719315DA" w14:textId="77777777" w:rsidR="003C0641" w:rsidRDefault="003C0641" w:rsidP="003C0641">
      <w:pPr>
        <w:pStyle w:val="Heading1"/>
      </w:pPr>
      <w:r>
        <w:t>&gt;&gt; &gt;&gt;                                         U(j, "serializationCompleted", i)</w:t>
      </w:r>
    </w:p>
    <w:p w14:paraId="32BA3279" w14:textId="77777777" w:rsidR="003C0641" w:rsidRDefault="003C0641" w:rsidP="003C0641">
      <w:pPr>
        <w:pStyle w:val="Heading1"/>
      </w:pPr>
      <w:r>
        <w:t>&gt;&gt; &gt;&gt;                                     }</w:t>
      </w:r>
    </w:p>
    <w:p w14:paraId="2C2F238D" w14:textId="77777777" w:rsidR="003C0641" w:rsidRDefault="003C0641" w:rsidP="003C0641">
      <w:pPr>
        <w:pStyle w:val="Heading1"/>
      </w:pPr>
      <w:r>
        <w:t>&gt;&gt; &gt;&gt;                                     _.sendAttempt &gt; 0 ? _.sendAttempt++ : _.sendAttempt = 1</w:t>
      </w:r>
    </w:p>
    <w:p w14:paraId="277398AA" w14:textId="77777777" w:rsidR="003C0641" w:rsidRDefault="003C0641" w:rsidP="003C0641">
      <w:pPr>
        <w:pStyle w:val="Heading1"/>
      </w:pPr>
      <w:r>
        <w:t>&gt;&gt; &gt;&gt;                                 }</w:t>
      </w:r>
    </w:p>
    <w:p w14:paraId="18B46D54" w14:textId="77777777" w:rsidR="003C0641" w:rsidRDefault="003C0641" w:rsidP="003C0641">
      <w:pPr>
        <w:pStyle w:val="Heading1"/>
      </w:pPr>
      <w:r>
        <w:t>&gt;&gt; &gt;&gt;                             $(t.batches, 1e3 + (o || 0), t.sendType, !0);</w:t>
      </w:r>
    </w:p>
    <w:p w14:paraId="5CD2F280" w14:textId="77777777" w:rsidR="003C0641" w:rsidRDefault="003C0641" w:rsidP="003C0641">
      <w:pPr>
        <w:pStyle w:val="Heading1"/>
      </w:pPr>
      <w:r>
        <w:t>&gt;&gt; &gt;&gt;                             var x = {</w:t>
      </w:r>
    </w:p>
    <w:p w14:paraId="23AE012D" w14:textId="77777777" w:rsidR="003C0641" w:rsidRDefault="003C0641" w:rsidP="003C0641">
      <w:pPr>
        <w:pStyle w:val="Heading1"/>
      </w:pPr>
      <w:r>
        <w:t>&gt;&gt; &gt;&gt;                                 data: t.payloadBlob,</w:t>
      </w:r>
    </w:p>
    <w:p w14:paraId="656FEBAB" w14:textId="77777777" w:rsidR="003C0641" w:rsidRDefault="003C0641" w:rsidP="003C0641">
      <w:pPr>
        <w:pStyle w:val="Heading1"/>
      </w:pPr>
      <w:r>
        <w:t>&gt;&gt; &gt;&gt;                                 urlString: v.url,</w:t>
      </w:r>
    </w:p>
    <w:p w14:paraId="11B0F489" w14:textId="77777777" w:rsidR="003C0641" w:rsidRDefault="003C0641" w:rsidP="003C0641">
      <w:pPr>
        <w:pStyle w:val="Heading1"/>
      </w:pPr>
      <w:r>
        <w:t>&gt;&gt; &gt;&gt;                                 headers: v.hdrs,</w:t>
      </w:r>
    </w:p>
    <w:p w14:paraId="4CA1F772" w14:textId="77777777" w:rsidR="003C0641" w:rsidRDefault="003C0641" w:rsidP="003C0641">
      <w:pPr>
        <w:pStyle w:val="Heading1"/>
      </w:pPr>
      <w:r>
        <w:t>&gt;&gt; &gt;&gt;                                 _thePayload: t,</w:t>
      </w:r>
    </w:p>
    <w:p w14:paraId="7C9EBBC8" w14:textId="77777777" w:rsidR="003C0641" w:rsidRDefault="003C0641" w:rsidP="003C0641">
      <w:pPr>
        <w:pStyle w:val="Heading1"/>
      </w:pPr>
      <w:r>
        <w:t>&gt;&gt; &gt;&gt;                                 _sendReason: o,</w:t>
      </w:r>
    </w:p>
    <w:p w14:paraId="7096F305" w14:textId="77777777" w:rsidR="003C0641" w:rsidRDefault="003C0641" w:rsidP="003C0641">
      <w:pPr>
        <w:pStyle w:val="Heading1"/>
      </w:pPr>
      <w:r>
        <w:t>&gt;&gt; &gt;&gt;                                 timeout: f</w:t>
      </w:r>
    </w:p>
    <w:p w14:paraId="69F60152" w14:textId="77777777" w:rsidR="003C0641" w:rsidRDefault="003C0641" w:rsidP="003C0641">
      <w:pPr>
        <w:pStyle w:val="Heading1"/>
      </w:pPr>
      <w:r>
        <w:t>&gt;&gt; &gt;&gt;                             };</w:t>
      </w:r>
    </w:p>
    <w:p w14:paraId="1D9DA665" w14:textId="77777777" w:rsidR="003C0641" w:rsidRDefault="003C0641" w:rsidP="003C0641">
      <w:pPr>
        <w:pStyle w:val="Heading1"/>
      </w:pPr>
      <w:r>
        <w:t>&gt;&gt; &gt;&gt;                             G(h) || (x.disableXhrSync = !!h),</w:t>
      </w:r>
    </w:p>
    <w:p w14:paraId="440530FB" w14:textId="77777777" w:rsidR="003C0641" w:rsidRDefault="003C0641" w:rsidP="003C0641">
      <w:pPr>
        <w:pStyle w:val="Heading1"/>
      </w:pPr>
      <w:r>
        <w:t>&gt;&gt; &gt;&gt;                             m &amp;&amp; (Mr(x.headers, "cache-control") || (x.headers["cache-control"] = "no-cache, no-store"),</w:t>
      </w:r>
    </w:p>
    <w:p w14:paraId="1634E12E" w14:textId="77777777" w:rsidR="003C0641" w:rsidRDefault="003C0641" w:rsidP="003C0641">
      <w:pPr>
        <w:pStyle w:val="Heading1"/>
      </w:pPr>
      <w:r>
        <w:t>&gt;&gt; &gt;&gt;                             Mr(x.headers, "content-type") || (x.headers["content-type"] = "application/x-json-stream"));</w:t>
      </w:r>
    </w:p>
    <w:p w14:paraId="05AF6CF1" w14:textId="77777777" w:rsidR="003C0641" w:rsidRDefault="003C0641" w:rsidP="003C0641">
      <w:pPr>
        <w:pStyle w:val="Heading1"/>
      </w:pPr>
      <w:r>
        <w:t>&gt;&gt; &gt;&gt;                             var k = null;</w:t>
      </w:r>
    </w:p>
    <w:p w14:paraId="35F31B1D" w14:textId="77777777" w:rsidR="003C0641" w:rsidRDefault="003C0641" w:rsidP="003C0641">
      <w:pPr>
        <w:pStyle w:val="Heading1"/>
      </w:pPr>
      <w:r>
        <w:t>&gt;&gt; &gt;&gt;                             p &amp;&amp; (k = function(n) {</w:t>
      </w:r>
    </w:p>
    <w:p w14:paraId="4A63FEE7" w14:textId="77777777" w:rsidR="003C0641" w:rsidRDefault="003C0641" w:rsidP="003C0641">
      <w:pPr>
        <w:pStyle w:val="Heading1"/>
      </w:pPr>
      <w:r>
        <w:t>&gt;&gt; &gt;&gt;                                 b.firstRequestSent();</w:t>
      </w:r>
    </w:p>
    <w:p w14:paraId="7936B5D0" w14:textId="77777777" w:rsidR="003C0641" w:rsidRDefault="003C0641" w:rsidP="003C0641">
      <w:pPr>
        <w:pStyle w:val="Heading1"/>
      </w:pPr>
      <w:r>
        <w:t>&gt;&gt; &gt;&gt;                                 var i = function(n, i) {</w:t>
      </w:r>
    </w:p>
    <w:p w14:paraId="42E9DADB" w14:textId="77777777" w:rsidR="003C0641" w:rsidRDefault="003C0641" w:rsidP="003C0641">
      <w:pPr>
        <w:pStyle w:val="Heading1"/>
      </w:pPr>
      <w:r>
        <w:t>&gt;&gt; &gt;&gt;                                     !function(t, n, i, o) {</w:t>
      </w:r>
    </w:p>
    <w:p w14:paraId="207DEBC9" w14:textId="77777777" w:rsidR="003C0641" w:rsidRDefault="003C0641" w:rsidP="003C0641">
      <w:pPr>
        <w:pStyle w:val="Heading1"/>
      </w:pPr>
      <w:r>
        <w:t>&gt;&gt; &gt;&gt;                                         var s = 9e3</w:t>
      </w:r>
    </w:p>
    <w:p w14:paraId="19CB4AE6" w14:textId="77777777" w:rsidR="003C0641" w:rsidRDefault="003C0641" w:rsidP="003C0641">
      <w:pPr>
        <w:pStyle w:val="Heading1"/>
      </w:pPr>
      <w:r>
        <w:t>&gt;&gt; &gt;&gt;                                           , l = null</w:t>
      </w:r>
    </w:p>
    <w:p w14:paraId="27051AF8" w14:textId="77777777" w:rsidR="003C0641" w:rsidRDefault="003C0641" w:rsidP="003C0641">
      <w:pPr>
        <w:pStyle w:val="Heading1"/>
      </w:pPr>
      <w:r>
        <w:t>&gt;&gt; &gt;&gt;                                           , c = !1</w:t>
      </w:r>
    </w:p>
    <w:p w14:paraId="09E86587" w14:textId="77777777" w:rsidR="003C0641" w:rsidRDefault="003C0641" w:rsidP="003C0641">
      <w:pPr>
        <w:pStyle w:val="Heading1"/>
      </w:pPr>
      <w:r>
        <w:t>&gt;&gt; &gt;&gt;                                           , u = !1;</w:t>
      </w:r>
    </w:p>
    <w:p w14:paraId="338B9FD2" w14:textId="77777777" w:rsidR="003C0641" w:rsidRDefault="003C0641" w:rsidP="003C0641">
      <w:pPr>
        <w:pStyle w:val="Heading1"/>
      </w:pPr>
      <w:r>
        <w:t>&gt;&gt; &gt;&gt;                                         try {</w:t>
      </w:r>
    </w:p>
    <w:p w14:paraId="0E7F0279" w14:textId="77777777" w:rsidR="003C0641" w:rsidRDefault="003C0641" w:rsidP="003C0641">
      <w:pPr>
        <w:pStyle w:val="Heading1"/>
      </w:pPr>
      <w:r>
        <w:t>&gt;&gt; &gt;&gt;                                             var f = !0;</w:t>
      </w:r>
    </w:p>
    <w:p w14:paraId="398EA4DD" w14:textId="77777777" w:rsidR="003C0641" w:rsidRDefault="003C0641" w:rsidP="003C0641">
      <w:pPr>
        <w:pStyle w:val="Heading1"/>
      </w:pPr>
      <w:r>
        <w:t>&gt;&gt; &gt;&gt;                                             if (typeof t !== d.l) {</w:t>
      </w:r>
    </w:p>
    <w:p w14:paraId="30578203" w14:textId="77777777" w:rsidR="003C0641" w:rsidRDefault="003C0641" w:rsidP="003C0641">
      <w:pPr>
        <w:pStyle w:val="Heading1"/>
      </w:pPr>
      <w:r>
        <w:t>&gt;&gt; &gt;&gt;                                                 if (n) {</w:t>
      </w:r>
    </w:p>
    <w:p w14:paraId="28236AC2" w14:textId="77777777" w:rsidR="003C0641" w:rsidRDefault="003C0641" w:rsidP="003C0641">
      <w:pPr>
        <w:pStyle w:val="Heading1"/>
      </w:pPr>
      <w:r>
        <w:t>&gt;&gt; &gt;&gt;                                                     b.setClockSkew(n["time-delta-millis"]);</w:t>
      </w:r>
    </w:p>
    <w:p w14:paraId="71C35AC2" w14:textId="77777777" w:rsidR="003C0641" w:rsidRDefault="003C0641" w:rsidP="003C0641">
      <w:pPr>
        <w:pStyle w:val="Heading1"/>
      </w:pPr>
      <w:r>
        <w:t>&gt;&gt; &gt;&gt;                                                     var h = n["kill-duration"] || n["kill-duration-seconds"];</w:t>
      </w:r>
    </w:p>
    <w:p w14:paraId="6E7DACD9" w14:textId="77777777" w:rsidR="003C0641" w:rsidRDefault="003C0641" w:rsidP="003C0641">
      <w:pPr>
        <w:pStyle w:val="Heading1"/>
      </w:pPr>
      <w:r>
        <w:t>&gt;&gt; &gt;&gt;                                                     fe(g.setKillSwitchTenants(n["kill-tokens"], h), (function(e) {</w:t>
      </w:r>
    </w:p>
    <w:p w14:paraId="665D0215" w14:textId="77777777" w:rsidR="003C0641" w:rsidRDefault="003C0641" w:rsidP="003C0641">
      <w:pPr>
        <w:pStyle w:val="Heading1"/>
      </w:pPr>
      <w:r>
        <w:t>&gt;&gt; &gt;&gt;                                                         fe(i.batches, (function(t) {</w:t>
      </w:r>
    </w:p>
    <w:p w14:paraId="1925C635" w14:textId="77777777" w:rsidR="003C0641" w:rsidRDefault="003C0641" w:rsidP="003C0641">
      <w:pPr>
        <w:pStyle w:val="Heading1"/>
      </w:pPr>
      <w:r>
        <w:t>&gt;&gt; &gt;&gt;                                                             if (t.iKey() === e) {</w:t>
      </w:r>
    </w:p>
    <w:p w14:paraId="5931AC47" w14:textId="77777777" w:rsidR="003C0641" w:rsidRDefault="003C0641" w:rsidP="003C0641">
      <w:pPr>
        <w:pStyle w:val="Heading1"/>
      </w:pPr>
      <w:r>
        <w:t>&gt;&gt; &gt;&gt;                                                                 l = l || [];</w:t>
      </w:r>
    </w:p>
    <w:p w14:paraId="61AB1581" w14:textId="77777777" w:rsidR="003C0641" w:rsidRDefault="003C0641" w:rsidP="003C0641">
      <w:pPr>
        <w:pStyle w:val="Heading1"/>
      </w:pPr>
      <w:r>
        <w:t>&gt;&gt; &gt;&gt;                                                                 var n = t.split(0);</w:t>
      </w:r>
    </w:p>
    <w:p w14:paraId="7B64DD69" w14:textId="77777777" w:rsidR="003C0641" w:rsidRDefault="003C0641" w:rsidP="003C0641">
      <w:pPr>
        <w:pStyle w:val="Heading1"/>
      </w:pPr>
      <w:r>
        <w:t>&gt;&gt; &gt;&gt;                                                                 i.numEvents -= n.count(),</w:t>
      </w:r>
    </w:p>
    <w:p w14:paraId="678F0665" w14:textId="77777777" w:rsidR="003C0641" w:rsidRDefault="003C0641" w:rsidP="003C0641">
      <w:pPr>
        <w:pStyle w:val="Heading1"/>
      </w:pPr>
      <w:r>
        <w:t>&gt;&gt; &gt;&gt;                                                                 l.push(n)</w:t>
      </w:r>
    </w:p>
    <w:p w14:paraId="74F53744" w14:textId="77777777" w:rsidR="003C0641" w:rsidRDefault="003C0641" w:rsidP="003C0641">
      <w:pPr>
        <w:pStyle w:val="Heading1"/>
      </w:pPr>
      <w:r>
        <w:t>&gt;&gt; &gt;&gt;                                                             }</w:t>
      </w:r>
    </w:p>
    <w:p w14:paraId="7E561F17" w14:textId="77777777" w:rsidR="003C0641" w:rsidRDefault="003C0641" w:rsidP="003C0641">
      <w:pPr>
        <w:pStyle w:val="Heading1"/>
      </w:pPr>
      <w:r>
        <w:t>&gt;&gt; &gt;&gt;                                                         }</w:t>
      </w:r>
    </w:p>
    <w:p w14:paraId="48F3AB11" w14:textId="77777777" w:rsidR="003C0641" w:rsidRDefault="003C0641" w:rsidP="003C0641">
      <w:pPr>
        <w:pStyle w:val="Heading1"/>
      </w:pPr>
      <w:r>
        <w:t>&gt;&gt; &gt;&gt;                                                         ))</w:t>
      </w:r>
    </w:p>
    <w:p w14:paraId="46F692CD" w14:textId="77777777" w:rsidR="003C0641" w:rsidRDefault="003C0641" w:rsidP="003C0641">
      <w:pPr>
        <w:pStyle w:val="Heading1"/>
      </w:pPr>
      <w:r>
        <w:t>&gt;&gt; &gt;&gt;                                                     }</w:t>
      </w:r>
    </w:p>
    <w:p w14:paraId="7C6AA453" w14:textId="77777777" w:rsidR="003C0641" w:rsidRDefault="003C0641" w:rsidP="003C0641">
      <w:pPr>
        <w:pStyle w:val="Heading1"/>
      </w:pPr>
      <w:r>
        <w:t>&gt;&gt; &gt;&gt;                                                     ))</w:t>
      </w:r>
    </w:p>
    <w:p w14:paraId="222F0CE6" w14:textId="77777777" w:rsidR="003C0641" w:rsidRDefault="003C0641" w:rsidP="003C0641">
      <w:pPr>
        <w:pStyle w:val="Heading1"/>
      </w:pPr>
      <w:r>
        <w:t>&gt;&gt; &gt;&gt;                                                 }</w:t>
      </w:r>
    </w:p>
    <w:p w14:paraId="020E9A11" w14:textId="77777777" w:rsidR="003C0641" w:rsidRDefault="003C0641" w:rsidP="003C0641">
      <w:pPr>
        <w:pStyle w:val="Heading1"/>
      </w:pPr>
      <w:r>
        <w:t>&gt;&gt; &gt;&gt;                                                 if (200 == t || 204 == t)</w:t>
      </w:r>
    </w:p>
    <w:p w14:paraId="05392EBC" w14:textId="77777777" w:rsidR="003C0641" w:rsidRDefault="003C0641" w:rsidP="003C0641">
      <w:pPr>
        <w:pStyle w:val="Heading1"/>
      </w:pPr>
      <w:r>
        <w:t>&gt;&gt; &gt;&gt;                                                     return void (s = 200);</w:t>
      </w:r>
    </w:p>
    <w:p w14:paraId="7DC28A62" w14:textId="77777777" w:rsidR="003C0641" w:rsidRDefault="003C0641" w:rsidP="003C0641">
      <w:pPr>
        <w:pStyle w:val="Heading1"/>
      </w:pPr>
      <w:r>
        <w:t>&gt;&gt; &gt;&gt;                                                 ((m = t) &gt;= 300 &amp;&amp; m &lt; 500 &amp;&amp; 408 != m &amp;&amp; 429 != m || 501 == m || 505 == m || i.numEvents &lt;= 0) &amp;&amp; (f = !1),</w:t>
      </w:r>
    </w:p>
    <w:p w14:paraId="2B43C941" w14:textId="77777777" w:rsidR="003C0641" w:rsidRDefault="003C0641" w:rsidP="003C0641">
      <w:pPr>
        <w:pStyle w:val="Heading1"/>
      </w:pPr>
      <w:r>
        <w:t>&gt;&gt; &gt;&gt;                                                 s = 9e3 + t % 1e3</w:t>
      </w:r>
    </w:p>
    <w:p w14:paraId="628C9050" w14:textId="77777777" w:rsidR="003C0641" w:rsidRDefault="003C0641" w:rsidP="003C0641">
      <w:pPr>
        <w:pStyle w:val="Heading1"/>
      </w:pPr>
      <w:r>
        <w:t>&gt;&gt; &gt;&gt;                                             }</w:t>
      </w:r>
    </w:p>
    <w:p w14:paraId="458934C3" w14:textId="77777777" w:rsidR="003C0641" w:rsidRDefault="003C0641" w:rsidP="003C0641">
      <w:pPr>
        <w:pStyle w:val="Heading1"/>
      </w:pPr>
      <w:r>
        <w:t>&gt;&gt; &gt;&gt;                                             if (f) {</w:t>
      </w:r>
    </w:p>
    <w:p w14:paraId="3BBA05AA" w14:textId="77777777" w:rsidR="003C0641" w:rsidRDefault="003C0641" w:rsidP="003C0641">
      <w:pPr>
        <w:pStyle w:val="Heading1"/>
      </w:pPr>
      <w:r>
        <w:t>&gt;&gt; &gt;&gt;                                                 s = 100;</w:t>
      </w:r>
    </w:p>
    <w:p w14:paraId="6A782904" w14:textId="77777777" w:rsidR="003C0641" w:rsidRDefault="003C0641" w:rsidP="003C0641">
      <w:pPr>
        <w:pStyle w:val="Heading1"/>
      </w:pPr>
      <w:r>
        <w:t>&gt;&gt; &gt;&gt;                                                 var p = i.retryCnt;</w:t>
      </w:r>
    </w:p>
    <w:p w14:paraId="1ECA6BA0" w14:textId="77777777" w:rsidR="003C0641" w:rsidRDefault="003C0641" w:rsidP="003C0641">
      <w:pPr>
        <w:pStyle w:val="Heading1"/>
      </w:pPr>
      <w:r>
        <w:t>&gt;&gt; &gt;&gt;                                                 0 === i.sendType &amp;&amp; (p &lt; r ? (c = !0,</w:t>
      </w:r>
    </w:p>
    <w:p w14:paraId="568FA58D" w14:textId="77777777" w:rsidR="003C0641" w:rsidRDefault="003C0641" w:rsidP="003C0641">
      <w:pPr>
        <w:pStyle w:val="Heading1"/>
      </w:pPr>
      <w:r>
        <w:t>&gt;&gt; &gt;&gt;                                                 W((function() {</w:t>
      </w:r>
    </w:p>
    <w:p w14:paraId="5FCEF68D" w14:textId="77777777" w:rsidR="003C0641" w:rsidRDefault="003C0641" w:rsidP="003C0641">
      <w:pPr>
        <w:pStyle w:val="Heading1"/>
      </w:pPr>
      <w:r>
        <w:t>&gt;&gt; &gt;&gt;                                                     0 === i.sendType &amp;&amp; y--,</w:t>
      </w:r>
    </w:p>
    <w:p w14:paraId="21D56162" w14:textId="77777777" w:rsidR="003C0641" w:rsidRDefault="003C0641" w:rsidP="003C0641">
      <w:pPr>
        <w:pStyle w:val="Heading1"/>
      </w:pPr>
      <w:r>
        <w:t>&gt;&gt; &gt;&gt;                                                     q(i.batches, p + 1, i.isTeardown, E ? 2 : i.sendType, 5)</w:t>
      </w:r>
    </w:p>
    <w:p w14:paraId="12059E22" w14:textId="77777777" w:rsidR="003C0641" w:rsidRDefault="003C0641" w:rsidP="003C0641">
      <w:pPr>
        <w:pStyle w:val="Heading1"/>
      </w:pPr>
      <w:r>
        <w:t>&gt;&gt; &gt;&gt;                                                 }</w:t>
      </w:r>
    </w:p>
    <w:p w14:paraId="7C90344C" w14:textId="77777777" w:rsidR="003C0641" w:rsidRDefault="003C0641" w:rsidP="003C0641">
      <w:pPr>
        <w:pStyle w:val="Heading1"/>
      </w:pPr>
      <w:r>
        <w:t>&gt;&gt; &gt;&gt;                                                 ), E, jr(p))) : (u = !0,</w:t>
      </w:r>
    </w:p>
    <w:p w14:paraId="43333F6B" w14:textId="77777777" w:rsidR="003C0641" w:rsidRDefault="003C0641" w:rsidP="003C0641">
      <w:pPr>
        <w:pStyle w:val="Heading1"/>
      </w:pPr>
      <w:r>
        <w:t>&gt;&gt; &gt;&gt;                                                 E &amp;&amp; (s = 8001)))</w:t>
      </w:r>
    </w:p>
    <w:p w14:paraId="2014D6CC" w14:textId="77777777" w:rsidR="003C0641" w:rsidRDefault="003C0641" w:rsidP="003C0641">
      <w:pPr>
        <w:pStyle w:val="Heading1"/>
      </w:pPr>
      <w:r>
        <w:t>&gt;&gt; &gt;&gt;                                             }</w:t>
      </w:r>
    </w:p>
    <w:p w14:paraId="5A810B4D" w14:textId="77777777" w:rsidR="003C0641" w:rsidRDefault="003C0641" w:rsidP="003C0641">
      <w:pPr>
        <w:pStyle w:val="Heading1"/>
      </w:pPr>
      <w:r>
        <w:t>&gt;&gt; &gt;&gt;                                         } finally {</w:t>
      </w:r>
    </w:p>
    <w:p w14:paraId="239B75D8" w14:textId="77777777" w:rsidR="003C0641" w:rsidRDefault="003C0641" w:rsidP="003C0641">
      <w:pPr>
        <w:pStyle w:val="Heading1"/>
      </w:pPr>
      <w:r>
        <w:t>&gt;&gt; &gt;&gt;                                             c || (b.setClockSkew(),</w:t>
      </w:r>
    </w:p>
    <w:p w14:paraId="1E04B663" w14:textId="77777777" w:rsidR="003C0641" w:rsidRDefault="003C0641" w:rsidP="003C0641">
      <w:pPr>
        <w:pStyle w:val="Heading1"/>
      </w:pPr>
      <w:r>
        <w:t>&gt;&gt; &gt;&gt;                                             function(t, n, r, i) {</w:t>
      </w:r>
    </w:p>
    <w:p w14:paraId="35D5C26A" w14:textId="77777777" w:rsidR="003C0641" w:rsidRDefault="003C0641" w:rsidP="003C0641">
      <w:pPr>
        <w:pStyle w:val="Heading1"/>
      </w:pPr>
      <w:r>
        <w:t>&gt;&gt; &gt;&gt;                                                 try {</w:t>
      </w:r>
    </w:p>
    <w:p w14:paraId="64903D2A" w14:textId="77777777" w:rsidR="003C0641" w:rsidRDefault="003C0641" w:rsidP="003C0641">
      <w:pPr>
        <w:pStyle w:val="Heading1"/>
      </w:pPr>
      <w:r>
        <w:t>&gt;&gt; &gt;&gt;                                                     i &amp;&amp; a._backOffTransmission(),</w:t>
      </w:r>
    </w:p>
    <w:p w14:paraId="0C875A3D" w14:textId="77777777" w:rsidR="003C0641" w:rsidRDefault="003C0641" w:rsidP="003C0641">
      <w:pPr>
        <w:pStyle w:val="Heading1"/>
      </w:pPr>
      <w:r>
        <w:t>&gt;&gt; &gt;&gt;                                                     200 === n &amp;&amp; (i || t.isSync || a._clearBackOff(),</w:t>
      </w:r>
    </w:p>
    <w:p w14:paraId="3F9D91CE" w14:textId="77777777" w:rsidR="003C0641" w:rsidRDefault="003C0641" w:rsidP="003C0641">
      <w:pPr>
        <w:pStyle w:val="Heading1"/>
      </w:pPr>
      <w:r>
        <w:t>&gt;&gt; &gt;&gt;                                                     function(e) {</w:t>
      </w:r>
    </w:p>
    <w:p w14:paraId="1AEF55CB" w14:textId="77777777" w:rsidR="003C0641" w:rsidRDefault="003C0641" w:rsidP="003C0641">
      <w:pPr>
        <w:pStyle w:val="Heading1"/>
      </w:pPr>
      <w:r>
        <w:t>&gt;&gt; &gt;&gt;                                                         if (I) {</w:t>
      </w:r>
    </w:p>
    <w:p w14:paraId="6ABB0AEF" w14:textId="77777777" w:rsidR="003C0641" w:rsidRDefault="003C0641" w:rsidP="003C0641">
      <w:pPr>
        <w:pStyle w:val="Heading1"/>
      </w:pPr>
      <w:r>
        <w:t>&gt;&gt; &gt;&gt;                                                             var t = gr();</w:t>
      </w:r>
    </w:p>
    <w:p w14:paraId="249F69E3" w14:textId="77777777" w:rsidR="003C0641" w:rsidRDefault="003C0641" w:rsidP="003C0641">
      <w:pPr>
        <w:pStyle w:val="Heading1"/>
      </w:pPr>
      <w:r>
        <w:t>&gt;&gt; &gt;&gt;                                                             fe(e, (function(e) {</w:t>
      </w:r>
    </w:p>
    <w:p w14:paraId="12ADF4FF" w14:textId="77777777" w:rsidR="003C0641" w:rsidRDefault="003C0641" w:rsidP="003C0641">
      <w:pPr>
        <w:pStyle w:val="Heading1"/>
      </w:pPr>
      <w:r>
        <w:t>&gt;&gt; &gt;&gt;                                                                 var n, r;</w:t>
      </w:r>
    </w:p>
    <w:p w14:paraId="369C91B6" w14:textId="77777777" w:rsidR="003C0641" w:rsidRDefault="003C0641" w:rsidP="003C0641">
      <w:pPr>
        <w:pStyle w:val="Heading1"/>
      </w:pPr>
      <w:r>
        <w:t>&gt;&gt; &gt;&gt;                                                                 e &amp;&amp; e.count() &gt; 0 &amp;&amp; (n = e.events(),</w:t>
      </w:r>
    </w:p>
    <w:p w14:paraId="2F8EBA00" w14:textId="77777777" w:rsidR="003C0641" w:rsidRDefault="003C0641" w:rsidP="003C0641">
      <w:pPr>
        <w:pStyle w:val="Heading1"/>
      </w:pPr>
      <w:r>
        <w:t>&gt;&gt; &gt;&gt;                                                                 r = t,</w:t>
      </w:r>
    </w:p>
    <w:p w14:paraId="11826566" w14:textId="77777777" w:rsidR="003C0641" w:rsidRDefault="003C0641" w:rsidP="003C0641">
      <w:pPr>
        <w:pStyle w:val="Heading1"/>
      </w:pPr>
      <w:r>
        <w:t>&gt;&gt; &gt;&gt;                                                                 I &amp;&amp; fe(n, (function(e) {</w:t>
      </w:r>
    </w:p>
    <w:p w14:paraId="5278B3E6" w14:textId="77777777" w:rsidR="003C0641" w:rsidRDefault="003C0641" w:rsidP="003C0641">
      <w:pPr>
        <w:pStyle w:val="Heading1"/>
      </w:pPr>
      <w:r>
        <w:t>&gt;&gt; &gt;&gt;                                                                     U(e.timings = e.timings || {}, "sendEventCompleted", r)</w:t>
      </w:r>
    </w:p>
    <w:p w14:paraId="7B9A6115" w14:textId="77777777" w:rsidR="003C0641" w:rsidRDefault="003C0641" w:rsidP="003C0641">
      <w:pPr>
        <w:pStyle w:val="Heading1"/>
      </w:pPr>
      <w:r>
        <w:t>&gt;&gt; &gt;&gt;                                                                 }</w:t>
      </w:r>
    </w:p>
    <w:p w14:paraId="6C8B5D5C" w14:textId="77777777" w:rsidR="003C0641" w:rsidRDefault="003C0641" w:rsidP="003C0641">
      <w:pPr>
        <w:pStyle w:val="Heading1"/>
      </w:pPr>
      <w:r>
        <w:t>&gt;&gt; &gt;&gt;                                                                 )))</w:t>
      </w:r>
    </w:p>
    <w:p w14:paraId="398980A4" w14:textId="77777777" w:rsidR="003C0641" w:rsidRDefault="003C0641" w:rsidP="003C0641">
      <w:pPr>
        <w:pStyle w:val="Heading1"/>
      </w:pPr>
      <w:r>
        <w:t>&gt;&gt; &gt;&gt;                                                             }</w:t>
      </w:r>
    </w:p>
    <w:p w14:paraId="6B18F4E8" w14:textId="77777777" w:rsidR="003C0641" w:rsidRDefault="003C0641" w:rsidP="003C0641">
      <w:pPr>
        <w:pStyle w:val="Heading1"/>
      </w:pPr>
      <w:r>
        <w:t>&gt;&gt; &gt;&gt;                                                             ))</w:t>
      </w:r>
    </w:p>
    <w:p w14:paraId="3778669C" w14:textId="77777777" w:rsidR="003C0641" w:rsidRDefault="003C0641" w:rsidP="003C0641">
      <w:pPr>
        <w:pStyle w:val="Heading1"/>
      </w:pPr>
      <w:r>
        <w:t>&gt;&gt; &gt;&gt;                                                         }</w:t>
      </w:r>
    </w:p>
    <w:p w14:paraId="2105521B" w14:textId="77777777" w:rsidR="003C0641" w:rsidRDefault="003C0641" w:rsidP="003C0641">
      <w:pPr>
        <w:pStyle w:val="Heading1"/>
      </w:pPr>
      <w:r>
        <w:t>&gt;&gt; &gt;&gt;                                                     }(t.batches)),</w:t>
      </w:r>
    </w:p>
    <w:p w14:paraId="642B8AB5" w14:textId="77777777" w:rsidR="003C0641" w:rsidRDefault="003C0641" w:rsidP="003C0641">
      <w:pPr>
        <w:pStyle w:val="Heading1"/>
      </w:pPr>
      <w:r>
        <w:t>&gt;&gt; &gt;&gt;                                                     $(t.batches, n, t.sendType, !0)</w:t>
      </w:r>
    </w:p>
    <w:p w14:paraId="757524BB" w14:textId="77777777" w:rsidR="003C0641" w:rsidRDefault="003C0641" w:rsidP="003C0641">
      <w:pPr>
        <w:pStyle w:val="Heading1"/>
      </w:pPr>
      <w:r>
        <w:t>&gt;&gt; &gt;&gt;                                                 } finally {</w:t>
      </w:r>
    </w:p>
    <w:p w14:paraId="2A0F181D" w14:textId="77777777" w:rsidR="003C0641" w:rsidRDefault="003C0641" w:rsidP="003C0641">
      <w:pPr>
        <w:pStyle w:val="Heading1"/>
      </w:pPr>
      <w:r>
        <w:t>&gt;&gt; &gt;&gt;                                                     0 === t.sendType &amp;&amp; (y--,</w:t>
      </w:r>
    </w:p>
    <w:p w14:paraId="201CE5E1" w14:textId="77777777" w:rsidR="003C0641" w:rsidRDefault="003C0641" w:rsidP="003C0641">
      <w:pPr>
        <w:pStyle w:val="Heading1"/>
      </w:pPr>
      <w:r>
        <w:t>&gt;&gt; &gt;&gt;                                                     5 !== r &amp;&amp; e.sendQueuedRequests(t.sendType, r))</w:t>
      </w:r>
    </w:p>
    <w:p w14:paraId="0FABBE4F" w14:textId="77777777" w:rsidR="003C0641" w:rsidRDefault="003C0641" w:rsidP="003C0641">
      <w:pPr>
        <w:pStyle w:val="Heading1"/>
      </w:pPr>
      <w:r>
        <w:t>&gt;&gt; &gt;&gt;                                                 }</w:t>
      </w:r>
    </w:p>
    <w:p w14:paraId="4AB0A0CF" w14:textId="77777777" w:rsidR="003C0641" w:rsidRDefault="003C0641" w:rsidP="003C0641">
      <w:pPr>
        <w:pStyle w:val="Heading1"/>
      </w:pPr>
      <w:r>
        <w:t>&gt;&gt; &gt;&gt;                                             }(i, s, o, u)),</w:t>
      </w:r>
    </w:p>
    <w:p w14:paraId="7516034E" w14:textId="77777777" w:rsidR="003C0641" w:rsidRDefault="003C0641" w:rsidP="003C0641">
      <w:pPr>
        <w:pStyle w:val="Heading1"/>
      </w:pPr>
      <w:r>
        <w:t>&gt;&gt; &gt;&gt;                                             $(l, 8004, i.sendType)</w:t>
      </w:r>
    </w:p>
    <w:p w14:paraId="6889CCEE" w14:textId="77777777" w:rsidR="003C0641" w:rsidRDefault="003C0641" w:rsidP="003C0641">
      <w:pPr>
        <w:pStyle w:val="Heading1"/>
      </w:pPr>
      <w:r>
        <w:t>&gt;&gt; &gt;&gt;                                         }</w:t>
      </w:r>
    </w:p>
    <w:p w14:paraId="0987C192" w14:textId="77777777" w:rsidR="003C0641" w:rsidRDefault="003C0641" w:rsidP="003C0641">
      <w:pPr>
        <w:pStyle w:val="Heading1"/>
      </w:pPr>
      <w:r>
        <w:t>&gt;&gt; &gt;&gt;                                         var m</w:t>
      </w:r>
    </w:p>
    <w:p w14:paraId="3819C23A" w14:textId="77777777" w:rsidR="003C0641" w:rsidRDefault="003C0641" w:rsidP="003C0641">
      <w:pPr>
        <w:pStyle w:val="Heading1"/>
      </w:pPr>
      <w:r>
        <w:t>&gt;&gt; &gt;&gt;                                     }(n, i, t, o)</w:t>
      </w:r>
    </w:p>
    <w:p w14:paraId="4F3CE9C9" w14:textId="77777777" w:rsidR="003C0641" w:rsidRDefault="003C0641" w:rsidP="003C0641">
      <w:pPr>
        <w:pStyle w:val="Heading1"/>
      </w:pPr>
      <w:r>
        <w:t>&gt;&gt; &gt;&gt;                                 }</w:t>
      </w:r>
    </w:p>
    <w:p w14:paraId="6EE19F21" w14:textId="77777777" w:rsidR="003C0641" w:rsidRDefault="003C0641" w:rsidP="003C0641">
      <w:pPr>
        <w:pStyle w:val="Heading1"/>
      </w:pPr>
      <w:r>
        <w:t>&gt;&gt; &gt;&gt;                                   , l = t.isTeardown || t.isSync;</w:t>
      </w:r>
    </w:p>
    <w:p w14:paraId="60A2B065" w14:textId="77777777" w:rsidR="003C0641" w:rsidRDefault="003C0641" w:rsidP="003C0641">
      <w:pPr>
        <w:pStyle w:val="Heading1"/>
      </w:pPr>
      <w:r>
        <w:t>&gt;&gt; &gt;&gt;                                 try {</w:t>
      </w:r>
    </w:p>
    <w:p w14:paraId="5C55F2D3" w14:textId="77777777" w:rsidR="003C0641" w:rsidRDefault="003C0641" w:rsidP="003C0641">
      <w:pPr>
        <w:pStyle w:val="Heading1"/>
      </w:pPr>
      <w:r>
        <w:t>&gt;&gt; &gt;&gt;                                     p.sendPOST(n, i, l),</w:t>
      </w:r>
    </w:p>
    <w:p w14:paraId="68516436" w14:textId="77777777" w:rsidR="003C0641" w:rsidRDefault="003C0641" w:rsidP="003C0641">
      <w:pPr>
        <w:pStyle w:val="Heading1"/>
      </w:pPr>
      <w:r>
        <w:t>&gt;&gt; &gt;&gt;                                     e.sendListener &amp;&amp; e.sendListener(x, n, l, t.isBeacon)</w:t>
      </w:r>
    </w:p>
    <w:p w14:paraId="157E6A79" w14:textId="77777777" w:rsidR="003C0641" w:rsidRDefault="003C0641" w:rsidP="003C0641">
      <w:pPr>
        <w:pStyle w:val="Heading1"/>
      </w:pPr>
      <w:r>
        <w:t>&gt;&gt; &gt;&gt;                                 } catch (e) {</w:t>
      </w:r>
    </w:p>
    <w:p w14:paraId="2DC76B4A" w14:textId="77777777" w:rsidR="003C0641" w:rsidRDefault="003C0641" w:rsidP="003C0641">
      <w:pPr>
        <w:pStyle w:val="Heading1"/>
      </w:pPr>
      <w:r>
        <w:t>&gt;&gt; &gt;&gt;                                     mt(s, "Unexpected exception sending payload. Ex:" + et(e)),</w:t>
      </w:r>
    </w:p>
    <w:p w14:paraId="566BCCB9" w14:textId="77777777" w:rsidR="003C0641" w:rsidRDefault="003C0641" w:rsidP="003C0641">
      <w:pPr>
        <w:pStyle w:val="Heading1"/>
      </w:pPr>
      <w:r>
        <w:t>&gt;&gt; &gt;&gt;                                     P(i, 0, {})</w:t>
      </w:r>
    </w:p>
    <w:p w14:paraId="0099C30E" w14:textId="77777777" w:rsidR="003C0641" w:rsidRDefault="003C0641" w:rsidP="003C0641">
      <w:pPr>
        <w:pStyle w:val="Heading1"/>
      </w:pPr>
      <w:r>
        <w:t>&gt;&gt; &gt;&gt;                                 }</w:t>
      </w:r>
    </w:p>
    <w:p w14:paraId="25DCAE81" w14:textId="77777777" w:rsidR="003C0641" w:rsidRDefault="003C0641" w:rsidP="003C0641">
      <w:pPr>
        <w:pStyle w:val="Heading1"/>
      </w:pPr>
      <w:r>
        <w:t>&gt;&gt; &gt;&gt;                             }</w:t>
      </w:r>
    </w:p>
    <w:p w14:paraId="1E1F4A1B" w14:textId="77777777" w:rsidR="003C0641" w:rsidRDefault="003C0641" w:rsidP="003C0641">
      <w:pPr>
        <w:pStyle w:val="Heading1"/>
      </w:pPr>
      <w:r>
        <w:t>&gt;&gt; &gt;&gt;                             ),</w:t>
      </w:r>
    </w:p>
    <w:p w14:paraId="316AB87A" w14:textId="77777777" w:rsidR="003C0641" w:rsidRDefault="003C0641" w:rsidP="003C0641">
      <w:pPr>
        <w:pStyle w:val="Heading1"/>
      </w:pPr>
      <w:r>
        <w:t>&gt;&gt; &gt;&gt;                             Fn(c, (function() {</w:t>
      </w:r>
    </w:p>
    <w:p w14:paraId="6633E72A" w14:textId="77777777" w:rsidR="003C0641" w:rsidRDefault="003C0641" w:rsidP="003C0641">
      <w:pPr>
        <w:pStyle w:val="Heading1"/>
      </w:pPr>
      <w:r>
        <w:t>&gt;&gt; &gt;&gt;                                 return "HttpManager:_doPayloadSend.sender"</w:t>
      </w:r>
    </w:p>
    <w:p w14:paraId="70381959" w14:textId="77777777" w:rsidR="003C0641" w:rsidRDefault="003C0641" w:rsidP="003C0641">
      <w:pPr>
        <w:pStyle w:val="Heading1"/>
      </w:pPr>
      <w:r>
        <w:t>&gt;&gt; &gt;&gt;                             }</w:t>
      </w:r>
    </w:p>
    <w:p w14:paraId="333160D2" w14:textId="77777777" w:rsidR="003C0641" w:rsidRDefault="003C0641" w:rsidP="003C0641">
      <w:pPr>
        <w:pStyle w:val="Heading1"/>
      </w:pPr>
      <w:r>
        <w:t>&gt;&gt; &gt;&gt;                             ), (function() {</w:t>
      </w:r>
    </w:p>
    <w:p w14:paraId="085C2AF0" w14:textId="77777777" w:rsidR="003C0641" w:rsidRDefault="003C0641" w:rsidP="003C0641">
      <w:pPr>
        <w:pStyle w:val="Heading1"/>
      </w:pPr>
      <w:r>
        <w:t>&gt;&gt; &gt;&gt;                                 if (k)</w:t>
      </w:r>
    </w:p>
    <w:p w14:paraId="52E7FA13" w14:textId="77777777" w:rsidR="003C0641" w:rsidRDefault="003C0641" w:rsidP="003C0641">
      <w:pPr>
        <w:pStyle w:val="Heading1"/>
      </w:pPr>
      <w:r>
        <w:t>&gt;&gt; &gt;&gt;                                     if (0 === t.sendType &amp;&amp; y++,</w:t>
      </w:r>
    </w:p>
    <w:p w14:paraId="28719048" w14:textId="77777777" w:rsidR="003C0641" w:rsidRDefault="003C0641" w:rsidP="003C0641">
      <w:pPr>
        <w:pStyle w:val="Heading1"/>
      </w:pPr>
      <w:r>
        <w:t>&gt;&gt; &gt;&gt;                                     u &amp;&amp; !t.isBeacon &amp;&amp; 3 !== p._transport) {</w:t>
      </w:r>
    </w:p>
    <w:p w14:paraId="27B8EAC8" w14:textId="77777777" w:rsidR="003C0641" w:rsidRDefault="003C0641" w:rsidP="003C0641">
      <w:pPr>
        <w:pStyle w:val="Heading1"/>
      </w:pPr>
      <w:r>
        <w:t>&gt;&gt; &gt;&gt;                                         var n = {</w:t>
      </w:r>
    </w:p>
    <w:p w14:paraId="7C13BF36" w14:textId="77777777" w:rsidR="003C0641" w:rsidRDefault="003C0641" w:rsidP="003C0641">
      <w:pPr>
        <w:pStyle w:val="Heading1"/>
      </w:pPr>
      <w:r>
        <w:t>&gt;&gt; &gt;&gt;                                             data: x.data,</w:t>
      </w:r>
    </w:p>
    <w:p w14:paraId="1C9B828A" w14:textId="77777777" w:rsidR="003C0641" w:rsidRDefault="003C0641" w:rsidP="003C0641">
      <w:pPr>
        <w:pStyle w:val="Heading1"/>
      </w:pPr>
      <w:r>
        <w:t>&gt;&gt; &gt;&gt;                                             urlString: x.urlString,</w:t>
      </w:r>
    </w:p>
    <w:p w14:paraId="14EBAECB" w14:textId="77777777" w:rsidR="003C0641" w:rsidRDefault="003C0641" w:rsidP="003C0641">
      <w:pPr>
        <w:pStyle w:val="Heading1"/>
      </w:pPr>
      <w:r>
        <w:t>&gt;&gt; &gt;&gt;                                             headers: pr({}, x.headers),</w:t>
      </w:r>
    </w:p>
    <w:p w14:paraId="309D603D" w14:textId="77777777" w:rsidR="003C0641" w:rsidRDefault="003C0641" w:rsidP="003C0641">
      <w:pPr>
        <w:pStyle w:val="Heading1"/>
      </w:pPr>
      <w:r>
        <w:t>&gt;&gt; &gt;&gt;                                             timeout: x.timeout,</w:t>
      </w:r>
    </w:p>
    <w:p w14:paraId="2081CA5F" w14:textId="77777777" w:rsidR="003C0641" w:rsidRDefault="003C0641" w:rsidP="003C0641">
      <w:pPr>
        <w:pStyle w:val="Heading1"/>
      </w:pPr>
      <w:r>
        <w:t>&gt;&gt; &gt;&gt;                                             disableXhrSync: x.disableXhrSync</w:t>
      </w:r>
    </w:p>
    <w:p w14:paraId="2E3D598E" w14:textId="77777777" w:rsidR="003C0641" w:rsidRDefault="003C0641" w:rsidP="003C0641">
      <w:pPr>
        <w:pStyle w:val="Heading1"/>
      </w:pPr>
      <w:r>
        <w:t>&gt;&gt; &gt;&gt;                                         }</w:t>
      </w:r>
    </w:p>
    <w:p w14:paraId="02A17B86" w14:textId="77777777" w:rsidR="003C0641" w:rsidRDefault="003C0641" w:rsidP="003C0641">
      <w:pPr>
        <w:pStyle w:val="Heading1"/>
      </w:pPr>
      <w:r>
        <w:t>&gt;&gt; &gt;&gt;                                           , r = !1;</w:t>
      </w:r>
    </w:p>
    <w:p w14:paraId="080C7C7B" w14:textId="77777777" w:rsidR="003C0641" w:rsidRDefault="003C0641" w:rsidP="003C0641">
      <w:pPr>
        <w:pStyle w:val="Heading1"/>
      </w:pPr>
      <w:r>
        <w:t>&gt;&gt; &gt;&gt;                                         Fn(c, (function() {</w:t>
      </w:r>
    </w:p>
    <w:p w14:paraId="62102206" w14:textId="77777777" w:rsidR="003C0641" w:rsidRDefault="003C0641" w:rsidP="003C0641">
      <w:pPr>
        <w:pStyle w:val="Heading1"/>
      </w:pPr>
      <w:r>
        <w:t>&gt;&gt; &gt;&gt;                                             return "HttpManager:_doPayloadSend.sendHook"</w:t>
      </w:r>
    </w:p>
    <w:p w14:paraId="1FF61883" w14:textId="77777777" w:rsidR="003C0641" w:rsidRDefault="003C0641" w:rsidP="003C0641">
      <w:pPr>
        <w:pStyle w:val="Heading1"/>
      </w:pPr>
      <w:r>
        <w:t>&gt;&gt; &gt;&gt;                                         }</w:t>
      </w:r>
    </w:p>
    <w:p w14:paraId="3F172A10" w14:textId="77777777" w:rsidR="003C0641" w:rsidRDefault="003C0641" w:rsidP="003C0641">
      <w:pPr>
        <w:pStyle w:val="Heading1"/>
      </w:pPr>
      <w:r>
        <w:t>&gt;&gt; &gt;&gt;                                         ), (function() {</w:t>
      </w:r>
    </w:p>
    <w:p w14:paraId="76B584CC" w14:textId="77777777" w:rsidR="003C0641" w:rsidRDefault="003C0641" w:rsidP="003C0641">
      <w:pPr>
        <w:pStyle w:val="Heading1"/>
      </w:pPr>
      <w:r>
        <w:t>&gt;&gt; &gt;&gt;                                             try {</w:t>
      </w:r>
    </w:p>
    <w:p w14:paraId="2CB46FE9" w14:textId="77777777" w:rsidR="003C0641" w:rsidRDefault="003C0641" w:rsidP="003C0641">
      <w:pPr>
        <w:pStyle w:val="Heading1"/>
      </w:pPr>
      <w:r>
        <w:t>&gt;&gt; &gt;&gt;                                                 e.sendHook(n, (function(e) {</w:t>
      </w:r>
    </w:p>
    <w:p w14:paraId="21360368" w14:textId="77777777" w:rsidR="003C0641" w:rsidRDefault="003C0641" w:rsidP="003C0641">
      <w:pPr>
        <w:pStyle w:val="Heading1"/>
      </w:pPr>
      <w:r>
        <w:t>&gt;&gt; &gt;&gt;                                                     r = !0,</w:t>
      </w:r>
    </w:p>
    <w:p w14:paraId="302D6461" w14:textId="77777777" w:rsidR="003C0641" w:rsidRDefault="003C0641" w:rsidP="003C0641">
      <w:pPr>
        <w:pStyle w:val="Heading1"/>
      </w:pPr>
      <w:r>
        <w:t>&gt;&gt; &gt;&gt;                                                     C || e._thePayload || (e._thePayload = e._thePayload || x._thePayload,</w:t>
      </w:r>
    </w:p>
    <w:p w14:paraId="5870AE89" w14:textId="77777777" w:rsidR="003C0641" w:rsidRDefault="003C0641" w:rsidP="003C0641">
      <w:pPr>
        <w:pStyle w:val="Heading1"/>
      </w:pPr>
      <w:r>
        <w:t>&gt;&gt; &gt;&gt;                                                     e._sendReason = e._sendReason || x._sendReason),</w:t>
      </w:r>
    </w:p>
    <w:p w14:paraId="75E49AAD" w14:textId="77777777" w:rsidR="003C0641" w:rsidRDefault="003C0641" w:rsidP="003C0641">
      <w:pPr>
        <w:pStyle w:val="Heading1"/>
      </w:pPr>
      <w:r>
        <w:t>&gt;&gt; &gt;&gt;                                                     k(e)</w:t>
      </w:r>
    </w:p>
    <w:p w14:paraId="5E0EE80A" w14:textId="77777777" w:rsidR="003C0641" w:rsidRDefault="003C0641" w:rsidP="003C0641">
      <w:pPr>
        <w:pStyle w:val="Heading1"/>
      </w:pPr>
      <w:r>
        <w:t>&gt;&gt; &gt;&gt;                                                 }</w:t>
      </w:r>
    </w:p>
    <w:p w14:paraId="7CE8B7F2" w14:textId="77777777" w:rsidR="003C0641" w:rsidRDefault="003C0641" w:rsidP="003C0641">
      <w:pPr>
        <w:pStyle w:val="Heading1"/>
      </w:pPr>
      <w:r>
        <w:t>&gt;&gt; &gt;&gt;                                                 ), t.isSync || t.isTeardown)</w:t>
      </w:r>
    </w:p>
    <w:p w14:paraId="06E5C9D6" w14:textId="77777777" w:rsidR="003C0641" w:rsidRDefault="003C0641" w:rsidP="003C0641">
      <w:pPr>
        <w:pStyle w:val="Heading1"/>
      </w:pPr>
      <w:r>
        <w:t>&gt;&gt; &gt;&gt;                                             } catch (e) {</w:t>
      </w:r>
    </w:p>
    <w:p w14:paraId="387CC13A" w14:textId="77777777" w:rsidR="003C0641" w:rsidRDefault="003C0641" w:rsidP="003C0641">
      <w:pPr>
        <w:pStyle w:val="Heading1"/>
      </w:pPr>
      <w:r>
        <w:t>&gt;&gt; &gt;&gt;                                                 r || k(x)</w:t>
      </w:r>
    </w:p>
    <w:p w14:paraId="250DA789" w14:textId="77777777" w:rsidR="003C0641" w:rsidRDefault="003C0641" w:rsidP="003C0641">
      <w:pPr>
        <w:pStyle w:val="Heading1"/>
      </w:pPr>
      <w:r>
        <w:t>&gt;&gt; &gt;&gt;                                             }</w:t>
      </w:r>
    </w:p>
    <w:p w14:paraId="17E107F7" w14:textId="77777777" w:rsidR="003C0641" w:rsidRDefault="003C0641" w:rsidP="003C0641">
      <w:pPr>
        <w:pStyle w:val="Heading1"/>
      </w:pPr>
      <w:r>
        <w:t>&gt;&gt; &gt;&gt;                                         }</w:t>
      </w:r>
    </w:p>
    <w:p w14:paraId="2EFB565D" w14:textId="77777777" w:rsidR="003C0641" w:rsidRDefault="003C0641" w:rsidP="003C0641">
      <w:pPr>
        <w:pStyle w:val="Heading1"/>
      </w:pPr>
      <w:r>
        <w:t>&gt;&gt; &gt;&gt;                                         ))</w:t>
      </w:r>
    </w:p>
    <w:p w14:paraId="7B2CFA22" w14:textId="77777777" w:rsidR="003C0641" w:rsidRDefault="003C0641" w:rsidP="003C0641">
      <w:pPr>
        <w:pStyle w:val="Heading1"/>
      </w:pPr>
      <w:r>
        <w:t>&gt;&gt; &gt;&gt;                                     } else</w:t>
      </w:r>
    </w:p>
    <w:p w14:paraId="0784EE14" w14:textId="77777777" w:rsidR="003C0641" w:rsidRDefault="003C0641" w:rsidP="003C0641">
      <w:pPr>
        <w:pStyle w:val="Heading1"/>
      </w:pPr>
      <w:r>
        <w:t>&gt;&gt; &gt;&gt;                                         k(x)</w:t>
      </w:r>
    </w:p>
    <w:p w14:paraId="11AE3555" w14:textId="77777777" w:rsidR="003C0641" w:rsidRDefault="003C0641" w:rsidP="003C0641">
      <w:pPr>
        <w:pStyle w:val="Heading1"/>
      </w:pPr>
      <w:r>
        <w:t>&gt;&gt; &gt;&gt;                             }</w:t>
      </w:r>
    </w:p>
    <w:p w14:paraId="6340BCF7" w14:textId="77777777" w:rsidR="003C0641" w:rsidRDefault="003C0641" w:rsidP="003C0641">
      <w:pPr>
        <w:pStyle w:val="Heading1"/>
      </w:pPr>
      <w:r>
        <w:t>&gt;&gt; &gt;&gt;                             ))</w:t>
      </w:r>
    </w:p>
    <w:p w14:paraId="459E4DAF" w14:textId="77777777" w:rsidR="003C0641" w:rsidRDefault="003C0641" w:rsidP="003C0641">
      <w:pPr>
        <w:pStyle w:val="Heading1"/>
      </w:pPr>
      <w:r>
        <w:t>&gt;&gt; &gt;&gt;                         }</w:t>
      </w:r>
    </w:p>
    <w:p w14:paraId="65171960" w14:textId="77777777" w:rsidR="003C0641" w:rsidRDefault="003C0641" w:rsidP="003C0641">
      <w:pPr>
        <w:pStyle w:val="Heading1"/>
      </w:pPr>
      <w:r>
        <w:t>&gt;&gt; &gt;&gt;                         ), (function() {</w:t>
      </w:r>
    </w:p>
    <w:p w14:paraId="423559CE" w14:textId="77777777" w:rsidR="003C0641" w:rsidRDefault="003C0641" w:rsidP="003C0641">
      <w:pPr>
        <w:pStyle w:val="Heading1"/>
      </w:pPr>
      <w:r>
        <w:t>&gt;&gt; &gt;&gt;                             return {</w:t>
      </w:r>
    </w:p>
    <w:p w14:paraId="13C31D30" w14:textId="77777777" w:rsidR="003C0641" w:rsidRDefault="003C0641" w:rsidP="003C0641">
      <w:pPr>
        <w:pStyle w:val="Heading1"/>
      </w:pPr>
      <w:r>
        <w:t>&gt;&gt; &gt;&gt;                                 thePayload: t,</w:t>
      </w:r>
    </w:p>
    <w:p w14:paraId="3F437CC0" w14:textId="77777777" w:rsidR="003C0641" w:rsidRDefault="003C0641" w:rsidP="003C0641">
      <w:pPr>
        <w:pStyle w:val="Heading1"/>
      </w:pPr>
      <w:r>
        <w:t>&gt;&gt; &gt;&gt;                                 serializationStart: n,</w:t>
      </w:r>
    </w:p>
    <w:p w14:paraId="1B15A213" w14:textId="77777777" w:rsidR="003C0641" w:rsidRDefault="003C0641" w:rsidP="003C0641">
      <w:pPr>
        <w:pStyle w:val="Heading1"/>
      </w:pPr>
      <w:r>
        <w:t>&gt;&gt; &gt;&gt;                                 serializationCompleted: i,</w:t>
      </w:r>
    </w:p>
    <w:p w14:paraId="27F781F4" w14:textId="77777777" w:rsidR="003C0641" w:rsidRDefault="003C0641" w:rsidP="003C0641">
      <w:pPr>
        <w:pStyle w:val="Heading1"/>
      </w:pPr>
      <w:r>
        <w:t>&gt;&gt; &gt;&gt;                                 sendReason: o</w:t>
      </w:r>
    </w:p>
    <w:p w14:paraId="5D413951" w14:textId="77777777" w:rsidR="003C0641" w:rsidRDefault="003C0641" w:rsidP="003C0641">
      <w:pPr>
        <w:pStyle w:val="Heading1"/>
      </w:pPr>
      <w:r>
        <w:t>&gt;&gt; &gt;&gt;                             }</w:t>
      </w:r>
    </w:p>
    <w:p w14:paraId="2A40C3CD" w14:textId="77777777" w:rsidR="003C0641" w:rsidRDefault="003C0641" w:rsidP="003C0641">
      <w:pPr>
        <w:pStyle w:val="Heading1"/>
      </w:pPr>
      <w:r>
        <w:t>&gt;&gt; &gt;&gt;                         }</w:t>
      </w:r>
    </w:p>
    <w:p w14:paraId="11A44E1E" w14:textId="77777777" w:rsidR="003C0641" w:rsidRDefault="003C0641" w:rsidP="003C0641">
      <w:pPr>
        <w:pStyle w:val="Heading1"/>
      </w:pPr>
      <w:r>
        <w:t>&gt;&gt; &gt;&gt;                         ), t.isSync)</w:t>
      </w:r>
    </w:p>
    <w:p w14:paraId="675582AD" w14:textId="77777777" w:rsidR="003C0641" w:rsidRDefault="003C0641" w:rsidP="003C0641">
      <w:pPr>
        <w:pStyle w:val="Heading1"/>
      </w:pPr>
      <w:r>
        <w:t>&gt;&gt; &gt;&gt;                     }</w:t>
      </w:r>
    </w:p>
    <w:p w14:paraId="56832660" w14:textId="77777777" w:rsidR="003C0641" w:rsidRDefault="003C0641" w:rsidP="003C0641">
      <w:pPr>
        <w:pStyle w:val="Heading1"/>
      </w:pPr>
      <w:r>
        <w:t>&gt;&gt; &gt;&gt;                     t.sizeExceed &amp;&amp; t.sizeExceed.length &gt; 0 &amp;&amp; $(t.sizeExceed, 8003, t.sendType),</w:t>
      </w:r>
    </w:p>
    <w:p w14:paraId="00641090" w14:textId="77777777" w:rsidR="003C0641" w:rsidRDefault="003C0641" w:rsidP="003C0641">
      <w:pPr>
        <w:pStyle w:val="Heading1"/>
      </w:pPr>
      <w:r>
        <w:t>&gt;&gt; &gt;&gt;                     t.failedEvts &amp;&amp; t.failedEvts.length &gt; 0 &amp;&amp; $(t.failedEvts, 8002, t.sendType)</w:t>
      </w:r>
    </w:p>
    <w:p w14:paraId="19DC1611" w14:textId="77777777" w:rsidR="003C0641" w:rsidRDefault="003C0641" w:rsidP="003C0641">
      <w:pPr>
        <w:pStyle w:val="Heading1"/>
      </w:pPr>
      <w:r>
        <w:t>&gt;&gt; &gt;&gt;                 }</w:t>
      </w:r>
    </w:p>
    <w:p w14:paraId="2B475508" w14:textId="77777777" w:rsidR="003C0641" w:rsidRDefault="003C0641" w:rsidP="003C0641">
      <w:pPr>
        <w:pStyle w:val="Heading1"/>
      </w:pPr>
      <w:r>
        <w:t>&gt;&gt; &gt;&gt;                 function W(e, t, n) {</w:t>
      </w:r>
    </w:p>
    <w:p w14:paraId="6A95E75B" w14:textId="77777777" w:rsidR="003C0641" w:rsidRDefault="003C0641" w:rsidP="003C0641">
      <w:pPr>
        <w:pStyle w:val="Heading1"/>
      </w:pPr>
      <w:r>
        <w:t>&gt;&gt; &gt;&gt;                     t ? e() : o.set(e, n)</w:t>
      </w:r>
    </w:p>
    <w:p w14:paraId="13D97D1B" w14:textId="77777777" w:rsidR="003C0641" w:rsidRDefault="003C0641" w:rsidP="003C0641">
      <w:pPr>
        <w:pStyle w:val="Heading1"/>
      </w:pPr>
      <w:r>
        <w:t>&gt;&gt; &gt;&gt;                 }</w:t>
      </w:r>
    </w:p>
    <w:p w14:paraId="19A12FA1" w14:textId="77777777" w:rsidR="003C0641" w:rsidRDefault="003C0641" w:rsidP="003C0641">
      <w:pPr>
        <w:pStyle w:val="Heading1"/>
      </w:pPr>
      <w:r>
        <w:t>&gt;&gt; &gt;&gt;                 function Z(t) {</w:t>
      </w:r>
    </w:p>
    <w:p w14:paraId="57ACFD84" w14:textId="77777777" w:rsidR="003C0641" w:rsidRDefault="003C0641" w:rsidP="003C0641">
      <w:pPr>
        <w:pStyle w:val="Heading1"/>
      </w:pPr>
      <w:r>
        <w:t>&gt;&gt; &gt;&gt;                     var n = e._responseHandlers;</w:t>
      </w:r>
    </w:p>
    <w:p w14:paraId="22869C7A" w14:textId="77777777" w:rsidR="003C0641" w:rsidRDefault="003C0641" w:rsidP="003C0641">
      <w:pPr>
        <w:pStyle w:val="Heading1"/>
      </w:pPr>
      <w:r>
        <w:t>&gt;&gt; &gt;&gt;                     try {</w:t>
      </w:r>
    </w:p>
    <w:p w14:paraId="212DC0E6" w14:textId="77777777" w:rsidR="003C0641" w:rsidRDefault="003C0641" w:rsidP="003C0641">
      <w:pPr>
        <w:pStyle w:val="Heading1"/>
      </w:pPr>
      <w:r>
        <w:t>&gt;&gt; &gt;&gt;                         for (var r = 0; r &lt; n.length; r++)</w:t>
      </w:r>
    </w:p>
    <w:p w14:paraId="734E0374" w14:textId="77777777" w:rsidR="003C0641" w:rsidRDefault="003C0641" w:rsidP="003C0641">
      <w:pPr>
        <w:pStyle w:val="Heading1"/>
      </w:pPr>
      <w:r>
        <w:t>&gt;&gt; &gt;&gt;                             try {</w:t>
      </w:r>
    </w:p>
    <w:p w14:paraId="12E7796C" w14:textId="77777777" w:rsidR="003C0641" w:rsidRDefault="003C0641" w:rsidP="003C0641">
      <w:pPr>
        <w:pStyle w:val="Heading1"/>
      </w:pPr>
      <w:r>
        <w:t>&gt;&gt; &gt;&gt;                                 n[r](t)</w:t>
      </w:r>
    </w:p>
    <w:p w14:paraId="5529D683" w14:textId="77777777" w:rsidR="003C0641" w:rsidRDefault="003C0641" w:rsidP="003C0641">
      <w:pPr>
        <w:pStyle w:val="Heading1"/>
      </w:pPr>
      <w:r>
        <w:t>&gt;&gt; &gt;&gt;                             } catch (e) {</w:t>
      </w:r>
    </w:p>
    <w:p w14:paraId="411734DC" w14:textId="77777777" w:rsidR="003C0641" w:rsidRDefault="003C0641" w:rsidP="003C0641">
      <w:pPr>
        <w:pStyle w:val="Heading1"/>
      </w:pPr>
      <w:r>
        <w:t>&gt;&gt; &gt;&gt;                                 gt(s, 1, 519, "Response handler failed: " + e)</w:t>
      </w:r>
    </w:p>
    <w:p w14:paraId="3253AA86" w14:textId="77777777" w:rsidR="003C0641" w:rsidRDefault="003C0641" w:rsidP="003C0641">
      <w:pPr>
        <w:pStyle w:val="Heading1"/>
      </w:pPr>
      <w:r>
        <w:t>&gt;&gt; &gt;&gt;                             }</w:t>
      </w:r>
    </w:p>
    <w:p w14:paraId="4EC19EE9" w14:textId="77777777" w:rsidR="003C0641" w:rsidRDefault="003C0641" w:rsidP="003C0641">
      <w:pPr>
        <w:pStyle w:val="Heading1"/>
      </w:pPr>
      <w:r>
        <w:t>&gt;&gt; &gt;&gt;                         if (t) {</w:t>
      </w:r>
    </w:p>
    <w:p w14:paraId="74FA2E60" w14:textId="77777777" w:rsidR="003C0641" w:rsidRDefault="003C0641" w:rsidP="003C0641">
      <w:pPr>
        <w:pStyle w:val="Heading1"/>
      </w:pPr>
      <w:r>
        <w:t>&gt;&gt; &gt;&gt;                             var i = JSON.parse(t);</w:t>
      </w:r>
    </w:p>
    <w:p w14:paraId="3CD221FF" w14:textId="77777777" w:rsidR="003C0641" w:rsidRDefault="003C0641" w:rsidP="003C0641">
      <w:pPr>
        <w:pStyle w:val="Heading1"/>
      </w:pPr>
      <w:r>
        <w:t>&gt;&gt; &gt;&gt;                             cr(i.webResult) &amp;&amp; cr(i.webResult.msfpc) &amp;&amp; u.set("MSFPC", i.webResult.msfpc, 31536e3)</w:t>
      </w:r>
    </w:p>
    <w:p w14:paraId="646EF6B2" w14:textId="77777777" w:rsidR="003C0641" w:rsidRDefault="003C0641" w:rsidP="003C0641">
      <w:pPr>
        <w:pStyle w:val="Heading1"/>
      </w:pPr>
      <w:r>
        <w:t>&gt;&gt; &gt;&gt;                         }</w:t>
      </w:r>
    </w:p>
    <w:p w14:paraId="0FFAFA4F" w14:textId="77777777" w:rsidR="003C0641" w:rsidRDefault="003C0641" w:rsidP="003C0641">
      <w:pPr>
        <w:pStyle w:val="Heading1"/>
      </w:pPr>
      <w:r>
        <w:t>&gt;&gt; &gt;&gt;                     } catch (e) {}</w:t>
      </w:r>
    </w:p>
    <w:p w14:paraId="2A6174E7" w14:textId="77777777" w:rsidR="003C0641" w:rsidRDefault="003C0641" w:rsidP="003C0641">
      <w:pPr>
        <w:pStyle w:val="Heading1"/>
      </w:pPr>
      <w:r>
        <w:t>&gt;&gt; &gt;&gt;                 }</w:t>
      </w:r>
    </w:p>
    <w:p w14:paraId="77CE9157" w14:textId="77777777" w:rsidR="003C0641" w:rsidRDefault="003C0641" w:rsidP="003C0641">
      <w:pPr>
        <w:pStyle w:val="Heading1"/>
      </w:pPr>
      <w:r>
        <w:t>&gt;&gt; &gt;&gt;                 function $(e, t, n, r) {</w:t>
      </w:r>
    </w:p>
    <w:p w14:paraId="4AAAA520" w14:textId="77777777" w:rsidR="003C0641" w:rsidRDefault="003C0641" w:rsidP="003C0641">
      <w:pPr>
        <w:pStyle w:val="Heading1"/>
      </w:pPr>
      <w:r>
        <w:t>&gt;&gt; &gt;&gt;                     if (e &amp;&amp; e.length &gt; 0 &amp;&amp; i) {</w:t>
      </w:r>
    </w:p>
    <w:p w14:paraId="0F8D9378" w14:textId="77777777" w:rsidR="003C0641" w:rsidRDefault="003C0641" w:rsidP="003C0641">
      <w:pPr>
        <w:pStyle w:val="Heading1"/>
      </w:pPr>
      <w:r>
        <w:t>&gt;&gt; &gt;&gt;                         var o = i[function(e) {</w:t>
      </w:r>
    </w:p>
    <w:p w14:paraId="455F2A13" w14:textId="77777777" w:rsidR="003C0641" w:rsidRDefault="003C0641" w:rsidP="003C0641">
      <w:pPr>
        <w:pStyle w:val="Heading1"/>
      </w:pPr>
      <w:r>
        <w:t>&gt;&gt; &gt;&gt;                             var t = Pr[e];</w:t>
      </w:r>
    </w:p>
    <w:p w14:paraId="6EDDFFAE" w14:textId="77777777" w:rsidR="003C0641" w:rsidRDefault="003C0641" w:rsidP="003C0641">
      <w:pPr>
        <w:pStyle w:val="Heading1"/>
      </w:pPr>
      <w:r>
        <w:t>&gt;&gt; &gt;&gt;                             cr(t) || (t = "oth",</w:t>
      </w:r>
    </w:p>
    <w:p w14:paraId="55A69BD0" w14:textId="77777777" w:rsidR="003C0641" w:rsidRDefault="003C0641" w:rsidP="003C0641">
      <w:pPr>
        <w:pStyle w:val="Heading1"/>
      </w:pPr>
      <w:r>
        <w:t>&gt;&gt; &gt;&gt;                             e &gt;= 9e3 &amp;&amp; e &lt;= 9999 ? t = "rspFail" : e &gt;= 8e3 &amp;&amp; e &lt;= 8999 ? t = "drop" : e &gt;= 1e3 &amp;&amp; e &lt;= 1999 &amp;&amp; (t = "send"));</w:t>
      </w:r>
    </w:p>
    <w:p w14:paraId="73B46016" w14:textId="77777777" w:rsidR="003C0641" w:rsidRDefault="003C0641" w:rsidP="003C0641">
      <w:pPr>
        <w:pStyle w:val="Heading1"/>
      </w:pPr>
      <w:r>
        <w:t>&gt;&gt; &gt;&gt;                             return t</w:t>
      </w:r>
    </w:p>
    <w:p w14:paraId="69D730EA" w14:textId="77777777" w:rsidR="003C0641" w:rsidRDefault="003C0641" w:rsidP="003C0641">
      <w:pPr>
        <w:pStyle w:val="Heading1"/>
      </w:pPr>
      <w:r>
        <w:t>&gt;&gt; &gt;&gt;                         }(t)];</w:t>
      </w:r>
    </w:p>
    <w:p w14:paraId="7F7C63D6" w14:textId="77777777" w:rsidR="003C0641" w:rsidRDefault="003C0641" w:rsidP="003C0641">
      <w:pPr>
        <w:pStyle w:val="Heading1"/>
      </w:pPr>
      <w:r>
        <w:t>&gt;&gt; &gt;&gt;                         if (o) {</w:t>
      </w:r>
    </w:p>
    <w:p w14:paraId="620EF8FC" w14:textId="77777777" w:rsidR="003C0641" w:rsidRDefault="003C0641" w:rsidP="003C0641">
      <w:pPr>
        <w:pStyle w:val="Heading1"/>
      </w:pPr>
      <w:r>
        <w:t>&gt;&gt; &gt;&gt;                             var a = 0 !== n;</w:t>
      </w:r>
    </w:p>
    <w:p w14:paraId="7372B948" w14:textId="77777777" w:rsidR="003C0641" w:rsidRDefault="003C0641" w:rsidP="003C0641">
      <w:pPr>
        <w:pStyle w:val="Heading1"/>
      </w:pPr>
      <w:r>
        <w:t>&gt;&gt; &gt;&gt;                             Fn(c, (function() {</w:t>
      </w:r>
    </w:p>
    <w:p w14:paraId="133AE1EA" w14:textId="77777777" w:rsidR="003C0641" w:rsidRDefault="003C0641" w:rsidP="003C0641">
      <w:pPr>
        <w:pStyle w:val="Heading1"/>
      </w:pPr>
      <w:r>
        <w:t>&gt;&gt; &gt;&gt;                                 return "HttpManager:_sendBatchesNotification"</w:t>
      </w:r>
    </w:p>
    <w:p w14:paraId="54F99111" w14:textId="77777777" w:rsidR="003C0641" w:rsidRDefault="003C0641" w:rsidP="003C0641">
      <w:pPr>
        <w:pStyle w:val="Heading1"/>
      </w:pPr>
      <w:r>
        <w:t>&gt;&gt; &gt;&gt;                             }</w:t>
      </w:r>
    </w:p>
    <w:p w14:paraId="053F28D3" w14:textId="77777777" w:rsidR="003C0641" w:rsidRDefault="003C0641" w:rsidP="003C0641">
      <w:pPr>
        <w:pStyle w:val="Heading1"/>
      </w:pPr>
      <w:r>
        <w:t>&gt;&gt; &gt;&gt;                             ), (function() {</w:t>
      </w:r>
    </w:p>
    <w:p w14:paraId="630DCC7D" w14:textId="77777777" w:rsidR="003C0641" w:rsidRDefault="003C0641" w:rsidP="003C0641">
      <w:pPr>
        <w:pStyle w:val="Heading1"/>
      </w:pPr>
      <w:r>
        <w:t>&gt;&gt; &gt;&gt;                                 W((function() {</w:t>
      </w:r>
    </w:p>
    <w:p w14:paraId="236ACD33" w14:textId="77777777" w:rsidR="003C0641" w:rsidRDefault="003C0641" w:rsidP="003C0641">
      <w:pPr>
        <w:pStyle w:val="Heading1"/>
      </w:pPr>
      <w:r>
        <w:t>&gt;&gt; &gt;&gt;                                     try {</w:t>
      </w:r>
    </w:p>
    <w:p w14:paraId="534EE5AF" w14:textId="77777777" w:rsidR="003C0641" w:rsidRDefault="003C0641" w:rsidP="003C0641">
      <w:pPr>
        <w:pStyle w:val="Heading1"/>
      </w:pPr>
      <w:r>
        <w:t>&gt;&gt; &gt;&gt;                                         o.call(i, e, t, a, n)</w:t>
      </w:r>
    </w:p>
    <w:p w14:paraId="14CE4158" w14:textId="77777777" w:rsidR="003C0641" w:rsidRDefault="003C0641" w:rsidP="003C0641">
      <w:pPr>
        <w:pStyle w:val="Heading1"/>
      </w:pPr>
      <w:r>
        <w:t>&gt;&gt; &gt;&gt;                                     } catch (e) {</w:t>
      </w:r>
    </w:p>
    <w:p w14:paraId="47AD8D7B" w14:textId="77777777" w:rsidR="003C0641" w:rsidRDefault="003C0641" w:rsidP="003C0641">
      <w:pPr>
        <w:pStyle w:val="Heading1"/>
      </w:pPr>
      <w:r>
        <w:t>&gt;&gt; &gt;&gt;                                         gt(s, 1, 74, "send request notification failed: " + e)</w:t>
      </w:r>
    </w:p>
    <w:p w14:paraId="68199095" w14:textId="77777777" w:rsidR="003C0641" w:rsidRDefault="003C0641" w:rsidP="003C0641">
      <w:pPr>
        <w:pStyle w:val="Heading1"/>
      </w:pPr>
      <w:r>
        <w:t>&gt;&gt; &gt;&gt;                                     }</w:t>
      </w:r>
    </w:p>
    <w:p w14:paraId="37CC895C" w14:textId="77777777" w:rsidR="003C0641" w:rsidRDefault="003C0641" w:rsidP="003C0641">
      <w:pPr>
        <w:pStyle w:val="Heading1"/>
      </w:pPr>
      <w:r>
        <w:t>&gt;&gt; &gt;&gt;                                 }</w:t>
      </w:r>
    </w:p>
    <w:p w14:paraId="3CBE511C" w14:textId="77777777" w:rsidR="003C0641" w:rsidRDefault="003C0641" w:rsidP="003C0641">
      <w:pPr>
        <w:pStyle w:val="Heading1"/>
      </w:pPr>
      <w:r>
        <w:t>&gt;&gt; &gt;&gt;                                 ), r || a, 0)</w:t>
      </w:r>
    </w:p>
    <w:p w14:paraId="6C3A6BF9" w14:textId="77777777" w:rsidR="003C0641" w:rsidRDefault="003C0641" w:rsidP="003C0641">
      <w:pPr>
        <w:pStyle w:val="Heading1"/>
      </w:pPr>
      <w:r>
        <w:t>&gt;&gt; &gt;&gt;                             }</w:t>
      </w:r>
    </w:p>
    <w:p w14:paraId="184D1044" w14:textId="77777777" w:rsidR="003C0641" w:rsidRDefault="003C0641" w:rsidP="003C0641">
      <w:pPr>
        <w:pStyle w:val="Heading1"/>
      </w:pPr>
      <w:r>
        <w:t>&gt;&gt; &gt;&gt;                             ), (function() {</w:t>
      </w:r>
    </w:p>
    <w:p w14:paraId="5F75CE41" w14:textId="77777777" w:rsidR="003C0641" w:rsidRDefault="003C0641" w:rsidP="003C0641">
      <w:pPr>
        <w:pStyle w:val="Heading1"/>
      </w:pPr>
      <w:r>
        <w:t>&gt;&gt; &gt;&gt;                                 return {</w:t>
      </w:r>
    </w:p>
    <w:p w14:paraId="45766D61" w14:textId="77777777" w:rsidR="003C0641" w:rsidRDefault="003C0641" w:rsidP="003C0641">
      <w:pPr>
        <w:pStyle w:val="Heading1"/>
      </w:pPr>
      <w:r>
        <w:t>&gt;&gt; &gt;&gt;                                     batches: z(e),</w:t>
      </w:r>
    </w:p>
    <w:p w14:paraId="6B4EECF1" w14:textId="77777777" w:rsidR="003C0641" w:rsidRDefault="003C0641" w:rsidP="003C0641">
      <w:pPr>
        <w:pStyle w:val="Heading1"/>
      </w:pPr>
      <w:r>
        <w:t>&gt;&gt; &gt;&gt;                                     reason: t,</w:t>
      </w:r>
    </w:p>
    <w:p w14:paraId="4DE4B710" w14:textId="77777777" w:rsidR="003C0641" w:rsidRDefault="003C0641" w:rsidP="003C0641">
      <w:pPr>
        <w:pStyle w:val="Heading1"/>
      </w:pPr>
      <w:r>
        <w:t>&gt;&gt; &gt;&gt;                                     isSync: a,</w:t>
      </w:r>
    </w:p>
    <w:p w14:paraId="5A4FAEA9" w14:textId="77777777" w:rsidR="003C0641" w:rsidRDefault="003C0641" w:rsidP="003C0641">
      <w:pPr>
        <w:pStyle w:val="Heading1"/>
      </w:pPr>
      <w:r>
        <w:t>&gt;&gt; &gt;&gt;                                     sendSync: r,</w:t>
      </w:r>
    </w:p>
    <w:p w14:paraId="3DEC7F08" w14:textId="77777777" w:rsidR="003C0641" w:rsidRDefault="003C0641" w:rsidP="003C0641">
      <w:pPr>
        <w:pStyle w:val="Heading1"/>
      </w:pPr>
      <w:r>
        <w:t>&gt;&gt; &gt;&gt;                                     sendType: n</w:t>
      </w:r>
    </w:p>
    <w:p w14:paraId="34D2367D" w14:textId="77777777" w:rsidR="003C0641" w:rsidRDefault="003C0641" w:rsidP="003C0641">
      <w:pPr>
        <w:pStyle w:val="Heading1"/>
      </w:pPr>
      <w:r>
        <w:t>&gt;&gt; &gt;&gt;                                 }</w:t>
      </w:r>
    </w:p>
    <w:p w14:paraId="7F81386A" w14:textId="77777777" w:rsidR="003C0641" w:rsidRDefault="003C0641" w:rsidP="003C0641">
      <w:pPr>
        <w:pStyle w:val="Heading1"/>
      </w:pPr>
      <w:r>
        <w:t>&gt;&gt; &gt;&gt;                             }</w:t>
      </w:r>
    </w:p>
    <w:p w14:paraId="1B5E4700" w14:textId="77777777" w:rsidR="003C0641" w:rsidRDefault="003C0641" w:rsidP="003C0641">
      <w:pPr>
        <w:pStyle w:val="Heading1"/>
      </w:pPr>
      <w:r>
        <w:t>&gt;&gt; &gt;&gt;                             ), !a)</w:t>
      </w:r>
    </w:p>
    <w:p w14:paraId="0AD694A8" w14:textId="77777777" w:rsidR="003C0641" w:rsidRDefault="003C0641" w:rsidP="003C0641">
      <w:pPr>
        <w:pStyle w:val="Heading1"/>
      </w:pPr>
      <w:r>
        <w:t>&gt;&gt; &gt;&gt;                         }</w:t>
      </w:r>
    </w:p>
    <w:p w14:paraId="6511B9B6" w14:textId="77777777" w:rsidR="003C0641" w:rsidRDefault="003C0641" w:rsidP="003C0641">
      <w:pPr>
        <w:pStyle w:val="Heading1"/>
      </w:pPr>
      <w:r>
        <w:t>&gt;&gt; &gt;&gt;                     }</w:t>
      </w:r>
    </w:p>
    <w:p w14:paraId="740E5C4C" w14:textId="77777777" w:rsidR="003C0641" w:rsidRDefault="003C0641" w:rsidP="003C0641">
      <w:pPr>
        <w:pStyle w:val="Heading1"/>
      </w:pPr>
      <w:r>
        <w:t>&gt;&gt; &gt;&gt;                 }</w:t>
      </w:r>
    </w:p>
    <w:p w14:paraId="65F7C000" w14:textId="77777777" w:rsidR="003C0641" w:rsidRDefault="003C0641" w:rsidP="003C0641">
      <w:pPr>
        <w:pStyle w:val="Heading1"/>
      </w:pPr>
      <w:r>
        <w:t>&gt;&gt; &gt;&gt;                 e.initialize = function(e, t, n, r, i) {</w:t>
      </w:r>
    </w:p>
    <w:p w14:paraId="6C8DAB85" w14:textId="77777777" w:rsidR="003C0641" w:rsidRDefault="003C0641" w:rsidP="003C0641">
      <w:pPr>
        <w:pStyle w:val="Heading1"/>
      </w:pPr>
      <w:r>
        <w:t>&gt;&gt; &gt;&gt;                     var o;</w:t>
      </w:r>
    </w:p>
    <w:p w14:paraId="11FA0042" w14:textId="77777777" w:rsidR="003C0641" w:rsidRDefault="003C0641" w:rsidP="003C0641">
      <w:pPr>
        <w:pStyle w:val="Heading1"/>
      </w:pPr>
      <w:r>
        <w:t>&gt;&gt; &gt;&gt;                     i || (i = {}),</w:t>
      </w:r>
    </w:p>
    <w:p w14:paraId="3EE8B007" w14:textId="77777777" w:rsidR="003C0641" w:rsidRDefault="003C0641" w:rsidP="003C0641">
      <w:pPr>
        <w:pStyle w:val="Heading1"/>
      </w:pPr>
      <w:r>
        <w:t>&gt;&gt; &gt;&gt;                     p = e + p,</w:t>
      </w:r>
    </w:p>
    <w:p w14:paraId="7FB5E464" w14:textId="77777777" w:rsidR="003C0641" w:rsidRDefault="003C0641" w:rsidP="003C0641">
      <w:pPr>
        <w:pStyle w:val="Heading1"/>
      </w:pPr>
      <w:r>
        <w:t>&gt;&gt; &gt;&gt;                     j = !!G(i.avoidOptions) || !i.avoidOptions,</w:t>
      </w:r>
    </w:p>
    <w:p w14:paraId="0007C718" w14:textId="77777777" w:rsidR="003C0641" w:rsidRDefault="003C0641" w:rsidP="003C0641">
      <w:pPr>
        <w:pStyle w:val="Heading1"/>
      </w:pPr>
      <w:r>
        <w:t>&gt;&gt; &gt;&gt;                     c = t,</w:t>
      </w:r>
    </w:p>
    <w:p w14:paraId="456D9373" w14:textId="77777777" w:rsidR="003C0641" w:rsidRDefault="003C0641" w:rsidP="003C0641">
      <w:pPr>
        <w:pStyle w:val="Heading1"/>
      </w:pPr>
      <w:r>
        <w:t>&gt;&gt; &gt;&gt;                     u = t.getCookieMgr(),</w:t>
      </w:r>
    </w:p>
    <w:p w14:paraId="17BE714E" w14:textId="77777777" w:rsidR="003C0641" w:rsidRDefault="003C0641" w:rsidP="003C0641">
      <w:pPr>
        <w:pStyle w:val="Heading1"/>
      </w:pPr>
      <w:r>
        <w:t>&gt;&gt; &gt;&gt;                     I = !c.config.disableEventTimings;</w:t>
      </w:r>
    </w:p>
    <w:p w14:paraId="000D8C3D" w14:textId="77777777" w:rsidR="003C0641" w:rsidRDefault="003C0641" w:rsidP="003C0641">
      <w:pPr>
        <w:pStyle w:val="Heading1"/>
      </w:pPr>
      <w:r>
        <w:t>&gt;&gt; &gt;&gt;                     var d = !!c.config.enableCompoundKey;</w:t>
      </w:r>
    </w:p>
    <w:p w14:paraId="22C9BDE7" w14:textId="77777777" w:rsidR="003C0641" w:rsidRDefault="003C0641" w:rsidP="003C0641">
      <w:pPr>
        <w:pStyle w:val="Heading1"/>
      </w:pPr>
      <w:r>
        <w:t>&gt;&gt; &gt;&gt;                     s = (a = n).diagLog();</w:t>
      </w:r>
    </w:p>
    <w:p w14:paraId="3087142C" w14:textId="77777777" w:rsidR="003C0641" w:rsidRDefault="003C0641" w:rsidP="003C0641">
      <w:pPr>
        <w:pStyle w:val="Heading1"/>
      </w:pPr>
      <w:r>
        <w:t>&gt;&gt; &gt;&gt;                     var g = i.valueSanitizer</w:t>
      </w:r>
    </w:p>
    <w:p w14:paraId="491DA783" w14:textId="77777777" w:rsidR="003C0641" w:rsidRDefault="003C0641" w:rsidP="003C0641">
      <w:pPr>
        <w:pStyle w:val="Heading1"/>
      </w:pPr>
      <w:r>
        <w:t>&gt;&gt; &gt;&gt;                       , m = i.stringifyObjects;</w:t>
      </w:r>
    </w:p>
    <w:p w14:paraId="11B02A07" w14:textId="77777777" w:rsidR="003C0641" w:rsidRDefault="003C0641" w:rsidP="003C0641">
      <w:pPr>
        <w:pStyle w:val="Heading1"/>
      </w:pPr>
      <w:r>
        <w:t>&gt;&gt; &gt;&gt;                     G(i.enableCompoundKey) || (d = !!i.enableCompoundKey),</w:t>
      </w:r>
    </w:p>
    <w:p w14:paraId="2E49156D" w14:textId="77777777" w:rsidR="003C0641" w:rsidRDefault="003C0641" w:rsidP="003C0641">
      <w:pPr>
        <w:pStyle w:val="Heading1"/>
      </w:pPr>
      <w:r>
        <w:t>&gt;&gt; &gt;&gt;                     f = i.xhrTimeout,</w:t>
      </w:r>
    </w:p>
    <w:p w14:paraId="44C7C9FE" w14:textId="77777777" w:rsidR="003C0641" w:rsidRDefault="003C0641" w:rsidP="003C0641">
      <w:pPr>
        <w:pStyle w:val="Heading1"/>
      </w:pPr>
      <w:r>
        <w:t>&gt;&gt; &gt;&gt;                     h = i.disableXhrSync,</w:t>
      </w:r>
    </w:p>
    <w:p w14:paraId="3F9CF57B" w14:textId="77777777" w:rsidR="003C0641" w:rsidRDefault="003C0641" w:rsidP="003C0641">
      <w:pPr>
        <w:pStyle w:val="Heading1"/>
      </w:pPr>
      <w:r>
        <w:t>&gt;&gt; &gt;&gt;                     v = !Je(),</w:t>
      </w:r>
    </w:p>
    <w:p w14:paraId="03825238" w14:textId="77777777" w:rsidR="003C0641" w:rsidRDefault="003C0641" w:rsidP="003C0641">
      <w:pPr>
        <w:pStyle w:val="Heading1"/>
      </w:pPr>
      <w:r>
        <w:t>&gt;&gt; &gt;&gt;                     _ = new Lr(c,g,m,d);</w:t>
      </w:r>
    </w:p>
    <w:p w14:paraId="3998DC5A" w14:textId="77777777" w:rsidR="003C0641" w:rsidRDefault="003C0641" w:rsidP="003C0641">
      <w:pPr>
        <w:pStyle w:val="Heading1"/>
      </w:pPr>
      <w:r>
        <w:t>&gt;&gt; &gt;&gt;                     var b = r</w:t>
      </w:r>
    </w:p>
    <w:p w14:paraId="384A3067" w14:textId="77777777" w:rsidR="003C0641" w:rsidRDefault="003C0641" w:rsidP="003C0641">
      <w:pPr>
        <w:pStyle w:val="Heading1"/>
      </w:pPr>
      <w:r>
        <w:t>&gt;&gt; &gt;&gt;                       , y = i.alwaysUseXhrOverride ? r : null</w:t>
      </w:r>
    </w:p>
    <w:p w14:paraId="112FB2BE" w14:textId="77777777" w:rsidR="003C0641" w:rsidRDefault="003C0641" w:rsidP="003C0641">
      <w:pPr>
        <w:pStyle w:val="Heading1"/>
      </w:pPr>
      <w:r>
        <w:t>&gt;&gt; &gt;&gt;                       , S = i.alwaysUseXhrOverride ? r : null;</w:t>
      </w:r>
    </w:p>
    <w:p w14:paraId="6DE8D5E6" w14:textId="77777777" w:rsidR="003C0641" w:rsidRDefault="003C0641" w:rsidP="003C0641">
      <w:pPr>
        <w:pStyle w:val="Heading1"/>
      </w:pPr>
      <w:r>
        <w:t>&gt;&gt; &gt;&gt;                     if (!r) {</w:t>
      </w:r>
    </w:p>
    <w:p w14:paraId="1862BF36" w14:textId="77777777" w:rsidR="003C0641" w:rsidRDefault="003C0641" w:rsidP="003C0641">
      <w:pPr>
        <w:pStyle w:val="Heading1"/>
      </w:pPr>
      <w:r>
        <w:t>&gt;&gt; &gt;&gt;                         C = !1;</w:t>
      </w:r>
    </w:p>
    <w:p w14:paraId="1F4E2867" w14:textId="77777777" w:rsidR="003C0641" w:rsidRDefault="003C0641" w:rsidP="003C0641">
      <w:pPr>
        <w:pStyle w:val="Heading1"/>
      </w:pPr>
      <w:r>
        <w:t>&gt;&gt; &gt;&gt;                         var O = Ke();</w:t>
      </w:r>
    </w:p>
    <w:p w14:paraId="1470AA39" w14:textId="77777777" w:rsidR="003C0641" w:rsidRDefault="003C0641" w:rsidP="003C0641">
      <w:pPr>
        <w:pStyle w:val="Heading1"/>
      </w:pPr>
      <w:r>
        <w:t>&gt;&gt; &gt;&gt;                         O &amp;&amp; O.protocol &amp;&amp; "file:" === O.protocol.toLowerCase() &amp;&amp; (x = !1);</w:t>
      </w:r>
    </w:p>
    <w:p w14:paraId="413F0607" w14:textId="77777777" w:rsidR="003C0641" w:rsidRDefault="003C0641" w:rsidP="003C0641">
      <w:pPr>
        <w:pStyle w:val="Heading1"/>
      </w:pPr>
      <w:r>
        <w:t>&gt;&gt; &gt;&gt;                         var w = [];</w:t>
      </w:r>
    </w:p>
    <w:p w14:paraId="29D712A9" w14:textId="77777777" w:rsidR="003C0641" w:rsidRDefault="003C0641" w:rsidP="003C0641">
      <w:pPr>
        <w:pStyle w:val="Heading1"/>
      </w:pPr>
      <w:r>
        <w:t>&gt;&gt; &gt;&gt;                         w = Je() ? [2, 1] : [1, 2, 3];</w:t>
      </w:r>
    </w:p>
    <w:p w14:paraId="3AF3A840" w14:textId="77777777" w:rsidR="003C0641" w:rsidRDefault="003C0641" w:rsidP="003C0641">
      <w:pPr>
        <w:pStyle w:val="Heading1"/>
      </w:pPr>
      <w:r>
        <w:t>&gt;&gt; &gt;&gt;                         var E = i.transports;</w:t>
      </w:r>
    </w:p>
    <w:p w14:paraId="308A6456" w14:textId="77777777" w:rsidR="003C0641" w:rsidRDefault="003C0641" w:rsidP="003C0641">
      <w:pPr>
        <w:pStyle w:val="Heading1"/>
      </w:pPr>
      <w:r>
        <w:t>&gt;&gt; &gt;&gt;                         E &amp;&amp; (le(E) ? w = [E].concat(w) : oe(E) &amp;&amp; (w = E.concat(w))),</w:t>
      </w:r>
    </w:p>
    <w:p w14:paraId="4837FCDA" w14:textId="77777777" w:rsidR="003C0641" w:rsidRDefault="003C0641" w:rsidP="003C0641">
      <w:pPr>
        <w:pStyle w:val="Heading1"/>
      </w:pPr>
      <w:r>
        <w:t>&gt;&gt; &gt;&gt;                         r = k(w, !1),</w:t>
      </w:r>
    </w:p>
    <w:p w14:paraId="26EC0738" w14:textId="77777777" w:rsidR="003C0641" w:rsidRDefault="003C0641" w:rsidP="003C0641">
      <w:pPr>
        <w:pStyle w:val="Heading1"/>
      </w:pPr>
      <w:r>
        <w:t>&gt;&gt; &gt;&gt;                         b = k(w, !0),</w:t>
      </w:r>
    </w:p>
    <w:p w14:paraId="47DDC8E2" w14:textId="77777777" w:rsidR="003C0641" w:rsidRDefault="003C0641" w:rsidP="003C0641">
      <w:pPr>
        <w:pStyle w:val="Heading1"/>
      </w:pPr>
      <w:r>
        <w:t>&gt;&gt; &gt;&gt;                         r || mt(s, "No available transport to send events")</w:t>
      </w:r>
    </w:p>
    <w:p w14:paraId="22706244" w14:textId="77777777" w:rsidR="003C0641" w:rsidRDefault="003C0641" w:rsidP="003C0641">
      <w:pPr>
        <w:pStyle w:val="Heading1"/>
      </w:pPr>
      <w:r>
        <w:t>&gt;&gt; &gt;&gt;                     }</w:t>
      </w:r>
    </w:p>
    <w:p w14:paraId="4C768E37" w14:textId="77777777" w:rsidR="003C0641" w:rsidRDefault="003C0641" w:rsidP="003C0641">
      <w:pPr>
        <w:pStyle w:val="Heading1"/>
      </w:pPr>
      <w:r>
        <w:t>&gt;&gt; &gt;&gt;                     (o = {})[0] = r,</w:t>
      </w:r>
    </w:p>
    <w:p w14:paraId="7B3AA0B4" w14:textId="77777777" w:rsidR="003C0641" w:rsidRDefault="003C0641" w:rsidP="003C0641">
      <w:pPr>
        <w:pStyle w:val="Heading1"/>
      </w:pPr>
      <w:r>
        <w:t>&gt;&gt; &gt;&gt;                     o[1] = b || k([1, 2, 3], !0),</w:t>
      </w:r>
    </w:p>
    <w:p w14:paraId="13341999" w14:textId="77777777" w:rsidR="003C0641" w:rsidRDefault="003C0641" w:rsidP="003C0641">
      <w:pPr>
        <w:pStyle w:val="Heading1"/>
      </w:pPr>
      <w:r>
        <w:t>&gt;&gt; &gt;&gt;                     o[2] = y || k([3, 2], !0) || b || k([1], !0),</w:t>
      </w:r>
    </w:p>
    <w:p w14:paraId="50C6ADF7" w14:textId="77777777" w:rsidR="003C0641" w:rsidRDefault="003C0641" w:rsidP="003C0641">
      <w:pPr>
        <w:pStyle w:val="Heading1"/>
      </w:pPr>
      <w:r>
        <w:t>&gt;&gt; &gt;&gt;                     o[3] = S || k([2, 3], !0) || b || k([1], !0),</w:t>
      </w:r>
    </w:p>
    <w:p w14:paraId="710CBD16" w14:textId="77777777" w:rsidR="003C0641" w:rsidRDefault="003C0641" w:rsidP="003C0641">
      <w:pPr>
        <w:pStyle w:val="Heading1"/>
      </w:pPr>
      <w:r>
        <w:t>&gt;&gt; &gt;&gt;                     l = o</w:t>
      </w:r>
    </w:p>
    <w:p w14:paraId="10BEE576" w14:textId="77777777" w:rsidR="003C0641" w:rsidRDefault="003C0641" w:rsidP="003C0641">
      <w:pPr>
        <w:pStyle w:val="Heading1"/>
      </w:pPr>
      <w:r>
        <w:t>&gt;&gt; &gt;&gt;                 }</w:t>
      </w:r>
    </w:p>
    <w:p w14:paraId="0675AC13" w14:textId="77777777" w:rsidR="003C0641" w:rsidRDefault="003C0641" w:rsidP="003C0641">
      <w:pPr>
        <w:pStyle w:val="Heading1"/>
      </w:pPr>
      <w:r>
        <w:t>&gt;&gt; &gt;&gt;                 ,</w:t>
      </w:r>
    </w:p>
    <w:p w14:paraId="6B56FDF6" w14:textId="77777777" w:rsidR="003C0641" w:rsidRDefault="003C0641" w:rsidP="003C0641">
      <w:pPr>
        <w:pStyle w:val="Heading1"/>
      </w:pPr>
      <w:r>
        <w:t>&gt;&gt; &gt;&gt;                 e._getDbgPlgTargets = function() {</w:t>
      </w:r>
    </w:p>
    <w:p w14:paraId="0359B4E4" w14:textId="77777777" w:rsidR="003C0641" w:rsidRDefault="003C0641" w:rsidP="003C0641">
      <w:pPr>
        <w:pStyle w:val="Heading1"/>
      </w:pPr>
      <w:r>
        <w:t>&gt;&gt; &gt;&gt;                     return [l[0], g, _, l]</w:t>
      </w:r>
    </w:p>
    <w:p w14:paraId="237D3F4F" w14:textId="77777777" w:rsidR="003C0641" w:rsidRDefault="003C0641" w:rsidP="003C0641">
      <w:pPr>
        <w:pStyle w:val="Heading1"/>
      </w:pPr>
      <w:r>
        <w:t>&gt;&gt; &gt;&gt;                 }</w:t>
      </w:r>
    </w:p>
    <w:p w14:paraId="16F2812F" w14:textId="77777777" w:rsidR="003C0641" w:rsidRDefault="003C0641" w:rsidP="003C0641">
      <w:pPr>
        <w:pStyle w:val="Heading1"/>
      </w:pPr>
      <w:r>
        <w:t>&gt;&gt; &gt;&gt;                 ,</w:t>
      </w:r>
    </w:p>
    <w:p w14:paraId="7052A67D" w14:textId="77777777" w:rsidR="003C0641" w:rsidRDefault="003C0641" w:rsidP="003C0641">
      <w:pPr>
        <w:pStyle w:val="Heading1"/>
      </w:pPr>
      <w:r>
        <w:t>&gt;&gt; &gt;&gt;                 e.addQueryStringParameter = function(e, t) {</w:t>
      </w:r>
    </w:p>
    <w:p w14:paraId="2DC9EF04" w14:textId="77777777" w:rsidR="003C0641" w:rsidRDefault="003C0641" w:rsidP="003C0641">
      <w:pPr>
        <w:pStyle w:val="Heading1"/>
      </w:pPr>
      <w:r>
        <w:t>&gt;&gt; &gt;&gt;                     for (var n = 0; n &lt; S.length; n++)</w:t>
      </w:r>
    </w:p>
    <w:p w14:paraId="36E32B9E" w14:textId="77777777" w:rsidR="003C0641" w:rsidRDefault="003C0641" w:rsidP="003C0641">
      <w:pPr>
        <w:pStyle w:val="Heading1"/>
      </w:pPr>
      <w:r>
        <w:t>&gt;&gt; &gt;&gt;                         if (S[n].name === e)</w:t>
      </w:r>
    </w:p>
    <w:p w14:paraId="440D2AF5" w14:textId="77777777" w:rsidR="003C0641" w:rsidRDefault="003C0641" w:rsidP="003C0641">
      <w:pPr>
        <w:pStyle w:val="Heading1"/>
      </w:pPr>
      <w:r>
        <w:t>&gt;&gt; &gt;&gt;                             return void (S[n].value = t);</w:t>
      </w:r>
    </w:p>
    <w:p w14:paraId="4835DBAF" w14:textId="77777777" w:rsidR="003C0641" w:rsidRDefault="003C0641" w:rsidP="003C0641">
      <w:pPr>
        <w:pStyle w:val="Heading1"/>
      </w:pPr>
      <w:r>
        <w:t>&gt;&gt; &gt;&gt;                     S.push({</w:t>
      </w:r>
    </w:p>
    <w:p w14:paraId="5539AAE1" w14:textId="77777777" w:rsidR="003C0641" w:rsidRDefault="003C0641" w:rsidP="003C0641">
      <w:pPr>
        <w:pStyle w:val="Heading1"/>
      </w:pPr>
      <w:r>
        <w:t>&gt;&gt; &gt;&gt;                         name: e,</w:t>
      </w:r>
    </w:p>
    <w:p w14:paraId="205D5F91" w14:textId="77777777" w:rsidR="003C0641" w:rsidRDefault="003C0641" w:rsidP="003C0641">
      <w:pPr>
        <w:pStyle w:val="Heading1"/>
      </w:pPr>
      <w:r>
        <w:t>&gt;&gt; &gt;&gt;                         value: t</w:t>
      </w:r>
    </w:p>
    <w:p w14:paraId="392811BF" w14:textId="77777777" w:rsidR="003C0641" w:rsidRDefault="003C0641" w:rsidP="003C0641">
      <w:pPr>
        <w:pStyle w:val="Heading1"/>
      </w:pPr>
      <w:r>
        <w:t>&gt;&gt; &gt;&gt;                     })</w:t>
      </w:r>
    </w:p>
    <w:p w14:paraId="513D9E95" w14:textId="77777777" w:rsidR="003C0641" w:rsidRDefault="003C0641" w:rsidP="003C0641">
      <w:pPr>
        <w:pStyle w:val="Heading1"/>
      </w:pPr>
      <w:r>
        <w:t>&gt;&gt; &gt;&gt;                 }</w:t>
      </w:r>
    </w:p>
    <w:p w14:paraId="43F99DEF" w14:textId="77777777" w:rsidR="003C0641" w:rsidRDefault="003C0641" w:rsidP="003C0641">
      <w:pPr>
        <w:pStyle w:val="Heading1"/>
      </w:pPr>
      <w:r>
        <w:t>&gt;&gt; &gt;&gt;                 ,</w:t>
      </w:r>
    </w:p>
    <w:p w14:paraId="5A2CB190" w14:textId="77777777" w:rsidR="003C0641" w:rsidRDefault="003C0641" w:rsidP="003C0641">
      <w:pPr>
        <w:pStyle w:val="Heading1"/>
      </w:pPr>
      <w:r>
        <w:t>&gt;&gt; &gt;&gt;                 e.addHeader = function(e, t) {</w:t>
      </w:r>
    </w:p>
    <w:p w14:paraId="7FA4D60C" w14:textId="77777777" w:rsidR="003C0641" w:rsidRDefault="003C0641" w:rsidP="003C0641">
      <w:pPr>
        <w:pStyle w:val="Heading1"/>
      </w:pPr>
      <w:r>
        <w:t>&gt;&gt; &gt;&gt;                     O[e] = t</w:t>
      </w:r>
    </w:p>
    <w:p w14:paraId="71B48A69" w14:textId="77777777" w:rsidR="003C0641" w:rsidRDefault="003C0641" w:rsidP="003C0641">
      <w:pPr>
        <w:pStyle w:val="Heading1"/>
      </w:pPr>
      <w:r>
        <w:t>&gt;&gt; &gt;&gt;                 }</w:t>
      </w:r>
    </w:p>
    <w:p w14:paraId="362EC852" w14:textId="77777777" w:rsidR="003C0641" w:rsidRDefault="003C0641" w:rsidP="003C0641">
      <w:pPr>
        <w:pStyle w:val="Heading1"/>
      </w:pPr>
      <w:r>
        <w:t>&gt;&gt; &gt;&gt;                 ,</w:t>
      </w:r>
    </w:p>
    <w:p w14:paraId="3BC7B41A" w14:textId="77777777" w:rsidR="003C0641" w:rsidRDefault="003C0641" w:rsidP="003C0641">
      <w:pPr>
        <w:pStyle w:val="Heading1"/>
      </w:pPr>
      <w:r>
        <w:t>&gt;&gt; &gt;&gt;                 e.canSendRequest = function() {</w:t>
      </w:r>
    </w:p>
    <w:p w14:paraId="775519C4" w14:textId="77777777" w:rsidR="003C0641" w:rsidRDefault="003C0641" w:rsidP="003C0641">
      <w:pPr>
        <w:pStyle w:val="Heading1"/>
      </w:pPr>
      <w:r>
        <w:t>&gt;&gt; &gt;&gt;                     return D() &amp;&amp; b.allowRequestSending()</w:t>
      </w:r>
    </w:p>
    <w:p w14:paraId="16CA699E" w14:textId="77777777" w:rsidR="003C0641" w:rsidRDefault="003C0641" w:rsidP="003C0641">
      <w:pPr>
        <w:pStyle w:val="Heading1"/>
      </w:pPr>
      <w:r>
        <w:t>&gt;&gt; &gt;&gt;                 }</w:t>
      </w:r>
    </w:p>
    <w:p w14:paraId="6E429E26" w14:textId="77777777" w:rsidR="003C0641" w:rsidRDefault="003C0641" w:rsidP="003C0641">
      <w:pPr>
        <w:pStyle w:val="Heading1"/>
      </w:pPr>
      <w:r>
        <w:t>&gt;&gt; &gt;&gt;                 ,</w:t>
      </w:r>
    </w:p>
    <w:p w14:paraId="0CBA0A26" w14:textId="77777777" w:rsidR="003C0641" w:rsidRDefault="003C0641" w:rsidP="003C0641">
      <w:pPr>
        <w:pStyle w:val="Heading1"/>
      </w:pPr>
      <w:r>
        <w:t>&gt;&gt; &gt;&gt;                 e.sendQueuedRequests = function(e, t) {</w:t>
      </w:r>
    </w:p>
    <w:p w14:paraId="58240E79" w14:textId="77777777" w:rsidR="003C0641" w:rsidRDefault="003C0641" w:rsidP="003C0641">
      <w:pPr>
        <w:pStyle w:val="Heading1"/>
      </w:pPr>
      <w:r>
        <w:t>&gt;&gt; &gt;&gt;                     G(e) &amp;&amp; (e = 0),</w:t>
      </w:r>
    </w:p>
    <w:p w14:paraId="7A4C1A69" w14:textId="77777777" w:rsidR="003C0641" w:rsidRDefault="003C0641" w:rsidP="003C0641">
      <w:pPr>
        <w:pStyle w:val="Heading1"/>
      </w:pPr>
      <w:r>
        <w:t>&gt;&gt; &gt;&gt;                     E &amp;&amp; (e = R(e),</w:t>
      </w:r>
    </w:p>
    <w:p w14:paraId="549E21E8" w14:textId="77777777" w:rsidR="003C0641" w:rsidRDefault="003C0641" w:rsidP="003C0641">
      <w:pPr>
        <w:pStyle w:val="Heading1"/>
      </w:pPr>
      <w:r>
        <w:t>&gt;&gt; &gt;&gt;                     t = 2),</w:t>
      </w:r>
    </w:p>
    <w:p w14:paraId="5187B38C" w14:textId="77777777" w:rsidR="003C0641" w:rsidRDefault="003C0641" w:rsidP="003C0641">
      <w:pPr>
        <w:pStyle w:val="Heading1"/>
      </w:pPr>
      <w:r>
        <w:t>&gt;&gt; &gt;&gt;                     B(w, e, 0) &amp;&amp; q(M(), 0, !1, e, t || 0)</w:t>
      </w:r>
    </w:p>
    <w:p w14:paraId="5DFFDBC6" w14:textId="77777777" w:rsidR="003C0641" w:rsidRDefault="003C0641" w:rsidP="003C0641">
      <w:pPr>
        <w:pStyle w:val="Heading1"/>
      </w:pPr>
      <w:r>
        <w:t>&gt;&gt; &gt;&gt;                 }</w:t>
      </w:r>
    </w:p>
    <w:p w14:paraId="3B9F1392" w14:textId="77777777" w:rsidR="003C0641" w:rsidRDefault="003C0641" w:rsidP="003C0641">
      <w:pPr>
        <w:pStyle w:val="Heading1"/>
      </w:pPr>
      <w:r>
        <w:t>&gt;&gt; &gt;&gt;                 ,</w:t>
      </w:r>
    </w:p>
    <w:p w14:paraId="60BE9D4E" w14:textId="77777777" w:rsidR="003C0641" w:rsidRDefault="003C0641" w:rsidP="003C0641">
      <w:pPr>
        <w:pStyle w:val="Heading1"/>
      </w:pPr>
      <w:r>
        <w:t>&gt;&gt; &gt;&gt;                 e.isCompletelyIdle = function() {</w:t>
      </w:r>
    </w:p>
    <w:p w14:paraId="0BA5AE4D" w14:textId="77777777" w:rsidR="003C0641" w:rsidRDefault="003C0641" w:rsidP="003C0641">
      <w:pPr>
        <w:pStyle w:val="Heading1"/>
      </w:pPr>
      <w:r>
        <w:t>&gt;&gt; &gt;&gt;                     return !m &amp;&amp; 0 === y &amp;&amp; 0 === w.length</w:t>
      </w:r>
    </w:p>
    <w:p w14:paraId="6E1C8833" w14:textId="77777777" w:rsidR="003C0641" w:rsidRDefault="003C0641" w:rsidP="003C0641">
      <w:pPr>
        <w:pStyle w:val="Heading1"/>
      </w:pPr>
      <w:r>
        <w:t>&gt;&gt; &gt;&gt;                 }</w:t>
      </w:r>
    </w:p>
    <w:p w14:paraId="57A210A0" w14:textId="77777777" w:rsidR="003C0641" w:rsidRDefault="003C0641" w:rsidP="003C0641">
      <w:pPr>
        <w:pStyle w:val="Heading1"/>
      </w:pPr>
      <w:r>
        <w:t>&gt;&gt; &gt;&gt;                 ,</w:t>
      </w:r>
    </w:p>
    <w:p w14:paraId="7F64ACF4" w14:textId="77777777" w:rsidR="003C0641" w:rsidRDefault="003C0641" w:rsidP="003C0641">
      <w:pPr>
        <w:pStyle w:val="Heading1"/>
      </w:pPr>
      <w:r>
        <w:t>&gt;&gt; &gt;&gt;                 e.setUnloading = function(e) {</w:t>
      </w:r>
    </w:p>
    <w:p w14:paraId="544BFCE2" w14:textId="77777777" w:rsidR="003C0641" w:rsidRDefault="003C0641" w:rsidP="003C0641">
      <w:pPr>
        <w:pStyle w:val="Heading1"/>
      </w:pPr>
      <w:r>
        <w:t>&gt;&gt;</w:t>
      </w:r>
    </w:p>
    <w:p w14:paraId="023147D7" w14:textId="77777777" w:rsidR="003C0641" w:rsidRDefault="003C0641" w:rsidP="003C0641">
      <w:pPr>
        <w:pStyle w:val="Heading1"/>
      </w:pPr>
      <w:r>
        <w:t>Oops, something went wrong.  Please report this bug with the details below.</w:t>
      </w:r>
    </w:p>
    <w:p w14:paraId="379DBF80" w14:textId="77777777" w:rsidR="003C0641" w:rsidRDefault="003C0641" w:rsidP="003C0641">
      <w:pPr>
        <w:pStyle w:val="Heading1"/>
      </w:pPr>
      <w:r>
        <w:t>Report on GitHub: https://github.com/PowerShell/PSReadLine/issues/new</w:t>
      </w:r>
    </w:p>
    <w:p w14:paraId="39C8546A" w14:textId="77777777" w:rsidR="003C0641" w:rsidRDefault="003C0641" w:rsidP="003C0641">
      <w:pPr>
        <w:pStyle w:val="Heading1"/>
      </w:pPr>
      <w:r>
        <w:t>### Environment</w:t>
      </w:r>
    </w:p>
    <w:p w14:paraId="555B38DA" w14:textId="77777777" w:rsidR="003C0641" w:rsidRDefault="003C0641" w:rsidP="003C0641">
      <w:pPr>
        <w:pStyle w:val="Heading1"/>
      </w:pPr>
      <w:r>
        <w:t>PSReadLine: 2.0.0</w:t>
      </w:r>
    </w:p>
    <w:p w14:paraId="27A0F4F0" w14:textId="77777777" w:rsidR="003C0641" w:rsidRDefault="003C0641" w:rsidP="003C0641">
      <w:pPr>
        <w:pStyle w:val="Heading1"/>
      </w:pPr>
      <w:r>
        <w:t>PowerShell: 5.1.22621.2506</w:t>
      </w:r>
    </w:p>
    <w:p w14:paraId="64E16AAF" w14:textId="77777777" w:rsidR="003C0641" w:rsidRDefault="003C0641" w:rsidP="003C0641">
      <w:pPr>
        <w:pStyle w:val="Heading1"/>
      </w:pPr>
      <w:r>
        <w:t>OS: Microsoft Windows 10.0.22631</w:t>
      </w:r>
    </w:p>
    <w:p w14:paraId="36C6B110" w14:textId="77777777" w:rsidR="003C0641" w:rsidRDefault="003C0641" w:rsidP="003C0641">
      <w:pPr>
        <w:pStyle w:val="Heading1"/>
      </w:pPr>
      <w:r>
        <w:t>Last 200 Keys</w:t>
      </w:r>
    </w:p>
    <w:p w14:paraId="7F838574" w14:textId="77777777" w:rsidR="003C0641" w:rsidRDefault="003C0641" w:rsidP="003C0641">
      <w:pPr>
        <w:pStyle w:val="Heading1"/>
      </w:pPr>
      <w:r>
        <w:t>```</w:t>
      </w:r>
    </w:p>
    <w:p w14:paraId="73A3C0C1" w14:textId="77777777" w:rsidR="003C0641" w:rsidRDefault="003C0641" w:rsidP="003C0641">
      <w:pPr>
        <w:pStyle w:val="Heading1"/>
      </w:pPr>
      <w:r>
        <w:t xml:space="preserve"> Spacebar Spacebar Spacebar Spacebar Spacebar Spacebar Spacebar Spacebar Spacebar c a s e Spacebar w : Enter</w:t>
      </w:r>
    </w:p>
    <w:p w14:paraId="6C2691A4" w14:textId="77777777" w:rsidR="003C0641" w:rsidRDefault="003C0641" w:rsidP="003C0641">
      <w:pPr>
        <w:pStyle w:val="Heading1"/>
      </w:pPr>
      <w:r>
        <w:t xml:space="preserve"> &gt; &gt; Spacebar Spacebar Spacebar Spacebar Spacebar Spacebar Spacebar Spacebar Spacebar Spacebar Spacebar Spacebar Spacebar Spacebar Spacebar Spacebar Spacebar Spacebar Spacebar Spacebar Spacebar r e t u r n Spacebar " F r a g m e n t " ; Enter</w:t>
      </w:r>
    </w:p>
    <w:p w14:paraId="1EAE1F37" w14:textId="77777777" w:rsidR="003C0641" w:rsidRDefault="003C0641" w:rsidP="003C0641">
      <w:pPr>
        <w:pStyle w:val="Heading1"/>
      </w:pPr>
      <w:r>
        <w:t xml:space="preserve"> &gt; &gt; Spacebar Spacebar Spacebar Spacebar Spacebar Spacebar Spacebar Spacebar Spacebar Spacebar Spacebar Spacebar Spacebar Spacebar Spacebar Spacebar Spacebar c a s e Spacebar O : Enter</w:t>
      </w:r>
    </w:p>
    <w:p w14:paraId="18F04458" w14:textId="77777777" w:rsidR="003C0641" w:rsidRDefault="003C0641" w:rsidP="003C0641">
      <w:pPr>
        <w:pStyle w:val="Heading1"/>
      </w:pPr>
      <w:r>
        <w:t xml:space="preserve"> &gt; &gt; Spacebar Spacebar Spacebar Spacebar Spacebar Spacebar Spacebar Spacebar Spacebar Spacebar Spacebar Spacebar Spacebar Spacebar Spacebar Spacebar Spacebar Spacebar Spacebar Spacebar Spacebar r e t u r n Spacebar " P o r t a l " ; Enter</w:t>
      </w:r>
    </w:p>
    <w:p w14:paraId="547AA2C2" w14:textId="77777777" w:rsidR="003C0641" w:rsidRDefault="003C0641" w:rsidP="003C0641">
      <w:pPr>
        <w:pStyle w:val="Heading1"/>
      </w:pPr>
      <w:r>
        <w:t xml:space="preserve"> &gt; &gt; Spacebar Spacebar Spacebar Spacebar Spacebar Spacebar Spacebar Spacebar Spacebar Spacebar Spacebar Spacebar Spacebar Spacebar Spacebar Spacebar Spacebar c a s e Spacebar I : Enter</w:t>
      </w:r>
    </w:p>
    <w:p w14:paraId="7FC2CE8E" w14:textId="77777777" w:rsidR="003C0641" w:rsidRDefault="003C0641" w:rsidP="003C0641">
      <w:pPr>
        <w:pStyle w:val="Heading1"/>
      </w:pPr>
      <w:r>
        <w:t xml:space="preserve"> &gt; &gt; Spacebar Spacebar Spacebar Spacebar Spacebar Spacebar Spacebar Spacebar Spacebar Spacebar Spacebar Spacebar Spacebar Spacebar Spacebar Spacebar Spacebar Spacebar Spacebar Spacebar Spacebar r e t u r n Spacebar " P r o f i l e r " ; Enter</w:t>
      </w:r>
    </w:p>
    <w:p w14:paraId="6F7B14DF" w14:textId="77777777" w:rsidR="003C0641" w:rsidRDefault="003C0641" w:rsidP="003C0641">
      <w:pPr>
        <w:pStyle w:val="Heading1"/>
      </w:pPr>
      <w:r>
        <w:t xml:space="preserve"> Enter</w:t>
      </w:r>
    </w:p>
    <w:p w14:paraId="5FDC8F71" w14:textId="77777777" w:rsidR="003C0641" w:rsidRDefault="003C0641" w:rsidP="003C0641">
      <w:pPr>
        <w:pStyle w:val="Heading1"/>
      </w:pPr>
      <w:r>
        <w:t xml:space="preserve"> Enter</w:t>
      </w:r>
    </w:p>
    <w:p w14:paraId="2B77D990" w14:textId="77777777" w:rsidR="003C0641" w:rsidRDefault="003C0641" w:rsidP="003C0641">
      <w:pPr>
        <w:pStyle w:val="Heading1"/>
      </w:pPr>
      <w:r>
        <w:t xml:space="preserve"> Enter</w:t>
      </w:r>
    </w:p>
    <w:p w14:paraId="2FE2384A" w14:textId="77777777" w:rsidR="003C0641" w:rsidRDefault="003C0641" w:rsidP="003C0641">
      <w:pPr>
        <w:pStyle w:val="Heading1"/>
      </w:pPr>
      <w:r>
        <w:t xml:space="preserve"> Enter</w:t>
      </w:r>
    </w:p>
    <w:p w14:paraId="14963398" w14:textId="77777777" w:rsidR="003C0641" w:rsidRDefault="003C0641" w:rsidP="003C0641">
      <w:pPr>
        <w:pStyle w:val="Heading1"/>
      </w:pPr>
      <w:r>
        <w:t xml:space="preserve"> Enter</w:t>
      </w:r>
    </w:p>
    <w:p w14:paraId="61461759" w14:textId="77777777" w:rsidR="003C0641" w:rsidRDefault="003C0641" w:rsidP="003C0641">
      <w:pPr>
        <w:pStyle w:val="Heading1"/>
      </w:pPr>
    </w:p>
    <w:p w14:paraId="58FA95F6" w14:textId="77777777" w:rsidR="003C0641" w:rsidRDefault="003C0641" w:rsidP="003C0641">
      <w:pPr>
        <w:pStyle w:val="Heading1"/>
      </w:pPr>
      <w:r>
        <w:t>```</w:t>
      </w:r>
    </w:p>
    <w:p w14:paraId="2057D609" w14:textId="77777777" w:rsidR="003C0641" w:rsidRDefault="003C0641" w:rsidP="003C0641">
      <w:pPr>
        <w:pStyle w:val="Heading1"/>
      </w:pPr>
    </w:p>
    <w:p w14:paraId="64BADEAD" w14:textId="77777777" w:rsidR="003C0641" w:rsidRDefault="003C0641" w:rsidP="003C0641">
      <w:pPr>
        <w:pStyle w:val="Heading1"/>
      </w:pPr>
      <w:r>
        <w:t>### Exception</w:t>
      </w:r>
    </w:p>
    <w:p w14:paraId="6FFD70A8" w14:textId="77777777" w:rsidR="003C0641" w:rsidRDefault="003C0641" w:rsidP="003C0641">
      <w:pPr>
        <w:pStyle w:val="Heading1"/>
      </w:pPr>
      <w:r>
        <w:t>```</w:t>
      </w:r>
    </w:p>
    <w:p w14:paraId="68D7C6C1" w14:textId="77777777" w:rsidR="003C0641" w:rsidRDefault="003C0641" w:rsidP="003C0641">
      <w:pPr>
        <w:pStyle w:val="Heading1"/>
      </w:pPr>
      <w:r>
        <w:t>System.ArgumentOutOfRangeException: The value must be greater than or equal to zero and less than the console's buffer size in that dimension.</w:t>
      </w:r>
    </w:p>
    <w:p w14:paraId="38F0BF58" w14:textId="77777777" w:rsidR="003C0641" w:rsidRDefault="003C0641" w:rsidP="003C0641">
      <w:pPr>
        <w:pStyle w:val="Heading1"/>
      </w:pPr>
      <w:r>
        <w:t>Parameter name: top</w:t>
      </w:r>
    </w:p>
    <w:p w14:paraId="06E955A9" w14:textId="77777777" w:rsidR="003C0641" w:rsidRDefault="003C0641" w:rsidP="003C0641">
      <w:pPr>
        <w:pStyle w:val="Heading1"/>
      </w:pPr>
      <w:r>
        <w:t>Actual value was 55.</w:t>
      </w:r>
    </w:p>
    <w:p w14:paraId="4087DAD5" w14:textId="77777777" w:rsidR="003C0641" w:rsidRDefault="003C0641" w:rsidP="003C0641">
      <w:pPr>
        <w:pStyle w:val="Heading1"/>
      </w:pPr>
      <w:r>
        <w:t xml:space="preserve">   at System.Console.SetCursorPosition(Int32 left, Int32 top)</w:t>
      </w:r>
    </w:p>
    <w:p w14:paraId="36E2FE30" w14:textId="77777777" w:rsidR="003C0641" w:rsidRDefault="003C0641" w:rsidP="003C0641">
      <w:pPr>
        <w:pStyle w:val="Heading1"/>
      </w:pPr>
      <w:r>
        <w:t xml:space="preserve">   at Microsoft.PowerShell.PSConsoleReadLine.CalculateWhereAndWhatToRender(Boolean cursorMovedToInitialPos, RenderData renderData, LineInfoForRendering&amp; lineInfoForRendering)</w:t>
      </w:r>
    </w:p>
    <w:p w14:paraId="3D3E44FD" w14:textId="77777777" w:rsidR="003C0641" w:rsidRDefault="003C0641" w:rsidP="003C0641">
      <w:pPr>
        <w:pStyle w:val="Heading1"/>
      </w:pPr>
      <w:r>
        <w:t xml:space="preserve">   at Microsoft.PowerShell.PSConsoleReadLine.ReallyRender(RenderData renderData, String defaultColor)</w:t>
      </w:r>
    </w:p>
    <w:p w14:paraId="18E977AD" w14:textId="77777777" w:rsidR="003C0641" w:rsidRDefault="003C0641" w:rsidP="003C0641">
      <w:pPr>
        <w:pStyle w:val="Heading1"/>
      </w:pPr>
      <w:r>
        <w:t xml:space="preserve">   at Microsoft.PowerShell.PSConsoleReadLine.ForceRender()</w:t>
      </w:r>
    </w:p>
    <w:p w14:paraId="4FA0F28D" w14:textId="77777777" w:rsidR="003C0641" w:rsidRDefault="003C0641" w:rsidP="003C0641">
      <w:pPr>
        <w:pStyle w:val="Heading1"/>
      </w:pPr>
      <w:r>
        <w:t xml:space="preserve">   at Microsoft.PowerShell.PSConsoleReadLine.Insert(Char c)</w:t>
      </w:r>
    </w:p>
    <w:p w14:paraId="6C85E8BB" w14:textId="77777777" w:rsidR="003C0641" w:rsidRDefault="003C0641" w:rsidP="003C0641">
      <w:pPr>
        <w:pStyle w:val="Heading1"/>
      </w:pPr>
      <w:r>
        <w:t xml:space="preserve">   at Microsoft.PowerShell.PSConsoleReadLine.SelfInsert(Nullable`1 key, Object arg)</w:t>
      </w:r>
    </w:p>
    <w:p w14:paraId="683E4225" w14:textId="77777777" w:rsidR="003C0641" w:rsidRDefault="003C0641" w:rsidP="003C0641">
      <w:pPr>
        <w:pStyle w:val="Heading1"/>
      </w:pPr>
      <w:r>
        <w:t xml:space="preserve">   at Microsoft.PowerShell.PSConsoleReadLine.ProcessOneKey(PSKeyInfo key, Dictionary`2 dispatchTable, Boolean ignoreIfNoAction, Object arg)</w:t>
      </w:r>
    </w:p>
    <w:p w14:paraId="377C7B28" w14:textId="77777777" w:rsidR="003C0641" w:rsidRDefault="003C0641" w:rsidP="003C0641">
      <w:pPr>
        <w:pStyle w:val="Heading1"/>
      </w:pPr>
      <w:r>
        <w:t xml:space="preserve">   at Microsoft.PowerShell.PSConsoleReadLine.InputLoop()</w:t>
      </w:r>
    </w:p>
    <w:p w14:paraId="3D8D6EB8" w14:textId="77777777" w:rsidR="003C0641" w:rsidRDefault="003C0641" w:rsidP="003C0641">
      <w:pPr>
        <w:pStyle w:val="Heading1"/>
      </w:pPr>
      <w:r>
        <w:t xml:space="preserve">   at Microsoft.PowerShell.PSConsoleReadLine.ReadLine(Runspace runspace, EngineIntrinsics engineIntrinsics, CancellationToken cancellationToken)</w:t>
      </w:r>
    </w:p>
    <w:p w14:paraId="75DD63BB" w14:textId="77777777" w:rsidR="003C0641" w:rsidRDefault="003C0641" w:rsidP="003C0641">
      <w:pPr>
        <w:pStyle w:val="Heading1"/>
      </w:pPr>
      <w:r>
        <w:t>```</w:t>
      </w:r>
    </w:p>
    <w:p w14:paraId="4947E36F" w14:textId="77777777" w:rsidR="003C0641" w:rsidRDefault="003C0641" w:rsidP="003C0641">
      <w:pPr>
        <w:pStyle w:val="Heading1"/>
      </w:pPr>
    </w:p>
    <w:p w14:paraId="65ED05BE" w14:textId="77777777" w:rsidR="003C0641" w:rsidRDefault="003C0641" w:rsidP="003C0641">
      <w:pPr>
        <w:pStyle w:val="Heading1"/>
      </w:pPr>
      <w:r>
        <w:t>PS C:\Users\marru&gt; PS C:\Users\marru&gt;     function ut(e) {</w:t>
      </w:r>
    </w:p>
    <w:p w14:paraId="510243DB" w14:textId="77777777" w:rsidR="003C0641" w:rsidRDefault="003C0641" w:rsidP="003C0641">
      <w:pPr>
        <w:pStyle w:val="Heading1"/>
      </w:pPr>
      <w:r>
        <w:t>&gt;&gt; &gt;&gt;         return e ? '"' + e.replace(/\"/g, "") + '"' : ""</w:t>
      </w:r>
    </w:p>
    <w:p w14:paraId="5EF20FBC" w14:textId="77777777" w:rsidR="003C0641" w:rsidRDefault="003C0641" w:rsidP="003C0641">
      <w:pPr>
        <w:pStyle w:val="Heading1"/>
      </w:pPr>
      <w:r>
        <w:t>&gt;&gt; &gt;&gt;     }</w:t>
      </w:r>
    </w:p>
    <w:p w14:paraId="07527DB6" w14:textId="77777777" w:rsidR="003C0641" w:rsidRDefault="003C0641" w:rsidP="003C0641">
      <w:pPr>
        <w:pStyle w:val="Heading1"/>
      </w:pPr>
      <w:r>
        <w:t>&gt;&gt; &gt;&gt;     function dt(e, t) {</w:t>
      </w:r>
    </w:p>
    <w:p w14:paraId="02AD5D80" w14:textId="77777777" w:rsidR="003C0641" w:rsidRDefault="003C0641" w:rsidP="003C0641">
      <w:pPr>
        <w:pStyle w:val="Heading1"/>
      </w:pPr>
      <w:r>
        <w:t>&gt;&gt; &gt;&gt;         var n = typeof console !== d.l ? console : He("console");</w:t>
      </w:r>
    </w:p>
    <w:p w14:paraId="4FE8BBAF" w14:textId="77777777" w:rsidR="003C0641" w:rsidRDefault="003C0641" w:rsidP="003C0641">
      <w:pPr>
        <w:pStyle w:val="Heading1"/>
      </w:pPr>
      <w:r>
        <w:t>&gt;&gt; &gt;&gt;         if (n) {</w:t>
      </w:r>
    </w:p>
    <w:p w14:paraId="2E750DA8" w14:textId="77777777" w:rsidR="003C0641" w:rsidRDefault="003C0641" w:rsidP="003C0641">
      <w:pPr>
        <w:pStyle w:val="Heading1"/>
      </w:pPr>
      <w:r>
        <w:t>&gt;&gt; &gt;&gt;             var r = "log";</w:t>
      </w:r>
    </w:p>
    <w:p w14:paraId="5B99B1C8" w14:textId="77777777" w:rsidR="003C0641" w:rsidRDefault="003C0641" w:rsidP="003C0641">
      <w:pPr>
        <w:pStyle w:val="Heading1"/>
      </w:pPr>
      <w:r>
        <w:t>&gt;&gt; &gt;&gt;             n[e] &amp;&amp; (r = e),</w:t>
      </w:r>
    </w:p>
    <w:p w14:paraId="324637FF" w14:textId="77777777" w:rsidR="003C0641" w:rsidRDefault="003C0641" w:rsidP="003C0641">
      <w:pPr>
        <w:pStyle w:val="Heading1"/>
      </w:pPr>
      <w:r>
        <w:t>&gt;&gt; &gt;&gt;             J(n[r]) &amp;&amp; n[r](t)</w:t>
      </w:r>
    </w:p>
    <w:p w14:paraId="4ADF1285" w14:textId="77777777" w:rsidR="003C0641" w:rsidRDefault="003C0641" w:rsidP="003C0641">
      <w:pPr>
        <w:pStyle w:val="Heading1"/>
      </w:pPr>
      <w:r>
        <w:t>&gt;&gt; &gt;&gt;         }</w:t>
      </w:r>
    </w:p>
    <w:p w14:paraId="6AD64CD5" w14:textId="77777777" w:rsidR="003C0641" w:rsidRDefault="003C0641" w:rsidP="003C0641">
      <w:pPr>
        <w:pStyle w:val="Heading1"/>
      </w:pPr>
      <w:r>
        <w:t>&gt;&gt; &gt;&gt;     }</w:t>
      </w:r>
    </w:p>
    <w:p w14:paraId="3A4E8363" w14:textId="77777777" w:rsidR="003C0641" w:rsidRDefault="003C0641" w:rsidP="003C0641">
      <w:pPr>
        <w:pStyle w:val="Heading1"/>
      </w:pPr>
      <w:r>
        <w:t>&gt;&gt; &gt;&gt;     var ft = function() {</w:t>
      </w:r>
    </w:p>
    <w:p w14:paraId="7113381E" w14:textId="77777777" w:rsidR="003C0641" w:rsidRDefault="003C0641" w:rsidP="003C0641">
      <w:pPr>
        <w:pStyle w:val="Heading1"/>
      </w:pPr>
      <w:r>
        <w:t>&gt;&gt; &gt;&gt;         function e(e, t, n, r) {</w:t>
      </w:r>
    </w:p>
    <w:p w14:paraId="095CB7DC" w14:textId="77777777" w:rsidR="003C0641" w:rsidRDefault="003C0641" w:rsidP="003C0641">
      <w:pPr>
        <w:pStyle w:val="Heading1"/>
      </w:pPr>
      <w:r>
        <w:t>&gt;&gt; &gt;&gt;             void 0 === n &amp;&amp; (n = !1);</w:t>
      </w:r>
    </w:p>
    <w:p w14:paraId="45062832" w14:textId="77777777" w:rsidR="003C0641" w:rsidRDefault="003C0641" w:rsidP="003C0641">
      <w:pPr>
        <w:pStyle w:val="Heading1"/>
      </w:pPr>
      <w:r>
        <w:t>&gt;&gt; &gt;&gt;             this.messageId = e,</w:t>
      </w:r>
    </w:p>
    <w:p w14:paraId="1840E5A0" w14:textId="77777777" w:rsidR="003C0641" w:rsidRDefault="003C0641" w:rsidP="003C0641">
      <w:pPr>
        <w:pStyle w:val="Heading1"/>
      </w:pPr>
      <w:r>
        <w:t>&gt;&gt; &gt;&gt;             this.message = (n ? "AI: " : "AI (Internal): ") + e;</w:t>
      </w:r>
    </w:p>
    <w:p w14:paraId="0CB5EE57" w14:textId="77777777" w:rsidR="003C0641" w:rsidRDefault="003C0641" w:rsidP="003C0641">
      <w:pPr>
        <w:pStyle w:val="Heading1"/>
      </w:pPr>
      <w:r>
        <w:t>&gt;&gt; &gt;&gt;             var i = "";</w:t>
      </w:r>
    </w:p>
    <w:p w14:paraId="3A853076" w14:textId="77777777" w:rsidR="003C0641" w:rsidRDefault="003C0641" w:rsidP="003C0641">
      <w:pPr>
        <w:pStyle w:val="Heading1"/>
      </w:pPr>
      <w:r>
        <w:t>&gt;&gt; &gt;&gt;             Qe() &amp;&amp; (i = Xe().stringify(r));</w:t>
      </w:r>
    </w:p>
    <w:p w14:paraId="22A0E2D4" w14:textId="77777777" w:rsidR="003C0641" w:rsidRDefault="003C0641" w:rsidP="003C0641">
      <w:pPr>
        <w:pStyle w:val="Heading1"/>
      </w:pPr>
      <w:r>
        <w:t>&gt;&gt; &gt;&gt;             var o = (t ? " message:" + ut(t) : "") + (r ? " props:" + ut(i) : "");</w:t>
      </w:r>
    </w:p>
    <w:p w14:paraId="112AAF31" w14:textId="77777777" w:rsidR="003C0641" w:rsidRDefault="003C0641" w:rsidP="003C0641">
      <w:pPr>
        <w:pStyle w:val="Heading1"/>
      </w:pPr>
      <w:r>
        <w:t>&gt;&gt; &gt;&gt;             this.message += o</w:t>
      </w:r>
    </w:p>
    <w:p w14:paraId="2D8FABEA" w14:textId="77777777" w:rsidR="003C0641" w:rsidRDefault="003C0641" w:rsidP="003C0641">
      <w:pPr>
        <w:pStyle w:val="Heading1"/>
      </w:pPr>
      <w:r>
        <w:t>&gt;&gt; &gt;&gt;         }</w:t>
      </w:r>
    </w:p>
    <w:p w14:paraId="7BC303ED" w14:textId="77777777" w:rsidR="003C0641" w:rsidRDefault="003C0641" w:rsidP="003C0641">
      <w:pPr>
        <w:pStyle w:val="Heading1"/>
      </w:pPr>
      <w:r>
        <w:t>&gt;&gt; &gt;&gt;         return e.dataType = "MessageData",</w:t>
      </w:r>
    </w:p>
    <w:p w14:paraId="037A85BA" w14:textId="77777777" w:rsidR="003C0641" w:rsidRDefault="003C0641" w:rsidP="003C0641">
      <w:pPr>
        <w:pStyle w:val="Heading1"/>
      </w:pPr>
      <w:r>
        <w:t>&gt;&gt; &gt;&gt;         e</w:t>
      </w:r>
    </w:p>
    <w:p w14:paraId="0E68CFF8" w14:textId="77777777" w:rsidR="003C0641" w:rsidRDefault="003C0641" w:rsidP="003C0641">
      <w:pPr>
        <w:pStyle w:val="Heading1"/>
      </w:pPr>
      <w:r>
        <w:t>&gt;&gt; &gt;&gt;     }();</w:t>
      </w:r>
    </w:p>
    <w:p w14:paraId="65FF14B0" w14:textId="77777777" w:rsidR="003C0641" w:rsidRDefault="003C0641" w:rsidP="003C0641">
      <w:pPr>
        <w:pStyle w:val="Heading1"/>
      </w:pPr>
      <w:r>
        <w:t>&gt;&gt; &gt;&gt;     var ht = function() {</w:t>
      </w:r>
    </w:p>
    <w:p w14:paraId="05C99B9A" w14:textId="77777777" w:rsidR="003C0641" w:rsidRDefault="003C0641" w:rsidP="003C0641">
      <w:pPr>
        <w:pStyle w:val="Heading1"/>
      </w:pPr>
      <w:r>
        <w:t>&gt;&gt; &gt;&gt;         function e(t) {</w:t>
      </w:r>
    </w:p>
    <w:p w14:paraId="2263197F" w14:textId="77777777" w:rsidR="003C0641" w:rsidRDefault="003C0641" w:rsidP="003C0641">
      <w:pPr>
        <w:pStyle w:val="Heading1"/>
      </w:pPr>
      <w:r>
        <w:t>&gt;&gt; &gt;&gt;             this.identifier = "DiagnosticLogger",</w:t>
      </w:r>
    </w:p>
    <w:p w14:paraId="4ED5D99A" w14:textId="77777777" w:rsidR="003C0641" w:rsidRDefault="003C0641" w:rsidP="003C0641">
      <w:pPr>
        <w:pStyle w:val="Heading1"/>
      </w:pPr>
      <w:r>
        <w:t>&gt;&gt; &gt;&gt;             this.queue = [];</w:t>
      </w:r>
    </w:p>
    <w:p w14:paraId="7D09D92F" w14:textId="77777777" w:rsidR="003C0641" w:rsidRDefault="003C0641" w:rsidP="003C0641">
      <w:pPr>
        <w:pStyle w:val="Heading1"/>
      </w:pPr>
      <w:r>
        <w:t>&gt;&gt; &gt;&gt;             var n, r, i, o, a = 0, s = {};</w:t>
      </w:r>
    </w:p>
    <w:p w14:paraId="7DDDE405" w14:textId="77777777" w:rsidR="003C0641" w:rsidRDefault="003C0641" w:rsidP="003C0641">
      <w:pPr>
        <w:pStyle w:val="Heading1"/>
      </w:pPr>
      <w:r>
        <w:t>&gt;&gt; &gt;&gt;             k(e, this, (function(e) {</w:t>
      </w:r>
    </w:p>
    <w:p w14:paraId="44818F13" w14:textId="77777777" w:rsidR="003C0641" w:rsidRDefault="003C0641" w:rsidP="003C0641">
      <w:pPr>
        <w:pStyle w:val="Heading1"/>
      </w:pPr>
      <w:r>
        <w:t>&gt;&gt; &gt;&gt;                 function l(t, n) {</w:t>
      </w:r>
    </w:p>
    <w:p w14:paraId="395A9E19" w14:textId="77777777" w:rsidR="003C0641" w:rsidRDefault="003C0641" w:rsidP="003C0641">
      <w:pPr>
        <w:pStyle w:val="Heading1"/>
      </w:pPr>
      <w:r>
        <w:t>&gt;&gt; &gt;&gt;                     if (!(a &gt;= i)) {</w:t>
      </w:r>
    </w:p>
    <w:p w14:paraId="647008E2" w14:textId="77777777" w:rsidR="003C0641" w:rsidRDefault="003C0641" w:rsidP="003C0641">
      <w:pPr>
        <w:pStyle w:val="Heading1"/>
      </w:pPr>
      <w:r>
        <w:t>&gt;&gt; &gt;&gt;                         var o = !0</w:t>
      </w:r>
    </w:p>
    <w:p w14:paraId="3911C435" w14:textId="77777777" w:rsidR="003C0641" w:rsidRDefault="003C0641" w:rsidP="003C0641">
      <w:pPr>
        <w:pStyle w:val="Heading1"/>
      </w:pPr>
      <w:r>
        <w:t>&gt;&gt; &gt;&gt;                           , l = "AITR_" + n.messageId;</w:t>
      </w:r>
    </w:p>
    <w:p w14:paraId="79A0F3A0" w14:textId="77777777" w:rsidR="003C0641" w:rsidRDefault="003C0641" w:rsidP="003C0641">
      <w:pPr>
        <w:pStyle w:val="Heading1"/>
      </w:pPr>
      <w:r>
        <w:t>&gt;&gt; &gt;&gt;                         if (s[l] ? o = !1 : s[l] = !0,</w:t>
      </w:r>
    </w:p>
    <w:p w14:paraId="2EAF412E" w14:textId="77777777" w:rsidR="003C0641" w:rsidRDefault="003C0641" w:rsidP="003C0641">
      <w:pPr>
        <w:pStyle w:val="Heading1"/>
      </w:pPr>
      <w:r>
        <w:t>&gt;&gt; &gt;&gt;                         o &amp;&amp; (t &lt;= r &amp;&amp; (e.queue.push(n),</w:t>
      </w:r>
    </w:p>
    <w:p w14:paraId="14644586" w14:textId="77777777" w:rsidR="003C0641" w:rsidRDefault="003C0641" w:rsidP="003C0641">
      <w:pPr>
        <w:pStyle w:val="Heading1"/>
      </w:pPr>
      <w:r>
        <w:t>&gt;&gt; &gt;&gt;                         a++,</w:t>
      </w:r>
    </w:p>
    <w:p w14:paraId="65CBE7EA" w14:textId="77777777" w:rsidR="003C0641" w:rsidRDefault="003C0641" w:rsidP="003C0641">
      <w:pPr>
        <w:pStyle w:val="Heading1"/>
      </w:pPr>
      <w:r>
        <w:t>&gt;&gt; &gt;&gt;                         c(1 === t ? "error" : "warn", n)),</w:t>
      </w:r>
    </w:p>
    <w:p w14:paraId="5A8CEBB9" w14:textId="77777777" w:rsidR="003C0641" w:rsidRDefault="003C0641" w:rsidP="003C0641">
      <w:pPr>
        <w:pStyle w:val="Heading1"/>
      </w:pPr>
      <w:r>
        <w:t>&gt;&gt; &gt;&gt;                         a === i)) {</w:t>
      </w:r>
    </w:p>
    <w:p w14:paraId="6B3C11BD" w14:textId="77777777" w:rsidR="003C0641" w:rsidRDefault="003C0641" w:rsidP="003C0641">
      <w:pPr>
        <w:pStyle w:val="Heading1"/>
      </w:pPr>
      <w:r>
        <w:t>&gt;&gt; &gt;&gt;                             var u = "Internal events throttle limit per PageView reached for this app."</w:t>
      </w:r>
    </w:p>
    <w:p w14:paraId="7A817153" w14:textId="77777777" w:rsidR="003C0641" w:rsidRDefault="003C0641" w:rsidP="003C0641">
      <w:pPr>
        <w:pStyle w:val="Heading1"/>
      </w:pPr>
      <w:r>
        <w:t>&gt;&gt; &gt;&gt;                               , d = new ft(23,u,!1);</w:t>
      </w:r>
    </w:p>
    <w:p w14:paraId="52E56C1F" w14:textId="77777777" w:rsidR="003C0641" w:rsidRDefault="003C0641" w:rsidP="003C0641">
      <w:pPr>
        <w:pStyle w:val="Heading1"/>
      </w:pPr>
      <w:r>
        <w:t>&gt;&gt; &gt;&gt;                             e.queue.push(d),</w:t>
      </w:r>
    </w:p>
    <w:p w14:paraId="4671BB8D" w14:textId="77777777" w:rsidR="003C0641" w:rsidRDefault="003C0641" w:rsidP="003C0641">
      <w:pPr>
        <w:pStyle w:val="Heading1"/>
      </w:pPr>
      <w:r>
        <w:t>&gt;&gt; &gt;&gt;                             1 === t ? e.errorToConsole(u) : e.warnToConsole(u)</w:t>
      </w:r>
    </w:p>
    <w:p w14:paraId="1434E558" w14:textId="77777777" w:rsidR="003C0641" w:rsidRDefault="003C0641" w:rsidP="003C0641">
      <w:pPr>
        <w:pStyle w:val="Heading1"/>
      </w:pPr>
      <w:r>
        <w:t>&gt;&gt; &gt;&gt;                         }</w:t>
      </w:r>
    </w:p>
    <w:p w14:paraId="4C4F21A2" w14:textId="77777777" w:rsidR="003C0641" w:rsidRDefault="003C0641" w:rsidP="003C0641">
      <w:pPr>
        <w:pStyle w:val="Heading1"/>
      </w:pPr>
      <w:r>
        <w:t>&gt;&gt; &gt;&gt;                     }</w:t>
      </w:r>
    </w:p>
    <w:p w14:paraId="12CA1454" w14:textId="77777777" w:rsidR="003C0641" w:rsidRDefault="003C0641" w:rsidP="003C0641">
      <w:pPr>
        <w:pStyle w:val="Heading1"/>
      </w:pPr>
      <w:r>
        <w:t>&gt;&gt; &gt;&gt;                 }</w:t>
      </w:r>
    </w:p>
    <w:p w14:paraId="6D7A9123" w14:textId="77777777" w:rsidR="003C0641" w:rsidRDefault="003C0641" w:rsidP="003C0641">
      <w:pPr>
        <w:pStyle w:val="Heading1"/>
      </w:pPr>
      <w:r>
        <w:t>&gt;&gt; &gt;&gt;                 function c(e, n) {</w:t>
      </w:r>
    </w:p>
    <w:p w14:paraId="121ED584" w14:textId="77777777" w:rsidR="003C0641" w:rsidRDefault="003C0641" w:rsidP="003C0641">
      <w:pPr>
        <w:pStyle w:val="Heading1"/>
      </w:pPr>
      <w:r>
        <w:t>&gt;&gt; &gt;&gt;                     var r = ct(t || {});</w:t>
      </w:r>
    </w:p>
    <w:p w14:paraId="43F1EEB6" w14:textId="77777777" w:rsidR="003C0641" w:rsidRDefault="003C0641" w:rsidP="003C0641">
      <w:pPr>
        <w:pStyle w:val="Heading1"/>
      </w:pPr>
      <w:r>
        <w:t>&gt;&gt; &gt;&gt;                     r &amp;&amp; r.diagLog &amp;&amp; r.diagLog(e, n)</w:t>
      </w:r>
    </w:p>
    <w:p w14:paraId="335F9A14" w14:textId="77777777" w:rsidR="003C0641" w:rsidRDefault="003C0641" w:rsidP="003C0641">
      <w:pPr>
        <w:pStyle w:val="Heading1"/>
      </w:pPr>
      <w:r>
        <w:t>&gt;&gt; &gt;&gt;                 }</w:t>
      </w:r>
    </w:p>
    <w:p w14:paraId="75A6C28F" w14:textId="77777777" w:rsidR="003C0641" w:rsidRDefault="003C0641" w:rsidP="003C0641">
      <w:pPr>
        <w:pStyle w:val="Heading1"/>
      </w:pPr>
      <w:r>
        <w:t>&gt;&gt; &gt;&gt;                 !function(e) {</w:t>
      </w:r>
    </w:p>
    <w:p w14:paraId="1982EB3A" w14:textId="77777777" w:rsidR="003C0641" w:rsidRDefault="003C0641" w:rsidP="003C0641">
      <w:pPr>
        <w:pStyle w:val="Heading1"/>
      </w:pPr>
      <w:r>
        <w:t>&gt;&gt; &gt;&gt;                     n = xe(e.loggingLevelConsole, 0),</w:t>
      </w:r>
    </w:p>
    <w:p w14:paraId="4E86CC89" w14:textId="77777777" w:rsidR="003C0641" w:rsidRDefault="003C0641" w:rsidP="003C0641">
      <w:pPr>
        <w:pStyle w:val="Heading1"/>
      </w:pPr>
      <w:r>
        <w:t>&gt;&gt; &gt;&gt;                     r = xe(e.loggingLevelTelemetry, 1),</w:t>
      </w:r>
    </w:p>
    <w:p w14:paraId="24619404" w14:textId="77777777" w:rsidR="003C0641" w:rsidRDefault="003C0641" w:rsidP="003C0641">
      <w:pPr>
        <w:pStyle w:val="Heading1"/>
      </w:pPr>
      <w:r>
        <w:t>&gt;&gt; &gt;&gt;                     i = xe(e.maxMessageLimit, 25),</w:t>
      </w:r>
    </w:p>
    <w:p w14:paraId="4E7814AD" w14:textId="77777777" w:rsidR="003C0641" w:rsidRDefault="003C0641" w:rsidP="003C0641">
      <w:pPr>
        <w:pStyle w:val="Heading1"/>
      </w:pPr>
      <w:r>
        <w:t>&gt;&gt; &gt;&gt;                     o = xe(e.enableDebugExceptions, !1)</w:t>
      </w:r>
    </w:p>
    <w:p w14:paraId="6FBE05AA" w14:textId="77777777" w:rsidR="003C0641" w:rsidRDefault="003C0641" w:rsidP="003C0641">
      <w:pPr>
        <w:pStyle w:val="Heading1"/>
      </w:pPr>
      <w:r>
        <w:t>&gt;&gt; &gt;&gt;                 }(t || {}),</w:t>
      </w:r>
    </w:p>
    <w:p w14:paraId="67EC3C46" w14:textId="77777777" w:rsidR="003C0641" w:rsidRDefault="003C0641" w:rsidP="003C0641">
      <w:pPr>
        <w:pStyle w:val="Heading1"/>
      </w:pPr>
      <w:r>
        <w:t>&gt;&gt; &gt;&gt;                 e.consoleLoggingLevel = function() {</w:t>
      </w:r>
    </w:p>
    <w:p w14:paraId="6CD12A76" w14:textId="77777777" w:rsidR="003C0641" w:rsidRDefault="003C0641" w:rsidP="003C0641">
      <w:pPr>
        <w:pStyle w:val="Heading1"/>
      </w:pPr>
      <w:r>
        <w:t>&gt;&gt; &gt;&gt;                     return n</w:t>
      </w:r>
    </w:p>
    <w:p w14:paraId="2F56D353" w14:textId="77777777" w:rsidR="003C0641" w:rsidRDefault="003C0641" w:rsidP="003C0641">
      <w:pPr>
        <w:pStyle w:val="Heading1"/>
      </w:pPr>
      <w:r>
        <w:t>&gt;&gt; &gt;&gt;                 }</w:t>
      </w:r>
    </w:p>
    <w:p w14:paraId="30F5E4B4" w14:textId="77777777" w:rsidR="003C0641" w:rsidRDefault="003C0641" w:rsidP="003C0641">
      <w:pPr>
        <w:pStyle w:val="Heading1"/>
      </w:pPr>
      <w:r>
        <w:t>&gt;&gt; &gt;&gt;                 ,</w:t>
      </w:r>
    </w:p>
    <w:p w14:paraId="6453A727" w14:textId="77777777" w:rsidR="003C0641" w:rsidRDefault="003C0641" w:rsidP="003C0641">
      <w:pPr>
        <w:pStyle w:val="Heading1"/>
      </w:pPr>
      <w:r>
        <w:t>&gt;&gt; &gt;&gt;                 e.telemetryLoggingLevel = function() {</w:t>
      </w:r>
    </w:p>
    <w:p w14:paraId="7840743B" w14:textId="77777777" w:rsidR="003C0641" w:rsidRDefault="003C0641" w:rsidP="003C0641">
      <w:pPr>
        <w:pStyle w:val="Heading1"/>
      </w:pPr>
      <w:r>
        <w:t>&gt;&gt; &gt;&gt;                     return r</w:t>
      </w:r>
    </w:p>
    <w:p w14:paraId="5BB7FF4E" w14:textId="77777777" w:rsidR="003C0641" w:rsidRDefault="003C0641" w:rsidP="003C0641">
      <w:pPr>
        <w:pStyle w:val="Heading1"/>
      </w:pPr>
      <w:r>
        <w:t>&gt;&gt; &gt;&gt;                 }</w:t>
      </w:r>
    </w:p>
    <w:p w14:paraId="3CCA478D" w14:textId="77777777" w:rsidR="003C0641" w:rsidRDefault="003C0641" w:rsidP="003C0641">
      <w:pPr>
        <w:pStyle w:val="Heading1"/>
      </w:pPr>
      <w:r>
        <w:t>&gt;&gt; &gt;&gt;                 ,</w:t>
      </w:r>
    </w:p>
    <w:p w14:paraId="3727BB7F" w14:textId="77777777" w:rsidR="003C0641" w:rsidRDefault="003C0641" w:rsidP="003C0641">
      <w:pPr>
        <w:pStyle w:val="Heading1"/>
      </w:pPr>
      <w:r>
        <w:t>&gt;&gt; &gt;&gt;                 e.maxInternalMessageLimit = function() {</w:t>
      </w:r>
    </w:p>
    <w:p w14:paraId="0A50D7B9" w14:textId="77777777" w:rsidR="003C0641" w:rsidRDefault="003C0641" w:rsidP="003C0641">
      <w:pPr>
        <w:pStyle w:val="Heading1"/>
      </w:pPr>
      <w:r>
        <w:t>&gt;&gt; &gt;&gt;                     return i</w:t>
      </w:r>
    </w:p>
    <w:p w14:paraId="5A708CDA" w14:textId="77777777" w:rsidR="003C0641" w:rsidRDefault="003C0641" w:rsidP="003C0641">
      <w:pPr>
        <w:pStyle w:val="Heading1"/>
      </w:pPr>
      <w:r>
        <w:t>&gt;&gt; &gt;&gt;                 }</w:t>
      </w:r>
    </w:p>
    <w:p w14:paraId="2AD86D53" w14:textId="77777777" w:rsidR="003C0641" w:rsidRDefault="003C0641" w:rsidP="003C0641">
      <w:pPr>
        <w:pStyle w:val="Heading1"/>
      </w:pPr>
      <w:r>
        <w:t>&gt;&gt; &gt;&gt;                 ,</w:t>
      </w:r>
    </w:p>
    <w:p w14:paraId="4BE6D2BB" w14:textId="77777777" w:rsidR="003C0641" w:rsidRDefault="003C0641" w:rsidP="003C0641">
      <w:pPr>
        <w:pStyle w:val="Heading1"/>
      </w:pPr>
      <w:r>
        <w:t>&gt;&gt; &gt;&gt;                 e.enableDebugExceptions = function() {</w:t>
      </w:r>
    </w:p>
    <w:p w14:paraId="712F3802" w14:textId="77777777" w:rsidR="003C0641" w:rsidRDefault="003C0641" w:rsidP="003C0641">
      <w:pPr>
        <w:pStyle w:val="Heading1"/>
      </w:pPr>
      <w:r>
        <w:t>&gt;&gt; &gt;&gt;                     return o</w:t>
      </w:r>
    </w:p>
    <w:p w14:paraId="3B848A08" w14:textId="77777777" w:rsidR="003C0641" w:rsidRDefault="003C0641" w:rsidP="003C0641">
      <w:pPr>
        <w:pStyle w:val="Heading1"/>
      </w:pPr>
      <w:r>
        <w:t>&gt;&gt; &gt;&gt;                 }</w:t>
      </w:r>
    </w:p>
    <w:p w14:paraId="66B01E8F" w14:textId="77777777" w:rsidR="003C0641" w:rsidRDefault="003C0641" w:rsidP="003C0641">
      <w:pPr>
        <w:pStyle w:val="Heading1"/>
      </w:pPr>
      <w:r>
        <w:t>&gt;&gt; &gt;&gt;                 ,</w:t>
      </w:r>
    </w:p>
    <w:p w14:paraId="0D9142FF" w14:textId="77777777" w:rsidR="003C0641" w:rsidRDefault="003C0641" w:rsidP="003C0641">
      <w:pPr>
        <w:pStyle w:val="Heading1"/>
      </w:pPr>
      <w:r>
        <w:t>&gt;&gt; &gt;&gt;                 e.throwInternal = function(t, r, i, a, u) {</w:t>
      </w:r>
    </w:p>
    <w:p w14:paraId="18C3EB75" w14:textId="77777777" w:rsidR="003C0641" w:rsidRDefault="003C0641" w:rsidP="003C0641">
      <w:pPr>
        <w:pStyle w:val="Heading1"/>
      </w:pPr>
      <w:r>
        <w:t>&gt;&gt; &gt;&gt;                     void 0 === u &amp;&amp; (u = !1);</w:t>
      </w:r>
    </w:p>
    <w:p w14:paraId="2F2CB189" w14:textId="77777777" w:rsidR="003C0641" w:rsidRDefault="003C0641" w:rsidP="003C0641">
      <w:pPr>
        <w:pStyle w:val="Heading1"/>
      </w:pPr>
      <w:r>
        <w:t>&gt;&gt; &gt;&gt;                     var d = new ft(r,i,u,a);</w:t>
      </w:r>
    </w:p>
    <w:p w14:paraId="60A399ED" w14:textId="77777777" w:rsidR="003C0641" w:rsidRDefault="003C0641" w:rsidP="003C0641">
      <w:pPr>
        <w:pStyle w:val="Heading1"/>
      </w:pPr>
      <w:r>
        <w:t>&gt;&gt; &gt;&gt;                     if (o)</w:t>
      </w:r>
    </w:p>
    <w:p w14:paraId="7F550C09" w14:textId="77777777" w:rsidR="003C0641" w:rsidRDefault="003C0641" w:rsidP="003C0641">
      <w:pPr>
        <w:pStyle w:val="Heading1"/>
      </w:pPr>
      <w:r>
        <w:t>&gt;&gt; &gt;&gt;                         throw et(d);</w:t>
      </w:r>
    </w:p>
    <w:p w14:paraId="7CBBA788" w14:textId="77777777" w:rsidR="003C0641" w:rsidRDefault="003C0641" w:rsidP="003C0641">
      <w:pPr>
        <w:pStyle w:val="Heading1"/>
      </w:pPr>
      <w:r>
        <w:t>&gt;&gt; &gt;&gt;                     var f = 1 === t ? "errorToConsole" : "warnToConsole";</w:t>
      </w:r>
    </w:p>
    <w:p w14:paraId="46170CC2" w14:textId="77777777" w:rsidR="003C0641" w:rsidRDefault="003C0641" w:rsidP="003C0641">
      <w:pPr>
        <w:pStyle w:val="Heading1"/>
      </w:pPr>
      <w:r>
        <w:t>&gt;&gt; &gt;&gt;                     if (G(d.message))</w:t>
      </w:r>
    </w:p>
    <w:p w14:paraId="7D514E28" w14:textId="77777777" w:rsidR="003C0641" w:rsidRDefault="003C0641" w:rsidP="003C0641">
      <w:pPr>
        <w:pStyle w:val="Heading1"/>
      </w:pPr>
      <w:r>
        <w:t>&gt;&gt; &gt;&gt;                         c("throw" + (1 === t ? "Critical" : "Warning"), d);</w:t>
      </w:r>
    </w:p>
    <w:p w14:paraId="33305303" w14:textId="77777777" w:rsidR="003C0641" w:rsidRDefault="003C0641" w:rsidP="003C0641">
      <w:pPr>
        <w:pStyle w:val="Heading1"/>
      </w:pPr>
      <w:r>
        <w:t>&gt;&gt; &gt;&gt;                     else {</w:t>
      </w:r>
    </w:p>
    <w:p w14:paraId="5FED64F1" w14:textId="77777777" w:rsidR="003C0641" w:rsidRDefault="003C0641" w:rsidP="003C0641">
      <w:pPr>
        <w:pStyle w:val="Heading1"/>
      </w:pPr>
      <w:r>
        <w:t>&gt;&gt; &gt;&gt;                         if (u) {</w:t>
      </w:r>
    </w:p>
    <w:p w14:paraId="31465D00" w14:textId="77777777" w:rsidR="003C0641" w:rsidRDefault="003C0641" w:rsidP="003C0641">
      <w:pPr>
        <w:pStyle w:val="Heading1"/>
      </w:pPr>
      <w:r>
        <w:t>&gt;&gt; &gt;&gt;                             var h = +d.messageId;</w:t>
      </w:r>
    </w:p>
    <w:p w14:paraId="736A8E9B" w14:textId="77777777" w:rsidR="003C0641" w:rsidRDefault="003C0641" w:rsidP="003C0641">
      <w:pPr>
        <w:pStyle w:val="Heading1"/>
      </w:pPr>
      <w:r>
        <w:t>&gt;&gt; &gt;&gt;                             !s[h] &amp;&amp; n &gt;= t &amp;&amp; (e[f](d.message),</w:t>
      </w:r>
    </w:p>
    <w:p w14:paraId="59EDC6B2" w14:textId="77777777" w:rsidR="003C0641" w:rsidRDefault="003C0641" w:rsidP="003C0641">
      <w:pPr>
        <w:pStyle w:val="Heading1"/>
      </w:pPr>
      <w:r>
        <w:t>&gt;&gt; &gt;&gt;                             s[h] = !0)</w:t>
      </w:r>
    </w:p>
    <w:p w14:paraId="11EC7435" w14:textId="77777777" w:rsidR="003C0641" w:rsidRDefault="003C0641" w:rsidP="003C0641">
      <w:pPr>
        <w:pStyle w:val="Heading1"/>
      </w:pPr>
      <w:r>
        <w:t>&gt;&gt; &gt;&gt;                         } else</w:t>
      </w:r>
    </w:p>
    <w:p w14:paraId="3732CB0E" w14:textId="77777777" w:rsidR="003C0641" w:rsidRDefault="003C0641" w:rsidP="003C0641">
      <w:pPr>
        <w:pStyle w:val="Heading1"/>
      </w:pPr>
      <w:r>
        <w:t>&gt;&gt; &gt;&gt;                             n &gt;= t &amp;&amp; e[f](d.message);</w:t>
      </w:r>
    </w:p>
    <w:p w14:paraId="32A49B99" w14:textId="77777777" w:rsidR="003C0641" w:rsidRDefault="003C0641" w:rsidP="003C0641">
      <w:pPr>
        <w:pStyle w:val="Heading1"/>
      </w:pPr>
      <w:r>
        <w:t>&gt;&gt; &gt;&gt;                         l(t, d)</w:t>
      </w:r>
    </w:p>
    <w:p w14:paraId="6FF2094E" w14:textId="77777777" w:rsidR="003C0641" w:rsidRDefault="003C0641" w:rsidP="003C0641">
      <w:pPr>
        <w:pStyle w:val="Heading1"/>
      </w:pPr>
      <w:r>
        <w:t>&gt;&gt; &gt;&gt;                     }</w:t>
      </w:r>
    </w:p>
    <w:p w14:paraId="335BF58A" w14:textId="77777777" w:rsidR="003C0641" w:rsidRDefault="003C0641" w:rsidP="003C0641">
      <w:pPr>
        <w:pStyle w:val="Heading1"/>
      </w:pPr>
      <w:r>
        <w:t>&gt;&gt; &gt;&gt;                 }</w:t>
      </w:r>
    </w:p>
    <w:p w14:paraId="69E780E1" w14:textId="77777777" w:rsidR="003C0641" w:rsidRDefault="003C0641" w:rsidP="003C0641">
      <w:pPr>
        <w:pStyle w:val="Heading1"/>
      </w:pPr>
      <w:r>
        <w:t>&gt;&gt; &gt;&gt;                 ,</w:t>
      </w:r>
    </w:p>
    <w:p w14:paraId="71481818" w14:textId="77777777" w:rsidR="003C0641" w:rsidRDefault="003C0641" w:rsidP="003C0641">
      <w:pPr>
        <w:pStyle w:val="Heading1"/>
      </w:pPr>
      <w:r>
        <w:t>&gt;&gt; &gt;&gt;                 e.warnToConsole = function(e) {</w:t>
      </w:r>
    </w:p>
    <w:p w14:paraId="75D1412F" w14:textId="77777777" w:rsidR="003C0641" w:rsidRDefault="003C0641" w:rsidP="003C0641">
      <w:pPr>
        <w:pStyle w:val="Heading1"/>
      </w:pPr>
      <w:r>
        <w:t>&gt;&gt; &gt;&gt;                     dt("warn", e),</w:t>
      </w:r>
    </w:p>
    <w:p w14:paraId="77BE9AA3" w14:textId="77777777" w:rsidR="003C0641" w:rsidRDefault="003C0641" w:rsidP="003C0641">
      <w:pPr>
        <w:pStyle w:val="Heading1"/>
      </w:pPr>
      <w:r>
        <w:t>&gt;&gt; &gt;&gt;                     c("warning", e)</w:t>
      </w:r>
    </w:p>
    <w:p w14:paraId="663F5513" w14:textId="77777777" w:rsidR="003C0641" w:rsidRDefault="003C0641" w:rsidP="003C0641">
      <w:pPr>
        <w:pStyle w:val="Heading1"/>
      </w:pPr>
      <w:r>
        <w:t>&gt;&gt; &gt;&gt;                 }</w:t>
      </w:r>
    </w:p>
    <w:p w14:paraId="26AFAF77" w14:textId="77777777" w:rsidR="003C0641" w:rsidRDefault="003C0641" w:rsidP="003C0641">
      <w:pPr>
        <w:pStyle w:val="Heading1"/>
      </w:pPr>
      <w:r>
        <w:t>&gt;&gt; &gt;&gt;                 ,</w:t>
      </w:r>
    </w:p>
    <w:p w14:paraId="3CEB41D8" w14:textId="77777777" w:rsidR="003C0641" w:rsidRDefault="003C0641" w:rsidP="003C0641">
      <w:pPr>
        <w:pStyle w:val="Heading1"/>
      </w:pPr>
      <w:r>
        <w:t>&gt;&gt; &gt;&gt;                 e.errorToConsole = function(e) {</w:t>
      </w:r>
    </w:p>
    <w:p w14:paraId="2849DE9A" w14:textId="77777777" w:rsidR="003C0641" w:rsidRDefault="003C0641" w:rsidP="003C0641">
      <w:pPr>
        <w:pStyle w:val="Heading1"/>
      </w:pPr>
      <w:r>
        <w:t>&gt;&gt; &gt;&gt;                     dt("error", e),</w:t>
      </w:r>
    </w:p>
    <w:p w14:paraId="34ED7956" w14:textId="77777777" w:rsidR="003C0641" w:rsidRDefault="003C0641" w:rsidP="003C0641">
      <w:pPr>
        <w:pStyle w:val="Heading1"/>
      </w:pPr>
      <w:r>
        <w:t>&gt;&gt; &gt;&gt;                     c("error", e)</w:t>
      </w:r>
    </w:p>
    <w:p w14:paraId="1554A559" w14:textId="77777777" w:rsidR="003C0641" w:rsidRDefault="003C0641" w:rsidP="003C0641">
      <w:pPr>
        <w:pStyle w:val="Heading1"/>
      </w:pPr>
      <w:r>
        <w:t>&gt;&gt; &gt;&gt;                 }</w:t>
      </w:r>
    </w:p>
    <w:p w14:paraId="6B57F749" w14:textId="77777777" w:rsidR="003C0641" w:rsidRDefault="003C0641" w:rsidP="003C0641">
      <w:pPr>
        <w:pStyle w:val="Heading1"/>
      </w:pPr>
      <w:r>
        <w:t>&gt;&gt; &gt;&gt;                 ,</w:t>
      </w:r>
    </w:p>
    <w:p w14:paraId="28B68EF3" w14:textId="77777777" w:rsidR="003C0641" w:rsidRDefault="003C0641" w:rsidP="003C0641">
      <w:pPr>
        <w:pStyle w:val="Heading1"/>
      </w:pPr>
      <w:r>
        <w:t>&gt;&gt; &gt;&gt;                 e.resetInternalMessageCount = function() {</w:t>
      </w:r>
    </w:p>
    <w:p w14:paraId="7E96DB9D" w14:textId="77777777" w:rsidR="003C0641" w:rsidRDefault="003C0641" w:rsidP="003C0641">
      <w:pPr>
        <w:pStyle w:val="Heading1"/>
      </w:pPr>
      <w:r>
        <w:t>&gt;&gt; &gt;&gt;                     a = 0,</w:t>
      </w:r>
    </w:p>
    <w:p w14:paraId="7C73FFFB" w14:textId="77777777" w:rsidR="003C0641" w:rsidRDefault="003C0641" w:rsidP="003C0641">
      <w:pPr>
        <w:pStyle w:val="Heading1"/>
      </w:pPr>
      <w:r>
        <w:t>&gt;&gt; &gt;&gt;                     s = {}</w:t>
      </w:r>
    </w:p>
    <w:p w14:paraId="09303A65" w14:textId="77777777" w:rsidR="003C0641" w:rsidRDefault="003C0641" w:rsidP="003C0641">
      <w:pPr>
        <w:pStyle w:val="Heading1"/>
      </w:pPr>
      <w:r>
        <w:t>&gt;&gt; &gt;&gt;                 }</w:t>
      </w:r>
    </w:p>
    <w:p w14:paraId="1A3CF20F" w14:textId="77777777" w:rsidR="003C0641" w:rsidRDefault="003C0641" w:rsidP="003C0641">
      <w:pPr>
        <w:pStyle w:val="Heading1"/>
      </w:pPr>
      <w:r>
        <w:t>&gt;&gt; &gt;&gt;                 ,</w:t>
      </w:r>
    </w:p>
    <w:p w14:paraId="2F1EFA39" w14:textId="77777777" w:rsidR="003C0641" w:rsidRDefault="003C0641" w:rsidP="003C0641">
      <w:pPr>
        <w:pStyle w:val="Heading1"/>
      </w:pPr>
      <w:r>
        <w:t>&gt;&gt; &gt;&gt;                 e.logInternalMessage = l</w:t>
      </w:r>
    </w:p>
    <w:p w14:paraId="52722F34" w14:textId="77777777" w:rsidR="003C0641" w:rsidRDefault="003C0641" w:rsidP="003C0641">
      <w:pPr>
        <w:pStyle w:val="Heading1"/>
      </w:pPr>
      <w:r>
        <w:t>&gt;&gt; &gt;&gt;             }</w:t>
      </w:r>
    </w:p>
    <w:p w14:paraId="0189B736" w14:textId="77777777" w:rsidR="003C0641" w:rsidRDefault="003C0641" w:rsidP="003C0641">
      <w:pPr>
        <w:pStyle w:val="Heading1"/>
      </w:pPr>
      <w:r>
        <w:t>&gt;&gt; &gt;&gt;             ))</w:t>
      </w:r>
    </w:p>
    <w:p w14:paraId="1B463383" w14:textId="77777777" w:rsidR="003C0641" w:rsidRDefault="003C0641" w:rsidP="003C0641">
      <w:pPr>
        <w:pStyle w:val="Heading1"/>
      </w:pPr>
      <w:r>
        <w:t>&gt;&gt; &gt;&gt;         }</w:t>
      </w:r>
    </w:p>
    <w:p w14:paraId="6F32F876" w14:textId="77777777" w:rsidR="003C0641" w:rsidRDefault="003C0641" w:rsidP="003C0641">
      <w:pPr>
        <w:pStyle w:val="Heading1"/>
      </w:pPr>
      <w:r>
        <w:t>&gt;&gt; &gt;&gt;         return e.__ieDyn = 1,</w:t>
      </w:r>
    </w:p>
    <w:p w14:paraId="1172C456" w14:textId="77777777" w:rsidR="003C0641" w:rsidRDefault="003C0641" w:rsidP="003C0641">
      <w:pPr>
        <w:pStyle w:val="Heading1"/>
      </w:pPr>
      <w:r>
        <w:t>&gt;&gt; &gt;&gt;         e</w:t>
      </w:r>
    </w:p>
    <w:p w14:paraId="7AE2E40A" w14:textId="77777777" w:rsidR="003C0641" w:rsidRDefault="003C0641" w:rsidP="003C0641">
      <w:pPr>
        <w:pStyle w:val="Heading1"/>
      </w:pPr>
      <w:r>
        <w:t>&gt;&gt; &gt;&gt;     }();</w:t>
      </w:r>
    </w:p>
    <w:p w14:paraId="6D535ACD" w14:textId="77777777" w:rsidR="003C0641" w:rsidRDefault="003C0641" w:rsidP="003C0641">
      <w:pPr>
        <w:pStyle w:val="Heading1"/>
      </w:pPr>
      <w:r>
        <w:t>&gt;&gt; &gt;&gt;     function pt(e) {</w:t>
      </w:r>
    </w:p>
    <w:p w14:paraId="31CF5E63" w14:textId="77777777" w:rsidR="003C0641" w:rsidRDefault="003C0641" w:rsidP="003C0641">
      <w:pPr>
        <w:pStyle w:val="Heading1"/>
      </w:pPr>
      <w:r>
        <w:t>&gt;&gt; &gt;&gt;         return e || new ht</w:t>
      </w:r>
    </w:p>
    <w:p w14:paraId="7B64D5CD" w14:textId="77777777" w:rsidR="003C0641" w:rsidRDefault="003C0641" w:rsidP="003C0641">
      <w:pPr>
        <w:pStyle w:val="Heading1"/>
      </w:pPr>
      <w:r>
        <w:t>&gt;&gt; &gt;&gt;     }</w:t>
      </w:r>
    </w:p>
    <w:p w14:paraId="666B1181" w14:textId="77777777" w:rsidR="003C0641" w:rsidRDefault="003C0641" w:rsidP="003C0641">
      <w:pPr>
        <w:pStyle w:val="Heading1"/>
      </w:pPr>
      <w:r>
        <w:t>&gt;&gt; &gt;&gt;     function gt(e, t, n, r, i, o) {</w:t>
      </w:r>
    </w:p>
    <w:p w14:paraId="348B81C4" w14:textId="77777777" w:rsidR="003C0641" w:rsidRDefault="003C0641" w:rsidP="003C0641">
      <w:pPr>
        <w:pStyle w:val="Heading1"/>
      </w:pPr>
      <w:r>
        <w:t>&gt;&gt; &gt;&gt;         void 0 === o &amp;&amp; (o = !1),</w:t>
      </w:r>
    </w:p>
    <w:p w14:paraId="66FE185D" w14:textId="77777777" w:rsidR="003C0641" w:rsidRDefault="003C0641" w:rsidP="003C0641">
      <w:pPr>
        <w:pStyle w:val="Heading1"/>
      </w:pPr>
      <w:r>
        <w:t>&gt;&gt; &gt;&gt;         pt(e).throwInternal(t, n, r, i, o)</w:t>
      </w:r>
    </w:p>
    <w:p w14:paraId="3CF991A9" w14:textId="77777777" w:rsidR="003C0641" w:rsidRDefault="003C0641" w:rsidP="003C0641">
      <w:pPr>
        <w:pStyle w:val="Heading1"/>
      </w:pPr>
      <w:r>
        <w:t>&gt;&gt; &gt;&gt;     }</w:t>
      </w:r>
    </w:p>
    <w:p w14:paraId="4D55CD1F" w14:textId="77777777" w:rsidR="003C0641" w:rsidRDefault="003C0641" w:rsidP="003C0641">
      <w:pPr>
        <w:pStyle w:val="Heading1"/>
      </w:pPr>
      <w:r>
        <w:t>&gt;&gt; &gt;&gt;     function mt(e, t) {</w:t>
      </w:r>
    </w:p>
    <w:p w14:paraId="6FAAF819" w14:textId="77777777" w:rsidR="003C0641" w:rsidRDefault="003C0641" w:rsidP="003C0641">
      <w:pPr>
        <w:pStyle w:val="Heading1"/>
      </w:pPr>
      <w:r>
        <w:t>&gt;&gt; &gt;&gt;         pt(e).warnToConsole(t)</w:t>
      </w:r>
    </w:p>
    <w:p w14:paraId="0CFCCF1F" w14:textId="77777777" w:rsidR="003C0641" w:rsidRDefault="003C0641" w:rsidP="003C0641">
      <w:pPr>
        <w:pStyle w:val="Heading1"/>
      </w:pPr>
      <w:r>
        <w:t>&gt;&gt; &gt;&gt;     }</w:t>
      </w:r>
    </w:p>
    <w:p w14:paraId="59A28B70" w14:textId="77777777" w:rsidR="003C0641" w:rsidRDefault="003C0641" w:rsidP="003C0641">
      <w:pPr>
        <w:pStyle w:val="Heading1"/>
      </w:pPr>
      <w:r>
        <w:t>&gt;&gt; &gt;&gt;     var bt = null</w:t>
      </w:r>
    </w:p>
    <w:p w14:paraId="4BCC23D9" w14:textId="77777777" w:rsidR="003C0641" w:rsidRDefault="003C0641" w:rsidP="003C0641">
      <w:pPr>
        <w:pStyle w:val="Heading1"/>
      </w:pPr>
      <w:r>
        <w:t>&gt;&gt; &gt;&gt;       , vt = null</w:t>
      </w:r>
    </w:p>
    <w:p w14:paraId="718825B4" w14:textId="77777777" w:rsidR="003C0641" w:rsidRDefault="003C0641" w:rsidP="003C0641">
      <w:pPr>
        <w:pStyle w:val="Heading1"/>
      </w:pPr>
      <w:r>
        <w:t>&gt;&gt; &gt;&gt;       , yt = null</w:t>
      </w:r>
    </w:p>
    <w:p w14:paraId="0F1B5D7C" w14:textId="77777777" w:rsidR="003C0641" w:rsidRDefault="003C0641" w:rsidP="003C0641">
      <w:pPr>
        <w:pStyle w:val="Heading1"/>
      </w:pPr>
      <w:r>
        <w:t>&gt;&gt; &gt;&gt;       , Ct = We()</w:t>
      </w:r>
    </w:p>
    <w:p w14:paraId="27DE1186" w14:textId="77777777" w:rsidR="003C0641" w:rsidRDefault="003C0641" w:rsidP="003C0641">
      <w:pPr>
        <w:pStyle w:val="Heading1"/>
      </w:pPr>
      <w:r>
        <w:t>&gt;&gt; &gt;&gt;       , St = {}</w:t>
      </w:r>
    </w:p>
    <w:p w14:paraId="0D53135B" w14:textId="77777777" w:rsidR="003C0641" w:rsidRDefault="003C0641" w:rsidP="003C0641">
      <w:pPr>
        <w:pStyle w:val="Heading1"/>
      </w:pPr>
      <w:r>
        <w:t>&gt;&gt; &gt;&gt;       , Ot = {};</w:t>
      </w:r>
    </w:p>
    <w:p w14:paraId="471A3D16" w14:textId="77777777" w:rsidR="003C0641" w:rsidRDefault="003C0641" w:rsidP="003C0641">
      <w:pPr>
        <w:pStyle w:val="Heading1"/>
      </w:pPr>
      <w:r>
        <w:t>&gt;&gt; &gt;&gt;     function wt(e, t) {</w:t>
      </w:r>
    </w:p>
    <w:p w14:paraId="54A64337" w14:textId="77777777" w:rsidR="003C0641" w:rsidRDefault="003C0641" w:rsidP="003C0641">
      <w:pPr>
        <w:pStyle w:val="Heading1"/>
      </w:pPr>
      <w:r>
        <w:t>&gt;&gt; &gt;&gt;         var n = It._ckMgr || Ot._ckMgr;</w:t>
      </w:r>
    </w:p>
    <w:p w14:paraId="096D871A" w14:textId="77777777" w:rsidR="003C0641" w:rsidRDefault="003C0641" w:rsidP="003C0641">
      <w:pPr>
        <w:pStyle w:val="Heading1"/>
      </w:pPr>
      <w:r>
        <w:t>&gt;&gt; &gt;&gt;         return n || (n = It._ckMgr = It(e, t),</w:t>
      </w:r>
    </w:p>
    <w:p w14:paraId="49E4960F" w14:textId="77777777" w:rsidR="003C0641" w:rsidRDefault="003C0641" w:rsidP="003C0641">
      <w:pPr>
        <w:pStyle w:val="Heading1"/>
      </w:pPr>
      <w:r>
        <w:t>&gt;&gt; &gt;&gt;         Ot._ckMgr = n),</w:t>
      </w:r>
    </w:p>
    <w:p w14:paraId="615D9E54" w14:textId="77777777" w:rsidR="003C0641" w:rsidRDefault="003C0641" w:rsidP="003C0641">
      <w:pPr>
        <w:pStyle w:val="Heading1"/>
      </w:pPr>
      <w:r>
        <w:t>&gt;&gt; &gt;&gt;         n</w:t>
      </w:r>
    </w:p>
    <w:p w14:paraId="5F8FF765" w14:textId="77777777" w:rsidR="003C0641" w:rsidRDefault="003C0641" w:rsidP="003C0641">
      <w:pPr>
        <w:pStyle w:val="Heading1"/>
      </w:pPr>
      <w:r>
        <w:t>&gt;&gt; &gt;&gt;     }</w:t>
      </w:r>
    </w:p>
    <w:p w14:paraId="3112D9B3" w14:textId="77777777" w:rsidR="003C0641" w:rsidRDefault="003C0641" w:rsidP="003C0641">
      <w:pPr>
        <w:pStyle w:val="Heading1"/>
      </w:pPr>
      <w:r>
        <w:t>&gt;&gt; &gt;&gt;     function _t(e) {</w:t>
      </w:r>
    </w:p>
    <w:p w14:paraId="3B36731B" w14:textId="77777777" w:rsidR="003C0641" w:rsidRDefault="003C0641" w:rsidP="003C0641">
      <w:pPr>
        <w:pStyle w:val="Heading1"/>
      </w:pPr>
      <w:r>
        <w:t>&gt;&gt; &gt;&gt;         return !e || e.isEnabled()</w:t>
      </w:r>
    </w:p>
    <w:p w14:paraId="32EAACCC" w14:textId="77777777" w:rsidR="003C0641" w:rsidRDefault="003C0641" w:rsidP="003C0641">
      <w:pPr>
        <w:pStyle w:val="Heading1"/>
      </w:pPr>
      <w:r>
        <w:t>&gt;&gt; &gt;&gt;     }</w:t>
      </w:r>
    </w:p>
    <w:p w14:paraId="6FF3EDB7" w14:textId="77777777" w:rsidR="003C0641" w:rsidRDefault="003C0641" w:rsidP="003C0641">
      <w:pPr>
        <w:pStyle w:val="Heading1"/>
      </w:pPr>
      <w:r>
        <w:t>&gt;&gt; &gt;&gt;     function It(e, t) {</w:t>
      </w:r>
    </w:p>
    <w:p w14:paraId="7BF37CFD" w14:textId="77777777" w:rsidR="003C0641" w:rsidRDefault="003C0641" w:rsidP="003C0641">
      <w:pPr>
        <w:pStyle w:val="Heading1"/>
      </w:pPr>
      <w:r>
        <w:t>&gt;&gt; &gt;&gt;         var n, r = function(e) {</w:t>
      </w:r>
    </w:p>
    <w:p w14:paraId="470EEB53" w14:textId="77777777" w:rsidR="003C0641" w:rsidRDefault="003C0641" w:rsidP="003C0641">
      <w:pPr>
        <w:pStyle w:val="Heading1"/>
      </w:pPr>
      <w:r>
        <w:t>&gt;&gt; &gt;&gt;             var t = e.cookieCfg = e.cookieCfg || {};</w:t>
      </w:r>
    </w:p>
    <w:p w14:paraId="22669AE8" w14:textId="77777777" w:rsidR="003C0641" w:rsidRDefault="003C0641" w:rsidP="003C0641">
      <w:pPr>
        <w:pStyle w:val="Heading1"/>
      </w:pPr>
      <w:r>
        <w:t>&gt;&gt; &gt;&gt;             if (Ee(t, "domain", e.cookieDomain, $, K),</w:t>
      </w:r>
    </w:p>
    <w:p w14:paraId="55518242" w14:textId="77777777" w:rsidR="003C0641" w:rsidRDefault="003C0641" w:rsidP="003C0641">
      <w:pPr>
        <w:pStyle w:val="Heading1"/>
      </w:pPr>
      <w:r>
        <w:t>&gt;&gt; &gt;&gt;             Ee(t, "path", e.cookiePath || "/", null, K),</w:t>
      </w:r>
    </w:p>
    <w:p w14:paraId="32FEFEDC" w14:textId="77777777" w:rsidR="003C0641" w:rsidRDefault="003C0641" w:rsidP="003C0641">
      <w:pPr>
        <w:pStyle w:val="Heading1"/>
      </w:pPr>
      <w:r>
        <w:t>&gt;&gt; &gt;&gt;             K(t.enabled)) {</w:t>
      </w:r>
    </w:p>
    <w:p w14:paraId="7B841270" w14:textId="77777777" w:rsidR="003C0641" w:rsidRDefault="003C0641" w:rsidP="003C0641">
      <w:pPr>
        <w:pStyle w:val="Heading1"/>
      </w:pPr>
      <w:r>
        <w:t>&gt;&gt; &gt;&gt;                 var n = void 0;</w:t>
      </w:r>
    </w:p>
    <w:p w14:paraId="14C44EB2" w14:textId="77777777" w:rsidR="003C0641" w:rsidRDefault="003C0641" w:rsidP="003C0641">
      <w:pPr>
        <w:pStyle w:val="Heading1"/>
      </w:pPr>
      <w:r>
        <w:t>&gt;&gt; &gt;&gt;                 G(e.isCookieUseDisabled) || (n = !e.isCookieUseDisabled),</w:t>
      </w:r>
    </w:p>
    <w:p w14:paraId="4A0BCDD1" w14:textId="77777777" w:rsidR="003C0641" w:rsidRDefault="003C0641" w:rsidP="003C0641">
      <w:pPr>
        <w:pStyle w:val="Heading1"/>
      </w:pPr>
      <w:r>
        <w:t>&gt;&gt; &gt;&gt;                 G(e.disableCookiesUsage) || (n = !e.disableCookiesUsage),</w:t>
      </w:r>
    </w:p>
    <w:p w14:paraId="41E3ABE2" w14:textId="77777777" w:rsidR="003C0641" w:rsidRDefault="003C0641" w:rsidP="003C0641">
      <w:pPr>
        <w:pStyle w:val="Heading1"/>
      </w:pPr>
      <w:r>
        <w:t>&gt;&gt; &gt;&gt;                 t.enabled = n</w:t>
      </w:r>
    </w:p>
    <w:p w14:paraId="5645D897" w14:textId="77777777" w:rsidR="003C0641" w:rsidRDefault="003C0641" w:rsidP="003C0641">
      <w:pPr>
        <w:pStyle w:val="Heading1"/>
      </w:pPr>
      <w:r>
        <w:t>&gt;&gt; &gt;&gt;             }</w:t>
      </w:r>
    </w:p>
    <w:p w14:paraId="5092EA60" w14:textId="77777777" w:rsidR="003C0641" w:rsidRDefault="003C0641" w:rsidP="003C0641">
      <w:pPr>
        <w:pStyle w:val="Heading1"/>
      </w:pPr>
      <w:r>
        <w:t>&gt;&gt; &gt;&gt;             return t</w:t>
      </w:r>
    </w:p>
    <w:p w14:paraId="2F3656B1" w14:textId="77777777" w:rsidR="003C0641" w:rsidRDefault="003C0641" w:rsidP="003C0641">
      <w:pPr>
        <w:pStyle w:val="Heading1"/>
      </w:pPr>
      <w:r>
        <w:t>&gt;&gt; &gt;&gt;         }(e || Ot), i = r.path || "/", o = r.domain, a = !1 !== r.enabled, s = ((n = {</w:t>
      </w:r>
    </w:p>
    <w:p w14:paraId="52A89AC4" w14:textId="77777777" w:rsidR="003C0641" w:rsidRDefault="003C0641" w:rsidP="003C0641">
      <w:pPr>
        <w:pStyle w:val="Heading1"/>
      </w:pPr>
      <w:r>
        <w:t>&gt;&gt; &gt;&gt;             isEnabled: function() {</w:t>
      </w:r>
    </w:p>
    <w:p w14:paraId="29464292" w14:textId="77777777" w:rsidR="003C0641" w:rsidRDefault="003C0641" w:rsidP="003C0641">
      <w:pPr>
        <w:pStyle w:val="Heading1"/>
      </w:pPr>
      <w:r>
        <w:t>&gt;&gt; &gt;&gt;                 var e = a &amp;&amp; Et(t)</w:t>
      </w:r>
    </w:p>
    <w:p w14:paraId="0774AE10" w14:textId="77777777" w:rsidR="003C0641" w:rsidRDefault="003C0641" w:rsidP="003C0641">
      <w:pPr>
        <w:pStyle w:val="Heading1"/>
      </w:pPr>
      <w:r>
        <w:t>&gt;&gt; &gt;&gt;                   , n = Ot._ckMgr;</w:t>
      </w:r>
    </w:p>
    <w:p w14:paraId="2246592E" w14:textId="77777777" w:rsidR="003C0641" w:rsidRDefault="003C0641" w:rsidP="003C0641">
      <w:pPr>
        <w:pStyle w:val="Heading1"/>
      </w:pPr>
      <w:r>
        <w:t>&gt;&gt; &gt;&gt;                 return e &amp;&amp; n &amp;&amp; s !== n &amp;&amp; (e = _t(n)),</w:t>
      </w:r>
    </w:p>
    <w:p w14:paraId="7FD80A7B" w14:textId="77777777" w:rsidR="003C0641" w:rsidRDefault="003C0641" w:rsidP="003C0641">
      <w:pPr>
        <w:pStyle w:val="Heading1"/>
      </w:pPr>
      <w:r>
        <w:t>&gt;&gt; &gt;&gt;                 e</w:t>
      </w:r>
    </w:p>
    <w:p w14:paraId="1E17098C" w14:textId="77777777" w:rsidR="003C0641" w:rsidRDefault="003C0641" w:rsidP="003C0641">
      <w:pPr>
        <w:pStyle w:val="Heading1"/>
      </w:pPr>
      <w:r>
        <w:t>&gt;&gt; &gt;&gt;             }</w:t>
      </w:r>
    </w:p>
    <w:p w14:paraId="74D5F2E2" w14:textId="77777777" w:rsidR="003C0641" w:rsidRDefault="003C0641" w:rsidP="003C0641">
      <w:pPr>
        <w:pStyle w:val="Heading1"/>
      </w:pPr>
      <w:r>
        <w:t>&gt;&gt; &gt;&gt;         }).setEnabled = function(e) {</w:t>
      </w:r>
    </w:p>
    <w:p w14:paraId="4ED3BCB0" w14:textId="77777777" w:rsidR="003C0641" w:rsidRDefault="003C0641" w:rsidP="003C0641">
      <w:pPr>
        <w:pStyle w:val="Heading1"/>
      </w:pPr>
      <w:r>
        <w:t>&gt;&gt; &gt;&gt;             a = !1 !== e</w:t>
      </w:r>
    </w:p>
    <w:p w14:paraId="2BFA9E0E" w14:textId="77777777" w:rsidR="003C0641" w:rsidRDefault="003C0641" w:rsidP="003C0641">
      <w:pPr>
        <w:pStyle w:val="Heading1"/>
      </w:pPr>
      <w:r>
        <w:t>&gt;&gt; &gt;&gt;         }</w:t>
      </w:r>
    </w:p>
    <w:p w14:paraId="488E4B10" w14:textId="77777777" w:rsidR="003C0641" w:rsidRDefault="003C0641" w:rsidP="003C0641">
      <w:pPr>
        <w:pStyle w:val="Heading1"/>
      </w:pPr>
      <w:r>
        <w:t>&gt;&gt; &gt;&gt;         ,</w:t>
      </w:r>
    </w:p>
    <w:p w14:paraId="15E285B3" w14:textId="77777777" w:rsidR="003C0641" w:rsidRDefault="003C0641" w:rsidP="003C0641">
      <w:pPr>
        <w:pStyle w:val="Heading1"/>
      </w:pPr>
      <w:r>
        <w:t>&gt;&gt; &gt;&gt;         n.set = function(e, t, n, a, l) {</w:t>
      </w:r>
    </w:p>
    <w:p w14:paraId="2E2FD22F" w14:textId="77777777" w:rsidR="003C0641" w:rsidRDefault="003C0641" w:rsidP="003C0641">
      <w:pPr>
        <w:pStyle w:val="Heading1"/>
      </w:pPr>
      <w:r>
        <w:t>&gt;&gt; &gt;&gt;             var c = !1;</w:t>
      </w:r>
    </w:p>
    <w:p w14:paraId="7B9F2AB7" w14:textId="77777777" w:rsidR="003C0641" w:rsidRDefault="003C0641" w:rsidP="003C0641">
      <w:pPr>
        <w:pStyle w:val="Heading1"/>
      </w:pPr>
      <w:r>
        <w:t>&gt;&gt; &gt;&gt;             if (_t(s)) {</w:t>
      </w:r>
    </w:p>
    <w:p w14:paraId="24369FED" w14:textId="77777777" w:rsidR="003C0641" w:rsidRDefault="003C0641" w:rsidP="003C0641">
      <w:pPr>
        <w:pStyle w:val="Heading1"/>
      </w:pPr>
      <w:r>
        <w:t>&gt;&gt; &gt;&gt;                 var u = {}</w:t>
      </w:r>
    </w:p>
    <w:p w14:paraId="5EA1FADF" w14:textId="77777777" w:rsidR="003C0641" w:rsidRDefault="003C0641" w:rsidP="003C0641">
      <w:pPr>
        <w:pStyle w:val="Heading1"/>
      </w:pPr>
      <w:r>
        <w:t>&gt;&gt; &gt;&gt;                   , d = me(t || "")</w:t>
      </w:r>
    </w:p>
    <w:p w14:paraId="07222A90" w14:textId="77777777" w:rsidR="003C0641" w:rsidRDefault="003C0641" w:rsidP="003C0641">
      <w:pPr>
        <w:pStyle w:val="Heading1"/>
      </w:pPr>
      <w:r>
        <w:t>&gt;&gt; &gt;&gt;                   , f = d.indexOf(";");</w:t>
      </w:r>
    </w:p>
    <w:p w14:paraId="44C778DB" w14:textId="77777777" w:rsidR="003C0641" w:rsidRDefault="003C0641" w:rsidP="003C0641">
      <w:pPr>
        <w:pStyle w:val="Heading1"/>
      </w:pPr>
      <w:r>
        <w:t>&gt;&gt; &gt;&gt;                 if (-1 !== f &amp;&amp; (d = me(t.substring(0, f)),</w:t>
      </w:r>
    </w:p>
    <w:p w14:paraId="33743949" w14:textId="77777777" w:rsidR="003C0641" w:rsidRDefault="003C0641" w:rsidP="003C0641">
      <w:pPr>
        <w:pStyle w:val="Heading1"/>
      </w:pPr>
      <w:r>
        <w:t>&gt;&gt; &gt;&gt;                 u = jt(t.substring(f + 1))),</w:t>
      </w:r>
    </w:p>
    <w:p w14:paraId="0CC66330" w14:textId="77777777" w:rsidR="003C0641" w:rsidRDefault="003C0641" w:rsidP="003C0641">
      <w:pPr>
        <w:pStyle w:val="Heading1"/>
      </w:pPr>
      <w:r>
        <w:t>&gt;&gt; &gt;&gt;                 Ee(u, "domain", a || o, ke, G),</w:t>
      </w:r>
    </w:p>
    <w:p w14:paraId="31D7EEB9" w14:textId="77777777" w:rsidR="003C0641" w:rsidRDefault="003C0641" w:rsidP="003C0641">
      <w:pPr>
        <w:pStyle w:val="Heading1"/>
      </w:pPr>
      <w:r>
        <w:t>&gt;&gt; &gt;&gt;                 !K(n)) {</w:t>
      </w:r>
    </w:p>
    <w:p w14:paraId="43EDF138" w14:textId="77777777" w:rsidR="003C0641" w:rsidRDefault="003C0641" w:rsidP="003C0641">
      <w:pPr>
        <w:pStyle w:val="Heading1"/>
      </w:pPr>
      <w:r>
        <w:t>&gt;&gt; &gt;&gt;                     var h = Ye();</w:t>
      </w:r>
    </w:p>
    <w:p w14:paraId="1A4BCC29" w14:textId="77777777" w:rsidR="003C0641" w:rsidRDefault="003C0641" w:rsidP="003C0641">
      <w:pPr>
        <w:pStyle w:val="Heading1"/>
      </w:pPr>
      <w:r>
        <w:t>&gt;&gt; &gt;&gt;                     if (G(u.expires)) {</w:t>
      </w:r>
    </w:p>
    <w:p w14:paraId="68E3FA10" w14:textId="77777777" w:rsidR="003C0641" w:rsidRDefault="003C0641" w:rsidP="003C0641">
      <w:pPr>
        <w:pStyle w:val="Heading1"/>
      </w:pPr>
      <w:r>
        <w:t>&gt;&gt; &gt;&gt;                         var p = _e() + 1e3 * n;</w:t>
      </w:r>
    </w:p>
    <w:p w14:paraId="0CFD285C" w14:textId="77777777" w:rsidR="003C0641" w:rsidRDefault="003C0641" w:rsidP="003C0641">
      <w:pPr>
        <w:pStyle w:val="Heading1"/>
      </w:pPr>
      <w:r>
        <w:t>&gt;&gt; &gt;&gt;                         if (p &gt; 0) {</w:t>
      </w:r>
    </w:p>
    <w:p w14:paraId="6701FE27" w14:textId="77777777" w:rsidR="003C0641" w:rsidRDefault="003C0641" w:rsidP="003C0641">
      <w:pPr>
        <w:pStyle w:val="Heading1"/>
      </w:pPr>
      <w:r>
        <w:t>&gt;&gt; &gt;&gt;                             var g = new Date;</w:t>
      </w:r>
    </w:p>
    <w:p w14:paraId="528008DD" w14:textId="77777777" w:rsidR="003C0641" w:rsidRDefault="003C0641" w:rsidP="003C0641">
      <w:pPr>
        <w:pStyle w:val="Heading1"/>
      </w:pPr>
      <w:r>
        <w:t>&gt;&gt; &gt;&gt;                             g.setTime(p),</w:t>
      </w:r>
    </w:p>
    <w:p w14:paraId="14E0F94E" w14:textId="77777777" w:rsidR="003C0641" w:rsidRDefault="003C0641" w:rsidP="003C0641">
      <w:pPr>
        <w:pStyle w:val="Heading1"/>
      </w:pPr>
      <w:r>
        <w:t>&gt;&gt; &gt;&gt;                             Ee(u, "expires", xt(g, h ? "toGMTString" : "toUTCString") || xt(g, h ? "toGMTString" : "toUTCString") || "", ke)</w:t>
      </w:r>
    </w:p>
    <w:p w14:paraId="15C8D1D9" w14:textId="77777777" w:rsidR="003C0641" w:rsidRDefault="003C0641" w:rsidP="003C0641">
      <w:pPr>
        <w:pStyle w:val="Heading1"/>
      </w:pPr>
      <w:r>
        <w:t>&gt;&gt; &gt;&gt;                         }</w:t>
      </w:r>
    </w:p>
    <w:p w14:paraId="54272143" w14:textId="77777777" w:rsidR="003C0641" w:rsidRDefault="003C0641" w:rsidP="003C0641">
      <w:pPr>
        <w:pStyle w:val="Heading1"/>
      </w:pPr>
      <w:r>
        <w:t>&gt;&gt; &gt;&gt;                     }</w:t>
      </w:r>
    </w:p>
    <w:p w14:paraId="7C33E05A" w14:textId="77777777" w:rsidR="003C0641" w:rsidRDefault="003C0641" w:rsidP="003C0641">
      <w:pPr>
        <w:pStyle w:val="Heading1"/>
      </w:pPr>
      <w:r>
        <w:t>&gt;&gt; &gt;&gt;                     h || Ee(u, "max-age", "" + n, null, G)</w:t>
      </w:r>
    </w:p>
    <w:p w14:paraId="6D32D4CE" w14:textId="77777777" w:rsidR="003C0641" w:rsidRDefault="003C0641" w:rsidP="003C0641">
      <w:pPr>
        <w:pStyle w:val="Heading1"/>
      </w:pPr>
      <w:r>
        <w:t>&gt;&gt; &gt;&gt;                 }</w:t>
      </w:r>
    </w:p>
    <w:p w14:paraId="521AC345" w14:textId="77777777" w:rsidR="003C0641" w:rsidRDefault="003C0641" w:rsidP="003C0641">
      <w:pPr>
        <w:pStyle w:val="Heading1"/>
      </w:pPr>
      <w:r>
        <w:t>&gt;&gt; &gt;&gt;                 var m = Ke();</w:t>
      </w:r>
    </w:p>
    <w:p w14:paraId="67C1FF36" w14:textId="77777777" w:rsidR="003C0641" w:rsidRDefault="003C0641" w:rsidP="003C0641">
      <w:pPr>
        <w:pStyle w:val="Heading1"/>
      </w:pPr>
      <w:r>
        <w:t>&gt;&gt; &gt;&gt;                 m &amp;&amp; "https:" === m.protocol &amp;&amp; (Ee(u, "secure", null, null, G),</w:t>
      </w:r>
    </w:p>
    <w:p w14:paraId="1868AFF5" w14:textId="77777777" w:rsidR="003C0641" w:rsidRDefault="003C0641" w:rsidP="003C0641">
      <w:pPr>
        <w:pStyle w:val="Heading1"/>
      </w:pPr>
      <w:r>
        <w:t>&gt;&gt; &gt;&gt;                 null === vt &amp;&amp; (vt = !At((Ge() || {}).userAgent)),</w:t>
      </w:r>
    </w:p>
    <w:p w14:paraId="03330EB8" w14:textId="77777777" w:rsidR="003C0641" w:rsidRDefault="003C0641" w:rsidP="003C0641">
      <w:pPr>
        <w:pStyle w:val="Heading1"/>
      </w:pPr>
      <w:r>
        <w:t>&gt;&gt; &gt;&gt;                 vt &amp;&amp; Ee(u, "SameSite", "None", null, G)),</w:t>
      </w:r>
    </w:p>
    <w:p w14:paraId="58C84B9C" w14:textId="77777777" w:rsidR="003C0641" w:rsidRDefault="003C0641" w:rsidP="003C0641">
      <w:pPr>
        <w:pStyle w:val="Heading1"/>
      </w:pPr>
      <w:r>
        <w:t>&gt;&gt; &gt;&gt;                 Ee(u, "path", l || i, null, G),</w:t>
      </w:r>
    </w:p>
    <w:p w14:paraId="1709844E" w14:textId="77777777" w:rsidR="003C0641" w:rsidRDefault="003C0641" w:rsidP="003C0641">
      <w:pPr>
        <w:pStyle w:val="Heading1"/>
      </w:pPr>
      <w:r>
        <w:t>&gt;&gt; &gt;&gt;                 (r.setCookie || Lt)(e, kt(d, u)),</w:t>
      </w:r>
    </w:p>
    <w:p w14:paraId="63256CA4" w14:textId="77777777" w:rsidR="003C0641" w:rsidRDefault="003C0641" w:rsidP="003C0641">
      <w:pPr>
        <w:pStyle w:val="Heading1"/>
      </w:pPr>
      <w:r>
        <w:t>&gt;&gt; &gt;&gt;                 c = !0</w:t>
      </w:r>
    </w:p>
    <w:p w14:paraId="2DC5B448" w14:textId="77777777" w:rsidR="003C0641" w:rsidRDefault="003C0641" w:rsidP="003C0641">
      <w:pPr>
        <w:pStyle w:val="Heading1"/>
      </w:pPr>
      <w:r>
        <w:t>&gt;&gt; &gt;&gt;             }</w:t>
      </w:r>
    </w:p>
    <w:p w14:paraId="14A20CCB" w14:textId="77777777" w:rsidR="003C0641" w:rsidRDefault="003C0641" w:rsidP="003C0641">
      <w:pPr>
        <w:pStyle w:val="Heading1"/>
      </w:pPr>
      <w:r>
        <w:t>&gt;&gt; &gt;&gt;             return c</w:t>
      </w:r>
    </w:p>
    <w:p w14:paraId="27D18B09" w14:textId="77777777" w:rsidR="003C0641" w:rsidRDefault="003C0641" w:rsidP="003C0641">
      <w:pPr>
        <w:pStyle w:val="Heading1"/>
      </w:pPr>
      <w:r>
        <w:t>&gt;&gt; &gt;&gt;         }</w:t>
      </w:r>
    </w:p>
    <w:p w14:paraId="2CCF9018" w14:textId="77777777" w:rsidR="003C0641" w:rsidRDefault="003C0641" w:rsidP="003C0641">
      <w:pPr>
        <w:pStyle w:val="Heading1"/>
      </w:pPr>
      <w:r>
        <w:t>&gt;&gt; &gt;&gt;         ,</w:t>
      </w:r>
    </w:p>
    <w:p w14:paraId="31D7A88F" w14:textId="77777777" w:rsidR="003C0641" w:rsidRDefault="003C0641" w:rsidP="003C0641">
      <w:pPr>
        <w:pStyle w:val="Heading1"/>
      </w:pPr>
      <w:r>
        <w:t>&gt;&gt; &gt;&gt;         n.get = function(e) {</w:t>
      </w:r>
    </w:p>
    <w:p w14:paraId="396A467F" w14:textId="77777777" w:rsidR="003C0641" w:rsidRDefault="003C0641" w:rsidP="003C0641">
      <w:pPr>
        <w:pStyle w:val="Heading1"/>
      </w:pPr>
      <w:r>
        <w:t>&gt;&gt; &gt;&gt;             var t = "";</w:t>
      </w:r>
    </w:p>
    <w:p w14:paraId="3D1F5A17" w14:textId="77777777" w:rsidR="003C0641" w:rsidRDefault="003C0641" w:rsidP="003C0641">
      <w:pPr>
        <w:pStyle w:val="Heading1"/>
      </w:pPr>
      <w:r>
        <w:t>&gt;&gt; &gt;&gt;             return _t(s) &amp;&amp; (t = (r.getCookie || Tt)(e)),</w:t>
      </w:r>
    </w:p>
    <w:p w14:paraId="76D00A08" w14:textId="77777777" w:rsidR="003C0641" w:rsidRDefault="003C0641" w:rsidP="003C0641">
      <w:pPr>
        <w:pStyle w:val="Heading1"/>
      </w:pPr>
      <w:r>
        <w:t>&gt;&gt; &gt;&gt;             t</w:t>
      </w:r>
    </w:p>
    <w:p w14:paraId="261DC168" w14:textId="77777777" w:rsidR="003C0641" w:rsidRDefault="003C0641" w:rsidP="003C0641">
      <w:pPr>
        <w:pStyle w:val="Heading1"/>
      </w:pPr>
      <w:r>
        <w:t>&gt;&gt; &gt;&gt;         }</w:t>
      </w:r>
    </w:p>
    <w:p w14:paraId="5E9166DB" w14:textId="77777777" w:rsidR="003C0641" w:rsidRDefault="003C0641" w:rsidP="003C0641">
      <w:pPr>
        <w:pStyle w:val="Heading1"/>
      </w:pPr>
      <w:r>
        <w:t>&gt;&gt; &gt;&gt;         ,</w:t>
      </w:r>
    </w:p>
    <w:p w14:paraId="0B23C29E" w14:textId="77777777" w:rsidR="003C0641" w:rsidRDefault="003C0641" w:rsidP="003C0641">
      <w:pPr>
        <w:pStyle w:val="Heading1"/>
      </w:pPr>
      <w:r>
        <w:t>&gt;&gt; &gt;&gt;         n.del = function(e, t) {</w:t>
      </w:r>
    </w:p>
    <w:p w14:paraId="75EDDFD1" w14:textId="77777777" w:rsidR="003C0641" w:rsidRDefault="003C0641" w:rsidP="003C0641">
      <w:pPr>
        <w:pStyle w:val="Heading1"/>
      </w:pPr>
      <w:r>
        <w:t>&gt;&gt; &gt;&gt;             var n = !1;</w:t>
      </w:r>
    </w:p>
    <w:p w14:paraId="41B04C83" w14:textId="77777777" w:rsidR="003C0641" w:rsidRDefault="003C0641" w:rsidP="003C0641">
      <w:pPr>
        <w:pStyle w:val="Heading1"/>
      </w:pPr>
      <w:r>
        <w:t>&gt;&gt; &gt;&gt;             return _t(s) &amp;&amp; (n = s.purge(e, t)),</w:t>
      </w:r>
    </w:p>
    <w:p w14:paraId="23741389" w14:textId="77777777" w:rsidR="003C0641" w:rsidRDefault="003C0641" w:rsidP="003C0641">
      <w:pPr>
        <w:pStyle w:val="Heading1"/>
      </w:pPr>
      <w:r>
        <w:t>&gt;&gt; &gt;&gt;             n</w:t>
      </w:r>
    </w:p>
    <w:p w14:paraId="371E2F5C" w14:textId="77777777" w:rsidR="003C0641" w:rsidRDefault="003C0641" w:rsidP="003C0641">
      <w:pPr>
        <w:pStyle w:val="Heading1"/>
      </w:pPr>
      <w:r>
        <w:t>&gt;&gt; &gt;&gt;         }</w:t>
      </w:r>
    </w:p>
    <w:p w14:paraId="1C0BA5EE" w14:textId="77777777" w:rsidR="003C0641" w:rsidRDefault="003C0641" w:rsidP="003C0641">
      <w:pPr>
        <w:pStyle w:val="Heading1"/>
      </w:pPr>
      <w:r>
        <w:t>&gt;&gt; &gt;&gt;         ,</w:t>
      </w:r>
    </w:p>
    <w:p w14:paraId="05E95635" w14:textId="77777777" w:rsidR="003C0641" w:rsidRDefault="003C0641" w:rsidP="003C0641">
      <w:pPr>
        <w:pStyle w:val="Heading1"/>
      </w:pPr>
      <w:r>
        <w:t>&gt;&gt; &gt;&gt;         n.purge = function(e, n) {</w:t>
      </w:r>
    </w:p>
    <w:p w14:paraId="639CF250" w14:textId="77777777" w:rsidR="003C0641" w:rsidRDefault="003C0641" w:rsidP="003C0641">
      <w:pPr>
        <w:pStyle w:val="Heading1"/>
      </w:pPr>
      <w:r>
        <w:t>&gt;&gt; &gt;&gt;             var i, o = !1;</w:t>
      </w:r>
    </w:p>
    <w:p w14:paraId="1708D6B5" w14:textId="77777777" w:rsidR="003C0641" w:rsidRDefault="003C0641" w:rsidP="003C0641">
      <w:pPr>
        <w:pStyle w:val="Heading1"/>
      </w:pPr>
      <w:r>
        <w:t>&gt;&gt; &gt;&gt;             if (Et(t)) {</w:t>
      </w:r>
    </w:p>
    <w:p w14:paraId="4921A9F5" w14:textId="77777777" w:rsidR="003C0641" w:rsidRDefault="003C0641" w:rsidP="003C0641">
      <w:pPr>
        <w:pStyle w:val="Heading1"/>
      </w:pPr>
      <w:r>
        <w:t>&gt;&gt; &gt;&gt;                 var a = ((i = {}).path = n || "/",</w:t>
      </w:r>
    </w:p>
    <w:p w14:paraId="2B81EB6E" w14:textId="77777777" w:rsidR="003C0641" w:rsidRDefault="003C0641" w:rsidP="003C0641">
      <w:pPr>
        <w:pStyle w:val="Heading1"/>
      </w:pPr>
      <w:r>
        <w:t>&gt;&gt; &gt;&gt;                 i.expires = "Thu, 01 Jan 1970 00:00:01 GMT",</w:t>
      </w:r>
    </w:p>
    <w:p w14:paraId="3231A31E" w14:textId="77777777" w:rsidR="003C0641" w:rsidRDefault="003C0641" w:rsidP="003C0641">
      <w:pPr>
        <w:pStyle w:val="Heading1"/>
      </w:pPr>
      <w:r>
        <w:t>&gt;&gt; &gt;&gt;                 i);</w:t>
      </w:r>
    </w:p>
    <w:p w14:paraId="354B8CAB" w14:textId="77777777" w:rsidR="003C0641" w:rsidRDefault="003C0641" w:rsidP="003C0641">
      <w:pPr>
        <w:pStyle w:val="Heading1"/>
      </w:pPr>
      <w:r>
        <w:t>&gt;&gt; &gt;&gt;                 Ye() || (a["max-age"] = "0"),</w:t>
      </w:r>
    </w:p>
    <w:p w14:paraId="2E603CA3" w14:textId="77777777" w:rsidR="003C0641" w:rsidRDefault="003C0641" w:rsidP="003C0641">
      <w:pPr>
        <w:pStyle w:val="Heading1"/>
      </w:pPr>
      <w:r>
        <w:t>&gt;&gt; &gt;&gt;                 (r.delCookie || Lt)(e, kt("", a)),</w:t>
      </w:r>
    </w:p>
    <w:p w14:paraId="3D02FBC0" w14:textId="77777777" w:rsidR="003C0641" w:rsidRDefault="003C0641" w:rsidP="003C0641">
      <w:pPr>
        <w:pStyle w:val="Heading1"/>
      </w:pPr>
      <w:r>
        <w:t>&gt;&gt; &gt;&gt;                 o = !0</w:t>
      </w:r>
    </w:p>
    <w:p w14:paraId="3680D9FB" w14:textId="77777777" w:rsidR="003C0641" w:rsidRDefault="003C0641" w:rsidP="003C0641">
      <w:pPr>
        <w:pStyle w:val="Heading1"/>
      </w:pPr>
      <w:r>
        <w:t>&gt;&gt; &gt;&gt;             }</w:t>
      </w:r>
    </w:p>
    <w:p w14:paraId="083734E0" w14:textId="77777777" w:rsidR="003C0641" w:rsidRDefault="003C0641" w:rsidP="003C0641">
      <w:pPr>
        <w:pStyle w:val="Heading1"/>
      </w:pPr>
      <w:r>
        <w:t>&gt;&gt; &gt;&gt;             return o</w:t>
      </w:r>
    </w:p>
    <w:p w14:paraId="48F41BD0" w14:textId="77777777" w:rsidR="003C0641" w:rsidRDefault="003C0641" w:rsidP="003C0641">
      <w:pPr>
        <w:pStyle w:val="Heading1"/>
      </w:pPr>
      <w:r>
        <w:t>&gt;&gt; &gt;&gt;         }</w:t>
      </w:r>
    </w:p>
    <w:p w14:paraId="57DBDB5E" w14:textId="77777777" w:rsidR="003C0641" w:rsidRDefault="003C0641" w:rsidP="003C0641">
      <w:pPr>
        <w:pStyle w:val="Heading1"/>
      </w:pPr>
      <w:r>
        <w:t>&gt;&gt; &gt;&gt;         ,</w:t>
      </w:r>
    </w:p>
    <w:p w14:paraId="287B9910" w14:textId="77777777" w:rsidR="003C0641" w:rsidRDefault="003C0641" w:rsidP="003C0641">
      <w:pPr>
        <w:pStyle w:val="Heading1"/>
      </w:pPr>
      <w:r>
        <w:t>&gt;&gt; &gt;&gt;         n);</w:t>
      </w:r>
    </w:p>
    <w:p w14:paraId="28ABD494" w14:textId="77777777" w:rsidR="003C0641" w:rsidRDefault="003C0641" w:rsidP="003C0641">
      <w:pPr>
        <w:pStyle w:val="Heading1"/>
      </w:pPr>
      <w:r>
        <w:t>&gt;&gt; &gt;&gt;         return s._ckMgr = s,</w:t>
      </w:r>
    </w:p>
    <w:p w14:paraId="6306FC78" w14:textId="77777777" w:rsidR="003C0641" w:rsidRDefault="003C0641" w:rsidP="003C0641">
      <w:pPr>
        <w:pStyle w:val="Heading1"/>
      </w:pPr>
      <w:r>
        <w:t>&gt;&gt; &gt;&gt;         s</w:t>
      </w:r>
    </w:p>
    <w:p w14:paraId="1E10651B" w14:textId="77777777" w:rsidR="003C0641" w:rsidRDefault="003C0641" w:rsidP="003C0641">
      <w:pPr>
        <w:pStyle w:val="Heading1"/>
      </w:pPr>
      <w:r>
        <w:t>&gt;&gt; &gt;&gt;     }</w:t>
      </w:r>
    </w:p>
    <w:p w14:paraId="76038AA8" w14:textId="77777777" w:rsidR="003C0641" w:rsidRDefault="003C0641" w:rsidP="003C0641">
      <w:pPr>
        <w:pStyle w:val="Heading1"/>
      </w:pPr>
      <w:r>
        <w:t>&gt;&gt; &gt;&gt;     function Et(e) {</w:t>
      </w:r>
    </w:p>
    <w:p w14:paraId="00EB44AC" w14:textId="77777777" w:rsidR="003C0641" w:rsidRDefault="003C0641" w:rsidP="003C0641">
      <w:pPr>
        <w:pStyle w:val="Heading1"/>
      </w:pPr>
      <w:r>
        <w:t>&gt;&gt; &gt;&gt;         if (null === bt) {</w:t>
      </w:r>
    </w:p>
    <w:p w14:paraId="5CB634DA" w14:textId="77777777" w:rsidR="003C0641" w:rsidRDefault="003C0641" w:rsidP="003C0641">
      <w:pPr>
        <w:pStyle w:val="Heading1"/>
      </w:pPr>
      <w:r>
        <w:t>&gt;&gt; &gt;&gt;             bt = !1;</w:t>
      </w:r>
    </w:p>
    <w:p w14:paraId="55167C24" w14:textId="77777777" w:rsidR="003C0641" w:rsidRDefault="003C0641" w:rsidP="003C0641">
      <w:pPr>
        <w:pStyle w:val="Heading1"/>
      </w:pPr>
      <w:r>
        <w:t>&gt;&gt; &gt;&gt;             try {</w:t>
      </w:r>
    </w:p>
    <w:p w14:paraId="5AA55A6D" w14:textId="77777777" w:rsidR="003C0641" w:rsidRDefault="003C0641" w:rsidP="003C0641">
      <w:pPr>
        <w:pStyle w:val="Heading1"/>
      </w:pPr>
      <w:r>
        <w:t>&gt;&gt; &gt;&gt;                 bt = void 0 !== (Ct || {}).cookie</w:t>
      </w:r>
    </w:p>
    <w:p w14:paraId="148AF047" w14:textId="77777777" w:rsidR="003C0641" w:rsidRDefault="003C0641" w:rsidP="003C0641">
      <w:pPr>
        <w:pStyle w:val="Heading1"/>
      </w:pPr>
      <w:r>
        <w:t>&gt;&gt; &gt;&gt;             } catch (t) {</w:t>
      </w:r>
    </w:p>
    <w:p w14:paraId="31307DC1" w14:textId="77777777" w:rsidR="003C0641" w:rsidRDefault="003C0641" w:rsidP="003C0641">
      <w:pPr>
        <w:pStyle w:val="Heading1"/>
      </w:pPr>
      <w:r>
        <w:t>&gt;&gt; &gt;&gt;                 gt(e, 2, 68, "Cannot access document.cookie - " + Ie(t), {</w:t>
      </w:r>
    </w:p>
    <w:p w14:paraId="2C55242A" w14:textId="77777777" w:rsidR="003C0641" w:rsidRDefault="003C0641" w:rsidP="003C0641">
      <w:pPr>
        <w:pStyle w:val="Heading1"/>
      </w:pPr>
      <w:r>
        <w:t>&gt;&gt; &gt;&gt;                     exception: et(t)</w:t>
      </w:r>
    </w:p>
    <w:p w14:paraId="59592AEF" w14:textId="77777777" w:rsidR="003C0641" w:rsidRDefault="003C0641" w:rsidP="003C0641">
      <w:pPr>
        <w:pStyle w:val="Heading1"/>
      </w:pPr>
      <w:r>
        <w:t>&gt;&gt; &gt;&gt;                 })</w:t>
      </w:r>
    </w:p>
    <w:p w14:paraId="4CD0FE32" w14:textId="77777777" w:rsidR="003C0641" w:rsidRDefault="003C0641" w:rsidP="003C0641">
      <w:pPr>
        <w:pStyle w:val="Heading1"/>
      </w:pPr>
      <w:r>
        <w:t>&gt;&gt; &gt;&gt;             }</w:t>
      </w:r>
    </w:p>
    <w:p w14:paraId="08B4A92C" w14:textId="77777777" w:rsidR="003C0641" w:rsidRDefault="003C0641" w:rsidP="003C0641">
      <w:pPr>
        <w:pStyle w:val="Heading1"/>
      </w:pPr>
      <w:r>
        <w:t>&gt;&gt; &gt;&gt;         }</w:t>
      </w:r>
    </w:p>
    <w:p w14:paraId="15CAAAC5" w14:textId="77777777" w:rsidR="003C0641" w:rsidRDefault="003C0641" w:rsidP="003C0641">
      <w:pPr>
        <w:pStyle w:val="Heading1"/>
      </w:pPr>
      <w:r>
        <w:t>&gt;&gt; &gt;&gt;         return bt</w:t>
      </w:r>
    </w:p>
    <w:p w14:paraId="1B05FA5F" w14:textId="77777777" w:rsidR="003C0641" w:rsidRDefault="003C0641" w:rsidP="003C0641">
      <w:pPr>
        <w:pStyle w:val="Heading1"/>
      </w:pPr>
      <w:r>
        <w:t>&gt;&gt; &gt;&gt;     }</w:t>
      </w:r>
    </w:p>
    <w:p w14:paraId="4F62C7D5" w14:textId="77777777" w:rsidR="003C0641" w:rsidRDefault="003C0641" w:rsidP="003C0641">
      <w:pPr>
        <w:pStyle w:val="Heading1"/>
      </w:pPr>
      <w:r>
        <w:t>&gt;&gt; &gt;&gt;     function jt(e) {</w:t>
      </w:r>
    </w:p>
    <w:p w14:paraId="1B990E7F" w14:textId="77777777" w:rsidR="003C0641" w:rsidRDefault="003C0641" w:rsidP="003C0641">
      <w:pPr>
        <w:pStyle w:val="Heading1"/>
      </w:pPr>
      <w:r>
        <w:t>&gt;&gt; &gt;&gt;         var t = {};</w:t>
      </w:r>
    </w:p>
    <w:p w14:paraId="59CDE8FD" w14:textId="77777777" w:rsidR="003C0641" w:rsidRDefault="003C0641" w:rsidP="003C0641">
      <w:pPr>
        <w:pStyle w:val="Heading1"/>
      </w:pPr>
      <w:r>
        <w:t>&gt;&gt; &gt;&gt;         e &amp;&amp; e.length &amp;&amp; fe(me(e).split(";"), (function(e) {</w:t>
      </w:r>
    </w:p>
    <w:p w14:paraId="4B701D5B" w14:textId="77777777" w:rsidR="003C0641" w:rsidRDefault="003C0641" w:rsidP="003C0641">
      <w:pPr>
        <w:pStyle w:val="Heading1"/>
      </w:pPr>
      <w:r>
        <w:t>&gt;&gt; &gt;&gt;             if (e = me(e || "")) {</w:t>
      </w:r>
    </w:p>
    <w:p w14:paraId="27231808" w14:textId="77777777" w:rsidR="003C0641" w:rsidRDefault="003C0641" w:rsidP="003C0641">
      <w:pPr>
        <w:pStyle w:val="Heading1"/>
      </w:pPr>
      <w:r>
        <w:t>&gt;&gt; &gt;&gt;                 var n = e.indexOf("=");</w:t>
      </w:r>
    </w:p>
    <w:p w14:paraId="085DBAEF" w14:textId="77777777" w:rsidR="003C0641" w:rsidRDefault="003C0641" w:rsidP="003C0641">
      <w:pPr>
        <w:pStyle w:val="Heading1"/>
      </w:pPr>
      <w:r>
        <w:t>&gt;&gt; &gt;&gt;                 -1 === n ? t[e] = null : t[me(e.substring(0, n))] = me(e.substring(n + 1))</w:t>
      </w:r>
    </w:p>
    <w:p w14:paraId="0ED91601" w14:textId="77777777" w:rsidR="003C0641" w:rsidRDefault="003C0641" w:rsidP="003C0641">
      <w:pPr>
        <w:pStyle w:val="Heading1"/>
      </w:pPr>
      <w:r>
        <w:t>&gt;&gt; &gt;&gt;             }</w:t>
      </w:r>
    </w:p>
    <w:p w14:paraId="392DDA2A" w14:textId="77777777" w:rsidR="003C0641" w:rsidRDefault="003C0641" w:rsidP="003C0641">
      <w:pPr>
        <w:pStyle w:val="Heading1"/>
      </w:pPr>
      <w:r>
        <w:t>&gt;&gt; &gt;&gt;         }</w:t>
      </w:r>
    </w:p>
    <w:p w14:paraId="2F1740C5" w14:textId="77777777" w:rsidR="003C0641" w:rsidRDefault="003C0641" w:rsidP="003C0641">
      <w:pPr>
        <w:pStyle w:val="Heading1"/>
      </w:pPr>
      <w:r>
        <w:t>&gt;&gt; &gt;&gt;         ));</w:t>
      </w:r>
    </w:p>
    <w:p w14:paraId="2A1C924B" w14:textId="77777777" w:rsidR="003C0641" w:rsidRDefault="003C0641" w:rsidP="003C0641">
      <w:pPr>
        <w:pStyle w:val="Heading1"/>
      </w:pPr>
      <w:r>
        <w:t>&gt;&gt; &gt;&gt;         return t</w:t>
      </w:r>
    </w:p>
    <w:p w14:paraId="25252116" w14:textId="77777777" w:rsidR="003C0641" w:rsidRDefault="003C0641" w:rsidP="003C0641">
      <w:pPr>
        <w:pStyle w:val="Heading1"/>
      </w:pPr>
      <w:r>
        <w:t>&gt;&gt; &gt;&gt;     }</w:t>
      </w:r>
    </w:p>
    <w:p w14:paraId="1C731AAB" w14:textId="77777777" w:rsidR="003C0641" w:rsidRDefault="003C0641" w:rsidP="003C0641">
      <w:pPr>
        <w:pStyle w:val="Heading1"/>
      </w:pPr>
      <w:r>
        <w:t>&gt;&gt; &gt;&gt;     function xt(e, t) {</w:t>
      </w:r>
    </w:p>
    <w:p w14:paraId="06D2C527" w14:textId="77777777" w:rsidR="003C0641" w:rsidRDefault="003C0641" w:rsidP="003C0641">
      <w:pPr>
        <w:pStyle w:val="Heading1"/>
      </w:pPr>
      <w:r>
        <w:t>&gt;&gt; &gt;&gt;         return J(e[t]) ? e[t]() : null</w:t>
      </w:r>
    </w:p>
    <w:p w14:paraId="5EE21107" w14:textId="77777777" w:rsidR="003C0641" w:rsidRDefault="003C0641" w:rsidP="003C0641">
      <w:pPr>
        <w:pStyle w:val="Heading1"/>
      </w:pPr>
      <w:r>
        <w:t>&gt;&gt; &gt;&gt;     }</w:t>
      </w:r>
    </w:p>
    <w:p w14:paraId="21B42BA9" w14:textId="77777777" w:rsidR="003C0641" w:rsidRDefault="003C0641" w:rsidP="003C0641">
      <w:pPr>
        <w:pStyle w:val="Heading1"/>
      </w:pPr>
      <w:r>
        <w:t>&gt;&gt; &gt;&gt;     function kt(e, t) {</w:t>
      </w:r>
    </w:p>
    <w:p w14:paraId="17FBBE60" w14:textId="77777777" w:rsidR="003C0641" w:rsidRDefault="003C0641" w:rsidP="003C0641">
      <w:pPr>
        <w:pStyle w:val="Heading1"/>
      </w:pPr>
      <w:r>
        <w:t>&gt;&gt; &gt;&gt;         var n = e || "";</w:t>
      </w:r>
    </w:p>
    <w:p w14:paraId="2FC32365" w14:textId="77777777" w:rsidR="003C0641" w:rsidRDefault="003C0641" w:rsidP="003C0641">
      <w:pPr>
        <w:pStyle w:val="Heading1"/>
      </w:pPr>
      <w:r>
        <w:t>&gt;&gt; &gt;&gt;         return ee(t, (function(e, t) {</w:t>
      </w:r>
    </w:p>
    <w:p w14:paraId="6C31AE35" w14:textId="77777777" w:rsidR="003C0641" w:rsidRDefault="003C0641" w:rsidP="003C0641">
      <w:pPr>
        <w:pStyle w:val="Heading1"/>
      </w:pPr>
      <w:r>
        <w:t>&gt;&gt; &gt;&gt;             n += "; " + e + (K(t) ? "" : "=" + t)</w:t>
      </w:r>
    </w:p>
    <w:p w14:paraId="48F52343" w14:textId="77777777" w:rsidR="003C0641" w:rsidRDefault="003C0641" w:rsidP="003C0641">
      <w:pPr>
        <w:pStyle w:val="Heading1"/>
      </w:pPr>
      <w:r>
        <w:t>&gt;&gt; &gt;&gt;         }</w:t>
      </w:r>
    </w:p>
    <w:p w14:paraId="7F568C7D" w14:textId="77777777" w:rsidR="003C0641" w:rsidRDefault="003C0641" w:rsidP="003C0641">
      <w:pPr>
        <w:pStyle w:val="Heading1"/>
      </w:pPr>
      <w:r>
        <w:t>&gt;&gt; &gt;&gt;         )),</w:t>
      </w:r>
    </w:p>
    <w:p w14:paraId="36589EBB" w14:textId="77777777" w:rsidR="003C0641" w:rsidRDefault="003C0641" w:rsidP="003C0641">
      <w:pPr>
        <w:pStyle w:val="Heading1"/>
      </w:pPr>
      <w:r>
        <w:t>&gt;&gt; &gt;&gt;         n</w:t>
      </w:r>
    </w:p>
    <w:p w14:paraId="00CE4793" w14:textId="77777777" w:rsidR="003C0641" w:rsidRDefault="003C0641" w:rsidP="003C0641">
      <w:pPr>
        <w:pStyle w:val="Heading1"/>
      </w:pPr>
      <w:r>
        <w:t>&gt;&gt; &gt;&gt;     }</w:t>
      </w:r>
    </w:p>
    <w:p w14:paraId="049C8B80" w14:textId="77777777" w:rsidR="003C0641" w:rsidRDefault="003C0641" w:rsidP="003C0641">
      <w:pPr>
        <w:pStyle w:val="Heading1"/>
      </w:pPr>
      <w:r>
        <w:t>&gt;&gt; &gt;&gt;     function Tt(e) {</w:t>
      </w:r>
    </w:p>
    <w:p w14:paraId="04A070B7" w14:textId="77777777" w:rsidR="003C0641" w:rsidRDefault="003C0641" w:rsidP="003C0641">
      <w:pPr>
        <w:pStyle w:val="Heading1"/>
      </w:pPr>
      <w:r>
        <w:t>&gt;&gt; &gt;&gt;         var t = "";</w:t>
      </w:r>
    </w:p>
    <w:p w14:paraId="1A10D8D5" w14:textId="77777777" w:rsidR="003C0641" w:rsidRDefault="003C0641" w:rsidP="003C0641">
      <w:pPr>
        <w:pStyle w:val="Heading1"/>
      </w:pPr>
      <w:r>
        <w:t>&gt;&gt; &gt;&gt;         if (Ct) {</w:t>
      </w:r>
    </w:p>
    <w:p w14:paraId="135B2E5D" w14:textId="77777777" w:rsidR="003C0641" w:rsidRDefault="003C0641" w:rsidP="003C0641">
      <w:pPr>
        <w:pStyle w:val="Heading1"/>
      </w:pPr>
      <w:r>
        <w:t>&gt;&gt; &gt;&gt;             var n = Ct.cookie || "";</w:t>
      </w:r>
    </w:p>
    <w:p w14:paraId="2C0E52AB" w14:textId="77777777" w:rsidR="003C0641" w:rsidRDefault="003C0641" w:rsidP="003C0641">
      <w:pPr>
        <w:pStyle w:val="Heading1"/>
      </w:pPr>
      <w:r>
        <w:t>&gt;&gt; &gt;&gt;             yt !== n &amp;&amp; (St = jt(n),</w:t>
      </w:r>
    </w:p>
    <w:p w14:paraId="3C863C65" w14:textId="77777777" w:rsidR="003C0641" w:rsidRDefault="003C0641" w:rsidP="003C0641">
      <w:pPr>
        <w:pStyle w:val="Heading1"/>
      </w:pPr>
      <w:r>
        <w:t>&gt;&gt; &gt;&gt;             yt = n),</w:t>
      </w:r>
    </w:p>
    <w:p w14:paraId="04C7B31B" w14:textId="77777777" w:rsidR="003C0641" w:rsidRDefault="003C0641" w:rsidP="003C0641">
      <w:pPr>
        <w:pStyle w:val="Heading1"/>
      </w:pPr>
      <w:r>
        <w:t>&gt;&gt; &gt;&gt;             t = me(St[e] || "")</w:t>
      </w:r>
    </w:p>
    <w:p w14:paraId="7C2EC010" w14:textId="77777777" w:rsidR="003C0641" w:rsidRDefault="003C0641" w:rsidP="003C0641">
      <w:pPr>
        <w:pStyle w:val="Heading1"/>
      </w:pPr>
      <w:r>
        <w:t>&gt;&gt; &gt;&gt;         }</w:t>
      </w:r>
    </w:p>
    <w:p w14:paraId="288B1AED" w14:textId="77777777" w:rsidR="003C0641" w:rsidRDefault="003C0641" w:rsidP="003C0641">
      <w:pPr>
        <w:pStyle w:val="Heading1"/>
      </w:pPr>
      <w:r>
        <w:t>&gt;&gt; &gt;&gt;         return t</w:t>
      </w:r>
    </w:p>
    <w:p w14:paraId="7B94CC56" w14:textId="77777777" w:rsidR="003C0641" w:rsidRDefault="003C0641" w:rsidP="003C0641">
      <w:pPr>
        <w:pStyle w:val="Heading1"/>
      </w:pPr>
      <w:r>
        <w:t>&gt;&gt; &gt;&gt;     }</w:t>
      </w:r>
    </w:p>
    <w:p w14:paraId="16700212" w14:textId="77777777" w:rsidR="003C0641" w:rsidRDefault="003C0641" w:rsidP="003C0641">
      <w:pPr>
        <w:pStyle w:val="Heading1"/>
      </w:pPr>
      <w:r>
        <w:t>&gt;&gt; &gt;&gt;     function Lt(e, t) {</w:t>
      </w:r>
    </w:p>
    <w:p w14:paraId="620C25B5" w14:textId="77777777" w:rsidR="003C0641" w:rsidRDefault="003C0641" w:rsidP="003C0641">
      <w:pPr>
        <w:pStyle w:val="Heading1"/>
      </w:pPr>
      <w:r>
        <w:t>&gt;&gt; &gt;&gt;         Ct &amp;&amp; (Ct.cookie = e + "=" + t)</w:t>
      </w:r>
    </w:p>
    <w:p w14:paraId="070F814D" w14:textId="77777777" w:rsidR="003C0641" w:rsidRDefault="003C0641" w:rsidP="003C0641">
      <w:pPr>
        <w:pStyle w:val="Heading1"/>
      </w:pPr>
      <w:r>
        <w:t>&gt;&gt; &gt;&gt;     }</w:t>
      </w:r>
    </w:p>
    <w:p w14:paraId="78E013B4" w14:textId="77777777" w:rsidR="003C0641" w:rsidRDefault="003C0641" w:rsidP="003C0641">
      <w:pPr>
        <w:pStyle w:val="Heading1"/>
      </w:pPr>
      <w:r>
        <w:t>&gt;&gt; &gt;&gt;     function At(e) {</w:t>
      </w:r>
    </w:p>
    <w:p w14:paraId="4760CB17" w14:textId="77777777" w:rsidR="003C0641" w:rsidRDefault="003C0641" w:rsidP="003C0641">
      <w:pPr>
        <w:pStyle w:val="Heading1"/>
      </w:pPr>
      <w:r>
        <w:t>&gt;&gt; &gt;&gt;         return !!se(e) &amp;&amp; (!(!re(e, "CPU iPhone OS 12") &amp;&amp; !re(e, "iPad; CPU OS 12")) || (!!(re(e, "Macintosh; Intel Mac OS X 10_14") &amp;&amp; re(e, "Version/") &amp;&amp; re(e, "Safari")) || (!(!re(e, "Macintosh; Intel Mac OS X 10_14") || !te(e, "AppleWebKit/605.1.15 (KHTML, like Gecko)")) || (!(!re(e, "Chrome/5") &amp;&amp; !re(e, "Chrome/6")) || (!(!re(e, "UnrealEngine") || re(e, "Chrome")) || !(!re(e, "UCBrowser/12") &amp;&amp; !re(e, "UCBrowser/11")))))))</w:t>
      </w:r>
    </w:p>
    <w:p w14:paraId="675BFE01" w14:textId="77777777" w:rsidR="003C0641" w:rsidRDefault="003C0641" w:rsidP="003C0641">
      <w:pPr>
        <w:pStyle w:val="Heading1"/>
      </w:pPr>
      <w:r>
        <w:t>&gt;&gt; &gt;&gt;     }</w:t>
      </w:r>
    </w:p>
    <w:p w14:paraId="4F2C6599" w14:textId="77777777" w:rsidR="003C0641" w:rsidRDefault="003C0641" w:rsidP="003C0641">
      <w:pPr>
        <w:pStyle w:val="Heading1"/>
      </w:pPr>
      <w:r>
        <w:t>&gt;&gt; &gt;&gt;     var Pt = !1</w:t>
      </w:r>
    </w:p>
    <w:p w14:paraId="7542745F" w14:textId="77777777" w:rsidR="003C0641" w:rsidRDefault="003C0641" w:rsidP="003C0641">
      <w:pPr>
        <w:pStyle w:val="Heading1"/>
      </w:pPr>
      <w:r>
        <w:t>&gt;&gt; &gt;&gt;       , Nt = 123456789</w:t>
      </w:r>
    </w:p>
    <w:p w14:paraId="11775FE5" w14:textId="77777777" w:rsidR="003C0641" w:rsidRDefault="003C0641" w:rsidP="003C0641">
      <w:pPr>
        <w:pStyle w:val="Heading1"/>
      </w:pPr>
      <w:r>
        <w:t>&gt;&gt; &gt;&gt;       , Ft = 987654321;</w:t>
      </w:r>
    </w:p>
    <w:p w14:paraId="2BA67F94" w14:textId="77777777" w:rsidR="003C0641" w:rsidRDefault="003C0641" w:rsidP="003C0641">
      <w:pPr>
        <w:pStyle w:val="Heading1"/>
      </w:pPr>
      <w:r>
        <w:t>&gt;&gt; &gt;&gt;     function Rt(e) {</w:t>
      </w:r>
    </w:p>
    <w:p w14:paraId="2D790AC3" w14:textId="77777777" w:rsidR="003C0641" w:rsidRDefault="003C0641" w:rsidP="003C0641">
      <w:pPr>
        <w:pStyle w:val="Heading1"/>
      </w:pPr>
      <w:r>
        <w:t>&gt;&gt; &gt;&gt;         e &lt; 0 &amp;&amp; (e &gt;&gt;&gt;= 0),</w:t>
      </w:r>
    </w:p>
    <w:p w14:paraId="179EA4F2" w14:textId="77777777" w:rsidR="003C0641" w:rsidRDefault="003C0641" w:rsidP="003C0641">
      <w:pPr>
        <w:pStyle w:val="Heading1"/>
      </w:pPr>
      <w:r>
        <w:t>&gt;&gt; &gt;&gt;         Nt = 123456789 + e &amp; 4294967295,</w:t>
      </w:r>
    </w:p>
    <w:p w14:paraId="3C2AA40B" w14:textId="77777777" w:rsidR="003C0641" w:rsidRDefault="003C0641" w:rsidP="003C0641">
      <w:pPr>
        <w:pStyle w:val="Heading1"/>
      </w:pPr>
      <w:r>
        <w:t>&gt;&gt; &gt;&gt;         Ft = 987654321 - e &amp; 4294967295,</w:t>
      </w:r>
    </w:p>
    <w:p w14:paraId="4AE40274" w14:textId="77777777" w:rsidR="003C0641" w:rsidRDefault="003C0641" w:rsidP="003C0641">
      <w:pPr>
        <w:pStyle w:val="Heading1"/>
      </w:pPr>
      <w:r>
        <w:t>&gt;&gt; &gt;&gt;         Pt = !0</w:t>
      </w:r>
    </w:p>
    <w:p w14:paraId="283EE86B" w14:textId="77777777" w:rsidR="003C0641" w:rsidRDefault="003C0641" w:rsidP="003C0641">
      <w:pPr>
        <w:pStyle w:val="Heading1"/>
      </w:pPr>
      <w:r>
        <w:t>&gt;&gt; &gt;&gt;     }</w:t>
      </w:r>
    </w:p>
    <w:p w14:paraId="10672744" w14:textId="77777777" w:rsidR="003C0641" w:rsidRDefault="003C0641" w:rsidP="003C0641">
      <w:pPr>
        <w:pStyle w:val="Heading1"/>
      </w:pPr>
      <w:r>
        <w:t>&gt;&gt; &gt;&gt;     function Dt() {</w:t>
      </w:r>
    </w:p>
    <w:p w14:paraId="605A1FBD" w14:textId="77777777" w:rsidR="003C0641" w:rsidRDefault="003C0641" w:rsidP="003C0641">
      <w:pPr>
        <w:pStyle w:val="Heading1"/>
      </w:pPr>
      <w:r>
        <w:t>&gt;&gt; &gt;&gt;         try {</w:t>
      </w:r>
    </w:p>
    <w:p w14:paraId="7C806CCC" w14:textId="77777777" w:rsidR="003C0641" w:rsidRDefault="003C0641" w:rsidP="003C0641">
      <w:pPr>
        <w:pStyle w:val="Heading1"/>
      </w:pPr>
      <w:r>
        <w:t>&gt;&gt; &gt;&gt;             var e = 2147483647 &amp; _e();</w:t>
      </w:r>
    </w:p>
    <w:p w14:paraId="65DAD7D3" w14:textId="77777777" w:rsidR="003C0641" w:rsidRDefault="003C0641" w:rsidP="003C0641">
      <w:pPr>
        <w:pStyle w:val="Heading1"/>
      </w:pPr>
      <w:r>
        <w:t>&gt;&gt; &gt;&gt;             Rt((4294967296 * Math.random() ^ e) + e)</w:t>
      </w:r>
    </w:p>
    <w:p w14:paraId="1796B476" w14:textId="77777777" w:rsidR="003C0641" w:rsidRDefault="003C0641" w:rsidP="003C0641">
      <w:pPr>
        <w:pStyle w:val="Heading1"/>
      </w:pPr>
      <w:r>
        <w:t>&gt;&gt; &gt;&gt;         } catch (e) {}</w:t>
      </w:r>
    </w:p>
    <w:p w14:paraId="0B95E18C" w14:textId="77777777" w:rsidR="003C0641" w:rsidRDefault="003C0641" w:rsidP="003C0641">
      <w:pPr>
        <w:pStyle w:val="Heading1"/>
      </w:pPr>
      <w:r>
        <w:t>&gt;&gt; &gt;&gt;     }</w:t>
      </w:r>
    </w:p>
    <w:p w14:paraId="0FFA60B3" w14:textId="77777777" w:rsidR="003C0641" w:rsidRDefault="003C0641" w:rsidP="003C0641">
      <w:pPr>
        <w:pStyle w:val="Heading1"/>
      </w:pPr>
      <w:r>
        <w:t>&gt;&gt; &gt;&gt;     function Mt(e) {</w:t>
      </w:r>
    </w:p>
    <w:p w14:paraId="135C6648" w14:textId="77777777" w:rsidR="003C0641" w:rsidRDefault="003C0641" w:rsidP="003C0641">
      <w:pPr>
        <w:pStyle w:val="Heading1"/>
      </w:pPr>
      <w:r>
        <w:t>&gt;&gt; &gt;&gt;         return e &gt; 0 ? Math.floor(Bt() / 4294967295 * (e + 1)) &gt;&gt;&gt; 0 : 0</w:t>
      </w:r>
    </w:p>
    <w:p w14:paraId="5ACC94EC" w14:textId="77777777" w:rsidR="003C0641" w:rsidRDefault="003C0641" w:rsidP="003C0641">
      <w:pPr>
        <w:pStyle w:val="Heading1"/>
      </w:pPr>
      <w:r>
        <w:t>&gt;&gt; &gt;&gt;     }</w:t>
      </w:r>
    </w:p>
    <w:p w14:paraId="757A077C" w14:textId="77777777" w:rsidR="003C0641" w:rsidRDefault="003C0641" w:rsidP="003C0641">
      <w:pPr>
        <w:pStyle w:val="Heading1"/>
      </w:pPr>
      <w:r>
        <w:t>&gt;&gt; &gt;&gt;     function Bt(e) {</w:t>
      </w:r>
    </w:p>
    <w:p w14:paraId="657E1382" w14:textId="77777777" w:rsidR="003C0641" w:rsidRDefault="003C0641" w:rsidP="003C0641">
      <w:pPr>
        <w:pStyle w:val="Heading1"/>
      </w:pPr>
      <w:r>
        <w:t>&gt;&gt; &gt;&gt;         var t = 0</w:t>
      </w:r>
    </w:p>
    <w:p w14:paraId="30BF5EFC" w14:textId="77777777" w:rsidR="003C0641" w:rsidRDefault="003C0641" w:rsidP="003C0641">
      <w:pPr>
        <w:pStyle w:val="Heading1"/>
      </w:pPr>
      <w:r>
        <w:t>&gt;&gt; &gt;&gt;           , n = He("crypto") || He("msCrypto");</w:t>
      </w:r>
    </w:p>
    <w:p w14:paraId="38ABAD95" w14:textId="77777777" w:rsidR="003C0641" w:rsidRDefault="003C0641" w:rsidP="003C0641">
      <w:pPr>
        <w:pStyle w:val="Heading1"/>
      </w:pPr>
      <w:r>
        <w:t>&gt;&gt; &gt;&gt;         return n &amp;&amp; n.getRandomValues &amp;&amp; (t = 4294967295 &amp; n.getRandomValues(new Uint32Array(1))[0]),</w:t>
      </w:r>
    </w:p>
    <w:p w14:paraId="2D2F0446" w14:textId="77777777" w:rsidR="003C0641" w:rsidRDefault="003C0641" w:rsidP="003C0641">
      <w:pPr>
        <w:pStyle w:val="Heading1"/>
      </w:pPr>
      <w:r>
        <w:t>&gt;&gt; &gt;&gt;         0 === t &amp;&amp; Ye() &amp;&amp; (Pt || Dt(),</w:t>
      </w:r>
    </w:p>
    <w:p w14:paraId="7FC3AE6B" w14:textId="77777777" w:rsidR="003C0641" w:rsidRDefault="003C0641" w:rsidP="003C0641">
      <w:pPr>
        <w:pStyle w:val="Heading1"/>
      </w:pPr>
      <w:r>
        <w:t>&gt;&gt; &gt;&gt;         t = 4294967295 &amp; qt()),</w:t>
      </w:r>
    </w:p>
    <w:p w14:paraId="11073988" w14:textId="77777777" w:rsidR="003C0641" w:rsidRDefault="003C0641" w:rsidP="003C0641">
      <w:pPr>
        <w:pStyle w:val="Heading1"/>
      </w:pPr>
      <w:r>
        <w:t>&gt;&gt; &gt;&gt;         0 === t &amp;&amp; (t = Math.floor(4294967296 * Math.random() | 0)),</w:t>
      </w:r>
    </w:p>
    <w:p w14:paraId="5D36D738" w14:textId="77777777" w:rsidR="003C0641" w:rsidRDefault="003C0641" w:rsidP="003C0641">
      <w:pPr>
        <w:pStyle w:val="Heading1"/>
      </w:pPr>
      <w:r>
        <w:t>&gt;&gt; &gt;&gt;         e || (t &gt;&gt;&gt;= 0),</w:t>
      </w:r>
    </w:p>
    <w:p w14:paraId="1BEB5DC2" w14:textId="77777777" w:rsidR="003C0641" w:rsidRDefault="003C0641" w:rsidP="003C0641">
      <w:pPr>
        <w:pStyle w:val="Heading1"/>
      </w:pPr>
      <w:r>
        <w:t>&gt;&gt; &gt;&gt;         t</w:t>
      </w:r>
    </w:p>
    <w:p w14:paraId="2F7889DC" w14:textId="77777777" w:rsidR="003C0641" w:rsidRDefault="003C0641" w:rsidP="003C0641">
      <w:pPr>
        <w:pStyle w:val="Heading1"/>
      </w:pPr>
      <w:r>
        <w:t>&gt;&gt; &gt;&gt;     }</w:t>
      </w:r>
    </w:p>
    <w:p w14:paraId="3E4D811B" w14:textId="77777777" w:rsidR="003C0641" w:rsidRDefault="003C0641" w:rsidP="003C0641">
      <w:pPr>
        <w:pStyle w:val="Heading1"/>
      </w:pPr>
      <w:r>
        <w:t>&gt;&gt; &gt;&gt;     function zt(e) {</w:t>
      </w:r>
    </w:p>
    <w:p w14:paraId="3E5ECDE3" w14:textId="77777777" w:rsidR="003C0641" w:rsidRDefault="003C0641" w:rsidP="003C0641">
      <w:pPr>
        <w:pStyle w:val="Heading1"/>
      </w:pPr>
      <w:r>
        <w:t>&gt;&gt; &gt;&gt;         e ? Rt(e) : Dt()</w:t>
      </w:r>
    </w:p>
    <w:p w14:paraId="560D5894" w14:textId="77777777" w:rsidR="003C0641" w:rsidRDefault="003C0641" w:rsidP="003C0641">
      <w:pPr>
        <w:pStyle w:val="Heading1"/>
      </w:pPr>
      <w:r>
        <w:t>&gt;&gt; &gt;&gt;     }</w:t>
      </w:r>
    </w:p>
    <w:p w14:paraId="590BFACF" w14:textId="77777777" w:rsidR="003C0641" w:rsidRDefault="003C0641" w:rsidP="003C0641">
      <w:pPr>
        <w:pStyle w:val="Heading1"/>
      </w:pPr>
      <w:r>
        <w:t>&gt;&gt; &gt;&gt;     function qt(e) {</w:t>
      </w:r>
    </w:p>
    <w:p w14:paraId="3BA1B742" w14:textId="77777777" w:rsidR="003C0641" w:rsidRDefault="003C0641" w:rsidP="003C0641">
      <w:pPr>
        <w:pStyle w:val="Heading1"/>
      </w:pPr>
      <w:r>
        <w:t>&gt;&gt; &gt;&gt;         var t = ((Ft = 36969 * (65535 &amp; Ft) + (Ft &gt;&gt; 16) &amp; 4294967295) &lt;&lt; 16) + (65535 &amp; (Nt = 18e3 * (65535 &amp; Nt) + (Nt &gt;&gt; 16) &amp; 4294967295)) &gt;&gt;&gt; 0 &amp; 4294967295 | 0;</w:t>
      </w:r>
    </w:p>
    <w:p w14:paraId="46003392" w14:textId="77777777" w:rsidR="003C0641" w:rsidRDefault="003C0641" w:rsidP="003C0641">
      <w:pPr>
        <w:pStyle w:val="Heading1"/>
      </w:pPr>
      <w:r>
        <w:t>&gt;&gt; &gt;&gt;         return e || (t &gt;&gt;&gt;= 0),</w:t>
      </w:r>
    </w:p>
    <w:p w14:paraId="10C744A7" w14:textId="77777777" w:rsidR="003C0641" w:rsidRDefault="003C0641" w:rsidP="003C0641">
      <w:pPr>
        <w:pStyle w:val="Heading1"/>
      </w:pPr>
      <w:r>
        <w:t>&gt;&gt; &gt;&gt;         t</w:t>
      </w:r>
    </w:p>
    <w:p w14:paraId="47A181A0" w14:textId="77777777" w:rsidR="003C0641" w:rsidRDefault="003C0641" w:rsidP="003C0641">
      <w:pPr>
        <w:pStyle w:val="Heading1"/>
      </w:pPr>
      <w:r>
        <w:t>&gt;&gt; &gt;&gt;     }</w:t>
      </w:r>
    </w:p>
    <w:p w14:paraId="19F6B17E" w14:textId="77777777" w:rsidR="003C0641" w:rsidRDefault="003C0641" w:rsidP="003C0641">
      <w:pPr>
        <w:pStyle w:val="Heading1"/>
      </w:pPr>
      <w:r>
        <w:t>&gt;&gt; &gt;&gt;     function Ht(e) {</w:t>
      </w:r>
    </w:p>
    <w:p w14:paraId="2803E480" w14:textId="77777777" w:rsidR="003C0641" w:rsidRDefault="003C0641" w:rsidP="003C0641">
      <w:pPr>
        <w:pStyle w:val="Heading1"/>
      </w:pPr>
      <w:r>
        <w:t>&gt;&gt; &gt;&gt;         void 0 === e &amp;&amp; (e = 22);</w:t>
      </w:r>
    </w:p>
    <w:p w14:paraId="3861BF0B" w14:textId="77777777" w:rsidR="003C0641" w:rsidRDefault="003C0641" w:rsidP="003C0641">
      <w:pPr>
        <w:pStyle w:val="Heading1"/>
      </w:pPr>
      <w:r>
        <w:t>&gt;&gt; &gt;&gt;         for (var t = Bt() &gt;&gt;&gt; 0, n = 0, r = ""; r.length &lt; e; )</w:t>
      </w:r>
    </w:p>
    <w:p w14:paraId="18EAD9D9" w14:textId="77777777" w:rsidR="003C0641" w:rsidRDefault="003C0641" w:rsidP="003C0641">
      <w:pPr>
        <w:pStyle w:val="Heading1"/>
      </w:pPr>
      <w:r>
        <w:t>&gt;&gt; &gt;&gt;             n++,</w:t>
      </w:r>
    </w:p>
    <w:p w14:paraId="04B40CF0" w14:textId="77777777" w:rsidR="003C0641" w:rsidRDefault="003C0641" w:rsidP="003C0641">
      <w:pPr>
        <w:pStyle w:val="Heading1"/>
      </w:pPr>
      <w:r>
        <w:t>&gt;&gt; &gt;&gt;             r += "ABCDEFGHIJKLMNOPQRSTUVWXYZabcdefghijklmnopqrstuvwxyz0123456789+/".charAt(63 &amp; t),</w:t>
      </w:r>
    </w:p>
    <w:p w14:paraId="0A610205" w14:textId="77777777" w:rsidR="003C0641" w:rsidRDefault="003C0641" w:rsidP="003C0641">
      <w:pPr>
        <w:pStyle w:val="Heading1"/>
      </w:pPr>
      <w:r>
        <w:t>&gt;&gt; &gt;&gt;             t &gt;&gt;&gt;= 6,</w:t>
      </w:r>
    </w:p>
    <w:p w14:paraId="46974173" w14:textId="77777777" w:rsidR="003C0641" w:rsidRDefault="003C0641" w:rsidP="003C0641">
      <w:pPr>
        <w:pStyle w:val="Heading1"/>
      </w:pPr>
      <w:r>
        <w:t>&gt;&gt; &gt;&gt;             5 === n &amp;&amp; (t = (Bt() &lt;&lt; 2 &amp; 4294967295 | 3 &amp; t) &gt;&gt;&gt; 0,</w:t>
      </w:r>
    </w:p>
    <w:p w14:paraId="33B6A521" w14:textId="77777777" w:rsidR="003C0641" w:rsidRDefault="003C0641" w:rsidP="003C0641">
      <w:pPr>
        <w:pStyle w:val="Heading1"/>
      </w:pPr>
      <w:r>
        <w:t>&gt;&gt; &gt;&gt;             n = 0);</w:t>
      </w:r>
    </w:p>
    <w:p w14:paraId="00E9C05A" w14:textId="77777777" w:rsidR="003C0641" w:rsidRDefault="003C0641" w:rsidP="003C0641">
      <w:pPr>
        <w:pStyle w:val="Heading1"/>
      </w:pPr>
      <w:r>
        <w:t>&gt;&gt; &gt;&gt;         return r</w:t>
      </w:r>
    </w:p>
    <w:p w14:paraId="2284FC9C" w14:textId="77777777" w:rsidR="003C0641" w:rsidRDefault="003C0641" w:rsidP="003C0641">
      <w:pPr>
        <w:pStyle w:val="Heading1"/>
      </w:pPr>
      <w:r>
        <w:t>&gt;&gt; &gt;&gt;     }</w:t>
      </w:r>
    </w:p>
    <w:p w14:paraId="62DBC430" w14:textId="77777777" w:rsidR="003C0641" w:rsidRDefault="003C0641" w:rsidP="003C0641">
      <w:pPr>
        <w:pStyle w:val="Heading1"/>
      </w:pPr>
      <w:r>
        <w:t>&gt;&gt; &gt;&gt;     var Ut = d.d</w:t>
      </w:r>
    </w:p>
    <w:p w14:paraId="240250C6" w14:textId="77777777" w:rsidR="003C0641" w:rsidRDefault="003C0641" w:rsidP="003C0641">
      <w:pPr>
        <w:pStyle w:val="Heading1"/>
      </w:pPr>
      <w:r>
        <w:t>&gt;&gt; &gt;&gt;       , Vt = "." + Ht(6)</w:t>
      </w:r>
    </w:p>
    <w:p w14:paraId="07E18A4F" w14:textId="77777777" w:rsidR="003C0641" w:rsidRDefault="003C0641" w:rsidP="003C0641">
      <w:pPr>
        <w:pStyle w:val="Heading1"/>
      </w:pPr>
      <w:r>
        <w:t>&gt;&gt; &gt;&gt;       , Wt = 0;</w:t>
      </w:r>
    </w:p>
    <w:p w14:paraId="7283AC06" w14:textId="77777777" w:rsidR="003C0641" w:rsidRDefault="003C0641" w:rsidP="003C0641">
      <w:pPr>
        <w:pStyle w:val="Heading1"/>
      </w:pPr>
      <w:r>
        <w:t>&gt;&gt; &gt;&gt;     function Zt(e) {</w:t>
      </w:r>
    </w:p>
    <w:p w14:paraId="406B4C47" w14:textId="77777777" w:rsidR="003C0641" w:rsidRDefault="003C0641" w:rsidP="003C0641">
      <w:pPr>
        <w:pStyle w:val="Heading1"/>
      </w:pPr>
      <w:r>
        <w:t>&gt;&gt; &gt;&gt;         return 1 === e.nodeType || 9 === e.nodeType || !+e.nodeType</w:t>
      </w:r>
    </w:p>
    <w:p w14:paraId="6F5A216C" w14:textId="77777777" w:rsidR="003C0641" w:rsidRDefault="003C0641" w:rsidP="003C0641">
      <w:pPr>
        <w:pStyle w:val="Heading1"/>
      </w:pPr>
      <w:r>
        <w:t>&gt;&gt; &gt;&gt;     }</w:t>
      </w:r>
    </w:p>
    <w:p w14:paraId="6FC12012" w14:textId="77777777" w:rsidR="003C0641" w:rsidRDefault="003C0641" w:rsidP="003C0641">
      <w:pPr>
        <w:pStyle w:val="Heading1"/>
      </w:pPr>
      <w:r>
        <w:t>&gt;&gt; &gt;&gt;     function Gt(e, t) {</w:t>
      </w:r>
    </w:p>
    <w:p w14:paraId="5EF84BD9" w14:textId="77777777" w:rsidR="003C0641" w:rsidRDefault="003C0641" w:rsidP="003C0641">
      <w:pPr>
        <w:pStyle w:val="Heading1"/>
      </w:pPr>
      <w:r>
        <w:t>&gt;&gt; &gt;&gt;         var n = t[e.id];</w:t>
      </w:r>
    </w:p>
    <w:p w14:paraId="7682A0AA" w14:textId="77777777" w:rsidR="003C0641" w:rsidRDefault="003C0641" w:rsidP="003C0641">
      <w:pPr>
        <w:pStyle w:val="Heading1"/>
      </w:pPr>
      <w:r>
        <w:t>&gt;&gt; &gt;&gt;         if (!n) {</w:t>
      </w:r>
    </w:p>
    <w:p w14:paraId="0C5A9BFD" w14:textId="77777777" w:rsidR="003C0641" w:rsidRDefault="003C0641" w:rsidP="003C0641">
      <w:pPr>
        <w:pStyle w:val="Heading1"/>
      </w:pPr>
      <w:r>
        <w:t>&gt;&gt; &gt;&gt;             n = {};</w:t>
      </w:r>
    </w:p>
    <w:p w14:paraId="0B1EE0B3" w14:textId="77777777" w:rsidR="003C0641" w:rsidRDefault="003C0641" w:rsidP="003C0641">
      <w:pPr>
        <w:pStyle w:val="Heading1"/>
      </w:pPr>
      <w:r>
        <w:t>&gt;&gt; &gt;&gt;             try {</w:t>
      </w:r>
    </w:p>
    <w:p w14:paraId="3A9EF7D0" w14:textId="77777777" w:rsidR="003C0641" w:rsidRDefault="003C0641" w:rsidP="003C0641">
      <w:pPr>
        <w:pStyle w:val="Heading1"/>
      </w:pPr>
      <w:r>
        <w:t>&gt;&gt; &gt;&gt;                 Zt(t) &amp;&amp; (function(e, t, n) {</w:t>
      </w:r>
    </w:p>
    <w:p w14:paraId="7F95B6A8" w14:textId="77777777" w:rsidR="003C0641" w:rsidRDefault="003C0641" w:rsidP="003C0641">
      <w:pPr>
        <w:pStyle w:val="Heading1"/>
      </w:pPr>
      <w:r>
        <w:t>&gt;&gt; &gt;&gt;                     if (Ut)</w:t>
      </w:r>
    </w:p>
    <w:p w14:paraId="2D8D51E7" w14:textId="77777777" w:rsidR="003C0641" w:rsidRDefault="003C0641" w:rsidP="003C0641">
      <w:pPr>
        <w:pStyle w:val="Heading1"/>
      </w:pPr>
      <w:r>
        <w:t>&gt;&gt; &gt;&gt;                         try {</w:t>
      </w:r>
    </w:p>
    <w:p w14:paraId="218BE2F6" w14:textId="77777777" w:rsidR="003C0641" w:rsidRDefault="003C0641" w:rsidP="003C0641">
      <w:pPr>
        <w:pStyle w:val="Heading1"/>
      </w:pPr>
      <w:r>
        <w:t>&gt;&gt; &gt;&gt;                             return Ut(e, t, {</w:t>
      </w:r>
    </w:p>
    <w:p w14:paraId="0E8EBB41" w14:textId="77777777" w:rsidR="003C0641" w:rsidRDefault="003C0641" w:rsidP="003C0641">
      <w:pPr>
        <w:pStyle w:val="Heading1"/>
      </w:pPr>
      <w:r>
        <w:t>&gt;&gt; &gt;&gt;                                 value: n,</w:t>
      </w:r>
    </w:p>
    <w:p w14:paraId="14B275D2" w14:textId="77777777" w:rsidR="003C0641" w:rsidRDefault="003C0641" w:rsidP="003C0641">
      <w:pPr>
        <w:pStyle w:val="Heading1"/>
      </w:pPr>
      <w:r>
        <w:t>&gt;&gt; &gt;&gt;                                 enumerable: !1,</w:t>
      </w:r>
    </w:p>
    <w:p w14:paraId="1D5EBE86" w14:textId="77777777" w:rsidR="003C0641" w:rsidRDefault="003C0641" w:rsidP="003C0641">
      <w:pPr>
        <w:pStyle w:val="Heading1"/>
      </w:pPr>
      <w:r>
        <w:t>&gt;&gt; &gt;&gt;                                 configurable: !0</w:t>
      </w:r>
    </w:p>
    <w:p w14:paraId="56BFEE39" w14:textId="77777777" w:rsidR="003C0641" w:rsidRDefault="003C0641" w:rsidP="003C0641">
      <w:pPr>
        <w:pStyle w:val="Heading1"/>
      </w:pPr>
      <w:r>
        <w:t>&gt;&gt; &gt;&gt;                             }),</w:t>
      </w:r>
    </w:p>
    <w:p w14:paraId="1C22EEDB" w14:textId="77777777" w:rsidR="003C0641" w:rsidRDefault="003C0641" w:rsidP="003C0641">
      <w:pPr>
        <w:pStyle w:val="Heading1"/>
      </w:pPr>
      <w:r>
        <w:t>&gt;&gt; &gt;&gt;                             !0</w:t>
      </w:r>
    </w:p>
    <w:p w14:paraId="0331FB7D" w14:textId="77777777" w:rsidR="003C0641" w:rsidRDefault="003C0641" w:rsidP="003C0641">
      <w:pPr>
        <w:pStyle w:val="Heading1"/>
      </w:pPr>
      <w:r>
        <w:t>&gt;&gt; &gt;&gt;                         } catch (e) {}</w:t>
      </w:r>
    </w:p>
    <w:p w14:paraId="2F89992B" w14:textId="77777777" w:rsidR="003C0641" w:rsidRDefault="003C0641" w:rsidP="003C0641">
      <w:pPr>
        <w:pStyle w:val="Heading1"/>
      </w:pPr>
      <w:r>
        <w:t>&gt;&gt; &gt;&gt;                     return !1</w:t>
      </w:r>
    </w:p>
    <w:p w14:paraId="4CC5C749" w14:textId="77777777" w:rsidR="003C0641" w:rsidRDefault="003C0641" w:rsidP="003C0641">
      <w:pPr>
        <w:pStyle w:val="Heading1"/>
      </w:pPr>
      <w:r>
        <w:t>&gt;&gt; &gt;&gt;                 }(t, e.id, n) || (t[e.id] = n))</w:t>
      </w:r>
    </w:p>
    <w:p w14:paraId="5A7B22FF" w14:textId="77777777" w:rsidR="003C0641" w:rsidRDefault="003C0641" w:rsidP="003C0641">
      <w:pPr>
        <w:pStyle w:val="Heading1"/>
      </w:pPr>
      <w:r>
        <w:t>&gt;&gt; &gt;&gt;             } catch (e) {}</w:t>
      </w:r>
    </w:p>
    <w:p w14:paraId="40FA648F" w14:textId="77777777" w:rsidR="003C0641" w:rsidRDefault="003C0641" w:rsidP="003C0641">
      <w:pPr>
        <w:pStyle w:val="Heading1"/>
      </w:pPr>
      <w:r>
        <w:t>&gt;&gt; &gt;&gt;         }</w:t>
      </w:r>
    </w:p>
    <w:p w14:paraId="60F08635" w14:textId="77777777" w:rsidR="003C0641" w:rsidRDefault="003C0641" w:rsidP="003C0641">
      <w:pPr>
        <w:pStyle w:val="Heading1"/>
      </w:pPr>
      <w:r>
        <w:t>&gt;&gt; &gt;&gt;         return n</w:t>
      </w:r>
    </w:p>
    <w:p w14:paraId="06598B4E" w14:textId="77777777" w:rsidR="003C0641" w:rsidRDefault="003C0641" w:rsidP="003C0641">
      <w:pPr>
        <w:pStyle w:val="Heading1"/>
      </w:pPr>
      <w:r>
        <w:t>&gt;&gt; &gt;&gt;     }</w:t>
      </w:r>
    </w:p>
    <w:p w14:paraId="3441DFF7" w14:textId="77777777" w:rsidR="003C0641" w:rsidRDefault="003C0641" w:rsidP="003C0641">
      <w:pPr>
        <w:pStyle w:val="Heading1"/>
      </w:pPr>
      <w:r>
        <w:t>&gt;&gt; &gt;&gt;     function Kt(e, t) {</w:t>
      </w:r>
    </w:p>
    <w:p w14:paraId="5E39DC26" w14:textId="77777777" w:rsidR="003C0641" w:rsidRDefault="003C0641" w:rsidP="003C0641">
      <w:pPr>
        <w:pStyle w:val="Heading1"/>
      </w:pPr>
      <w:r>
        <w:t>&gt;&gt; &gt;&gt;         return void 0 === t &amp;&amp; (t = !1),</w:t>
      </w:r>
    </w:p>
    <w:p w14:paraId="6CBF7A57" w14:textId="77777777" w:rsidR="003C0641" w:rsidRDefault="003C0641" w:rsidP="003C0641">
      <w:pPr>
        <w:pStyle w:val="Heading1"/>
      </w:pPr>
      <w:r>
        <w:t>&gt;&gt; &gt;&gt;         Y(e + Wt++ + (t ? ".2.8.6" : "") + Vt)</w:t>
      </w:r>
    </w:p>
    <w:p w14:paraId="08C541F6" w14:textId="77777777" w:rsidR="003C0641" w:rsidRDefault="003C0641" w:rsidP="003C0641">
      <w:pPr>
        <w:pStyle w:val="Heading1"/>
      </w:pPr>
      <w:r>
        <w:t>&gt;&gt; &gt;&gt;     }</w:t>
      </w:r>
    </w:p>
    <w:p w14:paraId="128032A4" w14:textId="77777777" w:rsidR="003C0641" w:rsidRDefault="003C0641" w:rsidP="003C0641">
      <w:pPr>
        <w:pStyle w:val="Heading1"/>
      </w:pPr>
      <w:r>
        <w:t>&gt;&gt; &gt;&gt;     function $t(e) {</w:t>
      </w:r>
    </w:p>
    <w:p w14:paraId="5B2380DD" w14:textId="77777777" w:rsidR="003C0641" w:rsidRDefault="003C0641" w:rsidP="003C0641">
      <w:pPr>
        <w:pStyle w:val="Heading1"/>
      </w:pPr>
      <w:r>
        <w:t>&gt;&gt; &gt;&gt;         var t = {</w:t>
      </w:r>
    </w:p>
    <w:p w14:paraId="7C137C77" w14:textId="77777777" w:rsidR="003C0641" w:rsidRDefault="003C0641" w:rsidP="003C0641">
      <w:pPr>
        <w:pStyle w:val="Heading1"/>
      </w:pPr>
      <w:r>
        <w:t>&gt;&gt; &gt;&gt;             id: Kt("_aiData-" + (e || "") + ".2.8.6"),</w:t>
      </w:r>
    </w:p>
    <w:p w14:paraId="129AEDCD" w14:textId="77777777" w:rsidR="003C0641" w:rsidRDefault="003C0641" w:rsidP="003C0641">
      <w:pPr>
        <w:pStyle w:val="Heading1"/>
      </w:pPr>
      <w:r>
        <w:t>&gt;&gt; &gt;&gt;             accept: function(e) {</w:t>
      </w:r>
    </w:p>
    <w:p w14:paraId="5CA17BA8" w14:textId="77777777" w:rsidR="003C0641" w:rsidRDefault="003C0641" w:rsidP="003C0641">
      <w:pPr>
        <w:pStyle w:val="Heading1"/>
      </w:pPr>
      <w:r>
        <w:t>&gt;&gt; &gt;&gt;                 return Zt(e)</w:t>
      </w:r>
    </w:p>
    <w:p w14:paraId="3A11BFFC" w14:textId="77777777" w:rsidR="003C0641" w:rsidRDefault="003C0641" w:rsidP="003C0641">
      <w:pPr>
        <w:pStyle w:val="Heading1"/>
      </w:pPr>
      <w:r>
        <w:t>&gt;&gt; &gt;&gt;             },</w:t>
      </w:r>
    </w:p>
    <w:p w14:paraId="55FF0C39" w14:textId="77777777" w:rsidR="003C0641" w:rsidRDefault="003C0641" w:rsidP="003C0641">
      <w:pPr>
        <w:pStyle w:val="Heading1"/>
      </w:pPr>
      <w:r>
        <w:t>&gt;&gt; &gt;&gt;             get: function(e, n, r, i) {</w:t>
      </w:r>
    </w:p>
    <w:p w14:paraId="3484D334" w14:textId="77777777" w:rsidR="003C0641" w:rsidRDefault="003C0641" w:rsidP="003C0641">
      <w:pPr>
        <w:pStyle w:val="Heading1"/>
      </w:pPr>
      <w:r>
        <w:t>&gt;&gt; &gt;&gt;                 var o = e[t.id];</w:t>
      </w:r>
    </w:p>
    <w:p w14:paraId="66A74C54" w14:textId="77777777" w:rsidR="003C0641" w:rsidRDefault="003C0641" w:rsidP="003C0641">
      <w:pPr>
        <w:pStyle w:val="Heading1"/>
      </w:pPr>
      <w:r>
        <w:t>&gt;&gt; &gt;&gt;                 return o ? o[Y(n)] : (i &amp;&amp; ((o = Gt(t, e))[Y(n)] = r),</w:t>
      </w:r>
    </w:p>
    <w:p w14:paraId="3B281592" w14:textId="77777777" w:rsidR="003C0641" w:rsidRDefault="003C0641" w:rsidP="003C0641">
      <w:pPr>
        <w:pStyle w:val="Heading1"/>
      </w:pPr>
      <w:r>
        <w:t>&gt;&gt; &gt;&gt;                 r)</w:t>
      </w:r>
    </w:p>
    <w:p w14:paraId="0BD060D4" w14:textId="77777777" w:rsidR="003C0641" w:rsidRDefault="003C0641" w:rsidP="003C0641">
      <w:pPr>
        <w:pStyle w:val="Heading1"/>
      </w:pPr>
      <w:r>
        <w:t>&gt;&gt; &gt;&gt;             },</w:t>
      </w:r>
    </w:p>
    <w:p w14:paraId="541F4FE0" w14:textId="77777777" w:rsidR="003C0641" w:rsidRDefault="003C0641" w:rsidP="003C0641">
      <w:pPr>
        <w:pStyle w:val="Heading1"/>
      </w:pPr>
      <w:r>
        <w:t>&gt;&gt; &gt;&gt;             kill: function(e, t) {</w:t>
      </w:r>
    </w:p>
    <w:p w14:paraId="50481A51" w14:textId="77777777" w:rsidR="003C0641" w:rsidRDefault="003C0641" w:rsidP="003C0641">
      <w:pPr>
        <w:pStyle w:val="Heading1"/>
      </w:pPr>
      <w:r>
        <w:t>&gt;&gt; &gt;&gt;                 if (e &amp;&amp; e[t])</w:t>
      </w:r>
    </w:p>
    <w:p w14:paraId="79267C60" w14:textId="77777777" w:rsidR="003C0641" w:rsidRDefault="003C0641" w:rsidP="003C0641">
      <w:pPr>
        <w:pStyle w:val="Heading1"/>
      </w:pPr>
      <w:r>
        <w:t>&gt;&gt; &gt;&gt;                     try {</w:t>
      </w:r>
    </w:p>
    <w:p w14:paraId="547E5EBE" w14:textId="77777777" w:rsidR="003C0641" w:rsidRDefault="003C0641" w:rsidP="003C0641">
      <w:pPr>
        <w:pStyle w:val="Heading1"/>
      </w:pPr>
      <w:r>
        <w:t>&gt;&gt; &gt;&gt;                         delete e[t]</w:t>
      </w:r>
    </w:p>
    <w:p w14:paraId="0F058035" w14:textId="77777777" w:rsidR="003C0641" w:rsidRDefault="003C0641" w:rsidP="003C0641">
      <w:pPr>
        <w:pStyle w:val="Heading1"/>
      </w:pPr>
      <w:r>
        <w:t>&gt;&gt; &gt;&gt;                     } catch (e) {}</w:t>
      </w:r>
    </w:p>
    <w:p w14:paraId="61143B48" w14:textId="77777777" w:rsidR="003C0641" w:rsidRDefault="003C0641" w:rsidP="003C0641">
      <w:pPr>
        <w:pStyle w:val="Heading1"/>
      </w:pPr>
      <w:r>
        <w:t>&gt;&gt; &gt;&gt;             }</w:t>
      </w:r>
    </w:p>
    <w:p w14:paraId="603324AD" w14:textId="77777777" w:rsidR="003C0641" w:rsidRDefault="003C0641" w:rsidP="003C0641">
      <w:pPr>
        <w:pStyle w:val="Heading1"/>
      </w:pPr>
      <w:r>
        <w:t>&gt;&gt; &gt;&gt;         };</w:t>
      </w:r>
    </w:p>
    <w:p w14:paraId="2512F3CA" w14:textId="77777777" w:rsidR="003C0641" w:rsidRDefault="003C0641" w:rsidP="003C0641">
      <w:pPr>
        <w:pStyle w:val="Heading1"/>
      </w:pPr>
      <w:r>
        <w:t>&gt;&gt; &gt;&gt;         return t</w:t>
      </w:r>
    </w:p>
    <w:p w14:paraId="631F5849" w14:textId="77777777" w:rsidR="003C0641" w:rsidRDefault="003C0641" w:rsidP="003C0641">
      <w:pPr>
        <w:pStyle w:val="Heading1"/>
      </w:pPr>
      <w:r>
        <w:t>&gt;&gt; &gt;&gt;     }</w:t>
      </w:r>
    </w:p>
    <w:p w14:paraId="448AC26F" w14:textId="77777777" w:rsidR="003C0641" w:rsidRDefault="003C0641" w:rsidP="003C0641">
      <w:pPr>
        <w:pStyle w:val="Heading1"/>
      </w:pPr>
      <w:r>
        <w:t>&gt;&gt; &gt;&gt;     var Qt = Kt("aiEvtPageHide")</w:t>
      </w:r>
    </w:p>
    <w:p w14:paraId="1A51F4F8" w14:textId="77777777" w:rsidR="003C0641" w:rsidRDefault="003C0641" w:rsidP="003C0641">
      <w:pPr>
        <w:pStyle w:val="Heading1"/>
      </w:pPr>
      <w:r>
        <w:t>&gt;&gt; &gt;&gt;       , Xt = Kt("aiEvtPageShow")</w:t>
      </w:r>
    </w:p>
    <w:p w14:paraId="552F7CFF" w14:textId="77777777" w:rsidR="003C0641" w:rsidRDefault="003C0641" w:rsidP="003C0641">
      <w:pPr>
        <w:pStyle w:val="Heading1"/>
      </w:pPr>
      <w:r>
        <w:t>&gt;&gt; &gt;&gt;       , Jt = /\.[\.]+/g</w:t>
      </w:r>
    </w:p>
    <w:p w14:paraId="19DB379A" w14:textId="77777777" w:rsidR="003C0641" w:rsidRDefault="003C0641" w:rsidP="003C0641">
      <w:pPr>
        <w:pStyle w:val="Heading1"/>
      </w:pPr>
      <w:r>
        <w:t>&gt;&gt; &gt;&gt;       , Yt = /[\.]+$/</w:t>
      </w:r>
    </w:p>
    <w:p w14:paraId="09F0D72E" w14:textId="77777777" w:rsidR="003C0641" w:rsidRDefault="003C0641" w:rsidP="003C0641">
      <w:pPr>
        <w:pStyle w:val="Heading1"/>
      </w:pPr>
      <w:r>
        <w:t>&gt;&gt; &gt;&gt;       , en = 1</w:t>
      </w:r>
    </w:p>
    <w:p w14:paraId="777BB714" w14:textId="77777777" w:rsidR="003C0641" w:rsidRDefault="003C0641" w:rsidP="003C0641">
      <w:pPr>
        <w:pStyle w:val="Heading1"/>
      </w:pPr>
      <w:r>
        <w:t>&gt;&gt; &gt;&gt;       , tn = $t("events")</w:t>
      </w:r>
    </w:p>
    <w:p w14:paraId="602B8362" w14:textId="77777777" w:rsidR="003C0641" w:rsidRDefault="003C0641" w:rsidP="003C0641">
      <w:pPr>
        <w:pStyle w:val="Heading1"/>
      </w:pPr>
      <w:r>
        <w:t>&gt;&gt; &gt;&gt;       , nn = /^([^.]*)(?:\.(.+)|)/;</w:t>
      </w:r>
    </w:p>
    <w:p w14:paraId="005C3008" w14:textId="77777777" w:rsidR="003C0641" w:rsidRDefault="003C0641" w:rsidP="003C0641">
      <w:pPr>
        <w:pStyle w:val="Heading1"/>
      </w:pPr>
      <w:r>
        <w:t>&gt;&gt; &gt;&gt;     function rn(e) {</w:t>
      </w:r>
    </w:p>
    <w:p w14:paraId="6BAB45D2" w14:textId="77777777" w:rsidR="003C0641" w:rsidRDefault="003C0641" w:rsidP="003C0641">
      <w:pPr>
        <w:pStyle w:val="Heading1"/>
      </w:pPr>
      <w:r>
        <w:t>&gt;&gt; &gt;&gt;         return e &amp;&amp; e.replace ? e.replace(/^\s*\.*|\.*\s*$/g, "") : e</w:t>
      </w:r>
    </w:p>
    <w:p w14:paraId="24A27BDC" w14:textId="77777777" w:rsidR="003C0641" w:rsidRDefault="003C0641" w:rsidP="003C0641">
      <w:pPr>
        <w:pStyle w:val="Heading1"/>
      </w:pPr>
      <w:r>
        <w:t>&gt;&gt; &gt;&gt;     }</w:t>
      </w:r>
    </w:p>
    <w:p w14:paraId="08765E73" w14:textId="77777777" w:rsidR="003C0641" w:rsidRDefault="003C0641" w:rsidP="003C0641">
      <w:pPr>
        <w:pStyle w:val="Heading1"/>
      </w:pPr>
      <w:r>
        <w:t>&gt;&gt; &gt;&gt;     function on(e, t) {</w:t>
      </w:r>
    </w:p>
    <w:p w14:paraId="401205BE" w14:textId="77777777" w:rsidR="003C0641" w:rsidRDefault="003C0641" w:rsidP="003C0641">
      <w:pPr>
        <w:pStyle w:val="Heading1"/>
      </w:pPr>
      <w:r>
        <w:t>&gt;&gt; &gt;&gt;         var n;</w:t>
      </w:r>
    </w:p>
    <w:p w14:paraId="0E732B0F" w14:textId="77777777" w:rsidR="003C0641" w:rsidRDefault="003C0641" w:rsidP="003C0641">
      <w:pPr>
        <w:pStyle w:val="Heading1"/>
      </w:pPr>
      <w:r>
        <w:t>&gt;&gt; &gt;&gt;         if (t) {</w:t>
      </w:r>
    </w:p>
    <w:p w14:paraId="73479A8A" w14:textId="77777777" w:rsidR="003C0641" w:rsidRDefault="003C0641" w:rsidP="003C0641">
      <w:pPr>
        <w:pStyle w:val="Heading1"/>
      </w:pPr>
      <w:r>
        <w:t>&gt;&gt; &gt;&gt;             var r = "";</w:t>
      </w:r>
    </w:p>
    <w:p w14:paraId="1D0093E6" w14:textId="77777777" w:rsidR="003C0641" w:rsidRDefault="003C0641" w:rsidP="003C0641">
      <w:pPr>
        <w:pStyle w:val="Heading1"/>
      </w:pPr>
      <w:r>
        <w:t>&gt;&gt; &gt;&gt;             oe(t) ? (r = "",</w:t>
      </w:r>
    </w:p>
    <w:p w14:paraId="3A36AA75" w14:textId="77777777" w:rsidR="003C0641" w:rsidRDefault="003C0641" w:rsidP="003C0641">
      <w:pPr>
        <w:pStyle w:val="Heading1"/>
      </w:pPr>
      <w:r>
        <w:t>&gt;&gt; &gt;&gt;             fe(t, (function(e) {</w:t>
      </w:r>
    </w:p>
    <w:p w14:paraId="5E36246B" w14:textId="77777777" w:rsidR="003C0641" w:rsidRDefault="003C0641" w:rsidP="003C0641">
      <w:pPr>
        <w:pStyle w:val="Heading1"/>
      </w:pPr>
      <w:r>
        <w:t>&gt;&gt; &gt;&gt;                 (e = rn(e)) &amp;&amp; ("." !== e[0] &amp;&amp; (e = "." + e),</w:t>
      </w:r>
    </w:p>
    <w:p w14:paraId="5E1FF582" w14:textId="77777777" w:rsidR="003C0641" w:rsidRDefault="003C0641" w:rsidP="003C0641">
      <w:pPr>
        <w:pStyle w:val="Heading1"/>
      </w:pPr>
      <w:r>
        <w:t>&gt;&gt; &gt;&gt;                 r += e)</w:t>
      </w:r>
    </w:p>
    <w:p w14:paraId="0B1A77DD" w14:textId="77777777" w:rsidR="003C0641" w:rsidRDefault="003C0641" w:rsidP="003C0641">
      <w:pPr>
        <w:pStyle w:val="Heading1"/>
      </w:pPr>
      <w:r>
        <w:t>&gt;&gt; &gt;&gt;             }</w:t>
      </w:r>
    </w:p>
    <w:p w14:paraId="11750186" w14:textId="77777777" w:rsidR="003C0641" w:rsidRDefault="003C0641" w:rsidP="003C0641">
      <w:pPr>
        <w:pStyle w:val="Heading1"/>
      </w:pPr>
      <w:r>
        <w:t>&gt;&gt; &gt;&gt;             ))) : r = rn(t),</w:t>
      </w:r>
    </w:p>
    <w:p w14:paraId="50C839E9" w14:textId="77777777" w:rsidR="003C0641" w:rsidRDefault="003C0641" w:rsidP="003C0641">
      <w:pPr>
        <w:pStyle w:val="Heading1"/>
      </w:pPr>
      <w:r>
        <w:t>&gt;&gt; &gt;&gt;             r &amp;&amp; ("." !== r[0] &amp;&amp; (r = "." + r),</w:t>
      </w:r>
    </w:p>
    <w:p w14:paraId="2C627D62" w14:textId="77777777" w:rsidR="003C0641" w:rsidRDefault="003C0641" w:rsidP="003C0641">
      <w:pPr>
        <w:pStyle w:val="Heading1"/>
      </w:pPr>
      <w:r>
        <w:t>&gt;&gt; &gt;&gt;             e = (e || "") + r)</w:t>
      </w:r>
    </w:p>
    <w:p w14:paraId="5970D4FE" w14:textId="77777777" w:rsidR="003C0641" w:rsidRDefault="003C0641" w:rsidP="003C0641">
      <w:pPr>
        <w:pStyle w:val="Heading1"/>
      </w:pPr>
      <w:r>
        <w:t>&gt;&gt; &gt;&gt;         }</w:t>
      </w:r>
    </w:p>
    <w:p w14:paraId="58A7FD8C" w14:textId="77777777" w:rsidR="003C0641" w:rsidRDefault="003C0641" w:rsidP="003C0641">
      <w:pPr>
        <w:pStyle w:val="Heading1"/>
      </w:pPr>
      <w:r>
        <w:t>&gt;&gt; &gt;&gt;         var i = nn.exec(e || "") || [];</w:t>
      </w:r>
    </w:p>
    <w:p w14:paraId="3FB6C591" w14:textId="77777777" w:rsidR="003C0641" w:rsidRDefault="003C0641" w:rsidP="003C0641">
      <w:pPr>
        <w:pStyle w:val="Heading1"/>
      </w:pPr>
      <w:r>
        <w:t>&gt;&gt; &gt;&gt;         return (n = {}).type = i[1],</w:t>
      </w:r>
    </w:p>
    <w:p w14:paraId="61C6201E" w14:textId="77777777" w:rsidR="003C0641" w:rsidRDefault="003C0641" w:rsidP="003C0641">
      <w:pPr>
        <w:pStyle w:val="Heading1"/>
      </w:pPr>
      <w:r>
        <w:t>&gt;&gt; &gt;&gt;         n.ns = (i[2] || "").replace(Jt, ".").replace(Yt, "").split(".").sort().join("."),</w:t>
      </w:r>
    </w:p>
    <w:p w14:paraId="08CB13F1" w14:textId="77777777" w:rsidR="003C0641" w:rsidRDefault="003C0641" w:rsidP="003C0641">
      <w:pPr>
        <w:pStyle w:val="Heading1"/>
      </w:pPr>
      <w:r>
        <w:t>&gt;&gt; &gt;&gt;         n</w:t>
      </w:r>
    </w:p>
    <w:p w14:paraId="71C8AD62" w14:textId="77777777" w:rsidR="003C0641" w:rsidRDefault="003C0641" w:rsidP="003C0641">
      <w:pPr>
        <w:pStyle w:val="Heading1"/>
      </w:pPr>
      <w:r>
        <w:t>&gt;&gt; &gt;&gt;     }</w:t>
      </w:r>
    </w:p>
    <w:p w14:paraId="3AB08894" w14:textId="77777777" w:rsidR="003C0641" w:rsidRDefault="003C0641" w:rsidP="003C0641">
      <w:pPr>
        <w:pStyle w:val="Heading1"/>
      </w:pPr>
      <w:r>
        <w:t>&gt;&gt; &gt;&gt;     function an(e, t, n) {</w:t>
      </w:r>
    </w:p>
    <w:p w14:paraId="217478E6" w14:textId="77777777" w:rsidR="003C0641" w:rsidRDefault="003C0641" w:rsidP="003C0641">
      <w:pPr>
        <w:pStyle w:val="Heading1"/>
      </w:pPr>
      <w:r>
        <w:t>&gt;&gt; &gt;&gt;         void 0 === n &amp;&amp; (n = !0);</w:t>
      </w:r>
    </w:p>
    <w:p w14:paraId="0C4ECEF3" w14:textId="77777777" w:rsidR="003C0641" w:rsidRDefault="003C0641" w:rsidP="003C0641">
      <w:pPr>
        <w:pStyle w:val="Heading1"/>
      </w:pPr>
      <w:r>
        <w:t>&gt;&gt; &gt;&gt;         var r = tn.get(e, "events", {}, n)</w:t>
      </w:r>
    </w:p>
    <w:p w14:paraId="4665E704" w14:textId="77777777" w:rsidR="003C0641" w:rsidRDefault="003C0641" w:rsidP="003C0641">
      <w:pPr>
        <w:pStyle w:val="Heading1"/>
      </w:pPr>
      <w:r>
        <w:t>&gt;&gt; &gt;&gt;           , i = r[t];</w:t>
      </w:r>
    </w:p>
    <w:p w14:paraId="4E5C5AC5" w14:textId="77777777" w:rsidR="003C0641" w:rsidRDefault="003C0641" w:rsidP="003C0641">
      <w:pPr>
        <w:pStyle w:val="Heading1"/>
      </w:pPr>
      <w:r>
        <w:t>&gt;&gt; &gt;&gt;         return i || (i = r[t] = []),</w:t>
      </w:r>
    </w:p>
    <w:p w14:paraId="48131AFF" w14:textId="77777777" w:rsidR="003C0641" w:rsidRDefault="003C0641" w:rsidP="003C0641">
      <w:pPr>
        <w:pStyle w:val="Heading1"/>
      </w:pPr>
      <w:r>
        <w:t>&gt;&gt; &gt;&gt;         i</w:t>
      </w:r>
    </w:p>
    <w:p w14:paraId="1FFF83E7" w14:textId="77777777" w:rsidR="003C0641" w:rsidRDefault="003C0641" w:rsidP="003C0641">
      <w:pPr>
        <w:pStyle w:val="Heading1"/>
      </w:pPr>
      <w:r>
        <w:t>&gt;&gt; &gt;&gt;     }</w:t>
      </w:r>
    </w:p>
    <w:p w14:paraId="2873F189" w14:textId="77777777" w:rsidR="003C0641" w:rsidRDefault="003C0641" w:rsidP="003C0641">
      <w:pPr>
        <w:pStyle w:val="Heading1"/>
      </w:pPr>
      <w:r>
        <w:t>&gt;&gt; &gt;&gt;     function sn(e, t, n, r) {</w:t>
      </w:r>
    </w:p>
    <w:p w14:paraId="0305EC97" w14:textId="77777777" w:rsidR="003C0641" w:rsidRDefault="003C0641" w:rsidP="003C0641">
      <w:pPr>
        <w:pStyle w:val="Heading1"/>
      </w:pPr>
      <w:r>
        <w:t>&gt;&gt; &gt;&gt;         e &amp;&amp; t &amp;&amp; t.type &amp;&amp; (e.removeEventListener ? e.removeEventListener(t.type, n, r) : e.detachEvent &amp;&amp; e.detachEvent("on" + t.type, n))</w:t>
      </w:r>
    </w:p>
    <w:p w14:paraId="15520BD7" w14:textId="77777777" w:rsidR="003C0641" w:rsidRDefault="003C0641" w:rsidP="003C0641">
      <w:pPr>
        <w:pStyle w:val="Heading1"/>
      </w:pPr>
      <w:r>
        <w:t>&gt;&gt; &gt;&gt;     }</w:t>
      </w:r>
    </w:p>
    <w:p w14:paraId="079CE651" w14:textId="77777777" w:rsidR="003C0641" w:rsidRDefault="003C0641" w:rsidP="003C0641">
      <w:pPr>
        <w:pStyle w:val="Heading1"/>
      </w:pPr>
      <w:r>
        <w:t>&gt;&gt; &gt;&gt;     function ln(e, t, n, r) {</w:t>
      </w:r>
    </w:p>
    <w:p w14:paraId="293C662D" w14:textId="77777777" w:rsidR="003C0641" w:rsidRDefault="003C0641" w:rsidP="003C0641">
      <w:pPr>
        <w:pStyle w:val="Heading1"/>
      </w:pPr>
      <w:r>
        <w:t>&gt;&gt; &gt;&gt;         for (var i = t.length; i--; ) {</w:t>
      </w:r>
    </w:p>
    <w:p w14:paraId="0D28A165" w14:textId="77777777" w:rsidR="003C0641" w:rsidRDefault="003C0641" w:rsidP="003C0641">
      <w:pPr>
        <w:pStyle w:val="Heading1"/>
      </w:pPr>
      <w:r>
        <w:t>&gt;&gt; &gt;&gt;             var o = t[i];</w:t>
      </w:r>
    </w:p>
    <w:p w14:paraId="6AC45962" w14:textId="77777777" w:rsidR="003C0641" w:rsidRDefault="003C0641" w:rsidP="003C0641">
      <w:pPr>
        <w:pStyle w:val="Heading1"/>
      </w:pPr>
      <w:r>
        <w:t>&gt;&gt; &gt;&gt;             o &amp;&amp; (n.ns &amp;&amp; n.ns !== o.evtName.ns || r &amp;&amp; !r(o) || (sn(e, o.evtName, o.handler, o.capture),</w:t>
      </w:r>
    </w:p>
    <w:p w14:paraId="09A5FF90" w14:textId="77777777" w:rsidR="003C0641" w:rsidRDefault="003C0641" w:rsidP="003C0641">
      <w:pPr>
        <w:pStyle w:val="Heading1"/>
      </w:pPr>
      <w:r>
        <w:t>&gt;&gt; &gt;&gt;             t.splice(i, 1)))</w:t>
      </w:r>
    </w:p>
    <w:p w14:paraId="4049EDA3" w14:textId="77777777" w:rsidR="003C0641" w:rsidRDefault="003C0641" w:rsidP="003C0641">
      <w:pPr>
        <w:pStyle w:val="Heading1"/>
      </w:pPr>
      <w:r>
        <w:t>&gt;&gt; &gt;&gt;         }</w:t>
      </w:r>
    </w:p>
    <w:p w14:paraId="6F2E5423" w14:textId="77777777" w:rsidR="003C0641" w:rsidRDefault="003C0641" w:rsidP="003C0641">
      <w:pPr>
        <w:pStyle w:val="Heading1"/>
      </w:pPr>
      <w:r>
        <w:t>&gt;&gt; &gt;&gt;     }</w:t>
      </w:r>
    </w:p>
    <w:p w14:paraId="5F5EBF52" w14:textId="77777777" w:rsidR="003C0641" w:rsidRDefault="003C0641" w:rsidP="003C0641">
      <w:pPr>
        <w:pStyle w:val="Heading1"/>
      </w:pPr>
      <w:r>
        <w:t>&gt;&gt; &gt;&gt;     function cn(e, t) {</w:t>
      </w:r>
    </w:p>
    <w:p w14:paraId="50DE8953" w14:textId="77777777" w:rsidR="003C0641" w:rsidRDefault="003C0641" w:rsidP="003C0641">
      <w:pPr>
        <w:pStyle w:val="Heading1"/>
      </w:pPr>
      <w:r>
        <w:t>&gt;&gt; &gt;&gt;         return t ? on("xx", oe(t) ? [e].concat(t) : [e, t]).ns.split(".") : e</w:t>
      </w:r>
    </w:p>
    <w:p w14:paraId="04471B82" w14:textId="77777777" w:rsidR="003C0641" w:rsidRDefault="003C0641" w:rsidP="003C0641">
      <w:pPr>
        <w:pStyle w:val="Heading1"/>
      </w:pPr>
      <w:r>
        <w:t>&gt;&gt; &gt;&gt;     }</w:t>
      </w:r>
    </w:p>
    <w:p w14:paraId="36F70259" w14:textId="77777777" w:rsidR="003C0641" w:rsidRDefault="003C0641" w:rsidP="003C0641">
      <w:pPr>
        <w:pStyle w:val="Heading1"/>
      </w:pPr>
      <w:r>
        <w:t>&gt;&gt; &gt;&gt;     function un(e, t, n, r, i) {</w:t>
      </w:r>
    </w:p>
    <w:p w14:paraId="3D21EC0B" w14:textId="77777777" w:rsidR="003C0641" w:rsidRDefault="003C0641" w:rsidP="003C0641">
      <w:pPr>
        <w:pStyle w:val="Heading1"/>
      </w:pPr>
      <w:r>
        <w:t>&gt;&gt; &gt;&gt;         var o;</w:t>
      </w:r>
    </w:p>
    <w:p w14:paraId="5969486C" w14:textId="77777777" w:rsidR="003C0641" w:rsidRDefault="003C0641" w:rsidP="003C0641">
      <w:pPr>
        <w:pStyle w:val="Heading1"/>
      </w:pPr>
      <w:r>
        <w:t>&gt;&gt; &gt;&gt;         void 0 === i &amp;&amp; (i = !1);</w:t>
      </w:r>
    </w:p>
    <w:p w14:paraId="370C3CB0" w14:textId="77777777" w:rsidR="003C0641" w:rsidRDefault="003C0641" w:rsidP="003C0641">
      <w:pPr>
        <w:pStyle w:val="Heading1"/>
      </w:pPr>
      <w:r>
        <w:t>&gt;&gt; &gt;&gt;         var a = !1;</w:t>
      </w:r>
    </w:p>
    <w:p w14:paraId="6B810387" w14:textId="77777777" w:rsidR="003C0641" w:rsidRDefault="003C0641" w:rsidP="003C0641">
      <w:pPr>
        <w:pStyle w:val="Heading1"/>
      </w:pPr>
      <w:r>
        <w:t>&gt;&gt; &gt;&gt;         if (e)</w:t>
      </w:r>
    </w:p>
    <w:p w14:paraId="4F7138D8" w14:textId="77777777" w:rsidR="003C0641" w:rsidRDefault="003C0641" w:rsidP="003C0641">
      <w:pPr>
        <w:pStyle w:val="Heading1"/>
      </w:pPr>
      <w:r>
        <w:t>&gt;&gt; &gt;&gt;             try {</w:t>
      </w:r>
    </w:p>
    <w:p w14:paraId="459E9866" w14:textId="77777777" w:rsidR="003C0641" w:rsidRDefault="003C0641" w:rsidP="003C0641">
      <w:pPr>
        <w:pStyle w:val="Heading1"/>
      </w:pPr>
      <w:r>
        <w:t>&gt;&gt; &gt;&gt;                 var s = on(t, r);</w:t>
      </w:r>
    </w:p>
    <w:p w14:paraId="70496A67" w14:textId="77777777" w:rsidR="003C0641" w:rsidRDefault="003C0641" w:rsidP="003C0641">
      <w:pPr>
        <w:pStyle w:val="Heading1"/>
      </w:pPr>
      <w:r>
        <w:t>&gt;&gt; &gt;&gt;                 if ((a = function(e, t, n, r) {</w:t>
      </w:r>
    </w:p>
    <w:p w14:paraId="4B83DA18" w14:textId="77777777" w:rsidR="003C0641" w:rsidRDefault="003C0641" w:rsidP="003C0641">
      <w:pPr>
        <w:pStyle w:val="Heading1"/>
      </w:pPr>
      <w:r>
        <w:t>&gt;&gt; &gt;&gt;                     var i = !1;</w:t>
      </w:r>
    </w:p>
    <w:p w14:paraId="1C529B1F" w14:textId="77777777" w:rsidR="003C0641" w:rsidRDefault="003C0641" w:rsidP="003C0641">
      <w:pPr>
        <w:pStyle w:val="Heading1"/>
      </w:pPr>
      <w:r>
        <w:t>&gt;&gt; &gt;&gt;                     return e &amp;&amp; t &amp;&amp; t.type &amp;&amp; n &amp;&amp; (e.addEventListener ? (e.addEventListener(t.type, n, r),</w:t>
      </w:r>
    </w:p>
    <w:p w14:paraId="2815A3EB" w14:textId="77777777" w:rsidR="003C0641" w:rsidRDefault="003C0641" w:rsidP="003C0641">
      <w:pPr>
        <w:pStyle w:val="Heading1"/>
      </w:pPr>
      <w:r>
        <w:t>&gt;&gt; &gt;&gt;                     i = !0) : e.attachEvent &amp;&amp; (e.attachEvent("on" + t.type, n),</w:t>
      </w:r>
    </w:p>
    <w:p w14:paraId="613E35ED" w14:textId="77777777" w:rsidR="003C0641" w:rsidRDefault="003C0641" w:rsidP="003C0641">
      <w:pPr>
        <w:pStyle w:val="Heading1"/>
      </w:pPr>
      <w:r>
        <w:t>&gt;&gt; &gt;&gt;                     i = !0)),</w:t>
      </w:r>
    </w:p>
    <w:p w14:paraId="2AA7B0D9" w14:textId="77777777" w:rsidR="003C0641" w:rsidRDefault="003C0641" w:rsidP="003C0641">
      <w:pPr>
        <w:pStyle w:val="Heading1"/>
      </w:pPr>
      <w:r>
        <w:t>&gt;&gt; &gt;&gt;                     i</w:t>
      </w:r>
    </w:p>
    <w:p w14:paraId="7E382FF2" w14:textId="77777777" w:rsidR="003C0641" w:rsidRDefault="003C0641" w:rsidP="003C0641">
      <w:pPr>
        <w:pStyle w:val="Heading1"/>
      </w:pPr>
      <w:r>
        <w:t>&gt;&gt; &gt;&gt;                 }(e, s, n, i)) &amp;&amp; tn.accept(e)) {</w:t>
      </w:r>
    </w:p>
    <w:p w14:paraId="4C94632E" w14:textId="77777777" w:rsidR="003C0641" w:rsidRDefault="003C0641" w:rsidP="003C0641">
      <w:pPr>
        <w:pStyle w:val="Heading1"/>
      </w:pPr>
      <w:r>
        <w:t>&gt;&gt; &gt;&gt;                     var l = ((o = {</w:t>
      </w:r>
    </w:p>
    <w:p w14:paraId="73ADB6BF" w14:textId="77777777" w:rsidR="003C0641" w:rsidRDefault="003C0641" w:rsidP="003C0641">
      <w:pPr>
        <w:pStyle w:val="Heading1"/>
      </w:pPr>
      <w:r>
        <w:t>&gt;&gt; &gt;&gt;                         guid: en++,</w:t>
      </w:r>
    </w:p>
    <w:p w14:paraId="6A48B1D3" w14:textId="77777777" w:rsidR="003C0641" w:rsidRDefault="003C0641" w:rsidP="003C0641">
      <w:pPr>
        <w:pStyle w:val="Heading1"/>
      </w:pPr>
      <w:r>
        <w:t>&gt;&gt; &gt;&gt;                         evtName: s</w:t>
      </w:r>
    </w:p>
    <w:p w14:paraId="01DACFFC" w14:textId="77777777" w:rsidR="003C0641" w:rsidRDefault="003C0641" w:rsidP="003C0641">
      <w:pPr>
        <w:pStyle w:val="Heading1"/>
      </w:pPr>
      <w:r>
        <w:t>&gt;&gt; &gt;&gt;                     }).handler = n,</w:t>
      </w:r>
    </w:p>
    <w:p w14:paraId="4269B257" w14:textId="77777777" w:rsidR="003C0641" w:rsidRDefault="003C0641" w:rsidP="003C0641">
      <w:pPr>
        <w:pStyle w:val="Heading1"/>
      </w:pPr>
      <w:r>
        <w:t>&gt;&gt; &gt;&gt;                     o.capture = i,</w:t>
      </w:r>
    </w:p>
    <w:p w14:paraId="6BEB8B7F" w14:textId="77777777" w:rsidR="003C0641" w:rsidRDefault="003C0641" w:rsidP="003C0641">
      <w:pPr>
        <w:pStyle w:val="Heading1"/>
      </w:pPr>
      <w:r>
        <w:t>&gt;&gt; &gt;&gt;                     o);</w:t>
      </w:r>
    </w:p>
    <w:p w14:paraId="46537A74" w14:textId="77777777" w:rsidR="003C0641" w:rsidRDefault="003C0641" w:rsidP="003C0641">
      <w:pPr>
        <w:pStyle w:val="Heading1"/>
      </w:pPr>
      <w:r>
        <w:t>&gt;&gt; &gt;&gt;                     an(e, s.type).push(l)</w:t>
      </w:r>
    </w:p>
    <w:p w14:paraId="0B8D7C9A" w14:textId="77777777" w:rsidR="003C0641" w:rsidRDefault="003C0641" w:rsidP="003C0641">
      <w:pPr>
        <w:pStyle w:val="Heading1"/>
      </w:pPr>
      <w:r>
        <w:t>&gt;&gt; &gt;&gt;                 }</w:t>
      </w:r>
    </w:p>
    <w:p w14:paraId="4DF1C5DC" w14:textId="77777777" w:rsidR="003C0641" w:rsidRDefault="003C0641" w:rsidP="003C0641">
      <w:pPr>
        <w:pStyle w:val="Heading1"/>
      </w:pPr>
      <w:r>
        <w:t>&gt;&gt; &gt;&gt;             } catch (e) {}</w:t>
      </w:r>
    </w:p>
    <w:p w14:paraId="4F405F50" w14:textId="77777777" w:rsidR="003C0641" w:rsidRDefault="003C0641" w:rsidP="003C0641">
      <w:pPr>
        <w:pStyle w:val="Heading1"/>
      </w:pPr>
      <w:r>
        <w:t>&gt;&gt; &gt;&gt;         return a</w:t>
      </w:r>
    </w:p>
    <w:p w14:paraId="73956A75" w14:textId="77777777" w:rsidR="003C0641" w:rsidRDefault="003C0641" w:rsidP="003C0641">
      <w:pPr>
        <w:pStyle w:val="Heading1"/>
      </w:pPr>
      <w:r>
        <w:t>&gt;&gt; &gt;&gt;     }</w:t>
      </w:r>
    </w:p>
    <w:p w14:paraId="46220802" w14:textId="77777777" w:rsidR="003C0641" w:rsidRDefault="003C0641" w:rsidP="003C0641">
      <w:pPr>
        <w:pStyle w:val="Heading1"/>
      </w:pPr>
      <w:r>
        <w:t>&gt;&gt; &gt;&gt;     function dn(e, t, n, r, i) {</w:t>
      </w:r>
    </w:p>
    <w:p w14:paraId="229A1829" w14:textId="77777777" w:rsidR="003C0641" w:rsidRDefault="003C0641" w:rsidP="003C0641">
      <w:pPr>
        <w:pStyle w:val="Heading1"/>
      </w:pPr>
      <w:r>
        <w:t>&gt;&gt; &gt;&gt;         if (void 0 === i &amp;&amp; (i = !1),</w:t>
      </w:r>
    </w:p>
    <w:p w14:paraId="0C9D91CC" w14:textId="77777777" w:rsidR="003C0641" w:rsidRDefault="003C0641" w:rsidP="003C0641">
      <w:pPr>
        <w:pStyle w:val="Heading1"/>
      </w:pPr>
      <w:r>
        <w:t>&gt;&gt; &gt;&gt;         e)</w:t>
      </w:r>
    </w:p>
    <w:p w14:paraId="13EEFBBB" w14:textId="77777777" w:rsidR="003C0641" w:rsidRDefault="003C0641" w:rsidP="003C0641">
      <w:pPr>
        <w:pStyle w:val="Heading1"/>
      </w:pPr>
      <w:r>
        <w:t>&gt;&gt; &gt;&gt;             try {</w:t>
      </w:r>
    </w:p>
    <w:p w14:paraId="523BE663" w14:textId="77777777" w:rsidR="003C0641" w:rsidRDefault="003C0641" w:rsidP="003C0641">
      <w:pPr>
        <w:pStyle w:val="Heading1"/>
      </w:pPr>
      <w:r>
        <w:t>&gt;&gt; &gt;&gt;                 var o = on(t, r)</w:t>
      </w:r>
    </w:p>
    <w:p w14:paraId="5F02394E" w14:textId="77777777" w:rsidR="003C0641" w:rsidRDefault="003C0641" w:rsidP="003C0641">
      <w:pPr>
        <w:pStyle w:val="Heading1"/>
      </w:pPr>
      <w:r>
        <w:t>&gt;&gt; &gt;&gt;                   , a = !1;</w:t>
      </w:r>
    </w:p>
    <w:p w14:paraId="735D6144" w14:textId="77777777" w:rsidR="003C0641" w:rsidRDefault="003C0641" w:rsidP="003C0641">
      <w:pPr>
        <w:pStyle w:val="Heading1"/>
      </w:pPr>
      <w:r>
        <w:t>&gt;&gt; &gt;&gt;                 !function(e, t, n) {</w:t>
      </w:r>
    </w:p>
    <w:p w14:paraId="6069582D" w14:textId="77777777" w:rsidR="003C0641" w:rsidRDefault="003C0641" w:rsidP="003C0641">
      <w:pPr>
        <w:pStyle w:val="Heading1"/>
      </w:pPr>
      <w:r>
        <w:t>&gt;&gt; &gt;&gt;                     if (t.type)</w:t>
      </w:r>
    </w:p>
    <w:p w14:paraId="44689488" w14:textId="77777777" w:rsidR="003C0641" w:rsidRDefault="003C0641" w:rsidP="003C0641">
      <w:pPr>
        <w:pStyle w:val="Heading1"/>
      </w:pPr>
      <w:r>
        <w:t>&gt;&gt; &gt;&gt;                         ln(e, an(e, t.type), t, n);</w:t>
      </w:r>
    </w:p>
    <w:p w14:paraId="7B170B9B" w14:textId="77777777" w:rsidR="003C0641" w:rsidRDefault="003C0641" w:rsidP="003C0641">
      <w:pPr>
        <w:pStyle w:val="Heading1"/>
      </w:pPr>
      <w:r>
        <w:t>&gt;&gt; &gt;&gt;                     else {</w:t>
      </w:r>
    </w:p>
    <w:p w14:paraId="3E253038" w14:textId="77777777" w:rsidR="003C0641" w:rsidRDefault="003C0641" w:rsidP="003C0641">
      <w:pPr>
        <w:pStyle w:val="Heading1"/>
      </w:pPr>
      <w:r>
        <w:t>&gt;&gt; &gt;&gt;                         var r = tn.get(e, "events", {});</w:t>
      </w:r>
    </w:p>
    <w:p w14:paraId="33B7B860" w14:textId="77777777" w:rsidR="003C0641" w:rsidRDefault="003C0641" w:rsidP="003C0641">
      <w:pPr>
        <w:pStyle w:val="Heading1"/>
      </w:pPr>
      <w:r>
        <w:t>&gt;&gt; &gt;&gt;                         ee(r, (function(r, i) {</w:t>
      </w:r>
    </w:p>
    <w:p w14:paraId="2A290129" w14:textId="77777777" w:rsidR="003C0641" w:rsidRDefault="003C0641" w:rsidP="003C0641">
      <w:pPr>
        <w:pStyle w:val="Heading1"/>
      </w:pPr>
      <w:r>
        <w:t>&gt;&gt; &gt;&gt;                             ln(e, i, t, n)</w:t>
      </w:r>
    </w:p>
    <w:p w14:paraId="021E43E9" w14:textId="77777777" w:rsidR="003C0641" w:rsidRDefault="003C0641" w:rsidP="003C0641">
      <w:pPr>
        <w:pStyle w:val="Heading1"/>
      </w:pPr>
      <w:r>
        <w:t>&gt;&gt; &gt;&gt;                         }</w:t>
      </w:r>
    </w:p>
    <w:p w14:paraId="5E1FF618" w14:textId="77777777" w:rsidR="003C0641" w:rsidRDefault="003C0641" w:rsidP="003C0641">
      <w:pPr>
        <w:pStyle w:val="Heading1"/>
      </w:pPr>
      <w:r>
        <w:t>&gt;&gt; &gt;&gt;                         )),</w:t>
      </w:r>
    </w:p>
    <w:p w14:paraId="0B30D642" w14:textId="77777777" w:rsidR="003C0641" w:rsidRDefault="003C0641" w:rsidP="003C0641">
      <w:pPr>
        <w:pStyle w:val="Heading1"/>
      </w:pPr>
      <w:r>
        <w:t>&gt;&gt; &gt;&gt;                         0 === ye(r).length &amp;&amp; tn.kill(e, "events")</w:t>
      </w:r>
    </w:p>
    <w:p w14:paraId="6B985CCB" w14:textId="77777777" w:rsidR="003C0641" w:rsidRDefault="003C0641" w:rsidP="003C0641">
      <w:pPr>
        <w:pStyle w:val="Heading1"/>
      </w:pPr>
      <w:r>
        <w:t>&gt;&gt; &gt;&gt;                     }</w:t>
      </w:r>
    </w:p>
    <w:p w14:paraId="4F2CC823" w14:textId="77777777" w:rsidR="003C0641" w:rsidRDefault="003C0641" w:rsidP="003C0641">
      <w:pPr>
        <w:pStyle w:val="Heading1"/>
      </w:pPr>
      <w:r>
        <w:t>&gt;&gt; &gt;&gt;                 }(e, o, (function(e) {</w:t>
      </w:r>
    </w:p>
    <w:p w14:paraId="0406D23E" w14:textId="77777777" w:rsidR="003C0641" w:rsidRDefault="003C0641" w:rsidP="003C0641">
      <w:pPr>
        <w:pStyle w:val="Heading1"/>
      </w:pPr>
      <w:r>
        <w:t>&gt;&gt; &gt;&gt;                     return !((!o.ns || n) &amp;&amp; e.handler !== n) &amp;&amp; (a = !0,</w:t>
      </w:r>
    </w:p>
    <w:p w14:paraId="14BC3ABD" w14:textId="77777777" w:rsidR="003C0641" w:rsidRDefault="003C0641" w:rsidP="003C0641">
      <w:pPr>
        <w:pStyle w:val="Heading1"/>
      </w:pPr>
      <w:r>
        <w:t>&gt;&gt; &gt;&gt;                     !0)</w:t>
      </w:r>
    </w:p>
    <w:p w14:paraId="14263091" w14:textId="77777777" w:rsidR="003C0641" w:rsidRDefault="003C0641" w:rsidP="003C0641">
      <w:pPr>
        <w:pStyle w:val="Heading1"/>
      </w:pPr>
      <w:r>
        <w:t>&gt;&gt; &gt;&gt;                 }</w:t>
      </w:r>
    </w:p>
    <w:p w14:paraId="1821DE3B" w14:textId="77777777" w:rsidR="003C0641" w:rsidRDefault="003C0641" w:rsidP="003C0641">
      <w:pPr>
        <w:pStyle w:val="Heading1"/>
      </w:pPr>
      <w:r>
        <w:t>&gt;&gt; &gt;&gt;                 )),</w:t>
      </w:r>
    </w:p>
    <w:p w14:paraId="66572FB5" w14:textId="77777777" w:rsidR="003C0641" w:rsidRDefault="003C0641" w:rsidP="003C0641">
      <w:pPr>
        <w:pStyle w:val="Heading1"/>
      </w:pPr>
      <w:r>
        <w:t>&gt;&gt; &gt;&gt;                 a || sn(e, o, n, i)</w:t>
      </w:r>
    </w:p>
    <w:p w14:paraId="39CE2E63" w14:textId="77777777" w:rsidR="003C0641" w:rsidRDefault="003C0641" w:rsidP="003C0641">
      <w:pPr>
        <w:pStyle w:val="Heading1"/>
      </w:pPr>
      <w:r>
        <w:t>&gt;&gt; &gt;&gt;             } catch (e) {}</w:t>
      </w:r>
    </w:p>
    <w:p w14:paraId="35D65A91" w14:textId="77777777" w:rsidR="003C0641" w:rsidRDefault="003C0641" w:rsidP="003C0641">
      <w:pPr>
        <w:pStyle w:val="Heading1"/>
      </w:pPr>
      <w:r>
        <w:t>&gt;&gt; &gt;&gt;     }</w:t>
      </w:r>
    </w:p>
    <w:p w14:paraId="7B5D34E7" w14:textId="77777777" w:rsidR="003C0641" w:rsidRDefault="003C0641" w:rsidP="003C0641">
      <w:pPr>
        <w:pStyle w:val="Heading1"/>
      </w:pPr>
      <w:r>
        <w:t>&gt;&gt; &gt;&gt;     function fn(e, t, n) {</w:t>
      </w:r>
    </w:p>
    <w:p w14:paraId="41C38604" w14:textId="77777777" w:rsidR="003C0641" w:rsidRDefault="003C0641" w:rsidP="003C0641">
      <w:pPr>
        <w:pStyle w:val="Heading1"/>
      </w:pPr>
      <w:r>
        <w:t>&gt;&gt; &gt;&gt;         var r = !1</w:t>
      </w:r>
    </w:p>
    <w:p w14:paraId="04F92A4A" w14:textId="77777777" w:rsidR="003C0641" w:rsidRDefault="003C0641" w:rsidP="003C0641">
      <w:pPr>
        <w:pStyle w:val="Heading1"/>
      </w:pPr>
      <w:r>
        <w:t>&gt;&gt; &gt;&gt;           , i = Ve();</w:t>
      </w:r>
    </w:p>
    <w:p w14:paraId="65D7FC66" w14:textId="77777777" w:rsidR="003C0641" w:rsidRDefault="003C0641" w:rsidP="003C0641">
      <w:pPr>
        <w:pStyle w:val="Heading1"/>
      </w:pPr>
      <w:r>
        <w:t>&gt;&gt; &gt;&gt;         i &amp;&amp; (r = un(i, e, t, n),</w:t>
      </w:r>
    </w:p>
    <w:p w14:paraId="29FAB2A4" w14:textId="77777777" w:rsidR="003C0641" w:rsidRDefault="003C0641" w:rsidP="003C0641">
      <w:pPr>
        <w:pStyle w:val="Heading1"/>
      </w:pPr>
      <w:r>
        <w:t>&gt;&gt; &gt;&gt;         r = un(i.body, e, t, n) || r);</w:t>
      </w:r>
    </w:p>
    <w:p w14:paraId="11A41266" w14:textId="77777777" w:rsidR="003C0641" w:rsidRDefault="003C0641" w:rsidP="003C0641">
      <w:pPr>
        <w:pStyle w:val="Heading1"/>
      </w:pPr>
      <w:r>
        <w:t>&gt;&gt; &gt;&gt;         var o = We();</w:t>
      </w:r>
    </w:p>
    <w:p w14:paraId="5E629E35" w14:textId="77777777" w:rsidR="003C0641" w:rsidRDefault="003C0641" w:rsidP="003C0641">
      <w:pPr>
        <w:pStyle w:val="Heading1"/>
      </w:pPr>
      <w:r>
        <w:t>&gt;&gt; &gt;&gt;         return o &amp;&amp; (r = un(o, e, t, n) || r),</w:t>
      </w:r>
    </w:p>
    <w:p w14:paraId="085C3837" w14:textId="77777777" w:rsidR="003C0641" w:rsidRDefault="003C0641" w:rsidP="003C0641">
      <w:pPr>
        <w:pStyle w:val="Heading1"/>
      </w:pPr>
      <w:r>
        <w:t>&gt;&gt; &gt;&gt;         r</w:t>
      </w:r>
    </w:p>
    <w:p w14:paraId="54E54B1B" w14:textId="77777777" w:rsidR="003C0641" w:rsidRDefault="003C0641" w:rsidP="003C0641">
      <w:pPr>
        <w:pStyle w:val="Heading1"/>
      </w:pPr>
      <w:r>
        <w:t>&gt;&gt; &gt;&gt;     }</w:t>
      </w:r>
    </w:p>
    <w:p w14:paraId="7B7F1C54" w14:textId="77777777" w:rsidR="003C0641" w:rsidRDefault="003C0641" w:rsidP="003C0641">
      <w:pPr>
        <w:pStyle w:val="Heading1"/>
      </w:pPr>
      <w:r>
        <w:t>&gt;&gt; &gt;&gt;     function hn(e, t, n, r) {</w:t>
      </w:r>
    </w:p>
    <w:p w14:paraId="566EB455" w14:textId="77777777" w:rsidR="003C0641" w:rsidRDefault="003C0641" w:rsidP="003C0641">
      <w:pPr>
        <w:pStyle w:val="Heading1"/>
      </w:pPr>
      <w:r>
        <w:t>&gt;&gt; &gt;&gt;         var i = !1;</w:t>
      </w:r>
    </w:p>
    <w:p w14:paraId="7008F76B" w14:textId="77777777" w:rsidR="003C0641" w:rsidRDefault="003C0641" w:rsidP="003C0641">
      <w:pPr>
        <w:pStyle w:val="Heading1"/>
      </w:pPr>
      <w:r>
        <w:t>&gt;&gt; &gt;&gt;         return t &amp;&amp; e &amp;&amp; e.length &gt; 0 &amp;&amp; fe(e, (function(e) {</w:t>
      </w:r>
    </w:p>
    <w:p w14:paraId="2308BC35" w14:textId="77777777" w:rsidR="003C0641" w:rsidRDefault="003C0641" w:rsidP="003C0641">
      <w:pPr>
        <w:pStyle w:val="Heading1"/>
      </w:pPr>
      <w:r>
        <w:t>&gt;&gt; &gt;&gt;             e &amp;&amp; (n &amp;&amp; -1 !== he(n, e) || (i = fn(e, t, r) || i))</w:t>
      </w:r>
    </w:p>
    <w:p w14:paraId="21290C4E" w14:textId="77777777" w:rsidR="003C0641" w:rsidRDefault="003C0641" w:rsidP="003C0641">
      <w:pPr>
        <w:pStyle w:val="Heading1"/>
      </w:pPr>
      <w:r>
        <w:t>&gt;&gt; &gt;&gt;         }</w:t>
      </w:r>
    </w:p>
    <w:p w14:paraId="3EC9D804" w14:textId="77777777" w:rsidR="003C0641" w:rsidRDefault="003C0641" w:rsidP="003C0641">
      <w:pPr>
        <w:pStyle w:val="Heading1"/>
      </w:pPr>
      <w:r>
        <w:t>&gt;&gt; &gt;&gt;         )),</w:t>
      </w:r>
    </w:p>
    <w:p w14:paraId="6070D676" w14:textId="77777777" w:rsidR="003C0641" w:rsidRDefault="003C0641" w:rsidP="003C0641">
      <w:pPr>
        <w:pStyle w:val="Heading1"/>
      </w:pPr>
      <w:r>
        <w:t>&gt;&gt; &gt;&gt;         i</w:t>
      </w:r>
    </w:p>
    <w:p w14:paraId="63E051DE" w14:textId="77777777" w:rsidR="003C0641" w:rsidRDefault="003C0641" w:rsidP="003C0641">
      <w:pPr>
        <w:pStyle w:val="Heading1"/>
      </w:pPr>
      <w:r>
        <w:t>&gt;&gt; &gt;&gt;     }</w:t>
      </w:r>
    </w:p>
    <w:p w14:paraId="2FB1AC28" w14:textId="77777777" w:rsidR="003C0641" w:rsidRDefault="003C0641" w:rsidP="003C0641">
      <w:pPr>
        <w:pStyle w:val="Heading1"/>
      </w:pPr>
      <w:r>
        <w:t>&gt;&gt; &gt;&gt;     function pn(e, t, n) {</w:t>
      </w:r>
    </w:p>
    <w:p w14:paraId="4E2653B2" w14:textId="77777777" w:rsidR="003C0641" w:rsidRDefault="003C0641" w:rsidP="003C0641">
      <w:pPr>
        <w:pStyle w:val="Heading1"/>
      </w:pPr>
      <w:r>
        <w:t>&gt;&gt; &gt;&gt;         e &amp;&amp; oe(e) &amp;&amp; fe(e, (function(e) {</w:t>
      </w:r>
    </w:p>
    <w:p w14:paraId="2F65B359" w14:textId="77777777" w:rsidR="003C0641" w:rsidRDefault="003C0641" w:rsidP="003C0641">
      <w:pPr>
        <w:pStyle w:val="Heading1"/>
      </w:pPr>
      <w:r>
        <w:t>&gt;&gt; &gt;&gt;             e &amp;&amp; function(e, t, n) {</w:t>
      </w:r>
    </w:p>
    <w:p w14:paraId="6B9E3572" w14:textId="77777777" w:rsidR="003C0641" w:rsidRDefault="003C0641" w:rsidP="003C0641">
      <w:pPr>
        <w:pStyle w:val="Heading1"/>
      </w:pPr>
      <w:r>
        <w:t>&gt;&gt; &gt;&gt;                 var r = Ve();</w:t>
      </w:r>
    </w:p>
    <w:p w14:paraId="2F7547A2" w14:textId="77777777" w:rsidR="003C0641" w:rsidRDefault="003C0641" w:rsidP="003C0641">
      <w:pPr>
        <w:pStyle w:val="Heading1"/>
      </w:pPr>
      <w:r>
        <w:t>&gt;&gt; &gt;&gt;                 r &amp;&amp; (dn(r, e, t, n),</w:t>
      </w:r>
    </w:p>
    <w:p w14:paraId="4149D703" w14:textId="77777777" w:rsidR="003C0641" w:rsidRDefault="003C0641" w:rsidP="003C0641">
      <w:pPr>
        <w:pStyle w:val="Heading1"/>
      </w:pPr>
      <w:r>
        <w:t>&gt;&gt; &gt;&gt;                 dn(r.body, e, t, n));</w:t>
      </w:r>
    </w:p>
    <w:p w14:paraId="48CA5AAB" w14:textId="77777777" w:rsidR="003C0641" w:rsidRDefault="003C0641" w:rsidP="003C0641">
      <w:pPr>
        <w:pStyle w:val="Heading1"/>
      </w:pPr>
      <w:r>
        <w:t>&gt;&gt; &gt;&gt;                 var i = We();</w:t>
      </w:r>
    </w:p>
    <w:p w14:paraId="16051E07" w14:textId="77777777" w:rsidR="003C0641" w:rsidRDefault="003C0641" w:rsidP="003C0641">
      <w:pPr>
        <w:pStyle w:val="Heading1"/>
      </w:pPr>
      <w:r>
        <w:t>&gt;&gt; &gt;&gt;                 i &amp;&amp; dn(i, e, t, n)</w:t>
      </w:r>
    </w:p>
    <w:p w14:paraId="5D5DA618" w14:textId="77777777" w:rsidR="003C0641" w:rsidRDefault="003C0641" w:rsidP="003C0641">
      <w:pPr>
        <w:pStyle w:val="Heading1"/>
      </w:pPr>
      <w:r>
        <w:t>&gt;&gt; &gt;&gt;             }(e, t, n)</w:t>
      </w:r>
    </w:p>
    <w:p w14:paraId="6CB9BF5B" w14:textId="77777777" w:rsidR="003C0641" w:rsidRDefault="003C0641" w:rsidP="003C0641">
      <w:pPr>
        <w:pStyle w:val="Heading1"/>
      </w:pPr>
      <w:r>
        <w:t>&gt;&gt; &gt;&gt;         }</w:t>
      </w:r>
    </w:p>
    <w:p w14:paraId="2CEF01B1" w14:textId="77777777" w:rsidR="003C0641" w:rsidRDefault="003C0641" w:rsidP="003C0641">
      <w:pPr>
        <w:pStyle w:val="Heading1"/>
      </w:pPr>
      <w:r>
        <w:t>&gt;&gt; &gt;&gt;         ))</w:t>
      </w:r>
    </w:p>
    <w:p w14:paraId="6820B20C" w14:textId="77777777" w:rsidR="003C0641" w:rsidRDefault="003C0641" w:rsidP="003C0641">
      <w:pPr>
        <w:pStyle w:val="Heading1"/>
      </w:pPr>
      <w:r>
        <w:t>&gt;&gt; &gt;&gt;     }</w:t>
      </w:r>
    </w:p>
    <w:p w14:paraId="495B72E4" w14:textId="77777777" w:rsidR="003C0641" w:rsidRDefault="003C0641" w:rsidP="003C0641">
      <w:pPr>
        <w:pStyle w:val="Heading1"/>
      </w:pPr>
      <w:r>
        <w:t>&gt;&gt; &gt;&gt;     function gn(e, t, n) {</w:t>
      </w:r>
    </w:p>
    <w:p w14:paraId="54536A52" w14:textId="77777777" w:rsidR="003C0641" w:rsidRDefault="003C0641" w:rsidP="003C0641">
      <w:pPr>
        <w:pStyle w:val="Heading1"/>
      </w:pPr>
      <w:r>
        <w:t>&gt;&gt; &gt;&gt;         return function(e, t, n, r) {</w:t>
      </w:r>
    </w:p>
    <w:p w14:paraId="1F22AF4C" w14:textId="77777777" w:rsidR="003C0641" w:rsidRDefault="003C0641" w:rsidP="003C0641">
      <w:pPr>
        <w:pStyle w:val="Heading1"/>
      </w:pPr>
      <w:r>
        <w:t>&gt;&gt; &gt;&gt;             var i = !1;</w:t>
      </w:r>
    </w:p>
    <w:p w14:paraId="10ABB27B" w14:textId="77777777" w:rsidR="003C0641" w:rsidRDefault="003C0641" w:rsidP="003C0641">
      <w:pPr>
        <w:pStyle w:val="Heading1"/>
      </w:pPr>
      <w:r>
        <w:t>&gt;&gt; &gt;&gt;             return t &amp;&amp; e &amp;&amp; oe(e) &amp;&amp; !(i = hn(e, t, n, r)) &amp;&amp; n &amp;&amp; n.length &gt; 0 &amp;&amp; (i = hn(e, t, null, r)),</w:t>
      </w:r>
    </w:p>
    <w:p w14:paraId="25EAD12E" w14:textId="77777777" w:rsidR="003C0641" w:rsidRDefault="003C0641" w:rsidP="003C0641">
      <w:pPr>
        <w:pStyle w:val="Heading1"/>
      </w:pPr>
      <w:r>
        <w:t>&gt;&gt; &gt;&gt;             i</w:t>
      </w:r>
    </w:p>
    <w:p w14:paraId="3C67A9E7" w14:textId="77777777" w:rsidR="003C0641" w:rsidRDefault="003C0641" w:rsidP="003C0641">
      <w:pPr>
        <w:pStyle w:val="Heading1"/>
      </w:pPr>
      <w:r>
        <w:t>&gt;&gt; &gt;&gt;         }(["beforeunload", "unload", "pagehide"], e, t, n)</w:t>
      </w:r>
    </w:p>
    <w:p w14:paraId="6FEDD4BD" w14:textId="77777777" w:rsidR="003C0641" w:rsidRDefault="003C0641" w:rsidP="003C0641">
      <w:pPr>
        <w:pStyle w:val="Heading1"/>
      </w:pPr>
      <w:r>
        <w:t>&gt;&gt; &gt;&gt;     }</w:t>
      </w:r>
    </w:p>
    <w:p w14:paraId="12073DFD" w14:textId="77777777" w:rsidR="003C0641" w:rsidRDefault="003C0641" w:rsidP="003C0641">
      <w:pPr>
        <w:pStyle w:val="Heading1"/>
      </w:pPr>
      <w:r>
        <w:t>&gt;&gt; &gt;&gt;     var mn, bn = null;</w:t>
      </w:r>
    </w:p>
    <w:p w14:paraId="3AE1D8F8" w14:textId="77777777" w:rsidR="003C0641" w:rsidRDefault="003C0641" w:rsidP="003C0641">
      <w:pPr>
        <w:pStyle w:val="Heading1"/>
      </w:pPr>
      <w:r>
        <w:t>&gt;&gt; &gt;&gt;     d.l;</w:t>
      </w:r>
    </w:p>
    <w:p w14:paraId="054D7591" w14:textId="77777777" w:rsidR="003C0641" w:rsidRDefault="003C0641" w:rsidP="003C0641">
      <w:pPr>
        <w:pStyle w:val="Heading1"/>
      </w:pPr>
      <w:r>
        <w:t>&gt;&gt; &gt;&gt;     function vn() {</w:t>
      </w:r>
    </w:p>
    <w:p w14:paraId="07A3FC7E" w14:textId="77777777" w:rsidR="003C0641" w:rsidRDefault="003C0641" w:rsidP="003C0641">
      <w:pPr>
        <w:pStyle w:val="Heading1"/>
      </w:pPr>
      <w:r>
        <w:t>&gt;&gt; &gt;&gt;         var e = Cn();</w:t>
      </w:r>
    </w:p>
    <w:p w14:paraId="391A25D2" w14:textId="77777777" w:rsidR="003C0641" w:rsidRDefault="003C0641" w:rsidP="003C0641">
      <w:pPr>
        <w:pStyle w:val="Heading1"/>
      </w:pPr>
      <w:r>
        <w:t>&gt;&gt; &gt;&gt;         return e.substring(0, 8) + "-" + e.substring(8, 12) + "-" + e.substring(12, 16) + "-" + e.substring(16, 20) + "-" + e.substring(20)</w:t>
      </w:r>
    </w:p>
    <w:p w14:paraId="3B29BE09" w14:textId="77777777" w:rsidR="003C0641" w:rsidRDefault="003C0641" w:rsidP="003C0641">
      <w:pPr>
        <w:pStyle w:val="Heading1"/>
      </w:pPr>
      <w:r>
        <w:t>&gt;&gt; &gt;&gt;     }</w:t>
      </w:r>
    </w:p>
    <w:p w14:paraId="4B6C2374" w14:textId="77777777" w:rsidR="003C0641" w:rsidRDefault="003C0641" w:rsidP="003C0641">
      <w:pPr>
        <w:pStyle w:val="Heading1"/>
      </w:pPr>
      <w:r>
        <w:t>&gt;&gt; &gt;&gt;     function yn() {</w:t>
      </w:r>
    </w:p>
    <w:p w14:paraId="0E98FE39" w14:textId="77777777" w:rsidR="003C0641" w:rsidRDefault="003C0641" w:rsidP="003C0641">
      <w:pPr>
        <w:pStyle w:val="Heading1"/>
      </w:pPr>
      <w:r>
        <w:t>&gt;&gt; &gt;&gt;         var e = $e();</w:t>
      </w:r>
    </w:p>
    <w:p w14:paraId="1E5D8575" w14:textId="77777777" w:rsidR="003C0641" w:rsidRDefault="003C0641" w:rsidP="003C0641">
      <w:pPr>
        <w:pStyle w:val="Heading1"/>
      </w:pPr>
      <w:r>
        <w:t>&gt;&gt; &gt;&gt;         return e &amp;&amp; e.now ? e.now() : _e()</w:t>
      </w:r>
    </w:p>
    <w:p w14:paraId="04D5AE8D" w14:textId="77777777" w:rsidR="003C0641" w:rsidRDefault="003C0641" w:rsidP="003C0641">
      <w:pPr>
        <w:pStyle w:val="Heading1"/>
      </w:pPr>
      <w:r>
        <w:t>&gt;&gt; &gt;&gt;     }</w:t>
      </w:r>
    </w:p>
    <w:p w14:paraId="149610EC" w14:textId="77777777" w:rsidR="003C0641" w:rsidRDefault="003C0641" w:rsidP="003C0641">
      <w:pPr>
        <w:pStyle w:val="Heading1"/>
      </w:pPr>
      <w:r>
        <w:t>&gt;&gt; &gt;&gt;     function Cn() {</w:t>
      </w:r>
    </w:p>
    <w:p w14:paraId="5C13DBF7" w14:textId="77777777" w:rsidR="003C0641" w:rsidRDefault="003C0641" w:rsidP="003C0641">
      <w:pPr>
        <w:pStyle w:val="Heading1"/>
      </w:pPr>
      <w:r>
        <w:t>&gt;&gt; &gt;&gt;         for (var e, t = ["0", "1", "2", "3", "4", "5", "6", "7", "8", "9", "a", "b", "c", "d", "e", "f"], n = "", r = 0; r &lt; 4; r++)</w:t>
      </w:r>
    </w:p>
    <w:p w14:paraId="00EA6F59" w14:textId="77777777" w:rsidR="003C0641" w:rsidRDefault="003C0641" w:rsidP="003C0641">
      <w:pPr>
        <w:pStyle w:val="Heading1"/>
      </w:pPr>
      <w:r>
        <w:t>&gt;&gt; &gt;&gt;             n += t[15 &amp; (e = Bt())] + t[e &gt;&gt; 4 &amp; 15] + t[e &gt;&gt; 8 &amp; 15] + t[e &gt;&gt; 12 &amp; 15] + t[e &gt;&gt; 16 &amp; 15] + t[e &gt;&gt; 20 &amp; 15] + t[e &gt;&gt; 24 &amp; 15] + t[e &gt;&gt; 28 &amp; 15];</w:t>
      </w:r>
    </w:p>
    <w:p w14:paraId="3CBE49ED" w14:textId="77777777" w:rsidR="003C0641" w:rsidRDefault="003C0641" w:rsidP="003C0641">
      <w:pPr>
        <w:pStyle w:val="Heading1"/>
      </w:pPr>
      <w:r>
        <w:t>&gt;&gt; &gt;&gt;         var i = t[8 + (3 &amp; Bt()) | 0];</w:t>
      </w:r>
    </w:p>
    <w:p w14:paraId="6B26E376" w14:textId="77777777" w:rsidR="003C0641" w:rsidRDefault="003C0641" w:rsidP="003C0641">
      <w:pPr>
        <w:pStyle w:val="Heading1"/>
      </w:pPr>
      <w:r>
        <w:t>&gt;&gt; &gt;&gt;         return n.substr(0, 8) + n.substr(9, 4) + "4" + n.substr(13, 3) + i + n.substr(16, 3) + n.substr(19, 12)</w:t>
      </w:r>
    </w:p>
    <w:p w14:paraId="4DF10D6B" w14:textId="77777777" w:rsidR="003C0641" w:rsidRDefault="003C0641" w:rsidP="003C0641">
      <w:pPr>
        <w:pStyle w:val="Heading1"/>
      </w:pPr>
      <w:r>
        <w:t>&gt;&gt; &gt;&gt;     }</w:t>
      </w:r>
    </w:p>
    <w:p w14:paraId="339C9CE9" w14:textId="77777777" w:rsidR="003C0641" w:rsidRDefault="003C0641" w:rsidP="003C0641">
      <w:pPr>
        <w:pStyle w:val="Heading1"/>
      </w:pPr>
      <w:r>
        <w:t>&gt;&gt; &gt;&gt;     var Sn = {</w:t>
      </w:r>
    </w:p>
    <w:p w14:paraId="1A3C64B9" w14:textId="77777777" w:rsidR="003C0641" w:rsidRDefault="003C0641" w:rsidP="003C0641">
      <w:pPr>
        <w:pStyle w:val="Heading1"/>
      </w:pPr>
      <w:r>
        <w:t>&gt;&gt; &gt;&gt;         _canUseCookies: void 0,</w:t>
      </w:r>
    </w:p>
    <w:p w14:paraId="19F0CB07" w14:textId="77777777" w:rsidR="003C0641" w:rsidRDefault="003C0641" w:rsidP="003C0641">
      <w:pPr>
        <w:pStyle w:val="Heading1"/>
      </w:pPr>
      <w:r>
        <w:t>&gt;&gt; &gt;&gt;         isTypeof: Z,</w:t>
      </w:r>
    </w:p>
    <w:p w14:paraId="45A97966" w14:textId="77777777" w:rsidR="003C0641" w:rsidRDefault="003C0641" w:rsidP="003C0641">
      <w:pPr>
        <w:pStyle w:val="Heading1"/>
      </w:pPr>
      <w:r>
        <w:t>&gt;&gt; &gt;&gt;         isUndefined: G,</w:t>
      </w:r>
    </w:p>
    <w:p w14:paraId="11A31E31" w14:textId="77777777" w:rsidR="003C0641" w:rsidRDefault="003C0641" w:rsidP="003C0641">
      <w:pPr>
        <w:pStyle w:val="Heading1"/>
      </w:pPr>
      <w:r>
        <w:t>&gt;&gt; &gt;&gt;         isNullOrUndefined: K,</w:t>
      </w:r>
    </w:p>
    <w:p w14:paraId="39C9F300" w14:textId="77777777" w:rsidR="003C0641" w:rsidRDefault="003C0641" w:rsidP="003C0641">
      <w:pPr>
        <w:pStyle w:val="Heading1"/>
      </w:pPr>
      <w:r>
        <w:t>&gt;&gt; &gt;&gt;         hasOwnProperty: Q,</w:t>
      </w:r>
    </w:p>
    <w:p w14:paraId="137C1F7E" w14:textId="77777777" w:rsidR="003C0641" w:rsidRDefault="003C0641" w:rsidP="003C0641">
      <w:pPr>
        <w:pStyle w:val="Heading1"/>
      </w:pPr>
      <w:r>
        <w:t>&gt;&gt; &gt;&gt;         isFunction: J,</w:t>
      </w:r>
    </w:p>
    <w:p w14:paraId="1BD0EC1C" w14:textId="77777777" w:rsidR="003C0641" w:rsidRDefault="003C0641" w:rsidP="003C0641">
      <w:pPr>
        <w:pStyle w:val="Heading1"/>
      </w:pPr>
      <w:r>
        <w:t>&gt;&gt; &gt;&gt;         isObject: X,</w:t>
      </w:r>
    </w:p>
    <w:p w14:paraId="38FE9EA7" w14:textId="77777777" w:rsidR="003C0641" w:rsidRDefault="003C0641" w:rsidP="003C0641">
      <w:pPr>
        <w:pStyle w:val="Heading1"/>
      </w:pPr>
      <w:r>
        <w:t>&gt;&gt; &gt;&gt;         isDate: ie,</w:t>
      </w:r>
    </w:p>
    <w:p w14:paraId="1B193427" w14:textId="77777777" w:rsidR="003C0641" w:rsidRDefault="003C0641" w:rsidP="003C0641">
      <w:pPr>
        <w:pStyle w:val="Heading1"/>
      </w:pPr>
      <w:r>
        <w:t>&gt;&gt; &gt;&gt;         isArray: oe,</w:t>
      </w:r>
    </w:p>
    <w:p w14:paraId="30F27A96" w14:textId="77777777" w:rsidR="003C0641" w:rsidRDefault="003C0641" w:rsidP="003C0641">
      <w:pPr>
        <w:pStyle w:val="Heading1"/>
      </w:pPr>
      <w:r>
        <w:t>&gt;&gt; &gt;&gt;         isError: ae,</w:t>
      </w:r>
    </w:p>
    <w:p w14:paraId="61558BBB" w14:textId="77777777" w:rsidR="003C0641" w:rsidRDefault="003C0641" w:rsidP="003C0641">
      <w:pPr>
        <w:pStyle w:val="Heading1"/>
      </w:pPr>
      <w:r>
        <w:t>&gt;&gt; &gt;&gt;         isString: se,</w:t>
      </w:r>
    </w:p>
    <w:p w14:paraId="29DE6A77" w14:textId="77777777" w:rsidR="003C0641" w:rsidRDefault="003C0641" w:rsidP="003C0641">
      <w:pPr>
        <w:pStyle w:val="Heading1"/>
      </w:pPr>
      <w:r>
        <w:t>&gt;&gt; &gt;&gt;         isNumber: le,</w:t>
      </w:r>
    </w:p>
    <w:p w14:paraId="54A70F6D" w14:textId="77777777" w:rsidR="003C0641" w:rsidRDefault="003C0641" w:rsidP="003C0641">
      <w:pPr>
        <w:pStyle w:val="Heading1"/>
      </w:pPr>
      <w:r>
        <w:t>&gt;&gt; &gt;&gt;         isBoolean: ce,</w:t>
      </w:r>
    </w:p>
    <w:p w14:paraId="2807AB48" w14:textId="77777777" w:rsidR="003C0641" w:rsidRDefault="003C0641" w:rsidP="003C0641">
      <w:pPr>
        <w:pStyle w:val="Heading1"/>
      </w:pPr>
      <w:r>
        <w:t>&gt;&gt; &gt;&gt;         toISOString: de,</w:t>
      </w:r>
    </w:p>
    <w:p w14:paraId="4942A519" w14:textId="77777777" w:rsidR="003C0641" w:rsidRDefault="003C0641" w:rsidP="003C0641">
      <w:pPr>
        <w:pStyle w:val="Heading1"/>
      </w:pPr>
      <w:r>
        <w:t>&gt;&gt; &gt;&gt;         arrForEach: fe,</w:t>
      </w:r>
    </w:p>
    <w:p w14:paraId="1CC495E9" w14:textId="77777777" w:rsidR="003C0641" w:rsidRDefault="003C0641" w:rsidP="003C0641">
      <w:pPr>
        <w:pStyle w:val="Heading1"/>
      </w:pPr>
      <w:r>
        <w:t>&gt;&gt; &gt;&gt;         arrIndexOf: he,</w:t>
      </w:r>
    </w:p>
    <w:p w14:paraId="3CB7DFB7" w14:textId="77777777" w:rsidR="003C0641" w:rsidRDefault="003C0641" w:rsidP="003C0641">
      <w:pPr>
        <w:pStyle w:val="Heading1"/>
      </w:pPr>
      <w:r>
        <w:t>&gt;&gt; &gt;&gt;         arrMap: pe,</w:t>
      </w:r>
    </w:p>
    <w:p w14:paraId="750E41AD" w14:textId="77777777" w:rsidR="003C0641" w:rsidRDefault="003C0641" w:rsidP="003C0641">
      <w:pPr>
        <w:pStyle w:val="Heading1"/>
      </w:pPr>
      <w:r>
        <w:t>&gt;&gt; &gt;&gt;         arrReduce: ge,</w:t>
      </w:r>
    </w:p>
    <w:p w14:paraId="3EFA6DA7" w14:textId="77777777" w:rsidR="003C0641" w:rsidRDefault="003C0641" w:rsidP="003C0641">
      <w:pPr>
        <w:pStyle w:val="Heading1"/>
      </w:pPr>
      <w:r>
        <w:t>&gt;&gt; &gt;&gt;         strTrim: me,</w:t>
      </w:r>
    </w:p>
    <w:p w14:paraId="284D7769" w14:textId="77777777" w:rsidR="003C0641" w:rsidRDefault="003C0641" w:rsidP="003C0641">
      <w:pPr>
        <w:pStyle w:val="Heading1"/>
      </w:pPr>
      <w:r>
        <w:t>&gt;&gt; &gt;&gt;         objCreate: f.b,</w:t>
      </w:r>
    </w:p>
    <w:p w14:paraId="3EEAC585" w14:textId="77777777" w:rsidR="003C0641" w:rsidRDefault="003C0641" w:rsidP="003C0641">
      <w:pPr>
        <w:pStyle w:val="Heading1"/>
      </w:pPr>
      <w:r>
        <w:t>&gt;&gt; &gt;&gt;         objKeys: ye,</w:t>
      </w:r>
    </w:p>
    <w:p w14:paraId="4FA85901" w14:textId="77777777" w:rsidR="003C0641" w:rsidRDefault="003C0641" w:rsidP="003C0641">
      <w:pPr>
        <w:pStyle w:val="Heading1"/>
      </w:pPr>
      <w:r>
        <w:t>&gt;&gt; &gt;&gt;         objDefineAccessors: Ce,</w:t>
      </w:r>
    </w:p>
    <w:p w14:paraId="086B6577" w14:textId="77777777" w:rsidR="003C0641" w:rsidRDefault="003C0641" w:rsidP="003C0641">
      <w:pPr>
        <w:pStyle w:val="Heading1"/>
      </w:pPr>
      <w:r>
        <w:t>&gt;&gt; &gt;&gt;         addEventHandler: fn,</w:t>
      </w:r>
    </w:p>
    <w:p w14:paraId="1B204180" w14:textId="77777777" w:rsidR="003C0641" w:rsidRDefault="003C0641" w:rsidP="003C0641">
      <w:pPr>
        <w:pStyle w:val="Heading1"/>
      </w:pPr>
      <w:r>
        <w:t>&gt;&gt; &gt;&gt;         dateNow: _e,</w:t>
      </w:r>
    </w:p>
    <w:p w14:paraId="3F7D98FA" w14:textId="77777777" w:rsidR="003C0641" w:rsidRDefault="003C0641" w:rsidP="003C0641">
      <w:pPr>
        <w:pStyle w:val="Heading1"/>
      </w:pPr>
      <w:r>
        <w:t>&gt;&gt; &gt;&gt;         isIE: Ye,</w:t>
      </w:r>
    </w:p>
    <w:p w14:paraId="5062819E" w14:textId="77777777" w:rsidR="003C0641" w:rsidRDefault="003C0641" w:rsidP="003C0641">
      <w:pPr>
        <w:pStyle w:val="Heading1"/>
      </w:pPr>
      <w:r>
        <w:t>&gt;&gt; &gt;&gt;         disableCookies: function() {</w:t>
      </w:r>
    </w:p>
    <w:p w14:paraId="6E135938" w14:textId="77777777" w:rsidR="003C0641" w:rsidRDefault="003C0641" w:rsidP="003C0641">
      <w:pPr>
        <w:pStyle w:val="Heading1"/>
      </w:pPr>
      <w:r>
        <w:t>&gt;&gt; &gt;&gt;             On().setEnabled(!1)</w:t>
      </w:r>
    </w:p>
    <w:p w14:paraId="7752BCD7" w14:textId="77777777" w:rsidR="003C0641" w:rsidRDefault="003C0641" w:rsidP="003C0641">
      <w:pPr>
        <w:pStyle w:val="Heading1"/>
      </w:pPr>
      <w:r>
        <w:t>&gt;&gt; &gt;&gt;         },</w:t>
      </w:r>
    </w:p>
    <w:p w14:paraId="3C237BEB" w14:textId="77777777" w:rsidR="003C0641" w:rsidRDefault="003C0641" w:rsidP="003C0641">
      <w:pPr>
        <w:pStyle w:val="Heading1"/>
      </w:pPr>
      <w:r>
        <w:t>&gt;&gt; &gt;&gt;         newGuid: vn,</w:t>
      </w:r>
    </w:p>
    <w:p w14:paraId="3855AAEE" w14:textId="77777777" w:rsidR="003C0641" w:rsidRDefault="003C0641" w:rsidP="003C0641">
      <w:pPr>
        <w:pStyle w:val="Heading1"/>
      </w:pPr>
      <w:r>
        <w:t>&gt;&gt; &gt;&gt;         perfNow: yn,</w:t>
      </w:r>
    </w:p>
    <w:p w14:paraId="498B4E04" w14:textId="77777777" w:rsidR="003C0641" w:rsidRDefault="003C0641" w:rsidP="003C0641">
      <w:pPr>
        <w:pStyle w:val="Heading1"/>
      </w:pPr>
      <w:r>
        <w:t>&gt;&gt; &gt;&gt;         newId: Ht,</w:t>
      </w:r>
    </w:p>
    <w:p w14:paraId="003CDC54" w14:textId="77777777" w:rsidR="003C0641" w:rsidRDefault="003C0641" w:rsidP="003C0641">
      <w:pPr>
        <w:pStyle w:val="Heading1"/>
      </w:pPr>
      <w:r>
        <w:t>&gt;&gt; &gt;&gt;         randomValue: Mt,</w:t>
      </w:r>
    </w:p>
    <w:p w14:paraId="39DD3312" w14:textId="77777777" w:rsidR="003C0641" w:rsidRDefault="003C0641" w:rsidP="003C0641">
      <w:pPr>
        <w:pStyle w:val="Heading1"/>
      </w:pPr>
      <w:r>
        <w:t>&gt;&gt; &gt;&gt;         random32: Bt,</w:t>
      </w:r>
    </w:p>
    <w:p w14:paraId="75FD07FD" w14:textId="77777777" w:rsidR="003C0641" w:rsidRDefault="003C0641" w:rsidP="003C0641">
      <w:pPr>
        <w:pStyle w:val="Heading1"/>
      </w:pPr>
      <w:r>
        <w:t>&gt;&gt; &gt;&gt;         mwcRandomSeed: zt,</w:t>
      </w:r>
    </w:p>
    <w:p w14:paraId="072863F5" w14:textId="77777777" w:rsidR="003C0641" w:rsidRDefault="003C0641" w:rsidP="003C0641">
      <w:pPr>
        <w:pStyle w:val="Heading1"/>
      </w:pPr>
      <w:r>
        <w:t>&gt;&gt; &gt;&gt;         mwcRandom32: qt,</w:t>
      </w:r>
    </w:p>
    <w:p w14:paraId="338F68F9" w14:textId="77777777" w:rsidR="003C0641" w:rsidRDefault="003C0641" w:rsidP="003C0641">
      <w:pPr>
        <w:pStyle w:val="Heading1"/>
      </w:pPr>
      <w:r>
        <w:t>&gt;&gt; &gt;&gt;         generateW3CId: Cn</w:t>
      </w:r>
    </w:p>
    <w:p w14:paraId="1FBAF06D" w14:textId="77777777" w:rsidR="003C0641" w:rsidRDefault="003C0641" w:rsidP="003C0641">
      <w:pPr>
        <w:pStyle w:val="Heading1"/>
      </w:pPr>
      <w:r>
        <w:t>&gt;&gt; &gt;&gt;     };</w:t>
      </w:r>
    </w:p>
    <w:p w14:paraId="61A64283" w14:textId="77777777" w:rsidR="003C0641" w:rsidRDefault="003C0641" w:rsidP="003C0641">
      <w:pPr>
        <w:pStyle w:val="Heading1"/>
      </w:pPr>
      <w:r>
        <w:t>&gt;&gt; &gt;&gt;     function On(e, t) {</w:t>
      </w:r>
    </w:p>
    <w:p w14:paraId="42528F48" w14:textId="77777777" w:rsidR="003C0641" w:rsidRDefault="003C0641" w:rsidP="003C0641">
      <w:pPr>
        <w:pStyle w:val="Heading1"/>
      </w:pPr>
      <w:r>
        <w:t>&gt;&gt; &gt;&gt;         var n = wt(e, t)</w:t>
      </w:r>
    </w:p>
    <w:p w14:paraId="744F8203" w14:textId="77777777" w:rsidR="003C0641" w:rsidRDefault="003C0641" w:rsidP="003C0641">
      <w:pPr>
        <w:pStyle w:val="Heading1"/>
      </w:pPr>
      <w:r>
        <w:t>&gt;&gt; &gt;&gt;           , r = Sn._canUseCookies;</w:t>
      </w:r>
    </w:p>
    <w:p w14:paraId="293BAA86" w14:textId="77777777" w:rsidR="003C0641" w:rsidRDefault="003C0641" w:rsidP="003C0641">
      <w:pPr>
        <w:pStyle w:val="Heading1"/>
      </w:pPr>
      <w:r>
        <w:t>&gt;&gt; &gt;&gt;         return null === bn &amp;&amp; (bn = [],</w:t>
      </w:r>
    </w:p>
    <w:p w14:paraId="71098CDA" w14:textId="77777777" w:rsidR="003C0641" w:rsidRDefault="003C0641" w:rsidP="003C0641">
      <w:pPr>
        <w:pStyle w:val="Heading1"/>
      </w:pPr>
      <w:r>
        <w:t>&gt;&gt; &gt;&gt;         mn = r,</w:t>
      </w:r>
    </w:p>
    <w:p w14:paraId="166D6D8D" w14:textId="77777777" w:rsidR="003C0641" w:rsidRDefault="003C0641" w:rsidP="003C0641">
      <w:pPr>
        <w:pStyle w:val="Heading1"/>
      </w:pPr>
      <w:r>
        <w:t>&gt;&gt; &gt;&gt;         Ce(Sn, "_canUseCookies", (function() {</w:t>
      </w:r>
    </w:p>
    <w:p w14:paraId="7F10727E" w14:textId="77777777" w:rsidR="003C0641" w:rsidRDefault="003C0641" w:rsidP="003C0641">
      <w:pPr>
        <w:pStyle w:val="Heading1"/>
      </w:pPr>
      <w:r>
        <w:t>&gt;&gt; &gt;&gt;             return mn</w:t>
      </w:r>
    </w:p>
    <w:p w14:paraId="3505356C" w14:textId="77777777" w:rsidR="003C0641" w:rsidRDefault="003C0641" w:rsidP="003C0641">
      <w:pPr>
        <w:pStyle w:val="Heading1"/>
      </w:pPr>
      <w:r>
        <w:t>&gt;&gt; &gt;&gt;         }</w:t>
      </w:r>
    </w:p>
    <w:p w14:paraId="23DF4E92" w14:textId="77777777" w:rsidR="003C0641" w:rsidRDefault="003C0641" w:rsidP="003C0641">
      <w:pPr>
        <w:pStyle w:val="Heading1"/>
      </w:pPr>
      <w:r>
        <w:t>&gt;&gt; &gt;&gt;         ), (function(e) {</w:t>
      </w:r>
    </w:p>
    <w:p w14:paraId="48D604D0" w14:textId="77777777" w:rsidR="003C0641" w:rsidRDefault="003C0641" w:rsidP="003C0641">
      <w:pPr>
        <w:pStyle w:val="Heading1"/>
      </w:pPr>
      <w:r>
        <w:t>&gt;&gt; &gt;&gt;             mn = e,</w:t>
      </w:r>
    </w:p>
    <w:p w14:paraId="55838E3B" w14:textId="77777777" w:rsidR="003C0641" w:rsidRDefault="003C0641" w:rsidP="003C0641">
      <w:pPr>
        <w:pStyle w:val="Heading1"/>
      </w:pPr>
      <w:r>
        <w:t>&gt;&gt; &gt;&gt;             fe(bn, (function(t) {</w:t>
      </w:r>
    </w:p>
    <w:p w14:paraId="32F45223" w14:textId="77777777" w:rsidR="003C0641" w:rsidRDefault="003C0641" w:rsidP="003C0641">
      <w:pPr>
        <w:pStyle w:val="Heading1"/>
      </w:pPr>
      <w:r>
        <w:t>&gt;&gt; &gt;&gt;                 t.setEnabled(e)</w:t>
      </w:r>
    </w:p>
    <w:p w14:paraId="61FFE759" w14:textId="77777777" w:rsidR="003C0641" w:rsidRDefault="003C0641" w:rsidP="003C0641">
      <w:pPr>
        <w:pStyle w:val="Heading1"/>
      </w:pPr>
      <w:r>
        <w:t>&gt;&gt; &gt;&gt;             }</w:t>
      </w:r>
    </w:p>
    <w:p w14:paraId="315B2AFB" w14:textId="77777777" w:rsidR="003C0641" w:rsidRDefault="003C0641" w:rsidP="003C0641">
      <w:pPr>
        <w:pStyle w:val="Heading1"/>
      </w:pPr>
      <w:r>
        <w:t>&gt;&gt; &gt;&gt;             ))</w:t>
      </w:r>
    </w:p>
    <w:p w14:paraId="118CBD5F" w14:textId="77777777" w:rsidR="003C0641" w:rsidRDefault="003C0641" w:rsidP="003C0641">
      <w:pPr>
        <w:pStyle w:val="Heading1"/>
      </w:pPr>
      <w:r>
        <w:t>&gt;&gt; &gt;&gt;         }</w:t>
      </w:r>
    </w:p>
    <w:p w14:paraId="5F49A559" w14:textId="77777777" w:rsidR="003C0641" w:rsidRDefault="003C0641" w:rsidP="003C0641">
      <w:pPr>
        <w:pStyle w:val="Heading1"/>
      </w:pPr>
      <w:r>
        <w:t>&gt;&gt; &gt;&gt;         ))),</w:t>
      </w:r>
    </w:p>
    <w:p w14:paraId="27593E3F" w14:textId="77777777" w:rsidR="003C0641" w:rsidRDefault="003C0641" w:rsidP="003C0641">
      <w:pPr>
        <w:pStyle w:val="Heading1"/>
      </w:pPr>
      <w:r>
        <w:t>&gt;&gt; &gt;&gt;         -1 === he(bn, n) &amp;&amp; bn.push(n),</w:t>
      </w:r>
    </w:p>
    <w:p w14:paraId="25B5B47B" w14:textId="77777777" w:rsidR="003C0641" w:rsidRDefault="003C0641" w:rsidP="003C0641">
      <w:pPr>
        <w:pStyle w:val="Heading1"/>
      </w:pPr>
      <w:r>
        <w:t>&gt;&gt; &gt;&gt;         ce(r) &amp;&amp; n.setEnabled(r),</w:t>
      </w:r>
    </w:p>
    <w:p w14:paraId="46D991FF" w14:textId="77777777" w:rsidR="003C0641" w:rsidRDefault="003C0641" w:rsidP="003C0641">
      <w:pPr>
        <w:pStyle w:val="Heading1"/>
      </w:pPr>
      <w:r>
        <w:t>&gt;&gt; &gt;&gt;         ce(mn) &amp;&amp; n.setEnabled(mn),</w:t>
      </w:r>
    </w:p>
    <w:p w14:paraId="23C2D023" w14:textId="77777777" w:rsidR="003C0641" w:rsidRDefault="003C0641" w:rsidP="003C0641">
      <w:pPr>
        <w:pStyle w:val="Heading1"/>
      </w:pPr>
      <w:r>
        <w:t>&gt;&gt; &gt;&gt;         n</w:t>
      </w:r>
    </w:p>
    <w:p w14:paraId="03B782CB" w14:textId="77777777" w:rsidR="003C0641" w:rsidRDefault="003C0641" w:rsidP="003C0641">
      <w:pPr>
        <w:pStyle w:val="Heading1"/>
      </w:pPr>
      <w:r>
        <w:t>&gt;&gt; &gt;&gt;     }</w:t>
      </w:r>
    </w:p>
    <w:p w14:paraId="32216270" w14:textId="77777777" w:rsidR="003C0641" w:rsidRDefault="003C0641" w:rsidP="003C0641">
      <w:pPr>
        <w:pStyle w:val="Heading1"/>
      </w:pPr>
      <w:r>
        <w:t>&gt;&gt; &gt;&gt;     var wn, _n = n(530);</w:t>
      </w:r>
    </w:p>
    <w:p w14:paraId="45CA4179" w14:textId="77777777" w:rsidR="003C0641" w:rsidRDefault="003C0641" w:rsidP="003C0641">
      <w:pPr>
        <w:pStyle w:val="Heading1"/>
      </w:pPr>
      <w:r>
        <w:t>&gt;&gt; &gt;&gt;     function In(e) {</w:t>
      </w:r>
    </w:p>
    <w:p w14:paraId="7B3E902D" w14:textId="77777777" w:rsidR="003C0641" w:rsidRDefault="003C0641" w:rsidP="003C0641">
      <w:pPr>
        <w:pStyle w:val="Heading1"/>
      </w:pPr>
      <w:r>
        <w:t>&gt;&gt; &gt;&gt;         var t = {};</w:t>
      </w:r>
    </w:p>
    <w:p w14:paraId="2A2E0AA8" w14:textId="77777777" w:rsidR="003C0641" w:rsidRDefault="003C0641" w:rsidP="003C0641">
      <w:pPr>
        <w:pStyle w:val="Heading1"/>
      </w:pPr>
      <w:r>
        <w:t>&gt;&gt; &gt;&gt;         return ee(e, (function(e, n) {</w:t>
      </w:r>
    </w:p>
    <w:p w14:paraId="435B8FB2" w14:textId="77777777" w:rsidR="003C0641" w:rsidRDefault="003C0641" w:rsidP="003C0641">
      <w:pPr>
        <w:pStyle w:val="Heading1"/>
      </w:pPr>
      <w:r>
        <w:t>&gt;&gt; &gt;&gt;             t[e] = n,</w:t>
      </w:r>
    </w:p>
    <w:p w14:paraId="2AA47024" w14:textId="77777777" w:rsidR="003C0641" w:rsidRDefault="003C0641" w:rsidP="003C0641">
      <w:pPr>
        <w:pStyle w:val="Heading1"/>
      </w:pPr>
      <w:r>
        <w:t>&gt;&gt; &gt;&gt;             t[n] = e</w:t>
      </w:r>
    </w:p>
    <w:p w14:paraId="016ECBB4" w14:textId="77777777" w:rsidR="003C0641" w:rsidRDefault="003C0641" w:rsidP="003C0641">
      <w:pPr>
        <w:pStyle w:val="Heading1"/>
      </w:pPr>
      <w:r>
        <w:t>&gt;&gt; &gt;&gt;         }</w:t>
      </w:r>
    </w:p>
    <w:p w14:paraId="12897BD4" w14:textId="77777777" w:rsidR="003C0641" w:rsidRDefault="003C0641" w:rsidP="003C0641">
      <w:pPr>
        <w:pStyle w:val="Heading1"/>
      </w:pPr>
      <w:r>
        <w:t>&gt;&gt; &gt;&gt;         )),</w:t>
      </w:r>
    </w:p>
    <w:p w14:paraId="3F6039C7" w14:textId="77777777" w:rsidR="003C0641" w:rsidRDefault="003C0641" w:rsidP="003C0641">
      <w:pPr>
        <w:pStyle w:val="Heading1"/>
      </w:pPr>
      <w:r>
        <w:t>&gt;&gt; &gt;&gt;         Oe(t)</w:t>
      </w:r>
    </w:p>
    <w:p w14:paraId="69954A64" w14:textId="77777777" w:rsidR="003C0641" w:rsidRDefault="003C0641" w:rsidP="003C0641">
      <w:pPr>
        <w:pStyle w:val="Heading1"/>
      </w:pPr>
      <w:r>
        <w:t>&gt;&gt; &gt;&gt;     }</w:t>
      </w:r>
    </w:p>
    <w:p w14:paraId="1F53BE3D" w14:textId="77777777" w:rsidR="003C0641" w:rsidRDefault="003C0641" w:rsidP="003C0641">
      <w:pPr>
        <w:pStyle w:val="Heading1"/>
      </w:pPr>
      <w:r>
        <w:t>&gt;&gt; &gt;&gt;     var En = "Failed"</w:t>
      </w:r>
    </w:p>
    <w:p w14:paraId="6AB5F0D1" w14:textId="77777777" w:rsidR="003C0641" w:rsidRDefault="003C0641" w:rsidP="003C0641">
      <w:pPr>
        <w:pStyle w:val="Heading1"/>
      </w:pPr>
      <w:r>
        <w:t>&gt;&gt; &gt;&gt;       , jn = "Track"</w:t>
      </w:r>
    </w:p>
    <w:p w14:paraId="60E466C7" w14:textId="77777777" w:rsidR="003C0641" w:rsidRDefault="003C0641" w:rsidP="003C0641">
      <w:pPr>
        <w:pStyle w:val="Heading1"/>
      </w:pPr>
      <w:r>
        <w:t>&gt;&gt; &gt;&gt;       , xn = "Storage"</w:t>
      </w:r>
    </w:p>
    <w:p w14:paraId="3547CCDD" w14:textId="77777777" w:rsidR="003C0641" w:rsidRDefault="003C0641" w:rsidP="003C0641">
      <w:pPr>
        <w:pStyle w:val="Heading1"/>
      </w:pPr>
      <w:r>
        <w:t>&gt;&gt; &gt;&gt;       , kn = (In({</w:t>
      </w:r>
    </w:p>
    <w:p w14:paraId="1E8B1BB2" w14:textId="77777777" w:rsidR="003C0641" w:rsidRDefault="003C0641" w:rsidP="003C0641">
      <w:pPr>
        <w:pStyle w:val="Heading1"/>
      </w:pPr>
      <w:r>
        <w:t>&gt;&gt; &gt;&gt;         CRITICAL: 1,</w:t>
      </w:r>
    </w:p>
    <w:p w14:paraId="59B2343C" w14:textId="77777777" w:rsidR="003C0641" w:rsidRDefault="003C0641" w:rsidP="003C0641">
      <w:pPr>
        <w:pStyle w:val="Heading1"/>
      </w:pPr>
      <w:r>
        <w:t>&gt;&gt; &gt;&gt;         WARNING: 2</w:t>
      </w:r>
    </w:p>
    <w:p w14:paraId="248AC0F5" w14:textId="77777777" w:rsidR="003C0641" w:rsidRDefault="003C0641" w:rsidP="003C0641">
      <w:pPr>
        <w:pStyle w:val="Heading1"/>
      </w:pPr>
      <w:r>
        <w:t>&gt;&gt; &gt;&gt;     }),</w:t>
      </w:r>
    </w:p>
    <w:p w14:paraId="7A1944B4" w14:textId="77777777" w:rsidR="003C0641" w:rsidRDefault="003C0641" w:rsidP="003C0641">
      <w:pPr>
        <w:pStyle w:val="Heading1"/>
      </w:pPr>
      <w:r>
        <w:t>&gt;&gt; &gt;&gt;     In(((wn = {})["BrowserDoesNotSupportLocal" + xn] = 0,</w:t>
      </w:r>
    </w:p>
    <w:p w14:paraId="366D9518" w14:textId="77777777" w:rsidR="003C0641" w:rsidRDefault="003C0641" w:rsidP="003C0641">
      <w:pPr>
        <w:pStyle w:val="Heading1"/>
      </w:pPr>
      <w:r>
        <w:t>&gt;&gt; &gt;&gt;     wn["BrowserCannotReadLocal" + xn] = 1,</w:t>
      </w:r>
    </w:p>
    <w:p w14:paraId="24FD7C2F" w14:textId="77777777" w:rsidR="003C0641" w:rsidRDefault="003C0641" w:rsidP="003C0641">
      <w:pPr>
        <w:pStyle w:val="Heading1"/>
      </w:pPr>
      <w:r>
        <w:t>&gt;&gt; &gt;&gt;     wn["BrowserCannotReadSession" + xn] = 2,</w:t>
      </w:r>
    </w:p>
    <w:p w14:paraId="2B91CEF9" w14:textId="77777777" w:rsidR="003C0641" w:rsidRDefault="003C0641" w:rsidP="003C0641">
      <w:pPr>
        <w:pStyle w:val="Heading1"/>
      </w:pPr>
      <w:r>
        <w:t>&gt;&gt; &gt;&gt;     wn["BrowserCannotWriteLocal" + xn] = 3,</w:t>
      </w:r>
    </w:p>
    <w:p w14:paraId="13BDED44" w14:textId="77777777" w:rsidR="003C0641" w:rsidRDefault="003C0641" w:rsidP="003C0641">
      <w:pPr>
        <w:pStyle w:val="Heading1"/>
      </w:pPr>
      <w:r>
        <w:t>&gt;&gt; &gt;&gt;     wn["BrowserCannotWriteSession" + xn] = 4,</w:t>
      </w:r>
    </w:p>
    <w:p w14:paraId="78441620" w14:textId="77777777" w:rsidR="003C0641" w:rsidRDefault="003C0641" w:rsidP="003C0641">
      <w:pPr>
        <w:pStyle w:val="Heading1"/>
      </w:pPr>
      <w:r>
        <w:t>&gt;&gt; &gt;&gt;     wn["BrowserFailedRemovalFromLocal" + xn] = 5,</w:t>
      </w:r>
    </w:p>
    <w:p w14:paraId="6711D451" w14:textId="77777777" w:rsidR="003C0641" w:rsidRDefault="003C0641" w:rsidP="003C0641">
      <w:pPr>
        <w:pStyle w:val="Heading1"/>
      </w:pPr>
      <w:r>
        <w:t>&gt;&gt; &gt;&gt;     wn["BrowserFailedRemovalFromSession" + xn] = 6,</w:t>
      </w:r>
    </w:p>
    <w:p w14:paraId="320B09A8" w14:textId="77777777" w:rsidR="003C0641" w:rsidRDefault="003C0641" w:rsidP="003C0641">
      <w:pPr>
        <w:pStyle w:val="Heading1"/>
      </w:pPr>
      <w:r>
        <w:t>&gt;&gt; &gt;&gt;     wn.CannotSendEmptyTelemetry = 7,</w:t>
      </w:r>
    </w:p>
    <w:p w14:paraId="6C7E50E3" w14:textId="77777777" w:rsidR="003C0641" w:rsidRDefault="003C0641" w:rsidP="003C0641">
      <w:pPr>
        <w:pStyle w:val="Heading1"/>
      </w:pPr>
      <w:r>
        <w:t>&gt;&gt; &gt;&gt;     wn.ClientPerformanceMathError = 8,</w:t>
      </w:r>
    </w:p>
    <w:p w14:paraId="44F21305" w14:textId="77777777" w:rsidR="003C0641" w:rsidRDefault="003C0641" w:rsidP="003C0641">
      <w:pPr>
        <w:pStyle w:val="Heading1"/>
      </w:pPr>
      <w:r>
        <w:t>&gt;&gt; &gt;&gt;     wn.ErrorParsingAISessionCookie = 9,</w:t>
      </w:r>
    </w:p>
    <w:p w14:paraId="15D078B7" w14:textId="77777777" w:rsidR="003C0641" w:rsidRDefault="003C0641" w:rsidP="003C0641">
      <w:pPr>
        <w:pStyle w:val="Heading1"/>
      </w:pPr>
      <w:r>
        <w:t>&gt;&gt; &gt;&gt;     wn.ErrorPVCalc = 10,</w:t>
      </w:r>
    </w:p>
    <w:p w14:paraId="79B3CC69" w14:textId="77777777" w:rsidR="003C0641" w:rsidRDefault="003C0641" w:rsidP="003C0641">
      <w:pPr>
        <w:pStyle w:val="Heading1"/>
      </w:pPr>
      <w:r>
        <w:t>&gt;&gt; &gt;&gt;     wn.ExceptionWhileLoggingError = 11,</w:t>
      </w:r>
    </w:p>
    <w:p w14:paraId="01B5C060" w14:textId="77777777" w:rsidR="003C0641" w:rsidRDefault="003C0641" w:rsidP="003C0641">
      <w:pPr>
        <w:pStyle w:val="Heading1"/>
      </w:pPr>
      <w:r>
        <w:t>&gt;&gt; &gt;&gt;     wn.FailedAddingTelemetryToBuffer = 12,</w:t>
      </w:r>
    </w:p>
    <w:p w14:paraId="34A1C977" w14:textId="77777777" w:rsidR="003C0641" w:rsidRDefault="003C0641" w:rsidP="003C0641">
      <w:pPr>
        <w:pStyle w:val="Heading1"/>
      </w:pPr>
      <w:r>
        <w:t>&gt;&gt; &gt;&gt;     wn.FailedMonitorAjaxAbort = 13,</w:t>
      </w:r>
    </w:p>
    <w:p w14:paraId="3DBAA29D" w14:textId="77777777" w:rsidR="003C0641" w:rsidRDefault="003C0641" w:rsidP="003C0641">
      <w:pPr>
        <w:pStyle w:val="Heading1"/>
      </w:pPr>
      <w:r>
        <w:t>&gt;&gt; &gt;&gt;     wn.FailedMonitorAjaxDur = 14,</w:t>
      </w:r>
    </w:p>
    <w:p w14:paraId="3BFD3D59" w14:textId="77777777" w:rsidR="003C0641" w:rsidRDefault="003C0641" w:rsidP="003C0641">
      <w:pPr>
        <w:pStyle w:val="Heading1"/>
      </w:pPr>
      <w:r>
        <w:t>&gt;&gt; &gt;&gt;     wn.FailedMonitorAjaxOpen = 15,</w:t>
      </w:r>
    </w:p>
    <w:p w14:paraId="7D2750C7" w14:textId="77777777" w:rsidR="003C0641" w:rsidRDefault="003C0641" w:rsidP="003C0641">
      <w:pPr>
        <w:pStyle w:val="Heading1"/>
      </w:pPr>
      <w:r>
        <w:t>&gt;&gt; &gt;&gt;     wn.FailedMonitorAjaxRSC = 16,</w:t>
      </w:r>
    </w:p>
    <w:p w14:paraId="6852CD23" w14:textId="77777777" w:rsidR="003C0641" w:rsidRDefault="003C0641" w:rsidP="003C0641">
      <w:pPr>
        <w:pStyle w:val="Heading1"/>
      </w:pPr>
      <w:r>
        <w:t>&gt;&gt; &gt;&gt;     wn.FailedMonitorAjaxSend = 17,</w:t>
      </w:r>
    </w:p>
    <w:p w14:paraId="4B94B8D1" w14:textId="77777777" w:rsidR="003C0641" w:rsidRDefault="003C0641" w:rsidP="003C0641">
      <w:pPr>
        <w:pStyle w:val="Heading1"/>
      </w:pPr>
      <w:r>
        <w:t>&gt;&gt; &gt;&gt;     wn.FailedMonitorAjaxGetCorrelationHeader = 18,</w:t>
      </w:r>
    </w:p>
    <w:p w14:paraId="2383027E" w14:textId="77777777" w:rsidR="003C0641" w:rsidRDefault="003C0641" w:rsidP="003C0641">
      <w:pPr>
        <w:pStyle w:val="Heading1"/>
      </w:pPr>
      <w:r>
        <w:t>&gt;&gt; &gt;&gt;     wn.FailedToAddHandlerForOnBeforeUnload = 19,</w:t>
      </w:r>
    </w:p>
    <w:p w14:paraId="74036A12" w14:textId="77777777" w:rsidR="003C0641" w:rsidRDefault="003C0641" w:rsidP="003C0641">
      <w:pPr>
        <w:pStyle w:val="Heading1"/>
      </w:pPr>
      <w:r>
        <w:t>&gt;&gt; &gt;&gt;     wn.FailedToSendQueuedTelemetry = 20,</w:t>
      </w:r>
    </w:p>
    <w:p w14:paraId="42092DA0" w14:textId="77777777" w:rsidR="003C0641" w:rsidRDefault="003C0641" w:rsidP="003C0641">
      <w:pPr>
        <w:pStyle w:val="Heading1"/>
      </w:pPr>
      <w:r>
        <w:t>&gt;&gt; &gt;&gt;     wn.FailedToReportDataLoss = 21,</w:t>
      </w:r>
    </w:p>
    <w:p w14:paraId="75281AFA" w14:textId="77777777" w:rsidR="003C0641" w:rsidRDefault="003C0641" w:rsidP="003C0641">
      <w:pPr>
        <w:pStyle w:val="Heading1"/>
      </w:pPr>
      <w:r>
        <w:t>&gt;&gt; &gt;&gt;     wn.FlushFailed = 22,</w:t>
      </w:r>
    </w:p>
    <w:p w14:paraId="1E9FF071" w14:textId="77777777" w:rsidR="003C0641" w:rsidRDefault="003C0641" w:rsidP="003C0641">
      <w:pPr>
        <w:pStyle w:val="Heading1"/>
      </w:pPr>
      <w:r>
        <w:t>&gt;&gt; &gt;&gt;     wn.MessageLimitPerPVExceeded = 23,</w:t>
      </w:r>
    </w:p>
    <w:p w14:paraId="78D7F032" w14:textId="77777777" w:rsidR="003C0641" w:rsidRDefault="003C0641" w:rsidP="003C0641">
      <w:pPr>
        <w:pStyle w:val="Heading1"/>
      </w:pPr>
      <w:r>
        <w:t>&gt;&gt; &gt;&gt;     wn.MissingRequiredFieldSpecification = 24,</w:t>
      </w:r>
    </w:p>
    <w:p w14:paraId="0F26A381" w14:textId="77777777" w:rsidR="003C0641" w:rsidRDefault="003C0641" w:rsidP="003C0641">
      <w:pPr>
        <w:pStyle w:val="Heading1"/>
      </w:pPr>
      <w:r>
        <w:t>&gt;&gt; &gt;&gt;     wn.NavigationTimingNotSupported = 25,</w:t>
      </w:r>
    </w:p>
    <w:p w14:paraId="585B50B9" w14:textId="77777777" w:rsidR="003C0641" w:rsidRDefault="003C0641" w:rsidP="003C0641">
      <w:pPr>
        <w:pStyle w:val="Heading1"/>
      </w:pPr>
      <w:r>
        <w:t>&gt;&gt; &gt;&gt;     wn.OnError = 26,</w:t>
      </w:r>
    </w:p>
    <w:p w14:paraId="4234A046" w14:textId="77777777" w:rsidR="003C0641" w:rsidRDefault="003C0641" w:rsidP="003C0641">
      <w:pPr>
        <w:pStyle w:val="Heading1"/>
      </w:pPr>
      <w:r>
        <w:t>&gt;&gt; &gt;&gt;     wn.SessionRenewalDateIsZero = 27,</w:t>
      </w:r>
    </w:p>
    <w:p w14:paraId="77F579D0" w14:textId="77777777" w:rsidR="003C0641" w:rsidRDefault="003C0641" w:rsidP="003C0641">
      <w:pPr>
        <w:pStyle w:val="Heading1"/>
      </w:pPr>
      <w:r>
        <w:t>&gt;&gt; &gt;&gt;     wn.SenderNotInitialized = 28,</w:t>
      </w:r>
    </w:p>
    <w:p w14:paraId="1F4F1F58" w14:textId="77777777" w:rsidR="003C0641" w:rsidRDefault="003C0641" w:rsidP="003C0641">
      <w:pPr>
        <w:pStyle w:val="Heading1"/>
      </w:pPr>
      <w:r>
        <w:t>&gt;&gt; &gt;&gt;     wn.StartTrackEventFailed = 29,</w:t>
      </w:r>
    </w:p>
    <w:p w14:paraId="39723355" w14:textId="77777777" w:rsidR="003C0641" w:rsidRDefault="003C0641" w:rsidP="003C0641">
      <w:pPr>
        <w:pStyle w:val="Heading1"/>
      </w:pPr>
      <w:r>
        <w:t>&gt;&gt; &gt;&gt;     wn.StopTrackEventFailed = 30,</w:t>
      </w:r>
    </w:p>
    <w:p w14:paraId="6D281ED7" w14:textId="77777777" w:rsidR="003C0641" w:rsidRDefault="003C0641" w:rsidP="003C0641">
      <w:pPr>
        <w:pStyle w:val="Heading1"/>
      </w:pPr>
      <w:r>
        <w:t>&gt;&gt; &gt;&gt;     wn["Start" + jn + En] = 31,</w:t>
      </w:r>
    </w:p>
    <w:p w14:paraId="37340B94" w14:textId="77777777" w:rsidR="003C0641" w:rsidRDefault="003C0641" w:rsidP="003C0641">
      <w:pPr>
        <w:pStyle w:val="Heading1"/>
      </w:pPr>
      <w:r>
        <w:t>&gt;&gt; &gt;&gt;     wn["Stop" + jn + En] = 32,</w:t>
      </w:r>
    </w:p>
    <w:p w14:paraId="62ACEEC7" w14:textId="77777777" w:rsidR="003C0641" w:rsidRDefault="003C0641" w:rsidP="003C0641">
      <w:pPr>
        <w:pStyle w:val="Heading1"/>
      </w:pPr>
      <w:r>
        <w:t>&gt;&gt; &gt;&gt;     wn.TelemetrySampledAndNotSent = 33,</w:t>
      </w:r>
    </w:p>
    <w:p w14:paraId="1F51231C" w14:textId="77777777" w:rsidR="003C0641" w:rsidRDefault="003C0641" w:rsidP="003C0641">
      <w:pPr>
        <w:pStyle w:val="Heading1"/>
      </w:pPr>
      <w:r>
        <w:t>&gt;&gt; &gt;&gt;     wn[jn + "Event" + En] = 34,</w:t>
      </w:r>
    </w:p>
    <w:p w14:paraId="06BCA259" w14:textId="77777777" w:rsidR="003C0641" w:rsidRDefault="003C0641" w:rsidP="003C0641">
      <w:pPr>
        <w:pStyle w:val="Heading1"/>
      </w:pPr>
      <w:r>
        <w:t>&gt;&gt; &gt;&gt;     wn[jn + "Exception" + En] = 35,</w:t>
      </w:r>
    </w:p>
    <w:p w14:paraId="0DACD427" w14:textId="77777777" w:rsidR="003C0641" w:rsidRDefault="003C0641" w:rsidP="003C0641">
      <w:pPr>
        <w:pStyle w:val="Heading1"/>
      </w:pPr>
      <w:r>
        <w:t>&gt;&gt; &gt;&gt;     wn[jn + "Metric" + En] = 36,</w:t>
      </w:r>
    </w:p>
    <w:p w14:paraId="3A5388E7" w14:textId="77777777" w:rsidR="003C0641" w:rsidRDefault="003C0641" w:rsidP="003C0641">
      <w:pPr>
        <w:pStyle w:val="Heading1"/>
      </w:pPr>
      <w:r>
        <w:t>&gt;&gt; &gt;&gt;     wn[jn + "PV" + En] = 37,</w:t>
      </w:r>
    </w:p>
    <w:p w14:paraId="31B7CA41" w14:textId="77777777" w:rsidR="003C0641" w:rsidRDefault="003C0641" w:rsidP="003C0641">
      <w:pPr>
        <w:pStyle w:val="Heading1"/>
      </w:pPr>
      <w:r>
        <w:t>&gt;&gt; &gt;&gt;     wn.TrackPVFailedCalc = 38,</w:t>
      </w:r>
    </w:p>
    <w:p w14:paraId="72D6EC43" w14:textId="77777777" w:rsidR="003C0641" w:rsidRDefault="003C0641" w:rsidP="003C0641">
      <w:pPr>
        <w:pStyle w:val="Heading1"/>
      </w:pPr>
      <w:r>
        <w:t>&gt;&gt; &gt;&gt;     wn[jn + "Trace" + En] = 39,</w:t>
      </w:r>
    </w:p>
    <w:p w14:paraId="3A32BF93" w14:textId="77777777" w:rsidR="003C0641" w:rsidRDefault="003C0641" w:rsidP="003C0641">
      <w:pPr>
        <w:pStyle w:val="Heading1"/>
      </w:pPr>
      <w:r>
        <w:t>&gt;&gt; &gt;&gt;     wn.TransmissionFailed = 40,</w:t>
      </w:r>
    </w:p>
    <w:p w14:paraId="47EC4058" w14:textId="77777777" w:rsidR="003C0641" w:rsidRDefault="003C0641" w:rsidP="003C0641">
      <w:pPr>
        <w:pStyle w:val="Heading1"/>
      </w:pPr>
      <w:r>
        <w:t>&gt;&gt; &gt;&gt;     wn[En + "ToSet" + xn + "Buffer"] = 41,</w:t>
      </w:r>
    </w:p>
    <w:p w14:paraId="4D6D56EB" w14:textId="77777777" w:rsidR="003C0641" w:rsidRDefault="003C0641" w:rsidP="003C0641">
      <w:pPr>
        <w:pStyle w:val="Heading1"/>
      </w:pPr>
      <w:r>
        <w:t>&gt;&gt; &gt;&gt;     wn[En + "ToRestore" + xn + "Buffer"] = 42,</w:t>
      </w:r>
    </w:p>
    <w:p w14:paraId="76AC653C" w14:textId="77777777" w:rsidR="003C0641" w:rsidRDefault="003C0641" w:rsidP="003C0641">
      <w:pPr>
        <w:pStyle w:val="Heading1"/>
      </w:pPr>
      <w:r>
        <w:t>&gt;&gt; &gt;&gt;     wn.InvalidBackendResponse = 43,</w:t>
      </w:r>
    </w:p>
    <w:p w14:paraId="4EB4B644" w14:textId="77777777" w:rsidR="003C0641" w:rsidRDefault="003C0641" w:rsidP="003C0641">
      <w:pPr>
        <w:pStyle w:val="Heading1"/>
      </w:pPr>
      <w:r>
        <w:t>&gt;&gt; &gt;&gt;     wn.FailedToFixDepricatedValues = 44,</w:t>
      </w:r>
    </w:p>
    <w:p w14:paraId="05C13822" w14:textId="77777777" w:rsidR="003C0641" w:rsidRDefault="003C0641" w:rsidP="003C0641">
      <w:pPr>
        <w:pStyle w:val="Heading1"/>
      </w:pPr>
      <w:r>
        <w:t>&gt;&gt; &gt;&gt;     wn.InvalidDurationValue = 45,</w:t>
      </w:r>
    </w:p>
    <w:p w14:paraId="60931344" w14:textId="77777777" w:rsidR="003C0641" w:rsidRDefault="003C0641" w:rsidP="003C0641">
      <w:pPr>
        <w:pStyle w:val="Heading1"/>
      </w:pPr>
      <w:r>
        <w:t>&gt;&gt; &gt;&gt;     wn.TelemetryEnvelopeInvalid = 46,</w:t>
      </w:r>
    </w:p>
    <w:p w14:paraId="05570A46" w14:textId="77777777" w:rsidR="003C0641" w:rsidRDefault="003C0641" w:rsidP="003C0641">
      <w:pPr>
        <w:pStyle w:val="Heading1"/>
      </w:pPr>
      <w:r>
        <w:t>&gt;&gt; &gt;&gt;     wn.CreateEnvelopeError = 47,</w:t>
      </w:r>
    </w:p>
    <w:p w14:paraId="7731C87D" w14:textId="77777777" w:rsidR="003C0641" w:rsidRDefault="003C0641" w:rsidP="003C0641">
      <w:pPr>
        <w:pStyle w:val="Heading1"/>
      </w:pPr>
      <w:r>
        <w:t>&gt;&gt; &gt;&gt;     wn.CannotSerializeObject = 48,</w:t>
      </w:r>
    </w:p>
    <w:p w14:paraId="4BE551EE" w14:textId="77777777" w:rsidR="003C0641" w:rsidRDefault="003C0641" w:rsidP="003C0641">
      <w:pPr>
        <w:pStyle w:val="Heading1"/>
      </w:pPr>
      <w:r>
        <w:t>&gt;&gt; &gt;&gt;     wn.CannotSerializeObjectNonSerializable = 49,</w:t>
      </w:r>
    </w:p>
    <w:p w14:paraId="3784EE4E" w14:textId="77777777" w:rsidR="003C0641" w:rsidRDefault="003C0641" w:rsidP="003C0641">
      <w:pPr>
        <w:pStyle w:val="Heading1"/>
      </w:pPr>
      <w:r>
        <w:t>&gt;&gt; &gt;&gt;     wn.CircularReferenceDetected = 50,</w:t>
      </w:r>
    </w:p>
    <w:p w14:paraId="01B6EDD2" w14:textId="77777777" w:rsidR="003C0641" w:rsidRDefault="003C0641" w:rsidP="003C0641">
      <w:pPr>
        <w:pStyle w:val="Heading1"/>
      </w:pPr>
      <w:r>
        <w:t>&gt;&gt; &gt;&gt;     wn.ClearAuthContextFailed = 51,</w:t>
      </w:r>
    </w:p>
    <w:p w14:paraId="61CE4FB4" w14:textId="77777777" w:rsidR="003C0641" w:rsidRDefault="003C0641" w:rsidP="003C0641">
      <w:pPr>
        <w:pStyle w:val="Heading1"/>
      </w:pPr>
      <w:r>
        <w:t>&gt;&gt; &gt;&gt;     wn.ExceptionTruncated = 52,</w:t>
      </w:r>
    </w:p>
    <w:p w14:paraId="42D491FF" w14:textId="77777777" w:rsidR="003C0641" w:rsidRDefault="003C0641" w:rsidP="003C0641">
      <w:pPr>
        <w:pStyle w:val="Heading1"/>
      </w:pPr>
      <w:r>
        <w:t>&gt;&gt; &gt;&gt;     wn.IllegalCharsInName = 53,</w:t>
      </w:r>
    </w:p>
    <w:p w14:paraId="6FF1B9CD" w14:textId="77777777" w:rsidR="003C0641" w:rsidRDefault="003C0641" w:rsidP="003C0641">
      <w:pPr>
        <w:pStyle w:val="Heading1"/>
      </w:pPr>
      <w:r>
        <w:t>&gt;&gt; &gt;&gt;     wn.ItemNotInArray = 54,</w:t>
      </w:r>
    </w:p>
    <w:p w14:paraId="2771E955" w14:textId="77777777" w:rsidR="003C0641" w:rsidRDefault="003C0641" w:rsidP="003C0641">
      <w:pPr>
        <w:pStyle w:val="Heading1"/>
      </w:pPr>
      <w:r>
        <w:t>&gt;&gt; &gt;&gt;     wn.MaxAjaxPerPVExceeded = 55,</w:t>
      </w:r>
    </w:p>
    <w:p w14:paraId="58111F18" w14:textId="77777777" w:rsidR="003C0641" w:rsidRDefault="003C0641" w:rsidP="003C0641">
      <w:pPr>
        <w:pStyle w:val="Heading1"/>
      </w:pPr>
      <w:r>
        <w:t>&gt;&gt; &gt;&gt;     wn.MessageTruncated = 56,</w:t>
      </w:r>
    </w:p>
    <w:p w14:paraId="23E2C4EC" w14:textId="77777777" w:rsidR="003C0641" w:rsidRDefault="003C0641" w:rsidP="003C0641">
      <w:pPr>
        <w:pStyle w:val="Heading1"/>
      </w:pPr>
      <w:r>
        <w:t>&gt;&gt; &gt;&gt;     wn.NameTooLong = 57,</w:t>
      </w:r>
    </w:p>
    <w:p w14:paraId="4DA9461C" w14:textId="77777777" w:rsidR="003C0641" w:rsidRDefault="003C0641" w:rsidP="003C0641">
      <w:pPr>
        <w:pStyle w:val="Heading1"/>
      </w:pPr>
      <w:r>
        <w:t>&gt;&gt; &gt;&gt;     wn.SampleRateOutOfRange = 58,</w:t>
      </w:r>
    </w:p>
    <w:p w14:paraId="71F378BC" w14:textId="77777777" w:rsidR="003C0641" w:rsidRDefault="003C0641" w:rsidP="003C0641">
      <w:pPr>
        <w:pStyle w:val="Heading1"/>
      </w:pPr>
      <w:r>
        <w:t>&gt;&gt; &gt;&gt;     wn.SetAuthContextFailed = 59,</w:t>
      </w:r>
    </w:p>
    <w:p w14:paraId="246BB8F6" w14:textId="77777777" w:rsidR="003C0641" w:rsidRDefault="003C0641" w:rsidP="003C0641">
      <w:pPr>
        <w:pStyle w:val="Heading1"/>
      </w:pPr>
      <w:r>
        <w:t>&gt;&gt; &gt;&gt;     wn.SetAuthContextFailedAccountName = 60,</w:t>
      </w:r>
    </w:p>
    <w:p w14:paraId="53A38829" w14:textId="77777777" w:rsidR="003C0641" w:rsidRDefault="003C0641" w:rsidP="003C0641">
      <w:pPr>
        <w:pStyle w:val="Heading1"/>
      </w:pPr>
      <w:r>
        <w:t>&gt;&gt; &gt;&gt;     wn.StringValueTooLong = 61,</w:t>
      </w:r>
    </w:p>
    <w:p w14:paraId="43AB8215" w14:textId="77777777" w:rsidR="003C0641" w:rsidRDefault="003C0641" w:rsidP="003C0641">
      <w:pPr>
        <w:pStyle w:val="Heading1"/>
      </w:pPr>
      <w:r>
        <w:t>&gt;&gt; &gt;&gt;     wn.StartCalledMoreThanOnce = 62,</w:t>
      </w:r>
    </w:p>
    <w:p w14:paraId="25AA3CC4" w14:textId="77777777" w:rsidR="003C0641" w:rsidRDefault="003C0641" w:rsidP="003C0641">
      <w:pPr>
        <w:pStyle w:val="Heading1"/>
      </w:pPr>
      <w:r>
        <w:t>&gt;&gt; &gt;&gt;     wn.StopCalledWithoutStart = 63,</w:t>
      </w:r>
    </w:p>
    <w:p w14:paraId="0EE9FC94" w14:textId="77777777" w:rsidR="003C0641" w:rsidRDefault="003C0641" w:rsidP="003C0641">
      <w:pPr>
        <w:pStyle w:val="Heading1"/>
      </w:pPr>
      <w:r>
        <w:t>&gt;&gt; &gt;&gt;     wn.TelemetryInitializerFailed = 64,</w:t>
      </w:r>
    </w:p>
    <w:p w14:paraId="418B7748" w14:textId="77777777" w:rsidR="003C0641" w:rsidRDefault="003C0641" w:rsidP="003C0641">
      <w:pPr>
        <w:pStyle w:val="Heading1"/>
      </w:pPr>
      <w:r>
        <w:t>&gt;&gt; &gt;&gt;     wn.TrackArgumentsNotSpecified = 65,</w:t>
      </w:r>
    </w:p>
    <w:p w14:paraId="1E6BE3DE" w14:textId="77777777" w:rsidR="003C0641" w:rsidRDefault="003C0641" w:rsidP="003C0641">
      <w:pPr>
        <w:pStyle w:val="Heading1"/>
      </w:pPr>
      <w:r>
        <w:t>&gt;&gt; &gt;&gt;     wn.UrlTooLong = 66,</w:t>
      </w:r>
    </w:p>
    <w:p w14:paraId="2C1185E7" w14:textId="77777777" w:rsidR="003C0641" w:rsidRDefault="003C0641" w:rsidP="003C0641">
      <w:pPr>
        <w:pStyle w:val="Heading1"/>
      </w:pPr>
      <w:r>
        <w:t>&gt;&gt; &gt;&gt;     wn.SessionStorageBufferFull = 67,</w:t>
      </w:r>
    </w:p>
    <w:p w14:paraId="374AC8FC" w14:textId="77777777" w:rsidR="003C0641" w:rsidRDefault="003C0641" w:rsidP="003C0641">
      <w:pPr>
        <w:pStyle w:val="Heading1"/>
      </w:pPr>
      <w:r>
        <w:t>&gt;&gt; &gt;&gt;     wn.CannotAccessCookie = 68,</w:t>
      </w:r>
    </w:p>
    <w:p w14:paraId="4B0D2BC3" w14:textId="77777777" w:rsidR="003C0641" w:rsidRDefault="003C0641" w:rsidP="003C0641">
      <w:pPr>
        <w:pStyle w:val="Heading1"/>
      </w:pPr>
      <w:r>
        <w:t>&gt;&gt; &gt;&gt;     wn.IdTooLong = 69,</w:t>
      </w:r>
    </w:p>
    <w:p w14:paraId="5354A4DE" w14:textId="77777777" w:rsidR="003C0641" w:rsidRDefault="003C0641" w:rsidP="003C0641">
      <w:pPr>
        <w:pStyle w:val="Heading1"/>
      </w:pPr>
      <w:r>
        <w:t>&gt;&gt; &gt;&gt;     wn.InvalidEvent = 70,</w:t>
      </w:r>
    </w:p>
    <w:p w14:paraId="7145A7FF" w14:textId="77777777" w:rsidR="003C0641" w:rsidRDefault="003C0641" w:rsidP="003C0641">
      <w:pPr>
        <w:pStyle w:val="Heading1"/>
      </w:pPr>
      <w:r>
        <w:t>&gt;&gt; &gt;&gt;     wn.FailedMonitorAjaxSetRequestHeader = 71,</w:t>
      </w:r>
    </w:p>
    <w:p w14:paraId="184AC931" w14:textId="77777777" w:rsidR="003C0641" w:rsidRDefault="003C0641" w:rsidP="003C0641">
      <w:pPr>
        <w:pStyle w:val="Heading1"/>
      </w:pPr>
      <w:r>
        <w:t>&gt;&gt; &gt;&gt;     wn.SendBrowserInfoOnUserInit = 72,</w:t>
      </w:r>
    </w:p>
    <w:p w14:paraId="0815117B" w14:textId="77777777" w:rsidR="003C0641" w:rsidRDefault="003C0641" w:rsidP="003C0641">
      <w:pPr>
        <w:pStyle w:val="Heading1"/>
      </w:pPr>
      <w:r>
        <w:t>&gt;&gt; &gt;&gt;     wn.PluginException = 73,</w:t>
      </w:r>
    </w:p>
    <w:p w14:paraId="2B4C4366" w14:textId="77777777" w:rsidR="003C0641" w:rsidRDefault="003C0641" w:rsidP="003C0641">
      <w:pPr>
        <w:pStyle w:val="Heading1"/>
      </w:pPr>
      <w:r>
        <w:t>&gt;&gt; &gt;&gt;     wn.NotificationException = 74,</w:t>
      </w:r>
    </w:p>
    <w:p w14:paraId="27C25DDF" w14:textId="77777777" w:rsidR="003C0641" w:rsidRDefault="003C0641" w:rsidP="003C0641">
      <w:pPr>
        <w:pStyle w:val="Heading1"/>
      </w:pPr>
      <w:r>
        <w:t>&gt;&gt; &gt;&gt;     wn.SnippetScriptLoadFailure = 99,</w:t>
      </w:r>
    </w:p>
    <w:p w14:paraId="6698083B" w14:textId="77777777" w:rsidR="003C0641" w:rsidRDefault="003C0641" w:rsidP="003C0641">
      <w:pPr>
        <w:pStyle w:val="Heading1"/>
      </w:pPr>
      <w:r>
        <w:t>&gt;&gt; &gt;&gt;     wn.InvalidInstrumentationKey = 100,</w:t>
      </w:r>
    </w:p>
    <w:p w14:paraId="71809F90" w14:textId="77777777" w:rsidR="003C0641" w:rsidRDefault="003C0641" w:rsidP="003C0641">
      <w:pPr>
        <w:pStyle w:val="Heading1"/>
      </w:pPr>
      <w:r>
        <w:t>&gt;&gt; &gt;&gt;     wn.CannotParseAiBlobValue = 101,</w:t>
      </w:r>
    </w:p>
    <w:p w14:paraId="6E76593C" w14:textId="77777777" w:rsidR="003C0641" w:rsidRDefault="003C0641" w:rsidP="003C0641">
      <w:pPr>
        <w:pStyle w:val="Heading1"/>
      </w:pPr>
      <w:r>
        <w:t>&gt;&gt; &gt;&gt;     wn.InvalidContentBlob = 102,</w:t>
      </w:r>
    </w:p>
    <w:p w14:paraId="4D4A51CD" w14:textId="77777777" w:rsidR="003C0641" w:rsidRDefault="003C0641" w:rsidP="003C0641">
      <w:pPr>
        <w:pStyle w:val="Heading1"/>
      </w:pPr>
      <w:r>
        <w:t>&gt;&gt; &gt;&gt;     wn[jn + "PageActionEvent" + En] = 103,</w:t>
      </w:r>
    </w:p>
    <w:p w14:paraId="3730FAD1" w14:textId="77777777" w:rsidR="003C0641" w:rsidRDefault="003C0641" w:rsidP="003C0641">
      <w:pPr>
        <w:pStyle w:val="Heading1"/>
      </w:pPr>
      <w:r>
        <w:t>&gt;&gt; &gt;&gt;     wn.FailedAddingCustomDefinedRequestContext = 104,</w:t>
      </w:r>
    </w:p>
    <w:p w14:paraId="6D12F97E" w14:textId="77777777" w:rsidR="003C0641" w:rsidRDefault="003C0641" w:rsidP="003C0641">
      <w:pPr>
        <w:pStyle w:val="Heading1"/>
      </w:pPr>
      <w:r>
        <w:t>&gt;&gt; &gt;&gt;     wn.InMemoryStorageBufferFull = 105,</w:t>
      </w:r>
    </w:p>
    <w:p w14:paraId="0BFA4140" w14:textId="77777777" w:rsidR="003C0641" w:rsidRDefault="003C0641" w:rsidP="003C0641">
      <w:pPr>
        <w:pStyle w:val="Heading1"/>
      </w:pPr>
      <w:r>
        <w:t>&gt;&gt; &gt;&gt;     wn.InstrumentationKeyDeprecation = 106,</w:t>
      </w:r>
    </w:p>
    <w:p w14:paraId="1AA5EC13" w14:textId="77777777" w:rsidR="003C0641" w:rsidRDefault="003C0641" w:rsidP="003C0641">
      <w:pPr>
        <w:pStyle w:val="Heading1"/>
      </w:pPr>
      <w:r>
        <w:t>&gt;&gt; &gt;&gt;     wn)))</w:t>
      </w:r>
    </w:p>
    <w:p w14:paraId="6A5E54BD" w14:textId="77777777" w:rsidR="003C0641" w:rsidRDefault="003C0641" w:rsidP="003C0641">
      <w:pPr>
        <w:pStyle w:val="Heading1"/>
      </w:pPr>
      <w:r>
        <w:t>&gt;&gt; &gt;&gt;       , Tn = (In({</w:t>
      </w:r>
    </w:p>
    <w:p w14:paraId="3FE5CD92" w14:textId="77777777" w:rsidR="003C0641" w:rsidRDefault="003C0641" w:rsidP="003C0641">
      <w:pPr>
        <w:pStyle w:val="Heading1"/>
      </w:pPr>
      <w:r>
        <w:t>&gt;&gt; &gt;&gt;         NotSet: 0,</w:t>
      </w:r>
    </w:p>
    <w:p w14:paraId="6E0C3DFE" w14:textId="77777777" w:rsidR="003C0641" w:rsidRDefault="003C0641" w:rsidP="003C0641">
      <w:pPr>
        <w:pStyle w:val="Heading1"/>
      </w:pPr>
      <w:r>
        <w:t>&gt;&gt; &gt;&gt;         Pii_DistinguishedName: 1,</w:t>
      </w:r>
    </w:p>
    <w:p w14:paraId="66B31EF3" w14:textId="77777777" w:rsidR="003C0641" w:rsidRDefault="003C0641" w:rsidP="003C0641">
      <w:pPr>
        <w:pStyle w:val="Heading1"/>
      </w:pPr>
      <w:r>
        <w:t>&gt;&gt; &gt;&gt;         Pii_GenericData: 2,</w:t>
      </w:r>
    </w:p>
    <w:p w14:paraId="00B73CDA" w14:textId="77777777" w:rsidR="003C0641" w:rsidRDefault="003C0641" w:rsidP="003C0641">
      <w:pPr>
        <w:pStyle w:val="Heading1"/>
      </w:pPr>
      <w:r>
        <w:t>&gt;&gt; &gt;&gt;         Pii_IPV4Address: 3,</w:t>
      </w:r>
    </w:p>
    <w:p w14:paraId="10A6323E" w14:textId="77777777" w:rsidR="003C0641" w:rsidRDefault="003C0641" w:rsidP="003C0641">
      <w:pPr>
        <w:pStyle w:val="Heading1"/>
      </w:pPr>
      <w:r>
        <w:t>&gt;&gt; &gt;&gt;         Pii_IPv6Address: 4,</w:t>
      </w:r>
    </w:p>
    <w:p w14:paraId="52E22D18" w14:textId="77777777" w:rsidR="003C0641" w:rsidRDefault="003C0641" w:rsidP="003C0641">
      <w:pPr>
        <w:pStyle w:val="Heading1"/>
      </w:pPr>
      <w:r>
        <w:t>&gt;&gt; &gt;&gt;         Pii_MailSubject: 5,</w:t>
      </w:r>
    </w:p>
    <w:p w14:paraId="49E8DC61" w14:textId="77777777" w:rsidR="003C0641" w:rsidRDefault="003C0641" w:rsidP="003C0641">
      <w:pPr>
        <w:pStyle w:val="Heading1"/>
      </w:pPr>
      <w:r>
        <w:t>&gt;&gt; &gt;&gt;         Pii_PhoneNumber: 6,</w:t>
      </w:r>
    </w:p>
    <w:p w14:paraId="055B518E" w14:textId="77777777" w:rsidR="003C0641" w:rsidRDefault="003C0641" w:rsidP="003C0641">
      <w:pPr>
        <w:pStyle w:val="Heading1"/>
      </w:pPr>
      <w:r>
        <w:t>&gt;&gt; &gt;&gt;         Pii_QueryString: 7,</w:t>
      </w:r>
    </w:p>
    <w:p w14:paraId="1B545FAC" w14:textId="77777777" w:rsidR="003C0641" w:rsidRDefault="003C0641" w:rsidP="003C0641">
      <w:pPr>
        <w:pStyle w:val="Heading1"/>
      </w:pPr>
      <w:r>
        <w:t>&gt;&gt; &gt;&gt;         Pii_SipAddress: 8,</w:t>
      </w:r>
    </w:p>
    <w:p w14:paraId="0EE70DF9" w14:textId="77777777" w:rsidR="003C0641" w:rsidRDefault="003C0641" w:rsidP="003C0641">
      <w:pPr>
        <w:pStyle w:val="Heading1"/>
      </w:pPr>
      <w:r>
        <w:t>&gt;&gt; &gt;&gt;         Pii_SmtpAddress: 9,</w:t>
      </w:r>
    </w:p>
    <w:p w14:paraId="510FBDAE" w14:textId="77777777" w:rsidR="003C0641" w:rsidRDefault="003C0641" w:rsidP="003C0641">
      <w:pPr>
        <w:pStyle w:val="Heading1"/>
      </w:pPr>
      <w:r>
        <w:t>&gt;&gt; &gt;&gt;         Pii_Identity: 10,</w:t>
      </w:r>
    </w:p>
    <w:p w14:paraId="63ECAD33" w14:textId="77777777" w:rsidR="003C0641" w:rsidRDefault="003C0641" w:rsidP="003C0641">
      <w:pPr>
        <w:pStyle w:val="Heading1"/>
      </w:pPr>
      <w:r>
        <w:t>&gt;&gt; &gt;&gt;         Pii_Uri: 11,</w:t>
      </w:r>
    </w:p>
    <w:p w14:paraId="09BD7A70" w14:textId="77777777" w:rsidR="003C0641" w:rsidRDefault="003C0641" w:rsidP="003C0641">
      <w:pPr>
        <w:pStyle w:val="Heading1"/>
      </w:pPr>
      <w:r>
        <w:t>&gt;&gt; &gt;&gt;         Pii_Fqdn: 12,</w:t>
      </w:r>
    </w:p>
    <w:p w14:paraId="450EC64C" w14:textId="77777777" w:rsidR="003C0641" w:rsidRDefault="003C0641" w:rsidP="003C0641">
      <w:pPr>
        <w:pStyle w:val="Heading1"/>
      </w:pPr>
      <w:r>
        <w:t>&gt;&gt; &gt;&gt;         Pii_IPV4AddressLegacy: 13,</w:t>
      </w:r>
    </w:p>
    <w:p w14:paraId="62DA2082" w14:textId="77777777" w:rsidR="003C0641" w:rsidRDefault="003C0641" w:rsidP="003C0641">
      <w:pPr>
        <w:pStyle w:val="Heading1"/>
      </w:pPr>
      <w:r>
        <w:t>&gt;&gt; &gt;&gt;         CustomerContent_GenericContent: 32</w:t>
      </w:r>
    </w:p>
    <w:p w14:paraId="651DFF54" w14:textId="77777777" w:rsidR="003C0641" w:rsidRDefault="003C0641" w:rsidP="003C0641">
      <w:pPr>
        <w:pStyle w:val="Heading1"/>
      </w:pPr>
      <w:r>
        <w:t>&gt;&gt; &gt;&gt;     }),</w:t>
      </w:r>
    </w:p>
    <w:p w14:paraId="4AD92D21" w14:textId="77777777" w:rsidR="003C0641" w:rsidRDefault="003C0641" w:rsidP="003C0641">
      <w:pPr>
        <w:pStyle w:val="Heading1"/>
      </w:pPr>
      <w:r>
        <w:t>&gt;&gt; &gt;&gt;     In({</w:t>
      </w:r>
    </w:p>
    <w:p w14:paraId="08A52F3F" w14:textId="77777777" w:rsidR="003C0641" w:rsidRDefault="003C0641" w:rsidP="003C0641">
      <w:pPr>
        <w:pStyle w:val="Heading1"/>
      </w:pPr>
      <w:r>
        <w:t>&gt;&gt; &gt;&gt;         Normal: 1,</w:t>
      </w:r>
    </w:p>
    <w:p w14:paraId="441238B6" w14:textId="77777777" w:rsidR="003C0641" w:rsidRDefault="003C0641" w:rsidP="003C0641">
      <w:pPr>
        <w:pStyle w:val="Heading1"/>
      </w:pPr>
      <w:r>
        <w:t>&gt;&gt; &gt;&gt;         CostDeferred: 2,</w:t>
      </w:r>
    </w:p>
    <w:p w14:paraId="0A167A22" w14:textId="77777777" w:rsidR="003C0641" w:rsidRDefault="003C0641" w:rsidP="003C0641">
      <w:pPr>
        <w:pStyle w:val="Heading1"/>
      </w:pPr>
      <w:r>
        <w:t>&gt;&gt; &gt;&gt;         RealTime: 3,</w:t>
      </w:r>
    </w:p>
    <w:p w14:paraId="1B581FEE" w14:textId="77777777" w:rsidR="003C0641" w:rsidRDefault="003C0641" w:rsidP="003C0641">
      <w:pPr>
        <w:pStyle w:val="Heading1"/>
      </w:pPr>
      <w:r>
        <w:t>&gt;&gt; &gt;&gt;         Immediate: 4</w:t>
      </w:r>
    </w:p>
    <w:p w14:paraId="1ECD9C12" w14:textId="77777777" w:rsidR="003C0641" w:rsidRDefault="003C0641" w:rsidP="003C0641">
      <w:pPr>
        <w:pStyle w:val="Heading1"/>
      </w:pPr>
      <w:r>
        <w:t>&gt;&gt; &gt;&gt;     }),</w:t>
      </w:r>
    </w:p>
    <w:p w14:paraId="50E91144" w14:textId="77777777" w:rsidR="003C0641" w:rsidRDefault="003C0641" w:rsidP="003C0641">
      <w:pPr>
        <w:pStyle w:val="Heading1"/>
      </w:pPr>
      <w:r>
        <w:t>&gt;&gt; &gt;&gt;     In({</w:t>
      </w:r>
    </w:p>
    <w:p w14:paraId="1848366C" w14:textId="77777777" w:rsidR="003C0641" w:rsidRDefault="003C0641" w:rsidP="003C0641">
      <w:pPr>
        <w:pStyle w:val="Heading1"/>
      </w:pPr>
      <w:r>
        <w:t>&gt;&gt; &gt;&gt;         Unspecified: 0,</w:t>
      </w:r>
    </w:p>
    <w:p w14:paraId="255C831C" w14:textId="77777777" w:rsidR="003C0641" w:rsidRDefault="003C0641" w:rsidP="003C0641">
      <w:pPr>
        <w:pStyle w:val="Heading1"/>
      </w:pPr>
      <w:r>
        <w:t>&gt;&gt; &gt;&gt;         String: 1,</w:t>
      </w:r>
    </w:p>
    <w:p w14:paraId="691E93A6" w14:textId="77777777" w:rsidR="003C0641" w:rsidRDefault="003C0641" w:rsidP="003C0641">
      <w:pPr>
        <w:pStyle w:val="Heading1"/>
      </w:pPr>
      <w:r>
        <w:t>&gt;&gt; &gt;&gt;         Int32: 2,</w:t>
      </w:r>
    </w:p>
    <w:p w14:paraId="55133646" w14:textId="77777777" w:rsidR="003C0641" w:rsidRDefault="003C0641" w:rsidP="003C0641">
      <w:pPr>
        <w:pStyle w:val="Heading1"/>
      </w:pPr>
      <w:r>
        <w:t>&gt;&gt; &gt;&gt;         UInt32: 3,</w:t>
      </w:r>
    </w:p>
    <w:p w14:paraId="5D15F5A4" w14:textId="77777777" w:rsidR="003C0641" w:rsidRDefault="003C0641" w:rsidP="003C0641">
      <w:pPr>
        <w:pStyle w:val="Heading1"/>
      </w:pPr>
      <w:r>
        <w:t>&gt;&gt; &gt;&gt;         Int64: 4,</w:t>
      </w:r>
    </w:p>
    <w:p w14:paraId="2E7D8918" w14:textId="77777777" w:rsidR="003C0641" w:rsidRDefault="003C0641" w:rsidP="003C0641">
      <w:pPr>
        <w:pStyle w:val="Heading1"/>
      </w:pPr>
      <w:r>
        <w:t>&gt;&gt; &gt;&gt;         UInt64: 5,</w:t>
      </w:r>
    </w:p>
    <w:p w14:paraId="21012281" w14:textId="77777777" w:rsidR="003C0641" w:rsidRDefault="003C0641" w:rsidP="003C0641">
      <w:pPr>
        <w:pStyle w:val="Heading1"/>
      </w:pPr>
      <w:r>
        <w:t>&gt;&gt; &gt;&gt;         Double: 6,</w:t>
      </w:r>
    </w:p>
    <w:p w14:paraId="43957EF6" w14:textId="77777777" w:rsidR="003C0641" w:rsidRDefault="003C0641" w:rsidP="003C0641">
      <w:pPr>
        <w:pStyle w:val="Heading1"/>
      </w:pPr>
      <w:r>
        <w:t>&gt;&gt; &gt;&gt;         Bool: 7,</w:t>
      </w:r>
    </w:p>
    <w:p w14:paraId="593483E0" w14:textId="77777777" w:rsidR="003C0641" w:rsidRDefault="003C0641" w:rsidP="003C0641">
      <w:pPr>
        <w:pStyle w:val="Heading1"/>
      </w:pPr>
      <w:r>
        <w:t>&gt;&gt; &gt;&gt;         Guid: 8,</w:t>
      </w:r>
    </w:p>
    <w:p w14:paraId="4EB4006A" w14:textId="77777777" w:rsidR="003C0641" w:rsidRDefault="003C0641" w:rsidP="003C0641">
      <w:pPr>
        <w:pStyle w:val="Heading1"/>
      </w:pPr>
      <w:r>
        <w:t>&gt;&gt; &gt;&gt;         DateTime: 9</w:t>
      </w:r>
    </w:p>
    <w:p w14:paraId="6A80CCC1" w14:textId="77777777" w:rsidR="003C0641" w:rsidRDefault="003C0641" w:rsidP="003C0641">
      <w:pPr>
        <w:pStyle w:val="Heading1"/>
      </w:pPr>
      <w:r>
        <w:t>&gt;&gt; &gt;&gt;     }))</w:t>
      </w:r>
    </w:p>
    <w:p w14:paraId="6A3BF7AE" w14:textId="77777777" w:rsidR="003C0641" w:rsidRDefault="003C0641" w:rsidP="003C0641">
      <w:pPr>
        <w:pStyle w:val="Heading1"/>
      </w:pPr>
      <w:r>
        <w:t>&gt;&gt; &gt;&gt;       , Ln = (In({</w:t>
      </w:r>
    </w:p>
    <w:p w14:paraId="1999B9D0" w14:textId="77777777" w:rsidR="003C0641" w:rsidRDefault="003C0641" w:rsidP="003C0641">
      <w:pPr>
        <w:pStyle w:val="Heading1"/>
      </w:pPr>
      <w:r>
        <w:t>&gt;&gt; &gt;&gt;         Normal: 1,</w:t>
      </w:r>
    </w:p>
    <w:p w14:paraId="397A0DBF" w14:textId="77777777" w:rsidR="003C0641" w:rsidRDefault="003C0641" w:rsidP="003C0641">
      <w:pPr>
        <w:pStyle w:val="Heading1"/>
      </w:pPr>
      <w:r>
        <w:t>&gt;&gt; &gt;&gt;         Critical: 2</w:t>
      </w:r>
    </w:p>
    <w:p w14:paraId="1A6E202C" w14:textId="77777777" w:rsidR="003C0641" w:rsidRDefault="003C0641" w:rsidP="003C0641">
      <w:pPr>
        <w:pStyle w:val="Heading1"/>
      </w:pPr>
      <w:r>
        <w:t>&gt;&gt; &gt;&gt;     }),</w:t>
      </w:r>
    </w:p>
    <w:p w14:paraId="0DD4EBEA" w14:textId="77777777" w:rsidR="003C0641" w:rsidRDefault="003C0641" w:rsidP="003C0641">
      <w:pPr>
        <w:pStyle w:val="Heading1"/>
      </w:pPr>
      <w:r>
        <w:t>&gt;&gt; &gt;&gt;     In({</w:t>
      </w:r>
    </w:p>
    <w:p w14:paraId="3C6B1EC3" w14:textId="77777777" w:rsidR="003C0641" w:rsidRDefault="003C0641" w:rsidP="003C0641">
      <w:pPr>
        <w:pStyle w:val="Heading1"/>
      </w:pPr>
      <w:r>
        <w:t>&gt;&gt; &gt;&gt;         NONE: 0,</w:t>
      </w:r>
    </w:p>
    <w:p w14:paraId="748805DD" w14:textId="77777777" w:rsidR="003C0641" w:rsidRDefault="003C0641" w:rsidP="003C0641">
      <w:pPr>
        <w:pStyle w:val="Heading1"/>
      </w:pPr>
      <w:r>
        <w:t>&gt;&gt; &gt;&gt;         ERROR: 1,</w:t>
      </w:r>
    </w:p>
    <w:p w14:paraId="2155E620" w14:textId="77777777" w:rsidR="003C0641" w:rsidRDefault="003C0641" w:rsidP="003C0641">
      <w:pPr>
        <w:pStyle w:val="Heading1"/>
      </w:pPr>
      <w:r>
        <w:t>&gt;&gt; &gt;&gt;         WARNING: 2,</w:t>
      </w:r>
    </w:p>
    <w:p w14:paraId="776A1065" w14:textId="77777777" w:rsidR="003C0641" w:rsidRDefault="003C0641" w:rsidP="003C0641">
      <w:pPr>
        <w:pStyle w:val="Heading1"/>
      </w:pPr>
      <w:r>
        <w:t>&gt;&gt; &gt;&gt;         INFORMATION: 3</w:t>
      </w:r>
    </w:p>
    <w:p w14:paraId="3B03EA6D" w14:textId="77777777" w:rsidR="003C0641" w:rsidRDefault="003C0641" w:rsidP="003C0641">
      <w:pPr>
        <w:pStyle w:val="Heading1"/>
      </w:pPr>
      <w:r>
        <w:t>&gt;&gt; &gt;&gt;     }),</w:t>
      </w:r>
    </w:p>
    <w:p w14:paraId="20453BA1" w14:textId="77777777" w:rsidR="003C0641" w:rsidRDefault="003C0641" w:rsidP="003C0641">
      <w:pPr>
        <w:pStyle w:val="Heading1"/>
      </w:pPr>
      <w:r>
        <w:t>&gt;&gt; &gt;&gt;     we(Object(_n.a)(Object(_n.a)({}, kn), In({</w:t>
      </w:r>
    </w:p>
    <w:p w14:paraId="1B0D55C6" w14:textId="77777777" w:rsidR="003C0641" w:rsidRDefault="003C0641" w:rsidP="003C0641">
      <w:pPr>
        <w:pStyle w:val="Heading1"/>
      </w:pPr>
      <w:r>
        <w:t>&gt;&gt; &gt;&gt;         AuthHandShakeError: 501,</w:t>
      </w:r>
    </w:p>
    <w:p w14:paraId="69A04EF0" w14:textId="77777777" w:rsidR="003C0641" w:rsidRDefault="003C0641" w:rsidP="003C0641">
      <w:pPr>
        <w:pStyle w:val="Heading1"/>
      </w:pPr>
      <w:r>
        <w:t>&gt;&gt; &gt;&gt;         AuthRedirectFail: 502,</w:t>
      </w:r>
    </w:p>
    <w:p w14:paraId="46014E5D" w14:textId="77777777" w:rsidR="003C0641" w:rsidRDefault="003C0641" w:rsidP="003C0641">
      <w:pPr>
        <w:pStyle w:val="Heading1"/>
      </w:pPr>
      <w:r>
        <w:t>&gt;&gt; &gt;&gt;         BrowserCannotReadLocalStorage: 503,</w:t>
      </w:r>
    </w:p>
    <w:p w14:paraId="3B282552" w14:textId="77777777" w:rsidR="003C0641" w:rsidRDefault="003C0641" w:rsidP="003C0641">
      <w:pPr>
        <w:pStyle w:val="Heading1"/>
      </w:pPr>
      <w:r>
        <w:t>&gt;&gt; &gt;&gt;         BrowserCannotWriteLocalStorage: 504,</w:t>
      </w:r>
    </w:p>
    <w:p w14:paraId="0E2C84F9" w14:textId="77777777" w:rsidR="003C0641" w:rsidRDefault="003C0641" w:rsidP="003C0641">
      <w:pPr>
        <w:pStyle w:val="Heading1"/>
      </w:pPr>
      <w:r>
        <w:t>&gt;&gt; &gt;&gt;         BrowserDoesNotSupportLocalStorage: 505,</w:t>
      </w:r>
    </w:p>
    <w:p w14:paraId="5CF5F130" w14:textId="77777777" w:rsidR="003C0641" w:rsidRDefault="003C0641" w:rsidP="003C0641">
      <w:pPr>
        <w:pStyle w:val="Heading1"/>
      </w:pPr>
      <w:r>
        <w:t>&gt;&gt; &gt;&gt;         CannotParseBiBlobValue: 506,</w:t>
      </w:r>
    </w:p>
    <w:p w14:paraId="6232A922" w14:textId="77777777" w:rsidR="003C0641" w:rsidRDefault="003C0641" w:rsidP="003C0641">
      <w:pPr>
        <w:pStyle w:val="Heading1"/>
      </w:pPr>
      <w:r>
        <w:t>&gt;&gt; &gt;&gt;         CannotParseDataAttribute: 507,</w:t>
      </w:r>
    </w:p>
    <w:p w14:paraId="4C8F705E" w14:textId="77777777" w:rsidR="003C0641" w:rsidRDefault="003C0641" w:rsidP="003C0641">
      <w:pPr>
        <w:pStyle w:val="Heading1"/>
      </w:pPr>
      <w:r>
        <w:t>&gt;&gt; &gt;&gt;         CVPluginNotAvailable: 508,</w:t>
      </w:r>
    </w:p>
    <w:p w14:paraId="35D69905" w14:textId="77777777" w:rsidR="003C0641" w:rsidRDefault="003C0641" w:rsidP="003C0641">
      <w:pPr>
        <w:pStyle w:val="Heading1"/>
      </w:pPr>
      <w:r>
        <w:t>&gt;&gt; &gt;&gt;         DroppedEvent: 509,</w:t>
      </w:r>
    </w:p>
    <w:p w14:paraId="04B92A9D" w14:textId="77777777" w:rsidR="003C0641" w:rsidRDefault="003C0641" w:rsidP="003C0641">
      <w:pPr>
        <w:pStyle w:val="Heading1"/>
      </w:pPr>
      <w:r>
        <w:t>&gt;&gt; &gt;&gt;         ErrorParsingAISessionCookie: 510,</w:t>
      </w:r>
    </w:p>
    <w:p w14:paraId="4EA47BB0" w14:textId="77777777" w:rsidR="003C0641" w:rsidRDefault="003C0641" w:rsidP="003C0641">
      <w:pPr>
        <w:pStyle w:val="Heading1"/>
      </w:pPr>
      <w:r>
        <w:t>&gt;&gt; &gt;&gt;         ErrorProvidedChannels: 511,</w:t>
      </w:r>
    </w:p>
    <w:p w14:paraId="1729E0B0" w14:textId="77777777" w:rsidR="003C0641" w:rsidRDefault="003C0641" w:rsidP="003C0641">
      <w:pPr>
        <w:pStyle w:val="Heading1"/>
      </w:pPr>
      <w:r>
        <w:t>&gt;&gt; &gt;&gt;         FailedToGetCookies: 512,</w:t>
      </w:r>
    </w:p>
    <w:p w14:paraId="3C9D79EF" w14:textId="77777777" w:rsidR="003C0641" w:rsidRDefault="003C0641" w:rsidP="003C0641">
      <w:pPr>
        <w:pStyle w:val="Heading1"/>
      </w:pPr>
      <w:r>
        <w:t>&gt;&gt; &gt;&gt;         FailedToInitializeCorrelationVector: 513,</w:t>
      </w:r>
    </w:p>
    <w:p w14:paraId="005B8FEF" w14:textId="77777777" w:rsidR="003C0641" w:rsidRDefault="003C0641" w:rsidP="003C0641">
      <w:pPr>
        <w:pStyle w:val="Heading1"/>
      </w:pPr>
      <w:r>
        <w:t>&gt;&gt; &gt;&gt;         FailedToInitializeSDK: 514,</w:t>
      </w:r>
    </w:p>
    <w:p w14:paraId="53AD6996" w14:textId="77777777" w:rsidR="003C0641" w:rsidRDefault="003C0641" w:rsidP="003C0641">
      <w:pPr>
        <w:pStyle w:val="Heading1"/>
      </w:pPr>
      <w:r>
        <w:t>&gt;&gt; &gt;&gt;         InvalidContentBlob: 515,</w:t>
      </w:r>
    </w:p>
    <w:p w14:paraId="3EB88E50" w14:textId="77777777" w:rsidR="003C0641" w:rsidRDefault="003C0641" w:rsidP="003C0641">
      <w:pPr>
        <w:pStyle w:val="Heading1"/>
      </w:pPr>
      <w:r>
        <w:t>&gt;&gt; &gt;&gt;         InvalidCorrelationValue: 516,</w:t>
      </w:r>
    </w:p>
    <w:p w14:paraId="49386DBA" w14:textId="77777777" w:rsidR="003C0641" w:rsidRDefault="003C0641" w:rsidP="003C0641">
      <w:pPr>
        <w:pStyle w:val="Heading1"/>
      </w:pPr>
      <w:r>
        <w:t>&gt;&gt; &gt;&gt;         SessionRenewalDateIsZero: 517,</w:t>
      </w:r>
    </w:p>
    <w:p w14:paraId="14D64A2C" w14:textId="77777777" w:rsidR="003C0641" w:rsidRDefault="003C0641" w:rsidP="003C0641">
      <w:pPr>
        <w:pStyle w:val="Heading1"/>
      </w:pPr>
      <w:r>
        <w:t>&gt;&gt; &gt;&gt;         SendPostOnCompleteFailure: 518,</w:t>
      </w:r>
    </w:p>
    <w:p w14:paraId="7BE8260A" w14:textId="77777777" w:rsidR="003C0641" w:rsidRDefault="003C0641" w:rsidP="003C0641">
      <w:pPr>
        <w:pStyle w:val="Heading1"/>
      </w:pPr>
      <w:r>
        <w:t>&gt;&gt; &gt;&gt;         PostResponseHandler: 519,</w:t>
      </w:r>
    </w:p>
    <w:p w14:paraId="14084658" w14:textId="77777777" w:rsidR="003C0641" w:rsidRDefault="003C0641" w:rsidP="003C0641">
      <w:pPr>
        <w:pStyle w:val="Heading1"/>
      </w:pPr>
      <w:r>
        <w:t>&gt;&gt; &gt;&gt;         SDKNotInitialized: 520</w:t>
      </w:r>
    </w:p>
    <w:p w14:paraId="1C7F696D" w14:textId="77777777" w:rsidR="003C0641" w:rsidRDefault="003C0641" w:rsidP="003C0641">
      <w:pPr>
        <w:pStyle w:val="Heading1"/>
      </w:pPr>
      <w:r>
        <w:t>&gt;&gt; &gt;&gt;     }))),</w:t>
      </w:r>
    </w:p>
    <w:p w14:paraId="5EFC2AB3" w14:textId="77777777" w:rsidR="003C0641" w:rsidRDefault="003C0641" w:rsidP="003C0641">
      <w:pPr>
        <w:pStyle w:val="Heading1"/>
      </w:pPr>
      <w:r>
        <w:t>&gt;&gt; &gt;&gt;     function(e, t) {</w:t>
      </w:r>
    </w:p>
    <w:p w14:paraId="0AFF0666" w14:textId="77777777" w:rsidR="003C0641" w:rsidRDefault="003C0641" w:rsidP="003C0641">
      <w:pPr>
        <w:pStyle w:val="Heading1"/>
      </w:pPr>
      <w:r>
        <w:t>&gt;&gt; &gt;&gt;         var n = this;</w:t>
      </w:r>
    </w:p>
    <w:p w14:paraId="74A523B6" w14:textId="77777777" w:rsidR="003C0641" w:rsidRDefault="003C0641" w:rsidP="003C0641">
      <w:pPr>
        <w:pStyle w:val="Heading1"/>
      </w:pPr>
      <w:r>
        <w:t>&gt;&gt; &gt;&gt;         this.eventsProcessed = 0,</w:t>
      </w:r>
    </w:p>
    <w:p w14:paraId="7E57E0D8" w14:textId="77777777" w:rsidR="003C0641" w:rsidRDefault="003C0641" w:rsidP="003C0641">
      <w:pPr>
        <w:pStyle w:val="Heading1"/>
      </w:pPr>
      <w:r>
        <w:t>&gt;&gt; &gt;&gt;         this.eventsSent = 0,</w:t>
      </w:r>
    </w:p>
    <w:p w14:paraId="0C59B5AF" w14:textId="77777777" w:rsidR="003C0641" w:rsidRDefault="003C0641" w:rsidP="003C0641">
      <w:pPr>
        <w:pStyle w:val="Heading1"/>
      </w:pPr>
      <w:r>
        <w:t>&gt;&gt; &gt;&gt;         this.eventsDiscarded = 0;</w:t>
      </w:r>
    </w:p>
    <w:p w14:paraId="689BADC0" w14:textId="77777777" w:rsidR="003C0641" w:rsidRDefault="003C0641" w:rsidP="003C0641">
      <w:pPr>
        <w:pStyle w:val="Heading1"/>
      </w:pPr>
      <w:r>
        <w:t>&gt;&gt; &gt;&gt;         var r = []</w:t>
      </w:r>
    </w:p>
    <w:p w14:paraId="37657AEA" w14:textId="77777777" w:rsidR="003C0641" w:rsidRDefault="003C0641" w:rsidP="003C0641">
      <w:pPr>
        <w:pStyle w:val="Heading1"/>
      </w:pPr>
      <w:r>
        <w:t>&gt;&gt; &gt;&gt;           , a = !1</w:t>
      </w:r>
    </w:p>
    <w:p w14:paraId="4B292685" w14:textId="77777777" w:rsidR="003C0641" w:rsidRDefault="003C0641" w:rsidP="003C0641">
      <w:pPr>
        <w:pStyle w:val="Heading1"/>
      </w:pPr>
      <w:r>
        <w:t>&gt;&gt; &gt;&gt;           , l = !0</w:t>
      </w:r>
    </w:p>
    <w:p w14:paraId="04B7890C" w14:textId="77777777" w:rsidR="003C0641" w:rsidRDefault="003C0641" w:rsidP="003C0641">
      <w:pPr>
        <w:pStyle w:val="Heading1"/>
      </w:pPr>
      <w:r>
        <w:t>&gt;&gt; &gt;&gt;           , d = {</w:t>
      </w:r>
    </w:p>
    <w:p w14:paraId="101144D7" w14:textId="77777777" w:rsidR="003C0641" w:rsidRDefault="003C0641" w:rsidP="003C0641">
      <w:pPr>
        <w:pStyle w:val="Heading1"/>
      </w:pPr>
      <w:r>
        <w:t>&gt;&gt; &gt;&gt;             name: "DiagnosticLevel",</w:t>
      </w:r>
    </w:p>
    <w:p w14:paraId="018A976B" w14:textId="77777777" w:rsidR="003C0641" w:rsidRDefault="003C0641" w:rsidP="003C0641">
      <w:pPr>
        <w:pStyle w:val="Heading1"/>
      </w:pPr>
      <w:r>
        <w:t>&gt;&gt; &gt;&gt;             processEvent: function(e) {</w:t>
      </w:r>
    </w:p>
    <w:p w14:paraId="3CDF96E6" w14:textId="77777777" w:rsidR="003C0641" w:rsidRDefault="003C0641" w:rsidP="003C0641">
      <w:pPr>
        <w:pStyle w:val="Heading1"/>
      </w:pPr>
      <w:r>
        <w:t>&gt;&gt; &gt;&gt;                 var t = e.eventFlags.diagnosticLevel;</w:t>
      </w:r>
    </w:p>
    <w:p w14:paraId="68ACC3C7" w14:textId="77777777" w:rsidR="003C0641" w:rsidRDefault="003C0641" w:rsidP="003C0641">
      <w:pPr>
        <w:pStyle w:val="Heading1"/>
      </w:pPr>
      <w:r>
        <w:t>&gt;&gt; &gt;&gt;                 return a || 10 === t || 110 === t || 120 === t</w:t>
      </w:r>
    </w:p>
    <w:p w14:paraId="46DFA6DF" w14:textId="77777777" w:rsidR="003C0641" w:rsidRDefault="003C0641" w:rsidP="003C0641">
      <w:pPr>
        <w:pStyle w:val="Heading1"/>
      </w:pPr>
      <w:r>
        <w:t>&gt;&gt; &gt;&gt;             }</w:t>
      </w:r>
    </w:p>
    <w:p w14:paraId="0D11A357" w14:textId="77777777" w:rsidR="003C0641" w:rsidRDefault="003C0641" w:rsidP="003C0641">
      <w:pPr>
        <w:pStyle w:val="Heading1"/>
      </w:pPr>
      <w:r>
        <w:t>&gt;&gt; &gt;&gt;         }</w:t>
      </w:r>
    </w:p>
    <w:p w14:paraId="78B3EA6A" w14:textId="77777777" w:rsidR="003C0641" w:rsidRDefault="003C0641" w:rsidP="003C0641">
      <w:pPr>
        <w:pStyle w:val="Heading1"/>
      </w:pPr>
      <w:r>
        <w:t>&gt;&gt; &gt;&gt;           , f = {}</w:t>
      </w:r>
    </w:p>
    <w:p w14:paraId="2934CBFC" w14:textId="77777777" w:rsidR="003C0641" w:rsidRDefault="003C0641" w:rsidP="003C0641">
      <w:pPr>
        <w:pStyle w:val="Heading1"/>
      </w:pPr>
      <w:r>
        <w:t>&gt;&gt; &gt;&gt;           , h = vn();</w:t>
      </w:r>
    </w:p>
    <w:p w14:paraId="6982568A" w14:textId="77777777" w:rsidR="003C0641" w:rsidRDefault="003C0641" w:rsidP="003C0641">
      <w:pPr>
        <w:pStyle w:val="Heading1"/>
      </w:pPr>
      <w:r>
        <w:t>&gt;&gt; &gt;&gt;         this.init = function() {</w:t>
      </w:r>
    </w:p>
    <w:p w14:paraId="483EDDB9" w14:textId="77777777" w:rsidR="003C0641" w:rsidRDefault="003C0641" w:rsidP="003C0641">
      <w:pPr>
        <w:pStyle w:val="Heading1"/>
      </w:pPr>
      <w:r>
        <w:t>&gt;&gt; &gt;&gt;             return l = l &amp;&amp; function(e) {</w:t>
      </w:r>
    </w:p>
    <w:p w14:paraId="2ECCEA22" w14:textId="77777777" w:rsidR="003C0641" w:rsidRDefault="003C0641" w:rsidP="003C0641">
      <w:pPr>
        <w:pStyle w:val="Heading1"/>
      </w:pPr>
      <w:r>
        <w:t>&gt;&gt; &gt;&gt;                 function t(t) {</w:t>
      </w:r>
    </w:p>
    <w:p w14:paraId="063EF1B9" w14:textId="77777777" w:rsidR="003C0641" w:rsidRDefault="003C0641" w:rsidP="003C0641">
      <w:pPr>
        <w:pStyle w:val="Heading1"/>
      </w:pPr>
      <w:r>
        <w:t>&gt;&gt; &gt;&gt;                     return "string" == typeof e[t] || (s(t),</w:t>
      </w:r>
    </w:p>
    <w:p w14:paraId="37CBF1BE" w14:textId="77777777" w:rsidR="003C0641" w:rsidRDefault="003C0641" w:rsidP="003C0641">
      <w:pPr>
        <w:pStyle w:val="Heading1"/>
      </w:pPr>
      <w:r>
        <w:t>&gt;&gt; &gt;&gt;                     !1)</w:t>
      </w:r>
    </w:p>
    <w:p w14:paraId="2605CDF5" w14:textId="77777777" w:rsidR="003C0641" w:rsidRDefault="003C0641" w:rsidP="003C0641">
      <w:pPr>
        <w:pStyle w:val="Heading1"/>
      </w:pPr>
      <w:r>
        <w:t>&gt;&gt; &gt;&gt;                 }</w:t>
      </w:r>
    </w:p>
    <w:p w14:paraId="47BAF1DE" w14:textId="77777777" w:rsidR="003C0641" w:rsidRDefault="003C0641" w:rsidP="003C0641">
      <w:pPr>
        <w:pStyle w:val="Heading1"/>
      </w:pPr>
      <w:r>
        <w:t>&gt;&gt; &gt;&gt;                 var n = t("App.Name") &amp;&amp; t("App.Version") &amp;&amp; t("App.Platform") &amp;&amp; t("Session.Id")</w:t>
      </w:r>
    </w:p>
    <w:p w14:paraId="69DD9E86" w14:textId="77777777" w:rsidR="003C0641" w:rsidRDefault="003C0641" w:rsidP="003C0641">
      <w:pPr>
        <w:pStyle w:val="Heading1"/>
      </w:pPr>
      <w:r>
        <w:t>&gt;&gt; &gt;&gt;                   , r = e["User.IsAnonymous"];</w:t>
      </w:r>
    </w:p>
    <w:p w14:paraId="76176274" w14:textId="77777777" w:rsidR="003C0641" w:rsidRDefault="003C0641" w:rsidP="003C0641">
      <w:pPr>
        <w:pStyle w:val="Heading1"/>
      </w:pPr>
      <w:r>
        <w:t>&gt;&gt; &gt;&gt;                 if (!1 !== r &amp;&amp; void 0 !== r || (n = n &amp;&amp; t("User.PrimaryIdentityHash") &amp;&amp; t("User.PrimaryIdentitySpace")),</w:t>
      </w:r>
    </w:p>
    <w:p w14:paraId="7A28EBEE" w14:textId="77777777" w:rsidR="003C0641" w:rsidRDefault="003C0641" w:rsidP="003C0641">
      <w:pPr>
        <w:pStyle w:val="Heading1"/>
      </w:pPr>
      <w:r>
        <w:t>&gt;&gt; &gt;&gt;                 !n)</w:t>
      </w:r>
    </w:p>
    <w:p w14:paraId="0EF009F7" w14:textId="77777777" w:rsidR="003C0641" w:rsidRDefault="003C0641" w:rsidP="003C0641">
      <w:pPr>
        <w:pStyle w:val="Heading1"/>
      </w:pPr>
      <w:r>
        <w:t>&gt;&gt; &gt;&gt;                     return n;</w:t>
      </w:r>
    </w:p>
    <w:p w14:paraId="29BB0FFD" w14:textId="77777777" w:rsidR="003C0641" w:rsidRDefault="003C0641" w:rsidP="003C0641">
      <w:pPr>
        <w:pStyle w:val="Heading1"/>
      </w:pPr>
      <w:r>
        <w:t>&gt;&gt; &gt;&gt;                 var i = e["App.Version"];</w:t>
      </w:r>
    </w:p>
    <w:p w14:paraId="08612CCA" w14:textId="77777777" w:rsidR="003C0641" w:rsidRDefault="003C0641" w:rsidP="003C0641">
      <w:pPr>
        <w:pStyle w:val="Heading1"/>
      </w:pPr>
      <w:r>
        <w:t>&gt;&gt; &gt;&gt;                 /^(\d+\.){3}\d+(-?[a-zA-Z0-9]+)?$/.test(i) || (s("App.Version"),</w:t>
      </w:r>
    </w:p>
    <w:p w14:paraId="12FFE6A0" w14:textId="77777777" w:rsidR="003C0641" w:rsidRDefault="003C0641" w:rsidP="003C0641">
      <w:pPr>
        <w:pStyle w:val="Heading1"/>
      </w:pPr>
      <w:r>
        <w:t>&gt;&gt; &gt;&gt;                 n = !1);</w:t>
      </w:r>
    </w:p>
    <w:p w14:paraId="7E3F462A" w14:textId="77777777" w:rsidR="003C0641" w:rsidRDefault="003C0641" w:rsidP="003C0641">
      <w:pPr>
        <w:pStyle w:val="Heading1"/>
      </w:pPr>
      <w:r>
        <w:t>&gt;&gt; &gt;&gt;                 var o = /^[0-9a-fA-F]{8}-([0-9a-fA-F]{4}-){3}[0-9a-fA-F]{12}$/</w:t>
      </w:r>
    </w:p>
    <w:p w14:paraId="5C73A261" w14:textId="77777777" w:rsidR="003C0641" w:rsidRDefault="003C0641" w:rsidP="003C0641">
      <w:pPr>
        <w:pStyle w:val="Heading1"/>
      </w:pPr>
      <w:r>
        <w:t>&gt;&gt; &gt;&gt;                   , a = e["User.TenantId"];</w:t>
      </w:r>
    </w:p>
    <w:p w14:paraId="5B295D72" w14:textId="77777777" w:rsidR="003C0641" w:rsidRDefault="003C0641" w:rsidP="003C0641">
      <w:pPr>
        <w:pStyle w:val="Heading1"/>
      </w:pPr>
      <w:r>
        <w:t>&gt;&gt; &gt;&gt;                 return !a || t("User.TenantId") &amp;&amp; o.test(a) || (s("User.TenantId"),</w:t>
      </w:r>
    </w:p>
    <w:p w14:paraId="5CF2C211" w14:textId="77777777" w:rsidR="003C0641" w:rsidRDefault="003C0641" w:rsidP="003C0641">
      <w:pPr>
        <w:pStyle w:val="Heading1"/>
      </w:pPr>
      <w:r>
        <w:t>&gt;&gt; &gt;&gt;                 n = !1),</w:t>
      </w:r>
    </w:p>
    <w:p w14:paraId="680BF657" w14:textId="77777777" w:rsidR="003C0641" w:rsidRDefault="003C0641" w:rsidP="003C0641">
      <w:pPr>
        <w:pStyle w:val="Heading1"/>
      </w:pPr>
      <w:r>
        <w:t>&gt;&gt; &gt;&gt;                 o.test(e["Session.Id"]) || (s("Session.Id"),</w:t>
      </w:r>
    </w:p>
    <w:p w14:paraId="2DF66496" w14:textId="77777777" w:rsidR="003C0641" w:rsidRDefault="003C0641" w:rsidP="003C0641">
      <w:pPr>
        <w:pStyle w:val="Heading1"/>
      </w:pPr>
      <w:r>
        <w:t>&gt;&gt; &gt;&gt;                 n = !1),</w:t>
      </w:r>
    </w:p>
    <w:p w14:paraId="607DA76E" w14:textId="77777777" w:rsidR="003C0641" w:rsidRDefault="003C0641" w:rsidP="003C0641">
      <w:pPr>
        <w:pStyle w:val="Heading1"/>
      </w:pPr>
      <w:r>
        <w:t>&gt;&gt; &gt;&gt;                 n</w:t>
      </w:r>
    </w:p>
    <w:p w14:paraId="4F8D181A" w14:textId="77777777" w:rsidR="003C0641" w:rsidRDefault="003C0641" w:rsidP="003C0641">
      <w:pPr>
        <w:pStyle w:val="Heading1"/>
      </w:pPr>
      <w:r>
        <w:t>&gt;&gt; &gt;&gt;             }(f)</w:t>
      </w:r>
    </w:p>
    <w:p w14:paraId="72E281EC" w14:textId="77777777" w:rsidR="003C0641" w:rsidRDefault="003C0641" w:rsidP="003C0641">
      <w:pPr>
        <w:pStyle w:val="Heading1"/>
      </w:pPr>
      <w:r>
        <w:t>&gt;&gt; &gt;&gt;         }</w:t>
      </w:r>
    </w:p>
    <w:p w14:paraId="769F2AD3" w14:textId="77777777" w:rsidR="003C0641" w:rsidRDefault="003C0641" w:rsidP="003C0641">
      <w:pPr>
        <w:pStyle w:val="Heading1"/>
      </w:pPr>
      <w:r>
        <w:t>&gt;&gt; &gt;&gt;         ,</w:t>
      </w:r>
    </w:p>
    <w:p w14:paraId="533AD6AA" w14:textId="77777777" w:rsidR="003C0641" w:rsidRDefault="003C0641" w:rsidP="003C0641">
      <w:pPr>
        <w:pStyle w:val="Heading1"/>
      </w:pPr>
      <w:r>
        <w:t>&gt;&gt; &gt;&gt;         this.getOneDSTelemetryEvent = function(e) {</w:t>
      </w:r>
    </w:p>
    <w:p w14:paraId="134A14E6" w14:textId="77777777" w:rsidR="003C0641" w:rsidRDefault="003C0641" w:rsidP="003C0641">
      <w:pPr>
        <w:pStyle w:val="Heading1"/>
      </w:pPr>
      <w:r>
        <w:t>&gt;&gt; &gt;&gt;             return p(e, {</w:t>
      </w:r>
    </w:p>
    <w:p w14:paraId="1C106691" w14:textId="77777777" w:rsidR="003C0641" w:rsidRDefault="003C0641" w:rsidP="003C0641">
      <w:pPr>
        <w:pStyle w:val="Heading1"/>
      </w:pPr>
      <w:r>
        <w:t>&gt;&gt; &gt;&gt;                 eventType: 1</w:t>
      </w:r>
    </w:p>
    <w:p w14:paraId="3C3B8631" w14:textId="77777777" w:rsidR="003C0641" w:rsidRDefault="003C0641" w:rsidP="003C0641">
      <w:pPr>
        <w:pStyle w:val="Heading1"/>
      </w:pPr>
      <w:r>
        <w:t>&gt;&gt; &gt;&gt;             })</w:t>
      </w:r>
    </w:p>
    <w:p w14:paraId="5297E482" w14:textId="77777777" w:rsidR="003C0641" w:rsidRDefault="003C0641" w:rsidP="003C0641">
      <w:pPr>
        <w:pStyle w:val="Heading1"/>
      </w:pPr>
      <w:r>
        <w:t>&gt;&gt; &gt;&gt;         }</w:t>
      </w:r>
    </w:p>
    <w:p w14:paraId="28263FD8" w14:textId="77777777" w:rsidR="003C0641" w:rsidRDefault="003C0641" w:rsidP="003C0641">
      <w:pPr>
        <w:pStyle w:val="Heading1"/>
      </w:pPr>
      <w:r>
        <w:t>&gt;&gt; &gt;&gt;         ,</w:t>
      </w:r>
    </w:p>
    <w:p w14:paraId="5E6C1B88" w14:textId="77777777" w:rsidR="003C0641" w:rsidRDefault="003C0641" w:rsidP="003C0641">
      <w:pPr>
        <w:pStyle w:val="Heading1"/>
      </w:pPr>
      <w:r>
        <w:t>&gt;&gt; &gt;&gt;         this.getOneDSCustomerContent = function(e) {</w:t>
      </w:r>
    </w:p>
    <w:p w14:paraId="746916FB" w14:textId="77777777" w:rsidR="003C0641" w:rsidRDefault="003C0641" w:rsidP="003C0641">
      <w:pPr>
        <w:pStyle w:val="Heading1"/>
      </w:pPr>
      <w:r>
        <w:t>&gt;&gt; &gt;&gt;             if (t.enableCustomerContent &amp;&amp; e.telemetryProperties.customerContentVersion &amp;&amp; Math.floor(e.telemetryProperties.customerContentVersion) &lt;= 1 &amp;&amp; 1 === e.telemetryProperties.customerContentType)</w:t>
      </w:r>
    </w:p>
    <w:p w14:paraId="7EA38E92" w14:textId="77777777" w:rsidR="003C0641" w:rsidRDefault="003C0641" w:rsidP="003C0641">
      <w:pPr>
        <w:pStyle w:val="Heading1"/>
      </w:pPr>
      <w:r>
        <w:t>&gt;&gt; &gt;&gt;                 return p(e, {</w:t>
      </w:r>
    </w:p>
    <w:p w14:paraId="63A16CC0" w14:textId="77777777" w:rsidR="003C0641" w:rsidRDefault="003C0641" w:rsidP="003C0641">
      <w:pPr>
        <w:pStyle w:val="Heading1"/>
      </w:pPr>
      <w:r>
        <w:t>&gt;&gt; &gt;&gt;                     eventType: 2</w:t>
      </w:r>
    </w:p>
    <w:p w14:paraId="42D5E960" w14:textId="77777777" w:rsidR="003C0641" w:rsidRDefault="003C0641" w:rsidP="003C0641">
      <w:pPr>
        <w:pStyle w:val="Heading1"/>
      </w:pPr>
      <w:r>
        <w:t>&gt;&gt; &gt;&gt;                 })</w:t>
      </w:r>
    </w:p>
    <w:p w14:paraId="2366E9BC" w14:textId="77777777" w:rsidR="003C0641" w:rsidRDefault="003C0641" w:rsidP="003C0641">
      <w:pPr>
        <w:pStyle w:val="Heading1"/>
      </w:pPr>
      <w:r>
        <w:t>&gt;&gt; &gt;&gt;         }</w:t>
      </w:r>
    </w:p>
    <w:p w14:paraId="3E218D51" w14:textId="77777777" w:rsidR="003C0641" w:rsidRDefault="003C0641" w:rsidP="003C0641">
      <w:pPr>
        <w:pStyle w:val="Heading1"/>
      </w:pPr>
      <w:r>
        <w:t>&gt;&gt; &gt;&gt;         ;</w:t>
      </w:r>
    </w:p>
    <w:p w14:paraId="283722DC" w14:textId="77777777" w:rsidR="003C0641" w:rsidRDefault="003C0641" w:rsidP="003C0641">
      <w:pPr>
        <w:pStyle w:val="Heading1"/>
      </w:pPr>
      <w:r>
        <w:t>&gt;&gt; &gt;&gt;         var p = function(e, t) {</w:t>
      </w:r>
    </w:p>
    <w:p w14:paraId="664121DE" w14:textId="77777777" w:rsidR="003C0641" w:rsidRDefault="003C0641" w:rsidP="003C0641">
      <w:pPr>
        <w:pStyle w:val="Heading1"/>
      </w:pPr>
      <w:r>
        <w:t>&gt;&gt; &gt;&gt;             var a, s = Object(c.b)(e);</w:t>
      </w:r>
    </w:p>
    <w:p w14:paraId="6BBD3A95" w14:textId="77777777" w:rsidR="003C0641" w:rsidRDefault="003C0641" w:rsidP="003C0641">
      <w:pPr>
        <w:pStyle w:val="Heading1"/>
      </w:pPr>
      <w:r>
        <w:t>&gt;&gt; &gt;&gt;             if (function(e, t) {</w:t>
      </w:r>
    </w:p>
    <w:p w14:paraId="557D4669" w14:textId="77777777" w:rsidR="003C0641" w:rsidRDefault="003C0641" w:rsidP="003C0641">
      <w:pPr>
        <w:pStyle w:val="Heading1"/>
      </w:pPr>
      <w:r>
        <w:t>&gt;&gt; &gt;&gt;                 for (var n = function(n) {</w:t>
      </w:r>
    </w:p>
    <w:p w14:paraId="420313B8" w14:textId="77777777" w:rsidR="003C0641" w:rsidRDefault="003C0641" w:rsidP="003C0641">
      <w:pPr>
        <w:pStyle w:val="Heading1"/>
      </w:pPr>
      <w:r>
        <w:t>&gt;&gt; &gt;&gt;                     var r = t[n];</w:t>
      </w:r>
    </w:p>
    <w:p w14:paraId="0B185110" w14:textId="77777777" w:rsidR="003C0641" w:rsidRDefault="003C0641" w:rsidP="003C0641">
      <w:pPr>
        <w:pStyle w:val="Heading1"/>
      </w:pPr>
      <w:r>
        <w:t>&gt;&gt; &gt;&gt;                     if (!r.processEvent(e))</w:t>
      </w:r>
    </w:p>
    <w:p w14:paraId="3EEA96C6" w14:textId="77777777" w:rsidR="003C0641" w:rsidRDefault="003C0641" w:rsidP="003C0641">
      <w:pPr>
        <w:pStyle w:val="Heading1"/>
      </w:pPr>
      <w:r>
        <w:t>&gt;&gt; &gt;&gt;                         return Object(i.b)(2, 1, (function() {</w:t>
      </w:r>
    </w:p>
    <w:p w14:paraId="48A6FA1A" w14:textId="77777777" w:rsidR="003C0641" w:rsidRDefault="003C0641" w:rsidP="003C0641">
      <w:pPr>
        <w:pStyle w:val="Heading1"/>
      </w:pPr>
      <w:r>
        <w:t>&gt;&gt; &gt;&gt;                             return "".concat(e.eventName, " suppressed by ").concat(r.name)</w:t>
      </w:r>
    </w:p>
    <w:p w14:paraId="48D59EEC" w14:textId="77777777" w:rsidR="003C0641" w:rsidRDefault="003C0641" w:rsidP="003C0641">
      <w:pPr>
        <w:pStyle w:val="Heading1"/>
      </w:pPr>
      <w:r>
        <w:t>&gt;&gt; &gt;&gt;                         }</w:t>
      </w:r>
    </w:p>
    <w:p w14:paraId="463E97A7" w14:textId="77777777" w:rsidR="003C0641" w:rsidRDefault="003C0641" w:rsidP="003C0641">
      <w:pPr>
        <w:pStyle w:val="Heading1"/>
      </w:pPr>
      <w:r>
        <w:t>&gt;&gt; &gt;&gt;                         )),</w:t>
      </w:r>
    </w:p>
    <w:p w14:paraId="6A4CCC4A" w14:textId="77777777" w:rsidR="003C0641" w:rsidRDefault="003C0641" w:rsidP="003C0641">
      <w:pPr>
        <w:pStyle w:val="Heading1"/>
      </w:pPr>
      <w:r>
        <w:t>&gt;&gt; &gt;&gt;                         {</w:t>
      </w:r>
    </w:p>
    <w:p w14:paraId="1F461EEF" w14:textId="77777777" w:rsidR="003C0641" w:rsidRDefault="003C0641" w:rsidP="003C0641">
      <w:pPr>
        <w:pStyle w:val="Heading1"/>
      </w:pPr>
      <w:r>
        <w:t>&gt;&gt; &gt;&gt;                             value: !1</w:t>
      </w:r>
    </w:p>
    <w:p w14:paraId="601D6773" w14:textId="77777777" w:rsidR="003C0641" w:rsidRDefault="003C0641" w:rsidP="003C0641">
      <w:pPr>
        <w:pStyle w:val="Heading1"/>
      </w:pPr>
      <w:r>
        <w:t>&gt;&gt; &gt;&gt;                         }</w:t>
      </w:r>
    </w:p>
    <w:p w14:paraId="6316A28F" w14:textId="77777777" w:rsidR="003C0641" w:rsidRDefault="003C0641" w:rsidP="003C0641">
      <w:pPr>
        <w:pStyle w:val="Heading1"/>
      </w:pPr>
      <w:r>
        <w:t>&gt;&gt; &gt;&gt;                 }, r = 0; r &lt; t.length; r++) {</w:t>
      </w:r>
    </w:p>
    <w:p w14:paraId="7667247C" w14:textId="77777777" w:rsidR="003C0641" w:rsidRDefault="003C0641" w:rsidP="003C0641">
      <w:pPr>
        <w:pStyle w:val="Heading1"/>
      </w:pPr>
      <w:r>
        <w:t>&gt;&gt; &gt;&gt;                     var o = n(r);</w:t>
      </w:r>
    </w:p>
    <w:p w14:paraId="6DEF8F65" w14:textId="77777777" w:rsidR="003C0641" w:rsidRDefault="003C0641" w:rsidP="003C0641">
      <w:pPr>
        <w:pStyle w:val="Heading1"/>
      </w:pPr>
      <w:r>
        <w:t>&gt;&gt; &gt;&gt;                     if ("object" == typeof o)</w:t>
      </w:r>
    </w:p>
    <w:p w14:paraId="1A5D1AB1" w14:textId="77777777" w:rsidR="003C0641" w:rsidRDefault="003C0641" w:rsidP="003C0641">
      <w:pPr>
        <w:pStyle w:val="Heading1"/>
      </w:pPr>
      <w:r>
        <w:t>&gt;&gt; &gt;&gt;                         return o.value</w:t>
      </w:r>
    </w:p>
    <w:p w14:paraId="00D5BBAA" w14:textId="77777777" w:rsidR="003C0641" w:rsidRDefault="003C0641" w:rsidP="003C0641">
      <w:pPr>
        <w:pStyle w:val="Heading1"/>
      </w:pPr>
      <w:r>
        <w:t>&gt;&gt; &gt;&gt;                 }</w:t>
      </w:r>
    </w:p>
    <w:p w14:paraId="228D278D" w14:textId="77777777" w:rsidR="003C0641" w:rsidRDefault="003C0641" w:rsidP="003C0641">
      <w:pPr>
        <w:pStyle w:val="Heading1"/>
      </w:pPr>
      <w:r>
        <w:t>&gt;&gt; &gt;&gt;                 return !0</w:t>
      </w:r>
    </w:p>
    <w:p w14:paraId="1C3307F2" w14:textId="77777777" w:rsidR="003C0641" w:rsidRDefault="003C0641" w:rsidP="003C0641">
      <w:pPr>
        <w:pStyle w:val="Heading1"/>
      </w:pPr>
      <w:r>
        <w:t>&gt;&gt; &gt;&gt;             }(s, r)) {</w:t>
      </w:r>
    </w:p>
    <w:p w14:paraId="6CC484F9" w14:textId="77777777" w:rsidR="003C0641" w:rsidRDefault="003C0641" w:rsidP="003C0641">
      <w:pPr>
        <w:pStyle w:val="Heading1"/>
      </w:pPr>
      <w:r>
        <w:t>&gt;&gt; &gt;&gt;                 var l = (a = s,</w:t>
      </w:r>
    </w:p>
    <w:p w14:paraId="4A2E338A" w14:textId="77777777" w:rsidR="003C0641" w:rsidRDefault="003C0641" w:rsidP="003C0641">
      <w:pPr>
        <w:pStyle w:val="Heading1"/>
      </w:pPr>
      <w:r>
        <w:t>&gt;&gt; &gt;&gt;                 a.timestamp ? new Date(a.timestamp) : new Date).toISOString()</w:t>
      </w:r>
    </w:p>
    <w:p w14:paraId="697C06BA" w14:textId="77777777" w:rsidR="003C0641" w:rsidRDefault="003C0641" w:rsidP="003C0641">
      <w:pPr>
        <w:pStyle w:val="Heading1"/>
      </w:pPr>
      <w:r>
        <w:t>&gt;&gt; &gt;&gt;                   , u = {</w:t>
      </w:r>
    </w:p>
    <w:p w14:paraId="561B065B" w14:textId="77777777" w:rsidR="003C0641" w:rsidRDefault="003C0641" w:rsidP="003C0641">
      <w:pPr>
        <w:pStyle w:val="Heading1"/>
      </w:pPr>
      <w:r>
        <w:t>&gt;&gt; &gt;&gt;                     "Event.Name": s.eventName,</w:t>
      </w:r>
    </w:p>
    <w:p w14:paraId="65CFA367" w14:textId="77777777" w:rsidR="003C0641" w:rsidRDefault="003C0641" w:rsidP="003C0641">
      <w:pPr>
        <w:pStyle w:val="Heading1"/>
      </w:pPr>
      <w:r>
        <w:t>&gt;&gt; &gt;&gt;                     "Event.Source": "OTelJS",</w:t>
      </w:r>
    </w:p>
    <w:p w14:paraId="69BC9828" w14:textId="77777777" w:rsidR="003C0641" w:rsidRDefault="003C0641" w:rsidP="003C0641">
      <w:pPr>
        <w:pStyle w:val="Heading1"/>
      </w:pPr>
      <w:r>
        <w:t>&gt;&gt; &gt;&gt;                     "Event.Time": {</w:t>
      </w:r>
    </w:p>
    <w:p w14:paraId="03262C66" w14:textId="77777777" w:rsidR="003C0641" w:rsidRDefault="003C0641" w:rsidP="003C0641">
      <w:pPr>
        <w:pStyle w:val="Heading1"/>
      </w:pPr>
      <w:r>
        <w:t>&gt;&gt; &gt;&gt;                         value: l,</w:t>
      </w:r>
    </w:p>
    <w:p w14:paraId="6A81EDD0" w14:textId="77777777" w:rsidR="003C0641" w:rsidRDefault="003C0641" w:rsidP="003C0641">
      <w:pPr>
        <w:pStyle w:val="Heading1"/>
      </w:pPr>
      <w:r>
        <w:t>&gt;&gt; &gt;&gt;                         propertyType: Tn.DateTime</w:t>
      </w:r>
    </w:p>
    <w:p w14:paraId="158D3D94" w14:textId="77777777" w:rsidR="003C0641" w:rsidRDefault="003C0641" w:rsidP="003C0641">
      <w:pPr>
        <w:pStyle w:val="Heading1"/>
      </w:pPr>
      <w:r>
        <w:t>&gt;&gt; &gt;&gt;                     }</w:t>
      </w:r>
    </w:p>
    <w:p w14:paraId="6680084B" w14:textId="77777777" w:rsidR="003C0641" w:rsidRDefault="003C0641" w:rsidP="003C0641">
      <w:pPr>
        <w:pStyle w:val="Heading1"/>
      </w:pPr>
      <w:r>
        <w:t>&gt;&gt; &gt;&gt;                 };</w:t>
      </w:r>
    </w:p>
    <w:p w14:paraId="58CB018E" w14:textId="77777777" w:rsidR="003C0641" w:rsidRDefault="003C0641" w:rsidP="003C0641">
      <w:pPr>
        <w:pStyle w:val="Heading1"/>
      </w:pPr>
      <w:r>
        <w:t>&gt;&gt; &gt;&gt;                 for (var d in n.eventsProcessed++,</w:t>
      </w:r>
    </w:p>
    <w:p w14:paraId="7F079C65" w14:textId="77777777" w:rsidR="003C0641" w:rsidRDefault="003C0641" w:rsidP="003C0641">
      <w:pPr>
        <w:pStyle w:val="Heading1"/>
      </w:pPr>
      <w:r>
        <w:t>&gt;&gt; &gt;&gt;                 u["Event.Sequence"] = {</w:t>
      </w:r>
    </w:p>
    <w:p w14:paraId="6207B98A" w14:textId="77777777" w:rsidR="003C0641" w:rsidRDefault="003C0641" w:rsidP="003C0641">
      <w:pPr>
        <w:pStyle w:val="Heading1"/>
      </w:pPr>
      <w:r>
        <w:t>&gt;&gt; &gt;&gt;                     value: n.eventsProcessed,</w:t>
      </w:r>
    </w:p>
    <w:p w14:paraId="5D65BDDF" w14:textId="77777777" w:rsidR="003C0641" w:rsidRDefault="003C0641" w:rsidP="003C0641">
      <w:pPr>
        <w:pStyle w:val="Heading1"/>
      </w:pPr>
      <w:r>
        <w:t>&gt;&gt; &gt;&gt;                     propertyType: Tn.Int64</w:t>
      </w:r>
    </w:p>
    <w:p w14:paraId="2331EC94" w14:textId="77777777" w:rsidR="003C0641" w:rsidRDefault="003C0641" w:rsidP="003C0641">
      <w:pPr>
        <w:pStyle w:val="Heading1"/>
      </w:pPr>
      <w:r>
        <w:t>&gt;&gt; &gt;&gt;                 },</w:t>
      </w:r>
    </w:p>
    <w:p w14:paraId="4D4DB811" w14:textId="77777777" w:rsidR="003C0641" w:rsidRDefault="003C0641" w:rsidP="003C0641">
      <w:pPr>
        <w:pStyle w:val="Heading1"/>
      </w:pPr>
      <w:r>
        <w:t>&gt;&gt; &gt;&gt;                 u["Event.Id"] = h + "." + n.eventsProcessed,</w:t>
      </w:r>
    </w:p>
    <w:p w14:paraId="399B36E6" w14:textId="77777777" w:rsidR="003C0641" w:rsidRDefault="003C0641" w:rsidP="003C0641">
      <w:pPr>
        <w:pStyle w:val="Heading1"/>
      </w:pPr>
      <w:r>
        <w:t>&gt;&gt; &gt;&gt;                 f)</w:t>
      </w:r>
    </w:p>
    <w:p w14:paraId="1295DD6A" w14:textId="77777777" w:rsidR="003C0641" w:rsidRDefault="003C0641" w:rsidP="003C0641">
      <w:pPr>
        <w:pStyle w:val="Heading1"/>
      </w:pPr>
      <w:r>
        <w:t>&gt;&gt; &gt;&gt;                     u[d] = f[d];</w:t>
      </w:r>
    </w:p>
    <w:p w14:paraId="1A5BE667" w14:textId="77777777" w:rsidR="003C0641" w:rsidRDefault="003C0641" w:rsidP="003C0641">
      <w:pPr>
        <w:pStyle w:val="Heading1"/>
      </w:pPr>
      <w:r>
        <w:t>&gt;&gt; &gt;&gt;                 if (!o(u, s.dataFields, !0, t.eventType))</w:t>
      </w:r>
    </w:p>
    <w:p w14:paraId="52A2CE6A" w14:textId="77777777" w:rsidR="003C0641" w:rsidRDefault="003C0641" w:rsidP="003C0641">
      <w:pPr>
        <w:pStyle w:val="Heading1"/>
      </w:pPr>
      <w:r>
        <w:t>&gt;&gt; &gt;&gt;                     return void Object(i.b)(0, 1, (function() {</w:t>
      </w:r>
    </w:p>
    <w:p w14:paraId="4AD59FE9" w14:textId="77777777" w:rsidR="003C0641" w:rsidRDefault="003C0641" w:rsidP="003C0641">
      <w:pPr>
        <w:pStyle w:val="Heading1"/>
      </w:pPr>
      <w:r>
        <w:t>&gt;&gt; &gt;&gt;                         return "Dropping Event: " + s.eventName</w:t>
      </w:r>
    </w:p>
    <w:p w14:paraId="00647A9A" w14:textId="77777777" w:rsidR="003C0641" w:rsidRDefault="003C0641" w:rsidP="003C0641">
      <w:pPr>
        <w:pStyle w:val="Heading1"/>
      </w:pPr>
      <w:r>
        <w:t>&gt;&gt; &gt;&gt;                     }</w:t>
      </w:r>
    </w:p>
    <w:p w14:paraId="29C007F7" w14:textId="77777777" w:rsidR="003C0641" w:rsidRDefault="003C0641" w:rsidP="003C0641">
      <w:pPr>
        <w:pStyle w:val="Heading1"/>
      </w:pPr>
      <w:r>
        <w:t>&gt;&gt; &gt;&gt;                     ));</w:t>
      </w:r>
    </w:p>
    <w:p w14:paraId="46FE540A" w14:textId="77777777" w:rsidR="003C0641" w:rsidRDefault="003C0641" w:rsidP="003C0641">
      <w:pPr>
        <w:pStyle w:val="Heading1"/>
      </w:pPr>
      <w:r>
        <w:t>&gt;&gt; &gt;&gt;                 var p = "custom";</w:t>
      </w:r>
    </w:p>
    <w:p w14:paraId="25EAEC89" w14:textId="77777777" w:rsidR="003C0641" w:rsidRDefault="003C0641" w:rsidP="003C0641">
      <w:pPr>
        <w:pStyle w:val="Heading1"/>
      </w:pPr>
      <w:r>
        <w:t>&gt;&gt; &gt;&gt;                 s.eventContract &amp;&amp; (s.eventContract.name &amp;&amp; (u["Event.Contract"] = s.eventContract.name,</w:t>
      </w:r>
    </w:p>
    <w:p w14:paraId="408102A2" w14:textId="77777777" w:rsidR="003C0641" w:rsidRDefault="003C0641" w:rsidP="003C0641">
      <w:pPr>
        <w:pStyle w:val="Heading1"/>
      </w:pPr>
      <w:r>
        <w:t>&gt;&gt; &gt;&gt;                 p += "." + s.eventContract.name.toLowerCase().replace(/\./g, "_")),</w:t>
      </w:r>
    </w:p>
    <w:p w14:paraId="304EE9E7" w14:textId="77777777" w:rsidR="003C0641" w:rsidRDefault="003C0641" w:rsidP="003C0641">
      <w:pPr>
        <w:pStyle w:val="Heading1"/>
      </w:pPr>
      <w:r>
        <w:t>&gt;&gt; &gt;&gt;                 o(u, s.eventContract.dataFields, !1, t.eventType));</w:t>
      </w:r>
    </w:p>
    <w:p w14:paraId="5E700FB8" w14:textId="77777777" w:rsidR="003C0641" w:rsidRDefault="003C0641" w:rsidP="003C0641">
      <w:pPr>
        <w:pStyle w:val="Heading1"/>
      </w:pPr>
      <w:r>
        <w:t>&gt;&gt; &gt;&gt;                 var g = function(e, t) {</w:t>
      </w:r>
    </w:p>
    <w:p w14:paraId="0C17E6A8" w14:textId="77777777" w:rsidR="003C0641" w:rsidRDefault="003C0641" w:rsidP="003C0641">
      <w:pPr>
        <w:pStyle w:val="Heading1"/>
      </w:pPr>
      <w:r>
        <w:t>&gt;&gt; &gt;&gt;                     return 2 === t ? "b22a201c3f1d41d28ccc399ba6cc9ca2-1972c77f-1f79-4283-a0f9-b4ddc4646f55-7121" : e.telemetryProperties &amp;&amp; (1 !== t || e.telemetryProperties.ariaTenantToken) ? 1 === t ? e.telemetryProperties.ariaTenantToken : void 0 : void Object(i.b)(0, 1, (function() {</w:t>
      </w:r>
    </w:p>
    <w:p w14:paraId="0BF86239" w14:textId="77777777" w:rsidR="003C0641" w:rsidRDefault="003C0641" w:rsidP="003C0641">
      <w:pPr>
        <w:pStyle w:val="Heading1"/>
      </w:pPr>
      <w:r>
        <w:t>&gt;&gt; &gt;&gt;                         return "Missing Aria Token"</w:t>
      </w:r>
    </w:p>
    <w:p w14:paraId="52DCD81B" w14:textId="77777777" w:rsidR="003C0641" w:rsidRDefault="003C0641" w:rsidP="003C0641">
      <w:pPr>
        <w:pStyle w:val="Heading1"/>
      </w:pPr>
      <w:r>
        <w:t>&gt;&gt; &gt;&gt;                     }</w:t>
      </w:r>
    </w:p>
    <w:p w14:paraId="7D5B74DF" w14:textId="77777777" w:rsidR="003C0641" w:rsidRDefault="003C0641" w:rsidP="003C0641">
      <w:pPr>
        <w:pStyle w:val="Heading1"/>
      </w:pPr>
      <w:r>
        <w:t>&gt;&gt; &gt;&gt;                     ))</w:t>
      </w:r>
    </w:p>
    <w:p w14:paraId="389F92E3" w14:textId="77777777" w:rsidR="003C0641" w:rsidRDefault="003C0641" w:rsidP="003C0641">
      <w:pPr>
        <w:pStyle w:val="Heading1"/>
      </w:pPr>
      <w:r>
        <w:t>&gt;&gt; &gt;&gt;                 }(s, t.eventType);</w:t>
      </w:r>
    </w:p>
    <w:p w14:paraId="5CD2DC50" w14:textId="77777777" w:rsidR="003C0641" w:rsidRDefault="003C0641" w:rsidP="003C0641">
      <w:pPr>
        <w:pStyle w:val="Heading1"/>
      </w:pPr>
      <w:r>
        <w:t>&gt;&gt; &gt;&gt;                 if (!g)</w:t>
      </w:r>
    </w:p>
    <w:p w14:paraId="205ADEB4" w14:textId="77777777" w:rsidR="003C0641" w:rsidRDefault="003C0641" w:rsidP="003C0641">
      <w:pPr>
        <w:pStyle w:val="Heading1"/>
      </w:pPr>
      <w:r>
        <w:t>&gt;&gt; &gt;&gt;                     return;</w:t>
      </w:r>
    </w:p>
    <w:p w14:paraId="591E599C" w14:textId="77777777" w:rsidR="003C0641" w:rsidRDefault="003C0641" w:rsidP="003C0641">
      <w:pPr>
        <w:pStyle w:val="Heading1"/>
      </w:pPr>
      <w:r>
        <w:t>&gt;&gt; &gt;&gt;                 return {</w:t>
      </w:r>
    </w:p>
    <w:p w14:paraId="7C6094AD" w14:textId="77777777" w:rsidR="003C0641" w:rsidRDefault="003C0641" w:rsidP="003C0641">
      <w:pPr>
        <w:pStyle w:val="Heading1"/>
      </w:pPr>
      <w:r>
        <w:t>&gt;&gt; &gt;&gt;                     iKey: g,</w:t>
      </w:r>
    </w:p>
    <w:p w14:paraId="2034BD57" w14:textId="77777777" w:rsidR="003C0641" w:rsidRDefault="003C0641" w:rsidP="003C0641">
      <w:pPr>
        <w:pStyle w:val="Heading1"/>
      </w:pPr>
      <w:r>
        <w:t>&gt;&gt; &gt;&gt;                     name: s.eventName,</w:t>
      </w:r>
    </w:p>
    <w:p w14:paraId="22507C43" w14:textId="77777777" w:rsidR="003C0641" w:rsidRDefault="003C0641" w:rsidP="003C0641">
      <w:pPr>
        <w:pStyle w:val="Heading1"/>
      </w:pPr>
      <w:r>
        <w:t>&gt;&gt; &gt;&gt;                     data: u,</w:t>
      </w:r>
    </w:p>
    <w:p w14:paraId="04BBDF06" w14:textId="77777777" w:rsidR="003C0641" w:rsidRDefault="003C0641" w:rsidP="003C0641">
      <w:pPr>
        <w:pStyle w:val="Heading1"/>
      </w:pPr>
      <w:r>
        <w:t>&gt;&gt; &gt;&gt;                     time: l,</w:t>
      </w:r>
    </w:p>
    <w:p w14:paraId="3667A400" w14:textId="77777777" w:rsidR="003C0641" w:rsidRDefault="003C0641" w:rsidP="003C0641">
      <w:pPr>
        <w:pStyle w:val="Heading1"/>
      </w:pPr>
      <w:r>
        <w:t>&gt;&gt; &gt;&gt;                     baseType: p,</w:t>
      </w:r>
    </w:p>
    <w:p w14:paraId="410B5E08" w14:textId="77777777" w:rsidR="003C0641" w:rsidRDefault="003C0641" w:rsidP="003C0641">
      <w:pPr>
        <w:pStyle w:val="Heading1"/>
      </w:pPr>
      <w:r>
        <w:t>&gt;&gt; &gt;&gt;                     ext: {</w:t>
      </w:r>
    </w:p>
    <w:p w14:paraId="6C231E10" w14:textId="77777777" w:rsidR="003C0641" w:rsidRDefault="003C0641" w:rsidP="003C0641">
      <w:pPr>
        <w:pStyle w:val="Heading1"/>
      </w:pPr>
      <w:r>
        <w:t>&gt;&gt; &gt;&gt;                         sdk: {</w:t>
      </w:r>
    </w:p>
    <w:p w14:paraId="1A453EC1" w14:textId="77777777" w:rsidR="003C0641" w:rsidRDefault="003C0641" w:rsidP="003C0641">
      <w:pPr>
        <w:pStyle w:val="Heading1"/>
      </w:pPr>
      <w:r>
        <w:t>&gt;&gt; &gt;&gt;                             seq: n.eventsProcessed</w:t>
      </w:r>
    </w:p>
    <w:p w14:paraId="6D853E2A" w14:textId="77777777" w:rsidR="003C0641" w:rsidRDefault="003C0641" w:rsidP="003C0641">
      <w:pPr>
        <w:pStyle w:val="Heading1"/>
      </w:pPr>
      <w:r>
        <w:t>&gt;&gt; &gt;&gt;                         }</w:t>
      </w:r>
    </w:p>
    <w:p w14:paraId="2BAEB91C" w14:textId="77777777" w:rsidR="003C0641" w:rsidRDefault="003C0641" w:rsidP="003C0641">
      <w:pPr>
        <w:pStyle w:val="Heading1"/>
      </w:pPr>
      <w:r>
        <w:t>&gt;&gt; &gt;&gt;                     }</w:t>
      </w:r>
    </w:p>
    <w:p w14:paraId="690037B8" w14:textId="77777777" w:rsidR="003C0641" w:rsidRDefault="003C0641" w:rsidP="003C0641">
      <w:pPr>
        <w:pStyle w:val="Heading1"/>
      </w:pPr>
      <w:r>
        <w:t>&gt;&gt; &gt;&gt;                 }</w:t>
      </w:r>
    </w:p>
    <w:p w14:paraId="486671CC" w14:textId="77777777" w:rsidR="003C0641" w:rsidRDefault="003C0641" w:rsidP="003C0641">
      <w:pPr>
        <w:pStyle w:val="Heading1"/>
      </w:pPr>
      <w:r>
        <w:t>&gt;&gt; &gt;&gt;             }</w:t>
      </w:r>
    </w:p>
    <w:p w14:paraId="1D2884CA" w14:textId="77777777" w:rsidR="003C0641" w:rsidRDefault="003C0641" w:rsidP="003C0641">
      <w:pPr>
        <w:pStyle w:val="Heading1"/>
      </w:pPr>
      <w:r>
        <w:t>&gt;&gt; &gt;&gt;         };</w:t>
      </w:r>
    </w:p>
    <w:p w14:paraId="367AFF84" w14:textId="77777777" w:rsidR="003C0641" w:rsidRDefault="003C0641" w:rsidP="003C0641">
      <w:pPr>
        <w:pStyle w:val="Heading1"/>
      </w:pPr>
      <w:r>
        <w:t>&gt;&gt; &gt;&gt;         this.addPreprocessor = function(e) {</w:t>
      </w:r>
    </w:p>
    <w:p w14:paraId="27A94565" w14:textId="77777777" w:rsidR="003C0641" w:rsidRDefault="003C0641" w:rsidP="003C0641">
      <w:pPr>
        <w:pStyle w:val="Heading1"/>
      </w:pPr>
      <w:r>
        <w:t>&gt;&gt; &gt;&gt;             r.push(e)</w:t>
      </w:r>
    </w:p>
    <w:p w14:paraId="23D7F063" w14:textId="77777777" w:rsidR="003C0641" w:rsidRDefault="003C0641" w:rsidP="003C0641">
      <w:pPr>
        <w:pStyle w:val="Heading1"/>
      </w:pPr>
      <w:r>
        <w:t>&gt;&gt; &gt;&gt;         }</w:t>
      </w:r>
    </w:p>
    <w:p w14:paraId="2E2DBE63" w14:textId="77777777" w:rsidR="003C0641" w:rsidRDefault="003C0641" w:rsidP="003C0641">
      <w:pPr>
        <w:pStyle w:val="Heading1"/>
      </w:pPr>
      <w:r>
        <w:t>&gt;&gt; &gt;&gt;         ,</w:t>
      </w:r>
    </w:p>
    <w:p w14:paraId="2BEDAD30" w14:textId="77777777" w:rsidR="003C0641" w:rsidRDefault="003C0641" w:rsidP="003C0641">
      <w:pPr>
        <w:pStyle w:val="Heading1"/>
      </w:pPr>
      <w:r>
        <w:t>&gt;&gt; &gt;&gt;         this.getOneDSPersistentDataFields = function() {</w:t>
      </w:r>
    </w:p>
    <w:p w14:paraId="5819E061" w14:textId="77777777" w:rsidR="003C0641" w:rsidRDefault="003C0641" w:rsidP="003C0641">
      <w:pPr>
        <w:pStyle w:val="Heading1"/>
      </w:pPr>
      <w:r>
        <w:t>&gt;&gt; &gt;&gt;             return f</w:t>
      </w:r>
    </w:p>
    <w:p w14:paraId="73C1D030" w14:textId="77777777" w:rsidR="003C0641" w:rsidRDefault="003C0641" w:rsidP="003C0641">
      <w:pPr>
        <w:pStyle w:val="Heading1"/>
      </w:pPr>
      <w:r>
        <w:t>&gt;&gt; &gt;&gt;         }</w:t>
      </w:r>
    </w:p>
    <w:p w14:paraId="6D5CB14E" w14:textId="77777777" w:rsidR="003C0641" w:rsidRDefault="003C0641" w:rsidP="003C0641">
      <w:pPr>
        <w:pStyle w:val="Heading1"/>
      </w:pPr>
      <w:r>
        <w:t>&gt;&gt; &gt;&gt;         ,</w:t>
      </w:r>
    </w:p>
    <w:p w14:paraId="180ADE85" w14:textId="77777777" w:rsidR="003C0641" w:rsidRDefault="003C0641" w:rsidP="003C0641">
      <w:pPr>
        <w:pStyle w:val="Heading1"/>
      </w:pPr>
      <w:r>
        <w:t>&gt;&gt; &gt;&gt;         this.getPreprocessors = function() {</w:t>
      </w:r>
    </w:p>
    <w:p w14:paraId="74075E6B" w14:textId="77777777" w:rsidR="003C0641" w:rsidRDefault="003C0641" w:rsidP="003C0641">
      <w:pPr>
        <w:pStyle w:val="Heading1"/>
      </w:pPr>
      <w:r>
        <w:t>&gt;&gt; &gt;&gt;             return r</w:t>
      </w:r>
    </w:p>
    <w:p w14:paraId="59BE215C" w14:textId="77777777" w:rsidR="003C0641" w:rsidRDefault="003C0641" w:rsidP="003C0641">
      <w:pPr>
        <w:pStyle w:val="Heading1"/>
      </w:pPr>
      <w:r>
        <w:t>&gt;&gt; &gt;&gt;         }</w:t>
      </w:r>
    </w:p>
    <w:p w14:paraId="6E12B53D" w14:textId="77777777" w:rsidR="003C0641" w:rsidRDefault="003C0641" w:rsidP="003C0641">
      <w:pPr>
        <w:pStyle w:val="Heading1"/>
      </w:pPr>
      <w:r>
        <w:t>&gt;&gt; &gt;&gt;         ;</w:t>
      </w:r>
    </w:p>
    <w:p w14:paraId="5EBFD7CD" w14:textId="77777777" w:rsidR="003C0641" w:rsidRDefault="003C0641" w:rsidP="003C0641">
      <w:pPr>
        <w:pStyle w:val="Heading1"/>
      </w:pPr>
      <w:r>
        <w:t>&gt;&gt; &gt;&gt;         var g = function(e) {</w:t>
      </w:r>
    </w:p>
    <w:p w14:paraId="00C6AA05" w14:textId="77777777" w:rsidR="003C0641" w:rsidRDefault="003C0641" w:rsidP="003C0641">
      <w:pPr>
        <w:pStyle w:val="Heading1"/>
      </w:pPr>
      <w:r>
        <w:t>&gt;&gt; &gt;&gt;             o(f, e, !1, 1)</w:t>
      </w:r>
    </w:p>
    <w:p w14:paraId="60752D6C" w14:textId="77777777" w:rsidR="003C0641" w:rsidRDefault="003C0641" w:rsidP="003C0641">
      <w:pPr>
        <w:pStyle w:val="Heading1"/>
      </w:pPr>
      <w:r>
        <w:t>&gt;&gt; &gt;&gt;         };</w:t>
      </w:r>
    </w:p>
    <w:p w14:paraId="0A5C7D80" w14:textId="77777777" w:rsidR="003C0641" w:rsidRDefault="003C0641" w:rsidP="003C0641">
      <w:pPr>
        <w:pStyle w:val="Heading1"/>
      </w:pPr>
      <w:r>
        <w:t>&gt;&gt; &gt;&gt;         this.addPersistentDataFields = g,</w:t>
      </w:r>
    </w:p>
    <w:p w14:paraId="194760B5" w14:textId="77777777" w:rsidR="003C0641" w:rsidRDefault="003C0641" w:rsidP="003C0641">
      <w:pPr>
        <w:pStyle w:val="Heading1"/>
      </w:pPr>
      <w:r>
        <w:t>&gt;&gt; &gt;&gt;         this.setOptionalEventsEnabled = function(e) {</w:t>
      </w:r>
    </w:p>
    <w:p w14:paraId="6255C4FC" w14:textId="77777777" w:rsidR="003C0641" w:rsidRDefault="003C0641" w:rsidP="003C0641">
      <w:pPr>
        <w:pStyle w:val="Heading1"/>
      </w:pPr>
      <w:r>
        <w:t>&gt;&gt; &gt;&gt;             a = e</w:t>
      </w:r>
    </w:p>
    <w:p w14:paraId="0F72F175" w14:textId="77777777" w:rsidR="003C0641" w:rsidRDefault="003C0641" w:rsidP="003C0641">
      <w:pPr>
        <w:pStyle w:val="Heading1"/>
      </w:pPr>
      <w:r>
        <w:t>&gt;&gt; &gt;&gt;         }</w:t>
      </w:r>
    </w:p>
    <w:p w14:paraId="47A5DD49" w14:textId="77777777" w:rsidR="003C0641" w:rsidRDefault="003C0641" w:rsidP="003C0641">
      <w:pPr>
        <w:pStyle w:val="Heading1"/>
      </w:pPr>
      <w:r>
        <w:t>&gt;&gt; &gt;&gt;         ,</w:t>
      </w:r>
    </w:p>
    <w:p w14:paraId="412713CF" w14:textId="77777777" w:rsidR="003C0641" w:rsidRDefault="003C0641" w:rsidP="003C0641">
      <w:pPr>
        <w:pStyle w:val="Heading1"/>
      </w:pPr>
      <w:r>
        <w:t>&gt;&gt; &gt;&gt;         this.setFullEventsEnabled = this.setOptionalEventsEnabled,</w:t>
      </w:r>
    </w:p>
    <w:p w14:paraId="132FC152" w14:textId="77777777" w:rsidR="003C0641" w:rsidRDefault="003C0641" w:rsidP="003C0641">
      <w:pPr>
        <w:pStyle w:val="Heading1"/>
      </w:pPr>
      <w:r>
        <w:t>&gt;&gt; &gt;&gt;         t.enableOptionalEvents &amp;&amp; (a = !0),</w:t>
      </w:r>
    </w:p>
    <w:p w14:paraId="2A182774" w14:textId="77777777" w:rsidR="003C0641" w:rsidRDefault="003C0641" w:rsidP="003C0641">
      <w:pPr>
        <w:pStyle w:val="Heading1"/>
      </w:pPr>
      <w:r>
        <w:t>&gt;&gt; &gt;&gt;         g(e);</w:t>
      </w:r>
    </w:p>
    <w:p w14:paraId="7BAE5D9C" w14:textId="77777777" w:rsidR="003C0641" w:rsidRDefault="003C0641" w:rsidP="003C0641">
      <w:pPr>
        <w:pStyle w:val="Heading1"/>
      </w:pPr>
      <w:r>
        <w:t>&gt;&gt; &gt;&gt;         var m = t.coreFields;</w:t>
      </w:r>
    </w:p>
    <w:p w14:paraId="6B4A2D05" w14:textId="77777777" w:rsidR="003C0641" w:rsidRDefault="003C0641" w:rsidP="003C0641">
      <w:pPr>
        <w:pStyle w:val="Heading1"/>
      </w:pPr>
      <w:r>
        <w:t>&gt;&gt; &gt;&gt;         if (m) {</w:t>
      </w:r>
    </w:p>
    <w:p w14:paraId="17AE02B1" w14:textId="77777777" w:rsidR="003C0641" w:rsidRDefault="003C0641" w:rsidP="003C0641">
      <w:pPr>
        <w:pStyle w:val="Heading1"/>
      </w:pPr>
      <w:r>
        <w:t>&gt;&gt; &gt;&gt;             g(u.b.getFields(m.app)),</w:t>
      </w:r>
    </w:p>
    <w:p w14:paraId="09AA0D1B" w14:textId="77777777" w:rsidR="003C0641" w:rsidRDefault="003C0641" w:rsidP="003C0641">
      <w:pPr>
        <w:pStyle w:val="Heading1"/>
      </w:pPr>
      <w:r>
        <w:t>&gt;&gt; &gt;&gt;             g(u.e.getFields(m.user)),</w:t>
      </w:r>
    </w:p>
    <w:p w14:paraId="5BC57F40" w14:textId="77777777" w:rsidR="003C0641" w:rsidRDefault="003C0641" w:rsidP="003C0641">
      <w:pPr>
        <w:pStyle w:val="Heading1"/>
      </w:pPr>
      <w:r>
        <w:t>&gt;&gt; &gt;&gt;             g(u.d.getFields(m.session));</w:t>
      </w:r>
    </w:p>
    <w:p w14:paraId="42AFAE2A" w14:textId="77777777" w:rsidR="003C0641" w:rsidRDefault="003C0641" w:rsidP="003C0641">
      <w:pPr>
        <w:pStyle w:val="Heading1"/>
      </w:pPr>
      <w:r>
        <w:t>&gt;&gt; &gt;&gt;             var b = m.release;</w:t>
      </w:r>
    </w:p>
    <w:p w14:paraId="68B95B05" w14:textId="77777777" w:rsidR="003C0641" w:rsidRDefault="003C0641" w:rsidP="003C0641">
      <w:pPr>
        <w:pStyle w:val="Heading1"/>
      </w:pPr>
      <w:r>
        <w:t>&gt;&gt; &gt;&gt;             b &amp;&amp; g(u.c.getFields(b))</w:t>
      </w:r>
    </w:p>
    <w:p w14:paraId="29E5BFE3" w14:textId="77777777" w:rsidR="003C0641" w:rsidRDefault="003C0641" w:rsidP="003C0641">
      <w:pPr>
        <w:pStyle w:val="Heading1"/>
      </w:pPr>
      <w:r>
        <w:t>&gt;&gt; &gt;&gt;         }</w:t>
      </w:r>
    </w:p>
    <w:p w14:paraId="6DFF1E9C" w14:textId="77777777" w:rsidR="003C0641" w:rsidRDefault="003C0641" w:rsidP="003C0641">
      <w:pPr>
        <w:pStyle w:val="Heading1"/>
      </w:pPr>
      <w:r>
        <w:t>&gt;&gt; &gt;&gt;         this.addPreprocessor(d)</w:t>
      </w:r>
    </w:p>
    <w:p w14:paraId="6F463AE2" w14:textId="77777777" w:rsidR="003C0641" w:rsidRDefault="003C0641" w:rsidP="003C0641">
      <w:pPr>
        <w:pStyle w:val="Heading1"/>
      </w:pPr>
      <w:r>
        <w:t>&gt;&gt; &gt;&gt;     }</w:t>
      </w:r>
    </w:p>
    <w:p w14:paraId="744DE5D0" w14:textId="77777777" w:rsidR="003C0641" w:rsidRDefault="003C0641" w:rsidP="003C0641">
      <w:pPr>
        <w:pStyle w:val="Heading1"/>
      </w:pPr>
      <w:r>
        <w:t>&gt;&gt; &gt;&gt;     )</w:t>
      </w:r>
    </w:p>
    <w:p w14:paraId="6B764430" w14:textId="77777777" w:rsidR="003C0641" w:rsidRDefault="003C0641" w:rsidP="003C0641">
      <w:pPr>
        <w:pStyle w:val="Heading1"/>
      </w:pPr>
      <w:r>
        <w:t>&gt;&gt; &gt;&gt;       , An = null</w:t>
      </w:r>
    </w:p>
    <w:p w14:paraId="3322C75F" w14:textId="77777777" w:rsidR="003C0641" w:rsidRDefault="003C0641" w:rsidP="003C0641">
      <w:pPr>
        <w:pStyle w:val="Heading1"/>
      </w:pPr>
      <w:r>
        <w:t>&gt;&gt; &gt;&gt;       , Pn = function() {</w:t>
      </w:r>
    </w:p>
    <w:p w14:paraId="58474A92" w14:textId="77777777" w:rsidR="003C0641" w:rsidRDefault="003C0641" w:rsidP="003C0641">
      <w:pPr>
        <w:pStyle w:val="Heading1"/>
      </w:pPr>
      <w:r>
        <w:t>&gt;&gt; &gt;&gt;         function e(t, n, r) {</w:t>
      </w:r>
    </w:p>
    <w:p w14:paraId="4204B2AF" w14:textId="77777777" w:rsidR="003C0641" w:rsidRDefault="003C0641" w:rsidP="003C0641">
      <w:pPr>
        <w:pStyle w:val="Heading1"/>
      </w:pPr>
      <w:r>
        <w:t>&gt;&gt; &gt;&gt;             var i, o = this, a = !1;</w:t>
      </w:r>
    </w:p>
    <w:p w14:paraId="4947AFC7" w14:textId="77777777" w:rsidR="003C0641" w:rsidRDefault="003C0641" w:rsidP="003C0641">
      <w:pPr>
        <w:pStyle w:val="Heading1"/>
      </w:pPr>
      <w:r>
        <w:t>&gt;&gt; &gt;&gt;             (o.start = _e(),</w:t>
      </w:r>
    </w:p>
    <w:p w14:paraId="5E2F34B7" w14:textId="77777777" w:rsidR="003C0641" w:rsidRDefault="003C0641" w:rsidP="003C0641">
      <w:pPr>
        <w:pStyle w:val="Heading1"/>
      </w:pPr>
      <w:r>
        <w:t>&gt;&gt; &gt;&gt;             o.name = t,</w:t>
      </w:r>
    </w:p>
    <w:p w14:paraId="54063F00" w14:textId="77777777" w:rsidR="003C0641" w:rsidRDefault="003C0641" w:rsidP="003C0641">
      <w:pPr>
        <w:pStyle w:val="Heading1"/>
      </w:pPr>
      <w:r>
        <w:t>&gt;&gt; &gt;&gt;             o.isAsync = r,</w:t>
      </w:r>
    </w:p>
    <w:p w14:paraId="0EABB9C5" w14:textId="77777777" w:rsidR="003C0641" w:rsidRDefault="003C0641" w:rsidP="003C0641">
      <w:pPr>
        <w:pStyle w:val="Heading1"/>
      </w:pPr>
      <w:r>
        <w:t>&gt;&gt; &gt;&gt;             o.isChildEvt = function() {</w:t>
      </w:r>
    </w:p>
    <w:p w14:paraId="6D027B14" w14:textId="77777777" w:rsidR="003C0641" w:rsidRDefault="003C0641" w:rsidP="003C0641">
      <w:pPr>
        <w:pStyle w:val="Heading1"/>
      </w:pPr>
      <w:r>
        <w:t>&gt;&gt; &gt;&gt;                 return !1</w:t>
      </w:r>
    </w:p>
    <w:p w14:paraId="1338972B" w14:textId="77777777" w:rsidR="003C0641" w:rsidRDefault="003C0641" w:rsidP="003C0641">
      <w:pPr>
        <w:pStyle w:val="Heading1"/>
      </w:pPr>
      <w:r>
        <w:t>&gt;&gt; &gt;&gt;             }</w:t>
      </w:r>
    </w:p>
    <w:p w14:paraId="7D0C0B7C" w14:textId="77777777" w:rsidR="003C0641" w:rsidRDefault="003C0641" w:rsidP="003C0641">
      <w:pPr>
        <w:pStyle w:val="Heading1"/>
      </w:pPr>
      <w:r>
        <w:t>&gt;&gt; &gt;&gt;             ,</w:t>
      </w:r>
    </w:p>
    <w:p w14:paraId="52217D18" w14:textId="77777777" w:rsidR="003C0641" w:rsidRDefault="003C0641" w:rsidP="003C0641">
      <w:pPr>
        <w:pStyle w:val="Heading1"/>
      </w:pPr>
      <w:r>
        <w:t>&gt;&gt; &gt;&gt;             J(n)) &amp;&amp; (a = Ce(o, "payload", (function() {</w:t>
      </w:r>
    </w:p>
    <w:p w14:paraId="69C8F508" w14:textId="77777777" w:rsidR="003C0641" w:rsidRDefault="003C0641" w:rsidP="003C0641">
      <w:pPr>
        <w:pStyle w:val="Heading1"/>
      </w:pPr>
      <w:r>
        <w:t>&gt;&gt; &gt;&gt;                 return !i &amp;&amp; J(n) &amp;&amp; (i = n(),</w:t>
      </w:r>
    </w:p>
    <w:p w14:paraId="5D6D22A6" w14:textId="77777777" w:rsidR="003C0641" w:rsidRDefault="003C0641" w:rsidP="003C0641">
      <w:pPr>
        <w:pStyle w:val="Heading1"/>
      </w:pPr>
      <w:r>
        <w:t>&gt;&gt; &gt;&gt;                 n = null),</w:t>
      </w:r>
    </w:p>
    <w:p w14:paraId="3ED725FA" w14:textId="77777777" w:rsidR="003C0641" w:rsidRDefault="003C0641" w:rsidP="003C0641">
      <w:pPr>
        <w:pStyle w:val="Heading1"/>
      </w:pPr>
      <w:r>
        <w:t>&gt;&gt; &gt;&gt;                 i</w:t>
      </w:r>
    </w:p>
    <w:p w14:paraId="5ED8C255" w14:textId="77777777" w:rsidR="003C0641" w:rsidRDefault="003C0641" w:rsidP="003C0641">
      <w:pPr>
        <w:pStyle w:val="Heading1"/>
      </w:pPr>
      <w:r>
        <w:t>&gt;&gt; &gt;&gt;             }</w:t>
      </w:r>
    </w:p>
    <w:p w14:paraId="3CA420E7" w14:textId="77777777" w:rsidR="003C0641" w:rsidRDefault="003C0641" w:rsidP="003C0641">
      <w:pPr>
        <w:pStyle w:val="Heading1"/>
      </w:pPr>
      <w:r>
        <w:t>&gt;&gt; &gt;&gt;             )));</w:t>
      </w:r>
    </w:p>
    <w:p w14:paraId="7F8F1894" w14:textId="77777777" w:rsidR="003C0641" w:rsidRDefault="003C0641" w:rsidP="003C0641">
      <w:pPr>
        <w:pStyle w:val="Heading1"/>
      </w:pPr>
      <w:r>
        <w:t>&gt;&gt; &gt;&gt;             o.getCtx = function(t) {</w:t>
      </w:r>
    </w:p>
    <w:p w14:paraId="2FAEDDBA" w14:textId="77777777" w:rsidR="003C0641" w:rsidRDefault="003C0641" w:rsidP="003C0641">
      <w:pPr>
        <w:pStyle w:val="Heading1"/>
      </w:pPr>
      <w:r>
        <w:t>&gt;&gt; &gt;&gt;                 return t ? t === e.ParentContextKey || t === e.ChildrenContextKey ? o[t] : (o.ctx || {})[t] : null</w:t>
      </w:r>
    </w:p>
    <w:p w14:paraId="627CFB11" w14:textId="77777777" w:rsidR="003C0641" w:rsidRDefault="003C0641" w:rsidP="003C0641">
      <w:pPr>
        <w:pStyle w:val="Heading1"/>
      </w:pPr>
      <w:r>
        <w:t>&gt;&gt; &gt;&gt;             }</w:t>
      </w:r>
    </w:p>
    <w:p w14:paraId="6FB8947D" w14:textId="77777777" w:rsidR="003C0641" w:rsidRDefault="003C0641" w:rsidP="003C0641">
      <w:pPr>
        <w:pStyle w:val="Heading1"/>
      </w:pPr>
      <w:r>
        <w:t>&gt;&gt; &gt;&gt;             ,</w:t>
      </w:r>
    </w:p>
    <w:p w14:paraId="17256D08" w14:textId="77777777" w:rsidR="003C0641" w:rsidRDefault="003C0641" w:rsidP="003C0641">
      <w:pPr>
        <w:pStyle w:val="Heading1"/>
      </w:pPr>
      <w:r>
        <w:t>&gt;&gt; &gt;&gt;             o.setCtx = function(t, n) {</w:t>
      </w:r>
    </w:p>
    <w:p w14:paraId="11D49BDC" w14:textId="77777777" w:rsidR="003C0641" w:rsidRDefault="003C0641" w:rsidP="003C0641">
      <w:pPr>
        <w:pStyle w:val="Heading1"/>
      </w:pPr>
      <w:r>
        <w:t>&gt;&gt; &gt;&gt;                 if (t)</w:t>
      </w:r>
    </w:p>
    <w:p w14:paraId="246BF322" w14:textId="77777777" w:rsidR="003C0641" w:rsidRDefault="003C0641" w:rsidP="003C0641">
      <w:pPr>
        <w:pStyle w:val="Heading1"/>
      </w:pPr>
      <w:r>
        <w:t>&gt;&gt; &gt;&gt;                     if (t === e.ParentContextKey)</w:t>
      </w:r>
    </w:p>
    <w:p w14:paraId="5C5B1945" w14:textId="77777777" w:rsidR="003C0641" w:rsidRDefault="003C0641" w:rsidP="003C0641">
      <w:pPr>
        <w:pStyle w:val="Heading1"/>
      </w:pPr>
      <w:r>
        <w:t>&gt;&gt; &gt;&gt;                         o[t] || (o.isChildEvt = function() {</w:t>
      </w:r>
    </w:p>
    <w:p w14:paraId="2DE55591" w14:textId="77777777" w:rsidR="003C0641" w:rsidRDefault="003C0641" w:rsidP="003C0641">
      <w:pPr>
        <w:pStyle w:val="Heading1"/>
      </w:pPr>
      <w:r>
        <w:t>&gt;&gt; &gt;&gt;                             return !0</w:t>
      </w:r>
    </w:p>
    <w:p w14:paraId="52106BEC" w14:textId="77777777" w:rsidR="003C0641" w:rsidRDefault="003C0641" w:rsidP="003C0641">
      <w:pPr>
        <w:pStyle w:val="Heading1"/>
      </w:pPr>
      <w:r>
        <w:t>&gt;&gt; &gt;&gt;                         }</w:t>
      </w:r>
    </w:p>
    <w:p w14:paraId="5B092B2D" w14:textId="77777777" w:rsidR="003C0641" w:rsidRDefault="003C0641" w:rsidP="003C0641">
      <w:pPr>
        <w:pStyle w:val="Heading1"/>
      </w:pPr>
      <w:r>
        <w:t>&gt;&gt; &gt;&gt;                         ),</w:t>
      </w:r>
    </w:p>
    <w:p w14:paraId="09CA5383" w14:textId="77777777" w:rsidR="003C0641" w:rsidRDefault="003C0641" w:rsidP="003C0641">
      <w:pPr>
        <w:pStyle w:val="Heading1"/>
      </w:pPr>
      <w:r>
        <w:t>&gt;&gt; &gt;&gt;                         o[t] = n;</w:t>
      </w:r>
    </w:p>
    <w:p w14:paraId="31F28D3A" w14:textId="77777777" w:rsidR="003C0641" w:rsidRDefault="003C0641" w:rsidP="003C0641">
      <w:pPr>
        <w:pStyle w:val="Heading1"/>
      </w:pPr>
      <w:r>
        <w:t>&gt;&gt; &gt;&gt;                     else if (t === e.ChildrenContextKey)</w:t>
      </w:r>
    </w:p>
    <w:p w14:paraId="4120AC3B" w14:textId="77777777" w:rsidR="003C0641" w:rsidRDefault="003C0641" w:rsidP="003C0641">
      <w:pPr>
        <w:pStyle w:val="Heading1"/>
      </w:pPr>
      <w:r>
        <w:t>&gt;&gt; &gt;&gt;                         o[t] = n;</w:t>
      </w:r>
    </w:p>
    <w:p w14:paraId="1D7C3C30" w14:textId="77777777" w:rsidR="003C0641" w:rsidRDefault="003C0641" w:rsidP="003C0641">
      <w:pPr>
        <w:pStyle w:val="Heading1"/>
      </w:pPr>
      <w:r>
        <w:t>&gt;&gt; &gt;&gt;                     else {</w:t>
      </w:r>
    </w:p>
    <w:p w14:paraId="421DAE5E" w14:textId="77777777" w:rsidR="003C0641" w:rsidRDefault="003C0641" w:rsidP="003C0641">
      <w:pPr>
        <w:pStyle w:val="Heading1"/>
      </w:pPr>
      <w:r>
        <w:t>&gt;&gt; &gt;&gt;                         (o.ctx = o.ctx || {})[t] = n</w:t>
      </w:r>
    </w:p>
    <w:p w14:paraId="07B71715" w14:textId="77777777" w:rsidR="003C0641" w:rsidRDefault="003C0641" w:rsidP="003C0641">
      <w:pPr>
        <w:pStyle w:val="Heading1"/>
      </w:pPr>
      <w:r>
        <w:t>&gt;&gt; &gt;&gt;                     }</w:t>
      </w:r>
    </w:p>
    <w:p w14:paraId="15FD2652" w14:textId="77777777" w:rsidR="003C0641" w:rsidRDefault="003C0641" w:rsidP="003C0641">
      <w:pPr>
        <w:pStyle w:val="Heading1"/>
      </w:pPr>
      <w:r>
        <w:t>&gt;&gt; &gt;&gt;             }</w:t>
      </w:r>
    </w:p>
    <w:p w14:paraId="2BB3D947" w14:textId="77777777" w:rsidR="003C0641" w:rsidRDefault="003C0641" w:rsidP="003C0641">
      <w:pPr>
        <w:pStyle w:val="Heading1"/>
      </w:pPr>
      <w:r>
        <w:t>&gt;&gt; &gt;&gt;             ,</w:t>
      </w:r>
    </w:p>
    <w:p w14:paraId="2DA34931" w14:textId="77777777" w:rsidR="003C0641" w:rsidRDefault="003C0641" w:rsidP="003C0641">
      <w:pPr>
        <w:pStyle w:val="Heading1"/>
      </w:pPr>
      <w:r>
        <w:t>&gt;&gt; &gt;&gt;             o.complete = function() {</w:t>
      </w:r>
    </w:p>
    <w:p w14:paraId="6C3BB2D1" w14:textId="77777777" w:rsidR="003C0641" w:rsidRDefault="003C0641" w:rsidP="003C0641">
      <w:pPr>
        <w:pStyle w:val="Heading1"/>
      </w:pPr>
      <w:r>
        <w:t>&gt;&gt; &gt;&gt;                 var t = 0</w:t>
      </w:r>
    </w:p>
    <w:p w14:paraId="4947E9D8" w14:textId="77777777" w:rsidR="003C0641" w:rsidRDefault="003C0641" w:rsidP="003C0641">
      <w:pPr>
        <w:pStyle w:val="Heading1"/>
      </w:pPr>
      <w:r>
        <w:t>&gt;&gt; &gt;&gt;                   , r = o.getCtx(e.ChildrenContextKey);</w:t>
      </w:r>
    </w:p>
    <w:p w14:paraId="66E2EF4A" w14:textId="77777777" w:rsidR="003C0641" w:rsidRDefault="003C0641" w:rsidP="003C0641">
      <w:pPr>
        <w:pStyle w:val="Heading1"/>
      </w:pPr>
      <w:r>
        <w:t>&gt;&gt; &gt;&gt;                 if (oe(r))</w:t>
      </w:r>
    </w:p>
    <w:p w14:paraId="2B02D256" w14:textId="77777777" w:rsidR="003C0641" w:rsidRDefault="003C0641" w:rsidP="003C0641">
      <w:pPr>
        <w:pStyle w:val="Heading1"/>
      </w:pPr>
      <w:r>
        <w:t>&gt;&gt; &gt;&gt;                     for (var i = 0; i &lt; r.length; i++) {</w:t>
      </w:r>
    </w:p>
    <w:p w14:paraId="264BE8AA" w14:textId="77777777" w:rsidR="003C0641" w:rsidRDefault="003C0641" w:rsidP="003C0641">
      <w:pPr>
        <w:pStyle w:val="Heading1"/>
      </w:pPr>
      <w:r>
        <w:t>&gt;&gt; &gt;&gt;                         var s = r[i];</w:t>
      </w:r>
    </w:p>
    <w:p w14:paraId="492976CF" w14:textId="77777777" w:rsidR="003C0641" w:rsidRDefault="003C0641" w:rsidP="003C0641">
      <w:pPr>
        <w:pStyle w:val="Heading1"/>
      </w:pPr>
      <w:r>
        <w:t>&gt;&gt; &gt;&gt;                         s &amp;&amp; (t += s.time)</w:t>
      </w:r>
    </w:p>
    <w:p w14:paraId="56BFADC0" w14:textId="77777777" w:rsidR="003C0641" w:rsidRDefault="003C0641" w:rsidP="003C0641">
      <w:pPr>
        <w:pStyle w:val="Heading1"/>
      </w:pPr>
      <w:r>
        <w:t>&gt;&gt; &gt;&gt;                     }</w:t>
      </w:r>
    </w:p>
    <w:p w14:paraId="127994B1" w14:textId="77777777" w:rsidR="003C0641" w:rsidRDefault="003C0641" w:rsidP="003C0641">
      <w:pPr>
        <w:pStyle w:val="Heading1"/>
      </w:pPr>
      <w:r>
        <w:t>&gt;&gt; &gt;&gt;                 o.time = _e() - o.start,</w:t>
      </w:r>
    </w:p>
    <w:p w14:paraId="5D49FA07" w14:textId="77777777" w:rsidR="003C0641" w:rsidRDefault="003C0641" w:rsidP="003C0641">
      <w:pPr>
        <w:pStyle w:val="Heading1"/>
      </w:pPr>
      <w:r>
        <w:t>&gt;&gt; &gt;&gt;                 o.exTime = o.time - t,</w:t>
      </w:r>
    </w:p>
    <w:p w14:paraId="7A09D36E" w14:textId="77777777" w:rsidR="003C0641" w:rsidRDefault="003C0641" w:rsidP="003C0641">
      <w:pPr>
        <w:pStyle w:val="Heading1"/>
      </w:pPr>
      <w:r>
        <w:t>&gt;&gt; &gt;&gt;                 o.complete = function() {}</w:t>
      </w:r>
    </w:p>
    <w:p w14:paraId="66010A96" w14:textId="77777777" w:rsidR="003C0641" w:rsidRDefault="003C0641" w:rsidP="003C0641">
      <w:pPr>
        <w:pStyle w:val="Heading1"/>
      </w:pPr>
      <w:r>
        <w:t>&gt;&gt; &gt;&gt;                 ,</w:t>
      </w:r>
    </w:p>
    <w:p w14:paraId="50FFFE6C" w14:textId="77777777" w:rsidR="003C0641" w:rsidRDefault="003C0641" w:rsidP="003C0641">
      <w:pPr>
        <w:pStyle w:val="Heading1"/>
      </w:pPr>
      <w:r>
        <w:t>&gt;&gt; &gt;&gt;                 !a &amp;&amp; J(n) &amp;&amp; (o.payload = n())</w:t>
      </w:r>
    </w:p>
    <w:p w14:paraId="07D05E96" w14:textId="77777777" w:rsidR="003C0641" w:rsidRDefault="003C0641" w:rsidP="003C0641">
      <w:pPr>
        <w:pStyle w:val="Heading1"/>
      </w:pPr>
      <w:r>
        <w:t>&gt;&gt; &gt;&gt;             }</w:t>
      </w:r>
    </w:p>
    <w:p w14:paraId="5FC962CD" w14:textId="77777777" w:rsidR="003C0641" w:rsidRDefault="003C0641" w:rsidP="003C0641">
      <w:pPr>
        <w:pStyle w:val="Heading1"/>
      </w:pPr>
      <w:r>
        <w:t>&gt;&gt; &gt;&gt;         }</w:t>
      </w:r>
    </w:p>
    <w:p w14:paraId="4BE04929" w14:textId="77777777" w:rsidR="003C0641" w:rsidRDefault="003C0641" w:rsidP="003C0641">
      <w:pPr>
        <w:pStyle w:val="Heading1"/>
      </w:pPr>
      <w:r>
        <w:t>&gt;&gt; &gt;&gt;         return e.ParentContextKey = "parent",</w:t>
      </w:r>
    </w:p>
    <w:p w14:paraId="766378F1" w14:textId="77777777" w:rsidR="003C0641" w:rsidRDefault="003C0641" w:rsidP="003C0641">
      <w:pPr>
        <w:pStyle w:val="Heading1"/>
      </w:pPr>
      <w:r>
        <w:t>&gt;&gt; &gt;&gt;         e.ChildrenContextKey = "childEvts",</w:t>
      </w:r>
    </w:p>
    <w:p w14:paraId="6123A797" w14:textId="77777777" w:rsidR="003C0641" w:rsidRDefault="003C0641" w:rsidP="003C0641">
      <w:pPr>
        <w:pStyle w:val="Heading1"/>
      </w:pPr>
      <w:r>
        <w:t>&gt;&gt; &gt;&gt;         e</w:t>
      </w:r>
    </w:p>
    <w:p w14:paraId="2FE13761" w14:textId="77777777" w:rsidR="003C0641" w:rsidRDefault="003C0641" w:rsidP="003C0641">
      <w:pPr>
        <w:pStyle w:val="Heading1"/>
      </w:pPr>
      <w:r>
        <w:t>&gt;&gt; &gt;&gt;     }()</w:t>
      </w:r>
    </w:p>
    <w:p w14:paraId="6E1650D0" w14:textId="77777777" w:rsidR="003C0641" w:rsidRDefault="003C0641" w:rsidP="003C0641">
      <w:pPr>
        <w:pStyle w:val="Heading1"/>
      </w:pPr>
      <w:r>
        <w:t>&gt;&gt; &gt;&gt;       , Nn = function() {</w:t>
      </w:r>
    </w:p>
    <w:p w14:paraId="69272DD3" w14:textId="77777777" w:rsidR="003C0641" w:rsidRDefault="003C0641" w:rsidP="003C0641">
      <w:pPr>
        <w:pStyle w:val="Heading1"/>
      </w:pPr>
      <w:r>
        <w:t>&gt;&gt; &gt;&gt;         function e(t) {</w:t>
      </w:r>
    </w:p>
    <w:p w14:paraId="1F15F802" w14:textId="77777777" w:rsidR="003C0641" w:rsidRDefault="003C0641" w:rsidP="003C0641">
      <w:pPr>
        <w:pStyle w:val="Heading1"/>
      </w:pPr>
      <w:r>
        <w:t>&gt;&gt; &gt;&gt;             this.ctx = {},</w:t>
      </w:r>
    </w:p>
    <w:p w14:paraId="28D81DF9" w14:textId="77777777" w:rsidR="003C0641" w:rsidRDefault="003C0641" w:rsidP="003C0641">
      <w:pPr>
        <w:pStyle w:val="Heading1"/>
      </w:pPr>
      <w:r>
        <w:t>&gt;&gt; &gt;&gt;             k(e, this, (function(e) {</w:t>
      </w:r>
    </w:p>
    <w:p w14:paraId="0602AA9C" w14:textId="77777777" w:rsidR="003C0641" w:rsidRDefault="003C0641" w:rsidP="003C0641">
      <w:pPr>
        <w:pStyle w:val="Heading1"/>
      </w:pPr>
      <w:r>
        <w:t>&gt;&gt; &gt;&gt;                 e.create = function(e, t, n) {</w:t>
      </w:r>
    </w:p>
    <w:p w14:paraId="2F57CB49" w14:textId="77777777" w:rsidR="003C0641" w:rsidRDefault="003C0641" w:rsidP="003C0641">
      <w:pPr>
        <w:pStyle w:val="Heading1"/>
      </w:pPr>
      <w:r>
        <w:t>&gt;&gt; &gt;&gt;                     return new Pn(e,t,n)</w:t>
      </w:r>
    </w:p>
    <w:p w14:paraId="561E743A" w14:textId="77777777" w:rsidR="003C0641" w:rsidRDefault="003C0641" w:rsidP="003C0641">
      <w:pPr>
        <w:pStyle w:val="Heading1"/>
      </w:pPr>
      <w:r>
        <w:t>&gt;&gt; &gt;&gt;                 }</w:t>
      </w:r>
    </w:p>
    <w:p w14:paraId="695DC490" w14:textId="77777777" w:rsidR="003C0641" w:rsidRDefault="003C0641" w:rsidP="003C0641">
      <w:pPr>
        <w:pStyle w:val="Heading1"/>
      </w:pPr>
      <w:r>
        <w:t>&gt;&gt; &gt;&gt;                 ,</w:t>
      </w:r>
    </w:p>
    <w:p w14:paraId="4D4AACF1" w14:textId="77777777" w:rsidR="003C0641" w:rsidRDefault="003C0641" w:rsidP="003C0641">
      <w:pPr>
        <w:pStyle w:val="Heading1"/>
      </w:pPr>
      <w:r>
        <w:t>&gt;&gt; &gt;&gt;                 e.fire = function(e) {</w:t>
      </w:r>
    </w:p>
    <w:p w14:paraId="44D97138" w14:textId="77777777" w:rsidR="003C0641" w:rsidRDefault="003C0641" w:rsidP="003C0641">
      <w:pPr>
        <w:pStyle w:val="Heading1"/>
      </w:pPr>
      <w:r>
        <w:t>&gt;&gt; &gt;&gt;                     e &amp;&amp; (e.complete(),</w:t>
      </w:r>
    </w:p>
    <w:p w14:paraId="64D938C0" w14:textId="77777777" w:rsidR="003C0641" w:rsidRDefault="003C0641" w:rsidP="003C0641">
      <w:pPr>
        <w:pStyle w:val="Heading1"/>
      </w:pPr>
      <w:r>
        <w:t>&gt;&gt; &gt;&gt;                     t &amp;&amp; J(t.perfEvent) &amp;&amp; t.perfEvent(e))</w:t>
      </w:r>
    </w:p>
    <w:p w14:paraId="7C62FB8F" w14:textId="77777777" w:rsidR="003C0641" w:rsidRDefault="003C0641" w:rsidP="003C0641">
      <w:pPr>
        <w:pStyle w:val="Heading1"/>
      </w:pPr>
      <w:r>
        <w:t>&gt;&gt; &gt;&gt;                 }</w:t>
      </w:r>
    </w:p>
    <w:p w14:paraId="7C5986AB" w14:textId="77777777" w:rsidR="003C0641" w:rsidRDefault="003C0641" w:rsidP="003C0641">
      <w:pPr>
        <w:pStyle w:val="Heading1"/>
      </w:pPr>
      <w:r>
        <w:t>&gt;&gt; &gt;&gt;                 ,</w:t>
      </w:r>
    </w:p>
    <w:p w14:paraId="119059B7" w14:textId="77777777" w:rsidR="003C0641" w:rsidRDefault="003C0641" w:rsidP="003C0641">
      <w:pPr>
        <w:pStyle w:val="Heading1"/>
      </w:pPr>
      <w:r>
        <w:t>&gt;&gt; &gt;&gt;                 e.setCtx = function(t, n) {</w:t>
      </w:r>
    </w:p>
    <w:p w14:paraId="69CE843D" w14:textId="77777777" w:rsidR="003C0641" w:rsidRDefault="003C0641" w:rsidP="003C0641">
      <w:pPr>
        <w:pStyle w:val="Heading1"/>
      </w:pPr>
      <w:r>
        <w:t>&gt;&gt; &gt;&gt;                     t &amp;&amp; ((e.ctx = e.ctx || {})[t] = n)</w:t>
      </w:r>
    </w:p>
    <w:p w14:paraId="32B4124B" w14:textId="77777777" w:rsidR="003C0641" w:rsidRDefault="003C0641" w:rsidP="003C0641">
      <w:pPr>
        <w:pStyle w:val="Heading1"/>
      </w:pPr>
      <w:r>
        <w:t>&gt;&gt; &gt;&gt;                 }</w:t>
      </w:r>
    </w:p>
    <w:p w14:paraId="412EA3EF" w14:textId="77777777" w:rsidR="003C0641" w:rsidRDefault="003C0641" w:rsidP="003C0641">
      <w:pPr>
        <w:pStyle w:val="Heading1"/>
      </w:pPr>
      <w:r>
        <w:t>&gt;&gt; &gt;&gt;                 ,</w:t>
      </w:r>
    </w:p>
    <w:p w14:paraId="3553D5C0" w14:textId="77777777" w:rsidR="003C0641" w:rsidRDefault="003C0641" w:rsidP="003C0641">
      <w:pPr>
        <w:pStyle w:val="Heading1"/>
      </w:pPr>
      <w:r>
        <w:t>&gt;&gt; &gt;&gt;                 e.getCtx = function(t) {</w:t>
      </w:r>
    </w:p>
    <w:p w14:paraId="6C3BFCFD" w14:textId="77777777" w:rsidR="003C0641" w:rsidRDefault="003C0641" w:rsidP="003C0641">
      <w:pPr>
        <w:pStyle w:val="Heading1"/>
      </w:pPr>
      <w:r>
        <w:t>&gt;&gt; &gt;&gt;                     return (e.ctx || {})[t]</w:t>
      </w:r>
    </w:p>
    <w:p w14:paraId="546578BC" w14:textId="77777777" w:rsidR="003C0641" w:rsidRDefault="003C0641" w:rsidP="003C0641">
      <w:pPr>
        <w:pStyle w:val="Heading1"/>
      </w:pPr>
      <w:r>
        <w:t>&gt;&gt; &gt;&gt;                 }</w:t>
      </w:r>
    </w:p>
    <w:p w14:paraId="53D5A3D4" w14:textId="77777777" w:rsidR="003C0641" w:rsidRDefault="003C0641" w:rsidP="003C0641">
      <w:pPr>
        <w:pStyle w:val="Heading1"/>
      </w:pPr>
      <w:r>
        <w:t>&gt;&gt; &gt;&gt;             }</w:t>
      </w:r>
    </w:p>
    <w:p w14:paraId="45FAEC8F" w14:textId="77777777" w:rsidR="003C0641" w:rsidRDefault="003C0641" w:rsidP="003C0641">
      <w:pPr>
        <w:pStyle w:val="Heading1"/>
      </w:pPr>
      <w:r>
        <w:t>&gt;&gt; &gt;&gt;             ))</w:t>
      </w:r>
    </w:p>
    <w:p w14:paraId="4651FD0B" w14:textId="77777777" w:rsidR="003C0641" w:rsidRDefault="003C0641" w:rsidP="003C0641">
      <w:pPr>
        <w:pStyle w:val="Heading1"/>
      </w:pPr>
      <w:r>
        <w:t>&gt;&gt; &gt;&gt;         }</w:t>
      </w:r>
    </w:p>
    <w:p w14:paraId="526579B1" w14:textId="77777777" w:rsidR="003C0641" w:rsidRDefault="003C0641" w:rsidP="003C0641">
      <w:pPr>
        <w:pStyle w:val="Heading1"/>
      </w:pPr>
      <w:r>
        <w:t>&gt;&gt; &gt;&gt;         return e.__ieDyn = 1,</w:t>
      </w:r>
    </w:p>
    <w:p w14:paraId="19FA6E51" w14:textId="77777777" w:rsidR="003C0641" w:rsidRDefault="003C0641" w:rsidP="003C0641">
      <w:pPr>
        <w:pStyle w:val="Heading1"/>
      </w:pPr>
      <w:r>
        <w:t>&gt;&gt; &gt;&gt;         e</w:t>
      </w:r>
    </w:p>
    <w:p w14:paraId="3766EC4C" w14:textId="77777777" w:rsidR="003C0641" w:rsidRDefault="003C0641" w:rsidP="003C0641">
      <w:pPr>
        <w:pStyle w:val="Heading1"/>
      </w:pPr>
      <w:r>
        <w:t>&gt;&gt; &gt;&gt;     }();</w:t>
      </w:r>
    </w:p>
    <w:p w14:paraId="0283F568" w14:textId="77777777" w:rsidR="003C0641" w:rsidRDefault="003C0641" w:rsidP="003C0641">
      <w:pPr>
        <w:pStyle w:val="Heading1"/>
      </w:pPr>
      <w:r>
        <w:t>&gt;&gt; &gt;&gt;     function Fn(e, t, n, r, i) {</w:t>
      </w:r>
    </w:p>
    <w:p w14:paraId="1B6A496F" w14:textId="77777777" w:rsidR="003C0641" w:rsidRDefault="003C0641" w:rsidP="003C0641">
      <w:pPr>
        <w:pStyle w:val="Heading1"/>
      </w:pPr>
      <w:r>
        <w:t>&gt;&gt; &gt;&gt;         if (e) {</w:t>
      </w:r>
    </w:p>
    <w:p w14:paraId="578FF912" w14:textId="77777777" w:rsidR="003C0641" w:rsidRDefault="003C0641" w:rsidP="003C0641">
      <w:pPr>
        <w:pStyle w:val="Heading1"/>
      </w:pPr>
      <w:r>
        <w:t>&gt;&gt; &gt;&gt;             var o = e;</w:t>
      </w:r>
    </w:p>
    <w:p w14:paraId="49531EE6" w14:textId="77777777" w:rsidR="003C0641" w:rsidRDefault="003C0641" w:rsidP="003C0641">
      <w:pPr>
        <w:pStyle w:val="Heading1"/>
      </w:pPr>
      <w:r>
        <w:t>&gt;&gt; &gt;&gt;             if (o.getPerfMgr &amp;&amp; (o = o.getPerfMgr()),</w:t>
      </w:r>
    </w:p>
    <w:p w14:paraId="14D544F5" w14:textId="77777777" w:rsidR="003C0641" w:rsidRDefault="003C0641" w:rsidP="003C0641">
      <w:pPr>
        <w:pStyle w:val="Heading1"/>
      </w:pPr>
      <w:r>
        <w:t>&gt;&gt; &gt;&gt;             o) {</w:t>
      </w:r>
    </w:p>
    <w:p w14:paraId="54C337F4" w14:textId="77777777" w:rsidR="003C0641" w:rsidRDefault="003C0641" w:rsidP="003C0641">
      <w:pPr>
        <w:pStyle w:val="Heading1"/>
      </w:pPr>
      <w:r>
        <w:t>&gt;&gt; &gt;&gt;                 var a = void 0</w:t>
      </w:r>
    </w:p>
    <w:p w14:paraId="60467A62" w14:textId="77777777" w:rsidR="003C0641" w:rsidRDefault="003C0641" w:rsidP="003C0641">
      <w:pPr>
        <w:pStyle w:val="Heading1"/>
      </w:pPr>
      <w:r>
        <w:t>&gt;&gt; &gt;&gt;                   , s = o.getCtx("CoreUtils.doPerf");</w:t>
      </w:r>
    </w:p>
    <w:p w14:paraId="0AD1ED47" w14:textId="77777777" w:rsidR="003C0641" w:rsidRDefault="003C0641" w:rsidP="003C0641">
      <w:pPr>
        <w:pStyle w:val="Heading1"/>
      </w:pPr>
      <w:r>
        <w:t>&gt;&gt; &gt;&gt;                 try {</w:t>
      </w:r>
    </w:p>
    <w:p w14:paraId="328870F2" w14:textId="77777777" w:rsidR="003C0641" w:rsidRDefault="003C0641" w:rsidP="003C0641">
      <w:pPr>
        <w:pStyle w:val="Heading1"/>
      </w:pPr>
      <w:r>
        <w:t>&gt;&gt; &gt;&gt;                     if (a = o.create(t(), r, i)) {</w:t>
      </w:r>
    </w:p>
    <w:p w14:paraId="3761B793" w14:textId="77777777" w:rsidR="003C0641" w:rsidRDefault="003C0641" w:rsidP="003C0641">
      <w:pPr>
        <w:pStyle w:val="Heading1"/>
      </w:pPr>
      <w:r>
        <w:t>&gt;&gt; &gt;&gt;                         if (s &amp;&amp; a.setCtx &amp;&amp; (a.setCtx(Pn.ParentContextKey, s),</w:t>
      </w:r>
    </w:p>
    <w:p w14:paraId="3ACC5D11" w14:textId="77777777" w:rsidR="003C0641" w:rsidRDefault="003C0641" w:rsidP="003C0641">
      <w:pPr>
        <w:pStyle w:val="Heading1"/>
      </w:pPr>
      <w:r>
        <w:t>&gt;&gt; &gt;&gt;                         s.getCtx &amp;&amp; s.setCtx)) {</w:t>
      </w:r>
    </w:p>
    <w:p w14:paraId="4D1B26C6" w14:textId="77777777" w:rsidR="003C0641" w:rsidRDefault="003C0641" w:rsidP="003C0641">
      <w:pPr>
        <w:pStyle w:val="Heading1"/>
      </w:pPr>
      <w:r>
        <w:t>&gt;&gt; &gt;&gt;                             var l = s.getCtx(Pn.ChildrenContextKey);</w:t>
      </w:r>
    </w:p>
    <w:p w14:paraId="25AB4C5A" w14:textId="77777777" w:rsidR="003C0641" w:rsidRDefault="003C0641" w:rsidP="003C0641">
      <w:pPr>
        <w:pStyle w:val="Heading1"/>
      </w:pPr>
      <w:r>
        <w:t>&gt;&gt; &gt;&gt;                             l || (l = [],</w:t>
      </w:r>
    </w:p>
    <w:p w14:paraId="379CEB0B" w14:textId="77777777" w:rsidR="003C0641" w:rsidRDefault="003C0641" w:rsidP="003C0641">
      <w:pPr>
        <w:pStyle w:val="Heading1"/>
      </w:pPr>
      <w:r>
        <w:t>&gt;&gt; &gt;&gt;                             s.setCtx(Pn.ChildrenContextKey, l)),</w:t>
      </w:r>
    </w:p>
    <w:p w14:paraId="19F1D060" w14:textId="77777777" w:rsidR="003C0641" w:rsidRDefault="003C0641" w:rsidP="003C0641">
      <w:pPr>
        <w:pStyle w:val="Heading1"/>
      </w:pPr>
      <w:r>
        <w:t>&gt;&gt; &gt;&gt;                             l.push(a)</w:t>
      </w:r>
    </w:p>
    <w:p w14:paraId="6CD3C25F" w14:textId="77777777" w:rsidR="003C0641" w:rsidRDefault="003C0641" w:rsidP="003C0641">
      <w:pPr>
        <w:pStyle w:val="Heading1"/>
      </w:pPr>
      <w:r>
        <w:t>&gt;&gt; &gt;&gt;                         }</w:t>
      </w:r>
    </w:p>
    <w:p w14:paraId="12D4AC01" w14:textId="77777777" w:rsidR="003C0641" w:rsidRDefault="003C0641" w:rsidP="003C0641">
      <w:pPr>
        <w:pStyle w:val="Heading1"/>
      </w:pPr>
      <w:r>
        <w:t>&gt;&gt; &gt;&gt;                         return o.setCtx("CoreUtils.doPerf", a),</w:t>
      </w:r>
    </w:p>
    <w:p w14:paraId="03D74EA6" w14:textId="77777777" w:rsidR="003C0641" w:rsidRDefault="003C0641" w:rsidP="003C0641">
      <w:pPr>
        <w:pStyle w:val="Heading1"/>
      </w:pPr>
      <w:r>
        <w:t>&gt;&gt; &gt;&gt;                         n(a)</w:t>
      </w:r>
    </w:p>
    <w:p w14:paraId="75F0F731" w14:textId="77777777" w:rsidR="003C0641" w:rsidRDefault="003C0641" w:rsidP="003C0641">
      <w:pPr>
        <w:pStyle w:val="Heading1"/>
      </w:pPr>
      <w:r>
        <w:t>&gt;&gt; &gt;&gt;                     }</w:t>
      </w:r>
    </w:p>
    <w:p w14:paraId="3847F82E" w14:textId="77777777" w:rsidR="003C0641" w:rsidRDefault="003C0641" w:rsidP="003C0641">
      <w:pPr>
        <w:pStyle w:val="Heading1"/>
      </w:pPr>
      <w:r>
        <w:t>&gt;&gt; &gt;&gt;                 } catch (e) {</w:t>
      </w:r>
    </w:p>
    <w:p w14:paraId="3C08CD69" w14:textId="77777777" w:rsidR="003C0641" w:rsidRDefault="003C0641" w:rsidP="003C0641">
      <w:pPr>
        <w:pStyle w:val="Heading1"/>
      </w:pPr>
      <w:r>
        <w:t>&gt;&gt; &gt;&gt;                     a &amp;&amp; a.setCtx &amp;&amp; a.setCtx("exception", e)</w:t>
      </w:r>
    </w:p>
    <w:p w14:paraId="38BD00AC" w14:textId="77777777" w:rsidR="003C0641" w:rsidRDefault="003C0641" w:rsidP="003C0641">
      <w:pPr>
        <w:pStyle w:val="Heading1"/>
      </w:pPr>
      <w:r>
        <w:t>&gt;&gt; &gt;&gt;                 } finally {</w:t>
      </w:r>
    </w:p>
    <w:p w14:paraId="45CFA3EC" w14:textId="77777777" w:rsidR="003C0641" w:rsidRDefault="003C0641" w:rsidP="003C0641">
      <w:pPr>
        <w:pStyle w:val="Heading1"/>
      </w:pPr>
      <w:r>
        <w:t>&gt;&gt; &gt;&gt;                     a &amp;&amp; o.fire(a),</w:t>
      </w:r>
    </w:p>
    <w:p w14:paraId="49D05B9E" w14:textId="77777777" w:rsidR="003C0641" w:rsidRDefault="003C0641" w:rsidP="003C0641">
      <w:pPr>
        <w:pStyle w:val="Heading1"/>
      </w:pPr>
      <w:r>
        <w:t>&gt;&gt; &gt;&gt;                     o.setCtx("CoreUtils.doPerf", s)</w:t>
      </w:r>
    </w:p>
    <w:p w14:paraId="59578FCB" w14:textId="77777777" w:rsidR="003C0641" w:rsidRDefault="003C0641" w:rsidP="003C0641">
      <w:pPr>
        <w:pStyle w:val="Heading1"/>
      </w:pPr>
      <w:r>
        <w:t>&gt;&gt; &gt;&gt;                 }</w:t>
      </w:r>
    </w:p>
    <w:p w14:paraId="0F343EF5" w14:textId="77777777" w:rsidR="003C0641" w:rsidRDefault="003C0641" w:rsidP="003C0641">
      <w:pPr>
        <w:pStyle w:val="Heading1"/>
      </w:pPr>
      <w:r>
        <w:t>&gt;&gt; &gt;&gt;             }</w:t>
      </w:r>
    </w:p>
    <w:p w14:paraId="625FF92B" w14:textId="77777777" w:rsidR="003C0641" w:rsidRDefault="003C0641" w:rsidP="003C0641">
      <w:pPr>
        <w:pStyle w:val="Heading1"/>
      </w:pPr>
      <w:r>
        <w:t>&gt;&gt; &gt;&gt;         }</w:t>
      </w:r>
    </w:p>
    <w:p w14:paraId="16E6E15B" w14:textId="77777777" w:rsidR="003C0641" w:rsidRDefault="003C0641" w:rsidP="003C0641">
      <w:pPr>
        <w:pStyle w:val="Heading1"/>
      </w:pPr>
      <w:r>
        <w:t>&gt;&gt; &gt;&gt;         return n()</w:t>
      </w:r>
    </w:p>
    <w:p w14:paraId="326027C4" w14:textId="77777777" w:rsidR="003C0641" w:rsidRDefault="003C0641" w:rsidP="003C0641">
      <w:pPr>
        <w:pStyle w:val="Heading1"/>
      </w:pPr>
      <w:r>
        <w:t>&gt;&gt; &gt;&gt;     }</w:t>
      </w:r>
    </w:p>
    <w:p w14:paraId="2DE25D86" w14:textId="77777777" w:rsidR="003C0641" w:rsidRDefault="003C0641" w:rsidP="003C0641">
      <w:pPr>
        <w:pStyle w:val="Heading1"/>
      </w:pPr>
      <w:r>
        <w:t>&gt;&gt; &gt;&gt;     var Rn = "00000000000000000000000000000000";</w:t>
      </w:r>
    </w:p>
    <w:p w14:paraId="602AB6EB" w14:textId="77777777" w:rsidR="003C0641" w:rsidRDefault="003C0641" w:rsidP="003C0641">
      <w:pPr>
        <w:pStyle w:val="Heading1"/>
      </w:pPr>
      <w:r>
        <w:t>&gt;&gt; &gt;&gt;     function Dn(e, t, n) {</w:t>
      </w:r>
    </w:p>
    <w:p w14:paraId="61B83C05" w14:textId="77777777" w:rsidR="003C0641" w:rsidRDefault="003C0641" w:rsidP="003C0641">
      <w:pPr>
        <w:pStyle w:val="Heading1"/>
      </w:pPr>
      <w:r>
        <w:t>&gt;&gt; &gt;&gt;         return !(!e || e.length !== t || e === n) &amp;&amp; !!e.match(/^[\da-f]*$/)</w:t>
      </w:r>
    </w:p>
    <w:p w14:paraId="73E3862C" w14:textId="77777777" w:rsidR="003C0641" w:rsidRDefault="003C0641" w:rsidP="003C0641">
      <w:pPr>
        <w:pStyle w:val="Heading1"/>
      </w:pPr>
      <w:r>
        <w:t>&gt;&gt; &gt;&gt;     }</w:t>
      </w:r>
    </w:p>
    <w:p w14:paraId="7A9F3793" w14:textId="77777777" w:rsidR="003C0641" w:rsidRDefault="003C0641" w:rsidP="003C0641">
      <w:pPr>
        <w:pStyle w:val="Heading1"/>
      </w:pPr>
      <w:r>
        <w:t>&gt;&gt; &gt;&gt;     function Mn(e) {</w:t>
      </w:r>
    </w:p>
    <w:p w14:paraId="4923EA54" w14:textId="77777777" w:rsidR="003C0641" w:rsidRDefault="003C0641" w:rsidP="003C0641">
      <w:pPr>
        <w:pStyle w:val="Heading1"/>
      </w:pPr>
      <w:r>
        <w:t>&gt;&gt; &gt;&gt;         return Dn(e, 32, Rn)</w:t>
      </w:r>
    </w:p>
    <w:p w14:paraId="01E16FF6" w14:textId="77777777" w:rsidR="003C0641" w:rsidRDefault="003C0641" w:rsidP="003C0641">
      <w:pPr>
        <w:pStyle w:val="Heading1"/>
      </w:pPr>
      <w:r>
        <w:t>&gt;&gt; &gt;&gt;     }</w:t>
      </w:r>
    </w:p>
    <w:p w14:paraId="4090E2DF" w14:textId="77777777" w:rsidR="003C0641" w:rsidRDefault="003C0641" w:rsidP="003C0641">
      <w:pPr>
        <w:pStyle w:val="Heading1"/>
      </w:pPr>
      <w:r>
        <w:t>&gt;&gt; &gt;&gt;     function Bn(e) {</w:t>
      </w:r>
    </w:p>
    <w:p w14:paraId="115C48D4" w14:textId="77777777" w:rsidR="003C0641" w:rsidRDefault="003C0641" w:rsidP="003C0641">
      <w:pPr>
        <w:pStyle w:val="Heading1"/>
      </w:pPr>
      <w:r>
        <w:t>&gt;&gt; &gt;&gt;         return Dn(e, 16, "0000000000000000")</w:t>
      </w:r>
    </w:p>
    <w:p w14:paraId="1C629FE5" w14:textId="77777777" w:rsidR="003C0641" w:rsidRDefault="003C0641" w:rsidP="003C0641">
      <w:pPr>
        <w:pStyle w:val="Heading1"/>
      </w:pPr>
      <w:r>
        <w:t>&gt;&gt; &gt;&gt;     }</w:t>
      </w:r>
    </w:p>
    <w:p w14:paraId="0E9CD47C" w14:textId="77777777" w:rsidR="003C0641" w:rsidRDefault="003C0641" w:rsidP="003C0641">
      <w:pPr>
        <w:pStyle w:val="Heading1"/>
      </w:pPr>
      <w:r>
        <w:t>&gt;&gt; &gt;&gt;     var zn = $t("plugin");</w:t>
      </w:r>
    </w:p>
    <w:p w14:paraId="319046AE" w14:textId="77777777" w:rsidR="003C0641" w:rsidRDefault="003C0641" w:rsidP="003C0641">
      <w:pPr>
        <w:pStyle w:val="Heading1"/>
      </w:pPr>
      <w:r>
        <w:t>&gt;&gt; &gt;&gt;     function qn(e) {</w:t>
      </w:r>
    </w:p>
    <w:p w14:paraId="06F44C71" w14:textId="77777777" w:rsidR="003C0641" w:rsidRDefault="003C0641" w:rsidP="003C0641">
      <w:pPr>
        <w:pStyle w:val="Heading1"/>
      </w:pPr>
      <w:r>
        <w:t>&gt;&gt; &gt;&gt;         return zn.get(e, "state", {}, !0)</w:t>
      </w:r>
    </w:p>
    <w:p w14:paraId="65254C9C" w14:textId="77777777" w:rsidR="003C0641" w:rsidRDefault="003C0641" w:rsidP="003C0641">
      <w:pPr>
        <w:pStyle w:val="Heading1"/>
      </w:pPr>
      <w:r>
        <w:t>&gt;&gt; &gt;&gt;     }</w:t>
      </w:r>
    </w:p>
    <w:p w14:paraId="62F8FA66" w14:textId="77777777" w:rsidR="003C0641" w:rsidRDefault="003C0641" w:rsidP="003C0641">
      <w:pPr>
        <w:pStyle w:val="Heading1"/>
      </w:pPr>
      <w:r>
        <w:t>&gt;&gt; &gt;&gt;     function Hn(e, t) {</w:t>
      </w:r>
    </w:p>
    <w:p w14:paraId="04AB1352" w14:textId="77777777" w:rsidR="003C0641" w:rsidRDefault="003C0641" w:rsidP="003C0641">
      <w:pPr>
        <w:pStyle w:val="Heading1"/>
      </w:pPr>
      <w:r>
        <w:t>&gt;&gt; &gt;&gt;         for (var n, r = [], i = null, o = e.getNext(); o; ) {</w:t>
      </w:r>
    </w:p>
    <w:p w14:paraId="3210D25C" w14:textId="77777777" w:rsidR="003C0641" w:rsidRDefault="003C0641" w:rsidP="003C0641">
      <w:pPr>
        <w:pStyle w:val="Heading1"/>
      </w:pPr>
      <w:r>
        <w:t>&gt;&gt; &gt;&gt;             var a = o.getPlugin();</w:t>
      </w:r>
    </w:p>
    <w:p w14:paraId="4A62D549" w14:textId="77777777" w:rsidR="003C0641" w:rsidRDefault="003C0641" w:rsidP="003C0641">
      <w:pPr>
        <w:pStyle w:val="Heading1"/>
      </w:pPr>
      <w:r>
        <w:t>&gt;&gt; &gt;&gt;             if (a) {</w:t>
      </w:r>
    </w:p>
    <w:p w14:paraId="4C9D1E65" w14:textId="77777777" w:rsidR="003C0641" w:rsidRDefault="003C0641" w:rsidP="003C0641">
      <w:pPr>
        <w:pStyle w:val="Heading1"/>
      </w:pPr>
      <w:r>
        <w:t>&gt;&gt; &gt;&gt;                 i &amp;&amp; J(i.setNextPlugin) &amp;&amp; J(a.processTelemetry) &amp;&amp; i.setNextPlugin(a);</w:t>
      </w:r>
    </w:p>
    <w:p w14:paraId="42A3F078" w14:textId="77777777" w:rsidR="003C0641" w:rsidRDefault="003C0641" w:rsidP="003C0641">
      <w:pPr>
        <w:pStyle w:val="Heading1"/>
      </w:pPr>
      <w:r>
        <w:t>&gt;&gt; &gt;&gt;                 (J(a.isInitialized) ? a.isInitialized() : (n = qn(a)).isInitialized) || r.push(a),</w:t>
      </w:r>
    </w:p>
    <w:p w14:paraId="264CF506" w14:textId="77777777" w:rsidR="003C0641" w:rsidRDefault="003C0641" w:rsidP="003C0641">
      <w:pPr>
        <w:pStyle w:val="Heading1"/>
      </w:pPr>
      <w:r>
        <w:t>&gt;&gt; &gt;&gt;                 i = a,</w:t>
      </w:r>
    </w:p>
    <w:p w14:paraId="7160C151" w14:textId="77777777" w:rsidR="003C0641" w:rsidRDefault="003C0641" w:rsidP="003C0641">
      <w:pPr>
        <w:pStyle w:val="Heading1"/>
      </w:pPr>
      <w:r>
        <w:t>&gt;&gt; &gt;&gt;                 o = o.getNext()</w:t>
      </w:r>
    </w:p>
    <w:p w14:paraId="27E52DF9" w14:textId="77777777" w:rsidR="003C0641" w:rsidRDefault="003C0641" w:rsidP="003C0641">
      <w:pPr>
        <w:pStyle w:val="Heading1"/>
      </w:pPr>
      <w:r>
        <w:t>&gt;&gt; &gt;&gt;             }</w:t>
      </w:r>
    </w:p>
    <w:p w14:paraId="1E217284" w14:textId="77777777" w:rsidR="003C0641" w:rsidRDefault="003C0641" w:rsidP="003C0641">
      <w:pPr>
        <w:pStyle w:val="Heading1"/>
      </w:pPr>
      <w:r>
        <w:t>&gt;&gt; &gt;&gt;         }</w:t>
      </w:r>
    </w:p>
    <w:p w14:paraId="0432E941" w14:textId="77777777" w:rsidR="003C0641" w:rsidRDefault="003C0641" w:rsidP="003C0641">
      <w:pPr>
        <w:pStyle w:val="Heading1"/>
      </w:pPr>
      <w:r>
        <w:t>&gt;&gt; &gt;&gt;         fe(r, (function(r) {</w:t>
      </w:r>
    </w:p>
    <w:p w14:paraId="302B180A" w14:textId="77777777" w:rsidR="003C0641" w:rsidRDefault="003C0641" w:rsidP="003C0641">
      <w:pPr>
        <w:pStyle w:val="Heading1"/>
      </w:pPr>
      <w:r>
        <w:t>&gt;&gt; &gt;&gt;             var i = e.core();</w:t>
      </w:r>
    </w:p>
    <w:p w14:paraId="0045FEAB" w14:textId="77777777" w:rsidR="003C0641" w:rsidRDefault="003C0641" w:rsidP="003C0641">
      <w:pPr>
        <w:pStyle w:val="Heading1"/>
      </w:pPr>
      <w:r>
        <w:t>&gt;&gt; &gt;&gt;             r.initialize(e.getCfg(), i, t, e.getNext()),</w:t>
      </w:r>
    </w:p>
    <w:p w14:paraId="1847A118" w14:textId="77777777" w:rsidR="003C0641" w:rsidRDefault="003C0641" w:rsidP="003C0641">
      <w:pPr>
        <w:pStyle w:val="Heading1"/>
      </w:pPr>
      <w:r>
        <w:t>&gt;&gt; &gt;&gt;             n = qn(r),</w:t>
      </w:r>
    </w:p>
    <w:p w14:paraId="0EFBC753" w14:textId="77777777" w:rsidR="003C0641" w:rsidRDefault="003C0641" w:rsidP="003C0641">
      <w:pPr>
        <w:pStyle w:val="Heading1"/>
      </w:pPr>
      <w:r>
        <w:t>&gt;&gt; &gt;&gt;             r.core || n.core || (n.core = i),</w:t>
      </w:r>
    </w:p>
    <w:p w14:paraId="6C1A866F" w14:textId="77777777" w:rsidR="003C0641" w:rsidRDefault="003C0641" w:rsidP="003C0641">
      <w:pPr>
        <w:pStyle w:val="Heading1"/>
      </w:pPr>
      <w:r>
        <w:t>&gt;&gt; &gt;&gt;             n.isInitialized = !0,</w:t>
      </w:r>
    </w:p>
    <w:p w14:paraId="50A44711" w14:textId="77777777" w:rsidR="003C0641" w:rsidRDefault="003C0641" w:rsidP="003C0641">
      <w:pPr>
        <w:pStyle w:val="Heading1"/>
      </w:pPr>
      <w:r>
        <w:t>&gt;&gt; &gt;&gt;             delete n.teardown</w:t>
      </w:r>
    </w:p>
    <w:p w14:paraId="49473510" w14:textId="77777777" w:rsidR="003C0641" w:rsidRDefault="003C0641" w:rsidP="003C0641">
      <w:pPr>
        <w:pStyle w:val="Heading1"/>
      </w:pPr>
      <w:r>
        <w:t>&gt;&gt; &gt;&gt;         }</w:t>
      </w:r>
    </w:p>
    <w:p w14:paraId="4BCB7124" w14:textId="77777777" w:rsidR="003C0641" w:rsidRDefault="003C0641" w:rsidP="003C0641">
      <w:pPr>
        <w:pStyle w:val="Heading1"/>
      </w:pPr>
      <w:r>
        <w:t>&gt;&gt; &gt;&gt;         ))</w:t>
      </w:r>
    </w:p>
    <w:p w14:paraId="56C0531C" w14:textId="77777777" w:rsidR="003C0641" w:rsidRDefault="003C0641" w:rsidP="003C0641">
      <w:pPr>
        <w:pStyle w:val="Heading1"/>
      </w:pPr>
      <w:r>
        <w:t>&gt;&gt; &gt;&gt;     }</w:t>
      </w:r>
    </w:p>
    <w:p w14:paraId="2B413BA1" w14:textId="77777777" w:rsidR="003C0641" w:rsidRDefault="003C0641" w:rsidP="003C0641">
      <w:pPr>
        <w:pStyle w:val="Heading1"/>
      </w:pPr>
      <w:r>
        <w:t>&gt;&gt; &gt;&gt;     function Un(e) {</w:t>
      </w:r>
    </w:p>
    <w:p w14:paraId="00995CE5" w14:textId="77777777" w:rsidR="003C0641" w:rsidRDefault="003C0641" w:rsidP="003C0641">
      <w:pPr>
        <w:pStyle w:val="Heading1"/>
      </w:pPr>
      <w:r>
        <w:t>&gt;&gt; &gt;&gt;         return e.sort((function(e, t) {</w:t>
      </w:r>
    </w:p>
    <w:p w14:paraId="168D62A9" w14:textId="77777777" w:rsidR="003C0641" w:rsidRDefault="003C0641" w:rsidP="003C0641">
      <w:pPr>
        <w:pStyle w:val="Heading1"/>
      </w:pPr>
      <w:r>
        <w:t>&gt;&gt; &gt;&gt;             var n = 0;</w:t>
      </w:r>
    </w:p>
    <w:p w14:paraId="490E99FA" w14:textId="77777777" w:rsidR="003C0641" w:rsidRDefault="003C0641" w:rsidP="003C0641">
      <w:pPr>
        <w:pStyle w:val="Heading1"/>
      </w:pPr>
      <w:r>
        <w:t>&gt;&gt; &gt;&gt;             if (t) {</w:t>
      </w:r>
    </w:p>
    <w:p w14:paraId="5035F415" w14:textId="77777777" w:rsidR="003C0641" w:rsidRDefault="003C0641" w:rsidP="003C0641">
      <w:pPr>
        <w:pStyle w:val="Heading1"/>
      </w:pPr>
      <w:r>
        <w:t>&gt;&gt; &gt;&gt;                 var r = J(t.processTelemetry);</w:t>
      </w:r>
    </w:p>
    <w:p w14:paraId="40E1AD22" w14:textId="77777777" w:rsidR="003C0641" w:rsidRDefault="003C0641" w:rsidP="003C0641">
      <w:pPr>
        <w:pStyle w:val="Heading1"/>
      </w:pPr>
      <w:r>
        <w:t>&gt;&gt; &gt;&gt;                 J(e.processTelemetry) ? n = r ? e.priority - t.priority : 1 : r &amp;&amp; (n = -1)</w:t>
      </w:r>
    </w:p>
    <w:p w14:paraId="2CBBD396" w14:textId="77777777" w:rsidR="003C0641" w:rsidRDefault="003C0641" w:rsidP="003C0641">
      <w:pPr>
        <w:pStyle w:val="Heading1"/>
      </w:pPr>
      <w:r>
        <w:t>&gt;&gt; &gt;&gt;             } else</w:t>
      </w:r>
    </w:p>
    <w:p w14:paraId="3CB0D9FD" w14:textId="77777777" w:rsidR="003C0641" w:rsidRDefault="003C0641" w:rsidP="003C0641">
      <w:pPr>
        <w:pStyle w:val="Heading1"/>
      </w:pPr>
      <w:r>
        <w:t>&gt;&gt; &gt;&gt;                 n = e ? 1 : -1;</w:t>
      </w:r>
    </w:p>
    <w:p w14:paraId="67A79719" w14:textId="77777777" w:rsidR="003C0641" w:rsidRDefault="003C0641" w:rsidP="003C0641">
      <w:pPr>
        <w:pStyle w:val="Heading1"/>
      </w:pPr>
      <w:r>
        <w:t>&gt;&gt; &gt;&gt;             return n</w:t>
      </w:r>
    </w:p>
    <w:p w14:paraId="235C9245" w14:textId="77777777" w:rsidR="003C0641" w:rsidRDefault="003C0641" w:rsidP="003C0641">
      <w:pPr>
        <w:pStyle w:val="Heading1"/>
      </w:pPr>
      <w:r>
        <w:t>&gt;&gt; &gt;&gt;         }</w:t>
      </w:r>
    </w:p>
    <w:p w14:paraId="31642208" w14:textId="77777777" w:rsidR="003C0641" w:rsidRDefault="003C0641" w:rsidP="003C0641">
      <w:pPr>
        <w:pStyle w:val="Heading1"/>
      </w:pPr>
      <w:r>
        <w:t>&gt;&gt; &gt;&gt;         ))</w:t>
      </w:r>
    </w:p>
    <w:p w14:paraId="697A52E3" w14:textId="77777777" w:rsidR="003C0641" w:rsidRDefault="003C0641" w:rsidP="003C0641">
      <w:pPr>
        <w:pStyle w:val="Heading1"/>
      </w:pPr>
      <w:r>
        <w:t>&gt;&gt; &gt;&gt;     }</w:t>
      </w:r>
    </w:p>
    <w:p w14:paraId="14CAC155" w14:textId="77777777" w:rsidR="003C0641" w:rsidRDefault="003C0641" w:rsidP="003C0641">
      <w:pPr>
        <w:pStyle w:val="Heading1"/>
      </w:pPr>
      <w:r>
        <w:t>&gt;&gt; &gt;&gt;     var Vn = 0;</w:t>
      </w:r>
    </w:p>
    <w:p w14:paraId="41679ED0" w14:textId="77777777" w:rsidR="003C0641" w:rsidRDefault="003C0641" w:rsidP="003C0641">
      <w:pPr>
        <w:pStyle w:val="Heading1"/>
      </w:pPr>
      <w:r>
        <w:t>&gt;&gt; &gt;&gt;     function Wn(e, t, n, r) {</w:t>
      </w:r>
    </w:p>
    <w:p w14:paraId="3F446F99" w14:textId="77777777" w:rsidR="003C0641" w:rsidRDefault="003C0641" w:rsidP="003C0641">
      <w:pPr>
        <w:pStyle w:val="Heading1"/>
      </w:pPr>
      <w:r>
        <w:t>&gt;&gt; &gt;&gt;         var i = null</w:t>
      </w:r>
    </w:p>
    <w:p w14:paraId="3F7A18D9" w14:textId="77777777" w:rsidR="003C0641" w:rsidRDefault="003C0641" w:rsidP="003C0641">
      <w:pPr>
        <w:pStyle w:val="Heading1"/>
      </w:pPr>
      <w:r>
        <w:t>&gt;&gt; &gt;&gt;           , o = [];</w:t>
      </w:r>
    </w:p>
    <w:p w14:paraId="4A18159F" w14:textId="77777777" w:rsidR="003C0641" w:rsidRDefault="003C0641" w:rsidP="003C0641">
      <w:pPr>
        <w:pStyle w:val="Heading1"/>
      </w:pPr>
      <w:r>
        <w:t>&gt;&gt; &gt;&gt;         null !== r &amp;&amp; (i = r ? function(e, t, n) {</w:t>
      </w:r>
    </w:p>
    <w:p w14:paraId="190257F8" w14:textId="77777777" w:rsidR="003C0641" w:rsidRDefault="003C0641" w:rsidP="003C0641">
      <w:pPr>
        <w:pStyle w:val="Heading1"/>
      </w:pPr>
      <w:r>
        <w:t>&gt;&gt; &gt;&gt;             for (; e; ) {</w:t>
      </w:r>
    </w:p>
    <w:p w14:paraId="09F58B74" w14:textId="77777777" w:rsidR="003C0641" w:rsidRDefault="003C0641" w:rsidP="003C0641">
      <w:pPr>
        <w:pStyle w:val="Heading1"/>
      </w:pPr>
      <w:r>
        <w:t>&gt;&gt; &gt;&gt;                 if (e.getPlugin() === n)</w:t>
      </w:r>
    </w:p>
    <w:p w14:paraId="2BF3AA1F" w14:textId="77777777" w:rsidR="003C0641" w:rsidRDefault="003C0641" w:rsidP="003C0641">
      <w:pPr>
        <w:pStyle w:val="Heading1"/>
      </w:pPr>
      <w:r>
        <w:t>&gt;&gt; &gt;&gt;                     return e;</w:t>
      </w:r>
    </w:p>
    <w:p w14:paraId="3DD23DF4" w14:textId="77777777" w:rsidR="003C0641" w:rsidRDefault="003C0641" w:rsidP="003C0641">
      <w:pPr>
        <w:pStyle w:val="Heading1"/>
      </w:pPr>
      <w:r>
        <w:t>&gt;&gt; &gt;&gt;                 e = e.getNext()</w:t>
      </w:r>
    </w:p>
    <w:p w14:paraId="459F998C" w14:textId="77777777" w:rsidR="003C0641" w:rsidRDefault="003C0641" w:rsidP="003C0641">
      <w:pPr>
        <w:pStyle w:val="Heading1"/>
      </w:pPr>
      <w:r>
        <w:t>&gt;&gt; &gt;&gt;             }</w:t>
      </w:r>
    </w:p>
    <w:p w14:paraId="16D27CE2" w14:textId="77777777" w:rsidR="003C0641" w:rsidRDefault="003C0641" w:rsidP="003C0641">
      <w:pPr>
        <w:pStyle w:val="Heading1"/>
      </w:pPr>
      <w:r>
        <w:t>&gt;&gt; &gt;&gt;             return $n([n], t.config || {}, t)</w:t>
      </w:r>
    </w:p>
    <w:p w14:paraId="240DA898" w14:textId="77777777" w:rsidR="003C0641" w:rsidRDefault="003C0641" w:rsidP="003C0641">
      <w:pPr>
        <w:pStyle w:val="Heading1"/>
      </w:pPr>
      <w:r>
        <w:t>&gt;&gt; &gt;&gt;         }(e, n, r) : e);</w:t>
      </w:r>
    </w:p>
    <w:p w14:paraId="3B09956D" w14:textId="77777777" w:rsidR="003C0641" w:rsidRDefault="003C0641" w:rsidP="003C0641">
      <w:pPr>
        <w:pStyle w:val="Heading1"/>
      </w:pPr>
      <w:r>
        <w:t>&gt;&gt; &gt;&gt;         var a = {</w:t>
      </w:r>
    </w:p>
    <w:p w14:paraId="79B65800" w14:textId="77777777" w:rsidR="003C0641" w:rsidRDefault="003C0641" w:rsidP="003C0641">
      <w:pPr>
        <w:pStyle w:val="Heading1"/>
      </w:pPr>
      <w:r>
        <w:t>&gt;&gt; &gt;&gt;             _next: function() {</w:t>
      </w:r>
    </w:p>
    <w:p w14:paraId="635AFD4C" w14:textId="77777777" w:rsidR="003C0641" w:rsidRDefault="003C0641" w:rsidP="003C0641">
      <w:pPr>
        <w:pStyle w:val="Heading1"/>
      </w:pPr>
      <w:r>
        <w:t>&gt;&gt; &gt;&gt;                 var e = i;</w:t>
      </w:r>
    </w:p>
    <w:p w14:paraId="34B42BD8" w14:textId="77777777" w:rsidR="003C0641" w:rsidRDefault="003C0641" w:rsidP="003C0641">
      <w:pPr>
        <w:pStyle w:val="Heading1"/>
      </w:pPr>
      <w:r>
        <w:t>&gt;&gt; &gt;&gt;                 if (i = e ? e.getNext() : null,</w:t>
      </w:r>
    </w:p>
    <w:p w14:paraId="7F02D222" w14:textId="77777777" w:rsidR="003C0641" w:rsidRDefault="003C0641" w:rsidP="003C0641">
      <w:pPr>
        <w:pStyle w:val="Heading1"/>
      </w:pPr>
      <w:r>
        <w:t>&gt;&gt; &gt;&gt;                 !e) {</w:t>
      </w:r>
    </w:p>
    <w:p w14:paraId="2A446C4C" w14:textId="77777777" w:rsidR="003C0641" w:rsidRDefault="003C0641" w:rsidP="003C0641">
      <w:pPr>
        <w:pStyle w:val="Heading1"/>
      </w:pPr>
      <w:r>
        <w:t>&gt;&gt; &gt;&gt;                     var t = o;</w:t>
      </w:r>
    </w:p>
    <w:p w14:paraId="1DFB6286" w14:textId="77777777" w:rsidR="003C0641" w:rsidRDefault="003C0641" w:rsidP="003C0641">
      <w:pPr>
        <w:pStyle w:val="Heading1"/>
      </w:pPr>
      <w:r>
        <w:t>&gt;&gt; &gt;&gt;                     t &amp;&amp; t.length &gt; 0 &amp;&amp; (fe(t, (function(e) {</w:t>
      </w:r>
    </w:p>
    <w:p w14:paraId="4FFF6A06" w14:textId="77777777" w:rsidR="003C0641" w:rsidRDefault="003C0641" w:rsidP="003C0641">
      <w:pPr>
        <w:pStyle w:val="Heading1"/>
      </w:pPr>
      <w:r>
        <w:t>&gt;&gt; &gt;&gt;                         try {</w:t>
      </w:r>
    </w:p>
    <w:p w14:paraId="14933CA0" w14:textId="77777777" w:rsidR="003C0641" w:rsidRDefault="003C0641" w:rsidP="003C0641">
      <w:pPr>
        <w:pStyle w:val="Heading1"/>
      </w:pPr>
      <w:r>
        <w:t>&gt;&gt; &gt;&gt;                             e.func.call(e.self, e.args)</w:t>
      </w:r>
    </w:p>
    <w:p w14:paraId="6F8994CC" w14:textId="77777777" w:rsidR="003C0641" w:rsidRDefault="003C0641" w:rsidP="003C0641">
      <w:pPr>
        <w:pStyle w:val="Heading1"/>
      </w:pPr>
      <w:r>
        <w:t>&gt;&gt; &gt;&gt;                         } catch (e) {</w:t>
      </w:r>
    </w:p>
    <w:p w14:paraId="0C1E4BAD" w14:textId="77777777" w:rsidR="003C0641" w:rsidRDefault="003C0641" w:rsidP="003C0641">
      <w:pPr>
        <w:pStyle w:val="Heading1"/>
      </w:pPr>
      <w:r>
        <w:t>&gt;&gt; &gt;&gt;                             gt(n.logger, 2, 73, "Unexpected Exception during onComplete - " + et(e))</w:t>
      </w:r>
    </w:p>
    <w:p w14:paraId="0149DF2D" w14:textId="77777777" w:rsidR="003C0641" w:rsidRDefault="003C0641" w:rsidP="003C0641">
      <w:pPr>
        <w:pStyle w:val="Heading1"/>
      </w:pPr>
      <w:r>
        <w:t>&gt;&gt; &gt;&gt;                         }</w:t>
      </w:r>
    </w:p>
    <w:p w14:paraId="0A038516" w14:textId="77777777" w:rsidR="003C0641" w:rsidRDefault="003C0641" w:rsidP="003C0641">
      <w:pPr>
        <w:pStyle w:val="Heading1"/>
      </w:pPr>
      <w:r>
        <w:t>&gt;&gt; &gt;&gt;                     }</w:t>
      </w:r>
    </w:p>
    <w:p w14:paraId="44155843" w14:textId="77777777" w:rsidR="003C0641" w:rsidRDefault="003C0641" w:rsidP="003C0641">
      <w:pPr>
        <w:pStyle w:val="Heading1"/>
      </w:pPr>
      <w:r>
        <w:t>&gt;&gt; &gt;&gt;                     )),</w:t>
      </w:r>
    </w:p>
    <w:p w14:paraId="01E7DB52" w14:textId="77777777" w:rsidR="003C0641" w:rsidRDefault="003C0641" w:rsidP="003C0641">
      <w:pPr>
        <w:pStyle w:val="Heading1"/>
      </w:pPr>
      <w:r>
        <w:t>&gt;&gt; &gt;&gt;                     o = [])</w:t>
      </w:r>
    </w:p>
    <w:p w14:paraId="36D593D5" w14:textId="77777777" w:rsidR="003C0641" w:rsidRDefault="003C0641" w:rsidP="003C0641">
      <w:pPr>
        <w:pStyle w:val="Heading1"/>
      </w:pPr>
      <w:r>
        <w:t>&gt;&gt; &gt;&gt;                 }</w:t>
      </w:r>
    </w:p>
    <w:p w14:paraId="3A953151" w14:textId="77777777" w:rsidR="003C0641" w:rsidRDefault="003C0641" w:rsidP="003C0641">
      <w:pPr>
        <w:pStyle w:val="Heading1"/>
      </w:pPr>
      <w:r>
        <w:t>&gt;&gt; &gt;&gt;                 return e</w:t>
      </w:r>
    </w:p>
    <w:p w14:paraId="0891C03A" w14:textId="77777777" w:rsidR="003C0641" w:rsidRDefault="003C0641" w:rsidP="003C0641">
      <w:pPr>
        <w:pStyle w:val="Heading1"/>
      </w:pPr>
      <w:r>
        <w:t>&gt;&gt; &gt;&gt;             },</w:t>
      </w:r>
    </w:p>
    <w:p w14:paraId="5A8835B4" w14:textId="77777777" w:rsidR="003C0641" w:rsidRDefault="003C0641" w:rsidP="003C0641">
      <w:pPr>
        <w:pStyle w:val="Heading1"/>
      </w:pPr>
      <w:r>
        <w:t>&gt;&gt; &gt;&gt;             ctx: {</w:t>
      </w:r>
    </w:p>
    <w:p w14:paraId="368122EB" w14:textId="77777777" w:rsidR="003C0641" w:rsidRDefault="003C0641" w:rsidP="003C0641">
      <w:pPr>
        <w:pStyle w:val="Heading1"/>
      </w:pPr>
      <w:r>
        <w:t>&gt;&gt; &gt;&gt;                 core: function() {</w:t>
      </w:r>
    </w:p>
    <w:p w14:paraId="132553C3" w14:textId="77777777" w:rsidR="003C0641" w:rsidRDefault="003C0641" w:rsidP="003C0641">
      <w:pPr>
        <w:pStyle w:val="Heading1"/>
      </w:pPr>
      <w:r>
        <w:t>&gt;&gt; &gt;&gt;                     return n</w:t>
      </w:r>
    </w:p>
    <w:p w14:paraId="1A0B10C5" w14:textId="77777777" w:rsidR="003C0641" w:rsidRDefault="003C0641" w:rsidP="003C0641">
      <w:pPr>
        <w:pStyle w:val="Heading1"/>
      </w:pPr>
      <w:r>
        <w:t>&gt;&gt; &gt;&gt;                 },</w:t>
      </w:r>
    </w:p>
    <w:p w14:paraId="358F207F" w14:textId="77777777" w:rsidR="003C0641" w:rsidRDefault="003C0641" w:rsidP="003C0641">
      <w:pPr>
        <w:pStyle w:val="Heading1"/>
      </w:pPr>
      <w:r>
        <w:t>&gt;&gt; &gt;&gt;                 diagLog: function() {</w:t>
      </w:r>
    </w:p>
    <w:p w14:paraId="4EDE7430" w14:textId="77777777" w:rsidR="003C0641" w:rsidRDefault="003C0641" w:rsidP="003C0641">
      <w:pPr>
        <w:pStyle w:val="Heading1"/>
      </w:pPr>
      <w:r>
        <w:t>&gt;&gt; &gt;&gt;                     return function(e, t) {</w:t>
      </w:r>
    </w:p>
    <w:p w14:paraId="471C3D4A" w14:textId="77777777" w:rsidR="003C0641" w:rsidRDefault="003C0641" w:rsidP="003C0641">
      <w:pPr>
        <w:pStyle w:val="Heading1"/>
      </w:pPr>
      <w:r>
        <w:t>&gt;&gt; &gt;&gt;                         return (e || {}).logger || new ht(t)</w:t>
      </w:r>
    </w:p>
    <w:p w14:paraId="21681048" w14:textId="77777777" w:rsidR="003C0641" w:rsidRDefault="003C0641" w:rsidP="003C0641">
      <w:pPr>
        <w:pStyle w:val="Heading1"/>
      </w:pPr>
      <w:r>
        <w:t>&gt;&gt; &gt;&gt;                     }(n, t)</w:t>
      </w:r>
    </w:p>
    <w:p w14:paraId="3045702D" w14:textId="77777777" w:rsidR="003C0641" w:rsidRDefault="003C0641" w:rsidP="003C0641">
      <w:pPr>
        <w:pStyle w:val="Heading1"/>
      </w:pPr>
      <w:r>
        <w:t>&gt;&gt; &gt;&gt;                 },</w:t>
      </w:r>
    </w:p>
    <w:p w14:paraId="72ED35E7" w14:textId="77777777" w:rsidR="003C0641" w:rsidRDefault="003C0641" w:rsidP="003C0641">
      <w:pPr>
        <w:pStyle w:val="Heading1"/>
      </w:pPr>
      <w:r>
        <w:t>&gt;&gt; &gt;&gt;                 getCfg: function() {</w:t>
      </w:r>
    </w:p>
    <w:p w14:paraId="1139CAAB" w14:textId="77777777" w:rsidR="003C0641" w:rsidRDefault="003C0641" w:rsidP="003C0641">
      <w:pPr>
        <w:pStyle w:val="Heading1"/>
      </w:pPr>
      <w:r>
        <w:t>&gt;&gt; &gt;&gt;                     return t</w:t>
      </w:r>
    </w:p>
    <w:p w14:paraId="7120BD63" w14:textId="77777777" w:rsidR="003C0641" w:rsidRDefault="003C0641" w:rsidP="003C0641">
      <w:pPr>
        <w:pStyle w:val="Heading1"/>
      </w:pPr>
      <w:r>
        <w:t>&gt;&gt; &gt;&gt;                 },</w:t>
      </w:r>
    </w:p>
    <w:p w14:paraId="100E72CF" w14:textId="77777777" w:rsidR="003C0641" w:rsidRDefault="003C0641" w:rsidP="003C0641">
      <w:pPr>
        <w:pStyle w:val="Heading1"/>
      </w:pPr>
      <w:r>
        <w:t>&gt;&gt; &gt;&gt;                 getExtCfg: s,</w:t>
      </w:r>
    </w:p>
    <w:p w14:paraId="15571BC9" w14:textId="77777777" w:rsidR="003C0641" w:rsidRDefault="003C0641" w:rsidP="003C0641">
      <w:pPr>
        <w:pStyle w:val="Heading1"/>
      </w:pPr>
      <w:r>
        <w:t>&gt;&gt; &gt;&gt;                 getConfig: function(e, n, r) {</w:t>
      </w:r>
    </w:p>
    <w:p w14:paraId="49D1A46B" w14:textId="77777777" w:rsidR="003C0641" w:rsidRDefault="003C0641" w:rsidP="003C0641">
      <w:pPr>
        <w:pStyle w:val="Heading1"/>
      </w:pPr>
      <w:r>
        <w:t>&gt;&gt; &gt;&gt;                     void 0 === r &amp;&amp; (r = !1);</w:t>
      </w:r>
    </w:p>
    <w:p w14:paraId="0A9D71C5" w14:textId="77777777" w:rsidR="003C0641" w:rsidRDefault="003C0641" w:rsidP="003C0641">
      <w:pPr>
        <w:pStyle w:val="Heading1"/>
      </w:pPr>
      <w:r>
        <w:t>&gt;&gt; &gt;&gt;                     var i, o = s(e, null);</w:t>
      </w:r>
    </w:p>
    <w:p w14:paraId="55223E53" w14:textId="77777777" w:rsidR="003C0641" w:rsidRDefault="003C0641" w:rsidP="003C0641">
      <w:pPr>
        <w:pStyle w:val="Heading1"/>
      </w:pPr>
      <w:r>
        <w:t>&gt;&gt; &gt;&gt;                     o &amp;&amp; !K(o[n]) ? i = o[n] : t &amp;&amp; !K(t[n]) &amp;&amp; (i = t[n]);</w:t>
      </w:r>
    </w:p>
    <w:p w14:paraId="1DBDD2FE" w14:textId="77777777" w:rsidR="003C0641" w:rsidRDefault="003C0641" w:rsidP="003C0641">
      <w:pPr>
        <w:pStyle w:val="Heading1"/>
      </w:pPr>
      <w:r>
        <w:t>&gt;&gt; &gt;&gt;                     return K(i) ? r : i</w:t>
      </w:r>
    </w:p>
    <w:p w14:paraId="16540FC6" w14:textId="77777777" w:rsidR="003C0641" w:rsidRDefault="003C0641" w:rsidP="003C0641">
      <w:pPr>
        <w:pStyle w:val="Heading1"/>
      </w:pPr>
      <w:r>
        <w:t>&gt;&gt; &gt;&gt;                 },</w:t>
      </w:r>
    </w:p>
    <w:p w14:paraId="31EDECEE" w14:textId="77777777" w:rsidR="003C0641" w:rsidRDefault="003C0641" w:rsidP="003C0641">
      <w:pPr>
        <w:pStyle w:val="Heading1"/>
      </w:pPr>
      <w:r>
        <w:t>&gt;&gt; &gt;&gt;                 hasNext: function() {</w:t>
      </w:r>
    </w:p>
    <w:p w14:paraId="0FA743AD" w14:textId="77777777" w:rsidR="003C0641" w:rsidRDefault="003C0641" w:rsidP="003C0641">
      <w:pPr>
        <w:pStyle w:val="Heading1"/>
      </w:pPr>
      <w:r>
        <w:t>&gt;&gt; &gt;&gt;                     return !!i</w:t>
      </w:r>
    </w:p>
    <w:p w14:paraId="1EDBF5D4" w14:textId="77777777" w:rsidR="003C0641" w:rsidRDefault="003C0641" w:rsidP="003C0641">
      <w:pPr>
        <w:pStyle w:val="Heading1"/>
      </w:pPr>
      <w:r>
        <w:t>&gt;&gt; &gt;&gt;                 },</w:t>
      </w:r>
    </w:p>
    <w:p w14:paraId="77727F68" w14:textId="77777777" w:rsidR="003C0641" w:rsidRDefault="003C0641" w:rsidP="003C0641">
      <w:pPr>
        <w:pStyle w:val="Heading1"/>
      </w:pPr>
      <w:r>
        <w:t>&gt;&gt; &gt;&gt;                 getNext: function() {</w:t>
      </w:r>
    </w:p>
    <w:p w14:paraId="7E8EBE3A" w14:textId="77777777" w:rsidR="003C0641" w:rsidRDefault="003C0641" w:rsidP="003C0641">
      <w:pPr>
        <w:pStyle w:val="Heading1"/>
      </w:pPr>
      <w:r>
        <w:t>&gt;&gt; &gt;&gt;                     return i</w:t>
      </w:r>
    </w:p>
    <w:p w14:paraId="4524A43E" w14:textId="77777777" w:rsidR="003C0641" w:rsidRDefault="003C0641" w:rsidP="003C0641">
      <w:pPr>
        <w:pStyle w:val="Heading1"/>
      </w:pPr>
      <w:r>
        <w:t>&gt;&gt; &gt;&gt;                 },</w:t>
      </w:r>
    </w:p>
    <w:p w14:paraId="29BDAB07" w14:textId="77777777" w:rsidR="003C0641" w:rsidRDefault="003C0641" w:rsidP="003C0641">
      <w:pPr>
        <w:pStyle w:val="Heading1"/>
      </w:pPr>
      <w:r>
        <w:t>&gt;&gt; &gt;&gt;                 setNext: function(e) {</w:t>
      </w:r>
    </w:p>
    <w:p w14:paraId="6C56F07A" w14:textId="77777777" w:rsidR="003C0641" w:rsidRDefault="003C0641" w:rsidP="003C0641">
      <w:pPr>
        <w:pStyle w:val="Heading1"/>
      </w:pPr>
      <w:r>
        <w:t>&gt;&gt; &gt;&gt;                     i = e</w:t>
      </w:r>
    </w:p>
    <w:p w14:paraId="5E54565B" w14:textId="77777777" w:rsidR="003C0641" w:rsidRDefault="003C0641" w:rsidP="003C0641">
      <w:pPr>
        <w:pStyle w:val="Heading1"/>
      </w:pPr>
      <w:r>
        <w:t>&gt;&gt; &gt;&gt;                 },</w:t>
      </w:r>
    </w:p>
    <w:p w14:paraId="6481B966" w14:textId="77777777" w:rsidR="003C0641" w:rsidRDefault="003C0641" w:rsidP="003C0641">
      <w:pPr>
        <w:pStyle w:val="Heading1"/>
      </w:pPr>
      <w:r>
        <w:t>&gt;&gt; &gt;&gt;                 iterate: function(e) {</w:t>
      </w:r>
    </w:p>
    <w:p w14:paraId="5FB25DD0" w14:textId="77777777" w:rsidR="003C0641" w:rsidRDefault="003C0641" w:rsidP="003C0641">
      <w:pPr>
        <w:pStyle w:val="Heading1"/>
      </w:pPr>
      <w:r>
        <w:t>&gt;&gt; &gt;&gt;                     var t;</w:t>
      </w:r>
    </w:p>
    <w:p w14:paraId="58C5D3A5" w14:textId="77777777" w:rsidR="003C0641" w:rsidRDefault="003C0641" w:rsidP="003C0641">
      <w:pPr>
        <w:pStyle w:val="Heading1"/>
      </w:pPr>
      <w:r>
        <w:t>&gt;&gt; &gt;&gt;                     for (; t = a._next(); ) {</w:t>
      </w:r>
    </w:p>
    <w:p w14:paraId="38554E0A" w14:textId="77777777" w:rsidR="003C0641" w:rsidRDefault="003C0641" w:rsidP="003C0641">
      <w:pPr>
        <w:pStyle w:val="Heading1"/>
      </w:pPr>
      <w:r>
        <w:t>&gt;&gt; &gt;&gt;                         var n = t.getPlugin();</w:t>
      </w:r>
    </w:p>
    <w:p w14:paraId="3B9F9B18" w14:textId="77777777" w:rsidR="003C0641" w:rsidRDefault="003C0641" w:rsidP="003C0641">
      <w:pPr>
        <w:pStyle w:val="Heading1"/>
      </w:pPr>
      <w:r>
        <w:t>&gt;&gt; &gt;&gt;                         n &amp;&amp; e(n)</w:t>
      </w:r>
    </w:p>
    <w:p w14:paraId="750DA9CD" w14:textId="77777777" w:rsidR="003C0641" w:rsidRDefault="003C0641" w:rsidP="003C0641">
      <w:pPr>
        <w:pStyle w:val="Heading1"/>
      </w:pPr>
      <w:r>
        <w:t>&gt;&gt; &gt;&gt;                     }</w:t>
      </w:r>
    </w:p>
    <w:p w14:paraId="2838259F" w14:textId="77777777" w:rsidR="003C0641" w:rsidRDefault="003C0641" w:rsidP="003C0641">
      <w:pPr>
        <w:pStyle w:val="Heading1"/>
      </w:pPr>
      <w:r>
        <w:t>&gt;&gt; &gt;&gt;                 },</w:t>
      </w:r>
    </w:p>
    <w:p w14:paraId="0D07F9E4" w14:textId="77777777" w:rsidR="003C0641" w:rsidRDefault="003C0641" w:rsidP="003C0641">
      <w:pPr>
        <w:pStyle w:val="Heading1"/>
      </w:pPr>
      <w:r>
        <w:t>&gt;&gt; &gt;&gt;                 onComplete: function(e, t) {</w:t>
      </w:r>
    </w:p>
    <w:p w14:paraId="060A4AFE" w14:textId="77777777" w:rsidR="003C0641" w:rsidRDefault="003C0641" w:rsidP="003C0641">
      <w:pPr>
        <w:pStyle w:val="Heading1"/>
      </w:pPr>
      <w:r>
        <w:t>&gt;&gt; &gt;&gt;                     for (var n = [], r = 2; r &lt; arguments.length; r++)</w:t>
      </w:r>
    </w:p>
    <w:p w14:paraId="53EB975D" w14:textId="77777777" w:rsidR="003C0641" w:rsidRDefault="003C0641" w:rsidP="003C0641">
      <w:pPr>
        <w:pStyle w:val="Heading1"/>
      </w:pPr>
      <w:r>
        <w:t>&gt;&gt; &gt;&gt;                         n[r - 2] = arguments[r];</w:t>
      </w:r>
    </w:p>
    <w:p w14:paraId="101AA141" w14:textId="77777777" w:rsidR="003C0641" w:rsidRDefault="003C0641" w:rsidP="003C0641">
      <w:pPr>
        <w:pStyle w:val="Heading1"/>
      </w:pPr>
      <w:r>
        <w:t>&gt;&gt; &gt;&gt;                     e &amp;&amp; o.push({</w:t>
      </w:r>
    </w:p>
    <w:p w14:paraId="68A9059D" w14:textId="77777777" w:rsidR="003C0641" w:rsidRDefault="003C0641" w:rsidP="003C0641">
      <w:pPr>
        <w:pStyle w:val="Heading1"/>
      </w:pPr>
      <w:r>
        <w:t>&gt;&gt; &gt;&gt;                         func: e,</w:t>
      </w:r>
    </w:p>
    <w:p w14:paraId="3749516B" w14:textId="77777777" w:rsidR="003C0641" w:rsidRDefault="003C0641" w:rsidP="003C0641">
      <w:pPr>
        <w:pStyle w:val="Heading1"/>
      </w:pPr>
      <w:r>
        <w:t>&gt;&gt; &gt;&gt;                         self: G(t) ? a.ctx : t,</w:t>
      </w:r>
    </w:p>
    <w:p w14:paraId="12C5599B" w14:textId="77777777" w:rsidR="003C0641" w:rsidRDefault="003C0641" w:rsidP="003C0641">
      <w:pPr>
        <w:pStyle w:val="Heading1"/>
      </w:pPr>
      <w:r>
        <w:t>&gt;&gt; &gt;&gt;                         args: n</w:t>
      </w:r>
    </w:p>
    <w:p w14:paraId="380B39B8" w14:textId="77777777" w:rsidR="003C0641" w:rsidRDefault="003C0641" w:rsidP="003C0641">
      <w:pPr>
        <w:pStyle w:val="Heading1"/>
      </w:pPr>
      <w:r>
        <w:t>&gt;&gt; &gt;&gt;                     })</w:t>
      </w:r>
    </w:p>
    <w:p w14:paraId="21B21A58" w14:textId="77777777" w:rsidR="003C0641" w:rsidRDefault="003C0641" w:rsidP="003C0641">
      <w:pPr>
        <w:pStyle w:val="Heading1"/>
      </w:pPr>
      <w:r>
        <w:t>&gt;&gt; &gt;&gt;                 }</w:t>
      </w:r>
    </w:p>
    <w:p w14:paraId="48A954EB" w14:textId="77777777" w:rsidR="003C0641" w:rsidRDefault="003C0641" w:rsidP="003C0641">
      <w:pPr>
        <w:pStyle w:val="Heading1"/>
      </w:pPr>
      <w:r>
        <w:t>&gt;&gt; &gt;&gt;             }</w:t>
      </w:r>
    </w:p>
    <w:p w14:paraId="232BA8FE" w14:textId="77777777" w:rsidR="003C0641" w:rsidRDefault="003C0641" w:rsidP="003C0641">
      <w:pPr>
        <w:pStyle w:val="Heading1"/>
      </w:pPr>
      <w:r>
        <w:t>&gt;&gt; &gt;&gt;         };</w:t>
      </w:r>
    </w:p>
    <w:p w14:paraId="5CFEE825" w14:textId="77777777" w:rsidR="003C0641" w:rsidRDefault="003C0641" w:rsidP="003C0641">
      <w:pPr>
        <w:pStyle w:val="Heading1"/>
      </w:pPr>
      <w:r>
        <w:t>&gt;&gt; &gt;&gt;         function s(e, n, r) {</w:t>
      </w:r>
    </w:p>
    <w:p w14:paraId="3A1CC568" w14:textId="77777777" w:rsidR="003C0641" w:rsidRDefault="003C0641" w:rsidP="003C0641">
      <w:pPr>
        <w:pStyle w:val="Heading1"/>
      </w:pPr>
      <w:r>
        <w:t>&gt;&gt; &gt;&gt;             var i;</w:t>
      </w:r>
    </w:p>
    <w:p w14:paraId="7CCE0B2F" w14:textId="77777777" w:rsidR="003C0641" w:rsidRDefault="003C0641" w:rsidP="003C0641">
      <w:pPr>
        <w:pStyle w:val="Heading1"/>
      </w:pPr>
      <w:r>
        <w:t>&gt;&gt; &gt;&gt;             if (void 0 === n &amp;&amp; (n = {}),</w:t>
      </w:r>
    </w:p>
    <w:p w14:paraId="078FF334" w14:textId="77777777" w:rsidR="003C0641" w:rsidRDefault="003C0641" w:rsidP="003C0641">
      <w:pPr>
        <w:pStyle w:val="Heading1"/>
      </w:pPr>
      <w:r>
        <w:t>&gt;&gt; &gt;&gt;             void 0 === r &amp;&amp; (r = 0),</w:t>
      </w:r>
    </w:p>
    <w:p w14:paraId="3871BF5F" w14:textId="77777777" w:rsidR="003C0641" w:rsidRDefault="003C0641" w:rsidP="003C0641">
      <w:pPr>
        <w:pStyle w:val="Heading1"/>
      </w:pPr>
      <w:r>
        <w:t>&gt;&gt; &gt;&gt;             t) {</w:t>
      </w:r>
    </w:p>
    <w:p w14:paraId="7EC7832A" w14:textId="77777777" w:rsidR="003C0641" w:rsidRDefault="003C0641" w:rsidP="003C0641">
      <w:pPr>
        <w:pStyle w:val="Heading1"/>
      </w:pPr>
      <w:r>
        <w:t>&gt;&gt; &gt;&gt;                 var o = t.extensionConfig;</w:t>
      </w:r>
    </w:p>
    <w:p w14:paraId="46FFD26D" w14:textId="77777777" w:rsidR="003C0641" w:rsidRDefault="003C0641" w:rsidP="003C0641">
      <w:pPr>
        <w:pStyle w:val="Heading1"/>
      </w:pPr>
      <w:r>
        <w:t>&gt;&gt; &gt;&gt;                 o &amp;&amp; e &amp;&amp; (i = o[e])</w:t>
      </w:r>
    </w:p>
    <w:p w14:paraId="5F38764A" w14:textId="77777777" w:rsidR="003C0641" w:rsidRDefault="003C0641" w:rsidP="003C0641">
      <w:pPr>
        <w:pStyle w:val="Heading1"/>
      </w:pPr>
      <w:r>
        <w:t>&gt;&gt; &gt;&gt;             }</w:t>
      </w:r>
    </w:p>
    <w:p w14:paraId="141ED4CB" w14:textId="77777777" w:rsidR="003C0641" w:rsidRDefault="003C0641" w:rsidP="003C0641">
      <w:pPr>
        <w:pStyle w:val="Heading1"/>
      </w:pPr>
      <w:r>
        <w:t>&gt;&gt; &gt;&gt;             if (i) {</w:t>
      </w:r>
    </w:p>
    <w:p w14:paraId="7DD63666" w14:textId="77777777" w:rsidR="003C0641" w:rsidRDefault="003C0641" w:rsidP="003C0641">
      <w:pPr>
        <w:pStyle w:val="Heading1"/>
      </w:pPr>
      <w:r>
        <w:t>&gt;&gt; &gt;&gt;                 if (X(n) &amp;&amp; 0 !== r) {</w:t>
      </w:r>
    </w:p>
    <w:p w14:paraId="1DF1F246" w14:textId="77777777" w:rsidR="003C0641" w:rsidRDefault="003C0641" w:rsidP="003C0641">
      <w:pPr>
        <w:pStyle w:val="Heading1"/>
      </w:pPr>
      <w:r>
        <w:t>&gt;&gt; &gt;&gt;                     var a = Fe(!0, n, i);</w:t>
      </w:r>
    </w:p>
    <w:p w14:paraId="65E82DC9" w14:textId="77777777" w:rsidR="003C0641" w:rsidRDefault="003C0641" w:rsidP="003C0641">
      <w:pPr>
        <w:pStyle w:val="Heading1"/>
      </w:pPr>
      <w:r>
        <w:t>&gt;&gt; &gt;&gt;                     t &amp;&amp; 2 === r &amp;&amp; ee(n, (function(e) {</w:t>
      </w:r>
    </w:p>
    <w:p w14:paraId="1731675E" w14:textId="77777777" w:rsidR="003C0641" w:rsidRDefault="003C0641" w:rsidP="003C0641">
      <w:pPr>
        <w:pStyle w:val="Heading1"/>
      </w:pPr>
      <w:r>
        <w:t>&gt;&gt; &gt;&gt;                         if (K(a[e])) {</w:t>
      </w:r>
    </w:p>
    <w:p w14:paraId="5D57317A" w14:textId="77777777" w:rsidR="003C0641" w:rsidRDefault="003C0641" w:rsidP="003C0641">
      <w:pPr>
        <w:pStyle w:val="Heading1"/>
      </w:pPr>
      <w:r>
        <w:t>&gt;&gt; &gt;&gt;                             var n = t[e];</w:t>
      </w:r>
    </w:p>
    <w:p w14:paraId="7511F53A" w14:textId="77777777" w:rsidR="003C0641" w:rsidRDefault="003C0641" w:rsidP="003C0641">
      <w:pPr>
        <w:pStyle w:val="Heading1"/>
      </w:pPr>
      <w:r>
        <w:t>&gt;&gt; &gt;&gt;                             K(n) || (a[e] = n)</w:t>
      </w:r>
    </w:p>
    <w:p w14:paraId="4CF99F17" w14:textId="77777777" w:rsidR="003C0641" w:rsidRDefault="003C0641" w:rsidP="003C0641">
      <w:pPr>
        <w:pStyle w:val="Heading1"/>
      </w:pPr>
      <w:r>
        <w:t>&gt;&gt; &gt;&gt;                         }</w:t>
      </w:r>
    </w:p>
    <w:p w14:paraId="1F591A49" w14:textId="77777777" w:rsidR="003C0641" w:rsidRDefault="003C0641" w:rsidP="003C0641">
      <w:pPr>
        <w:pStyle w:val="Heading1"/>
      </w:pPr>
      <w:r>
        <w:t>&gt;&gt; &gt;&gt;                     }</w:t>
      </w:r>
    </w:p>
    <w:p w14:paraId="38522FB2" w14:textId="77777777" w:rsidR="003C0641" w:rsidRDefault="003C0641" w:rsidP="003C0641">
      <w:pPr>
        <w:pStyle w:val="Heading1"/>
      </w:pPr>
      <w:r>
        <w:t>&gt;&gt; &gt;&gt;                     )),</w:t>
      </w:r>
    </w:p>
    <w:p w14:paraId="43FC9CF3" w14:textId="77777777" w:rsidR="003C0641" w:rsidRDefault="003C0641" w:rsidP="003C0641">
      <w:pPr>
        <w:pStyle w:val="Heading1"/>
      </w:pPr>
      <w:r>
        <w:t>&gt;&gt; &gt;&gt;                     i = a</w:t>
      </w:r>
    </w:p>
    <w:p w14:paraId="4D1DF596" w14:textId="77777777" w:rsidR="003C0641" w:rsidRDefault="003C0641" w:rsidP="003C0641">
      <w:pPr>
        <w:pStyle w:val="Heading1"/>
      </w:pPr>
      <w:r>
        <w:t>&gt;&gt; &gt;&gt;                 }</w:t>
      </w:r>
    </w:p>
    <w:p w14:paraId="11635722" w14:textId="77777777" w:rsidR="003C0641" w:rsidRDefault="003C0641" w:rsidP="003C0641">
      <w:pPr>
        <w:pStyle w:val="Heading1"/>
      </w:pPr>
      <w:r>
        <w:t>&gt;&gt; &gt;&gt;             } else</w:t>
      </w:r>
    </w:p>
    <w:p w14:paraId="2B126C73" w14:textId="77777777" w:rsidR="003C0641" w:rsidRDefault="003C0641" w:rsidP="003C0641">
      <w:pPr>
        <w:pStyle w:val="Heading1"/>
      </w:pPr>
      <w:r>
        <w:t>&gt;&gt; &gt;&gt;                 i = n;</w:t>
      </w:r>
    </w:p>
    <w:p w14:paraId="7CD73AFC" w14:textId="77777777" w:rsidR="003C0641" w:rsidRDefault="003C0641" w:rsidP="003C0641">
      <w:pPr>
        <w:pStyle w:val="Heading1"/>
      </w:pPr>
      <w:r>
        <w:t>&gt;&gt; &gt;&gt;             return i</w:t>
      </w:r>
    </w:p>
    <w:p w14:paraId="67FED320" w14:textId="77777777" w:rsidR="003C0641" w:rsidRDefault="003C0641" w:rsidP="003C0641">
      <w:pPr>
        <w:pStyle w:val="Heading1"/>
      </w:pPr>
      <w:r>
        <w:t>&gt;&gt; &gt;&gt;         }</w:t>
      </w:r>
    </w:p>
    <w:p w14:paraId="35F65CF3" w14:textId="77777777" w:rsidR="003C0641" w:rsidRDefault="003C0641" w:rsidP="003C0641">
      <w:pPr>
        <w:pStyle w:val="Heading1"/>
      </w:pPr>
      <w:r>
        <w:t>&gt;&gt; &gt;&gt;         return a</w:t>
      </w:r>
    </w:p>
    <w:p w14:paraId="4758A673" w14:textId="77777777" w:rsidR="003C0641" w:rsidRDefault="003C0641" w:rsidP="003C0641">
      <w:pPr>
        <w:pStyle w:val="Heading1"/>
      </w:pPr>
      <w:r>
        <w:t>&gt;&gt; &gt;&gt;     }</w:t>
      </w:r>
    </w:p>
    <w:p w14:paraId="2EF67141" w14:textId="77777777" w:rsidR="003C0641" w:rsidRDefault="003C0641" w:rsidP="003C0641">
      <w:pPr>
        <w:pStyle w:val="Heading1"/>
      </w:pPr>
      <w:r>
        <w:t>&gt;&gt; &gt;&gt;     function Zn(e, t, n, r) {</w:t>
      </w:r>
    </w:p>
    <w:p w14:paraId="3F639E89" w14:textId="77777777" w:rsidR="003C0641" w:rsidRDefault="003C0641" w:rsidP="003C0641">
      <w:pPr>
        <w:pStyle w:val="Heading1"/>
      </w:pPr>
      <w:r>
        <w:t>&gt;&gt; &gt;&gt;         var i = Wn(e, t, n, r)</w:t>
      </w:r>
    </w:p>
    <w:p w14:paraId="6BC5B207" w14:textId="77777777" w:rsidR="003C0641" w:rsidRDefault="003C0641" w:rsidP="003C0641">
      <w:pPr>
        <w:pStyle w:val="Heading1"/>
      </w:pPr>
      <w:r>
        <w:t>&gt;&gt; &gt;&gt;           , o = i.ctx;</w:t>
      </w:r>
    </w:p>
    <w:p w14:paraId="1A4BA298" w14:textId="77777777" w:rsidR="003C0641" w:rsidRDefault="003C0641" w:rsidP="003C0641">
      <w:pPr>
        <w:pStyle w:val="Heading1"/>
      </w:pPr>
      <w:r>
        <w:t>&gt;&gt; &gt;&gt;         return o.processNext = function(e) {</w:t>
      </w:r>
    </w:p>
    <w:p w14:paraId="62A951FF" w14:textId="77777777" w:rsidR="003C0641" w:rsidRDefault="003C0641" w:rsidP="003C0641">
      <w:pPr>
        <w:pStyle w:val="Heading1"/>
      </w:pPr>
      <w:r>
        <w:t>&gt;&gt; &gt;&gt;             var t = i._next();</w:t>
      </w:r>
    </w:p>
    <w:p w14:paraId="14BB86FF" w14:textId="77777777" w:rsidR="003C0641" w:rsidRDefault="003C0641" w:rsidP="003C0641">
      <w:pPr>
        <w:pStyle w:val="Heading1"/>
      </w:pPr>
      <w:r>
        <w:t>&gt;&gt; &gt;&gt;             return t &amp;&amp; t.processTelemetry(e, o),</w:t>
      </w:r>
    </w:p>
    <w:p w14:paraId="79369291" w14:textId="77777777" w:rsidR="003C0641" w:rsidRDefault="003C0641" w:rsidP="003C0641">
      <w:pPr>
        <w:pStyle w:val="Heading1"/>
      </w:pPr>
      <w:r>
        <w:t>&gt;&gt; &gt;&gt;             !t</w:t>
      </w:r>
    </w:p>
    <w:p w14:paraId="3DA1ABC7" w14:textId="77777777" w:rsidR="003C0641" w:rsidRDefault="003C0641" w:rsidP="003C0641">
      <w:pPr>
        <w:pStyle w:val="Heading1"/>
      </w:pPr>
      <w:r>
        <w:t>&gt;&gt; &gt;&gt;         }</w:t>
      </w:r>
    </w:p>
    <w:p w14:paraId="7E47C8BB" w14:textId="77777777" w:rsidR="003C0641" w:rsidRDefault="003C0641" w:rsidP="003C0641">
      <w:pPr>
        <w:pStyle w:val="Heading1"/>
      </w:pPr>
      <w:r>
        <w:t>&gt;&gt; &gt;&gt;         ,</w:t>
      </w:r>
    </w:p>
    <w:p w14:paraId="22ECAD2A" w14:textId="77777777" w:rsidR="003C0641" w:rsidRDefault="003C0641" w:rsidP="003C0641">
      <w:pPr>
        <w:pStyle w:val="Heading1"/>
      </w:pPr>
      <w:r>
        <w:t>&gt;&gt; &gt;&gt;         o.createNew = function(e, r) {</w:t>
      </w:r>
    </w:p>
    <w:p w14:paraId="6CBBE837" w14:textId="77777777" w:rsidR="003C0641" w:rsidRDefault="003C0641" w:rsidP="003C0641">
      <w:pPr>
        <w:pStyle w:val="Heading1"/>
      </w:pPr>
      <w:r>
        <w:t>&gt;&gt; &gt;&gt;             return void 0 === e &amp;&amp; (e = null),</w:t>
      </w:r>
    </w:p>
    <w:p w14:paraId="7FC87C83" w14:textId="77777777" w:rsidR="003C0641" w:rsidRDefault="003C0641" w:rsidP="003C0641">
      <w:pPr>
        <w:pStyle w:val="Heading1"/>
      </w:pPr>
      <w:r>
        <w:t>&gt;&gt; &gt;&gt;             oe(e) &amp;&amp; (e = $n(e, t, n, r)),</w:t>
      </w:r>
    </w:p>
    <w:p w14:paraId="495DBB94" w14:textId="77777777" w:rsidR="003C0641" w:rsidRDefault="003C0641" w:rsidP="003C0641">
      <w:pPr>
        <w:pStyle w:val="Heading1"/>
      </w:pPr>
      <w:r>
        <w:t>&gt;&gt; &gt;&gt;             Zn(e || o.getNext(), t, n, r)</w:t>
      </w:r>
    </w:p>
    <w:p w14:paraId="2BF1FEB3" w14:textId="77777777" w:rsidR="003C0641" w:rsidRDefault="003C0641" w:rsidP="003C0641">
      <w:pPr>
        <w:pStyle w:val="Heading1"/>
      </w:pPr>
      <w:r>
        <w:t>&gt;&gt; &gt;&gt;         }</w:t>
      </w:r>
    </w:p>
    <w:p w14:paraId="7DC4DC03" w14:textId="77777777" w:rsidR="003C0641" w:rsidRDefault="003C0641" w:rsidP="003C0641">
      <w:pPr>
        <w:pStyle w:val="Heading1"/>
      </w:pPr>
      <w:r>
        <w:t>&gt;&gt; &gt;&gt;         ,</w:t>
      </w:r>
    </w:p>
    <w:p w14:paraId="043947C5" w14:textId="77777777" w:rsidR="003C0641" w:rsidRDefault="003C0641" w:rsidP="003C0641">
      <w:pPr>
        <w:pStyle w:val="Heading1"/>
      </w:pPr>
      <w:r>
        <w:t>&gt;&gt; &gt;&gt;         o</w:t>
      </w:r>
    </w:p>
    <w:p w14:paraId="2482FA9A" w14:textId="77777777" w:rsidR="003C0641" w:rsidRDefault="003C0641" w:rsidP="003C0641">
      <w:pPr>
        <w:pStyle w:val="Heading1"/>
      </w:pPr>
      <w:r>
        <w:t>&gt;&gt; &gt;&gt;     }</w:t>
      </w:r>
    </w:p>
    <w:p w14:paraId="4FD4BBF6" w14:textId="77777777" w:rsidR="003C0641" w:rsidRDefault="003C0641" w:rsidP="003C0641">
      <w:pPr>
        <w:pStyle w:val="Heading1"/>
      </w:pPr>
      <w:r>
        <w:t>&gt;&gt; &gt;&gt;     function Gn(e, t, n) {</w:t>
      </w:r>
    </w:p>
    <w:p w14:paraId="2F3BBA4A" w14:textId="77777777" w:rsidR="003C0641" w:rsidRDefault="003C0641" w:rsidP="003C0641">
      <w:pPr>
        <w:pStyle w:val="Heading1"/>
      </w:pPr>
      <w:r>
        <w:t>&gt;&gt; &gt;&gt;         var r = t.config || {}</w:t>
      </w:r>
    </w:p>
    <w:p w14:paraId="21666E45" w14:textId="77777777" w:rsidR="003C0641" w:rsidRDefault="003C0641" w:rsidP="003C0641">
      <w:pPr>
        <w:pStyle w:val="Heading1"/>
      </w:pPr>
      <w:r>
        <w:t>&gt;&gt; &gt;&gt;           , i = Wn(e, r, t, n)</w:t>
      </w:r>
    </w:p>
    <w:p w14:paraId="71A1082F" w14:textId="77777777" w:rsidR="003C0641" w:rsidRDefault="003C0641" w:rsidP="003C0641">
      <w:pPr>
        <w:pStyle w:val="Heading1"/>
      </w:pPr>
      <w:r>
        <w:t>&gt;&gt; &gt;&gt;           , o = i.ctx;</w:t>
      </w:r>
    </w:p>
    <w:p w14:paraId="49C3D8FA" w14:textId="77777777" w:rsidR="003C0641" w:rsidRDefault="003C0641" w:rsidP="003C0641">
      <w:pPr>
        <w:pStyle w:val="Heading1"/>
      </w:pPr>
      <w:r>
        <w:t>&gt;&gt; &gt;&gt;         return o.processNext = function(e) {</w:t>
      </w:r>
    </w:p>
    <w:p w14:paraId="7967C9DB" w14:textId="77777777" w:rsidR="003C0641" w:rsidRDefault="003C0641" w:rsidP="003C0641">
      <w:pPr>
        <w:pStyle w:val="Heading1"/>
      </w:pPr>
      <w:r>
        <w:t>&gt;&gt; &gt;&gt;             var t = i._next();</w:t>
      </w:r>
    </w:p>
    <w:p w14:paraId="1DB7CB00" w14:textId="77777777" w:rsidR="003C0641" w:rsidRDefault="003C0641" w:rsidP="003C0641">
      <w:pPr>
        <w:pStyle w:val="Heading1"/>
      </w:pPr>
      <w:r>
        <w:t>&gt;&gt; &gt;&gt;             return t &amp;&amp; t.unload(o, e),</w:t>
      </w:r>
    </w:p>
    <w:p w14:paraId="2EF37CF8" w14:textId="77777777" w:rsidR="003C0641" w:rsidRDefault="003C0641" w:rsidP="003C0641">
      <w:pPr>
        <w:pStyle w:val="Heading1"/>
      </w:pPr>
      <w:r>
        <w:t>&gt;&gt; &gt;&gt;             !t</w:t>
      </w:r>
    </w:p>
    <w:p w14:paraId="4E0DF1E3" w14:textId="77777777" w:rsidR="003C0641" w:rsidRDefault="003C0641" w:rsidP="003C0641">
      <w:pPr>
        <w:pStyle w:val="Heading1"/>
      </w:pPr>
      <w:r>
        <w:t>&gt;&gt; &gt;&gt;         }</w:t>
      </w:r>
    </w:p>
    <w:p w14:paraId="0805695C" w14:textId="77777777" w:rsidR="003C0641" w:rsidRDefault="003C0641" w:rsidP="003C0641">
      <w:pPr>
        <w:pStyle w:val="Heading1"/>
      </w:pPr>
      <w:r>
        <w:t>&gt;&gt; &gt;&gt;         ,</w:t>
      </w:r>
    </w:p>
    <w:p w14:paraId="52A7A45F" w14:textId="77777777" w:rsidR="003C0641" w:rsidRDefault="003C0641" w:rsidP="003C0641">
      <w:pPr>
        <w:pStyle w:val="Heading1"/>
      </w:pPr>
      <w:r>
        <w:t>&gt;&gt; &gt;&gt;         o.createNew = function(e, n) {</w:t>
      </w:r>
    </w:p>
    <w:p w14:paraId="0459A1F6" w14:textId="77777777" w:rsidR="003C0641" w:rsidRDefault="003C0641" w:rsidP="003C0641">
      <w:pPr>
        <w:pStyle w:val="Heading1"/>
      </w:pPr>
      <w:r>
        <w:t>&gt;&gt; &gt;&gt;             return void 0 === e &amp;&amp; (e = null),</w:t>
      </w:r>
    </w:p>
    <w:p w14:paraId="7DA71ED9" w14:textId="77777777" w:rsidR="003C0641" w:rsidRDefault="003C0641" w:rsidP="003C0641">
      <w:pPr>
        <w:pStyle w:val="Heading1"/>
      </w:pPr>
      <w:r>
        <w:t>&gt;&gt; &gt;&gt;             oe(e) &amp;&amp; (e = $n(e, r, t, n)),</w:t>
      </w:r>
    </w:p>
    <w:p w14:paraId="0F576BC9" w14:textId="77777777" w:rsidR="003C0641" w:rsidRDefault="003C0641" w:rsidP="003C0641">
      <w:pPr>
        <w:pStyle w:val="Heading1"/>
      </w:pPr>
      <w:r>
        <w:t>&gt;&gt; &gt;&gt;             Gn(e || o.getNext(), t, n)</w:t>
      </w:r>
    </w:p>
    <w:p w14:paraId="27CEC8BA" w14:textId="77777777" w:rsidR="003C0641" w:rsidRDefault="003C0641" w:rsidP="003C0641">
      <w:pPr>
        <w:pStyle w:val="Heading1"/>
      </w:pPr>
      <w:r>
        <w:t>&gt;&gt; &gt;&gt;         }</w:t>
      </w:r>
    </w:p>
    <w:p w14:paraId="42F73EB8" w14:textId="77777777" w:rsidR="003C0641" w:rsidRDefault="003C0641" w:rsidP="003C0641">
      <w:pPr>
        <w:pStyle w:val="Heading1"/>
      </w:pPr>
      <w:r>
        <w:t>&gt;&gt; &gt;&gt;         ,</w:t>
      </w:r>
    </w:p>
    <w:p w14:paraId="222DE6B2" w14:textId="77777777" w:rsidR="003C0641" w:rsidRDefault="003C0641" w:rsidP="003C0641">
      <w:pPr>
        <w:pStyle w:val="Heading1"/>
      </w:pPr>
      <w:r>
        <w:t>&gt;&gt; &gt;&gt;         o</w:t>
      </w:r>
    </w:p>
    <w:p w14:paraId="55F809F0" w14:textId="77777777" w:rsidR="003C0641" w:rsidRDefault="003C0641" w:rsidP="003C0641">
      <w:pPr>
        <w:pStyle w:val="Heading1"/>
      </w:pPr>
      <w:r>
        <w:t>&gt;&gt; &gt;&gt;     }</w:t>
      </w:r>
    </w:p>
    <w:p w14:paraId="27A21CC6" w14:textId="77777777" w:rsidR="003C0641" w:rsidRDefault="003C0641" w:rsidP="003C0641">
      <w:pPr>
        <w:pStyle w:val="Heading1"/>
      </w:pPr>
      <w:r>
        <w:t>&gt;&gt; &gt;&gt;     function Kn(e, t, n) {</w:t>
      </w:r>
    </w:p>
    <w:p w14:paraId="11369094" w14:textId="77777777" w:rsidR="003C0641" w:rsidRDefault="003C0641" w:rsidP="003C0641">
      <w:pPr>
        <w:pStyle w:val="Heading1"/>
      </w:pPr>
      <w:r>
        <w:t>&gt;&gt; &gt;&gt;         var r = t.config || {}</w:t>
      </w:r>
    </w:p>
    <w:p w14:paraId="75553D87" w14:textId="77777777" w:rsidR="003C0641" w:rsidRDefault="003C0641" w:rsidP="003C0641">
      <w:pPr>
        <w:pStyle w:val="Heading1"/>
      </w:pPr>
      <w:r>
        <w:t>&gt;&gt; &gt;&gt;           , i = Wn(e, r, t, n).ctx;</w:t>
      </w:r>
    </w:p>
    <w:p w14:paraId="622653FC" w14:textId="77777777" w:rsidR="003C0641" w:rsidRDefault="003C0641" w:rsidP="003C0641">
      <w:pPr>
        <w:pStyle w:val="Heading1"/>
      </w:pPr>
      <w:r>
        <w:t>&gt;&gt; &gt;&gt;         return i.processNext = function(e) {</w:t>
      </w:r>
    </w:p>
    <w:p w14:paraId="7370D2C5" w14:textId="77777777" w:rsidR="003C0641" w:rsidRDefault="003C0641" w:rsidP="003C0641">
      <w:pPr>
        <w:pStyle w:val="Heading1"/>
      </w:pPr>
      <w:r>
        <w:t>&gt;&gt; &gt;&gt;             return i.iterate((function(t) {</w:t>
      </w:r>
    </w:p>
    <w:p w14:paraId="4A52C2CE" w14:textId="77777777" w:rsidR="003C0641" w:rsidRDefault="003C0641" w:rsidP="003C0641">
      <w:pPr>
        <w:pStyle w:val="Heading1"/>
      </w:pPr>
      <w:r>
        <w:t>&gt;&gt; &gt;&gt;                 J(t.update) &amp;&amp; t.update(i, e)</w:t>
      </w:r>
    </w:p>
    <w:p w14:paraId="640840C2" w14:textId="77777777" w:rsidR="003C0641" w:rsidRDefault="003C0641" w:rsidP="003C0641">
      <w:pPr>
        <w:pStyle w:val="Heading1"/>
      </w:pPr>
      <w:r>
        <w:t>&gt;&gt; &gt;&gt;             }</w:t>
      </w:r>
    </w:p>
    <w:p w14:paraId="2BA95035" w14:textId="77777777" w:rsidR="003C0641" w:rsidRDefault="003C0641" w:rsidP="003C0641">
      <w:pPr>
        <w:pStyle w:val="Heading1"/>
      </w:pPr>
      <w:r>
        <w:t>&gt;&gt; &gt;&gt;             ))</w:t>
      </w:r>
    </w:p>
    <w:p w14:paraId="1976D327" w14:textId="77777777" w:rsidR="003C0641" w:rsidRDefault="003C0641" w:rsidP="003C0641">
      <w:pPr>
        <w:pStyle w:val="Heading1"/>
      </w:pPr>
      <w:r>
        <w:t>&gt;&gt; &gt;&gt;         }</w:t>
      </w:r>
    </w:p>
    <w:p w14:paraId="7E8F4718" w14:textId="77777777" w:rsidR="003C0641" w:rsidRDefault="003C0641" w:rsidP="003C0641">
      <w:pPr>
        <w:pStyle w:val="Heading1"/>
      </w:pPr>
      <w:r>
        <w:t>&gt;&gt; &gt;&gt;         ,</w:t>
      </w:r>
    </w:p>
    <w:p w14:paraId="59A7724E" w14:textId="77777777" w:rsidR="003C0641" w:rsidRDefault="003C0641" w:rsidP="003C0641">
      <w:pPr>
        <w:pStyle w:val="Heading1"/>
      </w:pPr>
      <w:r>
        <w:t>&gt;&gt; &gt;&gt;         i.createNew = function(e, n) {</w:t>
      </w:r>
    </w:p>
    <w:p w14:paraId="07D90DA8" w14:textId="77777777" w:rsidR="003C0641" w:rsidRDefault="003C0641" w:rsidP="003C0641">
      <w:pPr>
        <w:pStyle w:val="Heading1"/>
      </w:pPr>
      <w:r>
        <w:t>&gt;&gt; &gt;&gt;             return void 0 === e &amp;&amp; (e = null),</w:t>
      </w:r>
    </w:p>
    <w:p w14:paraId="2CED880D" w14:textId="77777777" w:rsidR="003C0641" w:rsidRDefault="003C0641" w:rsidP="003C0641">
      <w:pPr>
        <w:pStyle w:val="Heading1"/>
      </w:pPr>
      <w:r>
        <w:t>&gt;&gt; &gt;&gt;             oe(e) &amp;&amp; (e = $n(e, r, t, n)),</w:t>
      </w:r>
    </w:p>
    <w:p w14:paraId="2F892008" w14:textId="77777777" w:rsidR="003C0641" w:rsidRDefault="003C0641" w:rsidP="003C0641">
      <w:pPr>
        <w:pStyle w:val="Heading1"/>
      </w:pPr>
      <w:r>
        <w:t>&gt;&gt; &gt;&gt;             Kn(e || i.getNext(), t, n)</w:t>
      </w:r>
    </w:p>
    <w:p w14:paraId="3A9EAD6C" w14:textId="77777777" w:rsidR="003C0641" w:rsidRDefault="003C0641" w:rsidP="003C0641">
      <w:pPr>
        <w:pStyle w:val="Heading1"/>
      </w:pPr>
      <w:r>
        <w:t>&gt;&gt; &gt;&gt;         }</w:t>
      </w:r>
    </w:p>
    <w:p w14:paraId="746FCBE4" w14:textId="77777777" w:rsidR="003C0641" w:rsidRDefault="003C0641" w:rsidP="003C0641">
      <w:pPr>
        <w:pStyle w:val="Heading1"/>
      </w:pPr>
      <w:r>
        <w:t>&gt;&gt; &gt;&gt;         ,</w:t>
      </w:r>
    </w:p>
    <w:p w14:paraId="7FEDEADA" w14:textId="77777777" w:rsidR="003C0641" w:rsidRDefault="003C0641" w:rsidP="003C0641">
      <w:pPr>
        <w:pStyle w:val="Heading1"/>
      </w:pPr>
      <w:r>
        <w:t>&gt;&gt; &gt;&gt;         i</w:t>
      </w:r>
    </w:p>
    <w:p w14:paraId="6557A54E" w14:textId="77777777" w:rsidR="003C0641" w:rsidRDefault="003C0641" w:rsidP="003C0641">
      <w:pPr>
        <w:pStyle w:val="Heading1"/>
      </w:pPr>
      <w:r>
        <w:t>&gt;&gt; &gt;&gt;     }</w:t>
      </w:r>
    </w:p>
    <w:p w14:paraId="6E6D81C4" w14:textId="77777777" w:rsidR="003C0641" w:rsidRDefault="003C0641" w:rsidP="003C0641">
      <w:pPr>
        <w:pStyle w:val="Heading1"/>
      </w:pPr>
      <w:r>
        <w:t>&gt;&gt; &gt;&gt;     function $n(e, t, n, r) {</w:t>
      </w:r>
    </w:p>
    <w:p w14:paraId="7A1833A3" w14:textId="77777777" w:rsidR="003C0641" w:rsidRDefault="003C0641" w:rsidP="003C0641">
      <w:pPr>
        <w:pStyle w:val="Heading1"/>
      </w:pPr>
      <w:r>
        <w:t>&gt;&gt; &gt;&gt;         var i = null</w:t>
      </w:r>
    </w:p>
    <w:p w14:paraId="0D81E2BD" w14:textId="77777777" w:rsidR="003C0641" w:rsidRDefault="003C0641" w:rsidP="003C0641">
      <w:pPr>
        <w:pStyle w:val="Heading1"/>
      </w:pPr>
      <w:r>
        <w:t>&gt;&gt; &gt;&gt;           , o = !r;</w:t>
      </w:r>
    </w:p>
    <w:p w14:paraId="4AE41D23" w14:textId="77777777" w:rsidR="003C0641" w:rsidRDefault="003C0641" w:rsidP="003C0641">
      <w:pPr>
        <w:pStyle w:val="Heading1"/>
      </w:pPr>
      <w:r>
        <w:t>&gt;&gt; &gt;&gt;         if (oe(e) &amp;&amp; e.length &gt; 0) {</w:t>
      </w:r>
    </w:p>
    <w:p w14:paraId="2C3EB590" w14:textId="77777777" w:rsidR="003C0641" w:rsidRDefault="003C0641" w:rsidP="003C0641">
      <w:pPr>
        <w:pStyle w:val="Heading1"/>
      </w:pPr>
      <w:r>
        <w:t>&gt;&gt; &gt;&gt;             var a = null;</w:t>
      </w:r>
    </w:p>
    <w:p w14:paraId="7CC813B9" w14:textId="77777777" w:rsidR="003C0641" w:rsidRDefault="003C0641" w:rsidP="003C0641">
      <w:pPr>
        <w:pStyle w:val="Heading1"/>
      </w:pPr>
      <w:r>
        <w:t>&gt;&gt; &gt;&gt;             fe(e, (function(e) {</w:t>
      </w:r>
    </w:p>
    <w:p w14:paraId="22A9AC2D" w14:textId="77777777" w:rsidR="003C0641" w:rsidRDefault="003C0641" w:rsidP="003C0641">
      <w:pPr>
        <w:pStyle w:val="Heading1"/>
      </w:pPr>
      <w:r>
        <w:t>&gt;&gt; &gt;&gt;                 if (o || r !== e || (o = !0),</w:t>
      </w:r>
    </w:p>
    <w:p w14:paraId="623EF983" w14:textId="77777777" w:rsidR="003C0641" w:rsidRDefault="003C0641" w:rsidP="003C0641">
      <w:pPr>
        <w:pStyle w:val="Heading1"/>
      </w:pPr>
      <w:r>
        <w:t>&gt;&gt; &gt;&gt;                 o &amp;&amp; e &amp;&amp; J(e.processTelemetry)) {</w:t>
      </w:r>
    </w:p>
    <w:p w14:paraId="24F6F527" w14:textId="77777777" w:rsidR="003C0641" w:rsidRDefault="003C0641" w:rsidP="003C0641">
      <w:pPr>
        <w:pStyle w:val="Heading1"/>
      </w:pPr>
      <w:r>
        <w:t>&gt;&gt; &gt;&gt;                     var s = function(e, t, n) {</w:t>
      </w:r>
    </w:p>
    <w:p w14:paraId="3127957D" w14:textId="77777777" w:rsidR="003C0641" w:rsidRDefault="003C0641" w:rsidP="003C0641">
      <w:pPr>
        <w:pStyle w:val="Heading1"/>
      </w:pPr>
      <w:r>
        <w:t>&gt;&gt; &gt;&gt;                         var r, i = null, o = J(e.processTelemetry), a = J(e.setNextPlugin);</w:t>
      </w:r>
    </w:p>
    <w:p w14:paraId="569E985A" w14:textId="77777777" w:rsidR="003C0641" w:rsidRDefault="003C0641" w:rsidP="003C0641">
      <w:pPr>
        <w:pStyle w:val="Heading1"/>
      </w:pPr>
      <w:r>
        <w:t>&gt;&gt; &gt;&gt;                         r = e ? e.identifier + "-" + e.priority + "-" + Vn++ : "Unknown-0-" + Vn++;</w:t>
      </w:r>
    </w:p>
    <w:p w14:paraId="1D479A86" w14:textId="77777777" w:rsidR="003C0641" w:rsidRDefault="003C0641" w:rsidP="003C0641">
      <w:pPr>
        <w:pStyle w:val="Heading1"/>
      </w:pPr>
      <w:r>
        <w:t>&gt;&gt; &gt;&gt;                         var s = {</w:t>
      </w:r>
    </w:p>
    <w:p w14:paraId="5EFFDABF" w14:textId="77777777" w:rsidR="003C0641" w:rsidRDefault="003C0641" w:rsidP="003C0641">
      <w:pPr>
        <w:pStyle w:val="Heading1"/>
      </w:pPr>
      <w:r>
        <w:t>&gt;&gt; &gt;&gt;                             getPlugin: function() {</w:t>
      </w:r>
    </w:p>
    <w:p w14:paraId="1877C9F3" w14:textId="77777777" w:rsidR="003C0641" w:rsidRDefault="003C0641" w:rsidP="003C0641">
      <w:pPr>
        <w:pStyle w:val="Heading1"/>
      </w:pPr>
      <w:r>
        <w:t>&gt;&gt; &gt;&gt;                                 return e</w:t>
      </w:r>
    </w:p>
    <w:p w14:paraId="468B2CB8" w14:textId="77777777" w:rsidR="003C0641" w:rsidRDefault="003C0641" w:rsidP="003C0641">
      <w:pPr>
        <w:pStyle w:val="Heading1"/>
      </w:pPr>
      <w:r>
        <w:t>&gt;&gt; &gt;&gt;                             },</w:t>
      </w:r>
    </w:p>
    <w:p w14:paraId="643F6695" w14:textId="77777777" w:rsidR="003C0641" w:rsidRDefault="003C0641" w:rsidP="003C0641">
      <w:pPr>
        <w:pStyle w:val="Heading1"/>
      </w:pPr>
      <w:r>
        <w:t>&gt;&gt; &gt;&gt;                             getNext: function() {</w:t>
      </w:r>
    </w:p>
    <w:p w14:paraId="6F4F56DD" w14:textId="77777777" w:rsidR="003C0641" w:rsidRDefault="003C0641" w:rsidP="003C0641">
      <w:pPr>
        <w:pStyle w:val="Heading1"/>
      </w:pPr>
      <w:r>
        <w:t>&gt;&gt; &gt;&gt;                                 return i</w:t>
      </w:r>
    </w:p>
    <w:p w14:paraId="51C45C56" w14:textId="77777777" w:rsidR="003C0641" w:rsidRDefault="003C0641" w:rsidP="003C0641">
      <w:pPr>
        <w:pStyle w:val="Heading1"/>
      </w:pPr>
      <w:r>
        <w:t>&gt;&gt; &gt;&gt;                             },</w:t>
      </w:r>
    </w:p>
    <w:p w14:paraId="7517396A" w14:textId="77777777" w:rsidR="003C0641" w:rsidRDefault="003C0641" w:rsidP="003C0641">
      <w:pPr>
        <w:pStyle w:val="Heading1"/>
      </w:pPr>
      <w:r>
        <w:t>&gt;&gt; &gt;&gt;                             processTelemetry: function(t, n) {</w:t>
      </w:r>
    </w:p>
    <w:p w14:paraId="1702801C" w14:textId="77777777" w:rsidR="003C0641" w:rsidRDefault="003C0641" w:rsidP="003C0641">
      <w:pPr>
        <w:pStyle w:val="Heading1"/>
      </w:pPr>
      <w:r>
        <w:t>&gt;&gt; &gt;&gt;                                 c(n = n || l(), (function(n) {</w:t>
      </w:r>
    </w:p>
    <w:p w14:paraId="55F97B87" w14:textId="77777777" w:rsidR="003C0641" w:rsidRDefault="003C0641" w:rsidP="003C0641">
      <w:pPr>
        <w:pStyle w:val="Heading1"/>
      </w:pPr>
      <w:r>
        <w:t>&gt;&gt; &gt;&gt;                                     if (!e || !o)</w:t>
      </w:r>
    </w:p>
    <w:p w14:paraId="5F04BD36" w14:textId="77777777" w:rsidR="003C0641" w:rsidRDefault="003C0641" w:rsidP="003C0641">
      <w:pPr>
        <w:pStyle w:val="Heading1"/>
      </w:pPr>
      <w:r>
        <w:t>&gt;&gt; &gt;&gt;                                         return !1;</w:t>
      </w:r>
    </w:p>
    <w:p w14:paraId="53DBB248" w14:textId="77777777" w:rsidR="003C0641" w:rsidRDefault="003C0641" w:rsidP="003C0641">
      <w:pPr>
        <w:pStyle w:val="Heading1"/>
      </w:pPr>
      <w:r>
        <w:t>&gt;&gt; &gt;&gt;                                     var r = qn(e);</w:t>
      </w:r>
    </w:p>
    <w:p w14:paraId="2E53630D" w14:textId="77777777" w:rsidR="003C0641" w:rsidRDefault="003C0641" w:rsidP="003C0641">
      <w:pPr>
        <w:pStyle w:val="Heading1"/>
      </w:pPr>
      <w:r>
        <w:t>&gt;&gt; &gt;&gt;                                     if (r.teardown || r.disabled)</w:t>
      </w:r>
    </w:p>
    <w:p w14:paraId="500BBCF8" w14:textId="77777777" w:rsidR="003C0641" w:rsidRDefault="003C0641" w:rsidP="003C0641">
      <w:pPr>
        <w:pStyle w:val="Heading1"/>
      </w:pPr>
      <w:r>
        <w:t>&gt;&gt; &gt;&gt;                                         return !1;</w:t>
      </w:r>
    </w:p>
    <w:p w14:paraId="6D5D485D" w14:textId="77777777" w:rsidR="003C0641" w:rsidRDefault="003C0641" w:rsidP="003C0641">
      <w:pPr>
        <w:pStyle w:val="Heading1"/>
      </w:pPr>
      <w:r>
        <w:t>&gt;&gt; &gt;&gt;                                     a &amp;&amp; e.setNextPlugin(i);</w:t>
      </w:r>
    </w:p>
    <w:p w14:paraId="2EAE028F" w14:textId="77777777" w:rsidR="003C0641" w:rsidRDefault="003C0641" w:rsidP="003C0641">
      <w:pPr>
        <w:pStyle w:val="Heading1"/>
      </w:pPr>
      <w:r>
        <w:t>&gt;&gt; &gt;&gt;                                     return e.processTelemetry(t, n),</w:t>
      </w:r>
    </w:p>
    <w:p w14:paraId="64A4FBA4" w14:textId="77777777" w:rsidR="003C0641" w:rsidRDefault="003C0641" w:rsidP="003C0641">
      <w:pPr>
        <w:pStyle w:val="Heading1"/>
      </w:pPr>
      <w:r>
        <w:t>&gt;&gt; &gt;&gt;                                     !0</w:t>
      </w:r>
    </w:p>
    <w:p w14:paraId="2856BEA9" w14:textId="77777777" w:rsidR="003C0641" w:rsidRDefault="003C0641" w:rsidP="003C0641">
      <w:pPr>
        <w:pStyle w:val="Heading1"/>
      </w:pPr>
      <w:r>
        <w:t>&gt;&gt; &gt;&gt;                                 }</w:t>
      </w:r>
    </w:p>
    <w:p w14:paraId="22DD2B71" w14:textId="77777777" w:rsidR="003C0641" w:rsidRDefault="003C0641" w:rsidP="003C0641">
      <w:pPr>
        <w:pStyle w:val="Heading1"/>
      </w:pPr>
      <w:r>
        <w:t>&gt;&gt; &gt;&gt;                                 ), "processTelemetry", (function() {</w:t>
      </w:r>
    </w:p>
    <w:p w14:paraId="19D863EC" w14:textId="77777777" w:rsidR="003C0641" w:rsidRDefault="003C0641" w:rsidP="003C0641">
      <w:pPr>
        <w:pStyle w:val="Heading1"/>
      </w:pPr>
      <w:r>
        <w:t>&gt;&gt; &gt;&gt;                                     return {</w:t>
      </w:r>
    </w:p>
    <w:p w14:paraId="1D7E0E5B" w14:textId="77777777" w:rsidR="003C0641" w:rsidRDefault="003C0641" w:rsidP="003C0641">
      <w:pPr>
        <w:pStyle w:val="Heading1"/>
      </w:pPr>
      <w:r>
        <w:t>&gt;&gt; &gt;&gt;                                         item: t</w:t>
      </w:r>
    </w:p>
    <w:p w14:paraId="07F986B0" w14:textId="77777777" w:rsidR="003C0641" w:rsidRDefault="003C0641" w:rsidP="003C0641">
      <w:pPr>
        <w:pStyle w:val="Heading1"/>
      </w:pPr>
      <w:r>
        <w:t>&gt;&gt; &gt;&gt;                                     }</w:t>
      </w:r>
    </w:p>
    <w:p w14:paraId="0AB0C84F" w14:textId="77777777" w:rsidR="003C0641" w:rsidRDefault="003C0641" w:rsidP="003C0641">
      <w:pPr>
        <w:pStyle w:val="Heading1"/>
      </w:pPr>
      <w:r>
        <w:t>&gt;&gt; &gt;&gt;                                 }</w:t>
      </w:r>
    </w:p>
    <w:p w14:paraId="3B014548" w14:textId="77777777" w:rsidR="003C0641" w:rsidRDefault="003C0641" w:rsidP="003C0641">
      <w:pPr>
        <w:pStyle w:val="Heading1"/>
      </w:pPr>
      <w:r>
        <w:t>&gt;&gt; &gt;&gt;                                 ), !t.sync) || n.processNext(t)</w:t>
      </w:r>
    </w:p>
    <w:p w14:paraId="3ACBB90B" w14:textId="77777777" w:rsidR="003C0641" w:rsidRDefault="003C0641" w:rsidP="003C0641">
      <w:pPr>
        <w:pStyle w:val="Heading1"/>
      </w:pPr>
      <w:r>
        <w:t>&gt;&gt; &gt;&gt;                             },</w:t>
      </w:r>
    </w:p>
    <w:p w14:paraId="3486A553" w14:textId="77777777" w:rsidR="003C0641" w:rsidRDefault="003C0641" w:rsidP="003C0641">
      <w:pPr>
        <w:pStyle w:val="Heading1"/>
      </w:pPr>
      <w:r>
        <w:t>&gt;&gt; &gt;&gt;                             unload: function(t, n) {</w:t>
      </w:r>
    </w:p>
    <w:p w14:paraId="2C814230" w14:textId="77777777" w:rsidR="003C0641" w:rsidRDefault="003C0641" w:rsidP="003C0641">
      <w:pPr>
        <w:pStyle w:val="Heading1"/>
      </w:pPr>
      <w:r>
        <w:t>&gt;&gt; &gt;&gt;                                 c(t, (function() {</w:t>
      </w:r>
    </w:p>
    <w:p w14:paraId="75D4E787" w14:textId="77777777" w:rsidR="003C0641" w:rsidRDefault="003C0641" w:rsidP="003C0641">
      <w:pPr>
        <w:pStyle w:val="Heading1"/>
      </w:pPr>
      <w:r>
        <w:t>&gt;&gt; &gt;&gt;                                     var r = !1;</w:t>
      </w:r>
    </w:p>
    <w:p w14:paraId="03C319D0" w14:textId="77777777" w:rsidR="003C0641" w:rsidRDefault="003C0641" w:rsidP="003C0641">
      <w:pPr>
        <w:pStyle w:val="Heading1"/>
      </w:pPr>
      <w:r>
        <w:t>&gt;&gt; &gt;&gt;                                     if (e) {</w:t>
      </w:r>
    </w:p>
    <w:p w14:paraId="6EC1E619" w14:textId="77777777" w:rsidR="003C0641" w:rsidRDefault="003C0641" w:rsidP="003C0641">
      <w:pPr>
        <w:pStyle w:val="Heading1"/>
      </w:pPr>
      <w:r>
        <w:t>&gt;&gt; &gt;&gt;                                         var i = qn(e)</w:t>
      </w:r>
    </w:p>
    <w:p w14:paraId="1FA54D5D" w14:textId="77777777" w:rsidR="003C0641" w:rsidRDefault="003C0641" w:rsidP="003C0641">
      <w:pPr>
        <w:pStyle w:val="Heading1"/>
      </w:pPr>
      <w:r>
        <w:t>&gt;&gt; &gt;&gt;                                           , o = e.core || i.core;</w:t>
      </w:r>
    </w:p>
    <w:p w14:paraId="23959B10" w14:textId="77777777" w:rsidR="003C0641" w:rsidRDefault="003C0641" w:rsidP="003C0641">
      <w:pPr>
        <w:pStyle w:val="Heading1"/>
      </w:pPr>
      <w:r>
        <w:t>&gt;&gt; &gt;&gt;                                         !e || o &amp;&amp; o !== t.core() || i.teardown || (i.core = null,</w:t>
      </w:r>
    </w:p>
    <w:p w14:paraId="3D6A8A15" w14:textId="77777777" w:rsidR="003C0641" w:rsidRDefault="003C0641" w:rsidP="003C0641">
      <w:pPr>
        <w:pStyle w:val="Heading1"/>
      </w:pPr>
      <w:r>
        <w:t>&gt;&gt; &gt;&gt;                                         i.teardown = !0,</w:t>
      </w:r>
    </w:p>
    <w:p w14:paraId="3B40163B" w14:textId="77777777" w:rsidR="003C0641" w:rsidRDefault="003C0641" w:rsidP="003C0641">
      <w:pPr>
        <w:pStyle w:val="Heading1"/>
      </w:pPr>
      <w:r>
        <w:t>&gt;&gt; &gt;&gt;                                         i.isInitialized = !1,</w:t>
      </w:r>
    </w:p>
    <w:p w14:paraId="24A19DAB" w14:textId="77777777" w:rsidR="003C0641" w:rsidRDefault="003C0641" w:rsidP="003C0641">
      <w:pPr>
        <w:pStyle w:val="Heading1"/>
      </w:pPr>
      <w:r>
        <w:t>&gt;&gt; &gt;&gt;                                         e.teardown &amp;&amp; !0 === e.teardown(t, n) &amp;&amp; (r = !0))</w:t>
      </w:r>
    </w:p>
    <w:p w14:paraId="672A607E" w14:textId="77777777" w:rsidR="003C0641" w:rsidRDefault="003C0641" w:rsidP="003C0641">
      <w:pPr>
        <w:pStyle w:val="Heading1"/>
      </w:pPr>
      <w:r>
        <w:t>&gt;&gt; &gt;&gt;                                     }</w:t>
      </w:r>
    </w:p>
    <w:p w14:paraId="5FC4A487" w14:textId="77777777" w:rsidR="003C0641" w:rsidRDefault="003C0641" w:rsidP="003C0641">
      <w:pPr>
        <w:pStyle w:val="Heading1"/>
      </w:pPr>
      <w:r>
        <w:t>&gt;&gt; &gt;&gt;                                     return r</w:t>
      </w:r>
    </w:p>
    <w:p w14:paraId="15E8B852" w14:textId="77777777" w:rsidR="003C0641" w:rsidRDefault="003C0641" w:rsidP="003C0641">
      <w:pPr>
        <w:pStyle w:val="Heading1"/>
      </w:pPr>
      <w:r>
        <w:t>&gt;&gt; &gt;&gt;                                 }</w:t>
      </w:r>
    </w:p>
    <w:p w14:paraId="1BF3DD23" w14:textId="77777777" w:rsidR="003C0641" w:rsidRDefault="003C0641" w:rsidP="003C0641">
      <w:pPr>
        <w:pStyle w:val="Heading1"/>
      </w:pPr>
      <w:r>
        <w:t>&gt;&gt; &gt;&gt;                                 ), "unload", (function() {}</w:t>
      </w:r>
    </w:p>
    <w:p w14:paraId="757735CB" w14:textId="77777777" w:rsidR="003C0641" w:rsidRDefault="003C0641" w:rsidP="003C0641">
      <w:pPr>
        <w:pStyle w:val="Heading1"/>
      </w:pPr>
      <w:r>
        <w:t>&gt;&gt; &gt;&gt;                                 ), n.isAsync) || t.processNext(n)</w:t>
      </w:r>
    </w:p>
    <w:p w14:paraId="7957A1C8" w14:textId="77777777" w:rsidR="003C0641" w:rsidRDefault="003C0641" w:rsidP="003C0641">
      <w:pPr>
        <w:pStyle w:val="Heading1"/>
      </w:pPr>
      <w:r>
        <w:t>&gt;&gt; &gt;&gt;                             },</w:t>
      </w:r>
    </w:p>
    <w:p w14:paraId="31E66B5F" w14:textId="77777777" w:rsidR="003C0641" w:rsidRDefault="003C0641" w:rsidP="003C0641">
      <w:pPr>
        <w:pStyle w:val="Heading1"/>
      </w:pPr>
      <w:r>
        <w:t>&gt;&gt; &gt;&gt;                             update: function(t, n) {</w:t>
      </w:r>
    </w:p>
    <w:p w14:paraId="6FB1DCC6" w14:textId="77777777" w:rsidR="003C0641" w:rsidRDefault="003C0641" w:rsidP="003C0641">
      <w:pPr>
        <w:pStyle w:val="Heading1"/>
      </w:pPr>
      <w:r>
        <w:t>&gt;&gt; &gt;&gt;                                 c(t, (function() {</w:t>
      </w:r>
    </w:p>
    <w:p w14:paraId="156F79CA" w14:textId="77777777" w:rsidR="003C0641" w:rsidRDefault="003C0641" w:rsidP="003C0641">
      <w:pPr>
        <w:pStyle w:val="Heading1"/>
      </w:pPr>
      <w:r>
        <w:t>&gt;&gt; &gt;&gt;                                     var r = !1;</w:t>
      </w:r>
    </w:p>
    <w:p w14:paraId="709FF68C" w14:textId="77777777" w:rsidR="003C0641" w:rsidRDefault="003C0641" w:rsidP="003C0641">
      <w:pPr>
        <w:pStyle w:val="Heading1"/>
      </w:pPr>
      <w:r>
        <w:t>&gt;&gt; &gt;&gt;                                     if (e) {</w:t>
      </w:r>
    </w:p>
    <w:p w14:paraId="43C25398" w14:textId="77777777" w:rsidR="003C0641" w:rsidRDefault="003C0641" w:rsidP="003C0641">
      <w:pPr>
        <w:pStyle w:val="Heading1"/>
      </w:pPr>
      <w:r>
        <w:t>&gt;&gt; &gt;&gt;                                         var i = qn(e)</w:t>
      </w:r>
    </w:p>
    <w:p w14:paraId="110DB614" w14:textId="77777777" w:rsidR="003C0641" w:rsidRDefault="003C0641" w:rsidP="003C0641">
      <w:pPr>
        <w:pStyle w:val="Heading1"/>
      </w:pPr>
      <w:r>
        <w:t>&gt;&gt; &gt;&gt;                                           , o = e.core || i.core;</w:t>
      </w:r>
    </w:p>
    <w:p w14:paraId="560ED829" w14:textId="77777777" w:rsidR="003C0641" w:rsidRDefault="003C0641" w:rsidP="003C0641">
      <w:pPr>
        <w:pStyle w:val="Heading1"/>
      </w:pPr>
      <w:r>
        <w:t>&gt;&gt; &gt;&gt;                                         !e || o &amp;&amp; o !== t.core() || i.teardown || e.update &amp;&amp; !0 === e.update(t, n) &amp;&amp; (r = !0)</w:t>
      </w:r>
    </w:p>
    <w:p w14:paraId="12876DE5" w14:textId="77777777" w:rsidR="003C0641" w:rsidRDefault="003C0641" w:rsidP="003C0641">
      <w:pPr>
        <w:pStyle w:val="Heading1"/>
      </w:pPr>
      <w:r>
        <w:t>&gt;&gt; &gt;&gt;                                     }</w:t>
      </w:r>
    </w:p>
    <w:p w14:paraId="708FAB3A" w14:textId="77777777" w:rsidR="003C0641" w:rsidRDefault="003C0641" w:rsidP="003C0641">
      <w:pPr>
        <w:pStyle w:val="Heading1"/>
      </w:pPr>
      <w:r>
        <w:t>&gt;&gt; &gt;&gt;                                     return r</w:t>
      </w:r>
    </w:p>
    <w:p w14:paraId="52A8C362" w14:textId="77777777" w:rsidR="003C0641" w:rsidRDefault="003C0641" w:rsidP="003C0641">
      <w:pPr>
        <w:pStyle w:val="Heading1"/>
      </w:pPr>
      <w:r>
        <w:t>&gt;&gt; &gt;&gt;                                 }</w:t>
      </w:r>
    </w:p>
    <w:p w14:paraId="2F5C756C" w14:textId="77777777" w:rsidR="003C0641" w:rsidRDefault="003C0641" w:rsidP="003C0641">
      <w:pPr>
        <w:pStyle w:val="Heading1"/>
      </w:pPr>
      <w:r>
        <w:t>&gt;&gt; &gt;&gt;                                 ), "update", (function() {}</w:t>
      </w:r>
    </w:p>
    <w:p w14:paraId="09117C84" w14:textId="77777777" w:rsidR="003C0641" w:rsidRDefault="003C0641" w:rsidP="003C0641">
      <w:pPr>
        <w:pStyle w:val="Heading1"/>
      </w:pPr>
      <w:r>
        <w:t>&gt;&gt; &gt;&gt;                                 ), !1) || t.processNext(n)</w:t>
      </w:r>
    </w:p>
    <w:p w14:paraId="7EE283FB" w14:textId="77777777" w:rsidR="003C0641" w:rsidRDefault="003C0641" w:rsidP="003C0641">
      <w:pPr>
        <w:pStyle w:val="Heading1"/>
      </w:pPr>
      <w:r>
        <w:t>&gt;&gt; &gt;&gt;                             },</w:t>
      </w:r>
    </w:p>
    <w:p w14:paraId="52EE1E95" w14:textId="77777777" w:rsidR="003C0641" w:rsidRDefault="003C0641" w:rsidP="003C0641">
      <w:pPr>
        <w:pStyle w:val="Heading1"/>
      </w:pPr>
      <w:r>
        <w:t>&gt;&gt; &gt;&gt;                             _id: r,</w:t>
      </w:r>
    </w:p>
    <w:p w14:paraId="14181146" w14:textId="77777777" w:rsidR="003C0641" w:rsidRDefault="003C0641" w:rsidP="003C0641">
      <w:pPr>
        <w:pStyle w:val="Heading1"/>
      </w:pPr>
      <w:r>
        <w:t>&gt;&gt; &gt;&gt;                             _setNext: function(e) {</w:t>
      </w:r>
    </w:p>
    <w:p w14:paraId="7A5B676B" w14:textId="77777777" w:rsidR="003C0641" w:rsidRDefault="003C0641" w:rsidP="003C0641">
      <w:pPr>
        <w:pStyle w:val="Heading1"/>
      </w:pPr>
      <w:r>
        <w:t>&gt;&gt; &gt;&gt;                                 i = e</w:t>
      </w:r>
    </w:p>
    <w:p w14:paraId="1F9B6E88" w14:textId="77777777" w:rsidR="003C0641" w:rsidRDefault="003C0641" w:rsidP="003C0641">
      <w:pPr>
        <w:pStyle w:val="Heading1"/>
      </w:pPr>
      <w:r>
        <w:t>&gt;&gt; &gt;&gt;                             }</w:t>
      </w:r>
    </w:p>
    <w:p w14:paraId="28EC1839" w14:textId="77777777" w:rsidR="003C0641" w:rsidRDefault="003C0641" w:rsidP="003C0641">
      <w:pPr>
        <w:pStyle w:val="Heading1"/>
      </w:pPr>
      <w:r>
        <w:t>&gt;&gt; &gt;&gt;                         };</w:t>
      </w:r>
    </w:p>
    <w:p w14:paraId="0469FAC2" w14:textId="77777777" w:rsidR="003C0641" w:rsidRDefault="003C0641" w:rsidP="003C0641">
      <w:pPr>
        <w:pStyle w:val="Heading1"/>
      </w:pPr>
      <w:r>
        <w:t>&gt;&gt; &gt;&gt;                         function l() {</w:t>
      </w:r>
    </w:p>
    <w:p w14:paraId="70C592DB" w14:textId="77777777" w:rsidR="003C0641" w:rsidRDefault="003C0641" w:rsidP="003C0641">
      <w:pPr>
        <w:pStyle w:val="Heading1"/>
      </w:pPr>
      <w:r>
        <w:t>&gt;&gt; &gt;&gt;                             var r;</w:t>
      </w:r>
    </w:p>
    <w:p w14:paraId="669FC61B" w14:textId="77777777" w:rsidR="003C0641" w:rsidRDefault="003C0641" w:rsidP="003C0641">
      <w:pPr>
        <w:pStyle w:val="Heading1"/>
      </w:pPr>
      <w:r>
        <w:t>&gt;&gt; &gt;&gt;                             return e &amp;&amp; J(e._getTelCtx) &amp;&amp; (r = e._getTelCtx()),</w:t>
      </w:r>
    </w:p>
    <w:p w14:paraId="1A7FDF0A" w14:textId="77777777" w:rsidR="003C0641" w:rsidRDefault="003C0641" w:rsidP="003C0641">
      <w:pPr>
        <w:pStyle w:val="Heading1"/>
      </w:pPr>
      <w:r>
        <w:t>&gt;&gt; &gt;&gt;                             r || (r = Zn(s, t, n)),</w:t>
      </w:r>
    </w:p>
    <w:p w14:paraId="369C4552" w14:textId="77777777" w:rsidR="003C0641" w:rsidRDefault="003C0641" w:rsidP="003C0641">
      <w:pPr>
        <w:pStyle w:val="Heading1"/>
      </w:pPr>
      <w:r>
        <w:t>&gt;&gt; &gt;&gt;                             r</w:t>
      </w:r>
    </w:p>
    <w:p w14:paraId="241C2798" w14:textId="77777777" w:rsidR="003C0641" w:rsidRDefault="003C0641" w:rsidP="003C0641">
      <w:pPr>
        <w:pStyle w:val="Heading1"/>
      </w:pPr>
      <w:r>
        <w:t>&gt;&gt; &gt;&gt;                         }</w:t>
      </w:r>
    </w:p>
    <w:p w14:paraId="6727ACA9" w14:textId="77777777" w:rsidR="003C0641" w:rsidRDefault="003C0641" w:rsidP="003C0641">
      <w:pPr>
        <w:pStyle w:val="Heading1"/>
      </w:pPr>
      <w:r>
        <w:t>&gt;&gt; &gt;&gt;                         function c(t, n, o, a, s) {</w:t>
      </w:r>
    </w:p>
    <w:p w14:paraId="7817C34E" w14:textId="77777777" w:rsidR="003C0641" w:rsidRDefault="003C0641" w:rsidP="003C0641">
      <w:pPr>
        <w:pStyle w:val="Heading1"/>
      </w:pPr>
      <w:r>
        <w:t>&gt;&gt; &gt;&gt;                             var l = !1</w:t>
      </w:r>
    </w:p>
    <w:p w14:paraId="42AC8777" w14:textId="77777777" w:rsidR="003C0641" w:rsidRDefault="003C0641" w:rsidP="003C0641">
      <w:pPr>
        <w:pStyle w:val="Heading1"/>
      </w:pPr>
      <w:r>
        <w:t>&gt;&gt; &gt;&gt;                               , c = e ? e.identifier : "TelemetryPluginChain"</w:t>
      </w:r>
    </w:p>
    <w:p w14:paraId="6FD5AB15" w14:textId="77777777" w:rsidR="003C0641" w:rsidRDefault="003C0641" w:rsidP="003C0641">
      <w:pPr>
        <w:pStyle w:val="Heading1"/>
      </w:pPr>
      <w:r>
        <w:t>&gt;&gt; &gt;&gt;                               , u = t._hasRun;</w:t>
      </w:r>
    </w:p>
    <w:p w14:paraId="73113013" w14:textId="77777777" w:rsidR="003C0641" w:rsidRDefault="003C0641" w:rsidP="003C0641">
      <w:pPr>
        <w:pStyle w:val="Heading1"/>
      </w:pPr>
      <w:r>
        <w:t>&gt;&gt; &gt;&gt;                             return u || (u = t._hasRun = {}),</w:t>
      </w:r>
    </w:p>
    <w:p w14:paraId="756E3505" w14:textId="77777777" w:rsidR="003C0641" w:rsidRDefault="003C0641" w:rsidP="003C0641">
      <w:pPr>
        <w:pStyle w:val="Heading1"/>
      </w:pPr>
      <w:r>
        <w:t>&gt;&gt; &gt;&gt;                             t.setNext(i),</w:t>
      </w:r>
    </w:p>
    <w:p w14:paraId="1FF50538" w14:textId="77777777" w:rsidR="003C0641" w:rsidRDefault="003C0641" w:rsidP="003C0641">
      <w:pPr>
        <w:pStyle w:val="Heading1"/>
      </w:pPr>
      <w:r>
        <w:t>&gt;&gt; &gt;&gt;                             e &amp;&amp; Fn(t.core(), (function() {</w:t>
      </w:r>
    </w:p>
    <w:p w14:paraId="15D5E753" w14:textId="77777777" w:rsidR="003C0641" w:rsidRDefault="003C0641" w:rsidP="003C0641">
      <w:pPr>
        <w:pStyle w:val="Heading1"/>
      </w:pPr>
      <w:r>
        <w:t>&gt;&gt; &gt;&gt;                                 return c + ":" + o</w:t>
      </w:r>
    </w:p>
    <w:p w14:paraId="4A18148C" w14:textId="77777777" w:rsidR="003C0641" w:rsidRDefault="003C0641" w:rsidP="003C0641">
      <w:pPr>
        <w:pStyle w:val="Heading1"/>
      </w:pPr>
      <w:r>
        <w:t>&gt;&gt; &gt;&gt;                             }</w:t>
      </w:r>
    </w:p>
    <w:p w14:paraId="18D91DF2" w14:textId="77777777" w:rsidR="003C0641" w:rsidRDefault="003C0641" w:rsidP="003C0641">
      <w:pPr>
        <w:pStyle w:val="Heading1"/>
      </w:pPr>
      <w:r>
        <w:t>&gt;&gt; &gt;&gt;                             ), (function() {</w:t>
      </w:r>
    </w:p>
    <w:p w14:paraId="5C5E93A5" w14:textId="77777777" w:rsidR="003C0641" w:rsidRDefault="003C0641" w:rsidP="003C0641">
      <w:pPr>
        <w:pStyle w:val="Heading1"/>
      </w:pPr>
      <w:r>
        <w:t>&gt;&gt; &gt;&gt;                                 u[r] = !0;</w:t>
      </w:r>
    </w:p>
    <w:p w14:paraId="33530CC4" w14:textId="77777777" w:rsidR="003C0641" w:rsidRDefault="003C0641" w:rsidP="003C0641">
      <w:pPr>
        <w:pStyle w:val="Heading1"/>
      </w:pPr>
      <w:r>
        <w:t>&gt;&gt; &gt;&gt;                                 try {</w:t>
      </w:r>
    </w:p>
    <w:p w14:paraId="141D7D4B" w14:textId="77777777" w:rsidR="003C0641" w:rsidRDefault="003C0641" w:rsidP="003C0641">
      <w:pPr>
        <w:pStyle w:val="Heading1"/>
      </w:pPr>
      <w:r>
        <w:t>&gt;&gt; &gt;&gt;                                     var e = i ? i._id : "";</w:t>
      </w:r>
    </w:p>
    <w:p w14:paraId="4A5C61AA" w14:textId="77777777" w:rsidR="003C0641" w:rsidRDefault="003C0641" w:rsidP="003C0641">
      <w:pPr>
        <w:pStyle w:val="Heading1"/>
      </w:pPr>
      <w:r>
        <w:t>&gt;&gt; &gt;&gt;                                     e &amp;&amp; (u[e] = !1),</w:t>
      </w:r>
    </w:p>
    <w:p w14:paraId="551B922B" w14:textId="77777777" w:rsidR="003C0641" w:rsidRDefault="003C0641" w:rsidP="003C0641">
      <w:pPr>
        <w:pStyle w:val="Heading1"/>
      </w:pPr>
      <w:r>
        <w:t>&gt;&gt; &gt;&gt;                                     l = n(t)</w:t>
      </w:r>
    </w:p>
    <w:p w14:paraId="1DC36C8A" w14:textId="77777777" w:rsidR="003C0641" w:rsidRDefault="003C0641" w:rsidP="003C0641">
      <w:pPr>
        <w:pStyle w:val="Heading1"/>
      </w:pPr>
      <w:r>
        <w:t>&gt;&gt; &gt;&gt;                                 } catch (e) {</w:t>
      </w:r>
    </w:p>
    <w:p w14:paraId="6D27B9B4" w14:textId="77777777" w:rsidR="003C0641" w:rsidRDefault="003C0641" w:rsidP="003C0641">
      <w:pPr>
        <w:pStyle w:val="Heading1"/>
      </w:pPr>
      <w:r>
        <w:t>&gt;&gt; &gt;&gt;                                     var a = !i || u[i._id];</w:t>
      </w:r>
    </w:p>
    <w:p w14:paraId="280C2AD9" w14:textId="77777777" w:rsidR="003C0641" w:rsidRDefault="003C0641" w:rsidP="003C0641">
      <w:pPr>
        <w:pStyle w:val="Heading1"/>
      </w:pPr>
      <w:r>
        <w:t>&gt;&gt; &gt;&gt;                                     a &amp;&amp; (l = !0),</w:t>
      </w:r>
    </w:p>
    <w:p w14:paraId="75D4956E" w14:textId="77777777" w:rsidR="003C0641" w:rsidRDefault="003C0641" w:rsidP="003C0641">
      <w:pPr>
        <w:pStyle w:val="Heading1"/>
      </w:pPr>
      <w:r>
        <w:t>&gt;&gt; &gt;&gt;                                     i &amp;&amp; a || gt(t.diagLog(), 1, 73, "Plugin [" + c + "] failed during " + o + " - " + et(e) + ", run flags: " + et(u))</w:t>
      </w:r>
    </w:p>
    <w:p w14:paraId="77758B8D" w14:textId="77777777" w:rsidR="003C0641" w:rsidRDefault="003C0641" w:rsidP="003C0641">
      <w:pPr>
        <w:pStyle w:val="Heading1"/>
      </w:pPr>
      <w:r>
        <w:t>&gt;&gt; &gt;&gt;                                 }</w:t>
      </w:r>
    </w:p>
    <w:p w14:paraId="7377A452" w14:textId="77777777" w:rsidR="003C0641" w:rsidRDefault="003C0641" w:rsidP="003C0641">
      <w:pPr>
        <w:pStyle w:val="Heading1"/>
      </w:pPr>
      <w:r>
        <w:t>&gt;&gt; &gt;&gt;                             }</w:t>
      </w:r>
    </w:p>
    <w:p w14:paraId="4FE7C09E" w14:textId="77777777" w:rsidR="003C0641" w:rsidRDefault="003C0641" w:rsidP="003C0641">
      <w:pPr>
        <w:pStyle w:val="Heading1"/>
      </w:pPr>
      <w:r>
        <w:t>&gt;&gt; &gt;&gt;                             ), a, s),</w:t>
      </w:r>
    </w:p>
    <w:p w14:paraId="08D55DB8" w14:textId="77777777" w:rsidR="003C0641" w:rsidRDefault="003C0641" w:rsidP="003C0641">
      <w:pPr>
        <w:pStyle w:val="Heading1"/>
      </w:pPr>
      <w:r>
        <w:t>&gt;&gt; &gt;&gt;                             l</w:t>
      </w:r>
    </w:p>
    <w:p w14:paraId="7C791A08" w14:textId="77777777" w:rsidR="003C0641" w:rsidRDefault="003C0641" w:rsidP="003C0641">
      <w:pPr>
        <w:pStyle w:val="Heading1"/>
      </w:pPr>
      <w:r>
        <w:t>&gt;&gt; &gt;&gt;                         }</w:t>
      </w:r>
    </w:p>
    <w:p w14:paraId="4CE89BF8" w14:textId="77777777" w:rsidR="003C0641" w:rsidRDefault="003C0641" w:rsidP="003C0641">
      <w:pPr>
        <w:pStyle w:val="Heading1"/>
      </w:pPr>
      <w:r>
        <w:t>&gt;&gt; &gt;&gt;                         return we(s)</w:t>
      </w:r>
    </w:p>
    <w:p w14:paraId="12B444B3" w14:textId="77777777" w:rsidR="003C0641" w:rsidRDefault="003C0641" w:rsidP="003C0641">
      <w:pPr>
        <w:pStyle w:val="Heading1"/>
      </w:pPr>
      <w:r>
        <w:t>&gt;&gt; &gt;&gt;                     }(e, t, n);</w:t>
      </w:r>
    </w:p>
    <w:p w14:paraId="28BC4512" w14:textId="77777777" w:rsidR="003C0641" w:rsidRDefault="003C0641" w:rsidP="003C0641">
      <w:pPr>
        <w:pStyle w:val="Heading1"/>
      </w:pPr>
      <w:r>
        <w:t>&gt;&gt; &gt;&gt;                     i || (i = s),</w:t>
      </w:r>
    </w:p>
    <w:p w14:paraId="59B2864D" w14:textId="77777777" w:rsidR="003C0641" w:rsidRDefault="003C0641" w:rsidP="003C0641">
      <w:pPr>
        <w:pStyle w:val="Heading1"/>
      </w:pPr>
      <w:r>
        <w:t>&gt;&gt; &gt;&gt;                     a &amp;&amp; a._setNext(s),</w:t>
      </w:r>
    </w:p>
    <w:p w14:paraId="30D70BBE" w14:textId="77777777" w:rsidR="003C0641" w:rsidRDefault="003C0641" w:rsidP="003C0641">
      <w:pPr>
        <w:pStyle w:val="Heading1"/>
      </w:pPr>
      <w:r>
        <w:t>&gt;&gt; &gt;&gt;                     a = s</w:t>
      </w:r>
    </w:p>
    <w:p w14:paraId="44EA54B6" w14:textId="77777777" w:rsidR="003C0641" w:rsidRDefault="003C0641" w:rsidP="003C0641">
      <w:pPr>
        <w:pStyle w:val="Heading1"/>
      </w:pPr>
      <w:r>
        <w:t>&gt;&gt; &gt;&gt;                 }</w:t>
      </w:r>
    </w:p>
    <w:p w14:paraId="6CC0980A" w14:textId="77777777" w:rsidR="003C0641" w:rsidRDefault="003C0641" w:rsidP="003C0641">
      <w:pPr>
        <w:pStyle w:val="Heading1"/>
      </w:pPr>
      <w:r>
        <w:t>&gt;&gt; &gt;&gt;             }</w:t>
      </w:r>
    </w:p>
    <w:p w14:paraId="3395B43D" w14:textId="77777777" w:rsidR="003C0641" w:rsidRDefault="003C0641" w:rsidP="003C0641">
      <w:pPr>
        <w:pStyle w:val="Heading1"/>
      </w:pPr>
      <w:r>
        <w:t>&gt;&gt; &gt;&gt;             ))</w:t>
      </w:r>
    </w:p>
    <w:p w14:paraId="113064B3" w14:textId="77777777" w:rsidR="003C0641" w:rsidRDefault="003C0641" w:rsidP="003C0641">
      <w:pPr>
        <w:pStyle w:val="Heading1"/>
      </w:pPr>
      <w:r>
        <w:t>&gt;&gt; &gt;&gt;         }</w:t>
      </w:r>
    </w:p>
    <w:p w14:paraId="0893E705" w14:textId="77777777" w:rsidR="003C0641" w:rsidRDefault="003C0641" w:rsidP="003C0641">
      <w:pPr>
        <w:pStyle w:val="Heading1"/>
      </w:pPr>
      <w:r>
        <w:t>&gt;&gt; &gt;&gt;         return r &amp;&amp; !i ? $n([r], t, n) : i</w:t>
      </w:r>
    </w:p>
    <w:p w14:paraId="2D1262F0" w14:textId="77777777" w:rsidR="003C0641" w:rsidRDefault="003C0641" w:rsidP="003C0641">
      <w:pPr>
        <w:pStyle w:val="Heading1"/>
      </w:pPr>
      <w:r>
        <w:t>&gt;&gt; &gt;&gt;     }</w:t>
      </w:r>
    </w:p>
    <w:p w14:paraId="356A6CE7" w14:textId="77777777" w:rsidR="003C0641" w:rsidRDefault="003C0641" w:rsidP="003C0641">
      <w:pPr>
        <w:pStyle w:val="Heading1"/>
      </w:pPr>
      <w:r>
        <w:t>&gt;&gt; &gt;&gt;     function Qn(e, t, n) {</w:t>
      </w:r>
    </w:p>
    <w:p w14:paraId="4EE099FB" w14:textId="77777777" w:rsidR="003C0641" w:rsidRDefault="003C0641" w:rsidP="003C0641">
      <w:pPr>
        <w:pStyle w:val="Heading1"/>
      </w:pPr>
      <w:r>
        <w:t>&gt;&gt; &gt;&gt;         t &amp;&amp; oe(t) &amp;&amp; t.length &gt; 0 &amp;&amp; (fe(t = t.sort((function(e, t) {</w:t>
      </w:r>
    </w:p>
    <w:p w14:paraId="198017A4" w14:textId="77777777" w:rsidR="003C0641" w:rsidRDefault="003C0641" w:rsidP="003C0641">
      <w:pPr>
        <w:pStyle w:val="Heading1"/>
      </w:pPr>
      <w:r>
        <w:t>&gt;&gt; &gt;&gt;             return e.priority - t.priority</w:t>
      </w:r>
    </w:p>
    <w:p w14:paraId="62179FCE" w14:textId="77777777" w:rsidR="003C0641" w:rsidRDefault="003C0641" w:rsidP="003C0641">
      <w:pPr>
        <w:pStyle w:val="Heading1"/>
      </w:pPr>
      <w:r>
        <w:t>&gt;&gt; &gt;&gt;         }</w:t>
      </w:r>
    </w:p>
    <w:p w14:paraId="3F5A88A3" w14:textId="77777777" w:rsidR="003C0641" w:rsidRDefault="003C0641" w:rsidP="003C0641">
      <w:pPr>
        <w:pStyle w:val="Heading1"/>
      </w:pPr>
      <w:r>
        <w:t>&gt;&gt; &gt;&gt;         )), (function(e) {</w:t>
      </w:r>
    </w:p>
    <w:p w14:paraId="0F38B726" w14:textId="77777777" w:rsidR="003C0641" w:rsidRDefault="003C0641" w:rsidP="003C0641">
      <w:pPr>
        <w:pStyle w:val="Heading1"/>
      </w:pPr>
      <w:r>
        <w:t>&gt;&gt; &gt;&gt;             e.priority &lt; 500 &amp;&amp; Te("Channel has invalid priority - " + e.identifier)</w:t>
      </w:r>
    </w:p>
    <w:p w14:paraId="0DD6EFCB" w14:textId="77777777" w:rsidR="003C0641" w:rsidRDefault="003C0641" w:rsidP="003C0641">
      <w:pPr>
        <w:pStyle w:val="Heading1"/>
      </w:pPr>
      <w:r>
        <w:t>&gt;&gt; &gt;&gt;         }</w:t>
      </w:r>
    </w:p>
    <w:p w14:paraId="09BA0110" w14:textId="77777777" w:rsidR="003C0641" w:rsidRDefault="003C0641" w:rsidP="003C0641">
      <w:pPr>
        <w:pStyle w:val="Heading1"/>
      </w:pPr>
      <w:r>
        <w:t>&gt;&gt; &gt;&gt;         )),</w:t>
      </w:r>
    </w:p>
    <w:p w14:paraId="3FC76CC6" w14:textId="77777777" w:rsidR="003C0641" w:rsidRDefault="003C0641" w:rsidP="003C0641">
      <w:pPr>
        <w:pStyle w:val="Heading1"/>
      </w:pPr>
      <w:r>
        <w:t>&gt;&gt; &gt;&gt;         e.push({</w:t>
      </w:r>
    </w:p>
    <w:p w14:paraId="60A4B6FA" w14:textId="77777777" w:rsidR="003C0641" w:rsidRDefault="003C0641" w:rsidP="003C0641">
      <w:pPr>
        <w:pStyle w:val="Heading1"/>
      </w:pPr>
      <w:r>
        <w:t>&gt;&gt; &gt;&gt;             queue: we(t),</w:t>
      </w:r>
    </w:p>
    <w:p w14:paraId="2A0C86DD" w14:textId="77777777" w:rsidR="003C0641" w:rsidRDefault="003C0641" w:rsidP="003C0641">
      <w:pPr>
        <w:pStyle w:val="Heading1"/>
      </w:pPr>
      <w:r>
        <w:t>&gt;&gt; &gt;&gt;             chain: $n(t, n.config, n)</w:t>
      </w:r>
    </w:p>
    <w:p w14:paraId="3D9E914B" w14:textId="77777777" w:rsidR="003C0641" w:rsidRDefault="003C0641" w:rsidP="003C0641">
      <w:pPr>
        <w:pStyle w:val="Heading1"/>
      </w:pPr>
      <w:r>
        <w:t>&gt;&gt; &gt;&gt;         }))</w:t>
      </w:r>
    </w:p>
    <w:p w14:paraId="0738CF41" w14:textId="77777777" w:rsidR="003C0641" w:rsidRDefault="003C0641" w:rsidP="003C0641">
      <w:pPr>
        <w:pStyle w:val="Heading1"/>
      </w:pPr>
      <w:r>
        <w:t>&gt;&gt; &gt;&gt;     }</w:t>
      </w:r>
    </w:p>
    <w:p w14:paraId="29739E65" w14:textId="77777777" w:rsidR="003C0641" w:rsidRDefault="003C0641" w:rsidP="003C0641">
      <w:pPr>
        <w:pStyle w:val="Heading1"/>
      </w:pPr>
      <w:r>
        <w:t>&gt;&gt; &gt;&gt;     function Xn() {</w:t>
      </w:r>
    </w:p>
    <w:p w14:paraId="539061DB" w14:textId="77777777" w:rsidR="003C0641" w:rsidRDefault="003C0641" w:rsidP="003C0641">
      <w:pPr>
        <w:pStyle w:val="Heading1"/>
      </w:pPr>
      <w:r>
        <w:t>&gt;&gt; &gt;&gt;         var e = [];</w:t>
      </w:r>
    </w:p>
    <w:p w14:paraId="6506EE3D" w14:textId="77777777" w:rsidR="003C0641" w:rsidRDefault="003C0641" w:rsidP="003C0641">
      <w:pPr>
        <w:pStyle w:val="Heading1"/>
      </w:pPr>
      <w:r>
        <w:t>&gt;&gt; &gt;&gt;         return {</w:t>
      </w:r>
    </w:p>
    <w:p w14:paraId="55EE98A3" w14:textId="77777777" w:rsidR="003C0641" w:rsidRDefault="003C0641" w:rsidP="003C0641">
      <w:pPr>
        <w:pStyle w:val="Heading1"/>
      </w:pPr>
      <w:r>
        <w:t>&gt;&gt; &gt;&gt;             add: function(t) {</w:t>
      </w:r>
    </w:p>
    <w:p w14:paraId="3D62966F" w14:textId="77777777" w:rsidR="003C0641" w:rsidRDefault="003C0641" w:rsidP="003C0641">
      <w:pPr>
        <w:pStyle w:val="Heading1"/>
      </w:pPr>
      <w:r>
        <w:t>&gt;&gt; &gt;&gt;                 t &amp;&amp; e.push(t)</w:t>
      </w:r>
    </w:p>
    <w:p w14:paraId="0A31E569" w14:textId="77777777" w:rsidR="003C0641" w:rsidRDefault="003C0641" w:rsidP="003C0641">
      <w:pPr>
        <w:pStyle w:val="Heading1"/>
      </w:pPr>
      <w:r>
        <w:t>&gt;&gt; &gt;&gt;             },</w:t>
      </w:r>
    </w:p>
    <w:p w14:paraId="373AB2C1" w14:textId="77777777" w:rsidR="003C0641" w:rsidRDefault="003C0641" w:rsidP="003C0641">
      <w:pPr>
        <w:pStyle w:val="Heading1"/>
      </w:pPr>
      <w:r>
        <w:t>&gt;&gt; &gt;&gt;             run: function(t, n) {</w:t>
      </w:r>
    </w:p>
    <w:p w14:paraId="61E86623" w14:textId="77777777" w:rsidR="003C0641" w:rsidRDefault="003C0641" w:rsidP="003C0641">
      <w:pPr>
        <w:pStyle w:val="Heading1"/>
      </w:pPr>
      <w:r>
        <w:t>&gt;&gt; &gt;&gt;                 fe(e, (function(e) {</w:t>
      </w:r>
    </w:p>
    <w:p w14:paraId="2BA32641" w14:textId="77777777" w:rsidR="003C0641" w:rsidRDefault="003C0641" w:rsidP="003C0641">
      <w:pPr>
        <w:pStyle w:val="Heading1"/>
      </w:pPr>
      <w:r>
        <w:t>&gt;&gt; &gt;&gt;                     try {</w:t>
      </w:r>
    </w:p>
    <w:p w14:paraId="2CFF67C7" w14:textId="77777777" w:rsidR="003C0641" w:rsidRDefault="003C0641" w:rsidP="003C0641">
      <w:pPr>
        <w:pStyle w:val="Heading1"/>
      </w:pPr>
      <w:r>
        <w:t>&gt;&gt; &gt;&gt;                         e(t, n)</w:t>
      </w:r>
    </w:p>
    <w:p w14:paraId="5D3D00CD" w14:textId="77777777" w:rsidR="003C0641" w:rsidRDefault="003C0641" w:rsidP="003C0641">
      <w:pPr>
        <w:pStyle w:val="Heading1"/>
      </w:pPr>
      <w:r>
        <w:t>&gt;&gt; &gt;&gt;                     } catch (e) {</w:t>
      </w:r>
    </w:p>
    <w:p w14:paraId="0854AB91" w14:textId="77777777" w:rsidR="003C0641" w:rsidRDefault="003C0641" w:rsidP="003C0641">
      <w:pPr>
        <w:pStyle w:val="Heading1"/>
      </w:pPr>
      <w:r>
        <w:t>&gt;&gt; &gt;&gt;                         gt(t.diagLog(), 2, 73, "Unexpected error calling unload handler - " + et(e))</w:t>
      </w:r>
    </w:p>
    <w:p w14:paraId="33468D27" w14:textId="77777777" w:rsidR="003C0641" w:rsidRDefault="003C0641" w:rsidP="003C0641">
      <w:pPr>
        <w:pStyle w:val="Heading1"/>
      </w:pPr>
      <w:r>
        <w:t>&gt;&gt; &gt;&gt;                     }</w:t>
      </w:r>
    </w:p>
    <w:p w14:paraId="34A1E2D7" w14:textId="77777777" w:rsidR="003C0641" w:rsidRDefault="003C0641" w:rsidP="003C0641">
      <w:pPr>
        <w:pStyle w:val="Heading1"/>
      </w:pPr>
      <w:r>
        <w:t>&gt;&gt; &gt;&gt;                 }</w:t>
      </w:r>
    </w:p>
    <w:p w14:paraId="41882B7F" w14:textId="77777777" w:rsidR="003C0641" w:rsidRDefault="003C0641" w:rsidP="003C0641">
      <w:pPr>
        <w:pStyle w:val="Heading1"/>
      </w:pPr>
      <w:r>
        <w:t>&gt;&gt; &gt;&gt;                 )),</w:t>
      </w:r>
    </w:p>
    <w:p w14:paraId="1FF9755D" w14:textId="77777777" w:rsidR="003C0641" w:rsidRDefault="003C0641" w:rsidP="003C0641">
      <w:pPr>
        <w:pStyle w:val="Heading1"/>
      </w:pPr>
      <w:r>
        <w:t>&gt;&gt; &gt;&gt;                 e = []</w:t>
      </w:r>
    </w:p>
    <w:p w14:paraId="40183C8A" w14:textId="77777777" w:rsidR="003C0641" w:rsidRDefault="003C0641" w:rsidP="003C0641">
      <w:pPr>
        <w:pStyle w:val="Heading1"/>
      </w:pPr>
      <w:r>
        <w:t>&gt;&gt; &gt;&gt;             }</w:t>
      </w:r>
    </w:p>
    <w:p w14:paraId="7CD7461B" w14:textId="77777777" w:rsidR="003C0641" w:rsidRDefault="003C0641" w:rsidP="003C0641">
      <w:pPr>
        <w:pStyle w:val="Heading1"/>
      </w:pPr>
      <w:r>
        <w:t>&gt;&gt; &gt;&gt;         }</w:t>
      </w:r>
    </w:p>
    <w:p w14:paraId="69A9810D" w14:textId="77777777" w:rsidR="003C0641" w:rsidRDefault="003C0641" w:rsidP="003C0641">
      <w:pPr>
        <w:pStyle w:val="Heading1"/>
      </w:pPr>
      <w:r>
        <w:t>&gt;&gt; &gt;&gt;     }</w:t>
      </w:r>
    </w:p>
    <w:p w14:paraId="26C8CAAF" w14:textId="77777777" w:rsidR="003C0641" w:rsidRDefault="003C0641" w:rsidP="003C0641">
      <w:pPr>
        <w:pStyle w:val="Heading1"/>
      </w:pPr>
      <w:r>
        <w:t>&gt;&gt; &gt;&gt;     var Jn = function() {</w:t>
      </w:r>
    </w:p>
    <w:p w14:paraId="001451D4" w14:textId="77777777" w:rsidR="003C0641" w:rsidRDefault="003C0641" w:rsidP="003C0641">
      <w:pPr>
        <w:pStyle w:val="Heading1"/>
      </w:pPr>
      <w:r>
        <w:t>&gt;&gt; &gt;&gt;         function e() {</w:t>
      </w:r>
    </w:p>
    <w:p w14:paraId="2693D29C" w14:textId="77777777" w:rsidR="003C0641" w:rsidRDefault="003C0641" w:rsidP="003C0641">
      <w:pPr>
        <w:pStyle w:val="Heading1"/>
      </w:pPr>
      <w:r>
        <w:t>&gt;&gt; &gt;&gt;             var t, n, r, i, o, a = this;</w:t>
      </w:r>
    </w:p>
    <w:p w14:paraId="1003850A" w14:textId="77777777" w:rsidR="003C0641" w:rsidRDefault="003C0641" w:rsidP="003C0641">
      <w:pPr>
        <w:pStyle w:val="Heading1"/>
      </w:pPr>
      <w:r>
        <w:t>&gt;&gt; &gt;&gt;             function s(e) {</w:t>
      </w:r>
    </w:p>
    <w:p w14:paraId="721393FE" w14:textId="77777777" w:rsidR="003C0641" w:rsidRDefault="003C0641" w:rsidP="003C0641">
      <w:pPr>
        <w:pStyle w:val="Heading1"/>
      </w:pPr>
      <w:r>
        <w:t>&gt;&gt; &gt;&gt;                 void 0 === e &amp;&amp; (e = null);</w:t>
      </w:r>
    </w:p>
    <w:p w14:paraId="74215C6C" w14:textId="77777777" w:rsidR="003C0641" w:rsidRDefault="003C0641" w:rsidP="003C0641">
      <w:pPr>
        <w:pStyle w:val="Heading1"/>
      </w:pPr>
      <w:r>
        <w:t>&gt;&gt; &gt;&gt;                 var t = e;</w:t>
      </w:r>
    </w:p>
    <w:p w14:paraId="3EE3A3D4" w14:textId="77777777" w:rsidR="003C0641" w:rsidRDefault="003C0641" w:rsidP="003C0641">
      <w:pPr>
        <w:pStyle w:val="Heading1"/>
      </w:pPr>
      <w:r>
        <w:t>&gt;&gt; &gt;&gt;                 if (!t) {</w:t>
      </w:r>
    </w:p>
    <w:p w14:paraId="3E10DAF3" w14:textId="77777777" w:rsidR="003C0641" w:rsidRDefault="003C0641" w:rsidP="003C0641">
      <w:pPr>
        <w:pStyle w:val="Heading1"/>
      </w:pPr>
      <w:r>
        <w:t>&gt;&gt; &gt;&gt;                     var i = n || Zn(null, {}, a.core);</w:t>
      </w:r>
    </w:p>
    <w:p w14:paraId="27AC7B70" w14:textId="77777777" w:rsidR="003C0641" w:rsidRDefault="003C0641" w:rsidP="003C0641">
      <w:pPr>
        <w:pStyle w:val="Heading1"/>
      </w:pPr>
      <w:r>
        <w:t>&gt;&gt; &gt;&gt;                     t = r &amp;&amp; r.getPlugin ? i.createNew(null, r.getPlugin) : i.createNew(null, r)</w:t>
      </w:r>
    </w:p>
    <w:p w14:paraId="1F084564" w14:textId="77777777" w:rsidR="003C0641" w:rsidRDefault="003C0641" w:rsidP="003C0641">
      <w:pPr>
        <w:pStyle w:val="Heading1"/>
      </w:pPr>
      <w:r>
        <w:t>&gt;&gt; &gt;&gt;                 }</w:t>
      </w:r>
    </w:p>
    <w:p w14:paraId="1B5ACEAB" w14:textId="77777777" w:rsidR="003C0641" w:rsidRDefault="003C0641" w:rsidP="003C0641">
      <w:pPr>
        <w:pStyle w:val="Heading1"/>
      </w:pPr>
      <w:r>
        <w:t>&gt;&gt; &gt;&gt;                 return t</w:t>
      </w:r>
    </w:p>
    <w:p w14:paraId="05B73896" w14:textId="77777777" w:rsidR="003C0641" w:rsidRDefault="003C0641" w:rsidP="003C0641">
      <w:pPr>
        <w:pStyle w:val="Heading1"/>
      </w:pPr>
      <w:r>
        <w:t>&gt;&gt; &gt;&gt;             }</w:t>
      </w:r>
    </w:p>
    <w:p w14:paraId="61028A63" w14:textId="77777777" w:rsidR="003C0641" w:rsidRDefault="003C0641" w:rsidP="003C0641">
      <w:pPr>
        <w:pStyle w:val="Heading1"/>
      </w:pPr>
      <w:r>
        <w:t>&gt;&gt; &gt;&gt;             function l(e, t, i) {</w:t>
      </w:r>
    </w:p>
    <w:p w14:paraId="3983E523" w14:textId="77777777" w:rsidR="003C0641" w:rsidRDefault="003C0641" w:rsidP="003C0641">
      <w:pPr>
        <w:pStyle w:val="Heading1"/>
      </w:pPr>
      <w:r>
        <w:t>&gt;&gt; &gt;&gt;                 e &amp;&amp; Ee(e, "extensionConfig", [], null, K),</w:t>
      </w:r>
    </w:p>
    <w:p w14:paraId="13FA3C25" w14:textId="77777777" w:rsidR="003C0641" w:rsidRDefault="003C0641" w:rsidP="003C0641">
      <w:pPr>
        <w:pStyle w:val="Heading1"/>
      </w:pPr>
      <w:r>
        <w:t>&gt;&gt; &gt;&gt;                 !i &amp;&amp; t &amp;&amp; (i = t.getProcessTelContext().getNext());</w:t>
      </w:r>
    </w:p>
    <w:p w14:paraId="01E21569" w14:textId="77777777" w:rsidR="003C0641" w:rsidRDefault="003C0641" w:rsidP="003C0641">
      <w:pPr>
        <w:pStyle w:val="Heading1"/>
      </w:pPr>
      <w:r>
        <w:t>&gt;&gt; &gt;&gt;                 var o = r;</w:t>
      </w:r>
    </w:p>
    <w:p w14:paraId="595C18F0" w14:textId="77777777" w:rsidR="003C0641" w:rsidRDefault="003C0641" w:rsidP="003C0641">
      <w:pPr>
        <w:pStyle w:val="Heading1"/>
      </w:pPr>
      <w:r>
        <w:t>&gt;&gt; &gt;&gt;                 r &amp;&amp; r.getPlugin &amp;&amp; (o = r.getPlugin()),</w:t>
      </w:r>
    </w:p>
    <w:p w14:paraId="3D358715" w14:textId="77777777" w:rsidR="003C0641" w:rsidRDefault="003C0641" w:rsidP="003C0641">
      <w:pPr>
        <w:pStyle w:val="Heading1"/>
      </w:pPr>
      <w:r>
        <w:t>&gt;&gt; &gt;&gt;                 a.core = t,</w:t>
      </w:r>
    </w:p>
    <w:p w14:paraId="498BFD94" w14:textId="77777777" w:rsidR="003C0641" w:rsidRDefault="003C0641" w:rsidP="003C0641">
      <w:pPr>
        <w:pStyle w:val="Heading1"/>
      </w:pPr>
      <w:r>
        <w:t>&gt;&gt; &gt;&gt;                 n = Zn(i, e, t, o)</w:t>
      </w:r>
    </w:p>
    <w:p w14:paraId="1A8C0583" w14:textId="77777777" w:rsidR="003C0641" w:rsidRDefault="003C0641" w:rsidP="003C0641">
      <w:pPr>
        <w:pStyle w:val="Heading1"/>
      </w:pPr>
      <w:r>
        <w:t>&gt;&gt; &gt;&gt;             }</w:t>
      </w:r>
    </w:p>
    <w:p w14:paraId="08BC37E7" w14:textId="77777777" w:rsidR="003C0641" w:rsidRDefault="003C0641" w:rsidP="003C0641">
      <w:pPr>
        <w:pStyle w:val="Heading1"/>
      </w:pPr>
      <w:r>
        <w:t>&gt;&gt; &gt;&gt;             function c() {</w:t>
      </w:r>
    </w:p>
    <w:p w14:paraId="37B94D12" w14:textId="77777777" w:rsidR="003C0641" w:rsidRDefault="003C0641" w:rsidP="003C0641">
      <w:pPr>
        <w:pStyle w:val="Heading1"/>
      </w:pPr>
      <w:r>
        <w:t>&gt;&gt; &gt;&gt;                 t = !1,</w:t>
      </w:r>
    </w:p>
    <w:p w14:paraId="5ACE6F33" w14:textId="77777777" w:rsidR="003C0641" w:rsidRDefault="003C0641" w:rsidP="003C0641">
      <w:pPr>
        <w:pStyle w:val="Heading1"/>
      </w:pPr>
      <w:r>
        <w:t>&gt;&gt; &gt;&gt;                 a.core = null,</w:t>
      </w:r>
    </w:p>
    <w:p w14:paraId="3C8CD231" w14:textId="77777777" w:rsidR="003C0641" w:rsidRDefault="003C0641" w:rsidP="003C0641">
      <w:pPr>
        <w:pStyle w:val="Heading1"/>
      </w:pPr>
      <w:r>
        <w:t>&gt;&gt; &gt;&gt;                 n = null,</w:t>
      </w:r>
    </w:p>
    <w:p w14:paraId="01687367" w14:textId="77777777" w:rsidR="003C0641" w:rsidRDefault="003C0641" w:rsidP="003C0641">
      <w:pPr>
        <w:pStyle w:val="Heading1"/>
      </w:pPr>
      <w:r>
        <w:t>&gt;&gt; &gt;&gt;                 r = null,</w:t>
      </w:r>
    </w:p>
    <w:p w14:paraId="1F1FE27A" w14:textId="77777777" w:rsidR="003C0641" w:rsidRDefault="003C0641" w:rsidP="003C0641">
      <w:pPr>
        <w:pStyle w:val="Heading1"/>
      </w:pPr>
      <w:r>
        <w:t>&gt;&gt; &gt;&gt;                 o = [],</w:t>
      </w:r>
    </w:p>
    <w:p w14:paraId="254034AB" w14:textId="77777777" w:rsidR="003C0641" w:rsidRDefault="003C0641" w:rsidP="003C0641">
      <w:pPr>
        <w:pStyle w:val="Heading1"/>
      </w:pPr>
      <w:r>
        <w:t>&gt;&gt; &gt;&gt;                 i = Xn()</w:t>
      </w:r>
    </w:p>
    <w:p w14:paraId="2B315B01" w14:textId="77777777" w:rsidR="003C0641" w:rsidRDefault="003C0641" w:rsidP="003C0641">
      <w:pPr>
        <w:pStyle w:val="Heading1"/>
      </w:pPr>
      <w:r>
        <w:t>&gt;&gt; &gt;&gt;             }</w:t>
      </w:r>
    </w:p>
    <w:p w14:paraId="1F7CED26" w14:textId="77777777" w:rsidR="003C0641" w:rsidRDefault="003C0641" w:rsidP="003C0641">
      <w:pPr>
        <w:pStyle w:val="Heading1"/>
      </w:pPr>
      <w:r>
        <w:t>&gt;&gt; &gt;&gt;             c(),</w:t>
      </w:r>
    </w:p>
    <w:p w14:paraId="16A29A58" w14:textId="77777777" w:rsidR="003C0641" w:rsidRDefault="003C0641" w:rsidP="003C0641">
      <w:pPr>
        <w:pStyle w:val="Heading1"/>
      </w:pPr>
      <w:r>
        <w:t>&gt;&gt; &gt;&gt;             k(e, a, (function(e) {</w:t>
      </w:r>
    </w:p>
    <w:p w14:paraId="7707E164" w14:textId="77777777" w:rsidR="003C0641" w:rsidRDefault="003C0641" w:rsidP="003C0641">
      <w:pPr>
        <w:pStyle w:val="Heading1"/>
      </w:pPr>
      <w:r>
        <w:t>&gt;&gt; &gt;&gt;                 e.initialize = function(e, n, r, i) {</w:t>
      </w:r>
    </w:p>
    <w:p w14:paraId="045EC376" w14:textId="77777777" w:rsidR="003C0641" w:rsidRDefault="003C0641" w:rsidP="003C0641">
      <w:pPr>
        <w:pStyle w:val="Heading1"/>
      </w:pPr>
      <w:r>
        <w:t>&gt;&gt; &gt;&gt;                     l(e, n, i),</w:t>
      </w:r>
    </w:p>
    <w:p w14:paraId="427D46FB" w14:textId="77777777" w:rsidR="003C0641" w:rsidRDefault="003C0641" w:rsidP="003C0641">
      <w:pPr>
        <w:pStyle w:val="Heading1"/>
      </w:pPr>
      <w:r>
        <w:t>&gt;&gt; &gt;&gt;                     t = !0</w:t>
      </w:r>
    </w:p>
    <w:p w14:paraId="5B18DF1A" w14:textId="77777777" w:rsidR="003C0641" w:rsidRDefault="003C0641" w:rsidP="003C0641">
      <w:pPr>
        <w:pStyle w:val="Heading1"/>
      </w:pPr>
      <w:r>
        <w:t>&gt;&gt; &gt;&gt;                 }</w:t>
      </w:r>
    </w:p>
    <w:p w14:paraId="6433D311" w14:textId="77777777" w:rsidR="003C0641" w:rsidRDefault="003C0641" w:rsidP="003C0641">
      <w:pPr>
        <w:pStyle w:val="Heading1"/>
      </w:pPr>
      <w:r>
        <w:t>&gt;&gt; &gt;&gt;                 ,</w:t>
      </w:r>
    </w:p>
    <w:p w14:paraId="33351F39" w14:textId="77777777" w:rsidR="003C0641" w:rsidRDefault="003C0641" w:rsidP="003C0641">
      <w:pPr>
        <w:pStyle w:val="Heading1"/>
      </w:pPr>
      <w:r>
        <w:t>&gt;&gt; &gt;&gt;                 e.teardown = function(t, n) {</w:t>
      </w:r>
    </w:p>
    <w:p w14:paraId="17FBA4B4" w14:textId="77777777" w:rsidR="003C0641" w:rsidRDefault="003C0641" w:rsidP="003C0641">
      <w:pPr>
        <w:pStyle w:val="Heading1"/>
      </w:pPr>
      <w:r>
        <w:t>&gt;&gt; &gt;&gt;                     var a, s = e.core;</w:t>
      </w:r>
    </w:p>
    <w:p w14:paraId="2BEA3C72" w14:textId="77777777" w:rsidR="003C0641" w:rsidRDefault="003C0641" w:rsidP="003C0641">
      <w:pPr>
        <w:pStyle w:val="Heading1"/>
      </w:pPr>
      <w:r>
        <w:t>&gt;&gt; &gt;&gt;                     if (s &amp;&amp; (!t || s === t.core())) {</w:t>
      </w:r>
    </w:p>
    <w:p w14:paraId="541DBDF3" w14:textId="77777777" w:rsidR="003C0641" w:rsidRDefault="003C0641" w:rsidP="003C0641">
      <w:pPr>
        <w:pStyle w:val="Heading1"/>
      </w:pPr>
      <w:r>
        <w:t>&gt;&gt; &gt;&gt;                         var l, u = !1, d = t || Gn(null, s, r &amp;&amp; r.getPlugin ? r.getPlugin() : r), f = n || ((a = {</w:t>
      </w:r>
    </w:p>
    <w:p w14:paraId="140CF9A2" w14:textId="77777777" w:rsidR="003C0641" w:rsidRDefault="003C0641" w:rsidP="003C0641">
      <w:pPr>
        <w:pStyle w:val="Heading1"/>
      </w:pPr>
      <w:r>
        <w:t>&gt;&gt; &gt;&gt;                             reason: 0</w:t>
      </w:r>
    </w:p>
    <w:p w14:paraId="50D173F9" w14:textId="77777777" w:rsidR="003C0641" w:rsidRDefault="003C0641" w:rsidP="003C0641">
      <w:pPr>
        <w:pStyle w:val="Heading1"/>
      </w:pPr>
      <w:r>
        <w:t>&gt;&gt; &gt;&gt;                         }).isAsync = !1,</w:t>
      </w:r>
    </w:p>
    <w:p w14:paraId="0E5AF32C" w14:textId="77777777" w:rsidR="003C0641" w:rsidRDefault="003C0641" w:rsidP="003C0641">
      <w:pPr>
        <w:pStyle w:val="Heading1"/>
      </w:pPr>
      <w:r>
        <w:t>&gt;&gt; &gt;&gt;                         a);</w:t>
      </w:r>
    </w:p>
    <w:p w14:paraId="522F9F0C" w14:textId="77777777" w:rsidR="003C0641" w:rsidRDefault="003C0641" w:rsidP="003C0641">
      <w:pPr>
        <w:pStyle w:val="Heading1"/>
      </w:pPr>
      <w:r>
        <w:t>&gt;&gt; &gt;&gt;                         return e._doTeardown &amp;&amp; !0 === e._doTeardown(d, f, h) ? l = !0 : h(),</w:t>
      </w:r>
    </w:p>
    <w:p w14:paraId="07F574D1" w14:textId="77777777" w:rsidR="003C0641" w:rsidRDefault="003C0641" w:rsidP="003C0641">
      <w:pPr>
        <w:pStyle w:val="Heading1"/>
      </w:pPr>
      <w:r>
        <w:t>&gt;&gt; &gt;&gt;                         l</w:t>
      </w:r>
    </w:p>
    <w:p w14:paraId="6E8F2727" w14:textId="77777777" w:rsidR="003C0641" w:rsidRDefault="003C0641" w:rsidP="003C0641">
      <w:pPr>
        <w:pStyle w:val="Heading1"/>
      </w:pPr>
      <w:r>
        <w:t>&gt;&gt; &gt;&gt;                     }</w:t>
      </w:r>
    </w:p>
    <w:p w14:paraId="04DDE9F9" w14:textId="77777777" w:rsidR="003C0641" w:rsidRDefault="003C0641" w:rsidP="003C0641">
      <w:pPr>
        <w:pStyle w:val="Heading1"/>
      </w:pPr>
      <w:r>
        <w:t>&gt;&gt; &gt;&gt;                     function h() {</w:t>
      </w:r>
    </w:p>
    <w:p w14:paraId="5065B106" w14:textId="77777777" w:rsidR="003C0641" w:rsidRDefault="003C0641" w:rsidP="003C0641">
      <w:pPr>
        <w:pStyle w:val="Heading1"/>
      </w:pPr>
      <w:r>
        <w:t>&gt;&gt; &gt;&gt;                         if (!u) {</w:t>
      </w:r>
    </w:p>
    <w:p w14:paraId="68451C87" w14:textId="77777777" w:rsidR="003C0641" w:rsidRDefault="003C0641" w:rsidP="003C0641">
      <w:pPr>
        <w:pStyle w:val="Heading1"/>
      </w:pPr>
      <w:r>
        <w:t>&gt;&gt; &gt;&gt;                             u = !0,</w:t>
      </w:r>
    </w:p>
    <w:p w14:paraId="3E644FB8" w14:textId="77777777" w:rsidR="003C0641" w:rsidRDefault="003C0641" w:rsidP="003C0641">
      <w:pPr>
        <w:pStyle w:val="Heading1"/>
      </w:pPr>
      <w:r>
        <w:t>&gt;&gt; &gt;&gt;                             i.run(d, n);</w:t>
      </w:r>
    </w:p>
    <w:p w14:paraId="2953162B" w14:textId="77777777" w:rsidR="003C0641" w:rsidRDefault="003C0641" w:rsidP="003C0641">
      <w:pPr>
        <w:pStyle w:val="Heading1"/>
      </w:pPr>
      <w:r>
        <w:t>&gt;&gt; &gt;&gt;                             var e = o;</w:t>
      </w:r>
    </w:p>
    <w:p w14:paraId="73863EAB" w14:textId="77777777" w:rsidR="003C0641" w:rsidRDefault="003C0641" w:rsidP="003C0641">
      <w:pPr>
        <w:pStyle w:val="Heading1"/>
      </w:pPr>
      <w:r>
        <w:t>&gt;&gt; &gt;&gt;                             o = [],</w:t>
      </w:r>
    </w:p>
    <w:p w14:paraId="001F182B" w14:textId="77777777" w:rsidR="003C0641" w:rsidRDefault="003C0641" w:rsidP="003C0641">
      <w:pPr>
        <w:pStyle w:val="Heading1"/>
      </w:pPr>
      <w:r>
        <w:t>&gt;&gt; &gt;&gt;                             fe(e, (function(e) {</w:t>
      </w:r>
    </w:p>
    <w:p w14:paraId="43EEC86B" w14:textId="77777777" w:rsidR="003C0641" w:rsidRDefault="003C0641" w:rsidP="003C0641">
      <w:pPr>
        <w:pStyle w:val="Heading1"/>
      </w:pPr>
      <w:r>
        <w:t>&gt;&gt; &gt;&gt;                                 e.rm()</w:t>
      </w:r>
    </w:p>
    <w:p w14:paraId="3A8B7D73" w14:textId="77777777" w:rsidR="003C0641" w:rsidRDefault="003C0641" w:rsidP="003C0641">
      <w:pPr>
        <w:pStyle w:val="Heading1"/>
      </w:pPr>
      <w:r>
        <w:t>&gt;&gt; &gt;&gt;                             }</w:t>
      </w:r>
    </w:p>
    <w:p w14:paraId="14587F12" w14:textId="77777777" w:rsidR="003C0641" w:rsidRDefault="003C0641" w:rsidP="003C0641">
      <w:pPr>
        <w:pStyle w:val="Heading1"/>
      </w:pPr>
      <w:r>
        <w:t>&gt;&gt; &gt;&gt;                             )),</w:t>
      </w:r>
    </w:p>
    <w:p w14:paraId="220F844C" w14:textId="77777777" w:rsidR="003C0641" w:rsidRDefault="003C0641" w:rsidP="003C0641">
      <w:pPr>
        <w:pStyle w:val="Heading1"/>
      </w:pPr>
      <w:r>
        <w:t>&gt;&gt; &gt;&gt;                             !0 === l &amp;&amp; d.processNext(f),</w:t>
      </w:r>
    </w:p>
    <w:p w14:paraId="48531846" w14:textId="77777777" w:rsidR="003C0641" w:rsidRDefault="003C0641" w:rsidP="003C0641">
      <w:pPr>
        <w:pStyle w:val="Heading1"/>
      </w:pPr>
      <w:r>
        <w:t>&gt;&gt; &gt;&gt;                             c()</w:t>
      </w:r>
    </w:p>
    <w:p w14:paraId="36D705E7" w14:textId="77777777" w:rsidR="003C0641" w:rsidRDefault="003C0641" w:rsidP="003C0641">
      <w:pPr>
        <w:pStyle w:val="Heading1"/>
      </w:pPr>
      <w:r>
        <w:t>&gt;&gt; &gt;&gt;                         }</w:t>
      </w:r>
    </w:p>
    <w:p w14:paraId="720A4BE7" w14:textId="77777777" w:rsidR="003C0641" w:rsidRDefault="003C0641" w:rsidP="003C0641">
      <w:pPr>
        <w:pStyle w:val="Heading1"/>
      </w:pPr>
      <w:r>
        <w:t>&gt;&gt; &gt;&gt;                     }</w:t>
      </w:r>
    </w:p>
    <w:p w14:paraId="100EC6B8" w14:textId="77777777" w:rsidR="003C0641" w:rsidRDefault="003C0641" w:rsidP="003C0641">
      <w:pPr>
        <w:pStyle w:val="Heading1"/>
      </w:pPr>
      <w:r>
        <w:t>&gt;&gt; &gt;&gt;                 }</w:t>
      </w:r>
    </w:p>
    <w:p w14:paraId="21EA469B" w14:textId="77777777" w:rsidR="003C0641" w:rsidRDefault="003C0641" w:rsidP="003C0641">
      <w:pPr>
        <w:pStyle w:val="Heading1"/>
      </w:pPr>
      <w:r>
        <w:t>&gt;&gt; &gt;&gt;                 ,</w:t>
      </w:r>
    </w:p>
    <w:p w14:paraId="33A35FE8" w14:textId="77777777" w:rsidR="003C0641" w:rsidRDefault="003C0641" w:rsidP="003C0641">
      <w:pPr>
        <w:pStyle w:val="Heading1"/>
      </w:pPr>
      <w:r>
        <w:t>&gt;&gt; &gt;&gt;                 e.update = function(t, n) {</w:t>
      </w:r>
    </w:p>
    <w:p w14:paraId="1DA31895" w14:textId="77777777" w:rsidR="003C0641" w:rsidRDefault="003C0641" w:rsidP="003C0641">
      <w:pPr>
        <w:pStyle w:val="Heading1"/>
      </w:pPr>
      <w:r>
        <w:t>&gt;&gt; &gt;&gt;                     var i = e.core;</w:t>
      </w:r>
    </w:p>
    <w:p w14:paraId="14F2C2AE" w14:textId="77777777" w:rsidR="003C0641" w:rsidRDefault="003C0641" w:rsidP="003C0641">
      <w:pPr>
        <w:pStyle w:val="Heading1"/>
      </w:pPr>
      <w:r>
        <w:t>&gt;&gt; &gt;&gt;                     if (i &amp;&amp; (!t || i === t.core())) {</w:t>
      </w:r>
    </w:p>
    <w:p w14:paraId="402349AE" w14:textId="77777777" w:rsidR="003C0641" w:rsidRDefault="003C0641" w:rsidP="003C0641">
      <w:pPr>
        <w:pStyle w:val="Heading1"/>
      </w:pPr>
      <w:r>
        <w:t>&gt;&gt; &gt;&gt;                         var o, a = !1, s = t || Kn(null, i, r &amp;&amp; r.getPlugin ? r.getPlugin() : r), c = n || {</w:t>
      </w:r>
    </w:p>
    <w:p w14:paraId="24CE6218" w14:textId="77777777" w:rsidR="003C0641" w:rsidRDefault="003C0641" w:rsidP="003C0641">
      <w:pPr>
        <w:pStyle w:val="Heading1"/>
      </w:pPr>
      <w:r>
        <w:t>&gt;&gt; &gt;&gt;                             reason: 0</w:t>
      </w:r>
    </w:p>
    <w:p w14:paraId="1C95E9F2" w14:textId="77777777" w:rsidR="003C0641" w:rsidRDefault="003C0641" w:rsidP="003C0641">
      <w:pPr>
        <w:pStyle w:val="Heading1"/>
      </w:pPr>
      <w:r>
        <w:t>&gt;&gt; &gt;&gt;                         };</w:t>
      </w:r>
    </w:p>
    <w:p w14:paraId="3E3C975F" w14:textId="77777777" w:rsidR="003C0641" w:rsidRDefault="003C0641" w:rsidP="003C0641">
      <w:pPr>
        <w:pStyle w:val="Heading1"/>
      </w:pPr>
      <w:r>
        <w:t>&gt;&gt; &gt;&gt;                         return e._doUpdate &amp;&amp; !0 === e._doUpdate(s, c, u) ? o = !0 : u(),</w:t>
      </w:r>
    </w:p>
    <w:p w14:paraId="3587E2AA" w14:textId="77777777" w:rsidR="003C0641" w:rsidRDefault="003C0641" w:rsidP="003C0641">
      <w:pPr>
        <w:pStyle w:val="Heading1"/>
      </w:pPr>
      <w:r>
        <w:t>&gt;&gt; &gt;&gt;                         o</w:t>
      </w:r>
    </w:p>
    <w:p w14:paraId="390F74B7" w14:textId="77777777" w:rsidR="003C0641" w:rsidRDefault="003C0641" w:rsidP="003C0641">
      <w:pPr>
        <w:pStyle w:val="Heading1"/>
      </w:pPr>
      <w:r>
        <w:t>&gt;&gt; &gt;&gt;                     }</w:t>
      </w:r>
    </w:p>
    <w:p w14:paraId="20FD6BF8" w14:textId="77777777" w:rsidR="003C0641" w:rsidRDefault="003C0641" w:rsidP="003C0641">
      <w:pPr>
        <w:pStyle w:val="Heading1"/>
      </w:pPr>
      <w:r>
        <w:t>&gt;&gt; &gt;&gt;                     function u() {</w:t>
      </w:r>
    </w:p>
    <w:p w14:paraId="3523DA9E" w14:textId="77777777" w:rsidR="003C0641" w:rsidRDefault="003C0641" w:rsidP="003C0641">
      <w:pPr>
        <w:pStyle w:val="Heading1"/>
      </w:pPr>
      <w:r>
        <w:t>&gt;&gt; &gt;&gt;                         a || (a = !0,</w:t>
      </w:r>
    </w:p>
    <w:p w14:paraId="3B86AADA" w14:textId="77777777" w:rsidR="003C0641" w:rsidRDefault="003C0641" w:rsidP="003C0641">
      <w:pPr>
        <w:pStyle w:val="Heading1"/>
      </w:pPr>
      <w:r>
        <w:t>&gt;&gt; &gt;&gt;                         l(s.getCfg(), s.core(), s.getNext()))</w:t>
      </w:r>
    </w:p>
    <w:p w14:paraId="385543AA" w14:textId="77777777" w:rsidR="003C0641" w:rsidRDefault="003C0641" w:rsidP="003C0641">
      <w:pPr>
        <w:pStyle w:val="Heading1"/>
      </w:pPr>
      <w:r>
        <w:t>&gt;&gt; &gt;&gt;                     }</w:t>
      </w:r>
    </w:p>
    <w:p w14:paraId="3A119BC3" w14:textId="77777777" w:rsidR="003C0641" w:rsidRDefault="003C0641" w:rsidP="003C0641">
      <w:pPr>
        <w:pStyle w:val="Heading1"/>
      </w:pPr>
      <w:r>
        <w:t>&gt;&gt; &gt;&gt;                 }</w:t>
      </w:r>
    </w:p>
    <w:p w14:paraId="50915ADC" w14:textId="77777777" w:rsidR="003C0641" w:rsidRDefault="003C0641" w:rsidP="003C0641">
      <w:pPr>
        <w:pStyle w:val="Heading1"/>
      </w:pPr>
      <w:r>
        <w:t>&gt;&gt; &gt;&gt;                 ,</w:t>
      </w:r>
    </w:p>
    <w:p w14:paraId="73578DA6" w14:textId="77777777" w:rsidR="003C0641" w:rsidRDefault="003C0641" w:rsidP="003C0641">
      <w:pPr>
        <w:pStyle w:val="Heading1"/>
      </w:pPr>
      <w:r>
        <w:t>&gt;&gt; &gt;&gt;                 e._addHook = function(e) {</w:t>
      </w:r>
    </w:p>
    <w:p w14:paraId="00E21072" w14:textId="77777777" w:rsidR="003C0641" w:rsidRDefault="003C0641" w:rsidP="003C0641">
      <w:pPr>
        <w:pStyle w:val="Heading1"/>
      </w:pPr>
      <w:r>
        <w:t>&gt;&gt; &gt;&gt;                     e &amp;&amp; (oe(e) ? o = o.concat(e) : o.push(e))</w:t>
      </w:r>
    </w:p>
    <w:p w14:paraId="7B9D91B2" w14:textId="77777777" w:rsidR="003C0641" w:rsidRDefault="003C0641" w:rsidP="003C0641">
      <w:pPr>
        <w:pStyle w:val="Heading1"/>
      </w:pPr>
      <w:r>
        <w:t>&gt;&gt; &gt;&gt;                 }</w:t>
      </w:r>
    </w:p>
    <w:p w14:paraId="66EB40EA" w14:textId="77777777" w:rsidR="003C0641" w:rsidRDefault="003C0641" w:rsidP="003C0641">
      <w:pPr>
        <w:pStyle w:val="Heading1"/>
      </w:pPr>
      <w:r>
        <w:t>&gt;&gt; &gt;&gt;                 ,</w:t>
      </w:r>
    </w:p>
    <w:p w14:paraId="6A2641EC" w14:textId="77777777" w:rsidR="003C0641" w:rsidRDefault="003C0641" w:rsidP="003C0641">
      <w:pPr>
        <w:pStyle w:val="Heading1"/>
      </w:pPr>
      <w:r>
        <w:t>&gt;&gt; &gt;&gt;                 Ae(e, "_addUnloadCb", (function() {</w:t>
      </w:r>
    </w:p>
    <w:p w14:paraId="58BBF0AC" w14:textId="77777777" w:rsidR="003C0641" w:rsidRDefault="003C0641" w:rsidP="003C0641">
      <w:pPr>
        <w:pStyle w:val="Heading1"/>
      </w:pPr>
      <w:r>
        <w:t>&gt;&gt; &gt;&gt;                     return i</w:t>
      </w:r>
    </w:p>
    <w:p w14:paraId="3D0CCC94" w14:textId="77777777" w:rsidR="003C0641" w:rsidRDefault="003C0641" w:rsidP="003C0641">
      <w:pPr>
        <w:pStyle w:val="Heading1"/>
      </w:pPr>
      <w:r>
        <w:t>&gt;&gt; &gt;&gt;                 }</w:t>
      </w:r>
    </w:p>
    <w:p w14:paraId="2F11184B" w14:textId="77777777" w:rsidR="003C0641" w:rsidRDefault="003C0641" w:rsidP="003C0641">
      <w:pPr>
        <w:pStyle w:val="Heading1"/>
      </w:pPr>
      <w:r>
        <w:t>&gt;&gt; &gt;&gt;                 ), "add")</w:t>
      </w:r>
    </w:p>
    <w:p w14:paraId="3DDDB682" w14:textId="77777777" w:rsidR="003C0641" w:rsidRDefault="003C0641" w:rsidP="003C0641">
      <w:pPr>
        <w:pStyle w:val="Heading1"/>
      </w:pPr>
      <w:r>
        <w:t>&gt;&gt; &gt;&gt;             }</w:t>
      </w:r>
    </w:p>
    <w:p w14:paraId="7DAF7B14" w14:textId="77777777" w:rsidR="003C0641" w:rsidRDefault="003C0641" w:rsidP="003C0641">
      <w:pPr>
        <w:pStyle w:val="Heading1"/>
      </w:pPr>
      <w:r>
        <w:t>&gt;&gt; &gt;&gt;             )),</w:t>
      </w:r>
    </w:p>
    <w:p w14:paraId="5011B702" w14:textId="77777777" w:rsidR="003C0641" w:rsidRDefault="003C0641" w:rsidP="003C0641">
      <w:pPr>
        <w:pStyle w:val="Heading1"/>
      </w:pPr>
      <w:r>
        <w:t>&gt;&gt; &gt;&gt;             a.diagLog = function(e) {</w:t>
      </w:r>
    </w:p>
    <w:p w14:paraId="52A6B499" w14:textId="77777777" w:rsidR="003C0641" w:rsidRDefault="003C0641" w:rsidP="003C0641">
      <w:pPr>
        <w:pStyle w:val="Heading1"/>
      </w:pPr>
      <w:r>
        <w:t>&gt;&gt; &gt;&gt;                 return s(e).diagLog()</w:t>
      </w:r>
    </w:p>
    <w:p w14:paraId="606B287F" w14:textId="77777777" w:rsidR="003C0641" w:rsidRDefault="003C0641" w:rsidP="003C0641">
      <w:pPr>
        <w:pStyle w:val="Heading1"/>
      </w:pPr>
      <w:r>
        <w:t>&gt;&gt; &gt;&gt;             }</w:t>
      </w:r>
    </w:p>
    <w:p w14:paraId="09FD84F4" w14:textId="77777777" w:rsidR="003C0641" w:rsidRDefault="003C0641" w:rsidP="003C0641">
      <w:pPr>
        <w:pStyle w:val="Heading1"/>
      </w:pPr>
      <w:r>
        <w:t>&gt;&gt; &gt;&gt;             ,</w:t>
      </w:r>
    </w:p>
    <w:p w14:paraId="5DE23EEF" w14:textId="77777777" w:rsidR="003C0641" w:rsidRDefault="003C0641" w:rsidP="003C0641">
      <w:pPr>
        <w:pStyle w:val="Heading1"/>
      </w:pPr>
      <w:r>
        <w:t>&gt;&gt; &gt;&gt;             a.isInitialized = function() {</w:t>
      </w:r>
    </w:p>
    <w:p w14:paraId="4B953CCD" w14:textId="77777777" w:rsidR="003C0641" w:rsidRDefault="003C0641" w:rsidP="003C0641">
      <w:pPr>
        <w:pStyle w:val="Heading1"/>
      </w:pPr>
      <w:r>
        <w:t>&gt;&gt; &gt;&gt;                 return t</w:t>
      </w:r>
    </w:p>
    <w:p w14:paraId="374A667B" w14:textId="77777777" w:rsidR="003C0641" w:rsidRDefault="003C0641" w:rsidP="003C0641">
      <w:pPr>
        <w:pStyle w:val="Heading1"/>
      </w:pPr>
      <w:r>
        <w:t>&gt;&gt; &gt;&gt;             }</w:t>
      </w:r>
    </w:p>
    <w:p w14:paraId="3C4A46A3" w14:textId="77777777" w:rsidR="003C0641" w:rsidRDefault="003C0641" w:rsidP="003C0641">
      <w:pPr>
        <w:pStyle w:val="Heading1"/>
      </w:pPr>
      <w:r>
        <w:t>&gt;&gt; &gt;&gt;             ,</w:t>
      </w:r>
    </w:p>
    <w:p w14:paraId="0884BFC6" w14:textId="77777777" w:rsidR="003C0641" w:rsidRDefault="003C0641" w:rsidP="003C0641">
      <w:pPr>
        <w:pStyle w:val="Heading1"/>
      </w:pPr>
      <w:r>
        <w:t>&gt;&gt; &gt;&gt;             a.setInitialized = function(e) {</w:t>
      </w:r>
    </w:p>
    <w:p w14:paraId="67BDB943" w14:textId="77777777" w:rsidR="003C0641" w:rsidRDefault="003C0641" w:rsidP="003C0641">
      <w:pPr>
        <w:pStyle w:val="Heading1"/>
      </w:pPr>
      <w:r>
        <w:t>&gt;&gt; &gt;&gt;                 t = e</w:t>
      </w:r>
    </w:p>
    <w:p w14:paraId="7479313A" w14:textId="77777777" w:rsidR="003C0641" w:rsidRDefault="003C0641" w:rsidP="003C0641">
      <w:pPr>
        <w:pStyle w:val="Heading1"/>
      </w:pPr>
      <w:r>
        <w:t>&gt;&gt; &gt;&gt;             }</w:t>
      </w:r>
    </w:p>
    <w:p w14:paraId="686281DE" w14:textId="77777777" w:rsidR="003C0641" w:rsidRDefault="003C0641" w:rsidP="003C0641">
      <w:pPr>
        <w:pStyle w:val="Heading1"/>
      </w:pPr>
      <w:r>
        <w:t>&gt;&gt; &gt;&gt;             ,</w:t>
      </w:r>
    </w:p>
    <w:p w14:paraId="261D0EF9" w14:textId="77777777" w:rsidR="003C0641" w:rsidRDefault="003C0641" w:rsidP="003C0641">
      <w:pPr>
        <w:pStyle w:val="Heading1"/>
      </w:pPr>
      <w:r>
        <w:t>&gt;&gt; &gt;&gt;             a.setNextPlugin = function(e) {</w:t>
      </w:r>
    </w:p>
    <w:p w14:paraId="43D41A75" w14:textId="77777777" w:rsidR="003C0641" w:rsidRDefault="003C0641" w:rsidP="003C0641">
      <w:pPr>
        <w:pStyle w:val="Heading1"/>
      </w:pPr>
      <w:r>
        <w:t>&gt;&gt; &gt;&gt;                 r = e</w:t>
      </w:r>
    </w:p>
    <w:p w14:paraId="3B07D697" w14:textId="77777777" w:rsidR="003C0641" w:rsidRDefault="003C0641" w:rsidP="003C0641">
      <w:pPr>
        <w:pStyle w:val="Heading1"/>
      </w:pPr>
      <w:r>
        <w:t>&gt;&gt; &gt;&gt;             }</w:t>
      </w:r>
    </w:p>
    <w:p w14:paraId="36C041C3" w14:textId="77777777" w:rsidR="003C0641" w:rsidRDefault="003C0641" w:rsidP="003C0641">
      <w:pPr>
        <w:pStyle w:val="Heading1"/>
      </w:pPr>
      <w:r>
        <w:t>&gt;&gt; &gt;&gt;             ,</w:t>
      </w:r>
    </w:p>
    <w:p w14:paraId="08A7A6B1" w14:textId="77777777" w:rsidR="003C0641" w:rsidRDefault="003C0641" w:rsidP="003C0641">
      <w:pPr>
        <w:pStyle w:val="Heading1"/>
      </w:pPr>
      <w:r>
        <w:t>&gt;&gt; &gt;&gt;             a.processNext = function(e, t) {</w:t>
      </w:r>
    </w:p>
    <w:p w14:paraId="22B28767" w14:textId="77777777" w:rsidR="003C0641" w:rsidRDefault="003C0641" w:rsidP="003C0641">
      <w:pPr>
        <w:pStyle w:val="Heading1"/>
      </w:pPr>
      <w:r>
        <w:t>&gt;&gt; &gt;&gt;                 t ? t.processNext(e) : r &amp;&amp; J(r.processTelemetry) &amp;&amp; r.processTelemetry(e, null)</w:t>
      </w:r>
    </w:p>
    <w:p w14:paraId="36014F9D" w14:textId="77777777" w:rsidR="003C0641" w:rsidRDefault="003C0641" w:rsidP="003C0641">
      <w:pPr>
        <w:pStyle w:val="Heading1"/>
      </w:pPr>
      <w:r>
        <w:t>&gt;&gt; &gt;&gt;             }</w:t>
      </w:r>
    </w:p>
    <w:p w14:paraId="6B5801AA" w14:textId="77777777" w:rsidR="003C0641" w:rsidRDefault="003C0641" w:rsidP="003C0641">
      <w:pPr>
        <w:pStyle w:val="Heading1"/>
      </w:pPr>
      <w:r>
        <w:t>&gt;&gt; &gt;&gt;             ,</w:t>
      </w:r>
    </w:p>
    <w:p w14:paraId="2A44C97A" w14:textId="77777777" w:rsidR="003C0641" w:rsidRDefault="003C0641" w:rsidP="003C0641">
      <w:pPr>
        <w:pStyle w:val="Heading1"/>
      </w:pPr>
      <w:r>
        <w:t>&gt;&gt; &gt;&gt;             a._getTelCtx = s</w:t>
      </w:r>
    </w:p>
    <w:p w14:paraId="2BF20465" w14:textId="77777777" w:rsidR="003C0641" w:rsidRDefault="003C0641" w:rsidP="003C0641">
      <w:pPr>
        <w:pStyle w:val="Heading1"/>
      </w:pPr>
      <w:r>
        <w:t>&gt;&gt; &gt;&gt;         }</w:t>
      </w:r>
    </w:p>
    <w:p w14:paraId="7E9F5D92" w14:textId="77777777" w:rsidR="003C0641" w:rsidRDefault="003C0641" w:rsidP="003C0641">
      <w:pPr>
        <w:pStyle w:val="Heading1"/>
      </w:pPr>
      <w:r>
        <w:t>&gt;&gt; &gt;&gt;         return e.__ieDyn = 1,</w:t>
      </w:r>
    </w:p>
    <w:p w14:paraId="42D5A3CC" w14:textId="77777777" w:rsidR="003C0641" w:rsidRDefault="003C0641" w:rsidP="003C0641">
      <w:pPr>
        <w:pStyle w:val="Heading1"/>
      </w:pPr>
      <w:r>
        <w:t>&gt;&gt; &gt;&gt;         e</w:t>
      </w:r>
    </w:p>
    <w:p w14:paraId="18F9A965" w14:textId="77777777" w:rsidR="003C0641" w:rsidRDefault="003C0641" w:rsidP="003C0641">
      <w:pPr>
        <w:pStyle w:val="Heading1"/>
      </w:pPr>
      <w:r>
        <w:t>&gt;&gt; &gt;&gt;     }()</w:t>
      </w:r>
    </w:p>
    <w:p w14:paraId="3CE44AD4" w14:textId="77777777" w:rsidR="003C0641" w:rsidRDefault="003C0641" w:rsidP="003C0641">
      <w:pPr>
        <w:pStyle w:val="Heading1"/>
      </w:pPr>
      <w:r>
        <w:t>&gt;&gt; &gt;&gt;       , Yn = function(e) {</w:t>
      </w:r>
    </w:p>
    <w:p w14:paraId="1D177744" w14:textId="77777777" w:rsidR="003C0641" w:rsidRDefault="003C0641" w:rsidP="003C0641">
      <w:pPr>
        <w:pStyle w:val="Heading1"/>
      </w:pPr>
      <w:r>
        <w:t>&gt;&gt; &gt;&gt;         function t() {</w:t>
      </w:r>
    </w:p>
    <w:p w14:paraId="284733C9" w14:textId="77777777" w:rsidR="003C0641" w:rsidRDefault="003C0641" w:rsidP="003C0641">
      <w:pPr>
        <w:pStyle w:val="Heading1"/>
      </w:pPr>
      <w:r>
        <w:t>&gt;&gt; &gt;&gt;             var n, r, i = e.call(this) || this;</w:t>
      </w:r>
    </w:p>
    <w:p w14:paraId="4E9A75D1" w14:textId="77777777" w:rsidR="003C0641" w:rsidRDefault="003C0641" w:rsidP="003C0641">
      <w:pPr>
        <w:pStyle w:val="Heading1"/>
      </w:pPr>
      <w:r>
        <w:t>&gt;&gt; &gt;&gt;             function o() {</w:t>
      </w:r>
    </w:p>
    <w:p w14:paraId="16A6BDED" w14:textId="77777777" w:rsidR="003C0641" w:rsidRDefault="003C0641" w:rsidP="003C0641">
      <w:pPr>
        <w:pStyle w:val="Heading1"/>
      </w:pPr>
      <w:r>
        <w:t>&gt;&gt; &gt;&gt;                 n = 0,</w:t>
      </w:r>
    </w:p>
    <w:p w14:paraId="15D0EF43" w14:textId="77777777" w:rsidR="003C0641" w:rsidRDefault="003C0641" w:rsidP="003C0641">
      <w:pPr>
        <w:pStyle w:val="Heading1"/>
      </w:pPr>
      <w:r>
        <w:t>&gt;&gt; &gt;&gt;                 r = []</w:t>
      </w:r>
    </w:p>
    <w:p w14:paraId="0B779FBB" w14:textId="77777777" w:rsidR="003C0641" w:rsidRDefault="003C0641" w:rsidP="003C0641">
      <w:pPr>
        <w:pStyle w:val="Heading1"/>
      </w:pPr>
      <w:r>
        <w:t>&gt;&gt; &gt;&gt;             }</w:t>
      </w:r>
    </w:p>
    <w:p w14:paraId="073779DE" w14:textId="77777777" w:rsidR="003C0641" w:rsidRDefault="003C0641" w:rsidP="003C0641">
      <w:pPr>
        <w:pStyle w:val="Heading1"/>
      </w:pPr>
      <w:r>
        <w:t>&gt;&gt; &gt;&gt;             return i.identifier = "TelemetryInitializerPlugin",</w:t>
      </w:r>
    </w:p>
    <w:p w14:paraId="764ADE36" w14:textId="77777777" w:rsidR="003C0641" w:rsidRDefault="003C0641" w:rsidP="003C0641">
      <w:pPr>
        <w:pStyle w:val="Heading1"/>
      </w:pPr>
      <w:r>
        <w:t>&gt;&gt; &gt;&gt;             i.priority = 199,</w:t>
      </w:r>
    </w:p>
    <w:p w14:paraId="313BB009" w14:textId="77777777" w:rsidR="003C0641" w:rsidRDefault="003C0641" w:rsidP="003C0641">
      <w:pPr>
        <w:pStyle w:val="Heading1"/>
      </w:pPr>
      <w:r>
        <w:t>&gt;&gt; &gt;&gt;             o(),</w:t>
      </w:r>
    </w:p>
    <w:p w14:paraId="59DD0AD5" w14:textId="77777777" w:rsidR="003C0641" w:rsidRDefault="003C0641" w:rsidP="003C0641">
      <w:pPr>
        <w:pStyle w:val="Heading1"/>
      </w:pPr>
      <w:r>
        <w:t>&gt;&gt; &gt;&gt;             k(t, i, (function(e, t) {</w:t>
      </w:r>
    </w:p>
    <w:p w14:paraId="0FF564C0" w14:textId="77777777" w:rsidR="003C0641" w:rsidRDefault="003C0641" w:rsidP="003C0641">
      <w:pPr>
        <w:pStyle w:val="Heading1"/>
      </w:pPr>
      <w:r>
        <w:t>&gt;&gt; &gt;&gt;                 e.addTelemetryInitializer = function(e) {</w:t>
      </w:r>
    </w:p>
    <w:p w14:paraId="5426C548" w14:textId="77777777" w:rsidR="003C0641" w:rsidRDefault="003C0641" w:rsidP="003C0641">
      <w:pPr>
        <w:pStyle w:val="Heading1"/>
      </w:pPr>
      <w:r>
        <w:t>&gt;&gt; &gt;&gt;                     var t = {</w:t>
      </w:r>
    </w:p>
    <w:p w14:paraId="6E6B4973" w14:textId="77777777" w:rsidR="003C0641" w:rsidRDefault="003C0641" w:rsidP="003C0641">
      <w:pPr>
        <w:pStyle w:val="Heading1"/>
      </w:pPr>
      <w:r>
        <w:t>&gt;&gt; &gt;&gt;                         id: n++,</w:t>
      </w:r>
    </w:p>
    <w:p w14:paraId="24EDA901" w14:textId="77777777" w:rsidR="003C0641" w:rsidRDefault="003C0641" w:rsidP="003C0641">
      <w:pPr>
        <w:pStyle w:val="Heading1"/>
      </w:pPr>
      <w:r>
        <w:t>&gt;&gt; &gt;&gt;                         fn: e</w:t>
      </w:r>
    </w:p>
    <w:p w14:paraId="4C795850" w14:textId="77777777" w:rsidR="003C0641" w:rsidRDefault="003C0641" w:rsidP="003C0641">
      <w:pPr>
        <w:pStyle w:val="Heading1"/>
      </w:pPr>
      <w:r>
        <w:t>&gt;&gt; &gt;&gt;                     };</w:t>
      </w:r>
    </w:p>
    <w:p w14:paraId="663DE3CE" w14:textId="77777777" w:rsidR="003C0641" w:rsidRDefault="003C0641" w:rsidP="003C0641">
      <w:pPr>
        <w:pStyle w:val="Heading1"/>
      </w:pPr>
      <w:r>
        <w:t>&gt;&gt; &gt;&gt;                     return r.push(t),</w:t>
      </w:r>
    </w:p>
    <w:p w14:paraId="6F594181" w14:textId="77777777" w:rsidR="003C0641" w:rsidRDefault="003C0641" w:rsidP="003C0641">
      <w:pPr>
        <w:pStyle w:val="Heading1"/>
      </w:pPr>
      <w:r>
        <w:t>&gt;&gt; &gt;&gt;                     {</w:t>
      </w:r>
    </w:p>
    <w:p w14:paraId="4E32F2BD" w14:textId="77777777" w:rsidR="003C0641" w:rsidRDefault="003C0641" w:rsidP="003C0641">
      <w:pPr>
        <w:pStyle w:val="Heading1"/>
      </w:pPr>
      <w:r>
        <w:t>&gt;&gt; &gt;&gt;                         remove: function() {</w:t>
      </w:r>
    </w:p>
    <w:p w14:paraId="139726B0" w14:textId="77777777" w:rsidR="003C0641" w:rsidRDefault="003C0641" w:rsidP="003C0641">
      <w:pPr>
        <w:pStyle w:val="Heading1"/>
      </w:pPr>
      <w:r>
        <w:t>&gt;&gt; &gt;&gt;                             fe(r, (function(e, n) {</w:t>
      </w:r>
    </w:p>
    <w:p w14:paraId="28B3E23D" w14:textId="77777777" w:rsidR="003C0641" w:rsidRDefault="003C0641" w:rsidP="003C0641">
      <w:pPr>
        <w:pStyle w:val="Heading1"/>
      </w:pPr>
      <w:r>
        <w:t>&gt;&gt; &gt;&gt;                                 if (e.id === t.id)</w:t>
      </w:r>
    </w:p>
    <w:p w14:paraId="17FB0FC3" w14:textId="77777777" w:rsidR="003C0641" w:rsidRDefault="003C0641" w:rsidP="003C0641">
      <w:pPr>
        <w:pStyle w:val="Heading1"/>
      </w:pPr>
      <w:r>
        <w:t>&gt;&gt; &gt;&gt;                                     return r.splice(n, 1),</w:t>
      </w:r>
    </w:p>
    <w:p w14:paraId="159857E7" w14:textId="77777777" w:rsidR="003C0641" w:rsidRDefault="003C0641" w:rsidP="003C0641">
      <w:pPr>
        <w:pStyle w:val="Heading1"/>
      </w:pPr>
      <w:r>
        <w:t>&gt;&gt; &gt;&gt;                                     -1</w:t>
      </w:r>
    </w:p>
    <w:p w14:paraId="1070E4E7" w14:textId="77777777" w:rsidR="003C0641" w:rsidRDefault="003C0641" w:rsidP="003C0641">
      <w:pPr>
        <w:pStyle w:val="Heading1"/>
      </w:pPr>
      <w:r>
        <w:t>&gt;&gt; &gt;&gt;                             }</w:t>
      </w:r>
    </w:p>
    <w:p w14:paraId="560A3D4B" w14:textId="77777777" w:rsidR="003C0641" w:rsidRDefault="003C0641" w:rsidP="003C0641">
      <w:pPr>
        <w:pStyle w:val="Heading1"/>
      </w:pPr>
      <w:r>
        <w:t>&gt;&gt; &gt;&gt;                             ))</w:t>
      </w:r>
    </w:p>
    <w:p w14:paraId="61DE5C1B" w14:textId="77777777" w:rsidR="003C0641" w:rsidRDefault="003C0641" w:rsidP="003C0641">
      <w:pPr>
        <w:pStyle w:val="Heading1"/>
      </w:pPr>
      <w:r>
        <w:t>&gt;&gt; &gt;&gt;                         }</w:t>
      </w:r>
    </w:p>
    <w:p w14:paraId="2A806D4C" w14:textId="77777777" w:rsidR="003C0641" w:rsidRDefault="003C0641" w:rsidP="003C0641">
      <w:pPr>
        <w:pStyle w:val="Heading1"/>
      </w:pPr>
      <w:r>
        <w:t>&gt;&gt; &gt;&gt;                     }</w:t>
      </w:r>
    </w:p>
    <w:p w14:paraId="1BEDCF42" w14:textId="77777777" w:rsidR="003C0641" w:rsidRDefault="003C0641" w:rsidP="003C0641">
      <w:pPr>
        <w:pStyle w:val="Heading1"/>
      </w:pPr>
      <w:r>
        <w:t>&gt;&gt; &gt;&gt;                 }</w:t>
      </w:r>
    </w:p>
    <w:p w14:paraId="0D34D7DE" w14:textId="77777777" w:rsidR="003C0641" w:rsidRDefault="003C0641" w:rsidP="003C0641">
      <w:pPr>
        <w:pStyle w:val="Heading1"/>
      </w:pPr>
      <w:r>
        <w:t>&gt;&gt; &gt;&gt;                 ,</w:t>
      </w:r>
    </w:p>
    <w:p w14:paraId="3F4A1EAA" w14:textId="77777777" w:rsidR="003C0641" w:rsidRDefault="003C0641" w:rsidP="003C0641">
      <w:pPr>
        <w:pStyle w:val="Heading1"/>
      </w:pPr>
      <w:r>
        <w:t>&gt;&gt; &gt;&gt;                 e.processTelemetry = function(t, n) {</w:t>
      </w:r>
    </w:p>
    <w:p w14:paraId="19873062" w14:textId="77777777" w:rsidR="003C0641" w:rsidRDefault="003C0641" w:rsidP="003C0641">
      <w:pPr>
        <w:pStyle w:val="Heading1"/>
      </w:pPr>
      <w:r>
        <w:t>&gt;&gt; &gt;&gt;                     for (var i = !1, o = r.length, a = 0; a &lt; o; ++a) {</w:t>
      </w:r>
    </w:p>
    <w:p w14:paraId="7257E429" w14:textId="77777777" w:rsidR="003C0641" w:rsidRDefault="003C0641" w:rsidP="003C0641">
      <w:pPr>
        <w:pStyle w:val="Heading1"/>
      </w:pPr>
      <w:r>
        <w:t>&gt;&gt; &gt;&gt;                         var s = r[a];</w:t>
      </w:r>
    </w:p>
    <w:p w14:paraId="30D8DA74" w14:textId="77777777" w:rsidR="003C0641" w:rsidRDefault="003C0641" w:rsidP="003C0641">
      <w:pPr>
        <w:pStyle w:val="Heading1"/>
      </w:pPr>
      <w:r>
        <w:t>&gt;&gt; &gt;&gt;                         if (s)</w:t>
      </w:r>
    </w:p>
    <w:p w14:paraId="0A415ACD" w14:textId="77777777" w:rsidR="003C0641" w:rsidRDefault="003C0641" w:rsidP="003C0641">
      <w:pPr>
        <w:pStyle w:val="Heading1"/>
      </w:pPr>
      <w:r>
        <w:t>&gt;&gt; &gt;&gt;                             try {</w:t>
      </w:r>
    </w:p>
    <w:p w14:paraId="084528F7" w14:textId="77777777" w:rsidR="003C0641" w:rsidRDefault="003C0641" w:rsidP="003C0641">
      <w:pPr>
        <w:pStyle w:val="Heading1"/>
      </w:pPr>
      <w:r>
        <w:t>&gt;&gt; &gt;&gt;                                 if (!1 === s.fn.apply(null, [t])) {</w:t>
      </w:r>
    </w:p>
    <w:p w14:paraId="604151F0" w14:textId="77777777" w:rsidR="003C0641" w:rsidRDefault="003C0641" w:rsidP="003C0641">
      <w:pPr>
        <w:pStyle w:val="Heading1"/>
      </w:pPr>
      <w:r>
        <w:t>&gt;&gt; &gt;&gt;                                     i = !0;</w:t>
      </w:r>
    </w:p>
    <w:p w14:paraId="44F14598" w14:textId="77777777" w:rsidR="003C0641" w:rsidRDefault="003C0641" w:rsidP="003C0641">
      <w:pPr>
        <w:pStyle w:val="Heading1"/>
      </w:pPr>
      <w:r>
        <w:t>&gt;&gt; &gt;&gt;                                     break</w:t>
      </w:r>
    </w:p>
    <w:p w14:paraId="7707B726" w14:textId="77777777" w:rsidR="003C0641" w:rsidRDefault="003C0641" w:rsidP="003C0641">
      <w:pPr>
        <w:pStyle w:val="Heading1"/>
      </w:pPr>
      <w:r>
        <w:t>&gt;&gt; &gt;&gt;                                 }</w:t>
      </w:r>
    </w:p>
    <w:p w14:paraId="7E0A3253" w14:textId="77777777" w:rsidR="003C0641" w:rsidRDefault="003C0641" w:rsidP="003C0641">
      <w:pPr>
        <w:pStyle w:val="Heading1"/>
      </w:pPr>
      <w:r>
        <w:t>&gt;&gt; &gt;&gt;                             } catch (e) {</w:t>
      </w:r>
    </w:p>
    <w:p w14:paraId="68398E5D" w14:textId="77777777" w:rsidR="003C0641" w:rsidRDefault="003C0641" w:rsidP="003C0641">
      <w:pPr>
        <w:pStyle w:val="Heading1"/>
      </w:pPr>
      <w:r>
        <w:t>&gt;&gt; &gt;&gt;                                 gt(n.diagLog(), 1, 64, "One of telemetry initializers failed, telemetry item will not be sent: " + Ie(e), {</w:t>
      </w:r>
    </w:p>
    <w:p w14:paraId="03177B80" w14:textId="77777777" w:rsidR="003C0641" w:rsidRDefault="003C0641" w:rsidP="003C0641">
      <w:pPr>
        <w:pStyle w:val="Heading1"/>
      </w:pPr>
      <w:r>
        <w:t>&gt;&gt; &gt;&gt;                                     exception: et(e)</w:t>
      </w:r>
    </w:p>
    <w:p w14:paraId="36E99EB0" w14:textId="77777777" w:rsidR="003C0641" w:rsidRDefault="003C0641" w:rsidP="003C0641">
      <w:pPr>
        <w:pStyle w:val="Heading1"/>
      </w:pPr>
      <w:r>
        <w:t>&gt;&gt; &gt;&gt;                                 }, !0)</w:t>
      </w:r>
    </w:p>
    <w:p w14:paraId="3B79A0D4" w14:textId="77777777" w:rsidR="003C0641" w:rsidRDefault="003C0641" w:rsidP="003C0641">
      <w:pPr>
        <w:pStyle w:val="Heading1"/>
      </w:pPr>
      <w:r>
        <w:t>&gt;&gt; &gt;&gt;                             }</w:t>
      </w:r>
    </w:p>
    <w:p w14:paraId="441BBC28" w14:textId="77777777" w:rsidR="003C0641" w:rsidRDefault="003C0641" w:rsidP="003C0641">
      <w:pPr>
        <w:pStyle w:val="Heading1"/>
      </w:pPr>
      <w:r>
        <w:t>&gt;&gt; &gt;&gt;                     }</w:t>
      </w:r>
    </w:p>
    <w:p w14:paraId="770E2DE2" w14:textId="77777777" w:rsidR="003C0641" w:rsidRDefault="003C0641" w:rsidP="003C0641">
      <w:pPr>
        <w:pStyle w:val="Heading1"/>
      </w:pPr>
      <w:r>
        <w:t>&gt;&gt; &gt;&gt;                     i || e.processNext(t, n)</w:t>
      </w:r>
    </w:p>
    <w:p w14:paraId="760331C2" w14:textId="77777777" w:rsidR="003C0641" w:rsidRDefault="003C0641" w:rsidP="003C0641">
      <w:pPr>
        <w:pStyle w:val="Heading1"/>
      </w:pPr>
      <w:r>
        <w:t>&gt;&gt; &gt;&gt;                 }</w:t>
      </w:r>
    </w:p>
    <w:p w14:paraId="7398C6A6" w14:textId="77777777" w:rsidR="003C0641" w:rsidRDefault="003C0641" w:rsidP="003C0641">
      <w:pPr>
        <w:pStyle w:val="Heading1"/>
      </w:pPr>
      <w:r>
        <w:t>&gt;&gt; &gt;&gt;                 ,</w:t>
      </w:r>
    </w:p>
    <w:p w14:paraId="4709D327" w14:textId="77777777" w:rsidR="003C0641" w:rsidRDefault="003C0641" w:rsidP="003C0641">
      <w:pPr>
        <w:pStyle w:val="Heading1"/>
      </w:pPr>
      <w:r>
        <w:t>&gt;&gt; &gt;&gt;                 e._doTeardown = function() {</w:t>
      </w:r>
    </w:p>
    <w:p w14:paraId="5EF65AF4" w14:textId="77777777" w:rsidR="003C0641" w:rsidRDefault="003C0641" w:rsidP="003C0641">
      <w:pPr>
        <w:pStyle w:val="Heading1"/>
      </w:pPr>
      <w:r>
        <w:t>&gt;&gt; &gt;&gt;                     o()</w:t>
      </w:r>
    </w:p>
    <w:p w14:paraId="2C0C300A" w14:textId="77777777" w:rsidR="003C0641" w:rsidRDefault="003C0641" w:rsidP="003C0641">
      <w:pPr>
        <w:pStyle w:val="Heading1"/>
      </w:pPr>
      <w:r>
        <w:t>&gt;&gt; &gt;&gt;                 }</w:t>
      </w:r>
    </w:p>
    <w:p w14:paraId="6A9BAA99" w14:textId="77777777" w:rsidR="003C0641" w:rsidRDefault="003C0641" w:rsidP="003C0641">
      <w:pPr>
        <w:pStyle w:val="Heading1"/>
      </w:pPr>
      <w:r>
        <w:t>&gt;&gt; &gt;&gt;             }</w:t>
      </w:r>
    </w:p>
    <w:p w14:paraId="70ECADE9" w14:textId="77777777" w:rsidR="003C0641" w:rsidRDefault="003C0641" w:rsidP="003C0641">
      <w:pPr>
        <w:pStyle w:val="Heading1"/>
      </w:pPr>
      <w:r>
        <w:t>&gt;&gt; &gt;&gt;             )),</w:t>
      </w:r>
    </w:p>
    <w:p w14:paraId="42D8A6ED" w14:textId="77777777" w:rsidR="003C0641" w:rsidRDefault="003C0641" w:rsidP="003C0641">
      <w:pPr>
        <w:pStyle w:val="Heading1"/>
      </w:pPr>
      <w:r>
        <w:t>&gt;&gt; &gt;&gt;             i</w:t>
      </w:r>
    </w:p>
    <w:p w14:paraId="0C889F81" w14:textId="77777777" w:rsidR="003C0641" w:rsidRDefault="003C0641" w:rsidP="003C0641">
      <w:pPr>
        <w:pStyle w:val="Heading1"/>
      </w:pPr>
      <w:r>
        <w:t>&gt;&gt; &gt;&gt;         }</w:t>
      </w:r>
    </w:p>
    <w:p w14:paraId="705BBD53" w14:textId="77777777" w:rsidR="003C0641" w:rsidRDefault="003C0641" w:rsidP="003C0641">
      <w:pPr>
        <w:pStyle w:val="Heading1"/>
      </w:pPr>
      <w:r>
        <w:t>&gt;&gt; &gt;&gt;         return Object(_n.b)(t, e),</w:t>
      </w:r>
    </w:p>
    <w:p w14:paraId="0A7B1277" w14:textId="77777777" w:rsidR="003C0641" w:rsidRDefault="003C0641" w:rsidP="003C0641">
      <w:pPr>
        <w:pStyle w:val="Heading1"/>
      </w:pPr>
      <w:r>
        <w:t>&gt;&gt; &gt;&gt;         t.__ieDyn = 1,</w:t>
      </w:r>
    </w:p>
    <w:p w14:paraId="2E8015B4" w14:textId="77777777" w:rsidR="003C0641" w:rsidRDefault="003C0641" w:rsidP="003C0641">
      <w:pPr>
        <w:pStyle w:val="Heading1"/>
      </w:pPr>
      <w:r>
        <w:t>&gt;&gt; &gt;&gt;         t</w:t>
      </w:r>
    </w:p>
    <w:p w14:paraId="02CD7642" w14:textId="77777777" w:rsidR="003C0641" w:rsidRDefault="003C0641" w:rsidP="003C0641">
      <w:pPr>
        <w:pStyle w:val="Heading1"/>
      </w:pPr>
      <w:r>
        <w:t>&gt;&gt; &gt;&gt;     }(Jn)</w:t>
      </w:r>
    </w:p>
    <w:p w14:paraId="1F3E699E" w14:textId="77777777" w:rsidR="003C0641" w:rsidRDefault="003C0641" w:rsidP="003C0641">
      <w:pPr>
        <w:pStyle w:val="Heading1"/>
      </w:pPr>
      <w:r>
        <w:t>&gt;&gt; &gt;&gt;       , er = {</w:t>
      </w:r>
    </w:p>
    <w:p w14:paraId="38668940" w14:textId="77777777" w:rsidR="003C0641" w:rsidRDefault="003C0641" w:rsidP="003C0641">
      <w:pPr>
        <w:pStyle w:val="Heading1"/>
      </w:pPr>
      <w:r>
        <w:t>&gt;&gt; &gt;&gt;         loggingLevelConsole: 1</w:t>
      </w:r>
    </w:p>
    <w:p w14:paraId="50AC253B" w14:textId="77777777" w:rsidR="003C0641" w:rsidRDefault="003C0641" w:rsidP="003C0641">
      <w:pPr>
        <w:pStyle w:val="Heading1"/>
      </w:pPr>
      <w:r>
        <w:t>&gt;&gt; &gt;&gt;     };</w:t>
      </w:r>
    </w:p>
    <w:p w14:paraId="771D1F1F" w14:textId="77777777" w:rsidR="003C0641" w:rsidRDefault="003C0641" w:rsidP="003C0641">
      <w:pPr>
        <w:pStyle w:val="Heading1"/>
      </w:pPr>
      <w:r>
        <w:t>&gt;&gt; &gt;&gt;     function tr(e, t) {</w:t>
      </w:r>
    </w:p>
    <w:p w14:paraId="333FEE89" w14:textId="77777777" w:rsidR="003C0641" w:rsidRDefault="003C0641" w:rsidP="003C0641">
      <w:pPr>
        <w:pStyle w:val="Heading1"/>
      </w:pPr>
      <w:r>
        <w:t>&gt;&gt; &gt;&gt;         return new Nn(t)</w:t>
      </w:r>
    </w:p>
    <w:p w14:paraId="36AEC46E" w14:textId="77777777" w:rsidR="003C0641" w:rsidRDefault="003C0641" w:rsidP="003C0641">
      <w:pPr>
        <w:pStyle w:val="Heading1"/>
      </w:pPr>
      <w:r>
        <w:t>&gt;&gt; &gt;&gt;     }</w:t>
      </w:r>
    </w:p>
    <w:p w14:paraId="69B26E73" w14:textId="77777777" w:rsidR="003C0641" w:rsidRDefault="003C0641" w:rsidP="003C0641">
      <w:pPr>
        <w:pStyle w:val="Heading1"/>
      </w:pPr>
      <w:r>
        <w:t>&gt;&gt; &gt;&gt;     function nr(e, t) {</w:t>
      </w:r>
    </w:p>
    <w:p w14:paraId="7D441E58" w14:textId="77777777" w:rsidR="003C0641" w:rsidRDefault="003C0641" w:rsidP="003C0641">
      <w:pPr>
        <w:pStyle w:val="Heading1"/>
      </w:pPr>
      <w:r>
        <w:t>&gt;&gt; &gt;&gt;         var n = !1;</w:t>
      </w:r>
    </w:p>
    <w:p w14:paraId="394D1DBD" w14:textId="77777777" w:rsidR="003C0641" w:rsidRDefault="003C0641" w:rsidP="003C0641">
      <w:pPr>
        <w:pStyle w:val="Heading1"/>
      </w:pPr>
      <w:r>
        <w:t>&gt;&gt; &gt;&gt;         return fe(t, (function(t) {</w:t>
      </w:r>
    </w:p>
    <w:p w14:paraId="5E7ABA98" w14:textId="77777777" w:rsidR="003C0641" w:rsidRDefault="003C0641" w:rsidP="003C0641">
      <w:pPr>
        <w:pStyle w:val="Heading1"/>
      </w:pPr>
      <w:r>
        <w:t>&gt;&gt; &gt;&gt;             if (t === e)</w:t>
      </w:r>
    </w:p>
    <w:p w14:paraId="25553861" w14:textId="77777777" w:rsidR="003C0641" w:rsidRDefault="003C0641" w:rsidP="003C0641">
      <w:pPr>
        <w:pStyle w:val="Heading1"/>
      </w:pPr>
      <w:r>
        <w:t>&gt;&gt; &gt;&gt;                 return n = !0,</w:t>
      </w:r>
    </w:p>
    <w:p w14:paraId="5160AEF0" w14:textId="77777777" w:rsidR="003C0641" w:rsidRDefault="003C0641" w:rsidP="003C0641">
      <w:pPr>
        <w:pStyle w:val="Heading1"/>
      </w:pPr>
      <w:r>
        <w:t>&gt;&gt; &gt;&gt;                 -1</w:t>
      </w:r>
    </w:p>
    <w:p w14:paraId="052414E4" w14:textId="77777777" w:rsidR="003C0641" w:rsidRDefault="003C0641" w:rsidP="003C0641">
      <w:pPr>
        <w:pStyle w:val="Heading1"/>
      </w:pPr>
      <w:r>
        <w:t>&gt;&gt; &gt;&gt;         }</w:t>
      </w:r>
    </w:p>
    <w:p w14:paraId="5442314A" w14:textId="77777777" w:rsidR="003C0641" w:rsidRDefault="003C0641" w:rsidP="003C0641">
      <w:pPr>
        <w:pStyle w:val="Heading1"/>
      </w:pPr>
      <w:r>
        <w:t>&gt;&gt; &gt;&gt;         )),</w:t>
      </w:r>
    </w:p>
    <w:p w14:paraId="0A69C225" w14:textId="77777777" w:rsidR="003C0641" w:rsidRDefault="003C0641" w:rsidP="003C0641">
      <w:pPr>
        <w:pStyle w:val="Heading1"/>
      </w:pPr>
      <w:r>
        <w:t>&gt;&gt; &gt;&gt;         n</w:t>
      </w:r>
    </w:p>
    <w:p w14:paraId="1649CC40" w14:textId="77777777" w:rsidR="003C0641" w:rsidRDefault="003C0641" w:rsidP="003C0641">
      <w:pPr>
        <w:pStyle w:val="Heading1"/>
      </w:pPr>
      <w:r>
        <w:t>&gt;&gt; &gt;&gt;     }</w:t>
      </w:r>
    </w:p>
    <w:p w14:paraId="282D7FAE" w14:textId="77777777" w:rsidR="003C0641" w:rsidRDefault="003C0641" w:rsidP="003C0641">
      <w:pPr>
        <w:pStyle w:val="Heading1"/>
      </w:pPr>
      <w:r>
        <w:t>&gt;&gt; &gt;&gt;     var rr = function() {</w:t>
      </w:r>
    </w:p>
    <w:p w14:paraId="7487F42C" w14:textId="77777777" w:rsidR="003C0641" w:rsidRDefault="003C0641" w:rsidP="003C0641">
      <w:pPr>
        <w:pStyle w:val="Heading1"/>
      </w:pPr>
      <w:r>
        <w:t>&gt;&gt; &gt;&gt;         function e() {</w:t>
      </w:r>
    </w:p>
    <w:p w14:paraId="1EAF4482" w14:textId="77777777" w:rsidR="003C0641" w:rsidRDefault="003C0641" w:rsidP="003C0641">
      <w:pPr>
        <w:pStyle w:val="Heading1"/>
      </w:pPr>
      <w:r>
        <w:t>&gt;&gt; &gt;&gt;             var t, n, r, i, o, a, s, l, c, u, d, h, p, g, m, b, v, y, C, S, O = 0;</w:t>
      </w:r>
    </w:p>
    <w:p w14:paraId="44E3E0E7" w14:textId="77777777" w:rsidR="003C0641" w:rsidRDefault="003C0641" w:rsidP="003C0641">
      <w:pPr>
        <w:pStyle w:val="Heading1"/>
      </w:pPr>
      <w:r>
        <w:t>&gt;&gt; &gt;&gt;             k(e, this, (function(e) {</w:t>
      </w:r>
    </w:p>
    <w:p w14:paraId="7537E82A" w14:textId="77777777" w:rsidR="003C0641" w:rsidRDefault="003C0641" w:rsidP="003C0641">
      <w:pPr>
        <w:pStyle w:val="Heading1"/>
      </w:pPr>
      <w:r>
        <w:t>&gt;&gt; &gt;&gt;                 function w() {</w:t>
      </w:r>
    </w:p>
    <w:p w14:paraId="7CD282D3" w14:textId="77777777" w:rsidR="003C0641" w:rsidRDefault="003C0641" w:rsidP="003C0641">
      <w:pPr>
        <w:pStyle w:val="Heading1"/>
      </w:pPr>
      <w:r>
        <w:t>&gt;&gt; &gt;&gt;                     n = !1,</w:t>
      </w:r>
    </w:p>
    <w:p w14:paraId="32F1C453" w14:textId="77777777" w:rsidR="003C0641" w:rsidRDefault="003C0641" w:rsidP="003C0641">
      <w:pPr>
        <w:pStyle w:val="Heading1"/>
      </w:pPr>
      <w:r>
        <w:t>&gt;&gt; &gt;&gt;                     t = Fe(!0, {}, er),</w:t>
      </w:r>
    </w:p>
    <w:p w14:paraId="00057EBF" w14:textId="77777777" w:rsidR="003C0641" w:rsidRDefault="003C0641" w:rsidP="003C0641">
      <w:pPr>
        <w:pStyle w:val="Heading1"/>
      </w:pPr>
      <w:r>
        <w:t>&gt;&gt; &gt;&gt;                     e.config = t,</w:t>
      </w:r>
    </w:p>
    <w:p w14:paraId="6DDC09A6" w14:textId="77777777" w:rsidR="003C0641" w:rsidRDefault="003C0641" w:rsidP="003C0641">
      <w:pPr>
        <w:pStyle w:val="Heading1"/>
      </w:pPr>
      <w:r>
        <w:t>&gt;&gt; &gt;&gt;                     e.logger = new ht(t),</w:t>
      </w:r>
    </w:p>
    <w:p w14:paraId="2D6B2237" w14:textId="77777777" w:rsidR="003C0641" w:rsidRDefault="003C0641" w:rsidP="003C0641">
      <w:pPr>
        <w:pStyle w:val="Heading1"/>
      </w:pPr>
      <w:r>
        <w:t>&gt;&gt; &gt;&gt;                     e._extensions = [],</w:t>
      </w:r>
    </w:p>
    <w:p w14:paraId="020C5174" w14:textId="77777777" w:rsidR="003C0641" w:rsidRDefault="003C0641" w:rsidP="003C0641">
      <w:pPr>
        <w:pStyle w:val="Heading1"/>
      </w:pPr>
      <w:r>
        <w:t>&gt;&gt; &gt;&gt;                     m = new Yn,</w:t>
      </w:r>
    </w:p>
    <w:p w14:paraId="2D9D8ED5" w14:textId="77777777" w:rsidR="003C0641" w:rsidRDefault="003C0641" w:rsidP="003C0641">
      <w:pPr>
        <w:pStyle w:val="Heading1"/>
      </w:pPr>
      <w:r>
        <w:t>&gt;&gt; &gt;&gt;                     r = [],</w:t>
      </w:r>
    </w:p>
    <w:p w14:paraId="107D43FF" w14:textId="77777777" w:rsidR="003C0641" w:rsidRDefault="003C0641" w:rsidP="003C0641">
      <w:pPr>
        <w:pStyle w:val="Heading1"/>
      </w:pPr>
      <w:r>
        <w:t>&gt;&gt; &gt;&gt;                     i = null,</w:t>
      </w:r>
    </w:p>
    <w:p w14:paraId="30A6441C" w14:textId="77777777" w:rsidR="003C0641" w:rsidRDefault="003C0641" w:rsidP="003C0641">
      <w:pPr>
        <w:pStyle w:val="Heading1"/>
      </w:pPr>
      <w:r>
        <w:t>&gt;&gt; &gt;&gt;                     o = null,</w:t>
      </w:r>
    </w:p>
    <w:p w14:paraId="758FC208" w14:textId="77777777" w:rsidR="003C0641" w:rsidRDefault="003C0641" w:rsidP="003C0641">
      <w:pPr>
        <w:pStyle w:val="Heading1"/>
      </w:pPr>
      <w:r>
        <w:t>&gt;&gt; &gt;&gt;                     a = null,</w:t>
      </w:r>
    </w:p>
    <w:p w14:paraId="2713A146" w14:textId="77777777" w:rsidR="003C0641" w:rsidRDefault="003C0641" w:rsidP="003C0641">
      <w:pPr>
        <w:pStyle w:val="Heading1"/>
      </w:pPr>
      <w:r>
        <w:t>&gt;&gt; &gt;&gt;                     s = null,</w:t>
      </w:r>
    </w:p>
    <w:p w14:paraId="371EB15A" w14:textId="77777777" w:rsidR="003C0641" w:rsidRDefault="003C0641" w:rsidP="003C0641">
      <w:pPr>
        <w:pStyle w:val="Heading1"/>
      </w:pPr>
      <w:r>
        <w:t>&gt;&gt; &gt;&gt;                     l = null,</w:t>
      </w:r>
    </w:p>
    <w:p w14:paraId="2F86A901" w14:textId="77777777" w:rsidR="003C0641" w:rsidRDefault="003C0641" w:rsidP="003C0641">
      <w:pPr>
        <w:pStyle w:val="Heading1"/>
      </w:pPr>
      <w:r>
        <w:t>&gt;&gt; &gt;&gt;                     u = null,</w:t>
      </w:r>
    </w:p>
    <w:p w14:paraId="5C0E6700" w14:textId="77777777" w:rsidR="003C0641" w:rsidRDefault="003C0641" w:rsidP="003C0641">
      <w:pPr>
        <w:pStyle w:val="Heading1"/>
      </w:pPr>
      <w:r>
        <w:t>&gt;&gt; &gt;&gt;                     c = [],</w:t>
      </w:r>
    </w:p>
    <w:p w14:paraId="2F924A76" w14:textId="77777777" w:rsidR="003C0641" w:rsidRDefault="003C0641" w:rsidP="003C0641">
      <w:pPr>
        <w:pStyle w:val="Heading1"/>
      </w:pPr>
      <w:r>
        <w:t>&gt;&gt; &gt;&gt;                     d = null,</w:t>
      </w:r>
    </w:p>
    <w:p w14:paraId="1A3F5415" w14:textId="77777777" w:rsidR="003C0641" w:rsidRDefault="003C0641" w:rsidP="003C0641">
      <w:pPr>
        <w:pStyle w:val="Heading1"/>
      </w:pPr>
      <w:r>
        <w:t>&gt;&gt; &gt;&gt;                     h = null,</w:t>
      </w:r>
    </w:p>
    <w:p w14:paraId="0A895A7C" w14:textId="77777777" w:rsidR="003C0641" w:rsidRDefault="003C0641" w:rsidP="003C0641">
      <w:pPr>
        <w:pStyle w:val="Heading1"/>
      </w:pPr>
      <w:r>
        <w:t>&gt;&gt; &gt;&gt;                     p = null,</w:t>
      </w:r>
    </w:p>
    <w:p w14:paraId="52610B02" w14:textId="77777777" w:rsidR="003C0641" w:rsidRDefault="003C0641" w:rsidP="003C0641">
      <w:pPr>
        <w:pStyle w:val="Heading1"/>
      </w:pPr>
      <w:r>
        <w:t>&gt;&gt; &gt;&gt;                     g = !1,</w:t>
      </w:r>
    </w:p>
    <w:p w14:paraId="6FF01BE6" w14:textId="77777777" w:rsidR="003C0641" w:rsidRDefault="003C0641" w:rsidP="003C0641">
      <w:pPr>
        <w:pStyle w:val="Heading1"/>
      </w:pPr>
      <w:r>
        <w:t>&gt;&gt; &gt;&gt;                     b = null,</w:t>
      </w:r>
    </w:p>
    <w:p w14:paraId="696B2E07" w14:textId="77777777" w:rsidR="003C0641" w:rsidRDefault="003C0641" w:rsidP="003C0641">
      <w:pPr>
        <w:pStyle w:val="Heading1"/>
      </w:pPr>
      <w:r>
        <w:t>&gt;&gt; &gt;&gt;                     v = Kt("AIBaseCore", !0),</w:t>
      </w:r>
    </w:p>
    <w:p w14:paraId="4FD1BCE6" w14:textId="77777777" w:rsidR="003C0641" w:rsidRDefault="003C0641" w:rsidP="003C0641">
      <w:pPr>
        <w:pStyle w:val="Heading1"/>
      </w:pPr>
      <w:r>
        <w:t>&gt;&gt; &gt;&gt;                     y = Xn(),</w:t>
      </w:r>
    </w:p>
    <w:p w14:paraId="3C48B526" w14:textId="77777777" w:rsidR="003C0641" w:rsidRDefault="003C0641" w:rsidP="003C0641">
      <w:pPr>
        <w:pStyle w:val="Heading1"/>
      </w:pPr>
      <w:r>
        <w:t>&gt;&gt; &gt;&gt;                     S = null</w:t>
      </w:r>
    </w:p>
    <w:p w14:paraId="4C5A345E" w14:textId="77777777" w:rsidR="003C0641" w:rsidRDefault="003C0641" w:rsidP="003C0641">
      <w:pPr>
        <w:pStyle w:val="Heading1"/>
      </w:pPr>
      <w:r>
        <w:t>&gt;&gt; &gt;&gt;                 }</w:t>
      </w:r>
    </w:p>
    <w:p w14:paraId="3B97D184" w14:textId="77777777" w:rsidR="003C0641" w:rsidRDefault="003C0641" w:rsidP="003C0641">
      <w:pPr>
        <w:pStyle w:val="Heading1"/>
      </w:pPr>
      <w:r>
        <w:t>&gt;&gt; &gt;&gt;                 function _() {</w:t>
      </w:r>
    </w:p>
    <w:p w14:paraId="4A4D86D9" w14:textId="77777777" w:rsidR="003C0641" w:rsidRDefault="003C0641" w:rsidP="003C0641">
      <w:pPr>
        <w:pStyle w:val="Heading1"/>
      </w:pPr>
      <w:r>
        <w:t>&gt;&gt; &gt;&gt;                     return Zn(j(), t, e)</w:t>
      </w:r>
    </w:p>
    <w:p w14:paraId="1B3B2121" w14:textId="77777777" w:rsidR="003C0641" w:rsidRDefault="003C0641" w:rsidP="003C0641">
      <w:pPr>
        <w:pStyle w:val="Heading1"/>
      </w:pPr>
      <w:r>
        <w:t>&gt;&gt; &gt;&gt;                 }</w:t>
      </w:r>
    </w:p>
    <w:p w14:paraId="4672B0DA" w14:textId="77777777" w:rsidR="003C0641" w:rsidRDefault="003C0641" w:rsidP="003C0641">
      <w:pPr>
        <w:pStyle w:val="Heading1"/>
      </w:pPr>
      <w:r>
        <w:t>&gt;&gt; &gt;&gt;                 function I(n) {</w:t>
      </w:r>
    </w:p>
    <w:p w14:paraId="38F76813" w14:textId="77777777" w:rsidR="003C0641" w:rsidRDefault="003C0641" w:rsidP="003C0641">
      <w:pPr>
        <w:pStyle w:val="Heading1"/>
      </w:pPr>
      <w:r>
        <w:t>&gt;&gt; &gt;&gt;                     var r = function(e, t, n) {</w:t>
      </w:r>
    </w:p>
    <w:p w14:paraId="06606252" w14:textId="77777777" w:rsidR="003C0641" w:rsidRDefault="003C0641" w:rsidP="003C0641">
      <w:pPr>
        <w:pStyle w:val="Heading1"/>
      </w:pPr>
      <w:r>
        <w:t>&gt;&gt; &gt;&gt;                         var r, i = [], o = {};</w:t>
      </w:r>
    </w:p>
    <w:p w14:paraId="3AA886DB" w14:textId="77777777" w:rsidR="003C0641" w:rsidRDefault="003C0641" w:rsidP="003C0641">
      <w:pPr>
        <w:pStyle w:val="Heading1"/>
      </w:pPr>
      <w:r>
        <w:t>&gt;&gt; &gt;&gt;                         return fe(n, (function(n) {</w:t>
      </w:r>
    </w:p>
    <w:p w14:paraId="6E4A59B2" w14:textId="77777777" w:rsidR="003C0641" w:rsidRDefault="003C0641" w:rsidP="003C0641">
      <w:pPr>
        <w:pStyle w:val="Heading1"/>
      </w:pPr>
      <w:r>
        <w:t>&gt;&gt; &gt;&gt;                             (K(n) || K(n.initialize)) &amp;&amp; Te("Plugins must provide initialize method");</w:t>
      </w:r>
    </w:p>
    <w:p w14:paraId="355FEF36" w14:textId="77777777" w:rsidR="003C0641" w:rsidRDefault="003C0641" w:rsidP="003C0641">
      <w:pPr>
        <w:pStyle w:val="Heading1"/>
      </w:pPr>
      <w:r>
        <w:t>&gt;&gt; &gt;&gt;                             var r = n.priority</w:t>
      </w:r>
    </w:p>
    <w:p w14:paraId="3C68B3AC" w14:textId="77777777" w:rsidR="003C0641" w:rsidRDefault="003C0641" w:rsidP="003C0641">
      <w:pPr>
        <w:pStyle w:val="Heading1"/>
      </w:pPr>
      <w:r>
        <w:t>&gt;&gt; &gt;&gt;                               , a = n.identifier;</w:t>
      </w:r>
    </w:p>
    <w:p w14:paraId="17C1AB26" w14:textId="77777777" w:rsidR="003C0641" w:rsidRDefault="003C0641" w:rsidP="003C0641">
      <w:pPr>
        <w:pStyle w:val="Heading1"/>
      </w:pPr>
      <w:r>
        <w:t>&gt;&gt; &gt;&gt;                             n &amp;&amp; r &amp;&amp; (K(o[r]) ? o[r] = a : mt(e, "Two extensions have same priority #" + r + " - " + o[r] + ", " + a)),</w:t>
      </w:r>
    </w:p>
    <w:p w14:paraId="7BCF863A" w14:textId="77777777" w:rsidR="003C0641" w:rsidRDefault="003C0641" w:rsidP="003C0641">
      <w:pPr>
        <w:pStyle w:val="Heading1"/>
      </w:pPr>
      <w:r>
        <w:t>&gt;&gt; &gt;&gt;                             (!r || r &lt; t) &amp;&amp; i.push(n)</w:t>
      </w:r>
    </w:p>
    <w:p w14:paraId="635D4C77" w14:textId="77777777" w:rsidR="003C0641" w:rsidRDefault="003C0641" w:rsidP="003C0641">
      <w:pPr>
        <w:pStyle w:val="Heading1"/>
      </w:pPr>
      <w:r>
        <w:t>&gt;&gt; &gt;&gt;                         }</w:t>
      </w:r>
    </w:p>
    <w:p w14:paraId="0D4B5291" w14:textId="77777777" w:rsidR="003C0641" w:rsidRDefault="003C0641" w:rsidP="003C0641">
      <w:pPr>
        <w:pStyle w:val="Heading1"/>
      </w:pPr>
      <w:r>
        <w:t>&gt;&gt; &gt;&gt;                         )),</w:t>
      </w:r>
    </w:p>
    <w:p w14:paraId="1DAB3648" w14:textId="77777777" w:rsidR="003C0641" w:rsidRDefault="003C0641" w:rsidP="003C0641">
      <w:pPr>
        <w:pStyle w:val="Heading1"/>
      </w:pPr>
      <w:r>
        <w:t>&gt;&gt; &gt;&gt;                         (r = {</w:t>
      </w:r>
    </w:p>
    <w:p w14:paraId="4C4E2513" w14:textId="77777777" w:rsidR="003C0641" w:rsidRDefault="003C0641" w:rsidP="003C0641">
      <w:pPr>
        <w:pStyle w:val="Heading1"/>
      </w:pPr>
      <w:r>
        <w:t>&gt;&gt; &gt;&gt;                             all: n</w:t>
      </w:r>
    </w:p>
    <w:p w14:paraId="6CF1173A" w14:textId="77777777" w:rsidR="003C0641" w:rsidRDefault="003C0641" w:rsidP="003C0641">
      <w:pPr>
        <w:pStyle w:val="Heading1"/>
      </w:pPr>
      <w:r>
        <w:t>&gt;&gt; &gt;&gt;                         }).core = i,</w:t>
      </w:r>
    </w:p>
    <w:p w14:paraId="7814F74A" w14:textId="77777777" w:rsidR="003C0641" w:rsidRDefault="003C0641" w:rsidP="003C0641">
      <w:pPr>
        <w:pStyle w:val="Heading1"/>
      </w:pPr>
      <w:r>
        <w:t>&gt;&gt; &gt;&gt;                         r</w:t>
      </w:r>
    </w:p>
    <w:p w14:paraId="575FCF63" w14:textId="77777777" w:rsidR="003C0641" w:rsidRDefault="003C0641" w:rsidP="003C0641">
      <w:pPr>
        <w:pStyle w:val="Heading1"/>
      </w:pPr>
      <w:r>
        <w:t>&gt;&gt; &gt;&gt;                     }(e.logger, 500, c);</w:t>
      </w:r>
    </w:p>
    <w:p w14:paraId="11A3EC66" w14:textId="77777777" w:rsidR="003C0641" w:rsidRDefault="003C0641" w:rsidP="003C0641">
      <w:pPr>
        <w:pStyle w:val="Heading1"/>
      </w:pPr>
      <w:r>
        <w:t>&gt;&gt; &gt;&gt;                     u = r.core,</w:t>
      </w:r>
    </w:p>
    <w:p w14:paraId="58B0B9F4" w14:textId="77777777" w:rsidR="003C0641" w:rsidRDefault="003C0641" w:rsidP="003C0641">
      <w:pPr>
        <w:pStyle w:val="Heading1"/>
      </w:pPr>
      <w:r>
        <w:t>&gt;&gt; &gt;&gt;                     l = null;</w:t>
      </w:r>
    </w:p>
    <w:p w14:paraId="0EDAA8A0" w14:textId="77777777" w:rsidR="003C0641" w:rsidRDefault="003C0641" w:rsidP="003C0641">
      <w:pPr>
        <w:pStyle w:val="Heading1"/>
      </w:pPr>
      <w:r>
        <w:t>&gt;&gt; &gt;&gt;                     var i = r.all;</w:t>
      </w:r>
    </w:p>
    <w:p w14:paraId="7583B393" w14:textId="77777777" w:rsidR="003C0641" w:rsidRDefault="003C0641" w:rsidP="003C0641">
      <w:pPr>
        <w:pStyle w:val="Heading1"/>
      </w:pPr>
      <w:r>
        <w:t>&gt;&gt; &gt;&gt;                     if (p = we(function(e, t, n) {</w:t>
      </w:r>
    </w:p>
    <w:p w14:paraId="588D0A1C" w14:textId="77777777" w:rsidR="003C0641" w:rsidRDefault="003C0641" w:rsidP="003C0641">
      <w:pPr>
        <w:pStyle w:val="Heading1"/>
      </w:pPr>
      <w:r>
        <w:t>&gt;&gt; &gt;&gt;                         var r = [];</w:t>
      </w:r>
    </w:p>
    <w:p w14:paraId="35C9A9D1" w14:textId="77777777" w:rsidR="003C0641" w:rsidRDefault="003C0641" w:rsidP="003C0641">
      <w:pPr>
        <w:pStyle w:val="Heading1"/>
      </w:pPr>
      <w:r>
        <w:t>&gt;&gt; &gt;&gt;                         if (e &amp;&amp; fe(e, (function(e) {</w:t>
      </w:r>
    </w:p>
    <w:p w14:paraId="14848202" w14:textId="77777777" w:rsidR="003C0641" w:rsidRDefault="003C0641" w:rsidP="003C0641">
      <w:pPr>
        <w:pStyle w:val="Heading1"/>
      </w:pPr>
      <w:r>
        <w:t>&gt;&gt; &gt;&gt;                             return Qn(r, e, n)</w:t>
      </w:r>
    </w:p>
    <w:p w14:paraId="3A7C3A5A" w14:textId="77777777" w:rsidR="003C0641" w:rsidRDefault="003C0641" w:rsidP="003C0641">
      <w:pPr>
        <w:pStyle w:val="Heading1"/>
      </w:pPr>
      <w:r>
        <w:t>&gt;&gt; &gt;&gt;                         }</w:t>
      </w:r>
    </w:p>
    <w:p w14:paraId="4AD76E4E" w14:textId="77777777" w:rsidR="003C0641" w:rsidRDefault="003C0641" w:rsidP="003C0641">
      <w:pPr>
        <w:pStyle w:val="Heading1"/>
      </w:pPr>
      <w:r>
        <w:t>&gt;&gt; &gt;&gt;                         )),</w:t>
      </w:r>
    </w:p>
    <w:p w14:paraId="45AF777C" w14:textId="77777777" w:rsidR="003C0641" w:rsidRDefault="003C0641" w:rsidP="003C0641">
      <w:pPr>
        <w:pStyle w:val="Heading1"/>
      </w:pPr>
      <w:r>
        <w:t>&gt;&gt; &gt;&gt;                         t) {</w:t>
      </w:r>
    </w:p>
    <w:p w14:paraId="77879F05" w14:textId="77777777" w:rsidR="003C0641" w:rsidRDefault="003C0641" w:rsidP="003C0641">
      <w:pPr>
        <w:pStyle w:val="Heading1"/>
      </w:pPr>
      <w:r>
        <w:t>&gt;&gt; &gt;&gt;                             var i = [];</w:t>
      </w:r>
    </w:p>
    <w:p w14:paraId="28EC6DE4" w14:textId="77777777" w:rsidR="003C0641" w:rsidRDefault="003C0641" w:rsidP="003C0641">
      <w:pPr>
        <w:pStyle w:val="Heading1"/>
      </w:pPr>
      <w:r>
        <w:t>&gt;&gt; &gt;&gt;                             fe(t, (function(e) {</w:t>
      </w:r>
    </w:p>
    <w:p w14:paraId="11408D09" w14:textId="77777777" w:rsidR="003C0641" w:rsidRDefault="003C0641" w:rsidP="003C0641">
      <w:pPr>
        <w:pStyle w:val="Heading1"/>
      </w:pPr>
      <w:r>
        <w:t>&gt;&gt; &gt;&gt;                                 e.priority &gt; 500 &amp;&amp; i.push(e)</w:t>
      </w:r>
    </w:p>
    <w:p w14:paraId="746F5780" w14:textId="77777777" w:rsidR="003C0641" w:rsidRDefault="003C0641" w:rsidP="003C0641">
      <w:pPr>
        <w:pStyle w:val="Heading1"/>
      </w:pPr>
      <w:r>
        <w:t>&gt;&gt; &gt;&gt;                             }</w:t>
      </w:r>
    </w:p>
    <w:p w14:paraId="6E7CC368" w14:textId="77777777" w:rsidR="003C0641" w:rsidRDefault="003C0641" w:rsidP="003C0641">
      <w:pPr>
        <w:pStyle w:val="Heading1"/>
      </w:pPr>
      <w:r>
        <w:t>&gt;&gt; &gt;&gt;                             )),</w:t>
      </w:r>
    </w:p>
    <w:p w14:paraId="43615B00" w14:textId="77777777" w:rsidR="003C0641" w:rsidRDefault="003C0641" w:rsidP="003C0641">
      <w:pPr>
        <w:pStyle w:val="Heading1"/>
      </w:pPr>
      <w:r>
        <w:t>&gt;&gt; &gt;&gt;                             Qn(r, i, n)</w:t>
      </w:r>
    </w:p>
    <w:p w14:paraId="08ECF056" w14:textId="77777777" w:rsidR="003C0641" w:rsidRDefault="003C0641" w:rsidP="003C0641">
      <w:pPr>
        <w:pStyle w:val="Heading1"/>
      </w:pPr>
      <w:r>
        <w:t>&gt;&gt; &gt;&gt;                         }</w:t>
      </w:r>
    </w:p>
    <w:p w14:paraId="04CCC4D9" w14:textId="77777777" w:rsidR="003C0641" w:rsidRDefault="003C0641" w:rsidP="003C0641">
      <w:pPr>
        <w:pStyle w:val="Heading1"/>
      </w:pPr>
      <w:r>
        <w:t>&gt;&gt; &gt;&gt;                         return r</w:t>
      </w:r>
    </w:p>
    <w:p w14:paraId="3EA875C0" w14:textId="77777777" w:rsidR="003C0641" w:rsidRDefault="003C0641" w:rsidP="003C0641">
      <w:pPr>
        <w:pStyle w:val="Heading1"/>
      </w:pPr>
      <w:r>
        <w:t>&gt;&gt; &gt;&gt;                     }(h, i, e)),</w:t>
      </w:r>
    </w:p>
    <w:p w14:paraId="5FBA1413" w14:textId="77777777" w:rsidR="003C0641" w:rsidRDefault="003C0641" w:rsidP="003C0641">
      <w:pPr>
        <w:pStyle w:val="Heading1"/>
      </w:pPr>
      <w:r>
        <w:t>&gt;&gt; &gt;&gt;                     d) {</w:t>
      </w:r>
    </w:p>
    <w:p w14:paraId="00A10821" w14:textId="77777777" w:rsidR="003C0641" w:rsidRDefault="003C0641" w:rsidP="003C0641">
      <w:pPr>
        <w:pStyle w:val="Heading1"/>
      </w:pPr>
      <w:r>
        <w:t>&gt;&gt; &gt;&gt;                         var o = he(i, d);</w:t>
      </w:r>
    </w:p>
    <w:p w14:paraId="3CC18AB1" w14:textId="77777777" w:rsidR="003C0641" w:rsidRDefault="003C0641" w:rsidP="003C0641">
      <w:pPr>
        <w:pStyle w:val="Heading1"/>
      </w:pPr>
      <w:r>
        <w:t>&gt;&gt; &gt;&gt;                         -1 !== o &amp;&amp; i.splice(o, 1),</w:t>
      </w:r>
    </w:p>
    <w:p w14:paraId="67F284B0" w14:textId="77777777" w:rsidR="003C0641" w:rsidRDefault="003C0641" w:rsidP="003C0641">
      <w:pPr>
        <w:pStyle w:val="Heading1"/>
      </w:pPr>
      <w:r>
        <w:t>&gt;&gt; &gt;&gt;                         -1 !== (o = he(u, d)) &amp;&amp; u.splice(o, 1),</w:t>
      </w:r>
    </w:p>
    <w:p w14:paraId="5DD937D1" w14:textId="77777777" w:rsidR="003C0641" w:rsidRDefault="003C0641" w:rsidP="003C0641">
      <w:pPr>
        <w:pStyle w:val="Heading1"/>
      </w:pPr>
      <w:r>
        <w:t>&gt;&gt; &gt;&gt;                         d._setQueue(p)</w:t>
      </w:r>
    </w:p>
    <w:p w14:paraId="713F2BA2" w14:textId="77777777" w:rsidR="003C0641" w:rsidRDefault="003C0641" w:rsidP="003C0641">
      <w:pPr>
        <w:pStyle w:val="Heading1"/>
      </w:pPr>
      <w:r>
        <w:t>&gt;&gt; &gt;&gt;                     } else</w:t>
      </w:r>
    </w:p>
    <w:p w14:paraId="1F79D679" w14:textId="77777777" w:rsidR="003C0641" w:rsidRDefault="003C0641" w:rsidP="003C0641">
      <w:pPr>
        <w:pStyle w:val="Heading1"/>
      </w:pPr>
      <w:r>
        <w:t>&gt;&gt; &gt;&gt;                         d = function(e, t) {</w:t>
      </w:r>
    </w:p>
    <w:p w14:paraId="202593BC" w14:textId="77777777" w:rsidR="003C0641" w:rsidRDefault="003C0641" w:rsidP="003C0641">
      <w:pPr>
        <w:pStyle w:val="Heading1"/>
      </w:pPr>
      <w:r>
        <w:t>&gt;&gt; &gt;&gt;                             function n() {</w:t>
      </w:r>
    </w:p>
    <w:p w14:paraId="5CA15A7A" w14:textId="77777777" w:rsidR="003C0641" w:rsidRDefault="003C0641" w:rsidP="003C0641">
      <w:pPr>
        <w:pStyle w:val="Heading1"/>
      </w:pPr>
      <w:r>
        <w:t>&gt;&gt; &gt;&gt;                                 return Zn(null, t.config, t, null)</w:t>
      </w:r>
    </w:p>
    <w:p w14:paraId="3518E997" w14:textId="77777777" w:rsidR="003C0641" w:rsidRDefault="003C0641" w:rsidP="003C0641">
      <w:pPr>
        <w:pStyle w:val="Heading1"/>
      </w:pPr>
      <w:r>
        <w:t>&gt;&gt; &gt;&gt;                             }</w:t>
      </w:r>
    </w:p>
    <w:p w14:paraId="17C61595" w14:textId="77777777" w:rsidR="003C0641" w:rsidRDefault="003C0641" w:rsidP="003C0641">
      <w:pPr>
        <w:pStyle w:val="Heading1"/>
      </w:pPr>
      <w:r>
        <w:t>&gt;&gt; &gt;&gt;                             function r(e, t, n, r) {</w:t>
      </w:r>
    </w:p>
    <w:p w14:paraId="2536B2CC" w14:textId="77777777" w:rsidR="003C0641" w:rsidRDefault="003C0641" w:rsidP="003C0641">
      <w:pPr>
        <w:pStyle w:val="Heading1"/>
      </w:pPr>
      <w:r>
        <w:t>&gt;&gt; &gt;&gt;                                 var i = e ? e.length + 1 : 1;</w:t>
      </w:r>
    </w:p>
    <w:p w14:paraId="3E760264" w14:textId="77777777" w:rsidR="003C0641" w:rsidRDefault="003C0641" w:rsidP="003C0641">
      <w:pPr>
        <w:pStyle w:val="Heading1"/>
      </w:pPr>
      <w:r>
        <w:t>&gt;&gt; &gt;&gt;                                 function o() {</w:t>
      </w:r>
    </w:p>
    <w:p w14:paraId="50469EB4" w14:textId="77777777" w:rsidR="003C0641" w:rsidRDefault="003C0641" w:rsidP="003C0641">
      <w:pPr>
        <w:pStyle w:val="Heading1"/>
      </w:pPr>
      <w:r>
        <w:t>&gt;&gt; &gt;&gt;                                     0 === --i &amp;&amp; (r &amp;&amp; r(),</w:t>
      </w:r>
    </w:p>
    <w:p w14:paraId="40433A34" w14:textId="77777777" w:rsidR="003C0641" w:rsidRDefault="003C0641" w:rsidP="003C0641">
      <w:pPr>
        <w:pStyle w:val="Heading1"/>
      </w:pPr>
      <w:r>
        <w:t>&gt;&gt; &gt;&gt;                                     r = null)</w:t>
      </w:r>
    </w:p>
    <w:p w14:paraId="6E1CBC6C" w14:textId="77777777" w:rsidR="003C0641" w:rsidRDefault="003C0641" w:rsidP="003C0641">
      <w:pPr>
        <w:pStyle w:val="Heading1"/>
      </w:pPr>
      <w:r>
        <w:t>&gt;&gt; &gt;&gt;                                 }</w:t>
      </w:r>
    </w:p>
    <w:p w14:paraId="5F756BC6" w14:textId="77777777" w:rsidR="003C0641" w:rsidRDefault="003C0641" w:rsidP="003C0641">
      <w:pPr>
        <w:pStyle w:val="Heading1"/>
      </w:pPr>
      <w:r>
        <w:t>&gt;&gt; &gt;&gt;                                 i &gt; 0 &amp;&amp; fe(e, (function(e) {</w:t>
      </w:r>
    </w:p>
    <w:p w14:paraId="36B4848A" w14:textId="77777777" w:rsidR="003C0641" w:rsidRDefault="003C0641" w:rsidP="003C0641">
      <w:pPr>
        <w:pStyle w:val="Heading1"/>
      </w:pPr>
      <w:r>
        <w:t>&gt;&gt; &gt;&gt;                                     if (e &amp;&amp; e.queue.length &gt; 0) {</w:t>
      </w:r>
    </w:p>
    <w:p w14:paraId="464D7467" w14:textId="77777777" w:rsidR="003C0641" w:rsidRDefault="003C0641" w:rsidP="003C0641">
      <w:pPr>
        <w:pStyle w:val="Heading1"/>
      </w:pPr>
      <w:r>
        <w:t>&gt;&gt; &gt;&gt;                                         var r = e.chain</w:t>
      </w:r>
    </w:p>
    <w:p w14:paraId="24777E31" w14:textId="77777777" w:rsidR="003C0641" w:rsidRDefault="003C0641" w:rsidP="003C0641">
      <w:pPr>
        <w:pStyle w:val="Heading1"/>
      </w:pPr>
      <w:r>
        <w:t>&gt;&gt; &gt;&gt;                                           , a = t.createNew(r);</w:t>
      </w:r>
    </w:p>
    <w:p w14:paraId="1730F16C" w14:textId="77777777" w:rsidR="003C0641" w:rsidRDefault="003C0641" w:rsidP="003C0641">
      <w:pPr>
        <w:pStyle w:val="Heading1"/>
      </w:pPr>
      <w:r>
        <w:t>&gt;&gt; &gt;&gt;                                         a.onComplete(o),</w:t>
      </w:r>
    </w:p>
    <w:p w14:paraId="4BAA8AFC" w14:textId="77777777" w:rsidR="003C0641" w:rsidRDefault="003C0641" w:rsidP="003C0641">
      <w:pPr>
        <w:pStyle w:val="Heading1"/>
      </w:pPr>
      <w:r>
        <w:t>&gt;&gt; &gt;&gt;                                         n(a)</w:t>
      </w:r>
    </w:p>
    <w:p w14:paraId="68A2BBB6" w14:textId="77777777" w:rsidR="003C0641" w:rsidRDefault="003C0641" w:rsidP="003C0641">
      <w:pPr>
        <w:pStyle w:val="Heading1"/>
      </w:pPr>
      <w:r>
        <w:t>&gt;&gt; &gt;&gt;                                     } else</w:t>
      </w:r>
    </w:p>
    <w:p w14:paraId="460830F9" w14:textId="77777777" w:rsidR="003C0641" w:rsidRDefault="003C0641" w:rsidP="003C0641">
      <w:pPr>
        <w:pStyle w:val="Heading1"/>
      </w:pPr>
      <w:r>
        <w:t>&gt;&gt; &gt;&gt;                                         i--</w:t>
      </w:r>
    </w:p>
    <w:p w14:paraId="434BA3F6" w14:textId="77777777" w:rsidR="003C0641" w:rsidRDefault="003C0641" w:rsidP="003C0641">
      <w:pPr>
        <w:pStyle w:val="Heading1"/>
      </w:pPr>
      <w:r>
        <w:t>&gt;&gt; &gt;&gt;                                 }</w:t>
      </w:r>
    </w:p>
    <w:p w14:paraId="47DDF699" w14:textId="77777777" w:rsidR="003C0641" w:rsidRDefault="003C0641" w:rsidP="003C0641">
      <w:pPr>
        <w:pStyle w:val="Heading1"/>
      </w:pPr>
      <w:r>
        <w:t>&gt;&gt; &gt;&gt;                                 )),</w:t>
      </w:r>
    </w:p>
    <w:p w14:paraId="294A2A71" w14:textId="77777777" w:rsidR="003C0641" w:rsidRDefault="003C0641" w:rsidP="003C0641">
      <w:pPr>
        <w:pStyle w:val="Heading1"/>
      </w:pPr>
      <w:r>
        <w:t>&gt;&gt; &gt;&gt;                                 o()</w:t>
      </w:r>
    </w:p>
    <w:p w14:paraId="1D4B093E" w14:textId="77777777" w:rsidR="003C0641" w:rsidRDefault="003C0641" w:rsidP="003C0641">
      <w:pPr>
        <w:pStyle w:val="Heading1"/>
      </w:pPr>
      <w:r>
        <w:t>&gt;&gt; &gt;&gt;                             }</w:t>
      </w:r>
    </w:p>
    <w:p w14:paraId="62AE6158" w14:textId="77777777" w:rsidR="003C0641" w:rsidRDefault="003C0641" w:rsidP="003C0641">
      <w:pPr>
        <w:pStyle w:val="Heading1"/>
      </w:pPr>
      <w:r>
        <w:t>&gt;&gt; &gt;&gt;                             var i = !1;</w:t>
      </w:r>
    </w:p>
    <w:p w14:paraId="56D9544B" w14:textId="77777777" w:rsidR="003C0641" w:rsidRDefault="003C0641" w:rsidP="003C0641">
      <w:pPr>
        <w:pStyle w:val="Heading1"/>
      </w:pPr>
      <w:r>
        <w:t>&gt;&gt; &gt;&gt;                             return {</w:t>
      </w:r>
    </w:p>
    <w:p w14:paraId="6A83AD97" w14:textId="77777777" w:rsidR="003C0641" w:rsidRDefault="003C0641" w:rsidP="003C0641">
      <w:pPr>
        <w:pStyle w:val="Heading1"/>
      </w:pPr>
      <w:r>
        <w:t>&gt;&gt; &gt;&gt;                                 identifier: "ChannelControllerPlugin",</w:t>
      </w:r>
    </w:p>
    <w:p w14:paraId="58A76CB8" w14:textId="77777777" w:rsidR="003C0641" w:rsidRDefault="003C0641" w:rsidP="003C0641">
      <w:pPr>
        <w:pStyle w:val="Heading1"/>
      </w:pPr>
      <w:r>
        <w:t>&gt;&gt; &gt;&gt;                                 priority: 500,</w:t>
      </w:r>
    </w:p>
    <w:p w14:paraId="2A02BA25" w14:textId="77777777" w:rsidR="003C0641" w:rsidRDefault="003C0641" w:rsidP="003C0641">
      <w:pPr>
        <w:pStyle w:val="Heading1"/>
      </w:pPr>
      <w:r>
        <w:t>&gt;&gt; &gt;&gt;                                 initialize: function(t, n, r, o) {</w:t>
      </w:r>
    </w:p>
    <w:p w14:paraId="45ABD51D" w14:textId="77777777" w:rsidR="003C0641" w:rsidRDefault="003C0641" w:rsidP="003C0641">
      <w:pPr>
        <w:pStyle w:val="Heading1"/>
      </w:pPr>
      <w:r>
        <w:t>&gt;&gt; &gt;&gt;                                     i = !0,</w:t>
      </w:r>
    </w:p>
    <w:p w14:paraId="6C1B91CC" w14:textId="77777777" w:rsidR="003C0641" w:rsidRDefault="003C0641" w:rsidP="003C0641">
      <w:pPr>
        <w:pStyle w:val="Heading1"/>
      </w:pPr>
      <w:r>
        <w:t>&gt;&gt; &gt;&gt;                                     fe(e, (function(e) {</w:t>
      </w:r>
    </w:p>
    <w:p w14:paraId="78B53E42" w14:textId="77777777" w:rsidR="003C0641" w:rsidRDefault="003C0641" w:rsidP="003C0641">
      <w:pPr>
        <w:pStyle w:val="Heading1"/>
      </w:pPr>
      <w:r>
        <w:t>&gt;&gt; &gt;&gt;                                         e &amp;&amp; e.queue.length &gt; 0 &amp;&amp; Hn(Zn(e.chain, t, n), r)</w:t>
      </w:r>
    </w:p>
    <w:p w14:paraId="5C22739E" w14:textId="77777777" w:rsidR="003C0641" w:rsidRDefault="003C0641" w:rsidP="003C0641">
      <w:pPr>
        <w:pStyle w:val="Heading1"/>
      </w:pPr>
      <w:r>
        <w:t>&gt;&gt; &gt;&gt;                                     }</w:t>
      </w:r>
    </w:p>
    <w:p w14:paraId="30BA682A" w14:textId="77777777" w:rsidR="003C0641" w:rsidRDefault="003C0641" w:rsidP="003C0641">
      <w:pPr>
        <w:pStyle w:val="Heading1"/>
      </w:pPr>
      <w:r>
        <w:t>&gt;&gt; &gt;&gt;                                     ))</w:t>
      </w:r>
    </w:p>
    <w:p w14:paraId="7A3ADF15" w14:textId="77777777" w:rsidR="003C0641" w:rsidRDefault="003C0641" w:rsidP="003C0641">
      <w:pPr>
        <w:pStyle w:val="Heading1"/>
      </w:pPr>
      <w:r>
        <w:t>&gt;&gt; &gt;&gt;                                 },</w:t>
      </w:r>
    </w:p>
    <w:p w14:paraId="3F8D21F0" w14:textId="77777777" w:rsidR="003C0641" w:rsidRDefault="003C0641" w:rsidP="003C0641">
      <w:pPr>
        <w:pStyle w:val="Heading1"/>
      </w:pPr>
      <w:r>
        <w:t>&gt;&gt; &gt;&gt;                                 isInitialized: function() {</w:t>
      </w:r>
    </w:p>
    <w:p w14:paraId="245BD107" w14:textId="77777777" w:rsidR="003C0641" w:rsidRDefault="003C0641" w:rsidP="003C0641">
      <w:pPr>
        <w:pStyle w:val="Heading1"/>
      </w:pPr>
      <w:r>
        <w:t>&gt;&gt; &gt;&gt;                                     return i</w:t>
      </w:r>
    </w:p>
    <w:p w14:paraId="716EAF0A" w14:textId="77777777" w:rsidR="003C0641" w:rsidRDefault="003C0641" w:rsidP="003C0641">
      <w:pPr>
        <w:pStyle w:val="Heading1"/>
      </w:pPr>
      <w:r>
        <w:t>&gt;&gt; &gt;&gt;                                 },</w:t>
      </w:r>
    </w:p>
    <w:p w14:paraId="3E3E06FF" w14:textId="77777777" w:rsidR="003C0641" w:rsidRDefault="003C0641" w:rsidP="003C0641">
      <w:pPr>
        <w:pStyle w:val="Heading1"/>
      </w:pPr>
      <w:r>
        <w:t>&gt;&gt; &gt;&gt;                                 processTelemetry: function(t, i) {</w:t>
      </w:r>
    </w:p>
    <w:p w14:paraId="6C9F41EC" w14:textId="77777777" w:rsidR="003C0641" w:rsidRDefault="003C0641" w:rsidP="003C0641">
      <w:pPr>
        <w:pStyle w:val="Heading1"/>
      </w:pPr>
      <w:r>
        <w:t>&gt;&gt; &gt;&gt;                                     r(e, i || n(), (function(e) {</w:t>
      </w:r>
    </w:p>
    <w:p w14:paraId="34B0DA0B" w14:textId="77777777" w:rsidR="003C0641" w:rsidRDefault="003C0641" w:rsidP="003C0641">
      <w:pPr>
        <w:pStyle w:val="Heading1"/>
      </w:pPr>
      <w:r>
        <w:t>&gt;&gt; &gt;&gt;                                         e.processNext(t)</w:t>
      </w:r>
    </w:p>
    <w:p w14:paraId="7FA9B3A1" w14:textId="77777777" w:rsidR="003C0641" w:rsidRDefault="003C0641" w:rsidP="003C0641">
      <w:pPr>
        <w:pStyle w:val="Heading1"/>
      </w:pPr>
      <w:r>
        <w:t>&gt;&gt; &gt;&gt;                                     }</w:t>
      </w:r>
    </w:p>
    <w:p w14:paraId="2C5D2D50" w14:textId="77777777" w:rsidR="003C0641" w:rsidRDefault="003C0641" w:rsidP="003C0641">
      <w:pPr>
        <w:pStyle w:val="Heading1"/>
      </w:pPr>
      <w:r>
        <w:t>&gt;&gt; &gt;&gt;                                     ), (function() {</w:t>
      </w:r>
    </w:p>
    <w:p w14:paraId="0DA0196D" w14:textId="77777777" w:rsidR="003C0641" w:rsidRDefault="003C0641" w:rsidP="003C0641">
      <w:pPr>
        <w:pStyle w:val="Heading1"/>
      </w:pPr>
      <w:r>
        <w:t>&gt;&gt; &gt;&gt;                                         i.processNext(t)</w:t>
      </w:r>
    </w:p>
    <w:p w14:paraId="51FC2963" w14:textId="77777777" w:rsidR="003C0641" w:rsidRDefault="003C0641" w:rsidP="003C0641">
      <w:pPr>
        <w:pStyle w:val="Heading1"/>
      </w:pPr>
      <w:r>
        <w:t>&gt;&gt; &gt;&gt;                                     }</w:t>
      </w:r>
    </w:p>
    <w:p w14:paraId="51CC9D0C" w14:textId="77777777" w:rsidR="003C0641" w:rsidRDefault="003C0641" w:rsidP="003C0641">
      <w:pPr>
        <w:pStyle w:val="Heading1"/>
      </w:pPr>
      <w:r>
        <w:t>&gt;&gt; &gt;&gt;                                     ))</w:t>
      </w:r>
    </w:p>
    <w:p w14:paraId="31B1A648" w14:textId="77777777" w:rsidR="003C0641" w:rsidRDefault="003C0641" w:rsidP="003C0641">
      <w:pPr>
        <w:pStyle w:val="Heading1"/>
      </w:pPr>
      <w:r>
        <w:t>&gt;&gt; &gt;&gt;                                 },</w:t>
      </w:r>
    </w:p>
    <w:p w14:paraId="0744F898" w14:textId="77777777" w:rsidR="003C0641" w:rsidRDefault="003C0641" w:rsidP="003C0641">
      <w:pPr>
        <w:pStyle w:val="Heading1"/>
      </w:pPr>
      <w:r>
        <w:t>&gt;&gt; &gt;&gt;                                 update: function(t, n) {</w:t>
      </w:r>
    </w:p>
    <w:p w14:paraId="7C0189ED" w14:textId="77777777" w:rsidR="003C0641" w:rsidRDefault="003C0641" w:rsidP="003C0641">
      <w:pPr>
        <w:pStyle w:val="Heading1"/>
      </w:pPr>
      <w:r>
        <w:t>&gt;&gt; &gt;&gt;                                     var i = n || {</w:t>
      </w:r>
    </w:p>
    <w:p w14:paraId="62153777" w14:textId="77777777" w:rsidR="003C0641" w:rsidRDefault="003C0641" w:rsidP="003C0641">
      <w:pPr>
        <w:pStyle w:val="Heading1"/>
      </w:pPr>
      <w:r>
        <w:t>&gt;&gt; &gt;&gt;                                         reason: 0</w:t>
      </w:r>
    </w:p>
    <w:p w14:paraId="62FDBF7F" w14:textId="77777777" w:rsidR="003C0641" w:rsidRDefault="003C0641" w:rsidP="003C0641">
      <w:pPr>
        <w:pStyle w:val="Heading1"/>
      </w:pPr>
      <w:r>
        <w:t>&gt;&gt; &gt;&gt;                                     };</w:t>
      </w:r>
    </w:p>
    <w:p w14:paraId="3BA86139" w14:textId="77777777" w:rsidR="003C0641" w:rsidRDefault="003C0641" w:rsidP="003C0641">
      <w:pPr>
        <w:pStyle w:val="Heading1"/>
      </w:pPr>
      <w:r>
        <w:t>&gt;&gt; &gt;&gt;                                     return r(e, t, (function(e) {</w:t>
      </w:r>
    </w:p>
    <w:p w14:paraId="45A6ABBC" w14:textId="77777777" w:rsidR="003C0641" w:rsidRDefault="003C0641" w:rsidP="003C0641">
      <w:pPr>
        <w:pStyle w:val="Heading1"/>
      </w:pPr>
      <w:r>
        <w:t>&gt;&gt; &gt;&gt;                                         e.processNext(i)</w:t>
      </w:r>
    </w:p>
    <w:p w14:paraId="261737F2" w14:textId="77777777" w:rsidR="003C0641" w:rsidRDefault="003C0641" w:rsidP="003C0641">
      <w:pPr>
        <w:pStyle w:val="Heading1"/>
      </w:pPr>
      <w:r>
        <w:t>&gt;&gt; &gt;&gt;                                     }</w:t>
      </w:r>
    </w:p>
    <w:p w14:paraId="63CA00ED" w14:textId="77777777" w:rsidR="003C0641" w:rsidRDefault="003C0641" w:rsidP="003C0641">
      <w:pPr>
        <w:pStyle w:val="Heading1"/>
      </w:pPr>
      <w:r>
        <w:t>&gt;&gt; &gt;&gt;                                     ), (function() {</w:t>
      </w:r>
    </w:p>
    <w:p w14:paraId="57925EE9" w14:textId="77777777" w:rsidR="003C0641" w:rsidRDefault="003C0641" w:rsidP="003C0641">
      <w:pPr>
        <w:pStyle w:val="Heading1"/>
      </w:pPr>
      <w:r>
        <w:t>&gt;&gt; &gt;&gt;                                         t.processNext(i)</w:t>
      </w:r>
    </w:p>
    <w:p w14:paraId="254FF02E" w14:textId="77777777" w:rsidR="003C0641" w:rsidRDefault="003C0641" w:rsidP="003C0641">
      <w:pPr>
        <w:pStyle w:val="Heading1"/>
      </w:pPr>
      <w:r>
        <w:t>&gt;&gt; &gt;&gt;                                     }</w:t>
      </w:r>
    </w:p>
    <w:p w14:paraId="06BDDEE5" w14:textId="77777777" w:rsidR="003C0641" w:rsidRDefault="003C0641" w:rsidP="003C0641">
      <w:pPr>
        <w:pStyle w:val="Heading1"/>
      </w:pPr>
      <w:r>
        <w:t>&gt;&gt; &gt;&gt;                                     )),</w:t>
      </w:r>
    </w:p>
    <w:p w14:paraId="3D1CA3ED" w14:textId="77777777" w:rsidR="003C0641" w:rsidRDefault="003C0641" w:rsidP="003C0641">
      <w:pPr>
        <w:pStyle w:val="Heading1"/>
      </w:pPr>
      <w:r>
        <w:t>&gt;&gt; &gt;&gt;                                     !0</w:t>
      </w:r>
    </w:p>
    <w:p w14:paraId="0EC97F70" w14:textId="77777777" w:rsidR="003C0641" w:rsidRDefault="003C0641" w:rsidP="003C0641">
      <w:pPr>
        <w:pStyle w:val="Heading1"/>
      </w:pPr>
      <w:r>
        <w:t>&gt;&gt; &gt;&gt;                                 },</w:t>
      </w:r>
    </w:p>
    <w:p w14:paraId="632A91F9" w14:textId="77777777" w:rsidR="003C0641" w:rsidRDefault="003C0641" w:rsidP="003C0641">
      <w:pPr>
        <w:pStyle w:val="Heading1"/>
      </w:pPr>
      <w:r>
        <w:t>&gt;&gt; &gt;&gt;                                 pause: function() {</w:t>
      </w:r>
    </w:p>
    <w:p w14:paraId="732EF6B0" w14:textId="77777777" w:rsidR="003C0641" w:rsidRDefault="003C0641" w:rsidP="003C0641">
      <w:pPr>
        <w:pStyle w:val="Heading1"/>
      </w:pPr>
      <w:r>
        <w:t>&gt;&gt; &gt;&gt;                                     r(e, n(), (function(e) {</w:t>
      </w:r>
    </w:p>
    <w:p w14:paraId="6BBABA17" w14:textId="77777777" w:rsidR="003C0641" w:rsidRDefault="003C0641" w:rsidP="003C0641">
      <w:pPr>
        <w:pStyle w:val="Heading1"/>
      </w:pPr>
      <w:r>
        <w:t>&gt;&gt; &gt;&gt;                                         e.iterate((function(e) {</w:t>
      </w:r>
    </w:p>
    <w:p w14:paraId="758203CE" w14:textId="77777777" w:rsidR="003C0641" w:rsidRDefault="003C0641" w:rsidP="003C0641">
      <w:pPr>
        <w:pStyle w:val="Heading1"/>
      </w:pPr>
      <w:r>
        <w:t>&gt;&gt; &gt;&gt;                                             e.pause &amp;&amp; e.pause()</w:t>
      </w:r>
    </w:p>
    <w:p w14:paraId="17D8F4FE" w14:textId="77777777" w:rsidR="003C0641" w:rsidRDefault="003C0641" w:rsidP="003C0641">
      <w:pPr>
        <w:pStyle w:val="Heading1"/>
      </w:pPr>
      <w:r>
        <w:t>&gt;&gt; &gt;&gt;                                         }</w:t>
      </w:r>
    </w:p>
    <w:p w14:paraId="793B7130" w14:textId="77777777" w:rsidR="003C0641" w:rsidRDefault="003C0641" w:rsidP="003C0641">
      <w:pPr>
        <w:pStyle w:val="Heading1"/>
      </w:pPr>
      <w:r>
        <w:t>&gt;&gt; &gt;&gt;                                         ))</w:t>
      </w:r>
    </w:p>
    <w:p w14:paraId="78723220" w14:textId="77777777" w:rsidR="003C0641" w:rsidRDefault="003C0641" w:rsidP="003C0641">
      <w:pPr>
        <w:pStyle w:val="Heading1"/>
      </w:pPr>
      <w:r>
        <w:t>&gt;&gt; &gt;&gt;                                     }</w:t>
      </w:r>
    </w:p>
    <w:p w14:paraId="4FF9E0D9" w14:textId="77777777" w:rsidR="003C0641" w:rsidRDefault="003C0641" w:rsidP="003C0641">
      <w:pPr>
        <w:pStyle w:val="Heading1"/>
      </w:pPr>
      <w:r>
        <w:t>&gt;&gt; &gt;&gt;                                     ), null)</w:t>
      </w:r>
    </w:p>
    <w:p w14:paraId="4033BBF9" w14:textId="77777777" w:rsidR="003C0641" w:rsidRDefault="003C0641" w:rsidP="003C0641">
      <w:pPr>
        <w:pStyle w:val="Heading1"/>
      </w:pPr>
      <w:r>
        <w:t>&gt;&gt; &gt;&gt;                                 },</w:t>
      </w:r>
    </w:p>
    <w:p w14:paraId="1BBF22D1" w14:textId="77777777" w:rsidR="003C0641" w:rsidRDefault="003C0641" w:rsidP="003C0641">
      <w:pPr>
        <w:pStyle w:val="Heading1"/>
      </w:pPr>
      <w:r>
        <w:t>&gt;&gt; &gt;&gt;                                 resume: function() {</w:t>
      </w:r>
    </w:p>
    <w:p w14:paraId="0EA759DC" w14:textId="77777777" w:rsidR="003C0641" w:rsidRDefault="003C0641" w:rsidP="003C0641">
      <w:pPr>
        <w:pStyle w:val="Heading1"/>
      </w:pPr>
      <w:r>
        <w:t>&gt;&gt; &gt;&gt;                                     r(e, n(), (function(e) {</w:t>
      </w:r>
    </w:p>
    <w:p w14:paraId="452F0DA9" w14:textId="77777777" w:rsidR="003C0641" w:rsidRDefault="003C0641" w:rsidP="003C0641">
      <w:pPr>
        <w:pStyle w:val="Heading1"/>
      </w:pPr>
      <w:r>
        <w:t>&gt;&gt; &gt;&gt;                                         e.iterate((function(e) {</w:t>
      </w:r>
    </w:p>
    <w:p w14:paraId="392BE3D6" w14:textId="77777777" w:rsidR="003C0641" w:rsidRDefault="003C0641" w:rsidP="003C0641">
      <w:pPr>
        <w:pStyle w:val="Heading1"/>
      </w:pPr>
      <w:r>
        <w:t>&gt;&gt; &gt;&gt;                                             e.resume &amp;&amp; e.resume()</w:t>
      </w:r>
    </w:p>
    <w:p w14:paraId="63D0619B" w14:textId="77777777" w:rsidR="003C0641" w:rsidRDefault="003C0641" w:rsidP="003C0641">
      <w:pPr>
        <w:pStyle w:val="Heading1"/>
      </w:pPr>
      <w:r>
        <w:t>&gt;&gt; &gt;&gt;                                         }</w:t>
      </w:r>
    </w:p>
    <w:p w14:paraId="4C3D617B" w14:textId="77777777" w:rsidR="003C0641" w:rsidRDefault="003C0641" w:rsidP="003C0641">
      <w:pPr>
        <w:pStyle w:val="Heading1"/>
      </w:pPr>
      <w:r>
        <w:t>&gt;&gt; &gt;&gt;                                         ))</w:t>
      </w:r>
    </w:p>
    <w:p w14:paraId="69D19448" w14:textId="77777777" w:rsidR="003C0641" w:rsidRDefault="003C0641" w:rsidP="003C0641">
      <w:pPr>
        <w:pStyle w:val="Heading1"/>
      </w:pPr>
      <w:r>
        <w:t>&gt;&gt; &gt;&gt;                                     }</w:t>
      </w:r>
    </w:p>
    <w:p w14:paraId="28327DE0" w14:textId="77777777" w:rsidR="003C0641" w:rsidRDefault="003C0641" w:rsidP="003C0641">
      <w:pPr>
        <w:pStyle w:val="Heading1"/>
      </w:pPr>
      <w:r>
        <w:t>&gt;&gt; &gt;&gt;                                     ), null)</w:t>
      </w:r>
    </w:p>
    <w:p w14:paraId="3413CD8C" w14:textId="77777777" w:rsidR="003C0641" w:rsidRDefault="003C0641" w:rsidP="003C0641">
      <w:pPr>
        <w:pStyle w:val="Heading1"/>
      </w:pPr>
      <w:r>
        <w:t>&gt;&gt; &gt;&gt;                                 },</w:t>
      </w:r>
    </w:p>
    <w:p w14:paraId="76C13F29" w14:textId="77777777" w:rsidR="003C0641" w:rsidRDefault="003C0641" w:rsidP="003C0641">
      <w:pPr>
        <w:pStyle w:val="Heading1"/>
      </w:pPr>
      <w:r>
        <w:t>&gt;&gt; &gt;&gt;                                 teardown: function(t, n) {</w:t>
      </w:r>
    </w:p>
    <w:p w14:paraId="6EA0F6C9" w14:textId="77777777" w:rsidR="003C0641" w:rsidRDefault="003C0641" w:rsidP="003C0641">
      <w:pPr>
        <w:pStyle w:val="Heading1"/>
      </w:pPr>
      <w:r>
        <w:t>&gt;&gt; &gt;&gt;                                     var o = n || {</w:t>
      </w:r>
    </w:p>
    <w:p w14:paraId="302876A1" w14:textId="77777777" w:rsidR="003C0641" w:rsidRDefault="003C0641" w:rsidP="003C0641">
      <w:pPr>
        <w:pStyle w:val="Heading1"/>
      </w:pPr>
      <w:r>
        <w:t>&gt;&gt; &gt;&gt;                                         reason: 0,</w:t>
      </w:r>
    </w:p>
    <w:p w14:paraId="1B5BD0D6" w14:textId="77777777" w:rsidR="003C0641" w:rsidRDefault="003C0641" w:rsidP="003C0641">
      <w:pPr>
        <w:pStyle w:val="Heading1"/>
      </w:pPr>
      <w:r>
        <w:t>&gt;&gt; &gt;&gt;                                         isAsync: !1</w:t>
      </w:r>
    </w:p>
    <w:p w14:paraId="2C676D1F" w14:textId="77777777" w:rsidR="003C0641" w:rsidRDefault="003C0641" w:rsidP="003C0641">
      <w:pPr>
        <w:pStyle w:val="Heading1"/>
      </w:pPr>
      <w:r>
        <w:t>&gt;&gt; &gt;&gt;                                     };</w:t>
      </w:r>
    </w:p>
    <w:p w14:paraId="16D20DC3" w14:textId="77777777" w:rsidR="003C0641" w:rsidRDefault="003C0641" w:rsidP="003C0641">
      <w:pPr>
        <w:pStyle w:val="Heading1"/>
      </w:pPr>
      <w:r>
        <w:t>&gt;&gt; &gt;&gt;                                     return r(e, t, (function(e) {</w:t>
      </w:r>
    </w:p>
    <w:p w14:paraId="1366C0F8" w14:textId="77777777" w:rsidR="003C0641" w:rsidRDefault="003C0641" w:rsidP="003C0641">
      <w:pPr>
        <w:pStyle w:val="Heading1"/>
      </w:pPr>
      <w:r>
        <w:t>&gt;&gt; &gt;&gt;                                         e.processNext(o)</w:t>
      </w:r>
    </w:p>
    <w:p w14:paraId="68059660" w14:textId="77777777" w:rsidR="003C0641" w:rsidRDefault="003C0641" w:rsidP="003C0641">
      <w:pPr>
        <w:pStyle w:val="Heading1"/>
      </w:pPr>
      <w:r>
        <w:t>&gt;&gt; &gt;&gt;                                     }</w:t>
      </w:r>
    </w:p>
    <w:p w14:paraId="3966C820" w14:textId="77777777" w:rsidR="003C0641" w:rsidRDefault="003C0641" w:rsidP="003C0641">
      <w:pPr>
        <w:pStyle w:val="Heading1"/>
      </w:pPr>
      <w:r>
        <w:t>&gt;&gt; &gt;&gt;                                     ), (function() {</w:t>
      </w:r>
    </w:p>
    <w:p w14:paraId="37185901" w14:textId="77777777" w:rsidR="003C0641" w:rsidRDefault="003C0641" w:rsidP="003C0641">
      <w:pPr>
        <w:pStyle w:val="Heading1"/>
      </w:pPr>
      <w:r>
        <w:t>&gt;&gt; &gt;&gt;                                         t.processNext(o),</w:t>
      </w:r>
    </w:p>
    <w:p w14:paraId="3C1B4BFD" w14:textId="77777777" w:rsidR="003C0641" w:rsidRDefault="003C0641" w:rsidP="003C0641">
      <w:pPr>
        <w:pStyle w:val="Heading1"/>
      </w:pPr>
      <w:r>
        <w:t>&gt;&gt; &gt;&gt;                                         i = !1</w:t>
      </w:r>
    </w:p>
    <w:p w14:paraId="7E3EED77" w14:textId="77777777" w:rsidR="003C0641" w:rsidRDefault="003C0641" w:rsidP="003C0641">
      <w:pPr>
        <w:pStyle w:val="Heading1"/>
      </w:pPr>
      <w:r>
        <w:t>&gt;&gt; &gt;&gt;                                     }</w:t>
      </w:r>
    </w:p>
    <w:p w14:paraId="4F28F626" w14:textId="77777777" w:rsidR="003C0641" w:rsidRDefault="003C0641" w:rsidP="003C0641">
      <w:pPr>
        <w:pStyle w:val="Heading1"/>
      </w:pPr>
      <w:r>
        <w:t>&gt;&gt; &gt;&gt;                                     )),</w:t>
      </w:r>
    </w:p>
    <w:p w14:paraId="7177FCD3" w14:textId="77777777" w:rsidR="003C0641" w:rsidRDefault="003C0641" w:rsidP="003C0641">
      <w:pPr>
        <w:pStyle w:val="Heading1"/>
      </w:pPr>
      <w:r>
        <w:t>&gt;&gt; &gt;&gt;                                     !0</w:t>
      </w:r>
    </w:p>
    <w:p w14:paraId="232B0F82" w14:textId="77777777" w:rsidR="003C0641" w:rsidRDefault="003C0641" w:rsidP="003C0641">
      <w:pPr>
        <w:pStyle w:val="Heading1"/>
      </w:pPr>
      <w:r>
        <w:t>&gt;&gt; &gt;&gt;                                 },</w:t>
      </w:r>
    </w:p>
    <w:p w14:paraId="45FEB496" w14:textId="77777777" w:rsidR="003C0641" w:rsidRDefault="003C0641" w:rsidP="003C0641">
      <w:pPr>
        <w:pStyle w:val="Heading1"/>
      </w:pPr>
      <w:r>
        <w:t>&gt;&gt; &gt;&gt;                                 getChannel: function(t) {</w:t>
      </w:r>
    </w:p>
    <w:p w14:paraId="5762A779" w14:textId="77777777" w:rsidR="003C0641" w:rsidRDefault="003C0641" w:rsidP="003C0641">
      <w:pPr>
        <w:pStyle w:val="Heading1"/>
      </w:pPr>
      <w:r>
        <w:t>&gt;&gt; &gt;&gt;                                     var n = null;</w:t>
      </w:r>
    </w:p>
    <w:p w14:paraId="7EBFA3A5" w14:textId="77777777" w:rsidR="003C0641" w:rsidRDefault="003C0641" w:rsidP="003C0641">
      <w:pPr>
        <w:pStyle w:val="Heading1"/>
      </w:pPr>
      <w:r>
        <w:t>&gt;&gt; &gt;&gt;                                     return e &amp;&amp; e.length &gt; 0 &amp;&amp; fe(e, (function(e) {</w:t>
      </w:r>
    </w:p>
    <w:p w14:paraId="18F5F737" w14:textId="77777777" w:rsidR="003C0641" w:rsidRDefault="003C0641" w:rsidP="003C0641">
      <w:pPr>
        <w:pStyle w:val="Heading1"/>
      </w:pPr>
      <w:r>
        <w:t>&gt;&gt; &gt;&gt;                                         if (e &amp;&amp; e.queue.length &gt; 0 &amp;&amp; (fe(e.queue, (function(e) {</w:t>
      </w:r>
    </w:p>
    <w:p w14:paraId="2F19BFA4" w14:textId="77777777" w:rsidR="003C0641" w:rsidRDefault="003C0641" w:rsidP="003C0641">
      <w:pPr>
        <w:pStyle w:val="Heading1"/>
      </w:pPr>
      <w:r>
        <w:t>&gt;&gt; &gt;&gt;                                             if (e.identifier === t)</w:t>
      </w:r>
    </w:p>
    <w:p w14:paraId="09D9B512" w14:textId="77777777" w:rsidR="003C0641" w:rsidRDefault="003C0641" w:rsidP="003C0641">
      <w:pPr>
        <w:pStyle w:val="Heading1"/>
      </w:pPr>
      <w:r>
        <w:t>&gt;&gt; &gt;&gt;                                                 return n = e,</w:t>
      </w:r>
    </w:p>
    <w:p w14:paraId="000439C0" w14:textId="77777777" w:rsidR="003C0641" w:rsidRDefault="003C0641" w:rsidP="003C0641">
      <w:pPr>
        <w:pStyle w:val="Heading1"/>
      </w:pPr>
      <w:r>
        <w:t>&gt;&gt; &gt;&gt;                                                 -1</w:t>
      </w:r>
    </w:p>
    <w:p w14:paraId="3D2835CB" w14:textId="77777777" w:rsidR="003C0641" w:rsidRDefault="003C0641" w:rsidP="003C0641">
      <w:pPr>
        <w:pStyle w:val="Heading1"/>
      </w:pPr>
      <w:r>
        <w:t>&gt;&gt; &gt;&gt;                                         }</w:t>
      </w:r>
    </w:p>
    <w:p w14:paraId="4AA48BAE" w14:textId="77777777" w:rsidR="003C0641" w:rsidRDefault="003C0641" w:rsidP="003C0641">
      <w:pPr>
        <w:pStyle w:val="Heading1"/>
      </w:pPr>
      <w:r>
        <w:t>&gt;&gt; &gt;&gt;                                         )),</w:t>
      </w:r>
    </w:p>
    <w:p w14:paraId="258F7F3C" w14:textId="77777777" w:rsidR="003C0641" w:rsidRDefault="003C0641" w:rsidP="003C0641">
      <w:pPr>
        <w:pStyle w:val="Heading1"/>
      </w:pPr>
      <w:r>
        <w:t>&gt;&gt; &gt;&gt;                                         n))</w:t>
      </w:r>
    </w:p>
    <w:p w14:paraId="0D10DF4A" w14:textId="77777777" w:rsidR="003C0641" w:rsidRDefault="003C0641" w:rsidP="003C0641">
      <w:pPr>
        <w:pStyle w:val="Heading1"/>
      </w:pPr>
      <w:r>
        <w:t>&gt;&gt; &gt;&gt;                                             return -1</w:t>
      </w:r>
    </w:p>
    <w:p w14:paraId="5B52E017" w14:textId="77777777" w:rsidR="003C0641" w:rsidRDefault="003C0641" w:rsidP="003C0641">
      <w:pPr>
        <w:pStyle w:val="Heading1"/>
      </w:pPr>
      <w:r>
        <w:t>&gt;&gt; &gt;&gt;                                     }</w:t>
      </w:r>
    </w:p>
    <w:p w14:paraId="156BB3C4" w14:textId="77777777" w:rsidR="003C0641" w:rsidRDefault="003C0641" w:rsidP="003C0641">
      <w:pPr>
        <w:pStyle w:val="Heading1"/>
      </w:pPr>
      <w:r>
        <w:t>&gt;&gt; &gt;&gt;                                     )),</w:t>
      </w:r>
    </w:p>
    <w:p w14:paraId="5FDC1EC6" w14:textId="77777777" w:rsidR="003C0641" w:rsidRDefault="003C0641" w:rsidP="003C0641">
      <w:pPr>
        <w:pStyle w:val="Heading1"/>
      </w:pPr>
      <w:r>
        <w:t>&gt;&gt; &gt;&gt;                                     n</w:t>
      </w:r>
    </w:p>
    <w:p w14:paraId="1A957117" w14:textId="77777777" w:rsidR="003C0641" w:rsidRDefault="003C0641" w:rsidP="003C0641">
      <w:pPr>
        <w:pStyle w:val="Heading1"/>
      </w:pPr>
      <w:r>
        <w:t>&gt;&gt; &gt;&gt;                                 },</w:t>
      </w:r>
    </w:p>
    <w:p w14:paraId="72204D0E" w14:textId="77777777" w:rsidR="003C0641" w:rsidRDefault="003C0641" w:rsidP="003C0641">
      <w:pPr>
        <w:pStyle w:val="Heading1"/>
      </w:pPr>
      <w:r>
        <w:t>&gt;&gt; &gt;&gt;                                 flush: function(t, i, o, a) {</w:t>
      </w:r>
    </w:p>
    <w:p w14:paraId="5C38F9C9" w14:textId="77777777" w:rsidR="003C0641" w:rsidRDefault="003C0641" w:rsidP="003C0641">
      <w:pPr>
        <w:pStyle w:val="Heading1"/>
      </w:pPr>
      <w:r>
        <w:t>&gt;&gt; &gt;&gt;                                     var s = 1</w:t>
      </w:r>
    </w:p>
    <w:p w14:paraId="10D37CD9" w14:textId="77777777" w:rsidR="003C0641" w:rsidRDefault="003C0641" w:rsidP="003C0641">
      <w:pPr>
        <w:pStyle w:val="Heading1"/>
      </w:pPr>
      <w:r>
        <w:t>&gt;&gt; &gt;&gt;                                       , l = !1</w:t>
      </w:r>
    </w:p>
    <w:p w14:paraId="1C6948BB" w14:textId="77777777" w:rsidR="003C0641" w:rsidRDefault="003C0641" w:rsidP="003C0641">
      <w:pPr>
        <w:pStyle w:val="Heading1"/>
      </w:pPr>
      <w:r>
        <w:t>&gt;&gt; &gt;&gt;                                       , c = null;</w:t>
      </w:r>
    </w:p>
    <w:p w14:paraId="0E17F4BF" w14:textId="77777777" w:rsidR="003C0641" w:rsidRDefault="003C0641" w:rsidP="003C0641">
      <w:pPr>
        <w:pStyle w:val="Heading1"/>
      </w:pPr>
      <w:r>
        <w:t>&gt;&gt; &gt;&gt;                                     function u() {</w:t>
      </w:r>
    </w:p>
    <w:p w14:paraId="4814E973" w14:textId="77777777" w:rsidR="003C0641" w:rsidRDefault="003C0641" w:rsidP="003C0641">
      <w:pPr>
        <w:pStyle w:val="Heading1"/>
      </w:pPr>
      <w:r>
        <w:t>&gt;&gt; &gt;&gt;                                         s--,</w:t>
      </w:r>
    </w:p>
    <w:p w14:paraId="654CC51B" w14:textId="77777777" w:rsidR="003C0641" w:rsidRDefault="003C0641" w:rsidP="003C0641">
      <w:pPr>
        <w:pStyle w:val="Heading1"/>
      </w:pPr>
      <w:r>
        <w:t>&gt;&gt; &gt;&gt;                                         l &amp;&amp; 0 === s &amp;&amp; (c &amp;&amp; (clearTimeout(c),</w:t>
      </w:r>
    </w:p>
    <w:p w14:paraId="4D327EF7" w14:textId="77777777" w:rsidR="003C0641" w:rsidRDefault="003C0641" w:rsidP="003C0641">
      <w:pPr>
        <w:pStyle w:val="Heading1"/>
      </w:pPr>
      <w:r>
        <w:t>&gt;&gt; &gt;&gt;                                         c = null),</w:t>
      </w:r>
    </w:p>
    <w:p w14:paraId="253DA1A0" w14:textId="77777777" w:rsidR="003C0641" w:rsidRDefault="003C0641" w:rsidP="003C0641">
      <w:pPr>
        <w:pStyle w:val="Heading1"/>
      </w:pPr>
      <w:r>
        <w:t>&gt;&gt; &gt;&gt;                                         i &amp;&amp; i(l),</w:t>
      </w:r>
    </w:p>
    <w:p w14:paraId="486E2D13" w14:textId="77777777" w:rsidR="003C0641" w:rsidRDefault="003C0641" w:rsidP="003C0641">
      <w:pPr>
        <w:pStyle w:val="Heading1"/>
      </w:pPr>
      <w:r>
        <w:t>&gt;&gt; &gt;&gt;                                         i = null)</w:t>
      </w:r>
    </w:p>
    <w:p w14:paraId="45C40359" w14:textId="77777777" w:rsidR="003C0641" w:rsidRDefault="003C0641" w:rsidP="003C0641">
      <w:pPr>
        <w:pStyle w:val="Heading1"/>
      </w:pPr>
      <w:r>
        <w:t>&gt;&gt; &gt;&gt;                                     }</w:t>
      </w:r>
    </w:p>
    <w:p w14:paraId="0BC1582F" w14:textId="77777777" w:rsidR="003C0641" w:rsidRDefault="003C0641" w:rsidP="003C0641">
      <w:pPr>
        <w:pStyle w:val="Heading1"/>
      </w:pPr>
      <w:r>
        <w:t>&gt;&gt; &gt;&gt;                                     return a = a || 5e3,</w:t>
      </w:r>
    </w:p>
    <w:p w14:paraId="1360B74D" w14:textId="77777777" w:rsidR="003C0641" w:rsidRDefault="003C0641" w:rsidP="003C0641">
      <w:pPr>
        <w:pStyle w:val="Heading1"/>
      </w:pPr>
      <w:r>
        <w:t>&gt;&gt; &gt;&gt;                                     r(e, n(), (function(e) {</w:t>
      </w:r>
    </w:p>
    <w:p w14:paraId="0064CF9B" w14:textId="77777777" w:rsidR="003C0641" w:rsidRDefault="003C0641" w:rsidP="003C0641">
      <w:pPr>
        <w:pStyle w:val="Heading1"/>
      </w:pPr>
      <w:r>
        <w:t>&gt;&gt; &gt;&gt;                                         e.iterate((function(e) {</w:t>
      </w:r>
    </w:p>
    <w:p w14:paraId="367D1D7D" w14:textId="77777777" w:rsidR="003C0641" w:rsidRDefault="003C0641" w:rsidP="003C0641">
      <w:pPr>
        <w:pStyle w:val="Heading1"/>
      </w:pPr>
      <w:r>
        <w:t>&gt;&gt; &gt;&gt;                                             if (e.flush) {</w:t>
      </w:r>
    </w:p>
    <w:p w14:paraId="78E11661" w14:textId="77777777" w:rsidR="003C0641" w:rsidRDefault="003C0641" w:rsidP="003C0641">
      <w:pPr>
        <w:pStyle w:val="Heading1"/>
      </w:pPr>
      <w:r>
        <w:t>&gt;&gt; &gt;&gt;                                                 s++;</w:t>
      </w:r>
    </w:p>
    <w:p w14:paraId="6E248AE3" w14:textId="77777777" w:rsidR="003C0641" w:rsidRDefault="003C0641" w:rsidP="003C0641">
      <w:pPr>
        <w:pStyle w:val="Heading1"/>
      </w:pPr>
      <w:r>
        <w:t>&gt;&gt; &gt;&gt;                                                 var n = !1;</w:t>
      </w:r>
    </w:p>
    <w:p w14:paraId="0AF105DA" w14:textId="77777777" w:rsidR="003C0641" w:rsidRDefault="003C0641" w:rsidP="003C0641">
      <w:pPr>
        <w:pStyle w:val="Heading1"/>
      </w:pPr>
      <w:r>
        <w:t>&gt;&gt; &gt;&gt;                                                 e.flush(t, (function() {</w:t>
      </w:r>
    </w:p>
    <w:p w14:paraId="5B7A3883" w14:textId="77777777" w:rsidR="003C0641" w:rsidRDefault="003C0641" w:rsidP="003C0641">
      <w:pPr>
        <w:pStyle w:val="Heading1"/>
      </w:pPr>
      <w:r>
        <w:t>&gt;&gt; &gt;&gt;                                                     n = !0,</w:t>
      </w:r>
    </w:p>
    <w:p w14:paraId="7AD6DBE4" w14:textId="77777777" w:rsidR="003C0641" w:rsidRDefault="003C0641" w:rsidP="003C0641">
      <w:pPr>
        <w:pStyle w:val="Heading1"/>
      </w:pPr>
      <w:r>
        <w:t>&gt;&gt; &gt;&gt;                                                     u()</w:t>
      </w:r>
    </w:p>
    <w:p w14:paraId="1FBEC605" w14:textId="77777777" w:rsidR="003C0641" w:rsidRDefault="003C0641" w:rsidP="003C0641">
      <w:pPr>
        <w:pStyle w:val="Heading1"/>
      </w:pPr>
      <w:r>
        <w:t>&gt;&gt; &gt;&gt;                                                 }</w:t>
      </w:r>
    </w:p>
    <w:p w14:paraId="74BF81F5" w14:textId="77777777" w:rsidR="003C0641" w:rsidRDefault="003C0641" w:rsidP="003C0641">
      <w:pPr>
        <w:pStyle w:val="Heading1"/>
      </w:pPr>
      <w:r>
        <w:t>&gt;&gt; &gt;&gt;                                                 ), o) || n || (t &amp;&amp; null == c ? c = setTimeout((function() {</w:t>
      </w:r>
    </w:p>
    <w:p w14:paraId="71E99387" w14:textId="77777777" w:rsidR="003C0641" w:rsidRDefault="003C0641" w:rsidP="003C0641">
      <w:pPr>
        <w:pStyle w:val="Heading1"/>
      </w:pPr>
      <w:r>
        <w:t>&gt;&gt; &gt;&gt;                                                     c = null,</w:t>
      </w:r>
    </w:p>
    <w:p w14:paraId="28CDA83E" w14:textId="77777777" w:rsidR="003C0641" w:rsidRDefault="003C0641" w:rsidP="003C0641">
      <w:pPr>
        <w:pStyle w:val="Heading1"/>
      </w:pPr>
      <w:r>
        <w:t>&gt;&gt; &gt;&gt;                                                     u()</w:t>
      </w:r>
    </w:p>
    <w:p w14:paraId="74BC1249" w14:textId="77777777" w:rsidR="003C0641" w:rsidRDefault="003C0641" w:rsidP="003C0641">
      <w:pPr>
        <w:pStyle w:val="Heading1"/>
      </w:pPr>
      <w:r>
        <w:t>&gt;&gt; &gt;&gt;                                                 }</w:t>
      </w:r>
    </w:p>
    <w:p w14:paraId="6E166A76" w14:textId="77777777" w:rsidR="003C0641" w:rsidRDefault="003C0641" w:rsidP="003C0641">
      <w:pPr>
        <w:pStyle w:val="Heading1"/>
      </w:pPr>
      <w:r>
        <w:t>&gt;&gt; &gt;&gt;                                                 ), a) : u())</w:t>
      </w:r>
    </w:p>
    <w:p w14:paraId="6CFF1917" w14:textId="77777777" w:rsidR="003C0641" w:rsidRDefault="003C0641" w:rsidP="003C0641">
      <w:pPr>
        <w:pStyle w:val="Heading1"/>
      </w:pPr>
      <w:r>
        <w:t>&gt;&gt; &gt;&gt;                                             }</w:t>
      </w:r>
    </w:p>
    <w:p w14:paraId="11727AAC" w14:textId="77777777" w:rsidR="003C0641" w:rsidRDefault="003C0641" w:rsidP="003C0641">
      <w:pPr>
        <w:pStyle w:val="Heading1"/>
      </w:pPr>
      <w:r>
        <w:t>&gt;&gt; &gt;&gt;                                         }</w:t>
      </w:r>
    </w:p>
    <w:p w14:paraId="6FD8E0F0" w14:textId="77777777" w:rsidR="003C0641" w:rsidRDefault="003C0641" w:rsidP="003C0641">
      <w:pPr>
        <w:pStyle w:val="Heading1"/>
      </w:pPr>
      <w:r>
        <w:t>&gt;&gt; &gt;&gt;                                         ))</w:t>
      </w:r>
    </w:p>
    <w:p w14:paraId="6E3A49D3" w14:textId="77777777" w:rsidR="003C0641" w:rsidRDefault="003C0641" w:rsidP="003C0641">
      <w:pPr>
        <w:pStyle w:val="Heading1"/>
      </w:pPr>
      <w:r>
        <w:t>&gt;&gt; &gt;&gt;                                     }</w:t>
      </w:r>
    </w:p>
    <w:p w14:paraId="4D2F208F" w14:textId="77777777" w:rsidR="003C0641" w:rsidRDefault="003C0641" w:rsidP="003C0641">
      <w:pPr>
        <w:pStyle w:val="Heading1"/>
      </w:pPr>
      <w:r>
        <w:t>&gt;&gt; &gt;&gt;                                     ), (function() {</w:t>
      </w:r>
    </w:p>
    <w:p w14:paraId="2400DFFF" w14:textId="77777777" w:rsidR="003C0641" w:rsidRDefault="003C0641" w:rsidP="003C0641">
      <w:pPr>
        <w:pStyle w:val="Heading1"/>
      </w:pPr>
      <w:r>
        <w:t>&gt;&gt; &gt;&gt;                                         l = !0,</w:t>
      </w:r>
    </w:p>
    <w:p w14:paraId="509E0F81" w14:textId="77777777" w:rsidR="003C0641" w:rsidRDefault="003C0641" w:rsidP="003C0641">
      <w:pPr>
        <w:pStyle w:val="Heading1"/>
      </w:pPr>
      <w:r>
        <w:t>&gt;&gt; &gt;&gt;                                         u()</w:t>
      </w:r>
    </w:p>
    <w:p w14:paraId="5AC5A7D8" w14:textId="77777777" w:rsidR="003C0641" w:rsidRDefault="003C0641" w:rsidP="003C0641">
      <w:pPr>
        <w:pStyle w:val="Heading1"/>
      </w:pPr>
      <w:r>
        <w:t>&gt;&gt; &gt;&gt;                                     }</w:t>
      </w:r>
    </w:p>
    <w:p w14:paraId="6BC4FD75" w14:textId="77777777" w:rsidR="003C0641" w:rsidRDefault="003C0641" w:rsidP="003C0641">
      <w:pPr>
        <w:pStyle w:val="Heading1"/>
      </w:pPr>
      <w:r>
        <w:t>&gt;&gt; &gt;&gt;                                     )),</w:t>
      </w:r>
    </w:p>
    <w:p w14:paraId="7F3C523C" w14:textId="77777777" w:rsidR="003C0641" w:rsidRDefault="003C0641" w:rsidP="003C0641">
      <w:pPr>
        <w:pStyle w:val="Heading1"/>
      </w:pPr>
      <w:r>
        <w:t>&gt;&gt; &gt;&gt;                                     !0</w:t>
      </w:r>
    </w:p>
    <w:p w14:paraId="482BB4D1" w14:textId="77777777" w:rsidR="003C0641" w:rsidRDefault="003C0641" w:rsidP="003C0641">
      <w:pPr>
        <w:pStyle w:val="Heading1"/>
      </w:pPr>
      <w:r>
        <w:t>&gt;&gt; &gt;&gt;                                 },</w:t>
      </w:r>
    </w:p>
    <w:p w14:paraId="4FC49ADB" w14:textId="77777777" w:rsidR="003C0641" w:rsidRDefault="003C0641" w:rsidP="003C0641">
      <w:pPr>
        <w:pStyle w:val="Heading1"/>
      </w:pPr>
      <w:r>
        <w:t>&gt;&gt; &gt;&gt;                                 _setQueue: function(t) {</w:t>
      </w:r>
    </w:p>
    <w:p w14:paraId="447590BC" w14:textId="77777777" w:rsidR="003C0641" w:rsidRDefault="003C0641" w:rsidP="003C0641">
      <w:pPr>
        <w:pStyle w:val="Heading1"/>
      </w:pPr>
      <w:r>
        <w:t>&gt;&gt; &gt;&gt;                                     e = t</w:t>
      </w:r>
    </w:p>
    <w:p w14:paraId="6D3E5995" w14:textId="77777777" w:rsidR="003C0641" w:rsidRDefault="003C0641" w:rsidP="003C0641">
      <w:pPr>
        <w:pStyle w:val="Heading1"/>
      </w:pPr>
      <w:r>
        <w:t>&gt;&gt; &gt;&gt;                                 }</w:t>
      </w:r>
    </w:p>
    <w:p w14:paraId="0BFF8871" w14:textId="77777777" w:rsidR="003C0641" w:rsidRDefault="003C0641" w:rsidP="003C0641">
      <w:pPr>
        <w:pStyle w:val="Heading1"/>
      </w:pPr>
      <w:r>
        <w:t>&gt;&gt; &gt;&gt;                             }</w:t>
      </w:r>
    </w:p>
    <w:p w14:paraId="65220C53" w14:textId="77777777" w:rsidR="003C0641" w:rsidRDefault="003C0641" w:rsidP="003C0641">
      <w:pPr>
        <w:pStyle w:val="Heading1"/>
      </w:pPr>
      <w:r>
        <w:t>&gt;&gt; &gt;&gt;                         }(p, e);</w:t>
      </w:r>
    </w:p>
    <w:p w14:paraId="663FAB9C" w14:textId="77777777" w:rsidR="003C0641" w:rsidRDefault="003C0641" w:rsidP="003C0641">
      <w:pPr>
        <w:pStyle w:val="Heading1"/>
      </w:pPr>
      <w:r>
        <w:t>&gt;&gt; &gt;&gt;                     i.push(d),</w:t>
      </w:r>
    </w:p>
    <w:p w14:paraId="33A7693F" w14:textId="77777777" w:rsidR="003C0641" w:rsidRDefault="003C0641" w:rsidP="003C0641">
      <w:pPr>
        <w:pStyle w:val="Heading1"/>
      </w:pPr>
      <w:r>
        <w:t>&gt;&gt; &gt;&gt;                     u.push(d),</w:t>
      </w:r>
    </w:p>
    <w:p w14:paraId="387D6D1B" w14:textId="77777777" w:rsidR="003C0641" w:rsidRDefault="003C0641" w:rsidP="003C0641">
      <w:pPr>
        <w:pStyle w:val="Heading1"/>
      </w:pPr>
      <w:r>
        <w:t>&gt;&gt; &gt;&gt;                     e._extensions = Un(i),</w:t>
      </w:r>
    </w:p>
    <w:p w14:paraId="3ECF68C5" w14:textId="77777777" w:rsidR="003C0641" w:rsidRDefault="003C0641" w:rsidP="003C0641">
      <w:pPr>
        <w:pStyle w:val="Heading1"/>
      </w:pPr>
      <w:r>
        <w:t>&gt;&gt; &gt;&gt;                     d.initialize(t, e, i),</w:t>
      </w:r>
    </w:p>
    <w:p w14:paraId="35F31DBE" w14:textId="77777777" w:rsidR="003C0641" w:rsidRDefault="003C0641" w:rsidP="003C0641">
      <w:pPr>
        <w:pStyle w:val="Heading1"/>
      </w:pPr>
      <w:r>
        <w:t>&gt;&gt; &gt;&gt;                     Hn(_(), i),</w:t>
      </w:r>
    </w:p>
    <w:p w14:paraId="4AC8C323" w14:textId="77777777" w:rsidR="003C0641" w:rsidRDefault="003C0641" w:rsidP="003C0641">
      <w:pPr>
        <w:pStyle w:val="Heading1"/>
      </w:pPr>
      <w:r>
        <w:t>&gt;&gt; &gt;&gt;                     e._extensions = we(Un(u || [])).slice(),</w:t>
      </w:r>
    </w:p>
    <w:p w14:paraId="12F2E9A3" w14:textId="77777777" w:rsidR="003C0641" w:rsidRDefault="003C0641" w:rsidP="003C0641">
      <w:pPr>
        <w:pStyle w:val="Heading1"/>
      </w:pPr>
      <w:r>
        <w:t>&gt;&gt; &gt;&gt;                     n &amp;&amp; function(t) {</w:t>
      </w:r>
    </w:p>
    <w:p w14:paraId="0BF9D67A" w14:textId="77777777" w:rsidR="003C0641" w:rsidRDefault="003C0641" w:rsidP="003C0641">
      <w:pPr>
        <w:pStyle w:val="Heading1"/>
      </w:pPr>
      <w:r>
        <w:t>&gt;&gt; &gt;&gt;                         var n = Kn(j(), e);</w:t>
      </w:r>
    </w:p>
    <w:p w14:paraId="0AA5CC02" w14:textId="77777777" w:rsidR="003C0641" w:rsidRDefault="003C0641" w:rsidP="003C0641">
      <w:pPr>
        <w:pStyle w:val="Heading1"/>
      </w:pPr>
      <w:r>
        <w:t>&gt;&gt; &gt;&gt;                         e._updateHook &amp;&amp; !0 === e._updateHook(n, t) || n.processNext(t)</w:t>
      </w:r>
    </w:p>
    <w:p w14:paraId="1590195C" w14:textId="77777777" w:rsidR="003C0641" w:rsidRDefault="003C0641" w:rsidP="003C0641">
      <w:pPr>
        <w:pStyle w:val="Heading1"/>
      </w:pPr>
      <w:r>
        <w:t>&gt;&gt; &gt;&gt;                     }(n)</w:t>
      </w:r>
    </w:p>
    <w:p w14:paraId="54298D7A" w14:textId="77777777" w:rsidR="003C0641" w:rsidRDefault="003C0641" w:rsidP="003C0641">
      <w:pPr>
        <w:pStyle w:val="Heading1"/>
      </w:pPr>
      <w:r>
        <w:t>&gt;&gt; &gt;&gt;                 }</w:t>
      </w:r>
    </w:p>
    <w:p w14:paraId="59255DDB" w14:textId="77777777" w:rsidR="003C0641" w:rsidRDefault="003C0641" w:rsidP="003C0641">
      <w:pPr>
        <w:pStyle w:val="Heading1"/>
      </w:pPr>
      <w:r>
        <w:t>&gt;&gt; &gt;&gt;                 function E(t) {</w:t>
      </w:r>
    </w:p>
    <w:p w14:paraId="098E80EA" w14:textId="77777777" w:rsidR="003C0641" w:rsidRDefault="003C0641" w:rsidP="003C0641">
      <w:pPr>
        <w:pStyle w:val="Heading1"/>
      </w:pPr>
      <w:r>
        <w:t>&gt;&gt; &gt;&gt;                     var n, r = null, i = null;</w:t>
      </w:r>
    </w:p>
    <w:p w14:paraId="3AF44921" w14:textId="77777777" w:rsidR="003C0641" w:rsidRDefault="003C0641" w:rsidP="003C0641">
      <w:pPr>
        <w:pStyle w:val="Heading1"/>
      </w:pPr>
      <w:r>
        <w:t>&gt;&gt; &gt;&gt;                     return fe(e._extensions, (function(e) {</w:t>
      </w:r>
    </w:p>
    <w:p w14:paraId="48A652B3" w14:textId="77777777" w:rsidR="003C0641" w:rsidRDefault="003C0641" w:rsidP="003C0641">
      <w:pPr>
        <w:pStyle w:val="Heading1"/>
      </w:pPr>
      <w:r>
        <w:t>&gt;&gt; &gt;&gt;                         if (e.identifier === t &amp;&amp; e !== d &amp;&amp; e !== m)</w:t>
      </w:r>
    </w:p>
    <w:p w14:paraId="2FBF8375" w14:textId="77777777" w:rsidR="003C0641" w:rsidRDefault="003C0641" w:rsidP="003C0641">
      <w:pPr>
        <w:pStyle w:val="Heading1"/>
      </w:pPr>
      <w:r>
        <w:t>&gt;&gt; &gt;&gt;                             return i = e,</w:t>
      </w:r>
    </w:p>
    <w:p w14:paraId="6122DE98" w14:textId="77777777" w:rsidR="003C0641" w:rsidRDefault="003C0641" w:rsidP="003C0641">
      <w:pPr>
        <w:pStyle w:val="Heading1"/>
      </w:pPr>
      <w:r>
        <w:t>&gt;&gt; &gt;&gt;                             -1</w:t>
      </w:r>
    </w:p>
    <w:p w14:paraId="11C244D0" w14:textId="77777777" w:rsidR="003C0641" w:rsidRDefault="003C0641" w:rsidP="003C0641">
      <w:pPr>
        <w:pStyle w:val="Heading1"/>
      </w:pPr>
      <w:r>
        <w:t>&gt;&gt; &gt;&gt;                     }</w:t>
      </w:r>
    </w:p>
    <w:p w14:paraId="64D6A000" w14:textId="77777777" w:rsidR="003C0641" w:rsidRDefault="003C0641" w:rsidP="003C0641">
      <w:pPr>
        <w:pStyle w:val="Heading1"/>
      </w:pPr>
      <w:r>
        <w:t>&gt;&gt; &gt;&gt;                     )),</w:t>
      </w:r>
    </w:p>
    <w:p w14:paraId="18C501EF" w14:textId="77777777" w:rsidR="003C0641" w:rsidRDefault="003C0641" w:rsidP="003C0641">
      <w:pPr>
        <w:pStyle w:val="Heading1"/>
      </w:pPr>
      <w:r>
        <w:t>&gt;&gt; &gt;&gt;                     !i &amp;&amp; d &amp;&amp; (i = d.getChannel(t)),</w:t>
      </w:r>
    </w:p>
    <w:p w14:paraId="58E7F0CF" w14:textId="77777777" w:rsidR="003C0641" w:rsidRDefault="003C0641" w:rsidP="003C0641">
      <w:pPr>
        <w:pStyle w:val="Heading1"/>
      </w:pPr>
      <w:r>
        <w:t>&gt;&gt; &gt;&gt;                     i &amp;&amp; ((n = {</w:t>
      </w:r>
    </w:p>
    <w:p w14:paraId="550E1DE0" w14:textId="77777777" w:rsidR="003C0641" w:rsidRDefault="003C0641" w:rsidP="003C0641">
      <w:pPr>
        <w:pStyle w:val="Heading1"/>
      </w:pPr>
      <w:r>
        <w:t>&gt;&gt; &gt;&gt;                         plugin: i</w:t>
      </w:r>
    </w:p>
    <w:p w14:paraId="199CEAB3" w14:textId="77777777" w:rsidR="003C0641" w:rsidRDefault="003C0641" w:rsidP="003C0641">
      <w:pPr>
        <w:pStyle w:val="Heading1"/>
      </w:pPr>
      <w:r>
        <w:t>&gt;&gt; &gt;&gt;                     }).setEnabled = function(e) {</w:t>
      </w:r>
    </w:p>
    <w:p w14:paraId="33E4A414" w14:textId="77777777" w:rsidR="003C0641" w:rsidRDefault="003C0641" w:rsidP="003C0641">
      <w:pPr>
        <w:pStyle w:val="Heading1"/>
      </w:pPr>
      <w:r>
        <w:t>&gt;&gt; &gt;&gt;                         qn(i).disabled = !e</w:t>
      </w:r>
    </w:p>
    <w:p w14:paraId="65775EF1" w14:textId="77777777" w:rsidR="003C0641" w:rsidRDefault="003C0641" w:rsidP="003C0641">
      <w:pPr>
        <w:pStyle w:val="Heading1"/>
      </w:pPr>
      <w:r>
        <w:t>&gt;&gt; &gt;&gt;                     }</w:t>
      </w:r>
    </w:p>
    <w:p w14:paraId="2F822EED" w14:textId="77777777" w:rsidR="003C0641" w:rsidRDefault="003C0641" w:rsidP="003C0641">
      <w:pPr>
        <w:pStyle w:val="Heading1"/>
      </w:pPr>
      <w:r>
        <w:t>&gt;&gt; &gt;&gt;                     ,</w:t>
      </w:r>
    </w:p>
    <w:p w14:paraId="304EF8BD" w14:textId="77777777" w:rsidR="003C0641" w:rsidRDefault="003C0641" w:rsidP="003C0641">
      <w:pPr>
        <w:pStyle w:val="Heading1"/>
      </w:pPr>
      <w:r>
        <w:t>&gt;&gt; &gt;&gt;                     n.isEnabled = function() {</w:t>
      </w:r>
    </w:p>
    <w:p w14:paraId="60A93ECE" w14:textId="77777777" w:rsidR="003C0641" w:rsidRDefault="003C0641" w:rsidP="003C0641">
      <w:pPr>
        <w:pStyle w:val="Heading1"/>
      </w:pPr>
      <w:r>
        <w:t>&gt;&gt; &gt;&gt;                         var e = qn(i);</w:t>
      </w:r>
    </w:p>
    <w:p w14:paraId="57DB3E00" w14:textId="77777777" w:rsidR="003C0641" w:rsidRDefault="003C0641" w:rsidP="003C0641">
      <w:pPr>
        <w:pStyle w:val="Heading1"/>
      </w:pPr>
      <w:r>
        <w:t>&gt;&gt; &gt;&gt;                         return !e.teardown &amp;&amp; !e.disabled</w:t>
      </w:r>
    </w:p>
    <w:p w14:paraId="10E665B0" w14:textId="77777777" w:rsidR="003C0641" w:rsidRDefault="003C0641" w:rsidP="003C0641">
      <w:pPr>
        <w:pStyle w:val="Heading1"/>
      </w:pPr>
      <w:r>
        <w:t>&gt;&gt; &gt;&gt;                     }</w:t>
      </w:r>
    </w:p>
    <w:p w14:paraId="71D7C2B0" w14:textId="77777777" w:rsidR="003C0641" w:rsidRDefault="003C0641" w:rsidP="003C0641">
      <w:pPr>
        <w:pStyle w:val="Heading1"/>
      </w:pPr>
      <w:r>
        <w:t>&gt;&gt; &gt;&gt;                     ,</w:t>
      </w:r>
    </w:p>
    <w:p w14:paraId="7D54CB27" w14:textId="77777777" w:rsidR="003C0641" w:rsidRDefault="003C0641" w:rsidP="003C0641">
      <w:pPr>
        <w:pStyle w:val="Heading1"/>
      </w:pPr>
      <w:r>
        <w:t>&gt;&gt; &gt;&gt;                     n.remove = function(e, t) {</w:t>
      </w:r>
    </w:p>
    <w:p w14:paraId="390282B1" w14:textId="77777777" w:rsidR="003C0641" w:rsidRDefault="003C0641" w:rsidP="003C0641">
      <w:pPr>
        <w:pStyle w:val="Heading1"/>
      </w:pPr>
      <w:r>
        <w:t>&gt;&gt; &gt;&gt;                         var n;</w:t>
      </w:r>
    </w:p>
    <w:p w14:paraId="305C8CF4" w14:textId="77777777" w:rsidR="003C0641" w:rsidRDefault="003C0641" w:rsidP="003C0641">
      <w:pPr>
        <w:pStyle w:val="Heading1"/>
      </w:pPr>
      <w:r>
        <w:t>&gt;&gt; &gt;&gt;                         void 0 === e &amp;&amp; (e = !0);</w:t>
      </w:r>
    </w:p>
    <w:p w14:paraId="69983F82" w14:textId="77777777" w:rsidR="003C0641" w:rsidRDefault="003C0641" w:rsidP="003C0641">
      <w:pPr>
        <w:pStyle w:val="Heading1"/>
      </w:pPr>
      <w:r>
        <w:t>&gt;&gt; &gt;&gt;                         var r = [i]</w:t>
      </w:r>
    </w:p>
    <w:p w14:paraId="10C95A63" w14:textId="77777777" w:rsidR="003C0641" w:rsidRDefault="003C0641" w:rsidP="003C0641">
      <w:pPr>
        <w:pStyle w:val="Heading1"/>
      </w:pPr>
      <w:r>
        <w:t>&gt;&gt; &gt;&gt;                           , o = ((n = {</w:t>
      </w:r>
    </w:p>
    <w:p w14:paraId="179D3A9F" w14:textId="77777777" w:rsidR="003C0641" w:rsidRDefault="003C0641" w:rsidP="003C0641">
      <w:pPr>
        <w:pStyle w:val="Heading1"/>
      </w:pPr>
      <w:r>
        <w:t>&gt;&gt; &gt;&gt;                             reason: 1</w:t>
      </w:r>
    </w:p>
    <w:p w14:paraId="05DE9126" w14:textId="77777777" w:rsidR="003C0641" w:rsidRDefault="003C0641" w:rsidP="003C0641">
      <w:pPr>
        <w:pStyle w:val="Heading1"/>
      </w:pPr>
      <w:r>
        <w:t>&gt;&gt; &gt;&gt;                         }).isAsync = e,</w:t>
      </w:r>
    </w:p>
    <w:p w14:paraId="467318CD" w14:textId="77777777" w:rsidR="003C0641" w:rsidRDefault="003C0641" w:rsidP="003C0641">
      <w:pPr>
        <w:pStyle w:val="Heading1"/>
      </w:pPr>
      <w:r>
        <w:t>&gt;&gt; &gt;&gt;                         n);</w:t>
      </w:r>
    </w:p>
    <w:p w14:paraId="488B3A94" w14:textId="77777777" w:rsidR="003C0641" w:rsidRDefault="003C0641" w:rsidP="003C0641">
      <w:pPr>
        <w:pStyle w:val="Heading1"/>
      </w:pPr>
      <w:r>
        <w:t>&gt;&gt; &gt;&gt;                         x(r, o, (function(e) {</w:t>
      </w:r>
    </w:p>
    <w:p w14:paraId="20530BE5" w14:textId="77777777" w:rsidR="003C0641" w:rsidRDefault="003C0641" w:rsidP="003C0641">
      <w:pPr>
        <w:pStyle w:val="Heading1"/>
      </w:pPr>
      <w:r>
        <w:t>&gt;&gt; &gt;&gt;                             e &amp;&amp; I({</w:t>
      </w:r>
    </w:p>
    <w:p w14:paraId="2CFC18A6" w14:textId="77777777" w:rsidR="003C0641" w:rsidRDefault="003C0641" w:rsidP="003C0641">
      <w:pPr>
        <w:pStyle w:val="Heading1"/>
      </w:pPr>
      <w:r>
        <w:t>&gt;&gt; &gt;&gt;                                 reason: 32,</w:t>
      </w:r>
    </w:p>
    <w:p w14:paraId="5E4A6495" w14:textId="77777777" w:rsidR="003C0641" w:rsidRDefault="003C0641" w:rsidP="003C0641">
      <w:pPr>
        <w:pStyle w:val="Heading1"/>
      </w:pPr>
      <w:r>
        <w:t>&gt;&gt; &gt;&gt;                                 removed: r</w:t>
      </w:r>
    </w:p>
    <w:p w14:paraId="67017E85" w14:textId="77777777" w:rsidR="003C0641" w:rsidRDefault="003C0641" w:rsidP="003C0641">
      <w:pPr>
        <w:pStyle w:val="Heading1"/>
      </w:pPr>
      <w:r>
        <w:t>&gt;&gt; &gt;&gt;                             }),</w:t>
      </w:r>
    </w:p>
    <w:p w14:paraId="3F5F9EB7" w14:textId="77777777" w:rsidR="003C0641" w:rsidRDefault="003C0641" w:rsidP="003C0641">
      <w:pPr>
        <w:pStyle w:val="Heading1"/>
      </w:pPr>
      <w:r>
        <w:t>&gt;&gt; &gt;&gt;                             t &amp;&amp; t(e)</w:t>
      </w:r>
    </w:p>
    <w:p w14:paraId="5258A99F" w14:textId="77777777" w:rsidR="003C0641" w:rsidRDefault="003C0641" w:rsidP="003C0641">
      <w:pPr>
        <w:pStyle w:val="Heading1"/>
      </w:pPr>
      <w:r>
        <w:t>&gt;&gt; &gt;&gt;                         }</w:t>
      </w:r>
    </w:p>
    <w:p w14:paraId="2E701C1E" w14:textId="77777777" w:rsidR="003C0641" w:rsidRDefault="003C0641" w:rsidP="003C0641">
      <w:pPr>
        <w:pStyle w:val="Heading1"/>
      </w:pPr>
      <w:r>
        <w:t>&gt;&gt; &gt;&gt;                         ))</w:t>
      </w:r>
    </w:p>
    <w:p w14:paraId="1DF37F32" w14:textId="77777777" w:rsidR="003C0641" w:rsidRDefault="003C0641" w:rsidP="003C0641">
      <w:pPr>
        <w:pStyle w:val="Heading1"/>
      </w:pPr>
      <w:r>
        <w:t>&gt;&gt; &gt;&gt;                     }</w:t>
      </w:r>
    </w:p>
    <w:p w14:paraId="216361E8" w14:textId="77777777" w:rsidR="003C0641" w:rsidRDefault="003C0641" w:rsidP="003C0641">
      <w:pPr>
        <w:pStyle w:val="Heading1"/>
      </w:pPr>
      <w:r>
        <w:t>&gt;&gt; &gt;&gt;                     ,</w:t>
      </w:r>
    </w:p>
    <w:p w14:paraId="7CAFB25B" w14:textId="77777777" w:rsidR="003C0641" w:rsidRDefault="003C0641" w:rsidP="003C0641">
      <w:pPr>
        <w:pStyle w:val="Heading1"/>
      </w:pPr>
      <w:r>
        <w:t>&gt;&gt; &gt;&gt;                     r = n),</w:t>
      </w:r>
    </w:p>
    <w:p w14:paraId="7B5A4C49" w14:textId="77777777" w:rsidR="003C0641" w:rsidRDefault="003C0641" w:rsidP="003C0641">
      <w:pPr>
        <w:pStyle w:val="Heading1"/>
      </w:pPr>
      <w:r>
        <w:t>&gt;&gt; &gt;&gt;                     r</w:t>
      </w:r>
    </w:p>
    <w:p w14:paraId="522D76D8" w14:textId="77777777" w:rsidR="003C0641" w:rsidRDefault="003C0641" w:rsidP="003C0641">
      <w:pPr>
        <w:pStyle w:val="Heading1"/>
      </w:pPr>
      <w:r>
        <w:t>&gt;&gt; &gt;&gt;                 }</w:t>
      </w:r>
    </w:p>
    <w:p w14:paraId="35350CB8" w14:textId="77777777" w:rsidR="003C0641" w:rsidRDefault="003C0641" w:rsidP="003C0641">
      <w:pPr>
        <w:pStyle w:val="Heading1"/>
      </w:pPr>
      <w:r>
        <w:t>&gt;&gt; &gt;&gt;                 function j() {</w:t>
      </w:r>
    </w:p>
    <w:p w14:paraId="4F35B6ED" w14:textId="77777777" w:rsidR="003C0641" w:rsidRDefault="003C0641" w:rsidP="003C0641">
      <w:pPr>
        <w:pStyle w:val="Heading1"/>
      </w:pPr>
      <w:r>
        <w:t>&gt;&gt; &gt;&gt;                     if (!l) {</w:t>
      </w:r>
    </w:p>
    <w:p w14:paraId="5AB771E5" w14:textId="77777777" w:rsidR="003C0641" w:rsidRDefault="003C0641" w:rsidP="003C0641">
      <w:pPr>
        <w:pStyle w:val="Heading1"/>
      </w:pPr>
      <w:r>
        <w:t>&gt;&gt; &gt;&gt;                         var n = (u || []).slice();</w:t>
      </w:r>
    </w:p>
    <w:p w14:paraId="4A994930" w14:textId="77777777" w:rsidR="003C0641" w:rsidRDefault="003C0641" w:rsidP="003C0641">
      <w:pPr>
        <w:pStyle w:val="Heading1"/>
      </w:pPr>
      <w:r>
        <w:t>&gt;&gt; &gt;&gt;                         -1 === he(n, m) &amp;&amp; n.push(m),</w:t>
      </w:r>
    </w:p>
    <w:p w14:paraId="75999EF6" w14:textId="77777777" w:rsidR="003C0641" w:rsidRDefault="003C0641" w:rsidP="003C0641">
      <w:pPr>
        <w:pStyle w:val="Heading1"/>
      </w:pPr>
      <w:r>
        <w:t>&gt;&gt; &gt;&gt;                         l = $n(Un(n), t, e)</w:t>
      </w:r>
    </w:p>
    <w:p w14:paraId="21742C1F" w14:textId="77777777" w:rsidR="003C0641" w:rsidRDefault="003C0641" w:rsidP="003C0641">
      <w:pPr>
        <w:pStyle w:val="Heading1"/>
      </w:pPr>
      <w:r>
        <w:t>&gt;&gt; &gt;&gt;                     }</w:t>
      </w:r>
    </w:p>
    <w:p w14:paraId="00CD5258" w14:textId="77777777" w:rsidR="003C0641" w:rsidRDefault="003C0641" w:rsidP="003C0641">
      <w:pPr>
        <w:pStyle w:val="Heading1"/>
      </w:pPr>
      <w:r>
        <w:t>&gt;&gt; &gt;&gt;                     return l</w:t>
      </w:r>
    </w:p>
    <w:p w14:paraId="5FDCAC78" w14:textId="77777777" w:rsidR="003C0641" w:rsidRDefault="003C0641" w:rsidP="003C0641">
      <w:pPr>
        <w:pStyle w:val="Heading1"/>
      </w:pPr>
      <w:r>
        <w:t>&gt;&gt; &gt;&gt;                 }</w:t>
      </w:r>
    </w:p>
    <w:p w14:paraId="2FD161C5" w14:textId="77777777" w:rsidR="003C0641" w:rsidRDefault="003C0641" w:rsidP="003C0641">
      <w:pPr>
        <w:pStyle w:val="Heading1"/>
      </w:pPr>
      <w:r>
        <w:t>&gt;&gt; &gt;&gt;                 function x(n, r, i) {</w:t>
      </w:r>
    </w:p>
    <w:p w14:paraId="0EA09045" w14:textId="77777777" w:rsidR="003C0641" w:rsidRDefault="003C0641" w:rsidP="003C0641">
      <w:pPr>
        <w:pStyle w:val="Heading1"/>
      </w:pPr>
      <w:r>
        <w:t>&gt;&gt; &gt;&gt;                     if (n &amp;&amp; n.length &gt; 0) {</w:t>
      </w:r>
    </w:p>
    <w:p w14:paraId="40CB6867" w14:textId="77777777" w:rsidR="003C0641" w:rsidRDefault="003C0641" w:rsidP="003C0641">
      <w:pPr>
        <w:pStyle w:val="Heading1"/>
      </w:pPr>
      <w:r>
        <w:t>&gt;&gt; &gt;&gt;                         var o = Gn($n(n, t, e), e);</w:t>
      </w:r>
    </w:p>
    <w:p w14:paraId="5671203E" w14:textId="77777777" w:rsidR="003C0641" w:rsidRDefault="003C0641" w:rsidP="003C0641">
      <w:pPr>
        <w:pStyle w:val="Heading1"/>
      </w:pPr>
      <w:r>
        <w:t>&gt;&gt; &gt;&gt;                         o.onComplete((function() {</w:t>
      </w:r>
    </w:p>
    <w:p w14:paraId="4CEEC8C8" w14:textId="77777777" w:rsidR="003C0641" w:rsidRDefault="003C0641" w:rsidP="003C0641">
      <w:pPr>
        <w:pStyle w:val="Heading1"/>
      </w:pPr>
      <w:r>
        <w:t>&gt;&gt; &gt;&gt;                             var e = !1</w:t>
      </w:r>
    </w:p>
    <w:p w14:paraId="7F998DD3" w14:textId="77777777" w:rsidR="003C0641" w:rsidRDefault="003C0641" w:rsidP="003C0641">
      <w:pPr>
        <w:pStyle w:val="Heading1"/>
      </w:pPr>
      <w:r>
        <w:t>&gt;&gt; &gt;&gt;                               , t = [];</w:t>
      </w:r>
    </w:p>
    <w:p w14:paraId="40E2CA71" w14:textId="77777777" w:rsidR="003C0641" w:rsidRDefault="003C0641" w:rsidP="003C0641">
      <w:pPr>
        <w:pStyle w:val="Heading1"/>
      </w:pPr>
      <w:r>
        <w:t>&gt;&gt; &gt;&gt;                             fe(c, (function(r, i) {</w:t>
      </w:r>
    </w:p>
    <w:p w14:paraId="577D3561" w14:textId="77777777" w:rsidR="003C0641" w:rsidRDefault="003C0641" w:rsidP="003C0641">
      <w:pPr>
        <w:pStyle w:val="Heading1"/>
      </w:pPr>
      <w:r>
        <w:t>&gt;&gt; &gt;&gt;                                 nr(r, n) ? e = !0 : t.push(r)</w:t>
      </w:r>
    </w:p>
    <w:p w14:paraId="7975AC64" w14:textId="77777777" w:rsidR="003C0641" w:rsidRDefault="003C0641" w:rsidP="003C0641">
      <w:pPr>
        <w:pStyle w:val="Heading1"/>
      </w:pPr>
      <w:r>
        <w:t>&gt;&gt; &gt;&gt;                             }</w:t>
      </w:r>
    </w:p>
    <w:p w14:paraId="32637695" w14:textId="77777777" w:rsidR="003C0641" w:rsidRDefault="003C0641" w:rsidP="003C0641">
      <w:pPr>
        <w:pStyle w:val="Heading1"/>
      </w:pPr>
      <w:r>
        <w:t>&gt;&gt; &gt;&gt;                             )),</w:t>
      </w:r>
    </w:p>
    <w:p w14:paraId="2CC90E84" w14:textId="77777777" w:rsidR="003C0641" w:rsidRDefault="003C0641" w:rsidP="003C0641">
      <w:pPr>
        <w:pStyle w:val="Heading1"/>
      </w:pPr>
      <w:r>
        <w:t>&gt;&gt; &gt;&gt;                             c = t;</w:t>
      </w:r>
    </w:p>
    <w:p w14:paraId="383EB65F" w14:textId="77777777" w:rsidR="003C0641" w:rsidRDefault="003C0641" w:rsidP="003C0641">
      <w:pPr>
        <w:pStyle w:val="Heading1"/>
      </w:pPr>
      <w:r>
        <w:t>&gt;&gt; &gt;&gt;                             var r = [];</w:t>
      </w:r>
    </w:p>
    <w:p w14:paraId="58E71AE0" w14:textId="77777777" w:rsidR="003C0641" w:rsidRDefault="003C0641" w:rsidP="003C0641">
      <w:pPr>
        <w:pStyle w:val="Heading1"/>
      </w:pPr>
      <w:r>
        <w:t>&gt;&gt; &gt;&gt;                             h &amp;&amp; (fe(h, (function(t, i) {</w:t>
      </w:r>
    </w:p>
    <w:p w14:paraId="34FEDE57" w14:textId="77777777" w:rsidR="003C0641" w:rsidRDefault="003C0641" w:rsidP="003C0641">
      <w:pPr>
        <w:pStyle w:val="Heading1"/>
      </w:pPr>
      <w:r>
        <w:t>&gt;&gt; &gt;&gt;                                 var o = [];</w:t>
      </w:r>
    </w:p>
    <w:p w14:paraId="30A476B7" w14:textId="77777777" w:rsidR="003C0641" w:rsidRDefault="003C0641" w:rsidP="003C0641">
      <w:pPr>
        <w:pStyle w:val="Heading1"/>
      </w:pPr>
      <w:r>
        <w:t>&gt;&gt; &gt;&gt;                                 fe(t, (function(t) {</w:t>
      </w:r>
    </w:p>
    <w:p w14:paraId="306B0C6B" w14:textId="77777777" w:rsidR="003C0641" w:rsidRDefault="003C0641" w:rsidP="003C0641">
      <w:pPr>
        <w:pStyle w:val="Heading1"/>
      </w:pPr>
      <w:r>
        <w:t>&gt;&gt; &gt;&gt;                                     nr(t, n) ? e = !0 : o.push(t)</w:t>
      </w:r>
    </w:p>
    <w:p w14:paraId="15C838B8" w14:textId="77777777" w:rsidR="003C0641" w:rsidRDefault="003C0641" w:rsidP="003C0641">
      <w:pPr>
        <w:pStyle w:val="Heading1"/>
      </w:pPr>
      <w:r>
        <w:t>&gt;&gt; &gt;&gt;                                 }</w:t>
      </w:r>
    </w:p>
    <w:p w14:paraId="3D34A823" w14:textId="77777777" w:rsidR="003C0641" w:rsidRDefault="003C0641" w:rsidP="003C0641">
      <w:pPr>
        <w:pStyle w:val="Heading1"/>
      </w:pPr>
      <w:r>
        <w:t>&gt;&gt; &gt;&gt;                                 )),</w:t>
      </w:r>
    </w:p>
    <w:p w14:paraId="28231085" w14:textId="77777777" w:rsidR="003C0641" w:rsidRDefault="003C0641" w:rsidP="003C0641">
      <w:pPr>
        <w:pStyle w:val="Heading1"/>
      </w:pPr>
      <w:r>
        <w:t>&gt;&gt; &gt;&gt;                                 r.push(o)</w:t>
      </w:r>
    </w:p>
    <w:p w14:paraId="643D94EE" w14:textId="77777777" w:rsidR="003C0641" w:rsidRDefault="003C0641" w:rsidP="003C0641">
      <w:pPr>
        <w:pStyle w:val="Heading1"/>
      </w:pPr>
      <w:r>
        <w:t>&gt;&gt; &gt;&gt;                             }</w:t>
      </w:r>
    </w:p>
    <w:p w14:paraId="29876DC4" w14:textId="77777777" w:rsidR="003C0641" w:rsidRDefault="003C0641" w:rsidP="003C0641">
      <w:pPr>
        <w:pStyle w:val="Heading1"/>
      </w:pPr>
      <w:r>
        <w:t>&gt;&gt; &gt;&gt;                             )),</w:t>
      </w:r>
    </w:p>
    <w:p w14:paraId="4B8AC2FB" w14:textId="77777777" w:rsidR="003C0641" w:rsidRDefault="003C0641" w:rsidP="003C0641">
      <w:pPr>
        <w:pStyle w:val="Heading1"/>
      </w:pPr>
      <w:r>
        <w:t>&gt;&gt; &gt;&gt;                             h = r),</w:t>
      </w:r>
    </w:p>
    <w:p w14:paraId="2566FBAA" w14:textId="77777777" w:rsidR="003C0641" w:rsidRDefault="003C0641" w:rsidP="003C0641">
      <w:pPr>
        <w:pStyle w:val="Heading1"/>
      </w:pPr>
      <w:r>
        <w:t>&gt;&gt; &gt;&gt;                             i &amp;&amp; i(e)</w:t>
      </w:r>
    </w:p>
    <w:p w14:paraId="7AD1727C" w14:textId="77777777" w:rsidR="003C0641" w:rsidRDefault="003C0641" w:rsidP="003C0641">
      <w:pPr>
        <w:pStyle w:val="Heading1"/>
      </w:pPr>
      <w:r>
        <w:t>&gt;&gt; &gt;&gt;                         }</w:t>
      </w:r>
    </w:p>
    <w:p w14:paraId="5021F50F" w14:textId="77777777" w:rsidR="003C0641" w:rsidRDefault="003C0641" w:rsidP="003C0641">
      <w:pPr>
        <w:pStyle w:val="Heading1"/>
      </w:pPr>
      <w:r>
        <w:t>&gt;&gt; &gt;&gt;                         )),</w:t>
      </w:r>
    </w:p>
    <w:p w14:paraId="41C31D96" w14:textId="77777777" w:rsidR="003C0641" w:rsidRDefault="003C0641" w:rsidP="003C0641">
      <w:pPr>
        <w:pStyle w:val="Heading1"/>
      </w:pPr>
      <w:r>
        <w:t>&gt;&gt; &gt;&gt;                         o.processNext(r)</w:t>
      </w:r>
    </w:p>
    <w:p w14:paraId="7552D4DD" w14:textId="77777777" w:rsidR="003C0641" w:rsidRDefault="003C0641" w:rsidP="003C0641">
      <w:pPr>
        <w:pStyle w:val="Heading1"/>
      </w:pPr>
      <w:r>
        <w:t>&gt;&gt; &gt;&gt;                     } else</w:t>
      </w:r>
    </w:p>
    <w:p w14:paraId="05BD062B" w14:textId="77777777" w:rsidR="003C0641" w:rsidRDefault="003C0641" w:rsidP="003C0641">
      <w:pPr>
        <w:pStyle w:val="Heading1"/>
      </w:pPr>
      <w:r>
        <w:t>&gt;&gt; &gt;&gt;                         i(!1)</w:t>
      </w:r>
    </w:p>
    <w:p w14:paraId="3FA2580B" w14:textId="77777777" w:rsidR="003C0641" w:rsidRDefault="003C0641" w:rsidP="003C0641">
      <w:pPr>
        <w:pStyle w:val="Heading1"/>
      </w:pPr>
      <w:r>
        <w:t>&gt;&gt; &gt;&gt;                 }</w:t>
      </w:r>
    </w:p>
    <w:p w14:paraId="52186F38" w14:textId="77777777" w:rsidR="003C0641" w:rsidRDefault="003C0641" w:rsidP="003C0641">
      <w:pPr>
        <w:pStyle w:val="Heading1"/>
      </w:pPr>
      <w:r>
        <w:t>&gt;&gt; &gt;&gt;                 function k() {</w:t>
      </w:r>
    </w:p>
    <w:p w14:paraId="0E6F8D4A" w14:textId="77777777" w:rsidR="003C0641" w:rsidRDefault="003C0641" w:rsidP="003C0641">
      <w:pPr>
        <w:pStyle w:val="Heading1"/>
      </w:pPr>
      <w:r>
        <w:t>&gt;&gt; &gt;&gt;                     var n = e.logger ? e.logger.queue : [];</w:t>
      </w:r>
    </w:p>
    <w:p w14:paraId="688C1078" w14:textId="77777777" w:rsidR="003C0641" w:rsidRDefault="003C0641" w:rsidP="003C0641">
      <w:pPr>
        <w:pStyle w:val="Heading1"/>
      </w:pPr>
      <w:r>
        <w:t>&gt;&gt; &gt;&gt;                     n &amp;&amp; (fe(n, (function(n) {</w:t>
      </w:r>
    </w:p>
    <w:p w14:paraId="6060BB76" w14:textId="77777777" w:rsidR="003C0641" w:rsidRDefault="003C0641" w:rsidP="003C0641">
      <w:pPr>
        <w:pStyle w:val="Heading1"/>
      </w:pPr>
      <w:r>
        <w:t>&gt;&gt; &gt;&gt;                         var r, i = ((r = {}).name = b || "InternalMessageId: " + n.messageId,</w:t>
      </w:r>
    </w:p>
    <w:p w14:paraId="7A047EF9" w14:textId="77777777" w:rsidR="003C0641" w:rsidRDefault="003C0641" w:rsidP="003C0641">
      <w:pPr>
        <w:pStyle w:val="Heading1"/>
      </w:pPr>
      <w:r>
        <w:t>&gt;&gt; &gt;&gt;                         r.iKey = xe(t.instrumentationKey),</w:t>
      </w:r>
    </w:p>
    <w:p w14:paraId="1987FFE2" w14:textId="77777777" w:rsidR="003C0641" w:rsidRDefault="003C0641" w:rsidP="003C0641">
      <w:pPr>
        <w:pStyle w:val="Heading1"/>
      </w:pPr>
      <w:r>
        <w:t>&gt;&gt; &gt;&gt;                         r.time = de(new Date),</w:t>
      </w:r>
    </w:p>
    <w:p w14:paraId="11704A76" w14:textId="77777777" w:rsidR="003C0641" w:rsidRDefault="003C0641" w:rsidP="003C0641">
      <w:pPr>
        <w:pStyle w:val="Heading1"/>
      </w:pPr>
      <w:r>
        <w:t>&gt;&gt; &gt;&gt;                         r.baseType = ft.dataType,</w:t>
      </w:r>
    </w:p>
    <w:p w14:paraId="1BE53DAD" w14:textId="77777777" w:rsidR="003C0641" w:rsidRDefault="003C0641" w:rsidP="003C0641">
      <w:pPr>
        <w:pStyle w:val="Heading1"/>
      </w:pPr>
      <w:r>
        <w:t>&gt;&gt; &gt;&gt;                         r.baseData = {</w:t>
      </w:r>
    </w:p>
    <w:p w14:paraId="447BE127" w14:textId="77777777" w:rsidR="003C0641" w:rsidRDefault="003C0641" w:rsidP="003C0641">
      <w:pPr>
        <w:pStyle w:val="Heading1"/>
      </w:pPr>
      <w:r>
        <w:t>&gt;&gt; &gt;&gt;                             message: n.message</w:t>
      </w:r>
    </w:p>
    <w:p w14:paraId="5F795DB2" w14:textId="77777777" w:rsidR="003C0641" w:rsidRDefault="003C0641" w:rsidP="003C0641">
      <w:pPr>
        <w:pStyle w:val="Heading1"/>
      </w:pPr>
      <w:r>
        <w:t>&gt;&gt; &gt;&gt;                         },</w:t>
      </w:r>
    </w:p>
    <w:p w14:paraId="4E0C6F46" w14:textId="77777777" w:rsidR="003C0641" w:rsidRDefault="003C0641" w:rsidP="003C0641">
      <w:pPr>
        <w:pStyle w:val="Heading1"/>
      </w:pPr>
      <w:r>
        <w:t>&gt;&gt; &gt;&gt;                         r);</w:t>
      </w:r>
    </w:p>
    <w:p w14:paraId="4E15A2B3" w14:textId="77777777" w:rsidR="003C0641" w:rsidRDefault="003C0641" w:rsidP="003C0641">
      <w:pPr>
        <w:pStyle w:val="Heading1"/>
      </w:pPr>
      <w:r>
        <w:t>&gt;&gt; &gt;&gt;                         e.track(i)</w:t>
      </w:r>
    </w:p>
    <w:p w14:paraId="2F0F97CD" w14:textId="77777777" w:rsidR="003C0641" w:rsidRDefault="003C0641" w:rsidP="003C0641">
      <w:pPr>
        <w:pStyle w:val="Heading1"/>
      </w:pPr>
      <w:r>
        <w:t>&gt;&gt; &gt;&gt;                     }</w:t>
      </w:r>
    </w:p>
    <w:p w14:paraId="043F6719" w14:textId="77777777" w:rsidR="003C0641" w:rsidRDefault="003C0641" w:rsidP="003C0641">
      <w:pPr>
        <w:pStyle w:val="Heading1"/>
      </w:pPr>
      <w:r>
        <w:t>&gt;&gt; &gt;&gt;                     )),</w:t>
      </w:r>
    </w:p>
    <w:p w14:paraId="0F62D279" w14:textId="77777777" w:rsidR="003C0641" w:rsidRDefault="003C0641" w:rsidP="003C0641">
      <w:pPr>
        <w:pStyle w:val="Heading1"/>
      </w:pPr>
      <w:r>
        <w:t>&gt;&gt; &gt;&gt;                     n.length = 0)</w:t>
      </w:r>
    </w:p>
    <w:p w14:paraId="5D311BC3" w14:textId="77777777" w:rsidR="003C0641" w:rsidRDefault="003C0641" w:rsidP="003C0641">
      <w:pPr>
        <w:pStyle w:val="Heading1"/>
      </w:pPr>
      <w:r>
        <w:t>&gt;&gt; &gt;&gt;                 }</w:t>
      </w:r>
    </w:p>
    <w:p w14:paraId="4002DD55" w14:textId="77777777" w:rsidR="003C0641" w:rsidRDefault="003C0641" w:rsidP="003C0641">
      <w:pPr>
        <w:pStyle w:val="Heading1"/>
      </w:pPr>
      <w:r>
        <w:t>&gt;&gt; &gt;&gt;                 function T(e, t, n, r) {</w:t>
      </w:r>
    </w:p>
    <w:p w14:paraId="48F1E962" w14:textId="77777777" w:rsidR="003C0641" w:rsidRDefault="003C0641" w:rsidP="003C0641">
      <w:pPr>
        <w:pStyle w:val="Heading1"/>
      </w:pPr>
      <w:r>
        <w:t>&gt;&gt; &gt;&gt;                     return d ? d.flush(e, t, n || 6, r) : (t &amp;&amp; t(!1),</w:t>
      </w:r>
    </w:p>
    <w:p w14:paraId="039336D6" w14:textId="77777777" w:rsidR="003C0641" w:rsidRDefault="003C0641" w:rsidP="003C0641">
      <w:pPr>
        <w:pStyle w:val="Heading1"/>
      </w:pPr>
      <w:r>
        <w:t>&gt;&gt; &gt;&gt;                     !0)</w:t>
      </w:r>
    </w:p>
    <w:p w14:paraId="41AB683D" w14:textId="77777777" w:rsidR="003C0641" w:rsidRDefault="003C0641" w:rsidP="003C0641">
      <w:pPr>
        <w:pStyle w:val="Heading1"/>
      </w:pPr>
      <w:r>
        <w:t>&gt;&gt; &gt;&gt;                 }</w:t>
      </w:r>
    </w:p>
    <w:p w14:paraId="67CAC459" w14:textId="77777777" w:rsidR="003C0641" w:rsidRDefault="003C0641" w:rsidP="003C0641">
      <w:pPr>
        <w:pStyle w:val="Heading1"/>
      </w:pPr>
      <w:r>
        <w:t>&gt;&gt; &gt;&gt;                 function L(t) {</w:t>
      </w:r>
    </w:p>
    <w:p w14:paraId="68DB8284" w14:textId="77777777" w:rsidR="003C0641" w:rsidRDefault="003C0641" w:rsidP="003C0641">
      <w:pPr>
        <w:pStyle w:val="Heading1"/>
      </w:pPr>
      <w:r>
        <w:t>&gt;&gt; &gt;&gt;                     var n = e.logger;</w:t>
      </w:r>
    </w:p>
    <w:p w14:paraId="482AE947" w14:textId="77777777" w:rsidR="003C0641" w:rsidRDefault="003C0641" w:rsidP="003C0641">
      <w:pPr>
        <w:pStyle w:val="Heading1"/>
      </w:pPr>
      <w:r>
        <w:t>&gt;&gt; &gt;&gt;                     n ? gt(n, 2, 73, t) : Te(t)</w:t>
      </w:r>
    </w:p>
    <w:p w14:paraId="31443524" w14:textId="77777777" w:rsidR="003C0641" w:rsidRDefault="003C0641" w:rsidP="003C0641">
      <w:pPr>
        <w:pStyle w:val="Heading1"/>
      </w:pPr>
      <w:r>
        <w:t>&gt;&gt; &gt;&gt;                 }</w:t>
      </w:r>
    </w:p>
    <w:p w14:paraId="20B77295" w14:textId="77777777" w:rsidR="003C0641" w:rsidRDefault="003C0641" w:rsidP="003C0641">
      <w:pPr>
        <w:pStyle w:val="Heading1"/>
      </w:pPr>
      <w:r>
        <w:t>&gt;&gt; &gt;&gt;                 w(),</w:t>
      </w:r>
    </w:p>
    <w:p w14:paraId="38B38310" w14:textId="77777777" w:rsidR="003C0641" w:rsidRDefault="003C0641" w:rsidP="003C0641">
      <w:pPr>
        <w:pStyle w:val="Heading1"/>
      </w:pPr>
      <w:r>
        <w:t>&gt;&gt; &gt;&gt;                 e.isInitialized = function() {</w:t>
      </w:r>
    </w:p>
    <w:p w14:paraId="59B7DAD9" w14:textId="77777777" w:rsidR="003C0641" w:rsidRDefault="003C0641" w:rsidP="003C0641">
      <w:pPr>
        <w:pStyle w:val="Heading1"/>
      </w:pPr>
      <w:r>
        <w:t>&gt;&gt; &gt;&gt;                     return n</w:t>
      </w:r>
    </w:p>
    <w:p w14:paraId="7D538F18" w14:textId="77777777" w:rsidR="003C0641" w:rsidRDefault="003C0641" w:rsidP="003C0641">
      <w:pPr>
        <w:pStyle w:val="Heading1"/>
      </w:pPr>
      <w:r>
        <w:t>&gt;&gt; &gt;&gt;                 }</w:t>
      </w:r>
    </w:p>
    <w:p w14:paraId="09A58AE0" w14:textId="77777777" w:rsidR="003C0641" w:rsidRDefault="003C0641" w:rsidP="003C0641">
      <w:pPr>
        <w:pStyle w:val="Heading1"/>
      </w:pPr>
      <w:r>
        <w:t>&gt;&gt; &gt;&gt;                 ,</w:t>
      </w:r>
    </w:p>
    <w:p w14:paraId="2ECD704B" w14:textId="77777777" w:rsidR="003C0641" w:rsidRDefault="003C0641" w:rsidP="003C0641">
      <w:pPr>
        <w:pStyle w:val="Heading1"/>
      </w:pPr>
      <w:r>
        <w:t>&gt;&gt; &gt;&gt;                 e.initialize = function(r, o, s, l) {</w:t>
      </w:r>
    </w:p>
    <w:p w14:paraId="1A59BA93" w14:textId="77777777" w:rsidR="003C0641" w:rsidRDefault="003C0641" w:rsidP="003C0641">
      <w:pPr>
        <w:pStyle w:val="Heading1"/>
      </w:pPr>
      <w:r>
        <w:t>&gt;&gt; &gt;&gt;                     g &amp;&amp; Te("SDK is still unloading..."),</w:t>
      </w:r>
    </w:p>
    <w:p w14:paraId="7F575E42" w14:textId="77777777" w:rsidR="003C0641" w:rsidRDefault="003C0641" w:rsidP="003C0641">
      <w:pPr>
        <w:pStyle w:val="Heading1"/>
      </w:pPr>
      <w:r>
        <w:t>&gt;&gt; &gt;&gt;                     e.isInitialized() &amp;&amp; Te("Core should not be initialized more than once"),</w:t>
      </w:r>
    </w:p>
    <w:p w14:paraId="55C80768" w14:textId="77777777" w:rsidR="003C0641" w:rsidRDefault="003C0641" w:rsidP="003C0641">
      <w:pPr>
        <w:pStyle w:val="Heading1"/>
      </w:pPr>
      <w:r>
        <w:t>&gt;&gt; &gt;&gt;                     t = r || {},</w:t>
      </w:r>
    </w:p>
    <w:p w14:paraId="75D0FD51" w14:textId="77777777" w:rsidR="003C0641" w:rsidRDefault="003C0641" w:rsidP="003C0641">
      <w:pPr>
        <w:pStyle w:val="Heading1"/>
      </w:pPr>
      <w:r>
        <w:t>&gt;&gt; &gt;&gt;                     e.config = t,</w:t>
      </w:r>
    </w:p>
    <w:p w14:paraId="6D92F2C6" w14:textId="77777777" w:rsidR="003C0641" w:rsidRDefault="003C0641" w:rsidP="003C0641">
      <w:pPr>
        <w:pStyle w:val="Heading1"/>
      </w:pPr>
      <w:r>
        <w:t>&gt;&gt; &gt;&gt;                     K(r.instrumentationKey) &amp;&amp; Te("Please provide instrumentation key"),</w:t>
      </w:r>
    </w:p>
    <w:p w14:paraId="39789AEE" w14:textId="77777777" w:rsidR="003C0641" w:rsidRDefault="003C0641" w:rsidP="003C0641">
      <w:pPr>
        <w:pStyle w:val="Heading1"/>
      </w:pPr>
      <w:r>
        <w:t>&gt;&gt; &gt;&gt;                     i = l,</w:t>
      </w:r>
    </w:p>
    <w:p w14:paraId="62DC5FD2" w14:textId="77777777" w:rsidR="003C0641" w:rsidRDefault="003C0641" w:rsidP="003C0641">
      <w:pPr>
        <w:pStyle w:val="Heading1"/>
      </w:pPr>
      <w:r>
        <w:t>&gt;&gt; &gt;&gt;                     e._notificationManager = l,</w:t>
      </w:r>
    </w:p>
    <w:p w14:paraId="3B54E071" w14:textId="77777777" w:rsidR="003C0641" w:rsidRDefault="003C0641" w:rsidP="003C0641">
      <w:pPr>
        <w:pStyle w:val="Heading1"/>
      </w:pPr>
      <w:r>
        <w:t>&gt;&gt; &gt;&gt;                     function() {</w:t>
      </w:r>
    </w:p>
    <w:p w14:paraId="42333122" w14:textId="77777777" w:rsidR="003C0641" w:rsidRDefault="003C0641" w:rsidP="003C0641">
      <w:pPr>
        <w:pStyle w:val="Heading1"/>
      </w:pPr>
      <w:r>
        <w:t>&gt;&gt; &gt;&gt;                         var e = xe(t.disableDbgExt);</w:t>
      </w:r>
    </w:p>
    <w:p w14:paraId="40F0B646" w14:textId="77777777" w:rsidR="003C0641" w:rsidRDefault="003C0641" w:rsidP="003C0641">
      <w:pPr>
        <w:pStyle w:val="Heading1"/>
      </w:pPr>
      <w:r>
        <w:t>&gt;&gt; &gt;&gt;                         !0 === e &amp;&amp; C &amp;&amp; (i.removeNotificationListener(C),</w:t>
      </w:r>
    </w:p>
    <w:p w14:paraId="6D8D7BDC" w14:textId="77777777" w:rsidR="003C0641" w:rsidRDefault="003C0641" w:rsidP="003C0641">
      <w:pPr>
        <w:pStyle w:val="Heading1"/>
      </w:pPr>
      <w:r>
        <w:t>&gt;&gt; &gt;&gt;                         C = null);</w:t>
      </w:r>
    </w:p>
    <w:p w14:paraId="67D59E5B" w14:textId="77777777" w:rsidR="003C0641" w:rsidRDefault="003C0641" w:rsidP="003C0641">
      <w:pPr>
        <w:pStyle w:val="Heading1"/>
      </w:pPr>
      <w:r>
        <w:t>&gt;&gt; &gt;&gt;                         i &amp;&amp; !C &amp;&amp; !0 !== e &amp;&amp; (C = function(e) {</w:t>
      </w:r>
    </w:p>
    <w:p w14:paraId="0928F795" w14:textId="77777777" w:rsidR="003C0641" w:rsidRDefault="003C0641" w:rsidP="003C0641">
      <w:pPr>
        <w:pStyle w:val="Heading1"/>
      </w:pPr>
      <w:r>
        <w:t>&gt;&gt; &gt;&gt;                             if (!ot) {</w:t>
      </w:r>
    </w:p>
    <w:p w14:paraId="03AEBF89" w14:textId="77777777" w:rsidR="003C0641" w:rsidRDefault="003C0641" w:rsidP="003C0641">
      <w:pPr>
        <w:pStyle w:val="Heading1"/>
      </w:pPr>
      <w:r>
        <w:t>&gt;&gt; &gt;&gt;                                 ot = {};</w:t>
      </w:r>
    </w:p>
    <w:p w14:paraId="61F6AB48" w14:textId="77777777" w:rsidR="003C0641" w:rsidRDefault="003C0641" w:rsidP="003C0641">
      <w:pPr>
        <w:pStyle w:val="Heading1"/>
      </w:pPr>
      <w:r>
        <w:t>&gt;&gt; &gt;&gt;                                 for (var t = 0; t &lt; at.length; t++)</w:t>
      </w:r>
    </w:p>
    <w:p w14:paraId="4F15D20E" w14:textId="77777777" w:rsidR="003C0641" w:rsidRDefault="003C0641" w:rsidP="003C0641">
      <w:pPr>
        <w:pStyle w:val="Heading1"/>
      </w:pPr>
      <w:r>
        <w:t>&gt;&gt; &gt;&gt;                                     ot[at[t]] = lt(at[t], e)</w:t>
      </w:r>
    </w:p>
    <w:p w14:paraId="13284851" w14:textId="77777777" w:rsidR="003C0641" w:rsidRDefault="003C0641" w:rsidP="003C0641">
      <w:pPr>
        <w:pStyle w:val="Heading1"/>
      </w:pPr>
      <w:r>
        <w:t>&gt;&gt; &gt;&gt;                             }</w:t>
      </w:r>
    </w:p>
    <w:p w14:paraId="0B6B0E1E" w14:textId="77777777" w:rsidR="003C0641" w:rsidRDefault="003C0641" w:rsidP="003C0641">
      <w:pPr>
        <w:pStyle w:val="Heading1"/>
      </w:pPr>
      <w:r>
        <w:t>&gt;&gt; &gt;&gt;                             return ot</w:t>
      </w:r>
    </w:p>
    <w:p w14:paraId="25093B57" w14:textId="77777777" w:rsidR="003C0641" w:rsidRDefault="003C0641" w:rsidP="003C0641">
      <w:pPr>
        <w:pStyle w:val="Heading1"/>
      </w:pPr>
      <w:r>
        <w:t>&gt;&gt; &gt;&gt;                         }(t),</w:t>
      </w:r>
    </w:p>
    <w:p w14:paraId="6E36330C" w14:textId="77777777" w:rsidR="003C0641" w:rsidRDefault="003C0641" w:rsidP="003C0641">
      <w:pPr>
        <w:pStyle w:val="Heading1"/>
      </w:pPr>
      <w:r>
        <w:t>&gt;&gt; &gt;&gt;                         i.addNotificationListener(C))</w:t>
      </w:r>
    </w:p>
    <w:p w14:paraId="30514746" w14:textId="77777777" w:rsidR="003C0641" w:rsidRDefault="003C0641" w:rsidP="003C0641">
      <w:pPr>
        <w:pStyle w:val="Heading1"/>
      </w:pPr>
      <w:r>
        <w:t>&gt;&gt; &gt;&gt;                     }(),</w:t>
      </w:r>
    </w:p>
    <w:p w14:paraId="39282245" w14:textId="77777777" w:rsidR="003C0641" w:rsidRDefault="003C0641" w:rsidP="003C0641">
      <w:pPr>
        <w:pStyle w:val="Heading1"/>
      </w:pPr>
      <w:r>
        <w:t>&gt;&gt; &gt;&gt;                     function() {</w:t>
      </w:r>
    </w:p>
    <w:p w14:paraId="53B782BD" w14:textId="77777777" w:rsidR="003C0641" w:rsidRDefault="003C0641" w:rsidP="003C0641">
      <w:pPr>
        <w:pStyle w:val="Heading1"/>
      </w:pPr>
      <w:r>
        <w:t>&gt;&gt; &gt;&gt;                         var e = xe(t.enablePerfMgr);</w:t>
      </w:r>
    </w:p>
    <w:p w14:paraId="421F660D" w14:textId="77777777" w:rsidR="003C0641" w:rsidRDefault="003C0641" w:rsidP="003C0641">
      <w:pPr>
        <w:pStyle w:val="Heading1"/>
      </w:pPr>
      <w:r>
        <w:t>&gt;&gt; &gt;&gt;                         !e &amp;&amp; a &amp;&amp; (a = null);</w:t>
      </w:r>
    </w:p>
    <w:p w14:paraId="499ACEF3" w14:textId="77777777" w:rsidR="003C0641" w:rsidRDefault="003C0641" w:rsidP="003C0641">
      <w:pPr>
        <w:pStyle w:val="Heading1"/>
      </w:pPr>
      <w:r>
        <w:t>&gt;&gt; &gt;&gt;                         e &amp;&amp; je(t, "createPerfMgr", tr)</w:t>
      </w:r>
    </w:p>
    <w:p w14:paraId="53020C07" w14:textId="77777777" w:rsidR="003C0641" w:rsidRDefault="003C0641" w:rsidP="003C0641">
      <w:pPr>
        <w:pStyle w:val="Heading1"/>
      </w:pPr>
      <w:r>
        <w:t>&gt;&gt; &gt;&gt;                     }(),</w:t>
      </w:r>
    </w:p>
    <w:p w14:paraId="10945AE3" w14:textId="77777777" w:rsidR="003C0641" w:rsidRDefault="003C0641" w:rsidP="003C0641">
      <w:pPr>
        <w:pStyle w:val="Heading1"/>
      </w:pPr>
      <w:r>
        <w:t>&gt;&gt; &gt;&gt;                     je(t, "extensionConfig", {}).NotificationManager = i,</w:t>
      </w:r>
    </w:p>
    <w:p w14:paraId="266F70FC" w14:textId="77777777" w:rsidR="003C0641" w:rsidRDefault="003C0641" w:rsidP="003C0641">
      <w:pPr>
        <w:pStyle w:val="Heading1"/>
      </w:pPr>
      <w:r>
        <w:t>&gt;&gt; &gt;&gt;                     s &amp;&amp; (e.logger = s);</w:t>
      </w:r>
    </w:p>
    <w:p w14:paraId="1C4E4812" w14:textId="77777777" w:rsidR="003C0641" w:rsidRDefault="003C0641" w:rsidP="003C0641">
      <w:pPr>
        <w:pStyle w:val="Heading1"/>
      </w:pPr>
      <w:r>
        <w:t>&gt;&gt; &gt;&gt;                     var u = je(t, "extensions", []);</w:t>
      </w:r>
    </w:p>
    <w:p w14:paraId="022F89D3" w14:textId="77777777" w:rsidR="003C0641" w:rsidRDefault="003C0641" w:rsidP="003C0641">
      <w:pPr>
        <w:pStyle w:val="Heading1"/>
      </w:pPr>
      <w:r>
        <w:t>&gt;&gt; &gt;&gt;                     (c = []).push.apply(c, Object(_n.c)(Object(_n.c)([], o, !1), u, !1)),</w:t>
      </w:r>
    </w:p>
    <w:p w14:paraId="74C7085D" w14:textId="77777777" w:rsidR="003C0641" w:rsidRDefault="003C0641" w:rsidP="003C0641">
      <w:pPr>
        <w:pStyle w:val="Heading1"/>
      </w:pPr>
      <w:r>
        <w:t>&gt;&gt; &gt;&gt;                     h = je(t, "channels", []),</w:t>
      </w:r>
    </w:p>
    <w:p w14:paraId="1298D825" w14:textId="77777777" w:rsidR="003C0641" w:rsidRDefault="003C0641" w:rsidP="003C0641">
      <w:pPr>
        <w:pStyle w:val="Heading1"/>
      </w:pPr>
      <w:r>
        <w:t>&gt;&gt; &gt;&gt;                     I(null),</w:t>
      </w:r>
    </w:p>
    <w:p w14:paraId="0CA8AD54" w14:textId="77777777" w:rsidR="003C0641" w:rsidRDefault="003C0641" w:rsidP="003C0641">
      <w:pPr>
        <w:pStyle w:val="Heading1"/>
      </w:pPr>
      <w:r>
        <w:t>&gt;&gt; &gt;&gt;                     p &amp;&amp; 0 !== p.length || Te("No channels available"),</w:t>
      </w:r>
    </w:p>
    <w:p w14:paraId="3E0E3799" w14:textId="77777777" w:rsidR="003C0641" w:rsidRDefault="003C0641" w:rsidP="003C0641">
      <w:pPr>
        <w:pStyle w:val="Heading1"/>
      </w:pPr>
      <w:r>
        <w:t>&gt;&gt; &gt;&gt;                     n = !0,</w:t>
      </w:r>
    </w:p>
    <w:p w14:paraId="4277B861" w14:textId="77777777" w:rsidR="003C0641" w:rsidRDefault="003C0641" w:rsidP="003C0641">
      <w:pPr>
        <w:pStyle w:val="Heading1"/>
      </w:pPr>
      <w:r>
        <w:t>&gt;&gt; &gt;&gt;                     e.releaseQueue()</w:t>
      </w:r>
    </w:p>
    <w:p w14:paraId="05E94C3D" w14:textId="77777777" w:rsidR="003C0641" w:rsidRDefault="003C0641" w:rsidP="003C0641">
      <w:pPr>
        <w:pStyle w:val="Heading1"/>
      </w:pPr>
      <w:r>
        <w:t>&gt;&gt; &gt;&gt;                 }</w:t>
      </w:r>
    </w:p>
    <w:p w14:paraId="621E8252" w14:textId="77777777" w:rsidR="003C0641" w:rsidRDefault="003C0641" w:rsidP="003C0641">
      <w:pPr>
        <w:pStyle w:val="Heading1"/>
      </w:pPr>
      <w:r>
        <w:t>&gt;&gt; &gt;&gt;                 ,</w:t>
      </w:r>
    </w:p>
    <w:p w14:paraId="477A6C8A" w14:textId="77777777" w:rsidR="003C0641" w:rsidRDefault="003C0641" w:rsidP="003C0641">
      <w:pPr>
        <w:pStyle w:val="Heading1"/>
      </w:pPr>
      <w:r>
        <w:t>&gt;&gt; &gt;&gt;                 e.getTransmissionControls = function() {</w:t>
      </w:r>
    </w:p>
    <w:p w14:paraId="3EA2C16D" w14:textId="77777777" w:rsidR="003C0641" w:rsidRDefault="003C0641" w:rsidP="003C0641">
      <w:pPr>
        <w:pStyle w:val="Heading1"/>
      </w:pPr>
      <w:r>
        <w:t>&gt;&gt; &gt;&gt;                     var e = [];</w:t>
      </w:r>
    </w:p>
    <w:p w14:paraId="04E33D88" w14:textId="77777777" w:rsidR="003C0641" w:rsidRDefault="003C0641" w:rsidP="003C0641">
      <w:pPr>
        <w:pStyle w:val="Heading1"/>
      </w:pPr>
      <w:r>
        <w:t>&gt;&gt; &gt;&gt;                     return p &amp;&amp; fe(p, (function(t) {</w:t>
      </w:r>
    </w:p>
    <w:p w14:paraId="1CBC3019" w14:textId="77777777" w:rsidR="003C0641" w:rsidRDefault="003C0641" w:rsidP="003C0641">
      <w:pPr>
        <w:pStyle w:val="Heading1"/>
      </w:pPr>
      <w:r>
        <w:t>&gt;&gt; &gt;&gt;                         e.push(t.queue)</w:t>
      </w:r>
    </w:p>
    <w:p w14:paraId="7A8DF091" w14:textId="77777777" w:rsidR="003C0641" w:rsidRDefault="003C0641" w:rsidP="003C0641">
      <w:pPr>
        <w:pStyle w:val="Heading1"/>
      </w:pPr>
      <w:r>
        <w:t>&gt;&gt; &gt;&gt;                     }</w:t>
      </w:r>
    </w:p>
    <w:p w14:paraId="3252E170" w14:textId="77777777" w:rsidR="003C0641" w:rsidRDefault="003C0641" w:rsidP="003C0641">
      <w:pPr>
        <w:pStyle w:val="Heading1"/>
      </w:pPr>
      <w:r>
        <w:t>&gt;&gt; &gt;&gt;                     )),</w:t>
      </w:r>
    </w:p>
    <w:p w14:paraId="309F5BC8" w14:textId="77777777" w:rsidR="003C0641" w:rsidRDefault="003C0641" w:rsidP="003C0641">
      <w:pPr>
        <w:pStyle w:val="Heading1"/>
      </w:pPr>
      <w:r>
        <w:t>&gt;&gt; &gt;&gt;                     we(e)</w:t>
      </w:r>
    </w:p>
    <w:p w14:paraId="6C90D62E" w14:textId="77777777" w:rsidR="003C0641" w:rsidRDefault="003C0641" w:rsidP="003C0641">
      <w:pPr>
        <w:pStyle w:val="Heading1"/>
      </w:pPr>
      <w:r>
        <w:t>&gt;&gt; &gt;&gt;                 }</w:t>
      </w:r>
    </w:p>
    <w:p w14:paraId="0B758A57" w14:textId="77777777" w:rsidR="003C0641" w:rsidRDefault="003C0641" w:rsidP="003C0641">
      <w:pPr>
        <w:pStyle w:val="Heading1"/>
      </w:pPr>
      <w:r>
        <w:t>&gt;&gt; &gt;&gt;                 ,</w:t>
      </w:r>
    </w:p>
    <w:p w14:paraId="3748E72D" w14:textId="77777777" w:rsidR="003C0641" w:rsidRDefault="003C0641" w:rsidP="003C0641">
      <w:pPr>
        <w:pStyle w:val="Heading1"/>
      </w:pPr>
      <w:r>
        <w:t>&gt;&gt; &gt;&gt;                 e.track = function(n) {</w:t>
      </w:r>
    </w:p>
    <w:p w14:paraId="02D96C56" w14:textId="77777777" w:rsidR="003C0641" w:rsidRDefault="003C0641" w:rsidP="003C0641">
      <w:pPr>
        <w:pStyle w:val="Heading1"/>
      </w:pPr>
      <w:r>
        <w:t>&gt;&gt; &gt;&gt;                     n.iKey = n.iKey || t.instrumentationKey,</w:t>
      </w:r>
    </w:p>
    <w:p w14:paraId="6A1DE18D" w14:textId="77777777" w:rsidR="003C0641" w:rsidRDefault="003C0641" w:rsidP="003C0641">
      <w:pPr>
        <w:pStyle w:val="Heading1"/>
      </w:pPr>
      <w:r>
        <w:t>&gt;&gt; &gt;&gt;                     n.time = n.time || de(new Date),</w:t>
      </w:r>
    </w:p>
    <w:p w14:paraId="1762D4EA" w14:textId="77777777" w:rsidR="003C0641" w:rsidRDefault="003C0641" w:rsidP="003C0641">
      <w:pPr>
        <w:pStyle w:val="Heading1"/>
      </w:pPr>
      <w:r>
        <w:t>&gt;&gt; &gt;&gt;                     n.ver = n.ver || "4.0",</w:t>
      </w:r>
    </w:p>
    <w:p w14:paraId="458ED4B2" w14:textId="77777777" w:rsidR="003C0641" w:rsidRDefault="003C0641" w:rsidP="003C0641">
      <w:pPr>
        <w:pStyle w:val="Heading1"/>
      </w:pPr>
      <w:r>
        <w:t>&gt;&gt; &gt;&gt;                     !g &amp;&amp; e.isInitialized() ? _().processNext(n) : r.push(n)</w:t>
      </w:r>
    </w:p>
    <w:p w14:paraId="138299A4" w14:textId="77777777" w:rsidR="003C0641" w:rsidRDefault="003C0641" w:rsidP="003C0641">
      <w:pPr>
        <w:pStyle w:val="Heading1"/>
      </w:pPr>
      <w:r>
        <w:t>&gt;&gt; &gt;&gt;                 }</w:t>
      </w:r>
    </w:p>
    <w:p w14:paraId="144CEE6A" w14:textId="77777777" w:rsidR="003C0641" w:rsidRDefault="003C0641" w:rsidP="003C0641">
      <w:pPr>
        <w:pStyle w:val="Heading1"/>
      </w:pPr>
      <w:r>
        <w:t>&gt;&gt; &gt;&gt;                 ,</w:t>
      </w:r>
    </w:p>
    <w:p w14:paraId="66631712" w14:textId="77777777" w:rsidR="003C0641" w:rsidRDefault="003C0641" w:rsidP="003C0641">
      <w:pPr>
        <w:pStyle w:val="Heading1"/>
      </w:pPr>
      <w:r>
        <w:t>&gt;&gt; &gt;&gt;                 e.getProcessTelContext = _,</w:t>
      </w:r>
    </w:p>
    <w:p w14:paraId="02790115" w14:textId="77777777" w:rsidR="003C0641" w:rsidRDefault="003C0641" w:rsidP="003C0641">
      <w:pPr>
        <w:pStyle w:val="Heading1"/>
      </w:pPr>
      <w:r>
        <w:t>&gt;&gt; &gt;&gt;                 e.getNotifyMgr = function() {</w:t>
      </w:r>
    </w:p>
    <w:p w14:paraId="772B398C" w14:textId="77777777" w:rsidR="003C0641" w:rsidRDefault="003C0641" w:rsidP="003C0641">
      <w:pPr>
        <w:pStyle w:val="Heading1"/>
      </w:pPr>
      <w:r>
        <w:t>&gt;&gt; &gt;&gt;                     var t;</w:t>
      </w:r>
    </w:p>
    <w:p w14:paraId="504BB588" w14:textId="77777777" w:rsidR="003C0641" w:rsidRDefault="003C0641" w:rsidP="003C0641">
      <w:pPr>
        <w:pStyle w:val="Heading1"/>
      </w:pPr>
      <w:r>
        <w:t>&gt;&gt; &gt;&gt;                     return i || (i = Object(f.b)(((t = {}).addNotificationListener = function(e) {}</w:t>
      </w:r>
    </w:p>
    <w:p w14:paraId="03801520" w14:textId="77777777" w:rsidR="003C0641" w:rsidRDefault="003C0641" w:rsidP="003C0641">
      <w:pPr>
        <w:pStyle w:val="Heading1"/>
      </w:pPr>
      <w:r>
        <w:t>&gt;&gt; &gt;&gt;                     ,</w:t>
      </w:r>
    </w:p>
    <w:p w14:paraId="63B7239F" w14:textId="77777777" w:rsidR="003C0641" w:rsidRDefault="003C0641" w:rsidP="003C0641">
      <w:pPr>
        <w:pStyle w:val="Heading1"/>
      </w:pPr>
      <w:r>
        <w:t>&gt;&gt; &gt;&gt;                     t.removeNotificationListener = function(e) {}</w:t>
      </w:r>
    </w:p>
    <w:p w14:paraId="03DE710B" w14:textId="77777777" w:rsidR="003C0641" w:rsidRDefault="003C0641" w:rsidP="003C0641">
      <w:pPr>
        <w:pStyle w:val="Heading1"/>
      </w:pPr>
      <w:r>
        <w:t>&gt;&gt; &gt;&gt;                     ,</w:t>
      </w:r>
    </w:p>
    <w:p w14:paraId="07A36427" w14:textId="77777777" w:rsidR="003C0641" w:rsidRDefault="003C0641" w:rsidP="003C0641">
      <w:pPr>
        <w:pStyle w:val="Heading1"/>
      </w:pPr>
      <w:r>
        <w:t>&gt;&gt; &gt;&gt;                     t.eventsSent = function(e) {}</w:t>
      </w:r>
    </w:p>
    <w:p w14:paraId="2245E5A4" w14:textId="77777777" w:rsidR="003C0641" w:rsidRDefault="003C0641" w:rsidP="003C0641">
      <w:pPr>
        <w:pStyle w:val="Heading1"/>
      </w:pPr>
      <w:r>
        <w:t>&gt;&gt; &gt;&gt;                     ,</w:t>
      </w:r>
    </w:p>
    <w:p w14:paraId="6E878444" w14:textId="77777777" w:rsidR="003C0641" w:rsidRDefault="003C0641" w:rsidP="003C0641">
      <w:pPr>
        <w:pStyle w:val="Heading1"/>
      </w:pPr>
      <w:r>
        <w:t>&gt;&gt; &gt;&gt;                     t.eventsDiscarded = function(e, t) {}</w:t>
      </w:r>
    </w:p>
    <w:p w14:paraId="5FEA0DAD" w14:textId="77777777" w:rsidR="003C0641" w:rsidRDefault="003C0641" w:rsidP="003C0641">
      <w:pPr>
        <w:pStyle w:val="Heading1"/>
      </w:pPr>
      <w:r>
        <w:t>&gt;&gt; &gt;&gt;                     ,</w:t>
      </w:r>
    </w:p>
    <w:p w14:paraId="311B921F" w14:textId="77777777" w:rsidR="003C0641" w:rsidRDefault="003C0641" w:rsidP="003C0641">
      <w:pPr>
        <w:pStyle w:val="Heading1"/>
      </w:pPr>
      <w:r>
        <w:t>&gt;&gt; &gt;&gt;                     t.eventsSendRequest = function(e, t) {}</w:t>
      </w:r>
    </w:p>
    <w:p w14:paraId="09C174CC" w14:textId="77777777" w:rsidR="003C0641" w:rsidRDefault="003C0641" w:rsidP="003C0641">
      <w:pPr>
        <w:pStyle w:val="Heading1"/>
      </w:pPr>
      <w:r>
        <w:t>&gt;&gt; &gt;&gt;                     ,</w:t>
      </w:r>
    </w:p>
    <w:p w14:paraId="5DAA7F2A" w14:textId="77777777" w:rsidR="003C0641" w:rsidRDefault="003C0641" w:rsidP="003C0641">
      <w:pPr>
        <w:pStyle w:val="Heading1"/>
      </w:pPr>
      <w:r>
        <w:t>&gt;&gt; &gt;&gt;                     t)),</w:t>
      </w:r>
    </w:p>
    <w:p w14:paraId="70DD4BEA" w14:textId="77777777" w:rsidR="003C0641" w:rsidRDefault="003C0641" w:rsidP="003C0641">
      <w:pPr>
        <w:pStyle w:val="Heading1"/>
      </w:pPr>
      <w:r>
        <w:t>&gt;&gt; &gt;&gt;                     e._notificationManager = i),</w:t>
      </w:r>
    </w:p>
    <w:p w14:paraId="74B65228" w14:textId="77777777" w:rsidR="003C0641" w:rsidRDefault="003C0641" w:rsidP="003C0641">
      <w:pPr>
        <w:pStyle w:val="Heading1"/>
      </w:pPr>
      <w:r>
        <w:t>&gt;&gt; &gt;&gt;                     i</w:t>
      </w:r>
    </w:p>
    <w:p w14:paraId="117AB601" w14:textId="77777777" w:rsidR="003C0641" w:rsidRDefault="003C0641" w:rsidP="003C0641">
      <w:pPr>
        <w:pStyle w:val="Heading1"/>
      </w:pPr>
      <w:r>
        <w:t>&gt;&gt; &gt;&gt;                 }</w:t>
      </w:r>
    </w:p>
    <w:p w14:paraId="2BA50660" w14:textId="77777777" w:rsidR="003C0641" w:rsidRDefault="003C0641" w:rsidP="003C0641">
      <w:pPr>
        <w:pStyle w:val="Heading1"/>
      </w:pPr>
      <w:r>
        <w:t>&gt;&gt; &gt;&gt;                 ,</w:t>
      </w:r>
    </w:p>
    <w:p w14:paraId="74F26BAF" w14:textId="77777777" w:rsidR="003C0641" w:rsidRDefault="003C0641" w:rsidP="003C0641">
      <w:pPr>
        <w:pStyle w:val="Heading1"/>
      </w:pPr>
      <w:r>
        <w:t>&gt;&gt; &gt;&gt;                 e.addNotificationListener = function(e) {</w:t>
      </w:r>
    </w:p>
    <w:p w14:paraId="131A1E79" w14:textId="77777777" w:rsidR="003C0641" w:rsidRDefault="003C0641" w:rsidP="003C0641">
      <w:pPr>
        <w:pStyle w:val="Heading1"/>
      </w:pPr>
      <w:r>
        <w:t>&gt;&gt; &gt;&gt;                     i &amp;&amp; i.addNotificationListener(e)</w:t>
      </w:r>
    </w:p>
    <w:p w14:paraId="6C0FD235" w14:textId="77777777" w:rsidR="003C0641" w:rsidRDefault="003C0641" w:rsidP="003C0641">
      <w:pPr>
        <w:pStyle w:val="Heading1"/>
      </w:pPr>
      <w:r>
        <w:t>&gt;&gt; &gt;&gt;                 }</w:t>
      </w:r>
    </w:p>
    <w:p w14:paraId="36003BAF" w14:textId="77777777" w:rsidR="003C0641" w:rsidRDefault="003C0641" w:rsidP="003C0641">
      <w:pPr>
        <w:pStyle w:val="Heading1"/>
      </w:pPr>
      <w:r>
        <w:t>&gt;&gt; &gt;&gt;                 ,</w:t>
      </w:r>
    </w:p>
    <w:p w14:paraId="41FE68F0" w14:textId="77777777" w:rsidR="003C0641" w:rsidRDefault="003C0641" w:rsidP="003C0641">
      <w:pPr>
        <w:pStyle w:val="Heading1"/>
      </w:pPr>
      <w:r>
        <w:t>&gt;&gt; &gt;&gt;                 e.removeNotificationListener = function(e) {</w:t>
      </w:r>
    </w:p>
    <w:p w14:paraId="580C9A26" w14:textId="77777777" w:rsidR="003C0641" w:rsidRDefault="003C0641" w:rsidP="003C0641">
      <w:pPr>
        <w:pStyle w:val="Heading1"/>
      </w:pPr>
      <w:r>
        <w:t>&gt;&gt; &gt;&gt;                     i &amp;&amp; i.removeNotificationListener(e)</w:t>
      </w:r>
    </w:p>
    <w:p w14:paraId="76829146" w14:textId="77777777" w:rsidR="003C0641" w:rsidRDefault="003C0641" w:rsidP="003C0641">
      <w:pPr>
        <w:pStyle w:val="Heading1"/>
      </w:pPr>
      <w:r>
        <w:t>&gt;&gt; &gt;&gt;                 }</w:t>
      </w:r>
    </w:p>
    <w:p w14:paraId="0A0C12BC" w14:textId="77777777" w:rsidR="003C0641" w:rsidRDefault="003C0641" w:rsidP="003C0641">
      <w:pPr>
        <w:pStyle w:val="Heading1"/>
      </w:pPr>
      <w:r>
        <w:t>&gt;&gt; &gt;&gt;                 ,</w:t>
      </w:r>
    </w:p>
    <w:p w14:paraId="0C3763C8" w14:textId="77777777" w:rsidR="003C0641" w:rsidRDefault="003C0641" w:rsidP="003C0641">
      <w:pPr>
        <w:pStyle w:val="Heading1"/>
      </w:pPr>
      <w:r>
        <w:t>&gt;&gt; &gt;&gt;                 e.getCookieMgr = function() {</w:t>
      </w:r>
    </w:p>
    <w:p w14:paraId="43FBACF3" w14:textId="77777777" w:rsidR="003C0641" w:rsidRDefault="003C0641" w:rsidP="003C0641">
      <w:pPr>
        <w:pStyle w:val="Heading1"/>
      </w:pPr>
      <w:r>
        <w:t>&gt;&gt; &gt;&gt;                     return s || (s = It(t, e.logger)),</w:t>
      </w:r>
    </w:p>
    <w:p w14:paraId="2926B015" w14:textId="77777777" w:rsidR="003C0641" w:rsidRDefault="003C0641" w:rsidP="003C0641">
      <w:pPr>
        <w:pStyle w:val="Heading1"/>
      </w:pPr>
      <w:r>
        <w:t>&gt;&gt; &gt;&gt;                     s</w:t>
      </w:r>
    </w:p>
    <w:p w14:paraId="4C3DEC3F" w14:textId="77777777" w:rsidR="003C0641" w:rsidRDefault="003C0641" w:rsidP="003C0641">
      <w:pPr>
        <w:pStyle w:val="Heading1"/>
      </w:pPr>
      <w:r>
        <w:t>&gt;&gt; &gt;&gt;                 }</w:t>
      </w:r>
    </w:p>
    <w:p w14:paraId="7E9D05D3" w14:textId="77777777" w:rsidR="003C0641" w:rsidRDefault="003C0641" w:rsidP="003C0641">
      <w:pPr>
        <w:pStyle w:val="Heading1"/>
      </w:pPr>
      <w:r>
        <w:t>&gt;&gt; &gt;&gt;                 ,</w:t>
      </w:r>
    </w:p>
    <w:p w14:paraId="68F560CB" w14:textId="77777777" w:rsidR="003C0641" w:rsidRDefault="003C0641" w:rsidP="003C0641">
      <w:pPr>
        <w:pStyle w:val="Heading1"/>
      </w:pPr>
      <w:r>
        <w:t>&gt;&gt; &gt;&gt;                 e.setCookieMgr = function(e) {</w:t>
      </w:r>
    </w:p>
    <w:p w14:paraId="288F3060" w14:textId="77777777" w:rsidR="003C0641" w:rsidRDefault="003C0641" w:rsidP="003C0641">
      <w:pPr>
        <w:pStyle w:val="Heading1"/>
      </w:pPr>
      <w:r>
        <w:t>&gt;&gt; &gt;&gt;                     s = e</w:t>
      </w:r>
    </w:p>
    <w:p w14:paraId="183FAA8B" w14:textId="77777777" w:rsidR="003C0641" w:rsidRDefault="003C0641" w:rsidP="003C0641">
      <w:pPr>
        <w:pStyle w:val="Heading1"/>
      </w:pPr>
      <w:r>
        <w:t>&gt;&gt; &gt;&gt;                 }</w:t>
      </w:r>
    </w:p>
    <w:p w14:paraId="5D7E5DE7" w14:textId="77777777" w:rsidR="003C0641" w:rsidRDefault="003C0641" w:rsidP="003C0641">
      <w:pPr>
        <w:pStyle w:val="Heading1"/>
      </w:pPr>
      <w:r>
        <w:t>&gt;&gt; &gt;&gt;                 ,</w:t>
      </w:r>
    </w:p>
    <w:p w14:paraId="53E544BA" w14:textId="77777777" w:rsidR="003C0641" w:rsidRDefault="003C0641" w:rsidP="003C0641">
      <w:pPr>
        <w:pStyle w:val="Heading1"/>
      </w:pPr>
      <w:r>
        <w:t>&gt;&gt; &gt;&gt;                 e.getPerfMgr = function() {</w:t>
      </w:r>
    </w:p>
    <w:p w14:paraId="1D8A7D4C" w14:textId="77777777" w:rsidR="003C0641" w:rsidRDefault="003C0641" w:rsidP="003C0641">
      <w:pPr>
        <w:pStyle w:val="Heading1"/>
      </w:pPr>
      <w:r>
        <w:t>&gt;&gt; &gt;&gt;                     if (!o &amp;&amp; !a &amp;&amp; xe(t.enablePerfMgr)) {</w:t>
      </w:r>
    </w:p>
    <w:p w14:paraId="64F58B66" w14:textId="77777777" w:rsidR="003C0641" w:rsidRDefault="003C0641" w:rsidP="003C0641">
      <w:pPr>
        <w:pStyle w:val="Heading1"/>
      </w:pPr>
      <w:r>
        <w:t>&gt;&gt; &gt;&gt;                         var n = xe(t.createPerfMgr);</w:t>
      </w:r>
    </w:p>
    <w:p w14:paraId="3AF1AA23" w14:textId="77777777" w:rsidR="003C0641" w:rsidRDefault="003C0641" w:rsidP="003C0641">
      <w:pPr>
        <w:pStyle w:val="Heading1"/>
      </w:pPr>
      <w:r>
        <w:t>&gt;&gt; &gt;&gt;                         J(n) &amp;&amp; (a = n(e, e.getNotifyMgr()))</w:t>
      </w:r>
    </w:p>
    <w:p w14:paraId="6418D1A3" w14:textId="77777777" w:rsidR="003C0641" w:rsidRDefault="003C0641" w:rsidP="003C0641">
      <w:pPr>
        <w:pStyle w:val="Heading1"/>
      </w:pPr>
      <w:r>
        <w:t>&gt;&gt; &gt;&gt;                     }</w:t>
      </w:r>
    </w:p>
    <w:p w14:paraId="272F3AA6" w14:textId="77777777" w:rsidR="003C0641" w:rsidRDefault="003C0641" w:rsidP="003C0641">
      <w:pPr>
        <w:pStyle w:val="Heading1"/>
      </w:pPr>
      <w:r>
        <w:t>&gt;&gt; &gt;&gt;                     return o || a || An</w:t>
      </w:r>
    </w:p>
    <w:p w14:paraId="59E9C360" w14:textId="77777777" w:rsidR="003C0641" w:rsidRDefault="003C0641" w:rsidP="003C0641">
      <w:pPr>
        <w:pStyle w:val="Heading1"/>
      </w:pPr>
      <w:r>
        <w:t>&gt;&gt; &gt;&gt;                 }</w:t>
      </w:r>
    </w:p>
    <w:p w14:paraId="77F9283E" w14:textId="77777777" w:rsidR="003C0641" w:rsidRDefault="003C0641" w:rsidP="003C0641">
      <w:pPr>
        <w:pStyle w:val="Heading1"/>
      </w:pPr>
      <w:r>
        <w:t>&gt;&gt; &gt;&gt;                 ,</w:t>
      </w:r>
    </w:p>
    <w:p w14:paraId="2C89C1B8" w14:textId="77777777" w:rsidR="003C0641" w:rsidRDefault="003C0641" w:rsidP="003C0641">
      <w:pPr>
        <w:pStyle w:val="Heading1"/>
      </w:pPr>
      <w:r>
        <w:t>&gt;&gt; &gt;&gt;                 e.setPerfMgr = function(e) {</w:t>
      </w:r>
    </w:p>
    <w:p w14:paraId="3BD9789A" w14:textId="77777777" w:rsidR="003C0641" w:rsidRDefault="003C0641" w:rsidP="003C0641">
      <w:pPr>
        <w:pStyle w:val="Heading1"/>
      </w:pPr>
      <w:r>
        <w:t>&gt;&gt; &gt;&gt;                     o = e</w:t>
      </w:r>
    </w:p>
    <w:p w14:paraId="20F46DBC" w14:textId="77777777" w:rsidR="003C0641" w:rsidRDefault="003C0641" w:rsidP="003C0641">
      <w:pPr>
        <w:pStyle w:val="Heading1"/>
      </w:pPr>
      <w:r>
        <w:t>&gt;&gt; &gt;&gt;                 }</w:t>
      </w:r>
    </w:p>
    <w:p w14:paraId="5C228B34" w14:textId="77777777" w:rsidR="003C0641" w:rsidRDefault="003C0641" w:rsidP="003C0641">
      <w:pPr>
        <w:pStyle w:val="Heading1"/>
      </w:pPr>
      <w:r>
        <w:t>&gt;&gt; &gt;&gt;                 ,</w:t>
      </w:r>
    </w:p>
    <w:p w14:paraId="344335CA" w14:textId="77777777" w:rsidR="003C0641" w:rsidRDefault="003C0641" w:rsidP="003C0641">
      <w:pPr>
        <w:pStyle w:val="Heading1"/>
      </w:pPr>
      <w:r>
        <w:t>&gt;&gt; &gt;&gt;                 e.eventCnt = function() {</w:t>
      </w:r>
    </w:p>
    <w:p w14:paraId="11734F71" w14:textId="77777777" w:rsidR="003C0641" w:rsidRDefault="003C0641" w:rsidP="003C0641">
      <w:pPr>
        <w:pStyle w:val="Heading1"/>
      </w:pPr>
      <w:r>
        <w:t>&gt;&gt; &gt;&gt;                     return r.length</w:t>
      </w:r>
    </w:p>
    <w:p w14:paraId="0FBB595A" w14:textId="77777777" w:rsidR="003C0641" w:rsidRDefault="003C0641" w:rsidP="003C0641">
      <w:pPr>
        <w:pStyle w:val="Heading1"/>
      </w:pPr>
      <w:r>
        <w:t>&gt;&gt; &gt;&gt;                 }</w:t>
      </w:r>
    </w:p>
    <w:p w14:paraId="215F871F" w14:textId="77777777" w:rsidR="003C0641" w:rsidRDefault="003C0641" w:rsidP="003C0641">
      <w:pPr>
        <w:pStyle w:val="Heading1"/>
      </w:pPr>
      <w:r>
        <w:t>&gt;&gt; &gt;&gt;                 ,</w:t>
      </w:r>
    </w:p>
    <w:p w14:paraId="68CF774B" w14:textId="77777777" w:rsidR="003C0641" w:rsidRDefault="003C0641" w:rsidP="003C0641">
      <w:pPr>
        <w:pStyle w:val="Heading1"/>
      </w:pPr>
      <w:r>
        <w:t>&gt;&gt; &gt;&gt;                 e.releaseQueue = function() {</w:t>
      </w:r>
    </w:p>
    <w:p w14:paraId="7A205993" w14:textId="77777777" w:rsidR="003C0641" w:rsidRDefault="003C0641" w:rsidP="003C0641">
      <w:pPr>
        <w:pStyle w:val="Heading1"/>
      </w:pPr>
      <w:r>
        <w:t>&gt;&gt; &gt;&gt;                     if (n &amp;&amp; r.length &gt; 0) {</w:t>
      </w:r>
    </w:p>
    <w:p w14:paraId="46195ABB" w14:textId="77777777" w:rsidR="003C0641" w:rsidRDefault="003C0641" w:rsidP="003C0641">
      <w:pPr>
        <w:pStyle w:val="Heading1"/>
      </w:pPr>
      <w:r>
        <w:t>&gt;&gt; &gt;&gt;                         var e = r;</w:t>
      </w:r>
    </w:p>
    <w:p w14:paraId="55BA9B5D" w14:textId="77777777" w:rsidR="003C0641" w:rsidRDefault="003C0641" w:rsidP="003C0641">
      <w:pPr>
        <w:pStyle w:val="Heading1"/>
      </w:pPr>
      <w:r>
        <w:t>&gt;&gt; &gt;&gt;                         r = [],</w:t>
      </w:r>
    </w:p>
    <w:p w14:paraId="72E71A0C" w14:textId="77777777" w:rsidR="003C0641" w:rsidRDefault="003C0641" w:rsidP="003C0641">
      <w:pPr>
        <w:pStyle w:val="Heading1"/>
      </w:pPr>
      <w:r>
        <w:t>&gt;&gt; &gt;&gt;                         fe(e, (function(e) {</w:t>
      </w:r>
    </w:p>
    <w:p w14:paraId="26DF2157" w14:textId="77777777" w:rsidR="003C0641" w:rsidRDefault="003C0641" w:rsidP="003C0641">
      <w:pPr>
        <w:pStyle w:val="Heading1"/>
      </w:pPr>
      <w:r>
        <w:t>&gt;&gt; &gt;&gt;                             _().processNext(e)</w:t>
      </w:r>
    </w:p>
    <w:p w14:paraId="590EDE7F" w14:textId="77777777" w:rsidR="003C0641" w:rsidRDefault="003C0641" w:rsidP="003C0641">
      <w:pPr>
        <w:pStyle w:val="Heading1"/>
      </w:pPr>
      <w:r>
        <w:t>&gt;&gt; &gt;&gt;                         }</w:t>
      </w:r>
    </w:p>
    <w:p w14:paraId="2A7A8A73" w14:textId="77777777" w:rsidR="003C0641" w:rsidRDefault="003C0641" w:rsidP="003C0641">
      <w:pPr>
        <w:pStyle w:val="Heading1"/>
      </w:pPr>
      <w:r>
        <w:t>&gt;&gt; &gt;&gt;                         ))</w:t>
      </w:r>
    </w:p>
    <w:p w14:paraId="3A1E2F3A" w14:textId="77777777" w:rsidR="003C0641" w:rsidRDefault="003C0641" w:rsidP="003C0641">
      <w:pPr>
        <w:pStyle w:val="Heading1"/>
      </w:pPr>
      <w:r>
        <w:t>&gt;&gt; &gt;&gt;                     }</w:t>
      </w:r>
    </w:p>
    <w:p w14:paraId="3306888E" w14:textId="77777777" w:rsidR="003C0641" w:rsidRDefault="003C0641" w:rsidP="003C0641">
      <w:pPr>
        <w:pStyle w:val="Heading1"/>
      </w:pPr>
      <w:r>
        <w:t>&gt;&gt; &gt;&gt;                 }</w:t>
      </w:r>
    </w:p>
    <w:p w14:paraId="1CB18A2D" w14:textId="77777777" w:rsidR="003C0641" w:rsidRDefault="003C0641" w:rsidP="003C0641">
      <w:pPr>
        <w:pStyle w:val="Heading1"/>
      </w:pPr>
      <w:r>
        <w:t>&gt;&gt; &gt;&gt;                 ,</w:t>
      </w:r>
    </w:p>
    <w:p w14:paraId="620EAAF9" w14:textId="77777777" w:rsidR="003C0641" w:rsidRDefault="003C0641" w:rsidP="003C0641">
      <w:pPr>
        <w:pStyle w:val="Heading1"/>
      </w:pPr>
      <w:r>
        <w:t>&gt;&gt; &gt;&gt;                 e.pollInternalLogs = function(e) {</w:t>
      </w:r>
    </w:p>
    <w:p w14:paraId="67C20F5C" w14:textId="77777777" w:rsidR="003C0641" w:rsidRDefault="003C0641" w:rsidP="003C0641">
      <w:pPr>
        <w:pStyle w:val="Heading1"/>
      </w:pPr>
      <w:r>
        <w:t>&gt;&gt; &gt;&gt;                     b = e || null;</w:t>
      </w:r>
    </w:p>
    <w:p w14:paraId="1AD434C2" w14:textId="77777777" w:rsidR="003C0641" w:rsidRDefault="003C0641" w:rsidP="003C0641">
      <w:pPr>
        <w:pStyle w:val="Heading1"/>
      </w:pPr>
      <w:r>
        <w:t>&gt;&gt; &gt;&gt;                     var n = xe(t.diagnosticLogInterval);</w:t>
      </w:r>
    </w:p>
    <w:p w14:paraId="59F8C560" w14:textId="77777777" w:rsidR="003C0641" w:rsidRDefault="003C0641" w:rsidP="003C0641">
      <w:pPr>
        <w:pStyle w:val="Heading1"/>
      </w:pPr>
      <w:r>
        <w:t>&gt;&gt; &gt;&gt;                     return n &amp;&amp; n &gt; 0 || (n = 1e4),</w:t>
      </w:r>
    </w:p>
    <w:p w14:paraId="37B8D7FB" w14:textId="77777777" w:rsidR="003C0641" w:rsidRDefault="003C0641" w:rsidP="003C0641">
      <w:pPr>
        <w:pStyle w:val="Heading1"/>
      </w:pPr>
      <w:r>
        <w:t>&gt;&gt; &gt;&gt;                     O &amp;&amp; clearInterval(O),</w:t>
      </w:r>
    </w:p>
    <w:p w14:paraId="4942856F" w14:textId="77777777" w:rsidR="003C0641" w:rsidRDefault="003C0641" w:rsidP="003C0641">
      <w:pPr>
        <w:pStyle w:val="Heading1"/>
      </w:pPr>
      <w:r>
        <w:t>&gt;&gt; &gt;&gt;                     O = setInterval((function() {</w:t>
      </w:r>
    </w:p>
    <w:p w14:paraId="1805D795" w14:textId="77777777" w:rsidR="003C0641" w:rsidRDefault="003C0641" w:rsidP="003C0641">
      <w:pPr>
        <w:pStyle w:val="Heading1"/>
      </w:pPr>
      <w:r>
        <w:t>&gt;&gt; &gt;&gt;                         k()</w:t>
      </w:r>
    </w:p>
    <w:p w14:paraId="332C23F4" w14:textId="77777777" w:rsidR="003C0641" w:rsidRDefault="003C0641" w:rsidP="003C0641">
      <w:pPr>
        <w:pStyle w:val="Heading1"/>
      </w:pPr>
      <w:r>
        <w:t>&gt;&gt; &gt;&gt;                     }</w:t>
      </w:r>
    </w:p>
    <w:p w14:paraId="3F6C23A7" w14:textId="77777777" w:rsidR="003C0641" w:rsidRDefault="003C0641" w:rsidP="003C0641">
      <w:pPr>
        <w:pStyle w:val="Heading1"/>
      </w:pPr>
      <w:r>
        <w:t>&gt;&gt; &gt;&gt;                     ), n)</w:t>
      </w:r>
    </w:p>
    <w:p w14:paraId="32A0999B" w14:textId="77777777" w:rsidR="003C0641" w:rsidRDefault="003C0641" w:rsidP="003C0641">
      <w:pPr>
        <w:pStyle w:val="Heading1"/>
      </w:pPr>
      <w:r>
        <w:t>&gt;&gt; &gt;&gt;                 }</w:t>
      </w:r>
    </w:p>
    <w:p w14:paraId="5631A447" w14:textId="77777777" w:rsidR="003C0641" w:rsidRDefault="003C0641" w:rsidP="003C0641">
      <w:pPr>
        <w:pStyle w:val="Heading1"/>
      </w:pPr>
      <w:r>
        <w:t>&gt;&gt; &gt;&gt;                 ,</w:t>
      </w:r>
    </w:p>
    <w:p w14:paraId="497810E2" w14:textId="77777777" w:rsidR="003C0641" w:rsidRDefault="003C0641" w:rsidP="003C0641">
      <w:pPr>
        <w:pStyle w:val="Heading1"/>
      </w:pPr>
      <w:r>
        <w:t>&gt;&gt; &gt;&gt;                 e.stopPollingInternalLogs = function() {</w:t>
      </w:r>
    </w:p>
    <w:p w14:paraId="1E2C86D2" w14:textId="77777777" w:rsidR="003C0641" w:rsidRDefault="003C0641" w:rsidP="003C0641">
      <w:pPr>
        <w:pStyle w:val="Heading1"/>
      </w:pPr>
      <w:r>
        <w:t>&gt;&gt; &gt;&gt;                     O &amp;&amp; (clearInterval(O),</w:t>
      </w:r>
    </w:p>
    <w:p w14:paraId="2D3CDC2A" w14:textId="77777777" w:rsidR="003C0641" w:rsidRDefault="003C0641" w:rsidP="003C0641">
      <w:pPr>
        <w:pStyle w:val="Heading1"/>
      </w:pPr>
      <w:r>
        <w:t>&gt;&gt; &gt;&gt;                     O = 0,</w:t>
      </w:r>
    </w:p>
    <w:p w14:paraId="12D701BD" w14:textId="77777777" w:rsidR="003C0641" w:rsidRDefault="003C0641" w:rsidP="003C0641">
      <w:pPr>
        <w:pStyle w:val="Heading1"/>
      </w:pPr>
      <w:r>
        <w:t>&gt;&gt; &gt;&gt;                     k())</w:t>
      </w:r>
    </w:p>
    <w:p w14:paraId="5D6A7844" w14:textId="77777777" w:rsidR="003C0641" w:rsidRDefault="003C0641" w:rsidP="003C0641">
      <w:pPr>
        <w:pStyle w:val="Heading1"/>
      </w:pPr>
      <w:r>
        <w:t>&gt;&gt; &gt;&gt;                 }</w:t>
      </w:r>
    </w:p>
    <w:p w14:paraId="5894A2EA" w14:textId="77777777" w:rsidR="003C0641" w:rsidRDefault="003C0641" w:rsidP="003C0641">
      <w:pPr>
        <w:pStyle w:val="Heading1"/>
      </w:pPr>
      <w:r>
        <w:t>&gt;&gt; &gt;&gt;                 ,</w:t>
      </w:r>
    </w:p>
    <w:p w14:paraId="593ADF85" w14:textId="77777777" w:rsidR="003C0641" w:rsidRDefault="003C0641" w:rsidP="003C0641">
      <w:pPr>
        <w:pStyle w:val="Heading1"/>
      </w:pPr>
      <w:r>
        <w:t>&gt;&gt; &gt;&gt;                 Pe(e, (function() {</w:t>
      </w:r>
    </w:p>
    <w:p w14:paraId="429DDC77" w14:textId="77777777" w:rsidR="003C0641" w:rsidRDefault="003C0641" w:rsidP="003C0641">
      <w:pPr>
        <w:pStyle w:val="Heading1"/>
      </w:pPr>
      <w:r>
        <w:t>&gt;&gt; &gt;&gt;                     return m</w:t>
      </w:r>
    </w:p>
    <w:p w14:paraId="3D1F9154" w14:textId="77777777" w:rsidR="003C0641" w:rsidRDefault="003C0641" w:rsidP="003C0641">
      <w:pPr>
        <w:pStyle w:val="Heading1"/>
      </w:pPr>
      <w:r>
        <w:t>&gt;&gt; &gt;&gt;                 }</w:t>
      </w:r>
    </w:p>
    <w:p w14:paraId="7F172405" w14:textId="77777777" w:rsidR="003C0641" w:rsidRDefault="003C0641" w:rsidP="003C0641">
      <w:pPr>
        <w:pStyle w:val="Heading1"/>
      </w:pPr>
      <w:r>
        <w:t>&gt;&gt; &gt;&gt;                 ), ["addTelemetryInitializer"]),</w:t>
      </w:r>
    </w:p>
    <w:p w14:paraId="35CDD239" w14:textId="77777777" w:rsidR="003C0641" w:rsidRDefault="003C0641" w:rsidP="003C0641">
      <w:pPr>
        <w:pStyle w:val="Heading1"/>
      </w:pPr>
      <w:r>
        <w:t>&gt;&gt; &gt;&gt;                 e.unload = function(t, r, i) {</w:t>
      </w:r>
    </w:p>
    <w:p w14:paraId="340698AB" w14:textId="77777777" w:rsidR="003C0641" w:rsidRDefault="003C0641" w:rsidP="003C0641">
      <w:pPr>
        <w:pStyle w:val="Heading1"/>
      </w:pPr>
      <w:r>
        <w:t>&gt;&gt; &gt;&gt;                     var o;</w:t>
      </w:r>
    </w:p>
    <w:p w14:paraId="7C1BA84B" w14:textId="77777777" w:rsidR="003C0641" w:rsidRDefault="003C0641" w:rsidP="003C0641">
      <w:pPr>
        <w:pStyle w:val="Heading1"/>
      </w:pPr>
      <w:r>
        <w:t>&gt;&gt; &gt;&gt;                     void 0 === t &amp;&amp; (t = !0),</w:t>
      </w:r>
    </w:p>
    <w:p w14:paraId="4C142CB9" w14:textId="77777777" w:rsidR="003C0641" w:rsidRDefault="003C0641" w:rsidP="003C0641">
      <w:pPr>
        <w:pStyle w:val="Heading1"/>
      </w:pPr>
      <w:r>
        <w:t>&gt;&gt; &gt;&gt;                     n || Te("SDK is not initialized"),</w:t>
      </w:r>
    </w:p>
    <w:p w14:paraId="3D048934" w14:textId="77777777" w:rsidR="003C0641" w:rsidRDefault="003C0641" w:rsidP="003C0641">
      <w:pPr>
        <w:pStyle w:val="Heading1"/>
      </w:pPr>
      <w:r>
        <w:t>&gt;&gt; &gt;&gt;                     g &amp;&amp; Te("SDK is still unloading...");</w:t>
      </w:r>
    </w:p>
    <w:p w14:paraId="72105B1E" w14:textId="77777777" w:rsidR="003C0641" w:rsidRDefault="003C0641" w:rsidP="003C0641">
      <w:pPr>
        <w:pStyle w:val="Heading1"/>
      </w:pPr>
      <w:r>
        <w:t>&gt;&gt; &gt;&gt;                     var a = ((o = {</w:t>
      </w:r>
    </w:p>
    <w:p w14:paraId="788475D2" w14:textId="77777777" w:rsidR="003C0641" w:rsidRDefault="003C0641" w:rsidP="003C0641">
      <w:pPr>
        <w:pStyle w:val="Heading1"/>
      </w:pPr>
      <w:r>
        <w:t>&gt;&gt; &gt;&gt;                         reason: 50</w:t>
      </w:r>
    </w:p>
    <w:p w14:paraId="0CA8F719" w14:textId="77777777" w:rsidR="003C0641" w:rsidRDefault="003C0641" w:rsidP="003C0641">
      <w:pPr>
        <w:pStyle w:val="Heading1"/>
      </w:pPr>
      <w:r>
        <w:t>&gt;&gt; &gt;&gt;                     }).isAsync = t,</w:t>
      </w:r>
    </w:p>
    <w:p w14:paraId="491C2CA9" w14:textId="77777777" w:rsidR="003C0641" w:rsidRDefault="003C0641" w:rsidP="003C0641">
      <w:pPr>
        <w:pStyle w:val="Heading1"/>
      </w:pPr>
      <w:r>
        <w:t>&gt;&gt; &gt;&gt;                     o.flushComplete = !1,</w:t>
      </w:r>
    </w:p>
    <w:p w14:paraId="58EA1A2C" w14:textId="77777777" w:rsidR="003C0641" w:rsidRDefault="003C0641" w:rsidP="003C0641">
      <w:pPr>
        <w:pStyle w:val="Heading1"/>
      </w:pPr>
      <w:r>
        <w:t>&gt;&gt; &gt;&gt;                     o)</w:t>
      </w:r>
    </w:p>
    <w:p w14:paraId="27FAEE77" w14:textId="77777777" w:rsidR="003C0641" w:rsidRDefault="003C0641" w:rsidP="003C0641">
      <w:pPr>
        <w:pStyle w:val="Heading1"/>
      </w:pPr>
      <w:r>
        <w:t>&gt;&gt; &gt;&gt;                       , s = Gn(j(), e);</w:t>
      </w:r>
    </w:p>
    <w:p w14:paraId="609B14F5" w14:textId="77777777" w:rsidR="003C0641" w:rsidRDefault="003C0641" w:rsidP="003C0641">
      <w:pPr>
        <w:pStyle w:val="Heading1"/>
      </w:pPr>
      <w:r>
        <w:t>&gt;&gt; &gt;&gt;                     function l(t) {</w:t>
      </w:r>
    </w:p>
    <w:p w14:paraId="387FF104" w14:textId="77777777" w:rsidR="003C0641" w:rsidRDefault="003C0641" w:rsidP="003C0641">
      <w:pPr>
        <w:pStyle w:val="Heading1"/>
      </w:pPr>
      <w:r>
        <w:t>&gt;&gt; &gt;&gt;                         a.flushComplete = t,</w:t>
      </w:r>
    </w:p>
    <w:p w14:paraId="1F4E0384" w14:textId="77777777" w:rsidR="003C0641" w:rsidRDefault="003C0641" w:rsidP="003C0641">
      <w:pPr>
        <w:pStyle w:val="Heading1"/>
      </w:pPr>
      <w:r>
        <w:t>&gt;&gt; &gt;&gt;                         g = !0,</w:t>
      </w:r>
    </w:p>
    <w:p w14:paraId="0EE9A95C" w14:textId="77777777" w:rsidR="003C0641" w:rsidRDefault="003C0641" w:rsidP="003C0641">
      <w:pPr>
        <w:pStyle w:val="Heading1"/>
      </w:pPr>
      <w:r>
        <w:t>&gt;&gt; &gt;&gt;                         y.run(s, a),</w:t>
      </w:r>
    </w:p>
    <w:p w14:paraId="3512F00F" w14:textId="77777777" w:rsidR="003C0641" w:rsidRDefault="003C0641" w:rsidP="003C0641">
      <w:pPr>
        <w:pStyle w:val="Heading1"/>
      </w:pPr>
      <w:r>
        <w:t>&gt;&gt; &gt;&gt;                         e.stopPollingInternalLogs(),</w:t>
      </w:r>
    </w:p>
    <w:p w14:paraId="32904DC9" w14:textId="77777777" w:rsidR="003C0641" w:rsidRDefault="003C0641" w:rsidP="003C0641">
      <w:pPr>
        <w:pStyle w:val="Heading1"/>
      </w:pPr>
      <w:r>
        <w:t>&gt;&gt; &gt;&gt;                         s.processNext(a)</w:t>
      </w:r>
    </w:p>
    <w:p w14:paraId="6504E5CB" w14:textId="77777777" w:rsidR="003C0641" w:rsidRDefault="003C0641" w:rsidP="003C0641">
      <w:pPr>
        <w:pStyle w:val="Heading1"/>
      </w:pPr>
      <w:r>
        <w:t>&gt;&gt; &gt;&gt;                     }</w:t>
      </w:r>
    </w:p>
    <w:p w14:paraId="07F08B6B" w14:textId="77777777" w:rsidR="003C0641" w:rsidRDefault="003C0641" w:rsidP="003C0641">
      <w:pPr>
        <w:pStyle w:val="Heading1"/>
      </w:pPr>
      <w:r>
        <w:t>&gt;&gt; &gt;&gt;                     s.onComplete((function() {</w:t>
      </w:r>
    </w:p>
    <w:p w14:paraId="32214636" w14:textId="77777777" w:rsidR="003C0641" w:rsidRDefault="003C0641" w:rsidP="003C0641">
      <w:pPr>
        <w:pStyle w:val="Heading1"/>
      </w:pPr>
      <w:r>
        <w:t>&gt;&gt; &gt;&gt;                         w(),</w:t>
      </w:r>
    </w:p>
    <w:p w14:paraId="418F6440" w14:textId="77777777" w:rsidR="003C0641" w:rsidRDefault="003C0641" w:rsidP="003C0641">
      <w:pPr>
        <w:pStyle w:val="Heading1"/>
      </w:pPr>
      <w:r>
        <w:t>&gt;&gt; &gt;&gt;                         r &amp;&amp; r(a)</w:t>
      </w:r>
    </w:p>
    <w:p w14:paraId="3505D4E6" w14:textId="77777777" w:rsidR="003C0641" w:rsidRDefault="003C0641" w:rsidP="003C0641">
      <w:pPr>
        <w:pStyle w:val="Heading1"/>
      </w:pPr>
      <w:r>
        <w:t>&gt;&gt; &gt;&gt;                     }</w:t>
      </w:r>
    </w:p>
    <w:p w14:paraId="3BC559BD" w14:textId="77777777" w:rsidR="003C0641" w:rsidRDefault="003C0641" w:rsidP="003C0641">
      <w:pPr>
        <w:pStyle w:val="Heading1"/>
      </w:pPr>
      <w:r>
        <w:t>&gt;&gt; &gt;&gt;                     ), e),</w:t>
      </w:r>
    </w:p>
    <w:p w14:paraId="1D108DDD" w14:textId="77777777" w:rsidR="003C0641" w:rsidRDefault="003C0641" w:rsidP="003C0641">
      <w:pPr>
        <w:pStyle w:val="Heading1"/>
      </w:pPr>
      <w:r>
        <w:t>&gt;&gt; &gt;&gt;                     T(t, l, 6, i) || l(!1)</w:t>
      </w:r>
    </w:p>
    <w:p w14:paraId="1F1F27D6" w14:textId="77777777" w:rsidR="003C0641" w:rsidRDefault="003C0641" w:rsidP="003C0641">
      <w:pPr>
        <w:pStyle w:val="Heading1"/>
      </w:pPr>
      <w:r>
        <w:t>&gt;&gt; &gt;&gt;                 }</w:t>
      </w:r>
    </w:p>
    <w:p w14:paraId="0947FA56" w14:textId="77777777" w:rsidR="003C0641" w:rsidRDefault="003C0641" w:rsidP="003C0641">
      <w:pPr>
        <w:pStyle w:val="Heading1"/>
      </w:pPr>
      <w:r>
        <w:t>&gt;&gt; &gt;&gt;                 ,</w:t>
      </w:r>
    </w:p>
    <w:p w14:paraId="295B748F" w14:textId="77777777" w:rsidR="003C0641" w:rsidRDefault="003C0641" w:rsidP="003C0641">
      <w:pPr>
        <w:pStyle w:val="Heading1"/>
      </w:pPr>
      <w:r>
        <w:t>&gt;&gt; &gt;&gt;                 e.getPlugin = E,</w:t>
      </w:r>
    </w:p>
    <w:p w14:paraId="34935815" w14:textId="77777777" w:rsidR="003C0641" w:rsidRDefault="003C0641" w:rsidP="003C0641">
      <w:pPr>
        <w:pStyle w:val="Heading1"/>
      </w:pPr>
      <w:r>
        <w:t>&gt;&gt; &gt;&gt;                 e.addPlugin = function(e, t, n, r) {</w:t>
      </w:r>
    </w:p>
    <w:p w14:paraId="13A6F812" w14:textId="77777777" w:rsidR="003C0641" w:rsidRDefault="003C0641" w:rsidP="003C0641">
      <w:pPr>
        <w:pStyle w:val="Heading1"/>
      </w:pPr>
      <w:r>
        <w:t>&gt;&gt; &gt;&gt;                     if (!e)</w:t>
      </w:r>
    </w:p>
    <w:p w14:paraId="0787873C" w14:textId="77777777" w:rsidR="003C0641" w:rsidRDefault="003C0641" w:rsidP="003C0641">
      <w:pPr>
        <w:pStyle w:val="Heading1"/>
      </w:pPr>
      <w:r>
        <w:t>&gt;&gt; &gt;&gt;                         return r &amp;&amp; r(!1),</w:t>
      </w:r>
    </w:p>
    <w:p w14:paraId="755BC137" w14:textId="77777777" w:rsidR="003C0641" w:rsidRDefault="003C0641" w:rsidP="003C0641">
      <w:pPr>
        <w:pStyle w:val="Heading1"/>
      </w:pPr>
      <w:r>
        <w:t>&gt;&gt; &gt;&gt;                         void L("Plugins must provide initialize method");</w:t>
      </w:r>
    </w:p>
    <w:p w14:paraId="5C105291" w14:textId="77777777" w:rsidR="003C0641" w:rsidRDefault="003C0641" w:rsidP="003C0641">
      <w:pPr>
        <w:pStyle w:val="Heading1"/>
      </w:pPr>
      <w:r>
        <w:t>&gt;&gt; &gt;&gt;                     var i = E(e.identifier);</w:t>
      </w:r>
    </w:p>
    <w:p w14:paraId="793C5A9E" w14:textId="77777777" w:rsidR="003C0641" w:rsidRDefault="003C0641" w:rsidP="003C0641">
      <w:pPr>
        <w:pStyle w:val="Heading1"/>
      </w:pPr>
      <w:r>
        <w:t>&gt;&gt; &gt;&gt;                     if (i &amp;&amp; !t)</w:t>
      </w:r>
    </w:p>
    <w:p w14:paraId="1B6D465A" w14:textId="77777777" w:rsidR="003C0641" w:rsidRDefault="003C0641" w:rsidP="003C0641">
      <w:pPr>
        <w:pStyle w:val="Heading1"/>
      </w:pPr>
      <w:r>
        <w:t>&gt;&gt; &gt;&gt;                         return r &amp;&amp; r(!1),</w:t>
      </w:r>
    </w:p>
    <w:p w14:paraId="4A30B459" w14:textId="77777777" w:rsidR="003C0641" w:rsidRDefault="003C0641" w:rsidP="003C0641">
      <w:pPr>
        <w:pStyle w:val="Heading1"/>
      </w:pPr>
      <w:r>
        <w:t>&gt;&gt; &gt;&gt;                         void L("Plugin [" + e.identifier + "] is already loaded!");</w:t>
      </w:r>
    </w:p>
    <w:p w14:paraId="4983A960" w14:textId="77777777" w:rsidR="003C0641" w:rsidRDefault="003C0641" w:rsidP="003C0641">
      <w:pPr>
        <w:pStyle w:val="Heading1"/>
      </w:pPr>
      <w:r>
        <w:t>&gt;&gt; &gt;&gt;                     var o = {</w:t>
      </w:r>
    </w:p>
    <w:p w14:paraId="5B05A90E" w14:textId="77777777" w:rsidR="003C0641" w:rsidRDefault="003C0641" w:rsidP="003C0641">
      <w:pPr>
        <w:pStyle w:val="Heading1"/>
      </w:pPr>
      <w:r>
        <w:t>&gt;&gt; &gt;&gt;                         reason: 16</w:t>
      </w:r>
    </w:p>
    <w:p w14:paraId="03336E7B" w14:textId="77777777" w:rsidR="003C0641" w:rsidRDefault="003C0641" w:rsidP="003C0641">
      <w:pPr>
        <w:pStyle w:val="Heading1"/>
      </w:pPr>
      <w:r>
        <w:t>&gt;&gt; &gt;&gt;                     };</w:t>
      </w:r>
    </w:p>
    <w:p w14:paraId="672229D7" w14:textId="77777777" w:rsidR="003C0641" w:rsidRDefault="003C0641" w:rsidP="003C0641">
      <w:pPr>
        <w:pStyle w:val="Heading1"/>
      </w:pPr>
      <w:r>
        <w:t>&gt;&gt; &gt;&gt;                     function a(t) {</w:t>
      </w:r>
    </w:p>
    <w:p w14:paraId="24AC100D" w14:textId="77777777" w:rsidR="003C0641" w:rsidRDefault="003C0641" w:rsidP="003C0641">
      <w:pPr>
        <w:pStyle w:val="Heading1"/>
      </w:pPr>
      <w:r>
        <w:t>&gt;&gt; &gt;&gt;                         c.push(e),</w:t>
      </w:r>
    </w:p>
    <w:p w14:paraId="77F07F43" w14:textId="77777777" w:rsidR="003C0641" w:rsidRDefault="003C0641" w:rsidP="003C0641">
      <w:pPr>
        <w:pStyle w:val="Heading1"/>
      </w:pPr>
      <w:r>
        <w:t>&gt;&gt; &gt;&gt;                         o.added = [e],</w:t>
      </w:r>
    </w:p>
    <w:p w14:paraId="604F248D" w14:textId="77777777" w:rsidR="003C0641" w:rsidRDefault="003C0641" w:rsidP="003C0641">
      <w:pPr>
        <w:pStyle w:val="Heading1"/>
      </w:pPr>
      <w:r>
        <w:t>&gt;&gt; &gt;&gt;                         I(o),</w:t>
      </w:r>
    </w:p>
    <w:p w14:paraId="573A0EC3" w14:textId="77777777" w:rsidR="003C0641" w:rsidRDefault="003C0641" w:rsidP="003C0641">
      <w:pPr>
        <w:pStyle w:val="Heading1"/>
      </w:pPr>
      <w:r>
        <w:t>&gt;&gt; &gt;&gt;                         r &amp;&amp; r(!0)</w:t>
      </w:r>
    </w:p>
    <w:p w14:paraId="69552B00" w14:textId="77777777" w:rsidR="003C0641" w:rsidRDefault="003C0641" w:rsidP="003C0641">
      <w:pPr>
        <w:pStyle w:val="Heading1"/>
      </w:pPr>
      <w:r>
        <w:t>&gt;&gt; &gt;&gt;                     }</w:t>
      </w:r>
    </w:p>
    <w:p w14:paraId="035F88E1" w14:textId="77777777" w:rsidR="003C0641" w:rsidRDefault="003C0641" w:rsidP="003C0641">
      <w:pPr>
        <w:pStyle w:val="Heading1"/>
      </w:pPr>
      <w:r>
        <w:t>&gt;&gt; &gt;&gt;                     if (i) {</w:t>
      </w:r>
    </w:p>
    <w:p w14:paraId="0312C61B" w14:textId="77777777" w:rsidR="003C0641" w:rsidRDefault="003C0641" w:rsidP="003C0641">
      <w:pPr>
        <w:pStyle w:val="Heading1"/>
      </w:pPr>
      <w:r>
        <w:t>&gt;&gt; &gt;&gt;                         var s = [i.plugin];</w:t>
      </w:r>
    </w:p>
    <w:p w14:paraId="0246AD4A" w14:textId="77777777" w:rsidR="003C0641" w:rsidRDefault="003C0641" w:rsidP="003C0641">
      <w:pPr>
        <w:pStyle w:val="Heading1"/>
      </w:pPr>
      <w:r>
        <w:t>&gt;&gt; &gt;&gt;                         x(s, {</w:t>
      </w:r>
    </w:p>
    <w:p w14:paraId="6C729B31" w14:textId="77777777" w:rsidR="003C0641" w:rsidRDefault="003C0641" w:rsidP="003C0641">
      <w:pPr>
        <w:pStyle w:val="Heading1"/>
      </w:pPr>
      <w:r>
        <w:t>&gt;&gt; &gt;&gt;                             reason: 2,</w:t>
      </w:r>
    </w:p>
    <w:p w14:paraId="03B89731" w14:textId="77777777" w:rsidR="003C0641" w:rsidRDefault="003C0641" w:rsidP="003C0641">
      <w:pPr>
        <w:pStyle w:val="Heading1"/>
      </w:pPr>
      <w:r>
        <w:t>&gt;&gt; &gt;&gt;                             isAsync: !!n</w:t>
      </w:r>
    </w:p>
    <w:p w14:paraId="5B8CF077" w14:textId="77777777" w:rsidR="003C0641" w:rsidRDefault="003C0641" w:rsidP="003C0641">
      <w:pPr>
        <w:pStyle w:val="Heading1"/>
      </w:pPr>
      <w:r>
        <w:t>&gt;&gt; &gt;&gt;                         }, (function(e) {</w:t>
      </w:r>
    </w:p>
    <w:p w14:paraId="48F1F1E0" w14:textId="77777777" w:rsidR="003C0641" w:rsidRDefault="003C0641" w:rsidP="003C0641">
      <w:pPr>
        <w:pStyle w:val="Heading1"/>
      </w:pPr>
      <w:r>
        <w:t>&gt;&gt; &gt;&gt;                             e ? (o.removed = s,</w:t>
      </w:r>
    </w:p>
    <w:p w14:paraId="04D906C1" w14:textId="77777777" w:rsidR="003C0641" w:rsidRDefault="003C0641" w:rsidP="003C0641">
      <w:pPr>
        <w:pStyle w:val="Heading1"/>
      </w:pPr>
      <w:r>
        <w:t>&gt;&gt; &gt;&gt;                             o.reason |= 32,</w:t>
      </w:r>
    </w:p>
    <w:p w14:paraId="14E4CE91" w14:textId="77777777" w:rsidR="003C0641" w:rsidRDefault="003C0641" w:rsidP="003C0641">
      <w:pPr>
        <w:pStyle w:val="Heading1"/>
      </w:pPr>
      <w:r>
        <w:t>&gt;&gt; &gt;&gt;                             a()) : r &amp;&amp; r(!1)</w:t>
      </w:r>
    </w:p>
    <w:p w14:paraId="28D549D9" w14:textId="77777777" w:rsidR="003C0641" w:rsidRDefault="003C0641" w:rsidP="003C0641">
      <w:pPr>
        <w:pStyle w:val="Heading1"/>
      </w:pPr>
      <w:r>
        <w:t>&gt;&gt; &gt;&gt;                         }</w:t>
      </w:r>
    </w:p>
    <w:p w14:paraId="197ED404" w14:textId="77777777" w:rsidR="003C0641" w:rsidRDefault="003C0641" w:rsidP="003C0641">
      <w:pPr>
        <w:pStyle w:val="Heading1"/>
      </w:pPr>
      <w:r>
        <w:t>&gt;&gt; &gt;&gt;                         ))</w:t>
      </w:r>
    </w:p>
    <w:p w14:paraId="31984A30" w14:textId="77777777" w:rsidR="003C0641" w:rsidRDefault="003C0641" w:rsidP="003C0641">
      <w:pPr>
        <w:pStyle w:val="Heading1"/>
      </w:pPr>
      <w:r>
        <w:t>&gt;&gt; &gt;&gt;                     } else</w:t>
      </w:r>
    </w:p>
    <w:p w14:paraId="3A62D7C6" w14:textId="77777777" w:rsidR="003C0641" w:rsidRDefault="003C0641" w:rsidP="003C0641">
      <w:pPr>
        <w:pStyle w:val="Heading1"/>
      </w:pPr>
      <w:r>
        <w:t>&gt;&gt; &gt;&gt;                         a()</w:t>
      </w:r>
    </w:p>
    <w:p w14:paraId="7CFC9394" w14:textId="77777777" w:rsidR="003C0641" w:rsidRDefault="003C0641" w:rsidP="003C0641">
      <w:pPr>
        <w:pStyle w:val="Heading1"/>
      </w:pPr>
      <w:r>
        <w:t>&gt;&gt; &gt;&gt;                 }</w:t>
      </w:r>
    </w:p>
    <w:p w14:paraId="00B68E01" w14:textId="77777777" w:rsidR="003C0641" w:rsidRDefault="003C0641" w:rsidP="003C0641">
      <w:pPr>
        <w:pStyle w:val="Heading1"/>
      </w:pPr>
      <w:r>
        <w:t>&gt;&gt; &gt;&gt;                 ,</w:t>
      </w:r>
    </w:p>
    <w:p w14:paraId="76726BF1" w14:textId="77777777" w:rsidR="003C0641" w:rsidRDefault="003C0641" w:rsidP="003C0641">
      <w:pPr>
        <w:pStyle w:val="Heading1"/>
      </w:pPr>
      <w:r>
        <w:t>&gt;&gt; &gt;&gt;                 e.evtNamespace = function() {</w:t>
      </w:r>
    </w:p>
    <w:p w14:paraId="1EA3E381" w14:textId="77777777" w:rsidR="003C0641" w:rsidRDefault="003C0641" w:rsidP="003C0641">
      <w:pPr>
        <w:pStyle w:val="Heading1"/>
      </w:pPr>
      <w:r>
        <w:t>&gt;&gt; &gt;&gt;                     return v</w:t>
      </w:r>
    </w:p>
    <w:p w14:paraId="105BA0E9" w14:textId="77777777" w:rsidR="003C0641" w:rsidRDefault="003C0641" w:rsidP="003C0641">
      <w:pPr>
        <w:pStyle w:val="Heading1"/>
      </w:pPr>
      <w:r>
        <w:t>&gt;&gt; &gt;&gt;                 }</w:t>
      </w:r>
    </w:p>
    <w:p w14:paraId="2638C457" w14:textId="77777777" w:rsidR="003C0641" w:rsidRDefault="003C0641" w:rsidP="003C0641">
      <w:pPr>
        <w:pStyle w:val="Heading1"/>
      </w:pPr>
      <w:r>
        <w:t>&gt;&gt; &gt;&gt;                 ,</w:t>
      </w:r>
    </w:p>
    <w:p w14:paraId="6AD11232" w14:textId="77777777" w:rsidR="003C0641" w:rsidRDefault="003C0641" w:rsidP="003C0641">
      <w:pPr>
        <w:pStyle w:val="Heading1"/>
      </w:pPr>
      <w:r>
        <w:t>&gt;&gt; &gt;&gt;                 e.flush = T,</w:t>
      </w:r>
    </w:p>
    <w:p w14:paraId="71B40B23" w14:textId="77777777" w:rsidR="003C0641" w:rsidRDefault="003C0641" w:rsidP="003C0641">
      <w:pPr>
        <w:pStyle w:val="Heading1"/>
      </w:pPr>
      <w:r>
        <w:t>&gt;&gt; &gt;&gt;                 e.getTraceCtx = function(e) {</w:t>
      </w:r>
    </w:p>
    <w:p w14:paraId="231C2B0A" w14:textId="77777777" w:rsidR="003C0641" w:rsidRDefault="003C0641" w:rsidP="003C0641">
      <w:pPr>
        <w:pStyle w:val="Heading1"/>
      </w:pPr>
      <w:r>
        <w:t>&gt;&gt; &gt;&gt;                     var t, n;</w:t>
      </w:r>
    </w:p>
    <w:p w14:paraId="0AABD2B6" w14:textId="77777777" w:rsidR="003C0641" w:rsidRDefault="003C0641" w:rsidP="003C0641">
      <w:pPr>
        <w:pStyle w:val="Heading1"/>
      </w:pPr>
      <w:r>
        <w:t>&gt;&gt; &gt;&gt;                     return S || (n = {},</w:t>
      </w:r>
    </w:p>
    <w:p w14:paraId="7CBF4CCE" w14:textId="77777777" w:rsidR="003C0641" w:rsidRDefault="003C0641" w:rsidP="003C0641">
      <w:pPr>
        <w:pStyle w:val="Heading1"/>
      </w:pPr>
      <w:r>
        <w:t>&gt;&gt; &gt;&gt;                     S = {</w:t>
      </w:r>
    </w:p>
    <w:p w14:paraId="51F27FFC" w14:textId="77777777" w:rsidR="003C0641" w:rsidRDefault="003C0641" w:rsidP="003C0641">
      <w:pPr>
        <w:pStyle w:val="Heading1"/>
      </w:pPr>
      <w:r>
        <w:t>&gt;&gt; &gt;&gt;                         getName: function() {</w:t>
      </w:r>
    </w:p>
    <w:p w14:paraId="5F24B7D8" w14:textId="77777777" w:rsidR="003C0641" w:rsidRDefault="003C0641" w:rsidP="003C0641">
      <w:pPr>
        <w:pStyle w:val="Heading1"/>
      </w:pPr>
      <w:r>
        <w:t>&gt;&gt; &gt;&gt;                             return n.name</w:t>
      </w:r>
    </w:p>
    <w:p w14:paraId="1EADB662" w14:textId="77777777" w:rsidR="003C0641" w:rsidRDefault="003C0641" w:rsidP="003C0641">
      <w:pPr>
        <w:pStyle w:val="Heading1"/>
      </w:pPr>
      <w:r>
        <w:t>&gt;&gt; &gt;&gt;                         },</w:t>
      </w:r>
    </w:p>
    <w:p w14:paraId="093A8A13" w14:textId="77777777" w:rsidR="003C0641" w:rsidRDefault="003C0641" w:rsidP="003C0641">
      <w:pPr>
        <w:pStyle w:val="Heading1"/>
      </w:pPr>
      <w:r>
        <w:t>&gt;&gt; &gt;&gt;                         setName: function(e) {</w:t>
      </w:r>
    </w:p>
    <w:p w14:paraId="25CF9E6C" w14:textId="77777777" w:rsidR="003C0641" w:rsidRDefault="003C0641" w:rsidP="003C0641">
      <w:pPr>
        <w:pStyle w:val="Heading1"/>
      </w:pPr>
      <w:r>
        <w:t>&gt;&gt; &gt;&gt;                             t &amp;&amp; t.setName(e),</w:t>
      </w:r>
    </w:p>
    <w:p w14:paraId="28FD4C75" w14:textId="77777777" w:rsidR="003C0641" w:rsidRDefault="003C0641" w:rsidP="003C0641">
      <w:pPr>
        <w:pStyle w:val="Heading1"/>
      </w:pPr>
      <w:r>
        <w:t>&gt;&gt; &gt;&gt;                             n.name = e</w:t>
      </w:r>
    </w:p>
    <w:p w14:paraId="186AF953" w14:textId="77777777" w:rsidR="003C0641" w:rsidRDefault="003C0641" w:rsidP="003C0641">
      <w:pPr>
        <w:pStyle w:val="Heading1"/>
      </w:pPr>
      <w:r>
        <w:t>&gt;&gt; &gt;&gt;                         },</w:t>
      </w:r>
    </w:p>
    <w:p w14:paraId="5AEBB04E" w14:textId="77777777" w:rsidR="003C0641" w:rsidRDefault="003C0641" w:rsidP="003C0641">
      <w:pPr>
        <w:pStyle w:val="Heading1"/>
      </w:pPr>
      <w:r>
        <w:t>&gt;&gt; &gt;&gt;                         getTraceId: function() {</w:t>
      </w:r>
    </w:p>
    <w:p w14:paraId="1ED7814C" w14:textId="77777777" w:rsidR="003C0641" w:rsidRDefault="003C0641" w:rsidP="003C0641">
      <w:pPr>
        <w:pStyle w:val="Heading1"/>
      </w:pPr>
      <w:r>
        <w:t>&gt;&gt; &gt;&gt;                             return n.traceId</w:t>
      </w:r>
    </w:p>
    <w:p w14:paraId="4C87F5BC" w14:textId="77777777" w:rsidR="003C0641" w:rsidRDefault="003C0641" w:rsidP="003C0641">
      <w:pPr>
        <w:pStyle w:val="Heading1"/>
      </w:pPr>
      <w:r>
        <w:t>&gt;&gt; &gt;&gt;                         },</w:t>
      </w:r>
    </w:p>
    <w:p w14:paraId="16EAFED2" w14:textId="77777777" w:rsidR="003C0641" w:rsidRDefault="003C0641" w:rsidP="003C0641">
      <w:pPr>
        <w:pStyle w:val="Heading1"/>
      </w:pPr>
      <w:r>
        <w:t>&gt;&gt; &gt;&gt;                         setTraceId: function(e) {</w:t>
      </w:r>
    </w:p>
    <w:p w14:paraId="503E89BE" w14:textId="77777777" w:rsidR="003C0641" w:rsidRDefault="003C0641" w:rsidP="003C0641">
      <w:pPr>
        <w:pStyle w:val="Heading1"/>
      </w:pPr>
      <w:r>
        <w:t>&gt;&gt; &gt;&gt;                             t &amp;&amp; t.setTraceId(e),</w:t>
      </w:r>
    </w:p>
    <w:p w14:paraId="0A37147F" w14:textId="77777777" w:rsidR="003C0641" w:rsidRDefault="003C0641" w:rsidP="003C0641">
      <w:pPr>
        <w:pStyle w:val="Heading1"/>
      </w:pPr>
      <w:r>
        <w:t>&gt;&gt; &gt;&gt;                             Mn(e) &amp;&amp; (n.traceId = e)</w:t>
      </w:r>
    </w:p>
    <w:p w14:paraId="7E19F0C6" w14:textId="77777777" w:rsidR="003C0641" w:rsidRDefault="003C0641" w:rsidP="003C0641">
      <w:pPr>
        <w:pStyle w:val="Heading1"/>
      </w:pPr>
      <w:r>
        <w:t>&gt;&gt; &gt;&gt;                         },</w:t>
      </w:r>
    </w:p>
    <w:p w14:paraId="4436D550" w14:textId="77777777" w:rsidR="003C0641" w:rsidRDefault="003C0641" w:rsidP="003C0641">
      <w:pPr>
        <w:pStyle w:val="Heading1"/>
      </w:pPr>
      <w:r>
        <w:t>&gt;&gt; &gt;&gt;                         getSpanId: function() {</w:t>
      </w:r>
    </w:p>
    <w:p w14:paraId="06A241CC" w14:textId="77777777" w:rsidR="003C0641" w:rsidRDefault="003C0641" w:rsidP="003C0641">
      <w:pPr>
        <w:pStyle w:val="Heading1"/>
      </w:pPr>
      <w:r>
        <w:t>&gt;&gt; &gt;&gt;                             return n.spanId</w:t>
      </w:r>
    </w:p>
    <w:p w14:paraId="19C2D985" w14:textId="77777777" w:rsidR="003C0641" w:rsidRDefault="003C0641" w:rsidP="003C0641">
      <w:pPr>
        <w:pStyle w:val="Heading1"/>
      </w:pPr>
      <w:r>
        <w:t>&gt;&gt; &gt;&gt;                         },</w:t>
      </w:r>
    </w:p>
    <w:p w14:paraId="631F95D0" w14:textId="77777777" w:rsidR="003C0641" w:rsidRDefault="003C0641" w:rsidP="003C0641">
      <w:pPr>
        <w:pStyle w:val="Heading1"/>
      </w:pPr>
      <w:r>
        <w:t>&gt;&gt; &gt;&gt;                         setSpanId: function(e) {</w:t>
      </w:r>
    </w:p>
    <w:p w14:paraId="4DC325E0" w14:textId="77777777" w:rsidR="003C0641" w:rsidRDefault="003C0641" w:rsidP="003C0641">
      <w:pPr>
        <w:pStyle w:val="Heading1"/>
      </w:pPr>
      <w:r>
        <w:t>&gt;&gt; &gt;&gt;                             t &amp;&amp; t.setSpanId(e),</w:t>
      </w:r>
    </w:p>
    <w:p w14:paraId="5290EFFF" w14:textId="77777777" w:rsidR="003C0641" w:rsidRDefault="003C0641" w:rsidP="003C0641">
      <w:pPr>
        <w:pStyle w:val="Heading1"/>
      </w:pPr>
      <w:r>
        <w:t>&gt;&gt; &gt;&gt;                             Bn(e) &amp;&amp; (n.spanId = e)</w:t>
      </w:r>
    </w:p>
    <w:p w14:paraId="1D53D983" w14:textId="77777777" w:rsidR="003C0641" w:rsidRDefault="003C0641" w:rsidP="003C0641">
      <w:pPr>
        <w:pStyle w:val="Heading1"/>
      </w:pPr>
      <w:r>
        <w:t>&gt;&gt; &gt;&gt;                         },</w:t>
      </w:r>
    </w:p>
    <w:p w14:paraId="34CC4232" w14:textId="77777777" w:rsidR="003C0641" w:rsidRDefault="003C0641" w:rsidP="003C0641">
      <w:pPr>
        <w:pStyle w:val="Heading1"/>
      </w:pPr>
      <w:r>
        <w:t>&gt;&gt; &gt;&gt;                         getTraceFlags: function() {</w:t>
      </w:r>
    </w:p>
    <w:p w14:paraId="1B143635" w14:textId="77777777" w:rsidR="003C0641" w:rsidRDefault="003C0641" w:rsidP="003C0641">
      <w:pPr>
        <w:pStyle w:val="Heading1"/>
      </w:pPr>
      <w:r>
        <w:t>&gt;&gt; &gt;&gt;                             return n.traceFlags</w:t>
      </w:r>
    </w:p>
    <w:p w14:paraId="71705203" w14:textId="77777777" w:rsidR="003C0641" w:rsidRDefault="003C0641" w:rsidP="003C0641">
      <w:pPr>
        <w:pStyle w:val="Heading1"/>
      </w:pPr>
      <w:r>
        <w:t>&gt;&gt; &gt;&gt;                         },</w:t>
      </w:r>
    </w:p>
    <w:p w14:paraId="7D073738" w14:textId="77777777" w:rsidR="003C0641" w:rsidRDefault="003C0641" w:rsidP="003C0641">
      <w:pPr>
        <w:pStyle w:val="Heading1"/>
      </w:pPr>
      <w:r>
        <w:t>&gt;&gt; &gt;&gt;                         setTraceFlags: function(e) {</w:t>
      </w:r>
    </w:p>
    <w:p w14:paraId="18DE628C" w14:textId="77777777" w:rsidR="003C0641" w:rsidRDefault="003C0641" w:rsidP="003C0641">
      <w:pPr>
        <w:pStyle w:val="Heading1"/>
      </w:pPr>
      <w:r>
        <w:t>&gt;&gt; &gt;&gt;                             t &amp;&amp; t.setTraceFlags(e),</w:t>
      </w:r>
    </w:p>
    <w:p w14:paraId="26774A6F" w14:textId="77777777" w:rsidR="003C0641" w:rsidRDefault="003C0641" w:rsidP="003C0641">
      <w:pPr>
        <w:pStyle w:val="Heading1"/>
      </w:pPr>
      <w:r>
        <w:t>&gt;&gt; &gt;&gt;                             n.traceFlags = e</w:t>
      </w:r>
    </w:p>
    <w:p w14:paraId="496F594B" w14:textId="77777777" w:rsidR="003C0641" w:rsidRDefault="003C0641" w:rsidP="003C0641">
      <w:pPr>
        <w:pStyle w:val="Heading1"/>
      </w:pPr>
      <w:r>
        <w:t>&gt;&gt; &gt;&gt;                         }</w:t>
      </w:r>
    </w:p>
    <w:p w14:paraId="4FC16B56" w14:textId="77777777" w:rsidR="003C0641" w:rsidRDefault="003C0641" w:rsidP="003C0641">
      <w:pPr>
        <w:pStyle w:val="Heading1"/>
      </w:pPr>
      <w:r>
        <w:t>&gt;&gt; &gt;&gt;                     }),</w:t>
      </w:r>
    </w:p>
    <w:p w14:paraId="4A3F9AF5" w14:textId="77777777" w:rsidR="003C0641" w:rsidRDefault="003C0641" w:rsidP="003C0641">
      <w:pPr>
        <w:pStyle w:val="Heading1"/>
      </w:pPr>
      <w:r>
        <w:t>&gt;&gt; &gt;&gt;                     S</w:t>
      </w:r>
    </w:p>
    <w:p w14:paraId="0528853F" w14:textId="77777777" w:rsidR="003C0641" w:rsidRDefault="003C0641" w:rsidP="003C0641">
      <w:pPr>
        <w:pStyle w:val="Heading1"/>
      </w:pPr>
      <w:r>
        <w:t>&gt;&gt; &gt;&gt;                 }</w:t>
      </w:r>
    </w:p>
    <w:p w14:paraId="7E8C6600" w14:textId="77777777" w:rsidR="003C0641" w:rsidRDefault="003C0641" w:rsidP="003C0641">
      <w:pPr>
        <w:pStyle w:val="Heading1"/>
      </w:pPr>
      <w:r>
        <w:t>&gt;&gt; &gt;&gt;                 ,</w:t>
      </w:r>
    </w:p>
    <w:p w14:paraId="6B31FCF7" w14:textId="77777777" w:rsidR="003C0641" w:rsidRDefault="003C0641" w:rsidP="003C0641">
      <w:pPr>
        <w:pStyle w:val="Heading1"/>
      </w:pPr>
      <w:r>
        <w:t>&gt;&gt; &gt;&gt;                 e.setTraceCtx = function(e) {</w:t>
      </w:r>
    </w:p>
    <w:p w14:paraId="77C29061" w14:textId="77777777" w:rsidR="003C0641" w:rsidRDefault="003C0641" w:rsidP="003C0641">
      <w:pPr>
        <w:pStyle w:val="Heading1"/>
      </w:pPr>
      <w:r>
        <w:t>&gt;&gt; &gt;&gt;                     S = e || null</w:t>
      </w:r>
    </w:p>
    <w:p w14:paraId="7E29D4CB" w14:textId="77777777" w:rsidR="003C0641" w:rsidRDefault="003C0641" w:rsidP="003C0641">
      <w:pPr>
        <w:pStyle w:val="Heading1"/>
      </w:pPr>
      <w:r>
        <w:t>&gt;&gt; &gt;&gt;                 }</w:t>
      </w:r>
    </w:p>
    <w:p w14:paraId="25D55DD1" w14:textId="77777777" w:rsidR="003C0641" w:rsidRDefault="003C0641" w:rsidP="003C0641">
      <w:pPr>
        <w:pStyle w:val="Heading1"/>
      </w:pPr>
      <w:r>
        <w:t>&gt;&gt; &gt;&gt;                 ,</w:t>
      </w:r>
    </w:p>
    <w:p w14:paraId="057CEE53" w14:textId="77777777" w:rsidR="003C0641" w:rsidRDefault="003C0641" w:rsidP="003C0641">
      <w:pPr>
        <w:pStyle w:val="Heading1"/>
      </w:pPr>
      <w:r>
        <w:t>&gt;&gt; &gt;&gt;                 Ae(e, "addUnloadCb", (function() {</w:t>
      </w:r>
    </w:p>
    <w:p w14:paraId="24CFA000" w14:textId="77777777" w:rsidR="003C0641" w:rsidRDefault="003C0641" w:rsidP="003C0641">
      <w:pPr>
        <w:pStyle w:val="Heading1"/>
      </w:pPr>
      <w:r>
        <w:t>&gt;&gt; &gt;&gt;                     return y</w:t>
      </w:r>
    </w:p>
    <w:p w14:paraId="4C39DC2B" w14:textId="77777777" w:rsidR="003C0641" w:rsidRDefault="003C0641" w:rsidP="003C0641">
      <w:pPr>
        <w:pStyle w:val="Heading1"/>
      </w:pPr>
      <w:r>
        <w:t>&gt;&gt; &gt;&gt;                 }</w:t>
      </w:r>
    </w:p>
    <w:p w14:paraId="62C031FD" w14:textId="77777777" w:rsidR="003C0641" w:rsidRDefault="003C0641" w:rsidP="003C0641">
      <w:pPr>
        <w:pStyle w:val="Heading1"/>
      </w:pPr>
      <w:r>
        <w:t>&gt;&gt; &gt;&gt;                 ), "add")</w:t>
      </w:r>
    </w:p>
    <w:p w14:paraId="024AA4FC" w14:textId="77777777" w:rsidR="003C0641" w:rsidRDefault="003C0641" w:rsidP="003C0641">
      <w:pPr>
        <w:pStyle w:val="Heading1"/>
      </w:pPr>
      <w:r>
        <w:t>&gt;&gt; &gt;&gt;             }</w:t>
      </w:r>
    </w:p>
    <w:p w14:paraId="04A80482" w14:textId="77777777" w:rsidR="003C0641" w:rsidRDefault="003C0641" w:rsidP="003C0641">
      <w:pPr>
        <w:pStyle w:val="Heading1"/>
      </w:pPr>
      <w:r>
        <w:t>&gt;&gt; &gt;&gt;             ))</w:t>
      </w:r>
    </w:p>
    <w:p w14:paraId="3CC1A21B" w14:textId="77777777" w:rsidR="003C0641" w:rsidRDefault="003C0641" w:rsidP="003C0641">
      <w:pPr>
        <w:pStyle w:val="Heading1"/>
      </w:pPr>
      <w:r>
        <w:t>&gt;&gt; &gt;&gt;         }</w:t>
      </w:r>
    </w:p>
    <w:p w14:paraId="6B74BD17" w14:textId="77777777" w:rsidR="003C0641" w:rsidRDefault="003C0641" w:rsidP="003C0641">
      <w:pPr>
        <w:pStyle w:val="Heading1"/>
      </w:pPr>
      <w:r>
        <w:t>&gt;&gt; &gt;&gt;         return e.__ieDyn = 1,</w:t>
      </w:r>
    </w:p>
    <w:p w14:paraId="7886FD5C" w14:textId="77777777" w:rsidR="003C0641" w:rsidRDefault="003C0641" w:rsidP="003C0641">
      <w:pPr>
        <w:pStyle w:val="Heading1"/>
      </w:pPr>
      <w:r>
        <w:t>&gt;&gt; &gt;&gt;         e</w:t>
      </w:r>
    </w:p>
    <w:p w14:paraId="6DB2A2BD" w14:textId="77777777" w:rsidR="003C0641" w:rsidRDefault="003C0641" w:rsidP="003C0641">
      <w:pPr>
        <w:pStyle w:val="Heading1"/>
      </w:pPr>
      <w:r>
        <w:t>&gt;&gt; &gt;&gt;     }();</w:t>
      </w:r>
    </w:p>
    <w:p w14:paraId="791A1149" w14:textId="77777777" w:rsidR="003C0641" w:rsidRDefault="003C0641" w:rsidP="003C0641">
      <w:pPr>
        <w:pStyle w:val="Heading1"/>
      </w:pPr>
      <w:r>
        <w:t>&gt;&gt; &gt;&gt;     function ir(e, t, n, r) {</w:t>
      </w:r>
    </w:p>
    <w:p w14:paraId="78161B9F" w14:textId="77777777" w:rsidR="003C0641" w:rsidRDefault="003C0641" w:rsidP="003C0641">
      <w:pPr>
        <w:pStyle w:val="Heading1"/>
      </w:pPr>
      <w:r>
        <w:t>&gt;&gt; &gt;&gt;         fe(e, (function(e) {</w:t>
      </w:r>
    </w:p>
    <w:p w14:paraId="032E9794" w14:textId="77777777" w:rsidR="003C0641" w:rsidRDefault="003C0641" w:rsidP="003C0641">
      <w:pPr>
        <w:pStyle w:val="Heading1"/>
      </w:pPr>
      <w:r>
        <w:t>&gt;&gt; &gt;&gt;             if (e &amp;&amp; e[t])</w:t>
      </w:r>
    </w:p>
    <w:p w14:paraId="2D79C323" w14:textId="77777777" w:rsidR="003C0641" w:rsidRDefault="003C0641" w:rsidP="003C0641">
      <w:pPr>
        <w:pStyle w:val="Heading1"/>
      </w:pPr>
      <w:r>
        <w:t>&gt;&gt; &gt;&gt;                 if (n)</w:t>
      </w:r>
    </w:p>
    <w:p w14:paraId="333FDC4D" w14:textId="77777777" w:rsidR="003C0641" w:rsidRDefault="003C0641" w:rsidP="003C0641">
      <w:pPr>
        <w:pStyle w:val="Heading1"/>
      </w:pPr>
      <w:r>
        <w:t>&gt;&gt; &gt;&gt;                     setTimeout((function() {</w:t>
      </w:r>
    </w:p>
    <w:p w14:paraId="33F34480" w14:textId="77777777" w:rsidR="003C0641" w:rsidRDefault="003C0641" w:rsidP="003C0641">
      <w:pPr>
        <w:pStyle w:val="Heading1"/>
      </w:pPr>
      <w:r>
        <w:t>&gt;&gt; &gt;&gt;                         return r(e)</w:t>
      </w:r>
    </w:p>
    <w:p w14:paraId="1697A3C4" w14:textId="77777777" w:rsidR="003C0641" w:rsidRDefault="003C0641" w:rsidP="003C0641">
      <w:pPr>
        <w:pStyle w:val="Heading1"/>
      </w:pPr>
      <w:r>
        <w:t>&gt;&gt; &gt;&gt;                     }</w:t>
      </w:r>
    </w:p>
    <w:p w14:paraId="527251B2" w14:textId="77777777" w:rsidR="003C0641" w:rsidRDefault="003C0641" w:rsidP="003C0641">
      <w:pPr>
        <w:pStyle w:val="Heading1"/>
      </w:pPr>
      <w:r>
        <w:t>&gt;&gt; &gt;&gt;                     ), 0);</w:t>
      </w:r>
    </w:p>
    <w:p w14:paraId="06B4FC0C" w14:textId="77777777" w:rsidR="003C0641" w:rsidRDefault="003C0641" w:rsidP="003C0641">
      <w:pPr>
        <w:pStyle w:val="Heading1"/>
      </w:pPr>
      <w:r>
        <w:t>&gt;&gt; &gt;&gt;                 else</w:t>
      </w:r>
    </w:p>
    <w:p w14:paraId="68361ECA" w14:textId="77777777" w:rsidR="003C0641" w:rsidRDefault="003C0641" w:rsidP="003C0641">
      <w:pPr>
        <w:pStyle w:val="Heading1"/>
      </w:pPr>
      <w:r>
        <w:t>&gt;&gt; &gt;&gt;                     try {</w:t>
      </w:r>
    </w:p>
    <w:p w14:paraId="7F4821B1" w14:textId="77777777" w:rsidR="003C0641" w:rsidRDefault="003C0641" w:rsidP="003C0641">
      <w:pPr>
        <w:pStyle w:val="Heading1"/>
      </w:pPr>
      <w:r>
        <w:t>&gt;&gt; &gt;&gt;                         r(e)</w:t>
      </w:r>
    </w:p>
    <w:p w14:paraId="0D417C3D" w14:textId="77777777" w:rsidR="003C0641" w:rsidRDefault="003C0641" w:rsidP="003C0641">
      <w:pPr>
        <w:pStyle w:val="Heading1"/>
      </w:pPr>
      <w:r>
        <w:t>&gt;&gt; &gt;&gt;                     } catch (e) {}</w:t>
      </w:r>
    </w:p>
    <w:p w14:paraId="2447EA3B" w14:textId="77777777" w:rsidR="003C0641" w:rsidRDefault="003C0641" w:rsidP="003C0641">
      <w:pPr>
        <w:pStyle w:val="Heading1"/>
      </w:pPr>
      <w:r>
        <w:t>&gt;&gt; &gt;&gt;         }</w:t>
      </w:r>
    </w:p>
    <w:p w14:paraId="75F1AA81" w14:textId="77777777" w:rsidR="003C0641" w:rsidRDefault="003C0641" w:rsidP="003C0641">
      <w:pPr>
        <w:pStyle w:val="Heading1"/>
      </w:pPr>
      <w:r>
        <w:t>&gt;&gt; &gt;&gt;         ))</w:t>
      </w:r>
    </w:p>
    <w:p w14:paraId="5327053B" w14:textId="77777777" w:rsidR="003C0641" w:rsidRDefault="003C0641" w:rsidP="003C0641">
      <w:pPr>
        <w:pStyle w:val="Heading1"/>
      </w:pPr>
      <w:r>
        <w:t>&gt;&gt; &gt;&gt;     }</w:t>
      </w:r>
    </w:p>
    <w:p w14:paraId="1B0097B4" w14:textId="77777777" w:rsidR="003C0641" w:rsidRDefault="003C0641" w:rsidP="003C0641">
      <w:pPr>
        <w:pStyle w:val="Heading1"/>
      </w:pPr>
      <w:r>
        <w:t>&gt;&gt; &gt;&gt;     var or, ar = function() {</w:t>
      </w:r>
    </w:p>
    <w:p w14:paraId="00C8A41E" w14:textId="77777777" w:rsidR="003C0641" w:rsidRDefault="003C0641" w:rsidP="003C0641">
      <w:pPr>
        <w:pStyle w:val="Heading1"/>
      </w:pPr>
      <w:r>
        <w:t>&gt;&gt; &gt;&gt;         function e(t) {</w:t>
      </w:r>
    </w:p>
    <w:p w14:paraId="2C4CD091" w14:textId="77777777" w:rsidR="003C0641" w:rsidRDefault="003C0641" w:rsidP="003C0641">
      <w:pPr>
        <w:pStyle w:val="Heading1"/>
      </w:pPr>
      <w:r>
        <w:t>&gt;&gt; &gt;&gt;             this.listeners = [];</w:t>
      </w:r>
    </w:p>
    <w:p w14:paraId="19EA10F6" w14:textId="77777777" w:rsidR="003C0641" w:rsidRDefault="003C0641" w:rsidP="003C0641">
      <w:pPr>
        <w:pStyle w:val="Heading1"/>
      </w:pPr>
      <w:r>
        <w:t>&gt;&gt; &gt;&gt;             var n = !!(t || {}).perfEvtsSendAll;</w:t>
      </w:r>
    </w:p>
    <w:p w14:paraId="43997AE1" w14:textId="77777777" w:rsidR="003C0641" w:rsidRDefault="003C0641" w:rsidP="003C0641">
      <w:pPr>
        <w:pStyle w:val="Heading1"/>
      </w:pPr>
      <w:r>
        <w:t>&gt;&gt; &gt;&gt;             k(e, this, (function(e) {</w:t>
      </w:r>
    </w:p>
    <w:p w14:paraId="720BF332" w14:textId="77777777" w:rsidR="003C0641" w:rsidRDefault="003C0641" w:rsidP="003C0641">
      <w:pPr>
        <w:pStyle w:val="Heading1"/>
      </w:pPr>
      <w:r>
        <w:t>&gt;&gt; &gt;&gt;                 e.addNotificationListener = function(t) {</w:t>
      </w:r>
    </w:p>
    <w:p w14:paraId="4F7DCB6F" w14:textId="77777777" w:rsidR="003C0641" w:rsidRDefault="003C0641" w:rsidP="003C0641">
      <w:pPr>
        <w:pStyle w:val="Heading1"/>
      </w:pPr>
      <w:r>
        <w:t>&gt;&gt; &gt;&gt;                     e.listeners.push(t)</w:t>
      </w:r>
    </w:p>
    <w:p w14:paraId="27F24E59" w14:textId="77777777" w:rsidR="003C0641" w:rsidRDefault="003C0641" w:rsidP="003C0641">
      <w:pPr>
        <w:pStyle w:val="Heading1"/>
      </w:pPr>
      <w:r>
        <w:t>&gt;&gt; &gt;&gt;                 }</w:t>
      </w:r>
    </w:p>
    <w:p w14:paraId="15B46AD3" w14:textId="77777777" w:rsidR="003C0641" w:rsidRDefault="003C0641" w:rsidP="003C0641">
      <w:pPr>
        <w:pStyle w:val="Heading1"/>
      </w:pPr>
      <w:r>
        <w:t>&gt;&gt; &gt;&gt;                 ,</w:t>
      </w:r>
    </w:p>
    <w:p w14:paraId="4572E6DC" w14:textId="77777777" w:rsidR="003C0641" w:rsidRDefault="003C0641" w:rsidP="003C0641">
      <w:pPr>
        <w:pStyle w:val="Heading1"/>
      </w:pPr>
      <w:r>
        <w:t>&gt;&gt; &gt;&gt;                 e.removeNotificationListener = function(t) {</w:t>
      </w:r>
    </w:p>
    <w:p w14:paraId="640F6754" w14:textId="77777777" w:rsidR="003C0641" w:rsidRDefault="003C0641" w:rsidP="003C0641">
      <w:pPr>
        <w:pStyle w:val="Heading1"/>
      </w:pPr>
      <w:r>
        <w:t>&gt;&gt; &gt;&gt;                     for (var n = he(e.listeners, t); n &gt; -1; )</w:t>
      </w:r>
    </w:p>
    <w:p w14:paraId="3DFBE073" w14:textId="77777777" w:rsidR="003C0641" w:rsidRDefault="003C0641" w:rsidP="003C0641">
      <w:pPr>
        <w:pStyle w:val="Heading1"/>
      </w:pPr>
      <w:r>
        <w:t>&gt;&gt; &gt;&gt;                         e.listeners.splice(n, 1),</w:t>
      </w:r>
    </w:p>
    <w:p w14:paraId="02DE7AF1" w14:textId="77777777" w:rsidR="003C0641" w:rsidRDefault="003C0641" w:rsidP="003C0641">
      <w:pPr>
        <w:pStyle w:val="Heading1"/>
      </w:pPr>
      <w:r>
        <w:t>&gt;&gt; &gt;&gt;                         n = he(e.listeners, t)</w:t>
      </w:r>
    </w:p>
    <w:p w14:paraId="2C1F16E4" w14:textId="77777777" w:rsidR="003C0641" w:rsidRDefault="003C0641" w:rsidP="003C0641">
      <w:pPr>
        <w:pStyle w:val="Heading1"/>
      </w:pPr>
      <w:r>
        <w:t>&gt;&gt; &gt;&gt;                 }</w:t>
      </w:r>
    </w:p>
    <w:p w14:paraId="3FBDEA2B" w14:textId="77777777" w:rsidR="003C0641" w:rsidRDefault="003C0641" w:rsidP="003C0641">
      <w:pPr>
        <w:pStyle w:val="Heading1"/>
      </w:pPr>
      <w:r>
        <w:t>&gt;&gt; &gt;&gt;                 ,</w:t>
      </w:r>
    </w:p>
    <w:p w14:paraId="73CD4D15" w14:textId="77777777" w:rsidR="003C0641" w:rsidRDefault="003C0641" w:rsidP="003C0641">
      <w:pPr>
        <w:pStyle w:val="Heading1"/>
      </w:pPr>
      <w:r>
        <w:t>&gt;&gt; &gt;&gt;                 e.eventsSent = function(t) {</w:t>
      </w:r>
    </w:p>
    <w:p w14:paraId="26131A30" w14:textId="77777777" w:rsidR="003C0641" w:rsidRDefault="003C0641" w:rsidP="003C0641">
      <w:pPr>
        <w:pStyle w:val="Heading1"/>
      </w:pPr>
      <w:r>
        <w:t>&gt;&gt; &gt;&gt;                     ir(e.listeners, "eventsSent", !0, (function(e) {</w:t>
      </w:r>
    </w:p>
    <w:p w14:paraId="45E06B25" w14:textId="77777777" w:rsidR="003C0641" w:rsidRDefault="003C0641" w:rsidP="003C0641">
      <w:pPr>
        <w:pStyle w:val="Heading1"/>
      </w:pPr>
      <w:r>
        <w:t>&gt;&gt; &gt;&gt;                         e.eventsSent(t)</w:t>
      </w:r>
    </w:p>
    <w:p w14:paraId="4D7B3DC3" w14:textId="77777777" w:rsidR="003C0641" w:rsidRDefault="003C0641" w:rsidP="003C0641">
      <w:pPr>
        <w:pStyle w:val="Heading1"/>
      </w:pPr>
      <w:r>
        <w:t>&gt;&gt; &gt;&gt;                     }</w:t>
      </w:r>
    </w:p>
    <w:p w14:paraId="0BFD3B15" w14:textId="77777777" w:rsidR="003C0641" w:rsidRDefault="003C0641" w:rsidP="003C0641">
      <w:pPr>
        <w:pStyle w:val="Heading1"/>
      </w:pPr>
      <w:r>
        <w:t>&gt;&gt; &gt;&gt;                     ))</w:t>
      </w:r>
    </w:p>
    <w:p w14:paraId="0CD054EC" w14:textId="77777777" w:rsidR="003C0641" w:rsidRDefault="003C0641" w:rsidP="003C0641">
      <w:pPr>
        <w:pStyle w:val="Heading1"/>
      </w:pPr>
      <w:r>
        <w:t>&gt;&gt; &gt;&gt;                 }</w:t>
      </w:r>
    </w:p>
    <w:p w14:paraId="2F568F5E" w14:textId="77777777" w:rsidR="003C0641" w:rsidRDefault="003C0641" w:rsidP="003C0641">
      <w:pPr>
        <w:pStyle w:val="Heading1"/>
      </w:pPr>
      <w:r>
        <w:t>&gt;&gt; &gt;&gt;                 ,</w:t>
      </w:r>
    </w:p>
    <w:p w14:paraId="26C6D461" w14:textId="77777777" w:rsidR="003C0641" w:rsidRDefault="003C0641" w:rsidP="003C0641">
      <w:pPr>
        <w:pStyle w:val="Heading1"/>
      </w:pPr>
      <w:r>
        <w:t>&gt;&gt; &gt;&gt;                 e.eventsDiscarded = function(t, n) {</w:t>
      </w:r>
    </w:p>
    <w:p w14:paraId="34CE4ECD" w14:textId="77777777" w:rsidR="003C0641" w:rsidRDefault="003C0641" w:rsidP="003C0641">
      <w:pPr>
        <w:pStyle w:val="Heading1"/>
      </w:pPr>
      <w:r>
        <w:t>&gt;&gt; &gt;&gt;                     ir(e.listeners, "eventsDiscarded", !0, (function(e) {</w:t>
      </w:r>
    </w:p>
    <w:p w14:paraId="69B1E5D6" w14:textId="77777777" w:rsidR="003C0641" w:rsidRDefault="003C0641" w:rsidP="003C0641">
      <w:pPr>
        <w:pStyle w:val="Heading1"/>
      </w:pPr>
      <w:r>
        <w:t>&gt;&gt; &gt;&gt;                         e.eventsDiscarded(t, n)</w:t>
      </w:r>
    </w:p>
    <w:p w14:paraId="68CB3B00" w14:textId="77777777" w:rsidR="003C0641" w:rsidRDefault="003C0641" w:rsidP="003C0641">
      <w:pPr>
        <w:pStyle w:val="Heading1"/>
      </w:pPr>
      <w:r>
        <w:t>&gt;&gt; &gt;&gt;                     }</w:t>
      </w:r>
    </w:p>
    <w:p w14:paraId="57A35D4B" w14:textId="77777777" w:rsidR="003C0641" w:rsidRDefault="003C0641" w:rsidP="003C0641">
      <w:pPr>
        <w:pStyle w:val="Heading1"/>
      </w:pPr>
      <w:r>
        <w:t>&gt;&gt; &gt;&gt;                     ))</w:t>
      </w:r>
    </w:p>
    <w:p w14:paraId="313EEE79" w14:textId="77777777" w:rsidR="003C0641" w:rsidRDefault="003C0641" w:rsidP="003C0641">
      <w:pPr>
        <w:pStyle w:val="Heading1"/>
      </w:pPr>
      <w:r>
        <w:t>&gt;&gt; &gt;&gt;                 }</w:t>
      </w:r>
    </w:p>
    <w:p w14:paraId="564F64D5" w14:textId="77777777" w:rsidR="003C0641" w:rsidRDefault="003C0641" w:rsidP="003C0641">
      <w:pPr>
        <w:pStyle w:val="Heading1"/>
      </w:pPr>
      <w:r>
        <w:t>&gt;&gt; &gt;&gt;                 ,</w:t>
      </w:r>
    </w:p>
    <w:p w14:paraId="3EDC2728" w14:textId="77777777" w:rsidR="003C0641" w:rsidRDefault="003C0641" w:rsidP="003C0641">
      <w:pPr>
        <w:pStyle w:val="Heading1"/>
      </w:pPr>
      <w:r>
        <w:t>&gt;&gt; &gt;&gt;                 e.eventsSendRequest = function(t, n) {</w:t>
      </w:r>
    </w:p>
    <w:p w14:paraId="1ED6F2F7" w14:textId="77777777" w:rsidR="003C0641" w:rsidRDefault="003C0641" w:rsidP="003C0641">
      <w:pPr>
        <w:pStyle w:val="Heading1"/>
      </w:pPr>
      <w:r>
        <w:t>&gt;&gt; &gt;&gt;                     ir(e.listeners, "eventsSendRequest", n, (function(e) {</w:t>
      </w:r>
    </w:p>
    <w:p w14:paraId="3733A182" w14:textId="77777777" w:rsidR="003C0641" w:rsidRDefault="003C0641" w:rsidP="003C0641">
      <w:pPr>
        <w:pStyle w:val="Heading1"/>
      </w:pPr>
      <w:r>
        <w:t>&gt;&gt; &gt;&gt;                         e.eventsSendRequest(t, n)</w:t>
      </w:r>
    </w:p>
    <w:p w14:paraId="52C7BF68" w14:textId="77777777" w:rsidR="003C0641" w:rsidRDefault="003C0641" w:rsidP="003C0641">
      <w:pPr>
        <w:pStyle w:val="Heading1"/>
      </w:pPr>
      <w:r>
        <w:t>&gt;&gt; &gt;&gt;                     }</w:t>
      </w:r>
    </w:p>
    <w:p w14:paraId="5406E80D" w14:textId="77777777" w:rsidR="003C0641" w:rsidRDefault="003C0641" w:rsidP="003C0641">
      <w:pPr>
        <w:pStyle w:val="Heading1"/>
      </w:pPr>
      <w:r>
        <w:t>&gt;&gt; &gt;&gt;                     ))</w:t>
      </w:r>
    </w:p>
    <w:p w14:paraId="28010A73" w14:textId="77777777" w:rsidR="003C0641" w:rsidRDefault="003C0641" w:rsidP="003C0641">
      <w:pPr>
        <w:pStyle w:val="Heading1"/>
      </w:pPr>
      <w:r>
        <w:t>&gt;&gt; &gt;&gt;                 }</w:t>
      </w:r>
    </w:p>
    <w:p w14:paraId="4AFA9B71" w14:textId="77777777" w:rsidR="003C0641" w:rsidRDefault="003C0641" w:rsidP="003C0641">
      <w:pPr>
        <w:pStyle w:val="Heading1"/>
      </w:pPr>
      <w:r>
        <w:t>&gt;&gt; &gt;&gt;                 ,</w:t>
      </w:r>
    </w:p>
    <w:p w14:paraId="0B2A2AB3" w14:textId="77777777" w:rsidR="003C0641" w:rsidRDefault="003C0641" w:rsidP="003C0641">
      <w:pPr>
        <w:pStyle w:val="Heading1"/>
      </w:pPr>
      <w:r>
        <w:t>&gt;&gt; &gt;&gt;                 e.perfEvent = function(t) {</w:t>
      </w:r>
    </w:p>
    <w:p w14:paraId="6BB4D709" w14:textId="77777777" w:rsidR="003C0641" w:rsidRDefault="003C0641" w:rsidP="003C0641">
      <w:pPr>
        <w:pStyle w:val="Heading1"/>
      </w:pPr>
      <w:r>
        <w:t>&gt;&gt; &gt;&gt;                     t &amp;&amp; (!n &amp;&amp; t.isChildEvt() || ir(e.listeners, "perfEvent", !1, (function(e) {</w:t>
      </w:r>
    </w:p>
    <w:p w14:paraId="13AA7573" w14:textId="77777777" w:rsidR="003C0641" w:rsidRDefault="003C0641" w:rsidP="003C0641">
      <w:pPr>
        <w:pStyle w:val="Heading1"/>
      </w:pPr>
      <w:r>
        <w:t>&gt;&gt; &gt;&gt;                         t.isAsync ? setTimeout((function() {</w:t>
      </w:r>
    </w:p>
    <w:p w14:paraId="0D6875F3" w14:textId="77777777" w:rsidR="003C0641" w:rsidRDefault="003C0641" w:rsidP="003C0641">
      <w:pPr>
        <w:pStyle w:val="Heading1"/>
      </w:pPr>
      <w:r>
        <w:t>&gt;&gt; &gt;&gt;                             return e.perfEvent(t)</w:t>
      </w:r>
    </w:p>
    <w:p w14:paraId="7B81B574" w14:textId="77777777" w:rsidR="003C0641" w:rsidRDefault="003C0641" w:rsidP="003C0641">
      <w:pPr>
        <w:pStyle w:val="Heading1"/>
      </w:pPr>
      <w:r>
        <w:t>&gt;&gt; &gt;&gt;                         }</w:t>
      </w:r>
    </w:p>
    <w:p w14:paraId="3A1B1C9A" w14:textId="77777777" w:rsidR="003C0641" w:rsidRDefault="003C0641" w:rsidP="003C0641">
      <w:pPr>
        <w:pStyle w:val="Heading1"/>
      </w:pPr>
      <w:r>
        <w:t>&gt;&gt; &gt;&gt;                         ), 0) : e.perfEvent(t)</w:t>
      </w:r>
    </w:p>
    <w:p w14:paraId="3D25045B" w14:textId="77777777" w:rsidR="003C0641" w:rsidRDefault="003C0641" w:rsidP="003C0641">
      <w:pPr>
        <w:pStyle w:val="Heading1"/>
      </w:pPr>
      <w:r>
        <w:t>&gt;&gt; &gt;&gt;                     }</w:t>
      </w:r>
    </w:p>
    <w:p w14:paraId="5024EAAE" w14:textId="77777777" w:rsidR="003C0641" w:rsidRDefault="003C0641" w:rsidP="003C0641">
      <w:pPr>
        <w:pStyle w:val="Heading1"/>
      </w:pPr>
      <w:r>
        <w:t>&gt;&gt; &gt;&gt;                     )))</w:t>
      </w:r>
    </w:p>
    <w:p w14:paraId="334BE3F6" w14:textId="77777777" w:rsidR="003C0641" w:rsidRDefault="003C0641" w:rsidP="003C0641">
      <w:pPr>
        <w:pStyle w:val="Heading1"/>
      </w:pPr>
      <w:r>
        <w:t>&gt;&gt; &gt;&gt;                 }</w:t>
      </w:r>
    </w:p>
    <w:p w14:paraId="01752A8A" w14:textId="77777777" w:rsidR="003C0641" w:rsidRDefault="003C0641" w:rsidP="003C0641">
      <w:pPr>
        <w:pStyle w:val="Heading1"/>
      </w:pPr>
      <w:r>
        <w:t>&gt;&gt; &gt;&gt;             }</w:t>
      </w:r>
    </w:p>
    <w:p w14:paraId="06ED9F44" w14:textId="77777777" w:rsidR="003C0641" w:rsidRDefault="003C0641" w:rsidP="003C0641">
      <w:pPr>
        <w:pStyle w:val="Heading1"/>
      </w:pPr>
      <w:r>
        <w:t>&gt;&gt; &gt;&gt;             ))</w:t>
      </w:r>
    </w:p>
    <w:p w14:paraId="6503B0D8" w14:textId="77777777" w:rsidR="003C0641" w:rsidRDefault="003C0641" w:rsidP="003C0641">
      <w:pPr>
        <w:pStyle w:val="Heading1"/>
      </w:pPr>
      <w:r>
        <w:t>&gt;&gt; &gt;&gt;         }</w:t>
      </w:r>
    </w:p>
    <w:p w14:paraId="59A43C33" w14:textId="77777777" w:rsidR="003C0641" w:rsidRDefault="003C0641" w:rsidP="003C0641">
      <w:pPr>
        <w:pStyle w:val="Heading1"/>
      </w:pPr>
      <w:r>
        <w:t>&gt;&gt; &gt;&gt;         return e.__ieDyn = 1,</w:t>
      </w:r>
    </w:p>
    <w:p w14:paraId="0CA65E13" w14:textId="77777777" w:rsidR="003C0641" w:rsidRDefault="003C0641" w:rsidP="003C0641">
      <w:pPr>
        <w:pStyle w:val="Heading1"/>
      </w:pPr>
      <w:r>
        <w:t>&gt;&gt; &gt;&gt;         e</w:t>
      </w:r>
    </w:p>
    <w:p w14:paraId="6573C7CE" w14:textId="77777777" w:rsidR="003C0641" w:rsidRDefault="003C0641" w:rsidP="003C0641">
      <w:pPr>
        <w:pStyle w:val="Heading1"/>
      </w:pPr>
      <w:r>
        <w:t>&gt;&gt; &gt;&gt;     }(), sr = function(e) {</w:t>
      </w:r>
    </w:p>
    <w:p w14:paraId="25C51FED" w14:textId="77777777" w:rsidR="003C0641" w:rsidRDefault="003C0641" w:rsidP="003C0641">
      <w:pPr>
        <w:pStyle w:val="Heading1"/>
      </w:pPr>
      <w:r>
        <w:t>&gt;&gt; &gt;&gt;         function t() {</w:t>
      </w:r>
    </w:p>
    <w:p w14:paraId="166684C4" w14:textId="77777777" w:rsidR="003C0641" w:rsidRDefault="003C0641" w:rsidP="003C0641">
      <w:pPr>
        <w:pStyle w:val="Heading1"/>
      </w:pPr>
      <w:r>
        <w:t>&gt;&gt; &gt;&gt;             var n = e.call(this) || this;</w:t>
      </w:r>
    </w:p>
    <w:p w14:paraId="7600197C" w14:textId="77777777" w:rsidR="003C0641" w:rsidRDefault="003C0641" w:rsidP="003C0641">
      <w:pPr>
        <w:pStyle w:val="Heading1"/>
      </w:pPr>
      <w:r>
        <w:t>&gt;&gt; &gt;&gt;             return k(t, n, (function(e, t) {</w:t>
      </w:r>
    </w:p>
    <w:p w14:paraId="7CDE926B" w14:textId="77777777" w:rsidR="003C0641" w:rsidRDefault="003C0641" w:rsidP="003C0641">
      <w:pPr>
        <w:pStyle w:val="Heading1"/>
      </w:pPr>
      <w:r>
        <w:t>&gt;&gt; &gt;&gt;                 function n(t) {</w:t>
      </w:r>
    </w:p>
    <w:p w14:paraId="01A41420" w14:textId="77777777" w:rsidR="003C0641" w:rsidRDefault="003C0641" w:rsidP="003C0641">
      <w:pPr>
        <w:pStyle w:val="Heading1"/>
      </w:pPr>
      <w:r>
        <w:t>&gt;&gt; &gt;&gt;                     var n = e.getNotifyMgr();</w:t>
      </w:r>
    </w:p>
    <w:p w14:paraId="0EA4CFD8" w14:textId="77777777" w:rsidR="003C0641" w:rsidRDefault="003C0641" w:rsidP="003C0641">
      <w:pPr>
        <w:pStyle w:val="Heading1"/>
      </w:pPr>
      <w:r>
        <w:t>&gt;&gt; &gt;&gt;                     n &amp;&amp; n.eventsDiscarded([t], 2)</w:t>
      </w:r>
    </w:p>
    <w:p w14:paraId="63C63822" w14:textId="77777777" w:rsidR="003C0641" w:rsidRDefault="003C0641" w:rsidP="003C0641">
      <w:pPr>
        <w:pStyle w:val="Heading1"/>
      </w:pPr>
      <w:r>
        <w:t>&gt;&gt; &gt;&gt;                 }</w:t>
      </w:r>
    </w:p>
    <w:p w14:paraId="46644B34" w14:textId="77777777" w:rsidR="003C0641" w:rsidRDefault="003C0641" w:rsidP="003C0641">
      <w:pPr>
        <w:pStyle w:val="Heading1"/>
      </w:pPr>
      <w:r>
        <w:t>&gt;&gt; &gt;&gt;                 e.initialize = function(e, n, r, i) {</w:t>
      </w:r>
    </w:p>
    <w:p w14:paraId="10A5D9C4" w14:textId="77777777" w:rsidR="003C0641" w:rsidRDefault="003C0641" w:rsidP="003C0641">
      <w:pPr>
        <w:pStyle w:val="Heading1"/>
      </w:pPr>
      <w:r>
        <w:t>&gt;&gt; &gt;&gt;                     t.initialize(e, n, r || new ht(e), i || new ar(e))</w:t>
      </w:r>
    </w:p>
    <w:p w14:paraId="459FFFCE" w14:textId="77777777" w:rsidR="003C0641" w:rsidRDefault="003C0641" w:rsidP="003C0641">
      <w:pPr>
        <w:pStyle w:val="Heading1"/>
      </w:pPr>
      <w:r>
        <w:t>&gt;&gt; &gt;&gt;                 }</w:t>
      </w:r>
    </w:p>
    <w:p w14:paraId="2625663E" w14:textId="77777777" w:rsidR="003C0641" w:rsidRDefault="003C0641" w:rsidP="003C0641">
      <w:pPr>
        <w:pStyle w:val="Heading1"/>
      </w:pPr>
      <w:r>
        <w:t>&gt;&gt; &gt;&gt;                 ,</w:t>
      </w:r>
    </w:p>
    <w:p w14:paraId="03D01B4A" w14:textId="77777777" w:rsidR="003C0641" w:rsidRDefault="003C0641" w:rsidP="003C0641">
      <w:pPr>
        <w:pStyle w:val="Heading1"/>
      </w:pPr>
      <w:r>
        <w:t>&gt;&gt; &gt;&gt;                 e.track = function(r) {</w:t>
      </w:r>
    </w:p>
    <w:p w14:paraId="61B3934A" w14:textId="77777777" w:rsidR="003C0641" w:rsidRDefault="003C0641" w:rsidP="003C0641">
      <w:pPr>
        <w:pStyle w:val="Heading1"/>
      </w:pPr>
      <w:r>
        <w:t>&gt;&gt; &gt;&gt;                     Fn(e.getPerfMgr(), (function() {</w:t>
      </w:r>
    </w:p>
    <w:p w14:paraId="41265A92" w14:textId="77777777" w:rsidR="003C0641" w:rsidRDefault="003C0641" w:rsidP="003C0641">
      <w:pPr>
        <w:pStyle w:val="Heading1"/>
      </w:pPr>
      <w:r>
        <w:t>&gt;&gt; &gt;&gt;                         return "AppInsightsCore:track"</w:t>
      </w:r>
    </w:p>
    <w:p w14:paraId="776D60F6" w14:textId="77777777" w:rsidR="003C0641" w:rsidRDefault="003C0641" w:rsidP="003C0641">
      <w:pPr>
        <w:pStyle w:val="Heading1"/>
      </w:pPr>
      <w:r>
        <w:t>&gt;&gt; &gt;&gt;                     }</w:t>
      </w:r>
    </w:p>
    <w:p w14:paraId="3A2DB9F9" w14:textId="77777777" w:rsidR="003C0641" w:rsidRDefault="003C0641" w:rsidP="003C0641">
      <w:pPr>
        <w:pStyle w:val="Heading1"/>
      </w:pPr>
      <w:r>
        <w:t>&gt;&gt; &gt;&gt;                     ), (function() {</w:t>
      </w:r>
    </w:p>
    <w:p w14:paraId="074461FF" w14:textId="77777777" w:rsidR="003C0641" w:rsidRDefault="003C0641" w:rsidP="003C0641">
      <w:pPr>
        <w:pStyle w:val="Heading1"/>
      </w:pPr>
      <w:r>
        <w:t>&gt;&gt; &gt;&gt;                         null === r &amp;&amp; (n(r),</w:t>
      </w:r>
    </w:p>
    <w:p w14:paraId="657033A0" w14:textId="77777777" w:rsidR="003C0641" w:rsidRDefault="003C0641" w:rsidP="003C0641">
      <w:pPr>
        <w:pStyle w:val="Heading1"/>
      </w:pPr>
      <w:r>
        <w:t>&gt;&gt; &gt;&gt;                         Te("Invalid telemetry item")),</w:t>
      </w:r>
    </w:p>
    <w:p w14:paraId="1C795F9D" w14:textId="77777777" w:rsidR="003C0641" w:rsidRDefault="003C0641" w:rsidP="003C0641">
      <w:pPr>
        <w:pStyle w:val="Heading1"/>
      </w:pPr>
      <w:r>
        <w:t>&gt;&gt; &gt;&gt;                         function(e) {</w:t>
      </w:r>
    </w:p>
    <w:p w14:paraId="7755BF62" w14:textId="77777777" w:rsidR="003C0641" w:rsidRDefault="003C0641" w:rsidP="003C0641">
      <w:pPr>
        <w:pStyle w:val="Heading1"/>
      </w:pPr>
      <w:r>
        <w:t>&gt;&gt; &gt;&gt;                             K(e.name) &amp;&amp; (n(e),</w:t>
      </w:r>
    </w:p>
    <w:p w14:paraId="2F9BF908" w14:textId="77777777" w:rsidR="003C0641" w:rsidRDefault="003C0641" w:rsidP="003C0641">
      <w:pPr>
        <w:pStyle w:val="Heading1"/>
      </w:pPr>
      <w:r>
        <w:t>&gt;&gt; &gt;&gt;                             Te("telemetry name required"))</w:t>
      </w:r>
    </w:p>
    <w:p w14:paraId="0DAD6713" w14:textId="77777777" w:rsidR="003C0641" w:rsidRDefault="003C0641" w:rsidP="003C0641">
      <w:pPr>
        <w:pStyle w:val="Heading1"/>
      </w:pPr>
      <w:r>
        <w:t>&gt;&gt; &gt;&gt;                         }(r),</w:t>
      </w:r>
    </w:p>
    <w:p w14:paraId="5057FC19" w14:textId="77777777" w:rsidR="003C0641" w:rsidRDefault="003C0641" w:rsidP="003C0641">
      <w:pPr>
        <w:pStyle w:val="Heading1"/>
      </w:pPr>
      <w:r>
        <w:t>&gt;&gt; &gt;&gt;                         t.track(r)</w:t>
      </w:r>
    </w:p>
    <w:p w14:paraId="5A6F2DC3" w14:textId="77777777" w:rsidR="003C0641" w:rsidRDefault="003C0641" w:rsidP="003C0641">
      <w:pPr>
        <w:pStyle w:val="Heading1"/>
      </w:pPr>
      <w:r>
        <w:t>&gt;&gt; &gt;&gt;                     }</w:t>
      </w:r>
    </w:p>
    <w:p w14:paraId="763B7425" w14:textId="77777777" w:rsidR="003C0641" w:rsidRDefault="003C0641" w:rsidP="003C0641">
      <w:pPr>
        <w:pStyle w:val="Heading1"/>
      </w:pPr>
      <w:r>
        <w:t>&gt;&gt; &gt;&gt;                     ), (function() {</w:t>
      </w:r>
    </w:p>
    <w:p w14:paraId="61E39544" w14:textId="77777777" w:rsidR="003C0641" w:rsidRDefault="003C0641" w:rsidP="003C0641">
      <w:pPr>
        <w:pStyle w:val="Heading1"/>
      </w:pPr>
      <w:r>
        <w:t>&gt;&gt; &gt;&gt;                         return {</w:t>
      </w:r>
    </w:p>
    <w:p w14:paraId="72E24C35" w14:textId="77777777" w:rsidR="003C0641" w:rsidRDefault="003C0641" w:rsidP="003C0641">
      <w:pPr>
        <w:pStyle w:val="Heading1"/>
      </w:pPr>
      <w:r>
        <w:t>&gt;&gt; &gt;&gt;                             item: r</w:t>
      </w:r>
    </w:p>
    <w:p w14:paraId="6E928CC8" w14:textId="77777777" w:rsidR="003C0641" w:rsidRDefault="003C0641" w:rsidP="003C0641">
      <w:pPr>
        <w:pStyle w:val="Heading1"/>
      </w:pPr>
      <w:r>
        <w:t>&gt;&gt; &gt;&gt;                         }</w:t>
      </w:r>
    </w:p>
    <w:p w14:paraId="072FB47E" w14:textId="77777777" w:rsidR="003C0641" w:rsidRDefault="003C0641" w:rsidP="003C0641">
      <w:pPr>
        <w:pStyle w:val="Heading1"/>
      </w:pPr>
      <w:r>
        <w:t>&gt;&gt; &gt;&gt;                     }</w:t>
      </w:r>
    </w:p>
    <w:p w14:paraId="4C2C0589" w14:textId="77777777" w:rsidR="003C0641" w:rsidRDefault="003C0641" w:rsidP="003C0641">
      <w:pPr>
        <w:pStyle w:val="Heading1"/>
      </w:pPr>
      <w:r>
        <w:t>&gt;&gt; &gt;&gt;                     ), !r.sync)</w:t>
      </w:r>
    </w:p>
    <w:p w14:paraId="4FDD48B6" w14:textId="77777777" w:rsidR="003C0641" w:rsidRDefault="003C0641" w:rsidP="003C0641">
      <w:pPr>
        <w:pStyle w:val="Heading1"/>
      </w:pPr>
      <w:r>
        <w:t>&gt;&gt; &gt;&gt;                 }</w:t>
      </w:r>
    </w:p>
    <w:p w14:paraId="773B5631" w14:textId="77777777" w:rsidR="003C0641" w:rsidRDefault="003C0641" w:rsidP="003C0641">
      <w:pPr>
        <w:pStyle w:val="Heading1"/>
      </w:pPr>
      <w:r>
        <w:t>&gt;&gt; &gt;&gt;             }</w:t>
      </w:r>
    </w:p>
    <w:p w14:paraId="3A667B1B" w14:textId="77777777" w:rsidR="003C0641" w:rsidRDefault="003C0641" w:rsidP="003C0641">
      <w:pPr>
        <w:pStyle w:val="Heading1"/>
      </w:pPr>
      <w:r>
        <w:t>&gt;&gt; &gt;&gt;             )),</w:t>
      </w:r>
    </w:p>
    <w:p w14:paraId="088D8478" w14:textId="77777777" w:rsidR="003C0641" w:rsidRDefault="003C0641" w:rsidP="003C0641">
      <w:pPr>
        <w:pStyle w:val="Heading1"/>
      </w:pPr>
      <w:r>
        <w:t>&gt;&gt; &gt;&gt;             n</w:t>
      </w:r>
    </w:p>
    <w:p w14:paraId="381F91E9" w14:textId="77777777" w:rsidR="003C0641" w:rsidRDefault="003C0641" w:rsidP="003C0641">
      <w:pPr>
        <w:pStyle w:val="Heading1"/>
      </w:pPr>
      <w:r>
        <w:t>&gt;&gt; &gt;&gt;         }</w:t>
      </w:r>
    </w:p>
    <w:p w14:paraId="2E2D78D4" w14:textId="77777777" w:rsidR="003C0641" w:rsidRDefault="003C0641" w:rsidP="003C0641">
      <w:pPr>
        <w:pStyle w:val="Heading1"/>
      </w:pPr>
      <w:r>
        <w:t>&gt;&gt; &gt;&gt;         return Object(_n.b)(t, e),</w:t>
      </w:r>
    </w:p>
    <w:p w14:paraId="2181270C" w14:textId="77777777" w:rsidR="003C0641" w:rsidRDefault="003C0641" w:rsidP="003C0641">
      <w:pPr>
        <w:pStyle w:val="Heading1"/>
      </w:pPr>
      <w:r>
        <w:t>&gt;&gt; &gt;&gt;         t.__ieDyn = 1,</w:t>
      </w:r>
    </w:p>
    <w:p w14:paraId="72C3BC84" w14:textId="77777777" w:rsidR="003C0641" w:rsidRDefault="003C0641" w:rsidP="003C0641">
      <w:pPr>
        <w:pStyle w:val="Heading1"/>
      </w:pPr>
      <w:r>
        <w:t>&gt;&gt; &gt;&gt;         t</w:t>
      </w:r>
    </w:p>
    <w:p w14:paraId="5A2406E4" w14:textId="77777777" w:rsidR="003C0641" w:rsidRDefault="003C0641" w:rsidP="003C0641">
      <w:pPr>
        <w:pStyle w:val="Heading1"/>
      </w:pPr>
      <w:r>
        <w:t>&gt;&gt; &gt;&gt;     }(rr), lr = ((or = {})[0] = 0,</w:t>
      </w:r>
    </w:p>
    <w:p w14:paraId="33294B3F" w14:textId="77777777" w:rsidR="003C0641" w:rsidRDefault="003C0641" w:rsidP="003C0641">
      <w:pPr>
        <w:pStyle w:val="Heading1"/>
      </w:pPr>
      <w:r>
        <w:t>&gt;&gt; &gt;&gt;     or[2] = 6,</w:t>
      </w:r>
    </w:p>
    <w:p w14:paraId="52387160" w14:textId="77777777" w:rsidR="003C0641" w:rsidRDefault="003C0641" w:rsidP="003C0641">
      <w:pPr>
        <w:pStyle w:val="Heading1"/>
      </w:pPr>
      <w:r>
        <w:t>&gt;&gt; &gt;&gt;     or[1] = 1,</w:t>
      </w:r>
    </w:p>
    <w:p w14:paraId="5A624046" w14:textId="77777777" w:rsidR="003C0641" w:rsidRDefault="003C0641" w:rsidP="003C0641">
      <w:pPr>
        <w:pStyle w:val="Heading1"/>
      </w:pPr>
      <w:r>
        <w:t>&gt;&gt; &gt;&gt;     or[3] = 7,</w:t>
      </w:r>
    </w:p>
    <w:p w14:paraId="06489374" w14:textId="77777777" w:rsidR="003C0641" w:rsidRDefault="003C0641" w:rsidP="003C0641">
      <w:pPr>
        <w:pStyle w:val="Heading1"/>
      </w:pPr>
      <w:r>
        <w:t>&gt;&gt; &gt;&gt;     or[4098] = 6,</w:t>
      </w:r>
    </w:p>
    <w:p w14:paraId="294D6A56" w14:textId="77777777" w:rsidR="003C0641" w:rsidRDefault="003C0641" w:rsidP="003C0641">
      <w:pPr>
        <w:pStyle w:val="Heading1"/>
      </w:pPr>
      <w:r>
        <w:t>&gt;&gt; &gt;&gt;     or[4097] = 1,</w:t>
      </w:r>
    </w:p>
    <w:p w14:paraId="19F52AA1" w14:textId="77777777" w:rsidR="003C0641" w:rsidRDefault="003C0641" w:rsidP="003C0641">
      <w:pPr>
        <w:pStyle w:val="Heading1"/>
      </w:pPr>
      <w:r>
        <w:t>&gt;&gt; &gt;&gt;     or[4099] = 7,</w:t>
      </w:r>
    </w:p>
    <w:p w14:paraId="6D711D9B" w14:textId="77777777" w:rsidR="003C0641" w:rsidRDefault="003C0641" w:rsidP="003C0641">
      <w:pPr>
        <w:pStyle w:val="Heading1"/>
      </w:pPr>
      <w:r>
        <w:t>&gt;&gt; &gt;&gt;     or);</w:t>
      </w:r>
    </w:p>
    <w:p w14:paraId="2789A936" w14:textId="77777777" w:rsidR="003C0641" w:rsidRDefault="003C0641" w:rsidP="003C0641">
      <w:pPr>
        <w:pStyle w:val="Heading1"/>
      </w:pPr>
      <w:r>
        <w:t>&gt;&gt; &gt;&gt;     Boolean(We()),</w:t>
      </w:r>
    </w:p>
    <w:p w14:paraId="672D57A7" w14:textId="77777777" w:rsidR="003C0641" w:rsidRDefault="003C0641" w:rsidP="003C0641">
      <w:pPr>
        <w:pStyle w:val="Heading1"/>
      </w:pPr>
      <w:r>
        <w:t>&gt;&gt; &gt;&gt;     Boolean(Ve());</w:t>
      </w:r>
    </w:p>
    <w:p w14:paraId="5188961B" w14:textId="77777777" w:rsidR="003C0641" w:rsidRDefault="003C0641" w:rsidP="003C0641">
      <w:pPr>
        <w:pStyle w:val="Heading1"/>
      </w:pPr>
      <w:r>
        <w:t>&gt;&gt; &gt;&gt;     function cr(e) {</w:t>
      </w:r>
    </w:p>
    <w:p w14:paraId="7FF36DFC" w14:textId="77777777" w:rsidR="003C0641" w:rsidRDefault="003C0641" w:rsidP="003C0641">
      <w:pPr>
        <w:pStyle w:val="Heading1"/>
      </w:pPr>
      <w:r>
        <w:t>&gt;&gt; &gt;&gt;         return !("" === e || K(e))</w:t>
      </w:r>
    </w:p>
    <w:p w14:paraId="38CF5721" w14:textId="77777777" w:rsidR="003C0641" w:rsidRDefault="003C0641" w:rsidP="003C0641">
      <w:pPr>
        <w:pStyle w:val="Heading1"/>
      </w:pPr>
      <w:r>
        <w:t>&gt;&gt; &gt;&gt;     }</w:t>
      </w:r>
    </w:p>
    <w:p w14:paraId="054E6D20" w14:textId="77777777" w:rsidR="003C0641" w:rsidRDefault="003C0641" w:rsidP="003C0641">
      <w:pPr>
        <w:pStyle w:val="Heading1"/>
      </w:pPr>
      <w:r>
        <w:t>&gt;&gt; &gt;&gt;     function ur(e) {</w:t>
      </w:r>
    </w:p>
    <w:p w14:paraId="2CBD19D3" w14:textId="77777777" w:rsidR="003C0641" w:rsidRDefault="003C0641" w:rsidP="003C0641">
      <w:pPr>
        <w:pStyle w:val="Heading1"/>
      </w:pPr>
      <w:r>
        <w:t>&gt;&gt; &gt;&gt;         if (e) {</w:t>
      </w:r>
    </w:p>
    <w:p w14:paraId="6D948C24" w14:textId="77777777" w:rsidR="003C0641" w:rsidRDefault="003C0641" w:rsidP="003C0641">
      <w:pPr>
        <w:pStyle w:val="Heading1"/>
      </w:pPr>
      <w:r>
        <w:t>&gt;&gt; &gt;&gt;             var t = e.indexOf("-");</w:t>
      </w:r>
    </w:p>
    <w:p w14:paraId="76D12EC5" w14:textId="77777777" w:rsidR="003C0641" w:rsidRDefault="003C0641" w:rsidP="003C0641">
      <w:pPr>
        <w:pStyle w:val="Heading1"/>
      </w:pPr>
      <w:r>
        <w:t>&gt;&gt; &gt;&gt;             if (t &gt; -1)</w:t>
      </w:r>
    </w:p>
    <w:p w14:paraId="51FC38C5" w14:textId="77777777" w:rsidR="003C0641" w:rsidRDefault="003C0641" w:rsidP="003C0641">
      <w:pPr>
        <w:pStyle w:val="Heading1"/>
      </w:pPr>
      <w:r>
        <w:t>&gt;&gt; &gt;&gt;                 return e.substring(0, t)</w:t>
      </w:r>
    </w:p>
    <w:p w14:paraId="541ACB7C" w14:textId="77777777" w:rsidR="003C0641" w:rsidRDefault="003C0641" w:rsidP="003C0641">
      <w:pPr>
        <w:pStyle w:val="Heading1"/>
      </w:pPr>
      <w:r>
        <w:t>&gt;&gt; &gt;&gt;         }</w:t>
      </w:r>
    </w:p>
    <w:p w14:paraId="22FD3FCC" w14:textId="77777777" w:rsidR="003C0641" w:rsidRDefault="003C0641" w:rsidP="003C0641">
      <w:pPr>
        <w:pStyle w:val="Heading1"/>
      </w:pPr>
      <w:r>
        <w:t>&gt;&gt; &gt;&gt;         return ""</w:t>
      </w:r>
    </w:p>
    <w:p w14:paraId="6885303A" w14:textId="77777777" w:rsidR="003C0641" w:rsidRDefault="003C0641" w:rsidP="003C0641">
      <w:pPr>
        <w:pStyle w:val="Heading1"/>
      </w:pPr>
      <w:r>
        <w:t>&gt;&gt; &gt;&gt;     }</w:t>
      </w:r>
    </w:p>
    <w:p w14:paraId="589806F9" w14:textId="77777777" w:rsidR="003C0641" w:rsidRDefault="003C0641" w:rsidP="003C0641">
      <w:pPr>
        <w:pStyle w:val="Heading1"/>
      </w:pPr>
      <w:r>
        <w:t>&gt;&gt; &gt;&gt;     function dr(e) {</w:t>
      </w:r>
    </w:p>
    <w:p w14:paraId="5B50597E" w14:textId="77777777" w:rsidR="003C0641" w:rsidRDefault="003C0641" w:rsidP="003C0641">
      <w:pPr>
        <w:pStyle w:val="Heading1"/>
      </w:pPr>
      <w:r>
        <w:t>&gt;&gt; &gt;&gt;         return !!(e &amp;&amp; le(e) &amp;&amp; e &gt;= 1 &amp;&amp; e &lt;= 4)</w:t>
      </w:r>
    </w:p>
    <w:p w14:paraId="34862B37" w14:textId="77777777" w:rsidR="003C0641" w:rsidRDefault="003C0641" w:rsidP="003C0641">
      <w:pPr>
        <w:pStyle w:val="Heading1"/>
      </w:pPr>
      <w:r>
        <w:t>&gt;&gt; &gt;&gt;     }</w:t>
      </w:r>
    </w:p>
    <w:p w14:paraId="1A349ACD" w14:textId="77777777" w:rsidR="003C0641" w:rsidRDefault="003C0641" w:rsidP="003C0641">
      <w:pPr>
        <w:pStyle w:val="Heading1"/>
      </w:pPr>
      <w:r>
        <w:t>&gt;&gt; &gt;&gt;     function fr(e, t, n) {</w:t>
      </w:r>
    </w:p>
    <w:p w14:paraId="6F235854" w14:textId="77777777" w:rsidR="003C0641" w:rsidRDefault="003C0641" w:rsidP="003C0641">
      <w:pPr>
        <w:pStyle w:val="Heading1"/>
      </w:pPr>
      <w:r>
        <w:t>&gt;&gt; &gt;&gt;         if (!t &amp;&amp; !cr(t) || "string" != typeof e)</w:t>
      </w:r>
    </w:p>
    <w:p w14:paraId="3A006EA6" w14:textId="77777777" w:rsidR="003C0641" w:rsidRDefault="003C0641" w:rsidP="003C0641">
      <w:pPr>
        <w:pStyle w:val="Heading1"/>
      </w:pPr>
      <w:r>
        <w:t>&gt;&gt; &gt;&gt;             return null;</w:t>
      </w:r>
    </w:p>
    <w:p w14:paraId="3DA1B1F1" w14:textId="77777777" w:rsidR="003C0641" w:rsidRDefault="003C0641" w:rsidP="003C0641">
      <w:pPr>
        <w:pStyle w:val="Heading1"/>
      </w:pPr>
      <w:r>
        <w:t>&gt;&gt; &gt;&gt;         var r = typeof t;</w:t>
      </w:r>
    </w:p>
    <w:p w14:paraId="7F344A02" w14:textId="77777777" w:rsidR="003C0641" w:rsidRDefault="003C0641" w:rsidP="003C0641">
      <w:pPr>
        <w:pStyle w:val="Heading1"/>
      </w:pPr>
      <w:r>
        <w:t>&gt;&gt; &gt;&gt;         if ("string" === r || "number" === r || "boolean" === r || oe(t))</w:t>
      </w:r>
    </w:p>
    <w:p w14:paraId="1408184E" w14:textId="77777777" w:rsidR="003C0641" w:rsidRDefault="003C0641" w:rsidP="003C0641">
      <w:pPr>
        <w:pStyle w:val="Heading1"/>
      </w:pPr>
      <w:r>
        <w:t>&gt;&gt; &gt;&gt;             t = {</w:t>
      </w:r>
    </w:p>
    <w:p w14:paraId="15991944" w14:textId="77777777" w:rsidR="003C0641" w:rsidRDefault="003C0641" w:rsidP="003C0641">
      <w:pPr>
        <w:pStyle w:val="Heading1"/>
      </w:pPr>
      <w:r>
        <w:t>&gt;&gt; &gt;&gt;                 value: t</w:t>
      </w:r>
    </w:p>
    <w:p w14:paraId="2D6B10A2" w14:textId="77777777" w:rsidR="003C0641" w:rsidRDefault="003C0641" w:rsidP="003C0641">
      <w:pPr>
        <w:pStyle w:val="Heading1"/>
      </w:pPr>
      <w:r>
        <w:t>&gt;&gt; &gt;&gt;             };</w:t>
      </w:r>
    </w:p>
    <w:p w14:paraId="7F69E2E6" w14:textId="77777777" w:rsidR="003C0641" w:rsidRDefault="003C0641" w:rsidP="003C0641">
      <w:pPr>
        <w:pStyle w:val="Heading1"/>
      </w:pPr>
      <w:r>
        <w:t>&gt;&gt; &gt;&gt;         else if ("object" !== r || d.e.call(t, "value")) {</w:t>
      </w:r>
    </w:p>
    <w:p w14:paraId="1C329FC5" w14:textId="77777777" w:rsidR="003C0641" w:rsidRDefault="003C0641" w:rsidP="003C0641">
      <w:pPr>
        <w:pStyle w:val="Heading1"/>
      </w:pPr>
      <w:r>
        <w:t>&gt;&gt; &gt;&gt;             if (K(t.value) || "" === t.value || !se(t.value) &amp;&amp; !le(t.value) &amp;&amp; !ce(t.value) &amp;&amp; !oe(t.value))</w:t>
      </w:r>
    </w:p>
    <w:p w14:paraId="5D28191D" w14:textId="77777777" w:rsidR="003C0641" w:rsidRDefault="003C0641" w:rsidP="003C0641">
      <w:pPr>
        <w:pStyle w:val="Heading1"/>
      </w:pPr>
      <w:r>
        <w:t>&gt;&gt; &gt;&gt;                 return null</w:t>
      </w:r>
    </w:p>
    <w:p w14:paraId="6658517D" w14:textId="77777777" w:rsidR="003C0641" w:rsidRDefault="003C0641" w:rsidP="003C0641">
      <w:pPr>
        <w:pStyle w:val="Heading1"/>
      </w:pPr>
      <w:r>
        <w:t>&gt;&gt; &gt;&gt;         } else</w:t>
      </w:r>
    </w:p>
    <w:p w14:paraId="653B0E16" w14:textId="77777777" w:rsidR="003C0641" w:rsidRDefault="003C0641" w:rsidP="003C0641">
      <w:pPr>
        <w:pStyle w:val="Heading1"/>
      </w:pPr>
      <w:r>
        <w:t>&gt;&gt; &gt;&gt;             t = {</w:t>
      </w:r>
    </w:p>
    <w:p w14:paraId="25984E7E" w14:textId="77777777" w:rsidR="003C0641" w:rsidRDefault="003C0641" w:rsidP="003C0641">
      <w:pPr>
        <w:pStyle w:val="Heading1"/>
      </w:pPr>
      <w:r>
        <w:t>&gt;&gt; &gt;&gt;                 value: n ? JSON.stringify(t) : t</w:t>
      </w:r>
    </w:p>
    <w:p w14:paraId="5F07EBD9" w14:textId="77777777" w:rsidR="003C0641" w:rsidRDefault="003C0641" w:rsidP="003C0641">
      <w:pPr>
        <w:pStyle w:val="Heading1"/>
      </w:pPr>
      <w:r>
        <w:t>&gt;&gt; &gt;&gt;             };</w:t>
      </w:r>
    </w:p>
    <w:p w14:paraId="4DEFC6E3" w14:textId="77777777" w:rsidR="003C0641" w:rsidRDefault="003C0641" w:rsidP="003C0641">
      <w:pPr>
        <w:pStyle w:val="Heading1"/>
      </w:pPr>
      <w:r>
        <w:t>&gt;&gt; &gt;&gt;         if (oe(t.value) &amp;&amp; !br(t.value))</w:t>
      </w:r>
    </w:p>
    <w:p w14:paraId="02ADD141" w14:textId="77777777" w:rsidR="003C0641" w:rsidRDefault="003C0641" w:rsidP="003C0641">
      <w:pPr>
        <w:pStyle w:val="Heading1"/>
      </w:pPr>
      <w:r>
        <w:t>&gt;&gt; &gt;&gt;             return null;</w:t>
      </w:r>
    </w:p>
    <w:p w14:paraId="61415578" w14:textId="77777777" w:rsidR="003C0641" w:rsidRDefault="003C0641" w:rsidP="003C0641">
      <w:pPr>
        <w:pStyle w:val="Heading1"/>
      </w:pPr>
      <w:r>
        <w:t>&gt;&gt; &gt;&gt;         if (!K(t.kind)) {</w:t>
      </w:r>
    </w:p>
    <w:p w14:paraId="2278D8E7" w14:textId="77777777" w:rsidR="003C0641" w:rsidRDefault="003C0641" w:rsidP="003C0641">
      <w:pPr>
        <w:pStyle w:val="Heading1"/>
      </w:pPr>
      <w:r>
        <w:t>&gt;&gt; &gt;&gt;             if (oe(t.value) || !mr(t.kind))</w:t>
      </w:r>
    </w:p>
    <w:p w14:paraId="1125ED83" w14:textId="77777777" w:rsidR="003C0641" w:rsidRDefault="003C0641" w:rsidP="003C0641">
      <w:pPr>
        <w:pStyle w:val="Heading1"/>
      </w:pPr>
      <w:r>
        <w:t>&gt;&gt; &gt;&gt;                 return null;</w:t>
      </w:r>
    </w:p>
    <w:p w14:paraId="77157B06" w14:textId="77777777" w:rsidR="003C0641" w:rsidRDefault="003C0641" w:rsidP="003C0641">
      <w:pPr>
        <w:pStyle w:val="Heading1"/>
      </w:pPr>
      <w:r>
        <w:t>&gt;&gt; &gt;&gt;             t.value = t.value.toString()</w:t>
      </w:r>
    </w:p>
    <w:p w14:paraId="0E1D9D7A" w14:textId="77777777" w:rsidR="003C0641" w:rsidRDefault="003C0641" w:rsidP="003C0641">
      <w:pPr>
        <w:pStyle w:val="Heading1"/>
      </w:pPr>
      <w:r>
        <w:t>&gt;&gt; &gt;&gt;         }</w:t>
      </w:r>
    </w:p>
    <w:p w14:paraId="212F1462" w14:textId="77777777" w:rsidR="003C0641" w:rsidRDefault="003C0641" w:rsidP="003C0641">
      <w:pPr>
        <w:pStyle w:val="Heading1"/>
      </w:pPr>
      <w:r>
        <w:t>&gt;&gt; &gt;&gt;         return t</w:t>
      </w:r>
    </w:p>
    <w:p w14:paraId="262DBCE2" w14:textId="77777777" w:rsidR="003C0641" w:rsidRDefault="003C0641" w:rsidP="003C0641">
      <w:pPr>
        <w:pStyle w:val="Heading1"/>
      </w:pPr>
      <w:r>
        <w:t>&gt;&gt; &gt;&gt;     }</w:t>
      </w:r>
    </w:p>
    <w:p w14:paraId="43B3F64E" w14:textId="77777777" w:rsidR="003C0641" w:rsidRDefault="003C0641" w:rsidP="003C0641">
      <w:pPr>
        <w:pStyle w:val="Heading1"/>
      </w:pPr>
      <w:r>
        <w:t>&gt;&gt; &gt;&gt;     function hr(e, t, n) {</w:t>
      </w:r>
    </w:p>
    <w:p w14:paraId="69FCDDC2" w14:textId="77777777" w:rsidR="003C0641" w:rsidRDefault="003C0641" w:rsidP="003C0641">
      <w:pPr>
        <w:pStyle w:val="Heading1"/>
      </w:pPr>
      <w:r>
        <w:t>&gt;&gt; &gt;&gt;         var r = -1;</w:t>
      </w:r>
    </w:p>
    <w:p w14:paraId="24D449FF" w14:textId="77777777" w:rsidR="003C0641" w:rsidRDefault="003C0641" w:rsidP="003C0641">
      <w:pPr>
        <w:pStyle w:val="Heading1"/>
      </w:pPr>
      <w:r>
        <w:t>&gt;&gt; &gt;&gt;         if (!G(e))</w:t>
      </w:r>
    </w:p>
    <w:p w14:paraId="7F279266" w14:textId="77777777" w:rsidR="003C0641" w:rsidRDefault="003C0641" w:rsidP="003C0641">
      <w:pPr>
        <w:pStyle w:val="Heading1"/>
      </w:pPr>
      <w:r>
        <w:t>&gt;&gt; &gt;&gt;             if (t &gt; 0 &amp;&amp; (32 === t ? r = 8192 : t &lt;= 13 &amp;&amp; (r = t &lt;&lt; 5)),</w:t>
      </w:r>
    </w:p>
    <w:p w14:paraId="2C28604C" w14:textId="77777777" w:rsidR="003C0641" w:rsidRDefault="003C0641" w:rsidP="003C0641">
      <w:pPr>
        <w:pStyle w:val="Heading1"/>
      </w:pPr>
      <w:r>
        <w:t>&gt;&gt; &gt;&gt;             function(e) {</w:t>
      </w:r>
    </w:p>
    <w:p w14:paraId="24030639" w14:textId="77777777" w:rsidR="003C0641" w:rsidRDefault="003C0641" w:rsidP="003C0641">
      <w:pPr>
        <w:pStyle w:val="Heading1"/>
      </w:pPr>
      <w:r>
        <w:t>&gt;&gt; &gt;&gt;                 if (e &gt;= 0 &amp;&amp; e &lt;= 9)</w:t>
      </w:r>
    </w:p>
    <w:p w14:paraId="23127E8B" w14:textId="77777777" w:rsidR="003C0641" w:rsidRDefault="003C0641" w:rsidP="003C0641">
      <w:pPr>
        <w:pStyle w:val="Heading1"/>
      </w:pPr>
      <w:r>
        <w:t>&gt;&gt; &gt;&gt;                     return !0;</w:t>
      </w:r>
    </w:p>
    <w:p w14:paraId="178D5910" w14:textId="77777777" w:rsidR="003C0641" w:rsidRDefault="003C0641" w:rsidP="003C0641">
      <w:pPr>
        <w:pStyle w:val="Heading1"/>
      </w:pPr>
      <w:r>
        <w:t>&gt;&gt; &gt;&gt;                 return !1</w:t>
      </w:r>
    </w:p>
    <w:p w14:paraId="249E87FE" w14:textId="77777777" w:rsidR="003C0641" w:rsidRDefault="003C0641" w:rsidP="003C0641">
      <w:pPr>
        <w:pStyle w:val="Heading1"/>
      </w:pPr>
      <w:r>
        <w:t>&gt;&gt; &gt;&gt;             }(n))</w:t>
      </w:r>
    </w:p>
    <w:p w14:paraId="70D3D231" w14:textId="77777777" w:rsidR="003C0641" w:rsidRDefault="003C0641" w:rsidP="003C0641">
      <w:pPr>
        <w:pStyle w:val="Heading1"/>
      </w:pPr>
      <w:r>
        <w:t>&gt;&gt; &gt;&gt;                 -1 === r &amp;&amp; (r = 0),</w:t>
      </w:r>
    </w:p>
    <w:p w14:paraId="0933A77A" w14:textId="77777777" w:rsidR="003C0641" w:rsidRDefault="003C0641" w:rsidP="003C0641">
      <w:pPr>
        <w:pStyle w:val="Heading1"/>
      </w:pPr>
      <w:r>
        <w:t>&gt;&gt; &gt;&gt;                 r |= n;</w:t>
      </w:r>
    </w:p>
    <w:p w14:paraId="1DACA899" w14:textId="77777777" w:rsidR="003C0641" w:rsidRDefault="003C0641" w:rsidP="003C0641">
      <w:pPr>
        <w:pStyle w:val="Heading1"/>
      </w:pPr>
      <w:r>
        <w:t>&gt;&gt; &gt;&gt;             else {</w:t>
      </w:r>
    </w:p>
    <w:p w14:paraId="03CCAEAE" w14:textId="77777777" w:rsidR="003C0641" w:rsidRDefault="003C0641" w:rsidP="003C0641">
      <w:pPr>
        <w:pStyle w:val="Heading1"/>
      </w:pPr>
      <w:r>
        <w:t>&gt;&gt; &gt;&gt;                 var i = lr[yr(e)] || -1;</w:t>
      </w:r>
    </w:p>
    <w:p w14:paraId="5E560C6C" w14:textId="77777777" w:rsidR="003C0641" w:rsidRDefault="003C0641" w:rsidP="003C0641">
      <w:pPr>
        <w:pStyle w:val="Heading1"/>
      </w:pPr>
      <w:r>
        <w:t>&gt;&gt; &gt;&gt;                 -1 !== r &amp;&amp; -1 !== i ? r |= i : 6 === i &amp;&amp; (r = i)</w:t>
      </w:r>
    </w:p>
    <w:p w14:paraId="26276274" w14:textId="77777777" w:rsidR="003C0641" w:rsidRDefault="003C0641" w:rsidP="003C0641">
      <w:pPr>
        <w:pStyle w:val="Heading1"/>
      </w:pPr>
      <w:r>
        <w:t>&gt;&gt; &gt;&gt;             }</w:t>
      </w:r>
    </w:p>
    <w:p w14:paraId="4FF8C01A" w14:textId="77777777" w:rsidR="003C0641" w:rsidRDefault="003C0641" w:rsidP="003C0641">
      <w:pPr>
        <w:pStyle w:val="Heading1"/>
      </w:pPr>
      <w:r>
        <w:t>&gt;&gt; &gt;&gt;         return r</w:t>
      </w:r>
    </w:p>
    <w:p w14:paraId="14EE759F" w14:textId="77777777" w:rsidR="003C0641" w:rsidRDefault="003C0641" w:rsidP="003C0641">
      <w:pPr>
        <w:pStyle w:val="Heading1"/>
      </w:pPr>
      <w:r>
        <w:t>&gt;&gt; &gt;&gt;     }</w:t>
      </w:r>
    </w:p>
    <w:p w14:paraId="1B2315E1" w14:textId="77777777" w:rsidR="003C0641" w:rsidRDefault="003C0641" w:rsidP="003C0641">
      <w:pPr>
        <w:pStyle w:val="Heading1"/>
      </w:pPr>
      <w:r>
        <w:t>&gt;&gt; &gt;&gt;     function pr(e, t, n, r, i) {</w:t>
      </w:r>
    </w:p>
    <w:p w14:paraId="2C0B064C" w14:textId="77777777" w:rsidR="003C0641" w:rsidRDefault="003C0641" w:rsidP="003C0641">
      <w:pPr>
        <w:pStyle w:val="Heading1"/>
      </w:pPr>
      <w:r>
        <w:t>&gt;&gt; &gt;&gt;         var o = {}</w:t>
      </w:r>
    </w:p>
    <w:p w14:paraId="3DFD55DF" w14:textId="77777777" w:rsidR="003C0641" w:rsidRDefault="003C0641" w:rsidP="003C0641">
      <w:pPr>
        <w:pStyle w:val="Heading1"/>
      </w:pPr>
      <w:r>
        <w:t>&gt;&gt; &gt;&gt;           , a = !1</w:t>
      </w:r>
    </w:p>
    <w:p w14:paraId="3AD411B2" w14:textId="77777777" w:rsidR="003C0641" w:rsidRDefault="003C0641" w:rsidP="003C0641">
      <w:pPr>
        <w:pStyle w:val="Heading1"/>
      </w:pPr>
      <w:r>
        <w:t>&gt;&gt; &gt;&gt;           , s = 0</w:t>
      </w:r>
    </w:p>
    <w:p w14:paraId="74B7B0A7" w14:textId="77777777" w:rsidR="003C0641" w:rsidRDefault="003C0641" w:rsidP="003C0641">
      <w:pPr>
        <w:pStyle w:val="Heading1"/>
      </w:pPr>
      <w:r>
        <w:t>&gt;&gt; &gt;&gt;           , l = arguments.length</w:t>
      </w:r>
    </w:p>
    <w:p w14:paraId="4600F273" w14:textId="77777777" w:rsidR="003C0641" w:rsidRDefault="003C0641" w:rsidP="003C0641">
      <w:pPr>
        <w:pStyle w:val="Heading1"/>
      </w:pPr>
      <w:r>
        <w:t>&gt;&gt; &gt;&gt;           , c = Object[d.k]</w:t>
      </w:r>
    </w:p>
    <w:p w14:paraId="2D620251" w14:textId="77777777" w:rsidR="003C0641" w:rsidRDefault="003C0641" w:rsidP="003C0641">
      <w:pPr>
        <w:pStyle w:val="Heading1"/>
      </w:pPr>
      <w:r>
        <w:t>&gt;&gt; &gt;&gt;           , u = arguments;</w:t>
      </w:r>
    </w:p>
    <w:p w14:paraId="23FF9D6B" w14:textId="77777777" w:rsidR="003C0641" w:rsidRDefault="003C0641" w:rsidP="003C0641">
      <w:pPr>
        <w:pStyle w:val="Heading1"/>
      </w:pPr>
      <w:r>
        <w:t>&gt;&gt; &gt;&gt;         for ("[object Boolean]" === c.toString.call(u[0]) &amp;&amp; (a = u[0],</w:t>
      </w:r>
    </w:p>
    <w:p w14:paraId="2046C9FF" w14:textId="77777777" w:rsidR="003C0641" w:rsidRDefault="003C0641" w:rsidP="003C0641">
      <w:pPr>
        <w:pStyle w:val="Heading1"/>
      </w:pPr>
      <w:r>
        <w:t>&gt;&gt; &gt;&gt;         s++); s &lt; l; s++) {</w:t>
      </w:r>
    </w:p>
    <w:p w14:paraId="56BFF0FC" w14:textId="77777777" w:rsidR="003C0641" w:rsidRDefault="003C0641" w:rsidP="003C0641">
      <w:pPr>
        <w:pStyle w:val="Heading1"/>
      </w:pPr>
      <w:r>
        <w:t>&gt;&gt; &gt;&gt;             ee(e = u[s], (function(e, t) {</w:t>
      </w:r>
    </w:p>
    <w:p w14:paraId="1C8CD9FA" w14:textId="77777777" w:rsidR="003C0641" w:rsidRDefault="003C0641" w:rsidP="003C0641">
      <w:pPr>
        <w:pStyle w:val="Heading1"/>
      </w:pPr>
      <w:r>
        <w:t>&gt;&gt; &gt;&gt;                 a &amp;&amp; t &amp;&amp; X(t) ? oe(t) ? (o[e] = o[e] || [],</w:t>
      </w:r>
    </w:p>
    <w:p w14:paraId="62930AE8" w14:textId="77777777" w:rsidR="003C0641" w:rsidRDefault="003C0641" w:rsidP="003C0641">
      <w:pPr>
        <w:pStyle w:val="Heading1"/>
      </w:pPr>
      <w:r>
        <w:t>&gt;&gt; &gt;&gt;                 fe(t, (function(t, n) {</w:t>
      </w:r>
    </w:p>
    <w:p w14:paraId="3E16643C" w14:textId="77777777" w:rsidR="003C0641" w:rsidRDefault="003C0641" w:rsidP="003C0641">
      <w:pPr>
        <w:pStyle w:val="Heading1"/>
      </w:pPr>
      <w:r>
        <w:t>&gt;&gt; &gt;&gt;                     t &amp;&amp; X(t) ? o[e][n] = pr(!0, o[e][n], t) : o[e][n] = t</w:t>
      </w:r>
    </w:p>
    <w:p w14:paraId="7C103898" w14:textId="77777777" w:rsidR="003C0641" w:rsidRDefault="003C0641" w:rsidP="003C0641">
      <w:pPr>
        <w:pStyle w:val="Heading1"/>
      </w:pPr>
      <w:r>
        <w:t>&gt;&gt; &gt;&gt;                 }</w:t>
      </w:r>
    </w:p>
    <w:p w14:paraId="15582784" w14:textId="77777777" w:rsidR="003C0641" w:rsidRDefault="003C0641" w:rsidP="003C0641">
      <w:pPr>
        <w:pStyle w:val="Heading1"/>
      </w:pPr>
      <w:r>
        <w:t>&gt;&gt; &gt;&gt;                 ))) : o[e] = pr(!0, o[e], t) : o[e] = t</w:t>
      </w:r>
    </w:p>
    <w:p w14:paraId="71F0B603" w14:textId="77777777" w:rsidR="003C0641" w:rsidRDefault="003C0641" w:rsidP="003C0641">
      <w:pPr>
        <w:pStyle w:val="Heading1"/>
      </w:pPr>
      <w:r>
        <w:t>&gt;&gt; &gt;&gt;             }</w:t>
      </w:r>
    </w:p>
    <w:p w14:paraId="3A8380BC" w14:textId="77777777" w:rsidR="003C0641" w:rsidRDefault="003C0641" w:rsidP="003C0641">
      <w:pPr>
        <w:pStyle w:val="Heading1"/>
      </w:pPr>
      <w:r>
        <w:t>&gt;&gt; &gt;&gt;             ))</w:t>
      </w:r>
    </w:p>
    <w:p w14:paraId="61EE78A6" w14:textId="77777777" w:rsidR="003C0641" w:rsidRDefault="003C0641" w:rsidP="003C0641">
      <w:pPr>
        <w:pStyle w:val="Heading1"/>
      </w:pPr>
      <w:r>
        <w:t>&gt;&gt; &gt;&gt;         }</w:t>
      </w:r>
    </w:p>
    <w:p w14:paraId="149755AB" w14:textId="77777777" w:rsidR="003C0641" w:rsidRDefault="003C0641" w:rsidP="003C0641">
      <w:pPr>
        <w:pStyle w:val="Heading1"/>
      </w:pPr>
      <w:r>
        <w:t>&gt;&gt; &gt;&gt;         return o</w:t>
      </w:r>
    </w:p>
    <w:p w14:paraId="0CBE410A" w14:textId="77777777" w:rsidR="003C0641" w:rsidRDefault="003C0641" w:rsidP="003C0641">
      <w:pPr>
        <w:pStyle w:val="Heading1"/>
      </w:pPr>
      <w:r>
        <w:t>&gt;&gt; &gt;&gt;     }</w:t>
      </w:r>
    </w:p>
    <w:p w14:paraId="79D1CDC8" w14:textId="77777777" w:rsidR="003C0641" w:rsidRDefault="003C0641" w:rsidP="003C0641">
      <w:pPr>
        <w:pStyle w:val="Heading1"/>
      </w:pPr>
      <w:r>
        <w:t>&gt;&gt; &gt;&gt;     var gr = yn;</w:t>
      </w:r>
    </w:p>
    <w:p w14:paraId="00D077DB" w14:textId="77777777" w:rsidR="003C0641" w:rsidRDefault="003C0641" w:rsidP="003C0641">
      <w:pPr>
        <w:pStyle w:val="Heading1"/>
      </w:pPr>
      <w:r>
        <w:t>&gt;&gt; &gt;&gt;     function mr(e) {</w:t>
      </w:r>
    </w:p>
    <w:p w14:paraId="5892CC52" w14:textId="77777777" w:rsidR="003C0641" w:rsidRDefault="003C0641" w:rsidP="003C0641">
      <w:pPr>
        <w:pStyle w:val="Heading1"/>
      </w:pPr>
      <w:r>
        <w:t>&gt;&gt; &gt;&gt;         return 0 === e || e &gt; 0 &amp;&amp; e &lt;= 13 || 32 === e</w:t>
      </w:r>
    </w:p>
    <w:p w14:paraId="12B555BC" w14:textId="77777777" w:rsidR="003C0641" w:rsidRDefault="003C0641" w:rsidP="003C0641">
      <w:pPr>
        <w:pStyle w:val="Heading1"/>
      </w:pPr>
      <w:r>
        <w:t>&gt;&gt; &gt;&gt;     }</w:t>
      </w:r>
    </w:p>
    <w:p w14:paraId="51A6DA79" w14:textId="77777777" w:rsidR="003C0641" w:rsidRDefault="003C0641" w:rsidP="003C0641">
      <w:pPr>
        <w:pStyle w:val="Heading1"/>
      </w:pPr>
      <w:r>
        <w:t>&gt;&gt; &gt;&gt;     function br(e) {</w:t>
      </w:r>
    </w:p>
    <w:p w14:paraId="0918313F" w14:textId="77777777" w:rsidR="003C0641" w:rsidRDefault="003C0641" w:rsidP="003C0641">
      <w:pPr>
        <w:pStyle w:val="Heading1"/>
      </w:pPr>
      <w:r>
        <w:t>&gt;&gt; &gt;&gt;         return e.length &gt; 0</w:t>
      </w:r>
    </w:p>
    <w:p w14:paraId="0025F6D6" w14:textId="77777777" w:rsidR="003C0641" w:rsidRDefault="003C0641" w:rsidP="003C0641">
      <w:pPr>
        <w:pStyle w:val="Heading1"/>
      </w:pPr>
      <w:r>
        <w:t>&gt;&gt; &gt;&gt;     }</w:t>
      </w:r>
    </w:p>
    <w:p w14:paraId="4B7B2504" w14:textId="77777777" w:rsidR="003C0641" w:rsidRDefault="003C0641" w:rsidP="003C0641">
      <w:pPr>
        <w:pStyle w:val="Heading1"/>
      </w:pPr>
      <w:r>
        <w:t>&gt;&gt; &gt;&gt;     function vr(e, t) {</w:t>
      </w:r>
    </w:p>
    <w:p w14:paraId="4E47E9EA" w14:textId="77777777" w:rsidR="003C0641" w:rsidRDefault="003C0641" w:rsidP="003C0641">
      <w:pPr>
        <w:pStyle w:val="Heading1"/>
      </w:pPr>
      <w:r>
        <w:t>&gt;&gt; &gt;&gt;         var n = e;</w:t>
      </w:r>
    </w:p>
    <w:p w14:paraId="37E5879B" w14:textId="77777777" w:rsidR="003C0641" w:rsidRDefault="003C0641" w:rsidP="003C0641">
      <w:pPr>
        <w:pStyle w:val="Heading1"/>
      </w:pPr>
      <w:r>
        <w:t>&gt;&gt; &gt;&gt;         n.timings = n.timings || {},</w:t>
      </w:r>
    </w:p>
    <w:p w14:paraId="7B9017BA" w14:textId="77777777" w:rsidR="003C0641" w:rsidRDefault="003C0641" w:rsidP="003C0641">
      <w:pPr>
        <w:pStyle w:val="Heading1"/>
      </w:pPr>
      <w:r>
        <w:t>&gt;&gt; &gt;&gt;         n.timings.processTelemetryStart = n.timings.processTelemetryStart || {},</w:t>
      </w:r>
    </w:p>
    <w:p w14:paraId="61EB3347" w14:textId="77777777" w:rsidR="003C0641" w:rsidRDefault="003C0641" w:rsidP="003C0641">
      <w:pPr>
        <w:pStyle w:val="Heading1"/>
      </w:pPr>
      <w:r>
        <w:t>&gt;&gt; &gt;&gt;         n.timings.processTelemetryStart[t] = gr()</w:t>
      </w:r>
    </w:p>
    <w:p w14:paraId="171B1C9D" w14:textId="77777777" w:rsidR="003C0641" w:rsidRDefault="003C0641" w:rsidP="003C0641">
      <w:pPr>
        <w:pStyle w:val="Heading1"/>
      </w:pPr>
      <w:r>
        <w:t>&gt;&gt; &gt;&gt;     }</w:t>
      </w:r>
    </w:p>
    <w:p w14:paraId="06256325" w14:textId="77777777" w:rsidR="003C0641" w:rsidRDefault="003C0641" w:rsidP="003C0641">
      <w:pPr>
        <w:pStyle w:val="Heading1"/>
      </w:pPr>
      <w:r>
        <w:t>&gt;&gt; &gt;&gt;     function yr(e) {</w:t>
      </w:r>
    </w:p>
    <w:p w14:paraId="63592714" w14:textId="77777777" w:rsidR="003C0641" w:rsidRDefault="003C0641" w:rsidP="003C0641">
      <w:pPr>
        <w:pStyle w:val="Heading1"/>
      </w:pPr>
      <w:r>
        <w:t>&gt;&gt; &gt;&gt;         var t = 0;</w:t>
      </w:r>
    </w:p>
    <w:p w14:paraId="6E3D23A6" w14:textId="77777777" w:rsidR="003C0641" w:rsidRDefault="003C0641" w:rsidP="003C0641">
      <w:pPr>
        <w:pStyle w:val="Heading1"/>
      </w:pPr>
      <w:r>
        <w:t>&gt;&gt; &gt;&gt;         if (null != e) {</w:t>
      </w:r>
    </w:p>
    <w:p w14:paraId="3A8D7B09" w14:textId="77777777" w:rsidR="003C0641" w:rsidRDefault="003C0641" w:rsidP="003C0641">
      <w:pPr>
        <w:pStyle w:val="Heading1"/>
      </w:pPr>
      <w:r>
        <w:t>&gt;&gt; &gt;&gt;             var n = typeof e;</w:t>
      </w:r>
    </w:p>
    <w:p w14:paraId="60B5D91E" w14:textId="77777777" w:rsidR="003C0641" w:rsidRDefault="003C0641" w:rsidP="003C0641">
      <w:pPr>
        <w:pStyle w:val="Heading1"/>
      </w:pPr>
      <w:r>
        <w:t>&gt;&gt; &gt;&gt;             "string" === n ? t = 1 : "number" === n ? t = 2 : "boolean" === n ? t = 3 : n === d.j &amp;&amp; (t = 4,</w:t>
      </w:r>
    </w:p>
    <w:p w14:paraId="3B572D5D" w14:textId="77777777" w:rsidR="003C0641" w:rsidRDefault="003C0641" w:rsidP="003C0641">
      <w:pPr>
        <w:pStyle w:val="Heading1"/>
      </w:pPr>
      <w:r>
        <w:t>&gt;&gt; &gt;&gt;             oe(e) ? (t = 4096,</w:t>
      </w:r>
    </w:p>
    <w:p w14:paraId="1A741DFB" w14:textId="77777777" w:rsidR="003C0641" w:rsidRDefault="003C0641" w:rsidP="003C0641">
      <w:pPr>
        <w:pStyle w:val="Heading1"/>
      </w:pPr>
      <w:r>
        <w:t>&gt;&gt; &gt;&gt;             e.length &gt; 0 &amp;&amp; (t |= yr(e[0]))) : d.e.call(e, "value") &amp;&amp; (t = 8192 | yr(e.value)))</w:t>
      </w:r>
    </w:p>
    <w:p w14:paraId="73AEEDD0" w14:textId="77777777" w:rsidR="003C0641" w:rsidRDefault="003C0641" w:rsidP="003C0641">
      <w:pPr>
        <w:pStyle w:val="Heading1"/>
      </w:pPr>
      <w:r>
        <w:t>&gt;&gt; &gt;&gt;         }</w:t>
      </w:r>
    </w:p>
    <w:p w14:paraId="18E63748" w14:textId="77777777" w:rsidR="003C0641" w:rsidRDefault="003C0641" w:rsidP="003C0641">
      <w:pPr>
        <w:pStyle w:val="Heading1"/>
      </w:pPr>
      <w:r>
        <w:t>&gt;&gt; &gt;&gt;         return t</w:t>
      </w:r>
    </w:p>
    <w:p w14:paraId="52E37C3A" w14:textId="77777777" w:rsidR="003C0641" w:rsidRDefault="003C0641" w:rsidP="003C0641">
      <w:pPr>
        <w:pStyle w:val="Heading1"/>
      </w:pPr>
      <w:r>
        <w:t>&gt;&gt; &gt;&gt;     }</w:t>
      </w:r>
    </w:p>
    <w:p w14:paraId="7C21AA50" w14:textId="77777777" w:rsidR="003C0641" w:rsidRDefault="003C0641" w:rsidP="003C0641">
      <w:pPr>
        <w:pStyle w:val="Heading1"/>
      </w:pPr>
      <w:r>
        <w:t>&gt;&gt; &gt;&gt;     d.l,</w:t>
      </w:r>
    </w:p>
    <w:p w14:paraId="328FB8D2" w14:textId="77777777" w:rsidR="003C0641" w:rsidRDefault="003C0641" w:rsidP="003C0641">
      <w:pPr>
        <w:pStyle w:val="Heading1"/>
      </w:pPr>
      <w:r>
        <w:t>&gt;&gt; &gt;&gt;     d.j,</w:t>
      </w:r>
    </w:p>
    <w:p w14:paraId="4EB23092" w14:textId="77777777" w:rsidR="003C0641" w:rsidRDefault="003C0641" w:rsidP="003C0641">
      <w:pPr>
        <w:pStyle w:val="Heading1"/>
      </w:pPr>
      <w:r>
        <w:t>&gt;&gt; &gt;&gt;     d.l,</w:t>
      </w:r>
    </w:p>
    <w:p w14:paraId="24FE3A8A" w14:textId="77777777" w:rsidR="003C0641" w:rsidRDefault="003C0641" w:rsidP="003C0641">
      <w:pPr>
        <w:pStyle w:val="Heading1"/>
      </w:pPr>
      <w:r>
        <w:t>&gt;&gt; &gt;&gt;     f.b;</w:t>
      </w:r>
    </w:p>
    <w:p w14:paraId="48189061" w14:textId="77777777" w:rsidR="003C0641" w:rsidRDefault="003C0641" w:rsidP="003C0641">
      <w:pPr>
        <w:pStyle w:val="Heading1"/>
      </w:pPr>
      <w:r>
        <w:t>&gt;&gt; &gt;&gt;     var Cr = function(e) {</w:t>
      </w:r>
    </w:p>
    <w:p w14:paraId="7167C7AE" w14:textId="77777777" w:rsidR="003C0641" w:rsidRDefault="003C0641" w:rsidP="003C0641">
      <w:pPr>
        <w:pStyle w:val="Heading1"/>
      </w:pPr>
      <w:r>
        <w:t>&gt;&gt; &gt;&gt;         function t() {</w:t>
      </w:r>
    </w:p>
    <w:p w14:paraId="35645460" w14:textId="77777777" w:rsidR="003C0641" w:rsidRDefault="003C0641" w:rsidP="003C0641">
      <w:pPr>
        <w:pStyle w:val="Heading1"/>
      </w:pPr>
      <w:r>
        <w:t>&gt;&gt; &gt;&gt;             var n = e.call(this) || this;</w:t>
      </w:r>
    </w:p>
    <w:p w14:paraId="6505AB95" w14:textId="77777777" w:rsidR="003C0641" w:rsidRDefault="003C0641" w:rsidP="003C0641">
      <w:pPr>
        <w:pStyle w:val="Heading1"/>
      </w:pPr>
      <w:r>
        <w:t>&gt;&gt; &gt;&gt;             return n.pluginVersionStringArr = [],</w:t>
      </w:r>
    </w:p>
    <w:p w14:paraId="259462A0" w14:textId="77777777" w:rsidR="003C0641" w:rsidRDefault="003C0641" w:rsidP="003C0641">
      <w:pPr>
        <w:pStyle w:val="Heading1"/>
      </w:pPr>
      <w:r>
        <w:t>&gt;&gt; &gt;&gt;             k(t, n, (function(e, t) {</w:t>
      </w:r>
    </w:p>
    <w:p w14:paraId="48985264" w14:textId="77777777" w:rsidR="003C0641" w:rsidRDefault="003C0641" w:rsidP="003C0641">
      <w:pPr>
        <w:pStyle w:val="Heading1"/>
      </w:pPr>
      <w:r>
        <w:t>&gt;&gt; &gt;&gt;                 e.logger &amp;&amp; e.logger.queue || (e.logger = new ht({</w:t>
      </w:r>
    </w:p>
    <w:p w14:paraId="169D9DFF" w14:textId="77777777" w:rsidR="003C0641" w:rsidRDefault="003C0641" w:rsidP="003C0641">
      <w:pPr>
        <w:pStyle w:val="Heading1"/>
      </w:pPr>
      <w:r>
        <w:t>&gt;&gt; &gt;&gt;                     loggingLevelConsole: 1</w:t>
      </w:r>
    </w:p>
    <w:p w14:paraId="37C3070B" w14:textId="77777777" w:rsidR="003C0641" w:rsidRDefault="003C0641" w:rsidP="003C0641">
      <w:pPr>
        <w:pStyle w:val="Heading1"/>
      </w:pPr>
      <w:r>
        <w:t>&gt;&gt; &gt;&gt;                 })),</w:t>
      </w:r>
    </w:p>
    <w:p w14:paraId="4FF20ECE" w14:textId="77777777" w:rsidR="003C0641" w:rsidRDefault="003C0641" w:rsidP="003C0641">
      <w:pPr>
        <w:pStyle w:val="Heading1"/>
      </w:pPr>
      <w:r>
        <w:t>&gt;&gt; &gt;&gt;                 e.initialize = function(n, r, i, o) {</w:t>
      </w:r>
    </w:p>
    <w:p w14:paraId="142EDE90" w14:textId="77777777" w:rsidR="003C0641" w:rsidRDefault="003C0641" w:rsidP="003C0641">
      <w:pPr>
        <w:pStyle w:val="Heading1"/>
      </w:pPr>
      <w:r>
        <w:t>&gt;&gt; &gt;&gt;                     Fn(e, (function() {</w:t>
      </w:r>
    </w:p>
    <w:p w14:paraId="651CF91A" w14:textId="77777777" w:rsidR="003C0641" w:rsidRDefault="003C0641" w:rsidP="003C0641">
      <w:pPr>
        <w:pStyle w:val="Heading1"/>
      </w:pPr>
      <w:r>
        <w:t>&gt;&gt; &gt;&gt;                         return "AppInsightsCore.initialize"</w:t>
      </w:r>
    </w:p>
    <w:p w14:paraId="238D3C87" w14:textId="77777777" w:rsidR="003C0641" w:rsidRDefault="003C0641" w:rsidP="003C0641">
      <w:pPr>
        <w:pStyle w:val="Heading1"/>
      </w:pPr>
      <w:r>
        <w:t>&gt;&gt; &gt;&gt;                     }</w:t>
      </w:r>
    </w:p>
    <w:p w14:paraId="7C57D7F6" w14:textId="77777777" w:rsidR="003C0641" w:rsidRDefault="003C0641" w:rsidP="003C0641">
      <w:pPr>
        <w:pStyle w:val="Heading1"/>
      </w:pPr>
      <w:r>
        <w:t>&gt;&gt; &gt;&gt;                     ), (function() {</w:t>
      </w:r>
    </w:p>
    <w:p w14:paraId="5104FF2A" w14:textId="77777777" w:rsidR="003C0641" w:rsidRDefault="003C0641" w:rsidP="003C0641">
      <w:pPr>
        <w:pStyle w:val="Heading1"/>
      </w:pPr>
      <w:r>
        <w:t>&gt;&gt; &gt;&gt;                         var a = e.pluginVersionStringArr;</w:t>
      </w:r>
    </w:p>
    <w:p w14:paraId="47BDBF68" w14:textId="77777777" w:rsidR="003C0641" w:rsidRDefault="003C0641" w:rsidP="003C0641">
      <w:pPr>
        <w:pStyle w:val="Heading1"/>
      </w:pPr>
      <w:r>
        <w:t>&gt;&gt; &gt;&gt;                         if (n) {</w:t>
      </w:r>
    </w:p>
    <w:p w14:paraId="5564C7C1" w14:textId="77777777" w:rsidR="003C0641" w:rsidRDefault="003C0641" w:rsidP="003C0641">
      <w:pPr>
        <w:pStyle w:val="Heading1"/>
      </w:pPr>
      <w:r>
        <w:t>&gt;&gt; &gt;&gt;                             n.endpointUrl || (n.endpointUrl = "https://browser.events.data.microsoft.com/OneCollector/1.0/");</w:t>
      </w:r>
    </w:p>
    <w:p w14:paraId="16502230" w14:textId="77777777" w:rsidR="003C0641" w:rsidRDefault="003C0641" w:rsidP="003C0641">
      <w:pPr>
        <w:pStyle w:val="Heading1"/>
      </w:pPr>
      <w:r>
        <w:t>&gt;&gt; &gt;&gt;                             var s = n.propertyStorageOverride;</w:t>
      </w:r>
    </w:p>
    <w:p w14:paraId="1B3C5492" w14:textId="77777777" w:rsidR="003C0641" w:rsidRDefault="003C0641" w:rsidP="003C0641">
      <w:pPr>
        <w:pStyle w:val="Heading1"/>
      </w:pPr>
      <w:r>
        <w:t>&gt;&gt; &gt;&gt;                             !s || s.getProperty &amp;&amp; s.setProperty || Te("Invalid property storage override passed."),</w:t>
      </w:r>
    </w:p>
    <w:p w14:paraId="7485234D" w14:textId="77777777" w:rsidR="003C0641" w:rsidRDefault="003C0641" w:rsidP="003C0641">
      <w:pPr>
        <w:pStyle w:val="Heading1"/>
      </w:pPr>
      <w:r>
        <w:t>&gt;&gt; &gt;&gt;                             n.channels &amp;&amp; fe(n.channels, (function(e) {</w:t>
      </w:r>
    </w:p>
    <w:p w14:paraId="32A83F01" w14:textId="77777777" w:rsidR="003C0641" w:rsidRDefault="003C0641" w:rsidP="003C0641">
      <w:pPr>
        <w:pStyle w:val="Heading1"/>
      </w:pPr>
      <w:r>
        <w:t>&gt;&gt; &gt;&gt;                                 e &amp;&amp; fe(e, (function(e) {</w:t>
      </w:r>
    </w:p>
    <w:p w14:paraId="7B85D0EB" w14:textId="77777777" w:rsidR="003C0641" w:rsidRDefault="003C0641" w:rsidP="003C0641">
      <w:pPr>
        <w:pStyle w:val="Heading1"/>
      </w:pPr>
      <w:r>
        <w:t>&gt;&gt; &gt;&gt;                                     if (e.identifier &amp;&amp; e.version) {</w:t>
      </w:r>
    </w:p>
    <w:p w14:paraId="57ACB31E" w14:textId="77777777" w:rsidR="003C0641" w:rsidRDefault="003C0641" w:rsidP="003C0641">
      <w:pPr>
        <w:pStyle w:val="Heading1"/>
      </w:pPr>
      <w:r>
        <w:t>&gt;&gt; &gt;&gt;                                         var t = e.identifier + "=" + e.version;</w:t>
      </w:r>
    </w:p>
    <w:p w14:paraId="17606788" w14:textId="77777777" w:rsidR="003C0641" w:rsidRDefault="003C0641" w:rsidP="003C0641">
      <w:pPr>
        <w:pStyle w:val="Heading1"/>
      </w:pPr>
      <w:r>
        <w:t>&gt;&gt; &gt;&gt;                                         a.push(t)</w:t>
      </w:r>
    </w:p>
    <w:p w14:paraId="687099E1" w14:textId="77777777" w:rsidR="003C0641" w:rsidRDefault="003C0641" w:rsidP="003C0641">
      <w:pPr>
        <w:pStyle w:val="Heading1"/>
      </w:pPr>
      <w:r>
        <w:t>&gt;&gt; &gt;&gt;                                     }</w:t>
      </w:r>
    </w:p>
    <w:p w14:paraId="42CC45E6" w14:textId="77777777" w:rsidR="003C0641" w:rsidRDefault="003C0641" w:rsidP="003C0641">
      <w:pPr>
        <w:pStyle w:val="Heading1"/>
      </w:pPr>
      <w:r>
        <w:t>&gt;&gt; &gt;&gt;                                 }</w:t>
      </w:r>
    </w:p>
    <w:p w14:paraId="31A25761" w14:textId="77777777" w:rsidR="003C0641" w:rsidRDefault="003C0641" w:rsidP="003C0641">
      <w:pPr>
        <w:pStyle w:val="Heading1"/>
      </w:pPr>
      <w:r>
        <w:t>&gt;&gt; &gt;&gt;                                 ))</w:t>
      </w:r>
    </w:p>
    <w:p w14:paraId="3BFF0160" w14:textId="77777777" w:rsidR="003C0641" w:rsidRDefault="003C0641" w:rsidP="003C0641">
      <w:pPr>
        <w:pStyle w:val="Heading1"/>
      </w:pPr>
      <w:r>
        <w:t>&gt;&gt; &gt;&gt;                             }</w:t>
      </w:r>
    </w:p>
    <w:p w14:paraId="40E4913F" w14:textId="77777777" w:rsidR="003C0641" w:rsidRDefault="003C0641" w:rsidP="003C0641">
      <w:pPr>
        <w:pStyle w:val="Heading1"/>
      </w:pPr>
      <w:r>
        <w:t>&gt;&gt; &gt;&gt;                             ))</w:t>
      </w:r>
    </w:p>
    <w:p w14:paraId="1BA501C5" w14:textId="77777777" w:rsidR="003C0641" w:rsidRDefault="003C0641" w:rsidP="003C0641">
      <w:pPr>
        <w:pStyle w:val="Heading1"/>
      </w:pPr>
      <w:r>
        <w:t>&gt;&gt; &gt;&gt;                         }</w:t>
      </w:r>
    </w:p>
    <w:p w14:paraId="24419AEA" w14:textId="77777777" w:rsidR="003C0641" w:rsidRDefault="003C0641" w:rsidP="003C0641">
      <w:pPr>
        <w:pStyle w:val="Heading1"/>
      </w:pPr>
      <w:r>
        <w:t>&gt;&gt; &gt;&gt;                         e.getWParam = function() {</w:t>
      </w:r>
    </w:p>
    <w:p w14:paraId="03E0CD44" w14:textId="77777777" w:rsidR="003C0641" w:rsidRDefault="003C0641" w:rsidP="003C0641">
      <w:pPr>
        <w:pStyle w:val="Heading1"/>
      </w:pPr>
      <w:r>
        <w:t>&gt;&gt; &gt;&gt;                             return "undefined" != typeof document || n.enableWParam ? 0 : -1</w:t>
      </w:r>
    </w:p>
    <w:p w14:paraId="622F5D67" w14:textId="77777777" w:rsidR="003C0641" w:rsidRDefault="003C0641" w:rsidP="003C0641">
      <w:pPr>
        <w:pStyle w:val="Heading1"/>
      </w:pPr>
      <w:r>
        <w:t>&gt;&gt; &gt;&gt;                         }</w:t>
      </w:r>
    </w:p>
    <w:p w14:paraId="4E1F1EFF" w14:textId="77777777" w:rsidR="003C0641" w:rsidRDefault="003C0641" w:rsidP="003C0641">
      <w:pPr>
        <w:pStyle w:val="Heading1"/>
      </w:pPr>
      <w:r>
        <w:t>&gt;&gt; &gt;&gt;                         ,</w:t>
      </w:r>
    </w:p>
    <w:p w14:paraId="1AF4E9AA" w14:textId="77777777" w:rsidR="003C0641" w:rsidRDefault="003C0641" w:rsidP="003C0641">
      <w:pPr>
        <w:pStyle w:val="Heading1"/>
      </w:pPr>
      <w:r>
        <w:t>&gt;&gt; &gt;&gt;                         r &amp;&amp; fe(r, (function(e) {</w:t>
      </w:r>
    </w:p>
    <w:p w14:paraId="40B4EE1B" w14:textId="77777777" w:rsidR="003C0641" w:rsidRDefault="003C0641" w:rsidP="003C0641">
      <w:pPr>
        <w:pStyle w:val="Heading1"/>
      </w:pPr>
      <w:r>
        <w:t>&gt;&gt; &gt;&gt;                             if (e &amp;&amp; e.identifier &amp;&amp; e.version) {</w:t>
      </w:r>
    </w:p>
    <w:p w14:paraId="781F695B" w14:textId="77777777" w:rsidR="003C0641" w:rsidRDefault="003C0641" w:rsidP="003C0641">
      <w:pPr>
        <w:pStyle w:val="Heading1"/>
      </w:pPr>
      <w:r>
        <w:t>&gt;&gt; &gt;&gt;                                 var t = e.identifier + "=" + e.version;</w:t>
      </w:r>
    </w:p>
    <w:p w14:paraId="6819C94F" w14:textId="77777777" w:rsidR="003C0641" w:rsidRDefault="003C0641" w:rsidP="003C0641">
      <w:pPr>
        <w:pStyle w:val="Heading1"/>
      </w:pPr>
      <w:r>
        <w:t>&gt;&gt; &gt;&gt;                                 a.push(t)</w:t>
      </w:r>
    </w:p>
    <w:p w14:paraId="404CC247" w14:textId="77777777" w:rsidR="003C0641" w:rsidRDefault="003C0641" w:rsidP="003C0641">
      <w:pPr>
        <w:pStyle w:val="Heading1"/>
      </w:pPr>
      <w:r>
        <w:t>&gt;&gt; &gt;&gt;                             }</w:t>
      </w:r>
    </w:p>
    <w:p w14:paraId="5BC5EAD1" w14:textId="77777777" w:rsidR="003C0641" w:rsidRDefault="003C0641" w:rsidP="003C0641">
      <w:pPr>
        <w:pStyle w:val="Heading1"/>
      </w:pPr>
      <w:r>
        <w:t>&gt;&gt; &gt;&gt;                         }</w:t>
      </w:r>
    </w:p>
    <w:p w14:paraId="52CE49A3" w14:textId="77777777" w:rsidR="003C0641" w:rsidRDefault="003C0641" w:rsidP="003C0641">
      <w:pPr>
        <w:pStyle w:val="Heading1"/>
      </w:pPr>
      <w:r>
        <w:t>&gt;&gt; &gt;&gt;                         )),</w:t>
      </w:r>
    </w:p>
    <w:p w14:paraId="4EEBD9C4" w14:textId="77777777" w:rsidR="003C0641" w:rsidRDefault="003C0641" w:rsidP="003C0641">
      <w:pPr>
        <w:pStyle w:val="Heading1"/>
      </w:pPr>
      <w:r>
        <w:t>&gt;&gt; &gt;&gt;                         e.pluginVersionString = a.join(";"),</w:t>
      </w:r>
    </w:p>
    <w:p w14:paraId="490E0F17" w14:textId="77777777" w:rsidR="003C0641" w:rsidRDefault="003C0641" w:rsidP="003C0641">
      <w:pPr>
        <w:pStyle w:val="Heading1"/>
      </w:pPr>
      <w:r>
        <w:t>&gt;&gt; &gt;&gt;                         e.pluginVersionStringArr = a;</w:t>
      </w:r>
    </w:p>
    <w:p w14:paraId="3B65CBDC" w14:textId="77777777" w:rsidR="003C0641" w:rsidRDefault="003C0641" w:rsidP="003C0641">
      <w:pPr>
        <w:pStyle w:val="Heading1"/>
      </w:pPr>
      <w:r>
        <w:t>&gt;&gt; &gt;&gt;                         try {</w:t>
      </w:r>
    </w:p>
    <w:p w14:paraId="4B4A7CFB" w14:textId="77777777" w:rsidR="003C0641" w:rsidRDefault="003C0641" w:rsidP="003C0641">
      <w:pPr>
        <w:pStyle w:val="Heading1"/>
      </w:pPr>
      <w:r>
        <w:t>&gt;&gt; &gt;&gt;                             t.initialize(n, r, i, o),</w:t>
      </w:r>
    </w:p>
    <w:p w14:paraId="03A97CA8" w14:textId="77777777" w:rsidR="003C0641" w:rsidRDefault="003C0641" w:rsidP="003C0641">
      <w:pPr>
        <w:pStyle w:val="Heading1"/>
      </w:pPr>
      <w:r>
        <w:t>&gt;&gt; &gt;&gt;                             e.pollInternalLogs("InternalLog")</w:t>
      </w:r>
    </w:p>
    <w:p w14:paraId="181FF9D9" w14:textId="77777777" w:rsidR="003C0641" w:rsidRDefault="003C0641" w:rsidP="003C0641">
      <w:pPr>
        <w:pStyle w:val="Heading1"/>
      </w:pPr>
      <w:r>
        <w:t>&gt;&gt; &gt;&gt;                         } catch (t) {</w:t>
      </w:r>
    </w:p>
    <w:p w14:paraId="1DC0B1E1" w14:textId="77777777" w:rsidR="003C0641" w:rsidRDefault="003C0641" w:rsidP="003C0641">
      <w:pPr>
        <w:pStyle w:val="Heading1"/>
      </w:pPr>
      <w:r>
        <w:t>&gt;&gt; &gt;&gt;                             var l = e.logger</w:t>
      </w:r>
    </w:p>
    <w:p w14:paraId="0474D97C" w14:textId="77777777" w:rsidR="003C0641" w:rsidRDefault="003C0641" w:rsidP="003C0641">
      <w:pPr>
        <w:pStyle w:val="Heading1"/>
      </w:pPr>
      <w:r>
        <w:t>&gt;&gt; &gt;&gt;                               , c = et(t);</w:t>
      </w:r>
    </w:p>
    <w:p w14:paraId="11C82E3C" w14:textId="77777777" w:rsidR="003C0641" w:rsidRDefault="003C0641" w:rsidP="003C0641">
      <w:pPr>
        <w:pStyle w:val="Heading1"/>
      </w:pPr>
      <w:r>
        <w:t>&gt;&gt; &gt;&gt;                             -1 !== c.indexOf("channels") &amp;&amp; (c += "\n - Channels must be provided through config.channels only!"),</w:t>
      </w:r>
    </w:p>
    <w:p w14:paraId="47A27283" w14:textId="77777777" w:rsidR="003C0641" w:rsidRDefault="003C0641" w:rsidP="003C0641">
      <w:pPr>
        <w:pStyle w:val="Heading1"/>
      </w:pPr>
      <w:r>
        <w:t>&gt;&gt; &gt;&gt;                             gt(l, 1, 514, "SDK Initialization Failed - no telemetry will be sent: " + c)</w:t>
      </w:r>
    </w:p>
    <w:p w14:paraId="3E0FE6B4" w14:textId="77777777" w:rsidR="003C0641" w:rsidRDefault="003C0641" w:rsidP="003C0641">
      <w:pPr>
        <w:pStyle w:val="Heading1"/>
      </w:pPr>
      <w:r>
        <w:t>&gt;&gt; &gt;&gt;                         }</w:t>
      </w:r>
    </w:p>
    <w:p w14:paraId="03125C70" w14:textId="77777777" w:rsidR="003C0641" w:rsidRDefault="003C0641" w:rsidP="003C0641">
      <w:pPr>
        <w:pStyle w:val="Heading1"/>
      </w:pPr>
      <w:r>
        <w:t>&gt;&gt; &gt;&gt;                     }</w:t>
      </w:r>
    </w:p>
    <w:p w14:paraId="7270EE61" w14:textId="77777777" w:rsidR="003C0641" w:rsidRDefault="003C0641" w:rsidP="003C0641">
      <w:pPr>
        <w:pStyle w:val="Heading1"/>
      </w:pPr>
      <w:r>
        <w:t>&gt;&gt; &gt;&gt;                     ), (function() {</w:t>
      </w:r>
    </w:p>
    <w:p w14:paraId="7175FA32" w14:textId="77777777" w:rsidR="003C0641" w:rsidRDefault="003C0641" w:rsidP="003C0641">
      <w:pPr>
        <w:pStyle w:val="Heading1"/>
      </w:pPr>
      <w:r>
        <w:t>&gt;&gt; &gt;&gt;                         return {</w:t>
      </w:r>
    </w:p>
    <w:p w14:paraId="560C43C7" w14:textId="77777777" w:rsidR="003C0641" w:rsidRDefault="003C0641" w:rsidP="003C0641">
      <w:pPr>
        <w:pStyle w:val="Heading1"/>
      </w:pPr>
      <w:r>
        <w:t>&gt;&gt; &gt;&gt;                             config: n,</w:t>
      </w:r>
    </w:p>
    <w:p w14:paraId="2F910DA0" w14:textId="77777777" w:rsidR="003C0641" w:rsidRDefault="003C0641" w:rsidP="003C0641">
      <w:pPr>
        <w:pStyle w:val="Heading1"/>
      </w:pPr>
      <w:r>
        <w:t>&gt;&gt; &gt;&gt;                             extensions: r,</w:t>
      </w:r>
    </w:p>
    <w:p w14:paraId="6AC46EEA" w14:textId="77777777" w:rsidR="003C0641" w:rsidRDefault="003C0641" w:rsidP="003C0641">
      <w:pPr>
        <w:pStyle w:val="Heading1"/>
      </w:pPr>
      <w:r>
        <w:t>&gt;&gt; &gt;&gt;                             logger: i,</w:t>
      </w:r>
    </w:p>
    <w:p w14:paraId="0CE00544" w14:textId="77777777" w:rsidR="003C0641" w:rsidRDefault="003C0641" w:rsidP="003C0641">
      <w:pPr>
        <w:pStyle w:val="Heading1"/>
      </w:pPr>
      <w:r>
        <w:t>&gt;&gt; &gt;&gt;                             notificationManager: o</w:t>
      </w:r>
    </w:p>
    <w:p w14:paraId="0936B7BB" w14:textId="77777777" w:rsidR="003C0641" w:rsidRDefault="003C0641" w:rsidP="003C0641">
      <w:pPr>
        <w:pStyle w:val="Heading1"/>
      </w:pPr>
      <w:r>
        <w:t>&gt;&gt; &gt;&gt;                         }</w:t>
      </w:r>
    </w:p>
    <w:p w14:paraId="133332FD" w14:textId="77777777" w:rsidR="003C0641" w:rsidRDefault="003C0641" w:rsidP="003C0641">
      <w:pPr>
        <w:pStyle w:val="Heading1"/>
      </w:pPr>
      <w:r>
        <w:t>&gt;&gt; &gt;&gt;                     }</w:t>
      </w:r>
    </w:p>
    <w:p w14:paraId="2E37D446" w14:textId="77777777" w:rsidR="003C0641" w:rsidRDefault="003C0641" w:rsidP="003C0641">
      <w:pPr>
        <w:pStyle w:val="Heading1"/>
      </w:pPr>
      <w:r>
        <w:t>&gt;&gt; &gt;&gt;                     ))</w:t>
      </w:r>
    </w:p>
    <w:p w14:paraId="2ED75C65" w14:textId="77777777" w:rsidR="003C0641" w:rsidRDefault="003C0641" w:rsidP="003C0641">
      <w:pPr>
        <w:pStyle w:val="Heading1"/>
      </w:pPr>
      <w:r>
        <w:t>&gt;&gt; &gt;&gt;                 }</w:t>
      </w:r>
    </w:p>
    <w:p w14:paraId="170055CD" w14:textId="77777777" w:rsidR="003C0641" w:rsidRDefault="003C0641" w:rsidP="003C0641">
      <w:pPr>
        <w:pStyle w:val="Heading1"/>
      </w:pPr>
      <w:r>
        <w:t>&gt;&gt; &gt;&gt;                 ,</w:t>
      </w:r>
    </w:p>
    <w:p w14:paraId="02E85B6A" w14:textId="77777777" w:rsidR="003C0641" w:rsidRDefault="003C0641" w:rsidP="003C0641">
      <w:pPr>
        <w:pStyle w:val="Heading1"/>
      </w:pPr>
      <w:r>
        <w:t>&gt;&gt; &gt;&gt;                 e.track = function(n) {</w:t>
      </w:r>
    </w:p>
    <w:p w14:paraId="27079EFE" w14:textId="77777777" w:rsidR="003C0641" w:rsidRDefault="003C0641" w:rsidP="003C0641">
      <w:pPr>
        <w:pStyle w:val="Heading1"/>
      </w:pPr>
      <w:r>
        <w:t>&gt;&gt; &gt;&gt;                     Fn(e, (function() {</w:t>
      </w:r>
    </w:p>
    <w:p w14:paraId="6A6B3391" w14:textId="77777777" w:rsidR="003C0641" w:rsidRDefault="003C0641" w:rsidP="003C0641">
      <w:pPr>
        <w:pStyle w:val="Heading1"/>
      </w:pPr>
      <w:r>
        <w:t>&gt;&gt; &gt;&gt;                         return "AppInsightsCore.track"</w:t>
      </w:r>
    </w:p>
    <w:p w14:paraId="2DA6227C" w14:textId="77777777" w:rsidR="003C0641" w:rsidRDefault="003C0641" w:rsidP="003C0641">
      <w:pPr>
        <w:pStyle w:val="Heading1"/>
      </w:pPr>
      <w:r>
        <w:t>&gt;&gt; &gt;&gt;                     }</w:t>
      </w:r>
    </w:p>
    <w:p w14:paraId="5985BC99" w14:textId="77777777" w:rsidR="003C0641" w:rsidRDefault="003C0641" w:rsidP="003C0641">
      <w:pPr>
        <w:pStyle w:val="Heading1"/>
      </w:pPr>
      <w:r>
        <w:t>&gt;&gt; &gt;&gt;                     ), (function() {</w:t>
      </w:r>
    </w:p>
    <w:p w14:paraId="7AA11358" w14:textId="77777777" w:rsidR="003C0641" w:rsidRDefault="003C0641" w:rsidP="003C0641">
      <w:pPr>
        <w:pStyle w:val="Heading1"/>
      </w:pPr>
      <w:r>
        <w:t>&gt;&gt; &gt;&gt;                         var r = n;</w:t>
      </w:r>
    </w:p>
    <w:p w14:paraId="1070080A" w14:textId="77777777" w:rsidR="003C0641" w:rsidRDefault="003C0641" w:rsidP="003C0641">
      <w:pPr>
        <w:pStyle w:val="Heading1"/>
      </w:pPr>
      <w:r>
        <w:t>&gt;&gt; &gt;&gt;                         if (r) {</w:t>
      </w:r>
    </w:p>
    <w:p w14:paraId="34F11EDB" w14:textId="77777777" w:rsidR="003C0641" w:rsidRDefault="003C0641" w:rsidP="003C0641">
      <w:pPr>
        <w:pStyle w:val="Heading1"/>
      </w:pPr>
      <w:r>
        <w:t>&gt;&gt; &gt;&gt;                             r.timings = r.timings || {},</w:t>
      </w:r>
    </w:p>
    <w:p w14:paraId="21398C61" w14:textId="77777777" w:rsidR="003C0641" w:rsidRDefault="003C0641" w:rsidP="003C0641">
      <w:pPr>
        <w:pStyle w:val="Heading1"/>
      </w:pPr>
      <w:r>
        <w:t>&gt;&gt; &gt;&gt;                             r.timings.trackStart = gr(),</w:t>
      </w:r>
    </w:p>
    <w:p w14:paraId="37CB3064" w14:textId="77777777" w:rsidR="003C0641" w:rsidRDefault="003C0641" w:rsidP="003C0641">
      <w:pPr>
        <w:pStyle w:val="Heading1"/>
      </w:pPr>
      <w:r>
        <w:t>&gt;&gt; &gt;&gt;                             dr(r.latency) || (r.latency = 1);</w:t>
      </w:r>
    </w:p>
    <w:p w14:paraId="090C4D4A" w14:textId="77777777" w:rsidR="003C0641" w:rsidRDefault="003C0641" w:rsidP="003C0641">
      <w:pPr>
        <w:pStyle w:val="Heading1"/>
      </w:pPr>
      <w:r>
        <w:t>&gt;&gt; &gt;&gt;                             var i = r.ext = r.ext || {};</w:t>
      </w:r>
    </w:p>
    <w:p w14:paraId="37FDC502" w14:textId="77777777" w:rsidR="003C0641" w:rsidRDefault="003C0641" w:rsidP="003C0641">
      <w:pPr>
        <w:pStyle w:val="Heading1"/>
      </w:pPr>
      <w:r>
        <w:t>&gt;&gt; &gt;&gt;                             i.sdk = i.sdk || {},</w:t>
      </w:r>
    </w:p>
    <w:p w14:paraId="1D7BAF40" w14:textId="77777777" w:rsidR="003C0641" w:rsidRDefault="003C0641" w:rsidP="003C0641">
      <w:pPr>
        <w:pStyle w:val="Heading1"/>
      </w:pPr>
      <w:r>
        <w:t>&gt;&gt; &gt;&gt;                             i.sdk.ver = "1DS-Web-JS-3.2.6";</w:t>
      </w:r>
    </w:p>
    <w:p w14:paraId="2CFEF5B4" w14:textId="77777777" w:rsidR="003C0641" w:rsidRDefault="003C0641" w:rsidP="003C0641">
      <w:pPr>
        <w:pStyle w:val="Heading1"/>
      </w:pPr>
      <w:r>
        <w:t>&gt;&gt; &gt;&gt;                             var o = r.baseData = r.baseData || {};</w:t>
      </w:r>
    </w:p>
    <w:p w14:paraId="4C24D0DC" w14:textId="77777777" w:rsidR="003C0641" w:rsidRDefault="003C0641" w:rsidP="003C0641">
      <w:pPr>
        <w:pStyle w:val="Heading1"/>
      </w:pPr>
      <w:r>
        <w:t>&gt;&gt; &gt;&gt;                             o.properties = o.properties || {};</w:t>
      </w:r>
    </w:p>
    <w:p w14:paraId="3B6D52ED" w14:textId="77777777" w:rsidR="003C0641" w:rsidRDefault="003C0641" w:rsidP="003C0641">
      <w:pPr>
        <w:pStyle w:val="Heading1"/>
      </w:pPr>
      <w:r>
        <w:t>&gt;&gt; &gt;&gt;                             var a = o.properties;</w:t>
      </w:r>
    </w:p>
    <w:p w14:paraId="6C13211E" w14:textId="77777777" w:rsidR="003C0641" w:rsidRDefault="003C0641" w:rsidP="003C0641">
      <w:pPr>
        <w:pStyle w:val="Heading1"/>
      </w:pPr>
      <w:r>
        <w:t>&gt;&gt; &gt;&gt;                             a.version = a.version || e.pluginVersionString || ""</w:t>
      </w:r>
    </w:p>
    <w:p w14:paraId="34EA5FA1" w14:textId="77777777" w:rsidR="003C0641" w:rsidRDefault="003C0641" w:rsidP="003C0641">
      <w:pPr>
        <w:pStyle w:val="Heading1"/>
      </w:pPr>
      <w:r>
        <w:t>&gt;&gt; &gt;&gt;                         }</w:t>
      </w:r>
    </w:p>
    <w:p w14:paraId="1E637457" w14:textId="77777777" w:rsidR="003C0641" w:rsidRDefault="003C0641" w:rsidP="003C0641">
      <w:pPr>
        <w:pStyle w:val="Heading1"/>
      </w:pPr>
      <w:r>
        <w:t>&gt;&gt; &gt;&gt;                         t.track(r)</w:t>
      </w:r>
    </w:p>
    <w:p w14:paraId="6872E0B4" w14:textId="77777777" w:rsidR="003C0641" w:rsidRDefault="003C0641" w:rsidP="003C0641">
      <w:pPr>
        <w:pStyle w:val="Heading1"/>
      </w:pPr>
      <w:r>
        <w:t>&gt;&gt; &gt;&gt;                     }</w:t>
      </w:r>
    </w:p>
    <w:p w14:paraId="1A2354F3" w14:textId="77777777" w:rsidR="003C0641" w:rsidRDefault="003C0641" w:rsidP="003C0641">
      <w:pPr>
        <w:pStyle w:val="Heading1"/>
      </w:pPr>
      <w:r>
        <w:t>&gt;&gt; &gt;&gt;                     ), (function() {</w:t>
      </w:r>
    </w:p>
    <w:p w14:paraId="587EB5E8" w14:textId="77777777" w:rsidR="003C0641" w:rsidRDefault="003C0641" w:rsidP="003C0641">
      <w:pPr>
        <w:pStyle w:val="Heading1"/>
      </w:pPr>
      <w:r>
        <w:t>&gt;&gt; &gt;&gt;                         return {</w:t>
      </w:r>
    </w:p>
    <w:p w14:paraId="10157800" w14:textId="77777777" w:rsidR="003C0641" w:rsidRDefault="003C0641" w:rsidP="003C0641">
      <w:pPr>
        <w:pStyle w:val="Heading1"/>
      </w:pPr>
      <w:r>
        <w:t>&gt;&gt; &gt;&gt;                             item: n</w:t>
      </w:r>
    </w:p>
    <w:p w14:paraId="22A94F00" w14:textId="77777777" w:rsidR="003C0641" w:rsidRDefault="003C0641" w:rsidP="003C0641">
      <w:pPr>
        <w:pStyle w:val="Heading1"/>
      </w:pPr>
      <w:r>
        <w:t>&gt;&gt; &gt;&gt;                         }</w:t>
      </w:r>
    </w:p>
    <w:p w14:paraId="544872EA" w14:textId="77777777" w:rsidR="003C0641" w:rsidRDefault="003C0641" w:rsidP="003C0641">
      <w:pPr>
        <w:pStyle w:val="Heading1"/>
      </w:pPr>
      <w:r>
        <w:t>&gt;&gt; &gt;&gt;                     }</w:t>
      </w:r>
    </w:p>
    <w:p w14:paraId="7A6D5285" w14:textId="77777777" w:rsidR="003C0641" w:rsidRDefault="003C0641" w:rsidP="003C0641">
      <w:pPr>
        <w:pStyle w:val="Heading1"/>
      </w:pPr>
      <w:r>
        <w:t>&gt;&gt; &gt;&gt;                     ), !n.sync)</w:t>
      </w:r>
    </w:p>
    <w:p w14:paraId="4F03BE83" w14:textId="77777777" w:rsidR="003C0641" w:rsidRDefault="003C0641" w:rsidP="003C0641">
      <w:pPr>
        <w:pStyle w:val="Heading1"/>
      </w:pPr>
      <w:r>
        <w:t>&gt;&gt; &gt;&gt;                 }</w:t>
      </w:r>
    </w:p>
    <w:p w14:paraId="5DB08DB7" w14:textId="77777777" w:rsidR="003C0641" w:rsidRDefault="003C0641" w:rsidP="003C0641">
      <w:pPr>
        <w:pStyle w:val="Heading1"/>
      </w:pPr>
      <w:r>
        <w:t>&gt;&gt; &gt;&gt;             }</w:t>
      </w:r>
    </w:p>
    <w:p w14:paraId="5939956C" w14:textId="77777777" w:rsidR="003C0641" w:rsidRDefault="003C0641" w:rsidP="003C0641">
      <w:pPr>
        <w:pStyle w:val="Heading1"/>
      </w:pPr>
      <w:r>
        <w:t>&gt;&gt; &gt;&gt;             )),</w:t>
      </w:r>
    </w:p>
    <w:p w14:paraId="11263850" w14:textId="77777777" w:rsidR="003C0641" w:rsidRDefault="003C0641" w:rsidP="003C0641">
      <w:pPr>
        <w:pStyle w:val="Heading1"/>
      </w:pPr>
      <w:r>
        <w:t>&gt;&gt; &gt;&gt;             n</w:t>
      </w:r>
    </w:p>
    <w:p w14:paraId="024B1402" w14:textId="77777777" w:rsidR="003C0641" w:rsidRDefault="003C0641" w:rsidP="003C0641">
      <w:pPr>
        <w:pStyle w:val="Heading1"/>
      </w:pPr>
      <w:r>
        <w:t>&gt;&gt; &gt;&gt;         }</w:t>
      </w:r>
    </w:p>
    <w:p w14:paraId="154B3405" w14:textId="77777777" w:rsidR="003C0641" w:rsidRDefault="003C0641" w:rsidP="003C0641">
      <w:pPr>
        <w:pStyle w:val="Heading1"/>
      </w:pPr>
      <w:r>
        <w:t>&gt;&gt; &gt;&gt;         return Object(_n.b)(t, e),</w:t>
      </w:r>
    </w:p>
    <w:p w14:paraId="01176C81" w14:textId="77777777" w:rsidR="003C0641" w:rsidRDefault="003C0641" w:rsidP="003C0641">
      <w:pPr>
        <w:pStyle w:val="Heading1"/>
      </w:pPr>
      <w:r>
        <w:t>&gt;&gt; &gt;&gt;         t.__ieDyn = 1,</w:t>
      </w:r>
    </w:p>
    <w:p w14:paraId="7AAA3C52" w14:textId="77777777" w:rsidR="003C0641" w:rsidRDefault="003C0641" w:rsidP="003C0641">
      <w:pPr>
        <w:pStyle w:val="Heading1"/>
      </w:pPr>
      <w:r>
        <w:t>&gt;&gt; &gt;&gt;         t</w:t>
      </w:r>
    </w:p>
    <w:p w14:paraId="6FD8FD1D" w14:textId="77777777" w:rsidR="003C0641" w:rsidRDefault="003C0641" w:rsidP="003C0641">
      <w:pPr>
        <w:pStyle w:val="Heading1"/>
      </w:pPr>
      <w:r>
        <w:t>&gt;&gt; &gt;&gt;     }(sr)</w:t>
      </w:r>
    </w:p>
    <w:p w14:paraId="7273397E" w14:textId="77777777" w:rsidR="003C0641" w:rsidRDefault="003C0641" w:rsidP="003C0641">
      <w:pPr>
        <w:pStyle w:val="Heading1"/>
      </w:pPr>
      <w:r>
        <w:t>&gt;&gt; &gt;&gt;       , Sr = In({</w:t>
      </w:r>
    </w:p>
    <w:p w14:paraId="49718FA2" w14:textId="77777777" w:rsidR="003C0641" w:rsidRDefault="003C0641" w:rsidP="003C0641">
      <w:pPr>
        <w:pStyle w:val="Heading1"/>
      </w:pPr>
      <w:r>
        <w:t>&gt;&gt; &gt;&gt;         Unknown: 0,</w:t>
      </w:r>
    </w:p>
    <w:p w14:paraId="24A0133E" w14:textId="77777777" w:rsidR="003C0641" w:rsidRDefault="003C0641" w:rsidP="003C0641">
      <w:pPr>
        <w:pStyle w:val="Heading1"/>
      </w:pPr>
      <w:r>
        <w:t>&gt;&gt; &gt;&gt;         NonRetryableStatus: 1,</w:t>
      </w:r>
    </w:p>
    <w:p w14:paraId="2C0EFFC0" w14:textId="77777777" w:rsidR="003C0641" w:rsidRDefault="003C0641" w:rsidP="003C0641">
      <w:pPr>
        <w:pStyle w:val="Heading1"/>
      </w:pPr>
      <w:r>
        <w:t>&gt;&gt; &gt;&gt;         InvalidEvent: 2,</w:t>
      </w:r>
    </w:p>
    <w:p w14:paraId="56763480" w14:textId="77777777" w:rsidR="003C0641" w:rsidRDefault="003C0641" w:rsidP="003C0641">
      <w:pPr>
        <w:pStyle w:val="Heading1"/>
      </w:pPr>
      <w:r>
        <w:t>&gt;&gt; &gt;&gt;         SizeLimitExceeded: 3,</w:t>
      </w:r>
    </w:p>
    <w:p w14:paraId="0FC904D8" w14:textId="77777777" w:rsidR="003C0641" w:rsidRDefault="003C0641" w:rsidP="003C0641">
      <w:pPr>
        <w:pStyle w:val="Heading1"/>
      </w:pPr>
      <w:r>
        <w:t>&gt;&gt; &gt;&gt;         KillSwitch: 4,</w:t>
      </w:r>
    </w:p>
    <w:p w14:paraId="2DCB8CFD" w14:textId="77777777" w:rsidR="003C0641" w:rsidRDefault="003C0641" w:rsidP="003C0641">
      <w:pPr>
        <w:pStyle w:val="Heading1"/>
      </w:pPr>
      <w:r>
        <w:t>&gt;&gt; &gt;&gt;         QueueFull: 5</w:t>
      </w:r>
    </w:p>
    <w:p w14:paraId="74EC9A6D" w14:textId="77777777" w:rsidR="003C0641" w:rsidRDefault="003C0641" w:rsidP="003C0641">
      <w:pPr>
        <w:pStyle w:val="Heading1"/>
      </w:pPr>
      <w:r>
        <w:t>&gt;&gt; &gt;&gt;     });</w:t>
      </w:r>
    </w:p>
    <w:p w14:paraId="33ED439B" w14:textId="77777777" w:rsidR="003C0641" w:rsidRDefault="003C0641" w:rsidP="003C0641">
      <w:pPr>
        <w:pStyle w:val="Heading1"/>
      </w:pPr>
      <w:r>
        <w:t>&gt;&gt; &gt;&gt;     function Or(e) {</w:t>
      </w:r>
    </w:p>
    <w:p w14:paraId="30475C77" w14:textId="77777777" w:rsidR="003C0641" w:rsidRDefault="003C0641" w:rsidP="003C0641">
      <w:pPr>
        <w:pStyle w:val="Heading1"/>
      </w:pPr>
      <w:r>
        <w:t>&gt;&gt; &gt;&gt;         var t = (e.ext || {}).intweb;</w:t>
      </w:r>
    </w:p>
    <w:p w14:paraId="3CB2FBD3" w14:textId="77777777" w:rsidR="003C0641" w:rsidRDefault="003C0641" w:rsidP="003C0641">
      <w:pPr>
        <w:pStyle w:val="Heading1"/>
      </w:pPr>
      <w:r>
        <w:t>&gt;&gt; &gt;&gt;         return t &amp;&amp; cr(t.msfpc) ? t.msfpc : null</w:t>
      </w:r>
    </w:p>
    <w:p w14:paraId="3973A924" w14:textId="77777777" w:rsidR="003C0641" w:rsidRDefault="003C0641" w:rsidP="003C0641">
      <w:pPr>
        <w:pStyle w:val="Heading1"/>
      </w:pPr>
      <w:r>
        <w:t>&gt;&gt; &gt;&gt;     }</w:t>
      </w:r>
    </w:p>
    <w:p w14:paraId="252C9B9A" w14:textId="77777777" w:rsidR="003C0641" w:rsidRDefault="003C0641" w:rsidP="003C0641">
      <w:pPr>
        <w:pStyle w:val="Heading1"/>
      </w:pPr>
      <w:r>
        <w:t>&gt;&gt; &gt;&gt;     function wr(e) {</w:t>
      </w:r>
    </w:p>
    <w:p w14:paraId="3B5A2E66" w14:textId="77777777" w:rsidR="003C0641" w:rsidRDefault="003C0641" w:rsidP="003C0641">
      <w:pPr>
        <w:pStyle w:val="Heading1"/>
      </w:pPr>
      <w:r>
        <w:t>&gt;&gt; &gt;&gt;         for (var t = null, n = 0; null === t &amp;&amp; n &lt; e.length; n++)</w:t>
      </w:r>
    </w:p>
    <w:p w14:paraId="0DB2D586" w14:textId="77777777" w:rsidR="003C0641" w:rsidRDefault="003C0641" w:rsidP="003C0641">
      <w:pPr>
        <w:pStyle w:val="Heading1"/>
      </w:pPr>
      <w:r>
        <w:t>&gt;&gt; &gt;&gt;             t = Or(e[n]);</w:t>
      </w:r>
    </w:p>
    <w:p w14:paraId="20B640AF" w14:textId="77777777" w:rsidR="003C0641" w:rsidRDefault="003C0641" w:rsidP="003C0641">
      <w:pPr>
        <w:pStyle w:val="Heading1"/>
      </w:pPr>
      <w:r>
        <w:t>&gt;&gt; &gt;&gt;         return t</w:t>
      </w:r>
    </w:p>
    <w:p w14:paraId="0ADC4C99" w14:textId="77777777" w:rsidR="003C0641" w:rsidRDefault="003C0641" w:rsidP="003C0641">
      <w:pPr>
        <w:pStyle w:val="Heading1"/>
      </w:pPr>
      <w:r>
        <w:t>&gt;&gt; &gt;&gt;     }</w:t>
      </w:r>
    </w:p>
    <w:p w14:paraId="407346F3" w14:textId="77777777" w:rsidR="003C0641" w:rsidRDefault="003C0641" w:rsidP="003C0641">
      <w:pPr>
        <w:pStyle w:val="Heading1"/>
      </w:pPr>
      <w:r>
        <w:t>&gt;&gt; &gt;&gt;     var _r = function() {</w:t>
      </w:r>
    </w:p>
    <w:p w14:paraId="2175A90D" w14:textId="77777777" w:rsidR="003C0641" w:rsidRDefault="003C0641" w:rsidP="003C0641">
      <w:pPr>
        <w:pStyle w:val="Heading1"/>
      </w:pPr>
      <w:r>
        <w:t>&gt;&gt; &gt;&gt;         function e(t, n) {</w:t>
      </w:r>
    </w:p>
    <w:p w14:paraId="39E32A38" w14:textId="77777777" w:rsidR="003C0641" w:rsidRDefault="003C0641" w:rsidP="003C0641">
      <w:pPr>
        <w:pStyle w:val="Heading1"/>
      </w:pPr>
      <w:r>
        <w:t>&gt;&gt; &gt;&gt;             var r = n ? [].concat(n) : []</w:t>
      </w:r>
    </w:p>
    <w:p w14:paraId="5AD77FA8" w14:textId="77777777" w:rsidR="003C0641" w:rsidRDefault="003C0641" w:rsidP="003C0641">
      <w:pPr>
        <w:pStyle w:val="Heading1"/>
      </w:pPr>
      <w:r>
        <w:t>&gt;&gt; &gt;&gt;               , i = wr(r);</w:t>
      </w:r>
    </w:p>
    <w:p w14:paraId="18493DA7" w14:textId="77777777" w:rsidR="003C0641" w:rsidRDefault="003C0641" w:rsidP="003C0641">
      <w:pPr>
        <w:pStyle w:val="Heading1"/>
      </w:pPr>
      <w:r>
        <w:t>&gt;&gt; &gt;&gt;             this.iKey = function() {</w:t>
      </w:r>
    </w:p>
    <w:p w14:paraId="4CCEFF8B" w14:textId="77777777" w:rsidR="003C0641" w:rsidRDefault="003C0641" w:rsidP="003C0641">
      <w:pPr>
        <w:pStyle w:val="Heading1"/>
      </w:pPr>
      <w:r>
        <w:t>&gt;&gt; &gt;&gt;                 return t</w:t>
      </w:r>
    </w:p>
    <w:p w14:paraId="3C2E4319" w14:textId="77777777" w:rsidR="003C0641" w:rsidRDefault="003C0641" w:rsidP="003C0641">
      <w:pPr>
        <w:pStyle w:val="Heading1"/>
      </w:pPr>
      <w:r>
        <w:t>&gt;&gt; &gt;&gt;             }</w:t>
      </w:r>
    </w:p>
    <w:p w14:paraId="55D0FA7C" w14:textId="77777777" w:rsidR="003C0641" w:rsidRDefault="003C0641" w:rsidP="003C0641">
      <w:pPr>
        <w:pStyle w:val="Heading1"/>
      </w:pPr>
      <w:r>
        <w:t>&gt;&gt; &gt;&gt;             ,</w:t>
      </w:r>
    </w:p>
    <w:p w14:paraId="4D26502C" w14:textId="77777777" w:rsidR="003C0641" w:rsidRDefault="003C0641" w:rsidP="003C0641">
      <w:pPr>
        <w:pStyle w:val="Heading1"/>
      </w:pPr>
      <w:r>
        <w:t>&gt;&gt; &gt;&gt;             this.Msfpc = function() {</w:t>
      </w:r>
    </w:p>
    <w:p w14:paraId="51DE7BC1" w14:textId="77777777" w:rsidR="003C0641" w:rsidRDefault="003C0641" w:rsidP="003C0641">
      <w:pPr>
        <w:pStyle w:val="Heading1"/>
      </w:pPr>
      <w:r>
        <w:t>&gt;&gt; &gt;&gt;                 return i || ""</w:t>
      </w:r>
    </w:p>
    <w:p w14:paraId="5F3E77CC" w14:textId="77777777" w:rsidR="003C0641" w:rsidRDefault="003C0641" w:rsidP="003C0641">
      <w:pPr>
        <w:pStyle w:val="Heading1"/>
      </w:pPr>
      <w:r>
        <w:t>&gt;&gt; &gt;&gt;             }</w:t>
      </w:r>
    </w:p>
    <w:p w14:paraId="7A86C165" w14:textId="77777777" w:rsidR="003C0641" w:rsidRDefault="003C0641" w:rsidP="003C0641">
      <w:pPr>
        <w:pStyle w:val="Heading1"/>
      </w:pPr>
      <w:r>
        <w:t>&gt;&gt; &gt;&gt;             ,</w:t>
      </w:r>
    </w:p>
    <w:p w14:paraId="1EB63C4D" w14:textId="77777777" w:rsidR="003C0641" w:rsidRDefault="003C0641" w:rsidP="003C0641">
      <w:pPr>
        <w:pStyle w:val="Heading1"/>
      </w:pPr>
      <w:r>
        <w:t>&gt;&gt; &gt;&gt;             this.count = function() {</w:t>
      </w:r>
    </w:p>
    <w:p w14:paraId="50340C25" w14:textId="77777777" w:rsidR="003C0641" w:rsidRDefault="003C0641" w:rsidP="003C0641">
      <w:pPr>
        <w:pStyle w:val="Heading1"/>
      </w:pPr>
      <w:r>
        <w:t>&gt;&gt; &gt;&gt;                 return r.length</w:t>
      </w:r>
    </w:p>
    <w:p w14:paraId="77C2CDCA" w14:textId="77777777" w:rsidR="003C0641" w:rsidRDefault="003C0641" w:rsidP="003C0641">
      <w:pPr>
        <w:pStyle w:val="Heading1"/>
      </w:pPr>
      <w:r>
        <w:t>&gt;&gt; &gt;&gt;             }</w:t>
      </w:r>
    </w:p>
    <w:p w14:paraId="075DC33C" w14:textId="77777777" w:rsidR="003C0641" w:rsidRDefault="003C0641" w:rsidP="003C0641">
      <w:pPr>
        <w:pStyle w:val="Heading1"/>
      </w:pPr>
      <w:r>
        <w:t>&gt;&gt; &gt;&gt;             ,</w:t>
      </w:r>
    </w:p>
    <w:p w14:paraId="33178A39" w14:textId="77777777" w:rsidR="003C0641" w:rsidRDefault="003C0641" w:rsidP="003C0641">
      <w:pPr>
        <w:pStyle w:val="Heading1"/>
      </w:pPr>
      <w:r>
        <w:t>&gt;&gt; &gt;&gt;             this.events = function() {</w:t>
      </w:r>
    </w:p>
    <w:p w14:paraId="291E73BE" w14:textId="77777777" w:rsidR="003C0641" w:rsidRDefault="003C0641" w:rsidP="003C0641">
      <w:pPr>
        <w:pStyle w:val="Heading1"/>
      </w:pPr>
      <w:r>
        <w:t>&gt;&gt; &gt;&gt;                 return r</w:t>
      </w:r>
    </w:p>
    <w:p w14:paraId="104AFAFF" w14:textId="77777777" w:rsidR="003C0641" w:rsidRDefault="003C0641" w:rsidP="003C0641">
      <w:pPr>
        <w:pStyle w:val="Heading1"/>
      </w:pPr>
      <w:r>
        <w:t>&gt;&gt; &gt;&gt;             }</w:t>
      </w:r>
    </w:p>
    <w:p w14:paraId="278BBA3E" w14:textId="77777777" w:rsidR="003C0641" w:rsidRDefault="003C0641" w:rsidP="003C0641">
      <w:pPr>
        <w:pStyle w:val="Heading1"/>
      </w:pPr>
      <w:r>
        <w:t>&gt;&gt; &gt;&gt;             ,</w:t>
      </w:r>
    </w:p>
    <w:p w14:paraId="36749971" w14:textId="77777777" w:rsidR="003C0641" w:rsidRDefault="003C0641" w:rsidP="003C0641">
      <w:pPr>
        <w:pStyle w:val="Heading1"/>
      </w:pPr>
      <w:r>
        <w:t>&gt;&gt; &gt;&gt;             this.addEvent = function(e) {</w:t>
      </w:r>
    </w:p>
    <w:p w14:paraId="322F5161" w14:textId="77777777" w:rsidR="003C0641" w:rsidRDefault="003C0641" w:rsidP="003C0641">
      <w:pPr>
        <w:pStyle w:val="Heading1"/>
      </w:pPr>
      <w:r>
        <w:t>&gt;&gt; &gt;&gt;                 return !!e &amp;&amp; (r.push(e),</w:t>
      </w:r>
    </w:p>
    <w:p w14:paraId="5C51BB19" w14:textId="77777777" w:rsidR="003C0641" w:rsidRDefault="003C0641" w:rsidP="003C0641">
      <w:pPr>
        <w:pStyle w:val="Heading1"/>
      </w:pPr>
      <w:r>
        <w:t>&gt;&gt; &gt;&gt;                 i || (i = Or(e)),</w:t>
      </w:r>
    </w:p>
    <w:p w14:paraId="46838526" w14:textId="77777777" w:rsidR="003C0641" w:rsidRDefault="003C0641" w:rsidP="003C0641">
      <w:pPr>
        <w:pStyle w:val="Heading1"/>
      </w:pPr>
      <w:r>
        <w:t>&gt;&gt; &gt;&gt;                 !0)</w:t>
      </w:r>
    </w:p>
    <w:p w14:paraId="3E97DF31" w14:textId="77777777" w:rsidR="003C0641" w:rsidRDefault="003C0641" w:rsidP="003C0641">
      <w:pPr>
        <w:pStyle w:val="Heading1"/>
      </w:pPr>
      <w:r>
        <w:t>&gt;&gt; &gt;&gt;             }</w:t>
      </w:r>
    </w:p>
    <w:p w14:paraId="635A3337" w14:textId="77777777" w:rsidR="003C0641" w:rsidRDefault="003C0641" w:rsidP="003C0641">
      <w:pPr>
        <w:pStyle w:val="Heading1"/>
      </w:pPr>
      <w:r>
        <w:t>&gt;&gt; &gt;&gt;             ,</w:t>
      </w:r>
    </w:p>
    <w:p w14:paraId="166BABB6" w14:textId="77777777" w:rsidR="003C0641" w:rsidRDefault="003C0641" w:rsidP="003C0641">
      <w:pPr>
        <w:pStyle w:val="Heading1"/>
      </w:pPr>
      <w:r>
        <w:t>&gt;&gt; &gt;&gt;             this.split = function(n, o) {</w:t>
      </w:r>
    </w:p>
    <w:p w14:paraId="3BA719B8" w14:textId="77777777" w:rsidR="003C0641" w:rsidRDefault="003C0641" w:rsidP="003C0641">
      <w:pPr>
        <w:pStyle w:val="Heading1"/>
      </w:pPr>
      <w:r>
        <w:t>&gt;&gt; &gt;&gt;                 var a;</w:t>
      </w:r>
    </w:p>
    <w:p w14:paraId="14926EF4" w14:textId="77777777" w:rsidR="003C0641" w:rsidRDefault="003C0641" w:rsidP="003C0641">
      <w:pPr>
        <w:pStyle w:val="Heading1"/>
      </w:pPr>
      <w:r>
        <w:t>&gt;&gt; &gt;&gt;                 if (n &lt; r.length) {</w:t>
      </w:r>
    </w:p>
    <w:p w14:paraId="50B74894" w14:textId="77777777" w:rsidR="003C0641" w:rsidRDefault="003C0641" w:rsidP="003C0641">
      <w:pPr>
        <w:pStyle w:val="Heading1"/>
      </w:pPr>
      <w:r>
        <w:t>&gt;&gt; &gt;&gt;                     var s = r.length - n;</w:t>
      </w:r>
    </w:p>
    <w:p w14:paraId="2268299D" w14:textId="77777777" w:rsidR="003C0641" w:rsidRDefault="003C0641" w:rsidP="003C0641">
      <w:pPr>
        <w:pStyle w:val="Heading1"/>
      </w:pPr>
      <w:r>
        <w:t>&gt;&gt; &gt;&gt;                     K(o) || (s = o &lt; s ? o : s),</w:t>
      </w:r>
    </w:p>
    <w:p w14:paraId="11112954" w14:textId="77777777" w:rsidR="003C0641" w:rsidRDefault="003C0641" w:rsidP="003C0641">
      <w:pPr>
        <w:pStyle w:val="Heading1"/>
      </w:pPr>
      <w:r>
        <w:t>&gt;&gt; &gt;&gt;                     a = r.splice(n, s),</w:t>
      </w:r>
    </w:p>
    <w:p w14:paraId="5A6B4552" w14:textId="77777777" w:rsidR="003C0641" w:rsidRDefault="003C0641" w:rsidP="003C0641">
      <w:pPr>
        <w:pStyle w:val="Heading1"/>
      </w:pPr>
      <w:r>
        <w:t>&gt;&gt; &gt;&gt;                     i = wr(r)</w:t>
      </w:r>
    </w:p>
    <w:p w14:paraId="604F3168" w14:textId="77777777" w:rsidR="003C0641" w:rsidRDefault="003C0641" w:rsidP="003C0641">
      <w:pPr>
        <w:pStyle w:val="Heading1"/>
      </w:pPr>
      <w:r>
        <w:t>&gt;&gt; &gt;&gt;                 }</w:t>
      </w:r>
    </w:p>
    <w:p w14:paraId="59273BB8" w14:textId="77777777" w:rsidR="003C0641" w:rsidRDefault="003C0641" w:rsidP="003C0641">
      <w:pPr>
        <w:pStyle w:val="Heading1"/>
      </w:pPr>
      <w:r>
        <w:t>&gt;&gt; &gt;&gt;                 return new e(t,a)</w:t>
      </w:r>
    </w:p>
    <w:p w14:paraId="512AF2FC" w14:textId="77777777" w:rsidR="003C0641" w:rsidRDefault="003C0641" w:rsidP="003C0641">
      <w:pPr>
        <w:pStyle w:val="Heading1"/>
      </w:pPr>
      <w:r>
        <w:t>&gt;&gt; &gt;&gt;             }</w:t>
      </w:r>
    </w:p>
    <w:p w14:paraId="77B89206" w14:textId="77777777" w:rsidR="003C0641" w:rsidRDefault="003C0641" w:rsidP="003C0641">
      <w:pPr>
        <w:pStyle w:val="Heading1"/>
      </w:pPr>
      <w:r>
        <w:t>&gt;&gt; &gt;&gt;         }</w:t>
      </w:r>
    </w:p>
    <w:p w14:paraId="7EC6E045" w14:textId="77777777" w:rsidR="003C0641" w:rsidRDefault="003C0641" w:rsidP="003C0641">
      <w:pPr>
        <w:pStyle w:val="Heading1"/>
      </w:pPr>
      <w:r>
        <w:t>&gt;&gt; &gt;&gt;         return e.create = function(t, n) {</w:t>
      </w:r>
    </w:p>
    <w:p w14:paraId="2E96AD14" w14:textId="77777777" w:rsidR="003C0641" w:rsidRDefault="003C0641" w:rsidP="003C0641">
      <w:pPr>
        <w:pStyle w:val="Heading1"/>
      </w:pPr>
      <w:r>
        <w:t>&gt;&gt; &gt;&gt;             return new e(t,n)</w:t>
      </w:r>
    </w:p>
    <w:p w14:paraId="657AB566" w14:textId="77777777" w:rsidR="003C0641" w:rsidRDefault="003C0641" w:rsidP="003C0641">
      <w:pPr>
        <w:pStyle w:val="Heading1"/>
      </w:pPr>
      <w:r>
        <w:t>&gt;&gt; &gt;&gt;         }</w:t>
      </w:r>
    </w:p>
    <w:p w14:paraId="2F8E01CB" w14:textId="77777777" w:rsidR="003C0641" w:rsidRDefault="003C0641" w:rsidP="003C0641">
      <w:pPr>
        <w:pStyle w:val="Heading1"/>
      </w:pPr>
      <w:r>
        <w:t>&gt;&gt; &gt;&gt;         ,</w:t>
      </w:r>
    </w:p>
    <w:p w14:paraId="75E78642" w14:textId="77777777" w:rsidR="003C0641" w:rsidRDefault="003C0641" w:rsidP="003C0641">
      <w:pPr>
        <w:pStyle w:val="Heading1"/>
      </w:pPr>
      <w:r>
        <w:t>&gt;&gt; &gt;&gt;         e</w:t>
      </w:r>
    </w:p>
    <w:p w14:paraId="4E16970C" w14:textId="77777777" w:rsidR="003C0641" w:rsidRDefault="003C0641" w:rsidP="003C0641">
      <w:pPr>
        <w:pStyle w:val="Heading1"/>
      </w:pPr>
      <w:r>
        <w:t>&gt;&gt; &gt;&gt;     }()</w:t>
      </w:r>
    </w:p>
    <w:p w14:paraId="53AD97FA" w14:textId="77777777" w:rsidR="003C0641" w:rsidRDefault="003C0641" w:rsidP="003C0641">
      <w:pPr>
        <w:pStyle w:val="Heading1"/>
      </w:pPr>
      <w:r>
        <w:t>&gt;&gt; &gt;&gt;       , Ir = function() {</w:t>
      </w:r>
    </w:p>
    <w:p w14:paraId="45AC2BE2" w14:textId="77777777" w:rsidR="003C0641" w:rsidRDefault="003C0641" w:rsidP="003C0641">
      <w:pPr>
        <w:pStyle w:val="Heading1"/>
      </w:pPr>
      <w:r>
        <w:t>&gt;&gt; &gt;&gt;         function e() {</w:t>
      </w:r>
    </w:p>
    <w:p w14:paraId="791C63AD" w14:textId="77777777" w:rsidR="003C0641" w:rsidRDefault="003C0641" w:rsidP="003C0641">
      <w:pPr>
        <w:pStyle w:val="Heading1"/>
      </w:pPr>
      <w:r>
        <w:t>&gt;&gt; &gt;&gt;             var t = !0</w:t>
      </w:r>
    </w:p>
    <w:p w14:paraId="5128D73D" w14:textId="77777777" w:rsidR="003C0641" w:rsidRDefault="003C0641" w:rsidP="003C0641">
      <w:pPr>
        <w:pStyle w:val="Heading1"/>
      </w:pPr>
      <w:r>
        <w:t>&gt;&gt; &gt;&gt;               , n = !0</w:t>
      </w:r>
    </w:p>
    <w:p w14:paraId="26D60E83" w14:textId="77777777" w:rsidR="003C0641" w:rsidRDefault="003C0641" w:rsidP="003C0641">
      <w:pPr>
        <w:pStyle w:val="Heading1"/>
      </w:pPr>
      <w:r>
        <w:t>&gt;&gt; &gt;&gt;               , r = !0</w:t>
      </w:r>
    </w:p>
    <w:p w14:paraId="7CF778C6" w14:textId="77777777" w:rsidR="003C0641" w:rsidRDefault="003C0641" w:rsidP="003C0641">
      <w:pPr>
        <w:pStyle w:val="Heading1"/>
      </w:pPr>
      <w:r>
        <w:t>&gt;&gt; &gt;&gt;               , i = "use-collector-delta"</w:t>
      </w:r>
    </w:p>
    <w:p w14:paraId="3CE1452E" w14:textId="77777777" w:rsidR="003C0641" w:rsidRDefault="003C0641" w:rsidP="003C0641">
      <w:pPr>
        <w:pStyle w:val="Heading1"/>
      </w:pPr>
      <w:r>
        <w:t>&gt;&gt; &gt;&gt;               , o = !1;</w:t>
      </w:r>
    </w:p>
    <w:p w14:paraId="2927DC4A" w14:textId="77777777" w:rsidR="003C0641" w:rsidRDefault="003C0641" w:rsidP="003C0641">
      <w:pPr>
        <w:pStyle w:val="Heading1"/>
      </w:pPr>
      <w:r>
        <w:t>&gt;&gt; &gt;&gt;             k(e, this, (function(e) {</w:t>
      </w:r>
    </w:p>
    <w:p w14:paraId="793ACFE8" w14:textId="77777777" w:rsidR="003C0641" w:rsidRDefault="003C0641" w:rsidP="003C0641">
      <w:pPr>
        <w:pStyle w:val="Heading1"/>
      </w:pPr>
      <w:r>
        <w:t>&gt;&gt; &gt;&gt;                 e.allowRequestSending = function() {</w:t>
      </w:r>
    </w:p>
    <w:p w14:paraId="6046ECFE" w14:textId="77777777" w:rsidR="003C0641" w:rsidRDefault="003C0641" w:rsidP="003C0641">
      <w:pPr>
        <w:pStyle w:val="Heading1"/>
      </w:pPr>
      <w:r>
        <w:t>&gt;&gt; &gt;&gt;                     return t</w:t>
      </w:r>
    </w:p>
    <w:p w14:paraId="1BFEB3E7" w14:textId="77777777" w:rsidR="003C0641" w:rsidRDefault="003C0641" w:rsidP="003C0641">
      <w:pPr>
        <w:pStyle w:val="Heading1"/>
      </w:pPr>
      <w:r>
        <w:t>&gt;&gt; &gt;&gt;                 }</w:t>
      </w:r>
    </w:p>
    <w:p w14:paraId="1548606A" w14:textId="77777777" w:rsidR="003C0641" w:rsidRDefault="003C0641" w:rsidP="003C0641">
      <w:pPr>
        <w:pStyle w:val="Heading1"/>
      </w:pPr>
      <w:r>
        <w:t>&gt;&gt; &gt;&gt;                 ,</w:t>
      </w:r>
    </w:p>
    <w:p w14:paraId="14A77E87" w14:textId="77777777" w:rsidR="003C0641" w:rsidRDefault="003C0641" w:rsidP="003C0641">
      <w:pPr>
        <w:pStyle w:val="Heading1"/>
      </w:pPr>
      <w:r>
        <w:t>&gt;&gt; &gt;&gt;                 e.firstRequestSent = function() {</w:t>
      </w:r>
    </w:p>
    <w:p w14:paraId="78ADC779" w14:textId="77777777" w:rsidR="003C0641" w:rsidRDefault="003C0641" w:rsidP="003C0641">
      <w:pPr>
        <w:pStyle w:val="Heading1"/>
      </w:pPr>
      <w:r>
        <w:t>&gt;&gt; &gt;&gt;                     r &amp;&amp; (r = !1,</w:t>
      </w:r>
    </w:p>
    <w:p w14:paraId="3DCA6345" w14:textId="77777777" w:rsidR="003C0641" w:rsidRDefault="003C0641" w:rsidP="003C0641">
      <w:pPr>
        <w:pStyle w:val="Heading1"/>
      </w:pPr>
      <w:r>
        <w:t>&gt;&gt; &gt;&gt;                     o || (t = !1))</w:t>
      </w:r>
    </w:p>
    <w:p w14:paraId="184F20B7" w14:textId="77777777" w:rsidR="003C0641" w:rsidRDefault="003C0641" w:rsidP="003C0641">
      <w:pPr>
        <w:pStyle w:val="Heading1"/>
      </w:pPr>
      <w:r>
        <w:t>&gt;&gt; &gt;&gt;                 }</w:t>
      </w:r>
    </w:p>
    <w:p w14:paraId="2EA6CD5F" w14:textId="77777777" w:rsidR="003C0641" w:rsidRDefault="003C0641" w:rsidP="003C0641">
      <w:pPr>
        <w:pStyle w:val="Heading1"/>
      </w:pPr>
      <w:r>
        <w:t>&gt;&gt; &gt;&gt;                 ,</w:t>
      </w:r>
    </w:p>
    <w:p w14:paraId="50217487" w14:textId="77777777" w:rsidR="003C0641" w:rsidRDefault="003C0641" w:rsidP="003C0641">
      <w:pPr>
        <w:pStyle w:val="Heading1"/>
      </w:pPr>
      <w:r>
        <w:t>&gt;&gt; &gt;&gt;                 e.shouldAddClockSkewHeaders = function() {</w:t>
      </w:r>
    </w:p>
    <w:p w14:paraId="2E802FAB" w14:textId="77777777" w:rsidR="003C0641" w:rsidRDefault="003C0641" w:rsidP="003C0641">
      <w:pPr>
        <w:pStyle w:val="Heading1"/>
      </w:pPr>
      <w:r>
        <w:t>&gt;&gt; &gt;&gt;                     return n</w:t>
      </w:r>
    </w:p>
    <w:p w14:paraId="06B177AF" w14:textId="77777777" w:rsidR="003C0641" w:rsidRDefault="003C0641" w:rsidP="003C0641">
      <w:pPr>
        <w:pStyle w:val="Heading1"/>
      </w:pPr>
      <w:r>
        <w:t>&gt;&gt; &gt;&gt;                 }</w:t>
      </w:r>
    </w:p>
    <w:p w14:paraId="61492FC4" w14:textId="77777777" w:rsidR="003C0641" w:rsidRDefault="003C0641" w:rsidP="003C0641">
      <w:pPr>
        <w:pStyle w:val="Heading1"/>
      </w:pPr>
      <w:r>
        <w:t>&gt;&gt; &gt;&gt;                 ,</w:t>
      </w:r>
    </w:p>
    <w:p w14:paraId="4FBA5F13" w14:textId="77777777" w:rsidR="003C0641" w:rsidRDefault="003C0641" w:rsidP="003C0641">
      <w:pPr>
        <w:pStyle w:val="Heading1"/>
      </w:pPr>
      <w:r>
        <w:t>&gt;&gt; &gt;&gt;                 e.getClockSkewHeaderValue = function() {</w:t>
      </w:r>
    </w:p>
    <w:p w14:paraId="3BDE32D2" w14:textId="77777777" w:rsidR="003C0641" w:rsidRDefault="003C0641" w:rsidP="003C0641">
      <w:pPr>
        <w:pStyle w:val="Heading1"/>
      </w:pPr>
      <w:r>
        <w:t>&gt;&gt; &gt;&gt;                     return i</w:t>
      </w:r>
    </w:p>
    <w:p w14:paraId="565070BD" w14:textId="77777777" w:rsidR="003C0641" w:rsidRDefault="003C0641" w:rsidP="003C0641">
      <w:pPr>
        <w:pStyle w:val="Heading1"/>
      </w:pPr>
      <w:r>
        <w:t>&gt;&gt; &gt;&gt;                 }</w:t>
      </w:r>
    </w:p>
    <w:p w14:paraId="6701E351" w14:textId="77777777" w:rsidR="003C0641" w:rsidRDefault="003C0641" w:rsidP="003C0641">
      <w:pPr>
        <w:pStyle w:val="Heading1"/>
      </w:pPr>
      <w:r>
        <w:t>&gt;&gt; &gt;&gt;                 ,</w:t>
      </w:r>
    </w:p>
    <w:p w14:paraId="4E7A8067" w14:textId="77777777" w:rsidR="003C0641" w:rsidRDefault="003C0641" w:rsidP="003C0641">
      <w:pPr>
        <w:pStyle w:val="Heading1"/>
      </w:pPr>
      <w:r>
        <w:t>&gt;&gt; &gt;&gt;                 e.setClockSkew = function(e) {</w:t>
      </w:r>
    </w:p>
    <w:p w14:paraId="4C9CD16C" w14:textId="77777777" w:rsidR="003C0641" w:rsidRDefault="003C0641" w:rsidP="003C0641">
      <w:pPr>
        <w:pStyle w:val="Heading1"/>
      </w:pPr>
      <w:r>
        <w:t>&gt;&gt; &gt;&gt;                     o || (e ? (i = e,</w:t>
      </w:r>
    </w:p>
    <w:p w14:paraId="371B0C8E" w14:textId="77777777" w:rsidR="003C0641" w:rsidRDefault="003C0641" w:rsidP="003C0641">
      <w:pPr>
        <w:pStyle w:val="Heading1"/>
      </w:pPr>
      <w:r>
        <w:t>&gt;&gt; &gt;&gt;                     n = !0,</w:t>
      </w:r>
    </w:p>
    <w:p w14:paraId="23BD61C7" w14:textId="77777777" w:rsidR="003C0641" w:rsidRDefault="003C0641" w:rsidP="003C0641">
      <w:pPr>
        <w:pStyle w:val="Heading1"/>
      </w:pPr>
      <w:r>
        <w:t>&gt;&gt; &gt;&gt;                     o = !0) : n = !1,</w:t>
      </w:r>
    </w:p>
    <w:p w14:paraId="335CDFFE" w14:textId="77777777" w:rsidR="003C0641" w:rsidRDefault="003C0641" w:rsidP="003C0641">
      <w:pPr>
        <w:pStyle w:val="Heading1"/>
      </w:pPr>
      <w:r>
        <w:t>&gt;&gt; &gt;&gt;                     t = !0)</w:t>
      </w:r>
    </w:p>
    <w:p w14:paraId="0D09DECE" w14:textId="77777777" w:rsidR="003C0641" w:rsidRDefault="003C0641" w:rsidP="003C0641">
      <w:pPr>
        <w:pStyle w:val="Heading1"/>
      </w:pPr>
      <w:r>
        <w:t>&gt;&gt; &gt;&gt;                 }</w:t>
      </w:r>
    </w:p>
    <w:p w14:paraId="4EB53BE8" w14:textId="77777777" w:rsidR="003C0641" w:rsidRDefault="003C0641" w:rsidP="003C0641">
      <w:pPr>
        <w:pStyle w:val="Heading1"/>
      </w:pPr>
      <w:r>
        <w:t>&gt;&gt; &gt;&gt;             }</w:t>
      </w:r>
    </w:p>
    <w:p w14:paraId="19C82088" w14:textId="77777777" w:rsidR="003C0641" w:rsidRDefault="003C0641" w:rsidP="003C0641">
      <w:pPr>
        <w:pStyle w:val="Heading1"/>
      </w:pPr>
      <w:r>
        <w:t>&gt;&gt; &gt;&gt;             ))</w:t>
      </w:r>
    </w:p>
    <w:p w14:paraId="2D94AE71" w14:textId="77777777" w:rsidR="003C0641" w:rsidRDefault="003C0641" w:rsidP="003C0641">
      <w:pPr>
        <w:pStyle w:val="Heading1"/>
      </w:pPr>
      <w:r>
        <w:t>&gt;&gt; &gt;&gt;         }</w:t>
      </w:r>
    </w:p>
    <w:p w14:paraId="3BF4DEE5" w14:textId="77777777" w:rsidR="003C0641" w:rsidRDefault="003C0641" w:rsidP="003C0641">
      <w:pPr>
        <w:pStyle w:val="Heading1"/>
      </w:pPr>
      <w:r>
        <w:t>&gt;&gt; &gt;&gt;         return e.__ieDyn = 1,</w:t>
      </w:r>
    </w:p>
    <w:p w14:paraId="3C17D9B9" w14:textId="77777777" w:rsidR="003C0641" w:rsidRDefault="003C0641" w:rsidP="003C0641">
      <w:pPr>
        <w:pStyle w:val="Heading1"/>
      </w:pPr>
      <w:r>
        <w:t>&gt;&gt; &gt;&gt;         e</w:t>
      </w:r>
    </w:p>
    <w:p w14:paraId="7A086293" w14:textId="77777777" w:rsidR="003C0641" w:rsidRDefault="003C0641" w:rsidP="003C0641">
      <w:pPr>
        <w:pStyle w:val="Heading1"/>
      </w:pPr>
      <w:r>
        <w:t>&gt;&gt; &gt;&gt;     }()</w:t>
      </w:r>
    </w:p>
    <w:p w14:paraId="2EBA8F79" w14:textId="77777777" w:rsidR="003C0641" w:rsidRDefault="003C0641" w:rsidP="003C0641">
      <w:pPr>
        <w:pStyle w:val="Heading1"/>
      </w:pPr>
      <w:r>
        <w:t>&gt;&gt; &gt;&gt;       , Er = function() {</w:t>
      </w:r>
    </w:p>
    <w:p w14:paraId="461EE85A" w14:textId="77777777" w:rsidR="003C0641" w:rsidRDefault="003C0641" w:rsidP="003C0641">
      <w:pPr>
        <w:pStyle w:val="Heading1"/>
      </w:pPr>
      <w:r>
        <w:t>&gt;&gt; &gt;&gt;         function e() {</w:t>
      </w:r>
    </w:p>
    <w:p w14:paraId="2AC4A4E8" w14:textId="77777777" w:rsidR="003C0641" w:rsidRDefault="003C0641" w:rsidP="003C0641">
      <w:pPr>
        <w:pStyle w:val="Heading1"/>
      </w:pPr>
      <w:r>
        <w:t>&gt;&gt; &gt;&gt;             var t = {};</w:t>
      </w:r>
    </w:p>
    <w:p w14:paraId="54F71473" w14:textId="77777777" w:rsidR="003C0641" w:rsidRDefault="003C0641" w:rsidP="003C0641">
      <w:pPr>
        <w:pStyle w:val="Heading1"/>
      </w:pPr>
      <w:r>
        <w:t>&gt;&gt; &gt;&gt;             k(e, this, (function(e) {</w:t>
      </w:r>
    </w:p>
    <w:p w14:paraId="25D85426" w14:textId="77777777" w:rsidR="003C0641" w:rsidRDefault="003C0641" w:rsidP="003C0641">
      <w:pPr>
        <w:pStyle w:val="Heading1"/>
      </w:pPr>
      <w:r>
        <w:t>&gt;&gt; &gt;&gt;                 e.setKillSwitchTenants = function(e, n) {</w:t>
      </w:r>
    </w:p>
    <w:p w14:paraId="7720FD82" w14:textId="77777777" w:rsidR="003C0641" w:rsidRDefault="003C0641" w:rsidP="003C0641">
      <w:pPr>
        <w:pStyle w:val="Heading1"/>
      </w:pPr>
      <w:r>
        <w:t>&gt;&gt; &gt;&gt;                     if (e &amp;&amp; n)</w:t>
      </w:r>
    </w:p>
    <w:p w14:paraId="47AA5DE9" w14:textId="77777777" w:rsidR="003C0641" w:rsidRDefault="003C0641" w:rsidP="003C0641">
      <w:pPr>
        <w:pStyle w:val="Heading1"/>
      </w:pPr>
      <w:r>
        <w:t>&gt;&gt; &gt;&gt;                         try {</w:t>
      </w:r>
    </w:p>
    <w:p w14:paraId="6DE18CE2" w14:textId="77777777" w:rsidR="003C0641" w:rsidRDefault="003C0641" w:rsidP="003C0641">
      <w:pPr>
        <w:pStyle w:val="Heading1"/>
      </w:pPr>
      <w:r>
        <w:t>&gt;&gt; &gt;&gt;                             var r = (a = e.split(","),</w:t>
      </w:r>
    </w:p>
    <w:p w14:paraId="00E6A0C2" w14:textId="77777777" w:rsidR="003C0641" w:rsidRDefault="003C0641" w:rsidP="003C0641">
      <w:pPr>
        <w:pStyle w:val="Heading1"/>
      </w:pPr>
      <w:r>
        <w:t>&gt;&gt; &gt;&gt;                             s = [],</w:t>
      </w:r>
    </w:p>
    <w:p w14:paraId="2AB1E042" w14:textId="77777777" w:rsidR="003C0641" w:rsidRDefault="003C0641" w:rsidP="003C0641">
      <w:pPr>
        <w:pStyle w:val="Heading1"/>
      </w:pPr>
      <w:r>
        <w:t>&gt;&gt; &gt;&gt;                             a &amp;&amp; fe(a, (function(e) {</w:t>
      </w:r>
    </w:p>
    <w:p w14:paraId="04F51D25" w14:textId="77777777" w:rsidR="003C0641" w:rsidRDefault="003C0641" w:rsidP="003C0641">
      <w:pPr>
        <w:pStyle w:val="Heading1"/>
      </w:pPr>
      <w:r>
        <w:t>&gt;&gt; &gt;&gt;                                 s.push(me(e))</w:t>
      </w:r>
    </w:p>
    <w:p w14:paraId="4A6BD943" w14:textId="77777777" w:rsidR="003C0641" w:rsidRDefault="003C0641" w:rsidP="003C0641">
      <w:pPr>
        <w:pStyle w:val="Heading1"/>
      </w:pPr>
      <w:r>
        <w:t>&gt;&gt; &gt;&gt;                             }</w:t>
      </w:r>
    </w:p>
    <w:p w14:paraId="267AC61B" w14:textId="77777777" w:rsidR="003C0641" w:rsidRDefault="003C0641" w:rsidP="003C0641">
      <w:pPr>
        <w:pStyle w:val="Heading1"/>
      </w:pPr>
      <w:r>
        <w:t>&gt;&gt; &gt;&gt;                             )),</w:t>
      </w:r>
    </w:p>
    <w:p w14:paraId="4F0EC509" w14:textId="77777777" w:rsidR="003C0641" w:rsidRDefault="003C0641" w:rsidP="003C0641">
      <w:pPr>
        <w:pStyle w:val="Heading1"/>
      </w:pPr>
      <w:r>
        <w:t>&gt;&gt; &gt;&gt;                             s);</w:t>
      </w:r>
    </w:p>
    <w:p w14:paraId="04A9D233" w14:textId="77777777" w:rsidR="003C0641" w:rsidRDefault="003C0641" w:rsidP="003C0641">
      <w:pPr>
        <w:pStyle w:val="Heading1"/>
      </w:pPr>
      <w:r>
        <w:t>&gt;&gt; &gt;&gt;                             if ("this-request-only" === n)</w:t>
      </w:r>
    </w:p>
    <w:p w14:paraId="01F19F89" w14:textId="77777777" w:rsidR="003C0641" w:rsidRDefault="003C0641" w:rsidP="003C0641">
      <w:pPr>
        <w:pStyle w:val="Heading1"/>
      </w:pPr>
      <w:r>
        <w:t>&gt;&gt; &gt;&gt;                                 return r;</w:t>
      </w:r>
    </w:p>
    <w:p w14:paraId="2D81F64E" w14:textId="77777777" w:rsidR="003C0641" w:rsidRDefault="003C0641" w:rsidP="003C0641">
      <w:pPr>
        <w:pStyle w:val="Heading1"/>
      </w:pPr>
      <w:r>
        <w:t>&gt;&gt; &gt;&gt;                             for (var i = 1e3 * parseInt(n, 10), o = 0; o &lt; r.length; ++o)</w:t>
      </w:r>
    </w:p>
    <w:p w14:paraId="6DD2D644" w14:textId="77777777" w:rsidR="003C0641" w:rsidRDefault="003C0641" w:rsidP="003C0641">
      <w:pPr>
        <w:pStyle w:val="Heading1"/>
      </w:pPr>
      <w:r>
        <w:t>&gt;&gt; &gt;&gt;                                 t[r[o]] = _e() + i</w:t>
      </w:r>
    </w:p>
    <w:p w14:paraId="4C72EDEE" w14:textId="77777777" w:rsidR="003C0641" w:rsidRDefault="003C0641" w:rsidP="003C0641">
      <w:pPr>
        <w:pStyle w:val="Heading1"/>
      </w:pPr>
      <w:r>
        <w:t>&gt;&gt; &gt;&gt;                         } catch (e) {</w:t>
      </w:r>
    </w:p>
    <w:p w14:paraId="701EADC8" w14:textId="77777777" w:rsidR="003C0641" w:rsidRDefault="003C0641" w:rsidP="003C0641">
      <w:pPr>
        <w:pStyle w:val="Heading1"/>
      </w:pPr>
      <w:r>
        <w:t>&gt;&gt; &gt;&gt;                             return []</w:t>
      </w:r>
    </w:p>
    <w:p w14:paraId="63FDC831" w14:textId="77777777" w:rsidR="003C0641" w:rsidRDefault="003C0641" w:rsidP="003C0641">
      <w:pPr>
        <w:pStyle w:val="Heading1"/>
      </w:pPr>
      <w:r>
        <w:t>&gt;&gt; &gt;&gt;                         }</w:t>
      </w:r>
    </w:p>
    <w:p w14:paraId="19F5E76E" w14:textId="77777777" w:rsidR="003C0641" w:rsidRDefault="003C0641" w:rsidP="003C0641">
      <w:pPr>
        <w:pStyle w:val="Heading1"/>
      </w:pPr>
      <w:r>
        <w:t>&gt;&gt; &gt;&gt;                     var a, s;</w:t>
      </w:r>
    </w:p>
    <w:p w14:paraId="09BC2275" w14:textId="77777777" w:rsidR="003C0641" w:rsidRDefault="003C0641" w:rsidP="003C0641">
      <w:pPr>
        <w:pStyle w:val="Heading1"/>
      </w:pPr>
      <w:r>
        <w:t>&gt;&gt; &gt;&gt;                     return []</w:t>
      </w:r>
    </w:p>
    <w:p w14:paraId="11829E86" w14:textId="77777777" w:rsidR="003C0641" w:rsidRDefault="003C0641" w:rsidP="003C0641">
      <w:pPr>
        <w:pStyle w:val="Heading1"/>
      </w:pPr>
      <w:r>
        <w:t>&gt;&gt; &gt;&gt;                 }</w:t>
      </w:r>
    </w:p>
    <w:p w14:paraId="5B08411C" w14:textId="77777777" w:rsidR="003C0641" w:rsidRDefault="003C0641" w:rsidP="003C0641">
      <w:pPr>
        <w:pStyle w:val="Heading1"/>
      </w:pPr>
      <w:r>
        <w:t>&gt;&gt; &gt;&gt;                 ,</w:t>
      </w:r>
    </w:p>
    <w:p w14:paraId="66B6C57B" w14:textId="77777777" w:rsidR="003C0641" w:rsidRDefault="003C0641" w:rsidP="003C0641">
      <w:pPr>
        <w:pStyle w:val="Heading1"/>
      </w:pPr>
      <w:r>
        <w:t>&gt;&gt; &gt;&gt;                 e.isTenantKilled = function(e) {</w:t>
      </w:r>
    </w:p>
    <w:p w14:paraId="0CC2F89F" w14:textId="77777777" w:rsidR="003C0641" w:rsidRDefault="003C0641" w:rsidP="003C0641">
      <w:pPr>
        <w:pStyle w:val="Heading1"/>
      </w:pPr>
      <w:r>
        <w:t>&gt;&gt; &gt;&gt;                     var n = t</w:t>
      </w:r>
    </w:p>
    <w:p w14:paraId="2EC8A5AF" w14:textId="77777777" w:rsidR="003C0641" w:rsidRDefault="003C0641" w:rsidP="003C0641">
      <w:pPr>
        <w:pStyle w:val="Heading1"/>
      </w:pPr>
      <w:r>
        <w:t>&gt;&gt; &gt;&gt;                       , r = me(e);</w:t>
      </w:r>
    </w:p>
    <w:p w14:paraId="6288EDB5" w14:textId="77777777" w:rsidR="003C0641" w:rsidRDefault="003C0641" w:rsidP="003C0641">
      <w:pPr>
        <w:pStyle w:val="Heading1"/>
      </w:pPr>
      <w:r>
        <w:t>&gt;&gt; &gt;&gt;                     return void 0 !== n[r] &amp;&amp; n[r] &gt; _e() || (delete n[r],</w:t>
      </w:r>
    </w:p>
    <w:p w14:paraId="3A142F5E" w14:textId="77777777" w:rsidR="003C0641" w:rsidRDefault="003C0641" w:rsidP="003C0641">
      <w:pPr>
        <w:pStyle w:val="Heading1"/>
      </w:pPr>
      <w:r>
        <w:t>&gt;&gt; &gt;&gt;                     !1)</w:t>
      </w:r>
    </w:p>
    <w:p w14:paraId="3369F13B" w14:textId="77777777" w:rsidR="003C0641" w:rsidRDefault="003C0641" w:rsidP="003C0641">
      <w:pPr>
        <w:pStyle w:val="Heading1"/>
      </w:pPr>
      <w:r>
        <w:t>&gt;&gt; &gt;&gt;                 }</w:t>
      </w:r>
    </w:p>
    <w:p w14:paraId="0258343C" w14:textId="77777777" w:rsidR="003C0641" w:rsidRDefault="003C0641" w:rsidP="003C0641">
      <w:pPr>
        <w:pStyle w:val="Heading1"/>
      </w:pPr>
      <w:r>
        <w:t>&gt;&gt; &gt;&gt;             }</w:t>
      </w:r>
    </w:p>
    <w:p w14:paraId="0CD8A66F" w14:textId="77777777" w:rsidR="003C0641" w:rsidRDefault="003C0641" w:rsidP="003C0641">
      <w:pPr>
        <w:pStyle w:val="Heading1"/>
      </w:pPr>
      <w:r>
        <w:t>&gt;&gt; &gt;&gt;             ))</w:t>
      </w:r>
    </w:p>
    <w:p w14:paraId="6E75B27C" w14:textId="77777777" w:rsidR="003C0641" w:rsidRDefault="003C0641" w:rsidP="003C0641">
      <w:pPr>
        <w:pStyle w:val="Heading1"/>
      </w:pPr>
      <w:r>
        <w:t>&gt;&gt; &gt;&gt;         }</w:t>
      </w:r>
    </w:p>
    <w:p w14:paraId="344D3ECB" w14:textId="77777777" w:rsidR="003C0641" w:rsidRDefault="003C0641" w:rsidP="003C0641">
      <w:pPr>
        <w:pStyle w:val="Heading1"/>
      </w:pPr>
      <w:r>
        <w:t>&gt;&gt; &gt;&gt;         return e.__ieDyn = 1,</w:t>
      </w:r>
    </w:p>
    <w:p w14:paraId="126EB0C4" w14:textId="77777777" w:rsidR="003C0641" w:rsidRDefault="003C0641" w:rsidP="003C0641">
      <w:pPr>
        <w:pStyle w:val="Heading1"/>
      </w:pPr>
      <w:r>
        <w:t>&gt;&gt; &gt;&gt;         e</w:t>
      </w:r>
    </w:p>
    <w:p w14:paraId="3B7FF977" w14:textId="77777777" w:rsidR="003C0641" w:rsidRDefault="003C0641" w:rsidP="003C0641">
      <w:pPr>
        <w:pStyle w:val="Heading1"/>
      </w:pPr>
      <w:r>
        <w:t>&gt;&gt; &gt;&gt;     }();</w:t>
      </w:r>
    </w:p>
    <w:p w14:paraId="37920ECA" w14:textId="77777777" w:rsidR="003C0641" w:rsidRDefault="003C0641" w:rsidP="003C0641">
      <w:pPr>
        <w:pStyle w:val="Heading1"/>
      </w:pPr>
      <w:r>
        <w:t>&gt;&gt; &gt;&gt;     function jr(e) {</w:t>
      </w:r>
    </w:p>
    <w:p w14:paraId="794E3CF0" w14:textId="77777777" w:rsidR="003C0641" w:rsidRDefault="003C0641" w:rsidP="003C0641">
      <w:pPr>
        <w:pStyle w:val="Heading1"/>
      </w:pPr>
      <w:r>
        <w:t>&gt;&gt; &gt;&gt;         var t, n = Math.floor(1200 * Math.random()) + 2400;</w:t>
      </w:r>
    </w:p>
    <w:p w14:paraId="4984B00F" w14:textId="77777777" w:rsidR="003C0641" w:rsidRDefault="003C0641" w:rsidP="003C0641">
      <w:pPr>
        <w:pStyle w:val="Heading1"/>
      </w:pPr>
      <w:r>
        <w:t>&gt;&gt; &gt;&gt;         return t = Math.pow(2, e) * n,</w:t>
      </w:r>
    </w:p>
    <w:p w14:paraId="02630672" w14:textId="77777777" w:rsidR="003C0641" w:rsidRDefault="003C0641" w:rsidP="003C0641">
      <w:pPr>
        <w:pStyle w:val="Heading1"/>
      </w:pPr>
      <w:r>
        <w:t>&gt;&gt; &gt;&gt;         Math.min(t, 6e5)</w:t>
      </w:r>
    </w:p>
    <w:p w14:paraId="2BFAF278" w14:textId="77777777" w:rsidR="003C0641" w:rsidRDefault="003C0641" w:rsidP="003C0641">
      <w:pPr>
        <w:pStyle w:val="Heading1"/>
      </w:pPr>
      <w:r>
        <w:t>&gt;&gt; &gt;&gt;     }</w:t>
      </w:r>
    </w:p>
    <w:p w14:paraId="5534C222" w14:textId="77777777" w:rsidR="003C0641" w:rsidRDefault="003C0641" w:rsidP="003C0641">
      <w:pPr>
        <w:pStyle w:val="Heading1"/>
      </w:pPr>
      <w:r>
        <w:t>&gt;&gt; &gt;&gt;     var xr, kr = Math.min(2e6, 65e3), Tr = /\./, Lr = function() {</w:t>
      </w:r>
    </w:p>
    <w:p w14:paraId="64086957" w14:textId="77777777" w:rsidR="003C0641" w:rsidRDefault="003C0641" w:rsidP="003C0641">
      <w:pPr>
        <w:pStyle w:val="Heading1"/>
      </w:pPr>
      <w:r>
        <w:t>&gt;&gt; &gt;&gt;         function e(t, n, r, i) {</w:t>
      </w:r>
    </w:p>
    <w:p w14:paraId="31BE2A63" w14:textId="77777777" w:rsidR="003C0641" w:rsidRDefault="003C0641" w:rsidP="003C0641">
      <w:pPr>
        <w:pStyle w:val="Heading1"/>
      </w:pPr>
      <w:r>
        <w:t>&gt;&gt; &gt;&gt;             var o = !!i</w:t>
      </w:r>
    </w:p>
    <w:p w14:paraId="676CF480" w14:textId="77777777" w:rsidR="003C0641" w:rsidRDefault="003C0641" w:rsidP="003C0641">
      <w:pPr>
        <w:pStyle w:val="Heading1"/>
      </w:pPr>
      <w:r>
        <w:t>&gt;&gt; &gt;&gt;               , a = n</w:t>
      </w:r>
    </w:p>
    <w:p w14:paraId="59ECB8DA" w14:textId="77777777" w:rsidR="003C0641" w:rsidRDefault="003C0641" w:rsidP="003C0641">
      <w:pPr>
        <w:pStyle w:val="Heading1"/>
      </w:pPr>
      <w:r>
        <w:t>&gt;&gt; &gt;&gt;               , s = {};</w:t>
      </w:r>
    </w:p>
    <w:p w14:paraId="697C61AD" w14:textId="77777777" w:rsidR="003C0641" w:rsidRDefault="003C0641" w:rsidP="003C0641">
      <w:pPr>
        <w:pStyle w:val="Heading1"/>
      </w:pPr>
      <w:r>
        <w:t>&gt;&gt; &gt;&gt;             k(e, this, (function(e) {</w:t>
      </w:r>
    </w:p>
    <w:p w14:paraId="63BC2BEC" w14:textId="77777777" w:rsidR="003C0641" w:rsidRDefault="003C0641" w:rsidP="003C0641">
      <w:pPr>
        <w:pStyle w:val="Heading1"/>
      </w:pPr>
      <w:r>
        <w:t>&gt;&gt; &gt;&gt;                 function n(e, t, i, l, c, u, d) {</w:t>
      </w:r>
    </w:p>
    <w:p w14:paraId="44EDE329" w14:textId="77777777" w:rsidR="003C0641" w:rsidRDefault="003C0641" w:rsidP="003C0641">
      <w:pPr>
        <w:pStyle w:val="Heading1"/>
      </w:pPr>
      <w:r>
        <w:t>&gt;&gt; &gt;&gt;                     ee(e, (function(e, f) {</w:t>
      </w:r>
    </w:p>
    <w:p w14:paraId="75308158" w14:textId="77777777" w:rsidR="003C0641" w:rsidRDefault="003C0641" w:rsidP="003C0641">
      <w:pPr>
        <w:pStyle w:val="Heading1"/>
      </w:pPr>
      <w:r>
        <w:t>&gt;&gt; &gt;&gt;                         var h = null;</w:t>
      </w:r>
    </w:p>
    <w:p w14:paraId="60DF0AEC" w14:textId="77777777" w:rsidR="003C0641" w:rsidRDefault="003C0641" w:rsidP="003C0641">
      <w:pPr>
        <w:pStyle w:val="Heading1"/>
      </w:pPr>
      <w:r>
        <w:t>&gt;&gt; &gt;&gt;                         if (f || cr(f)) {</w:t>
      </w:r>
    </w:p>
    <w:p w14:paraId="67B2E69C" w14:textId="77777777" w:rsidR="003C0641" w:rsidRDefault="003C0641" w:rsidP="003C0641">
      <w:pPr>
        <w:pStyle w:val="Heading1"/>
      </w:pPr>
      <w:r>
        <w:t>&gt;&gt; &gt;&gt;                             var p = i</w:t>
      </w:r>
    </w:p>
    <w:p w14:paraId="5545D792" w14:textId="77777777" w:rsidR="003C0641" w:rsidRDefault="003C0641" w:rsidP="003C0641">
      <w:pPr>
        <w:pStyle w:val="Heading1"/>
      </w:pPr>
      <w:r>
        <w:t>&gt;&gt; &gt;&gt;                               , g = e</w:t>
      </w:r>
    </w:p>
    <w:p w14:paraId="736BE144" w14:textId="77777777" w:rsidR="003C0641" w:rsidRDefault="003C0641" w:rsidP="003C0641">
      <w:pPr>
        <w:pStyle w:val="Heading1"/>
      </w:pPr>
      <w:r>
        <w:t>&gt;&gt; &gt;&gt;                               , m = c</w:t>
      </w:r>
    </w:p>
    <w:p w14:paraId="0CADD6C2" w14:textId="77777777" w:rsidR="003C0641" w:rsidRDefault="003C0641" w:rsidP="003C0641">
      <w:pPr>
        <w:pStyle w:val="Heading1"/>
      </w:pPr>
      <w:r>
        <w:t>&gt;&gt; &gt;&gt;                               , b = t;</w:t>
      </w:r>
    </w:p>
    <w:p w14:paraId="04147712" w14:textId="77777777" w:rsidR="003C0641" w:rsidRDefault="003C0641" w:rsidP="003C0641">
      <w:pPr>
        <w:pStyle w:val="Heading1"/>
      </w:pPr>
      <w:r>
        <w:t>&gt;&gt; &gt;&gt;                             if (o &amp;&amp; !l &amp;&amp; Tr.test(e)) {</w:t>
      </w:r>
    </w:p>
    <w:p w14:paraId="20288F8F" w14:textId="77777777" w:rsidR="003C0641" w:rsidRDefault="003C0641" w:rsidP="003C0641">
      <w:pPr>
        <w:pStyle w:val="Heading1"/>
      </w:pPr>
      <w:r>
        <w:t>&gt;&gt; &gt;&gt;                                 var v = e.split(".")</w:t>
      </w:r>
    </w:p>
    <w:p w14:paraId="4F182642" w14:textId="77777777" w:rsidR="003C0641" w:rsidRDefault="003C0641" w:rsidP="003C0641">
      <w:pPr>
        <w:pStyle w:val="Heading1"/>
      </w:pPr>
      <w:r>
        <w:t>&gt;&gt; &gt;&gt;                                   , y = v.length;</w:t>
      </w:r>
    </w:p>
    <w:p w14:paraId="6C808C7D" w14:textId="77777777" w:rsidR="003C0641" w:rsidRDefault="003C0641" w:rsidP="003C0641">
      <w:pPr>
        <w:pStyle w:val="Heading1"/>
      </w:pPr>
      <w:r>
        <w:t>&gt;&gt; &gt;&gt;                                 if (y &gt; 1) {</w:t>
      </w:r>
    </w:p>
    <w:p w14:paraId="1A9A8170" w14:textId="77777777" w:rsidR="003C0641" w:rsidRDefault="003C0641" w:rsidP="003C0641">
      <w:pPr>
        <w:pStyle w:val="Heading1"/>
      </w:pPr>
      <w:r>
        <w:t>&gt;&gt; &gt;&gt;                                     m &amp;&amp; (m = m.slice());</w:t>
      </w:r>
    </w:p>
    <w:p w14:paraId="34645A10" w14:textId="77777777" w:rsidR="003C0641" w:rsidRDefault="003C0641" w:rsidP="003C0641">
      <w:pPr>
        <w:pStyle w:val="Heading1"/>
      </w:pPr>
      <w:r>
        <w:t>&gt;&gt; &gt;&gt;                                     for (var C = 0; C &lt; y - 1; C++) {</w:t>
      </w:r>
    </w:p>
    <w:p w14:paraId="08DFF062" w14:textId="77777777" w:rsidR="003C0641" w:rsidRDefault="003C0641" w:rsidP="003C0641">
      <w:pPr>
        <w:pStyle w:val="Heading1"/>
      </w:pPr>
      <w:r>
        <w:t>&gt;&gt; &gt;&gt;                                         var S = v[C];</w:t>
      </w:r>
    </w:p>
    <w:p w14:paraId="1215878B" w14:textId="77777777" w:rsidR="003C0641" w:rsidRDefault="003C0641" w:rsidP="003C0641">
      <w:pPr>
        <w:pStyle w:val="Heading1"/>
      </w:pPr>
      <w:r>
        <w:t>&gt;&gt; &gt;&gt;                                         b = b[S] = b[S] || {},</w:t>
      </w:r>
    </w:p>
    <w:p w14:paraId="5EFD8BDA" w14:textId="77777777" w:rsidR="003C0641" w:rsidRDefault="003C0641" w:rsidP="003C0641">
      <w:pPr>
        <w:pStyle w:val="Heading1"/>
      </w:pPr>
      <w:r>
        <w:t>&gt;&gt; &gt;&gt;                                         p += "." + S,</w:t>
      </w:r>
    </w:p>
    <w:p w14:paraId="3FEB186A" w14:textId="77777777" w:rsidR="003C0641" w:rsidRDefault="003C0641" w:rsidP="003C0641">
      <w:pPr>
        <w:pStyle w:val="Heading1"/>
      </w:pPr>
      <w:r>
        <w:t>&gt;&gt; &gt;&gt;                                         m &amp;&amp; m.push(S)</w:t>
      </w:r>
    </w:p>
    <w:p w14:paraId="39147BC4" w14:textId="77777777" w:rsidR="003C0641" w:rsidRDefault="003C0641" w:rsidP="003C0641">
      <w:pPr>
        <w:pStyle w:val="Heading1"/>
      </w:pPr>
      <w:r>
        <w:t>&gt;&gt; &gt;&gt;                                     }</w:t>
      </w:r>
    </w:p>
    <w:p w14:paraId="61DCDF33" w14:textId="77777777" w:rsidR="003C0641" w:rsidRDefault="003C0641" w:rsidP="003C0641">
      <w:pPr>
        <w:pStyle w:val="Heading1"/>
      </w:pPr>
      <w:r>
        <w:t>&gt;&gt; &gt;&gt;                                     g = v[y - 1]</w:t>
      </w:r>
    </w:p>
    <w:p w14:paraId="716B8EED" w14:textId="77777777" w:rsidR="003C0641" w:rsidRDefault="003C0641" w:rsidP="003C0641">
      <w:pPr>
        <w:pStyle w:val="Heading1"/>
      </w:pPr>
      <w:r>
        <w:t>&gt;&gt; &gt;&gt;                                 }</w:t>
      </w:r>
    </w:p>
    <w:p w14:paraId="46570D6A" w14:textId="77777777" w:rsidR="003C0641" w:rsidRDefault="003C0641" w:rsidP="003C0641">
      <w:pPr>
        <w:pStyle w:val="Heading1"/>
      </w:pPr>
      <w:r>
        <w:t>&gt;&gt; &gt;&gt;                             }</w:t>
      </w:r>
    </w:p>
    <w:p w14:paraId="14AA63F7" w14:textId="77777777" w:rsidR="003C0641" w:rsidRDefault="003C0641" w:rsidP="003C0641">
      <w:pPr>
        <w:pStyle w:val="Heading1"/>
      </w:pPr>
      <w:r>
        <w:t>&gt;&gt; &gt;&gt;                             if (h = !(l &amp;&amp; function(e, t) {</w:t>
      </w:r>
    </w:p>
    <w:p w14:paraId="67C9C701" w14:textId="77777777" w:rsidR="003C0641" w:rsidRDefault="003C0641" w:rsidP="003C0641">
      <w:pPr>
        <w:pStyle w:val="Heading1"/>
      </w:pPr>
      <w:r>
        <w:t>&gt;&gt; &gt;&gt;                                 var n = s[e];</w:t>
      </w:r>
    </w:p>
    <w:p w14:paraId="42E46E1E" w14:textId="77777777" w:rsidR="003C0641" w:rsidRDefault="003C0641" w:rsidP="003C0641">
      <w:pPr>
        <w:pStyle w:val="Heading1"/>
      </w:pPr>
      <w:r>
        <w:t>&gt;&gt; &gt;&gt;                                 return void 0 === n &amp;&amp; (e.length &gt;= 7 &amp;&amp; (n = ne(e, "ext.metadata") || ne(e, "ext.web")),</w:t>
      </w:r>
    </w:p>
    <w:p w14:paraId="50615F4C" w14:textId="77777777" w:rsidR="003C0641" w:rsidRDefault="003C0641" w:rsidP="003C0641">
      <w:pPr>
        <w:pStyle w:val="Heading1"/>
      </w:pPr>
      <w:r>
        <w:t>&gt;&gt; &gt;&gt;                                 s[e] = n),</w:t>
      </w:r>
    </w:p>
    <w:p w14:paraId="4291BDC0" w14:textId="77777777" w:rsidR="003C0641" w:rsidRDefault="003C0641" w:rsidP="003C0641">
      <w:pPr>
        <w:pStyle w:val="Heading1"/>
      </w:pPr>
      <w:r>
        <w:t>&gt;&gt; &gt;&gt;                                 n</w:t>
      </w:r>
    </w:p>
    <w:p w14:paraId="6C29521A" w14:textId="77777777" w:rsidR="003C0641" w:rsidRDefault="003C0641" w:rsidP="003C0641">
      <w:pPr>
        <w:pStyle w:val="Heading1"/>
      </w:pPr>
      <w:r>
        <w:t>&gt;&gt; &gt;&gt;                             }(p)) &amp;&amp; a &amp;&amp; a.handleField(p, g) ? a.value(p, g, f, r) : fr(g, f, r)) {</w:t>
      </w:r>
    </w:p>
    <w:p w14:paraId="083FAA1B" w14:textId="77777777" w:rsidR="003C0641" w:rsidRDefault="003C0641" w:rsidP="003C0641">
      <w:pPr>
        <w:pStyle w:val="Heading1"/>
      </w:pPr>
      <w:r>
        <w:t>&gt;&gt; &gt;&gt;                                 var O = h.value;</w:t>
      </w:r>
    </w:p>
    <w:p w14:paraId="0D6D8EA0" w14:textId="77777777" w:rsidR="003C0641" w:rsidRDefault="003C0641" w:rsidP="003C0641">
      <w:pPr>
        <w:pStyle w:val="Heading1"/>
      </w:pPr>
      <w:r>
        <w:t>&gt;&gt; &gt;&gt;                                 if (b[g] = O,</w:t>
      </w:r>
    </w:p>
    <w:p w14:paraId="3F05482C" w14:textId="77777777" w:rsidR="003C0641" w:rsidRDefault="003C0641" w:rsidP="003C0641">
      <w:pPr>
        <w:pStyle w:val="Heading1"/>
      </w:pPr>
      <w:r>
        <w:t>&gt;&gt; &gt;&gt;                                 u &amp;&amp; u(m, g, h),</w:t>
      </w:r>
    </w:p>
    <w:p w14:paraId="48AE94BA" w14:textId="77777777" w:rsidR="003C0641" w:rsidRDefault="003C0641" w:rsidP="003C0641">
      <w:pPr>
        <w:pStyle w:val="Heading1"/>
      </w:pPr>
      <w:r>
        <w:t>&gt;&gt; &gt;&gt;                                 d &amp;&amp; "object" == typeof O &amp;&amp; !oe(O)) {</w:t>
      </w:r>
    </w:p>
    <w:p w14:paraId="6C8C8E1E" w14:textId="77777777" w:rsidR="003C0641" w:rsidRDefault="003C0641" w:rsidP="003C0641">
      <w:pPr>
        <w:pStyle w:val="Heading1"/>
      </w:pPr>
      <w:r>
        <w:t>&gt;&gt; &gt;&gt;                                     var w = m;</w:t>
      </w:r>
    </w:p>
    <w:p w14:paraId="6734F9FA" w14:textId="77777777" w:rsidR="003C0641" w:rsidRDefault="003C0641" w:rsidP="003C0641">
      <w:pPr>
        <w:pStyle w:val="Heading1"/>
      </w:pPr>
      <w:r>
        <w:t>&gt;&gt; &gt;&gt;                                     w &amp;&amp; (w = w.slice()).push(g),</w:t>
      </w:r>
    </w:p>
    <w:p w14:paraId="7666C701" w14:textId="77777777" w:rsidR="003C0641" w:rsidRDefault="003C0641" w:rsidP="003C0641">
      <w:pPr>
        <w:pStyle w:val="Heading1"/>
      </w:pPr>
      <w:r>
        <w:t>&gt;&gt; &gt;&gt;                                     n(f, O, p + "." + g, l, w, u, d)</w:t>
      </w:r>
    </w:p>
    <w:p w14:paraId="5FED73BD" w14:textId="77777777" w:rsidR="003C0641" w:rsidRDefault="003C0641" w:rsidP="003C0641">
      <w:pPr>
        <w:pStyle w:val="Heading1"/>
      </w:pPr>
      <w:r>
        <w:t>&gt;&gt; &gt;&gt;                                 }</w:t>
      </w:r>
    </w:p>
    <w:p w14:paraId="337DF599" w14:textId="77777777" w:rsidR="003C0641" w:rsidRDefault="003C0641" w:rsidP="003C0641">
      <w:pPr>
        <w:pStyle w:val="Heading1"/>
      </w:pPr>
      <w:r>
        <w:t>&gt;&gt; &gt;&gt;                             }</w:t>
      </w:r>
    </w:p>
    <w:p w14:paraId="0243C38E" w14:textId="77777777" w:rsidR="003C0641" w:rsidRDefault="003C0641" w:rsidP="003C0641">
      <w:pPr>
        <w:pStyle w:val="Heading1"/>
      </w:pPr>
      <w:r>
        <w:t>&gt;&gt; &gt;&gt;                         }</w:t>
      </w:r>
    </w:p>
    <w:p w14:paraId="7CB1D14F" w14:textId="77777777" w:rsidR="003C0641" w:rsidRDefault="003C0641" w:rsidP="003C0641">
      <w:pPr>
        <w:pStyle w:val="Heading1"/>
      </w:pPr>
      <w:r>
        <w:t>&gt;&gt; &gt;&gt;                     }</w:t>
      </w:r>
    </w:p>
    <w:p w14:paraId="4CB7C2C8" w14:textId="77777777" w:rsidR="003C0641" w:rsidRDefault="003C0641" w:rsidP="003C0641">
      <w:pPr>
        <w:pStyle w:val="Heading1"/>
      </w:pPr>
      <w:r>
        <w:t>&gt;&gt; &gt;&gt;                     ))</w:t>
      </w:r>
    </w:p>
    <w:p w14:paraId="40B83F9C" w14:textId="77777777" w:rsidR="003C0641" w:rsidRDefault="003C0641" w:rsidP="003C0641">
      <w:pPr>
        <w:pStyle w:val="Heading1"/>
      </w:pPr>
      <w:r>
        <w:t>&gt;&gt; &gt;&gt;                 }</w:t>
      </w:r>
    </w:p>
    <w:p w14:paraId="776D0C0D" w14:textId="77777777" w:rsidR="003C0641" w:rsidRDefault="003C0641" w:rsidP="003C0641">
      <w:pPr>
        <w:pStyle w:val="Heading1"/>
      </w:pPr>
      <w:r>
        <w:t>&gt;&gt; &gt;&gt;                 e.createPayload = function(e, t, n, r, i, o) {</w:t>
      </w:r>
    </w:p>
    <w:p w14:paraId="2D743A65" w14:textId="77777777" w:rsidR="003C0641" w:rsidRDefault="003C0641" w:rsidP="003C0641">
      <w:pPr>
        <w:pStyle w:val="Heading1"/>
      </w:pPr>
      <w:r>
        <w:t>&gt;&gt; &gt;&gt;                     return {</w:t>
      </w:r>
    </w:p>
    <w:p w14:paraId="5EF10F47" w14:textId="77777777" w:rsidR="003C0641" w:rsidRDefault="003C0641" w:rsidP="003C0641">
      <w:pPr>
        <w:pStyle w:val="Heading1"/>
      </w:pPr>
      <w:r>
        <w:t>&gt;&gt; &gt;&gt;                         apiKeys: [],</w:t>
      </w:r>
    </w:p>
    <w:p w14:paraId="60E407C8" w14:textId="77777777" w:rsidR="003C0641" w:rsidRDefault="003C0641" w:rsidP="003C0641">
      <w:pPr>
        <w:pStyle w:val="Heading1"/>
      </w:pPr>
      <w:r>
        <w:t>&gt;&gt; &gt;&gt;                         payloadBlob: "",</w:t>
      </w:r>
    </w:p>
    <w:p w14:paraId="270B8090" w14:textId="77777777" w:rsidR="003C0641" w:rsidRDefault="003C0641" w:rsidP="003C0641">
      <w:pPr>
        <w:pStyle w:val="Heading1"/>
      </w:pPr>
      <w:r>
        <w:t>&gt;&gt; &gt;&gt;                         overflow: null,</w:t>
      </w:r>
    </w:p>
    <w:p w14:paraId="7F4FE648" w14:textId="77777777" w:rsidR="003C0641" w:rsidRDefault="003C0641" w:rsidP="003C0641">
      <w:pPr>
        <w:pStyle w:val="Heading1"/>
      </w:pPr>
      <w:r>
        <w:t>&gt;&gt; &gt;&gt;                         sizeExceed: [],</w:t>
      </w:r>
    </w:p>
    <w:p w14:paraId="37424D6B" w14:textId="77777777" w:rsidR="003C0641" w:rsidRDefault="003C0641" w:rsidP="003C0641">
      <w:pPr>
        <w:pStyle w:val="Heading1"/>
      </w:pPr>
      <w:r>
        <w:t>&gt;&gt; &gt;&gt;                         failedEvts: [],</w:t>
      </w:r>
    </w:p>
    <w:p w14:paraId="05A0E60E" w14:textId="77777777" w:rsidR="003C0641" w:rsidRDefault="003C0641" w:rsidP="003C0641">
      <w:pPr>
        <w:pStyle w:val="Heading1"/>
      </w:pPr>
      <w:r>
        <w:t>&gt;&gt; &gt;&gt;                         batches: [],</w:t>
      </w:r>
    </w:p>
    <w:p w14:paraId="08A654F2" w14:textId="77777777" w:rsidR="003C0641" w:rsidRDefault="003C0641" w:rsidP="003C0641">
      <w:pPr>
        <w:pStyle w:val="Heading1"/>
      </w:pPr>
      <w:r>
        <w:t>&gt;&gt; &gt;&gt;                         numEvents: 0,</w:t>
      </w:r>
    </w:p>
    <w:p w14:paraId="701581AE" w14:textId="77777777" w:rsidR="003C0641" w:rsidRDefault="003C0641" w:rsidP="003C0641">
      <w:pPr>
        <w:pStyle w:val="Heading1"/>
      </w:pPr>
      <w:r>
        <w:t>&gt;&gt; &gt;&gt;                         retryCnt: e,</w:t>
      </w:r>
    </w:p>
    <w:p w14:paraId="041CF224" w14:textId="77777777" w:rsidR="003C0641" w:rsidRDefault="003C0641" w:rsidP="003C0641">
      <w:pPr>
        <w:pStyle w:val="Heading1"/>
      </w:pPr>
      <w:r>
        <w:t>&gt;&gt; &gt;&gt;                         isTeardown: t,</w:t>
      </w:r>
    </w:p>
    <w:p w14:paraId="6582015A" w14:textId="77777777" w:rsidR="003C0641" w:rsidRDefault="003C0641" w:rsidP="003C0641">
      <w:pPr>
        <w:pStyle w:val="Heading1"/>
      </w:pPr>
      <w:r>
        <w:t>&gt;&gt; &gt;&gt;                         isSync: n,</w:t>
      </w:r>
    </w:p>
    <w:p w14:paraId="477AD554" w14:textId="77777777" w:rsidR="003C0641" w:rsidRDefault="003C0641" w:rsidP="003C0641">
      <w:pPr>
        <w:pStyle w:val="Heading1"/>
      </w:pPr>
      <w:r>
        <w:t>&gt;&gt; &gt;&gt;                         isBeacon: r,</w:t>
      </w:r>
    </w:p>
    <w:p w14:paraId="4E56C61D" w14:textId="77777777" w:rsidR="003C0641" w:rsidRDefault="003C0641" w:rsidP="003C0641">
      <w:pPr>
        <w:pStyle w:val="Heading1"/>
      </w:pPr>
      <w:r>
        <w:t>&gt;&gt; &gt;&gt;                         sendType: o,</w:t>
      </w:r>
    </w:p>
    <w:p w14:paraId="71FB3520" w14:textId="77777777" w:rsidR="003C0641" w:rsidRDefault="003C0641" w:rsidP="003C0641">
      <w:pPr>
        <w:pStyle w:val="Heading1"/>
      </w:pPr>
      <w:r>
        <w:t>&gt;&gt; &gt;&gt;                         sendReason: i</w:t>
      </w:r>
    </w:p>
    <w:p w14:paraId="4D3210B9" w14:textId="77777777" w:rsidR="003C0641" w:rsidRDefault="003C0641" w:rsidP="003C0641">
      <w:pPr>
        <w:pStyle w:val="Heading1"/>
      </w:pPr>
      <w:r>
        <w:t>&gt;&gt; &gt;&gt;                     }</w:t>
      </w:r>
    </w:p>
    <w:p w14:paraId="14B86C0A" w14:textId="77777777" w:rsidR="003C0641" w:rsidRDefault="003C0641" w:rsidP="003C0641">
      <w:pPr>
        <w:pStyle w:val="Heading1"/>
      </w:pPr>
      <w:r>
        <w:t>&gt;&gt; &gt;&gt;                 }</w:t>
      </w:r>
    </w:p>
    <w:p w14:paraId="02158584" w14:textId="77777777" w:rsidR="003C0641" w:rsidRDefault="003C0641" w:rsidP="003C0641">
      <w:pPr>
        <w:pStyle w:val="Heading1"/>
      </w:pPr>
      <w:r>
        <w:t>&gt;&gt; &gt;&gt;                 ,</w:t>
      </w:r>
    </w:p>
    <w:p w14:paraId="0EAFD02E" w14:textId="77777777" w:rsidR="003C0641" w:rsidRDefault="003C0641" w:rsidP="003C0641">
      <w:pPr>
        <w:pStyle w:val="Heading1"/>
      </w:pPr>
      <w:r>
        <w:t>&gt;&gt; &gt;&gt;                 e.appendPayload = function(n, r, i) {</w:t>
      </w:r>
    </w:p>
    <w:p w14:paraId="09D2232C" w14:textId="77777777" w:rsidR="003C0641" w:rsidRDefault="003C0641" w:rsidP="003C0641">
      <w:pPr>
        <w:pStyle w:val="Heading1"/>
      </w:pPr>
      <w:r>
        <w:t>&gt;&gt; &gt;&gt;                     var o = n &amp;&amp; r &amp;&amp; !n.overflow;</w:t>
      </w:r>
    </w:p>
    <w:p w14:paraId="5D9C0AC7" w14:textId="77777777" w:rsidR="003C0641" w:rsidRDefault="003C0641" w:rsidP="003C0641">
      <w:pPr>
        <w:pStyle w:val="Heading1"/>
      </w:pPr>
      <w:r>
        <w:t>&gt;&gt; &gt;&gt;                     return o &amp;&amp; Fn(t, (function() {</w:t>
      </w:r>
    </w:p>
    <w:p w14:paraId="46564C2F" w14:textId="77777777" w:rsidR="003C0641" w:rsidRDefault="003C0641" w:rsidP="003C0641">
      <w:pPr>
        <w:pStyle w:val="Heading1"/>
      </w:pPr>
      <w:r>
        <w:t>&gt;&gt; &gt;&gt;                         return "Serializer:appendPayload"</w:t>
      </w:r>
    </w:p>
    <w:p w14:paraId="77B58362" w14:textId="77777777" w:rsidR="003C0641" w:rsidRDefault="003C0641" w:rsidP="003C0641">
      <w:pPr>
        <w:pStyle w:val="Heading1"/>
      </w:pPr>
      <w:r>
        <w:t>&gt;&gt; &gt;&gt;                     }</w:t>
      </w:r>
    </w:p>
    <w:p w14:paraId="097E3E6A" w14:textId="77777777" w:rsidR="003C0641" w:rsidRDefault="003C0641" w:rsidP="003C0641">
      <w:pPr>
        <w:pStyle w:val="Heading1"/>
      </w:pPr>
      <w:r>
        <w:t>&gt;&gt; &gt;&gt;                     ), (function() {</w:t>
      </w:r>
    </w:p>
    <w:p w14:paraId="4B2D2D11" w14:textId="77777777" w:rsidR="003C0641" w:rsidRDefault="003C0641" w:rsidP="003C0641">
      <w:pPr>
        <w:pStyle w:val="Heading1"/>
      </w:pPr>
      <w:r>
        <w:t>&gt;&gt; &gt;&gt;                         for (var t = r.events(), o = n.payloadBlob, a = n.numEvents, s = !1, l = [], c = [], u = n.isBeacon, d = u ? 65e3 : 3984588, f = u ? kr : 2e6, h = 0, p = 0; h &lt; t.length; ) {</w:t>
      </w:r>
    </w:p>
    <w:p w14:paraId="1F26C6BC" w14:textId="77777777" w:rsidR="003C0641" w:rsidRDefault="003C0641" w:rsidP="003C0641">
      <w:pPr>
        <w:pStyle w:val="Heading1"/>
      </w:pPr>
      <w:r>
        <w:t>&gt;&gt; &gt;&gt;                             var g = t[h];</w:t>
      </w:r>
    </w:p>
    <w:p w14:paraId="2DA2E0CE" w14:textId="77777777" w:rsidR="003C0641" w:rsidRDefault="003C0641" w:rsidP="003C0641">
      <w:pPr>
        <w:pStyle w:val="Heading1"/>
      </w:pPr>
      <w:r>
        <w:t>&gt;&gt; &gt;&gt;                             if (g) {</w:t>
      </w:r>
    </w:p>
    <w:p w14:paraId="5C9715C0" w14:textId="77777777" w:rsidR="003C0641" w:rsidRDefault="003C0641" w:rsidP="003C0641">
      <w:pPr>
        <w:pStyle w:val="Heading1"/>
      </w:pPr>
      <w:r>
        <w:t>&gt;&gt; &gt;&gt;                                 if (a &gt;= i) {</w:t>
      </w:r>
    </w:p>
    <w:p w14:paraId="2B2A5B91" w14:textId="77777777" w:rsidR="003C0641" w:rsidRDefault="003C0641" w:rsidP="003C0641">
      <w:pPr>
        <w:pStyle w:val="Heading1"/>
      </w:pPr>
      <w:r>
        <w:t>&gt;&gt; &gt;&gt;                                     n.overflow = r.split(h);</w:t>
      </w:r>
    </w:p>
    <w:p w14:paraId="130783F9" w14:textId="77777777" w:rsidR="003C0641" w:rsidRDefault="003C0641" w:rsidP="003C0641">
      <w:pPr>
        <w:pStyle w:val="Heading1"/>
      </w:pPr>
      <w:r>
        <w:t>&gt;&gt; &gt;&gt;                                     break</w:t>
      </w:r>
    </w:p>
    <w:p w14:paraId="225EA713" w14:textId="77777777" w:rsidR="003C0641" w:rsidRDefault="003C0641" w:rsidP="003C0641">
      <w:pPr>
        <w:pStyle w:val="Heading1"/>
      </w:pPr>
      <w:r>
        <w:t>&gt;&gt; &gt;&gt;                                 }</w:t>
      </w:r>
    </w:p>
    <w:p w14:paraId="243C3F8C" w14:textId="77777777" w:rsidR="003C0641" w:rsidRDefault="003C0641" w:rsidP="003C0641">
      <w:pPr>
        <w:pStyle w:val="Heading1"/>
      </w:pPr>
      <w:r>
        <w:t>&gt;&gt; &gt;&gt;                                 var m = e.getEventBlob(g);</w:t>
      </w:r>
    </w:p>
    <w:p w14:paraId="365EA7D1" w14:textId="77777777" w:rsidR="003C0641" w:rsidRDefault="003C0641" w:rsidP="003C0641">
      <w:pPr>
        <w:pStyle w:val="Heading1"/>
      </w:pPr>
      <w:r>
        <w:t>&gt;&gt; &gt;&gt;                                 if (m &amp;&amp; m.length &lt;= f) {</w:t>
      </w:r>
    </w:p>
    <w:p w14:paraId="6858BB1D" w14:textId="77777777" w:rsidR="003C0641" w:rsidRDefault="003C0641" w:rsidP="003C0641">
      <w:pPr>
        <w:pStyle w:val="Heading1"/>
      </w:pPr>
      <w:r>
        <w:t>&gt;&gt; &gt;&gt;                                     var b = m.length;</w:t>
      </w:r>
    </w:p>
    <w:p w14:paraId="2F0F3E99" w14:textId="77777777" w:rsidR="003C0641" w:rsidRDefault="003C0641" w:rsidP="003C0641">
      <w:pPr>
        <w:pStyle w:val="Heading1"/>
      </w:pPr>
      <w:r>
        <w:t>&gt;&gt; &gt;&gt;                                     if (o.length + b &gt; d) {</w:t>
      </w:r>
    </w:p>
    <w:p w14:paraId="76E13F1B" w14:textId="77777777" w:rsidR="003C0641" w:rsidRDefault="003C0641" w:rsidP="003C0641">
      <w:pPr>
        <w:pStyle w:val="Heading1"/>
      </w:pPr>
      <w:r>
        <w:t>&gt;&gt; &gt;&gt;                                         n.overflow = r.split(h);</w:t>
      </w:r>
    </w:p>
    <w:p w14:paraId="3A3EF29C" w14:textId="77777777" w:rsidR="003C0641" w:rsidRDefault="003C0641" w:rsidP="003C0641">
      <w:pPr>
        <w:pStyle w:val="Heading1"/>
      </w:pPr>
      <w:r>
        <w:t>&gt;&gt; &gt;&gt;                                         break</w:t>
      </w:r>
    </w:p>
    <w:p w14:paraId="1BEE11A2" w14:textId="77777777" w:rsidR="003C0641" w:rsidRDefault="003C0641" w:rsidP="003C0641">
      <w:pPr>
        <w:pStyle w:val="Heading1"/>
      </w:pPr>
      <w:r>
        <w:t>&gt;&gt; &gt;&gt;                                     }</w:t>
      </w:r>
    </w:p>
    <w:p w14:paraId="172727DB" w14:textId="77777777" w:rsidR="003C0641" w:rsidRDefault="003C0641" w:rsidP="003C0641">
      <w:pPr>
        <w:pStyle w:val="Heading1"/>
      </w:pPr>
      <w:r>
        <w:t>&gt;&gt; &gt;&gt;                                     o &amp;&amp; (o += "\n"),</w:t>
      </w:r>
    </w:p>
    <w:p w14:paraId="5430B248" w14:textId="77777777" w:rsidR="003C0641" w:rsidRDefault="003C0641" w:rsidP="003C0641">
      <w:pPr>
        <w:pStyle w:val="Heading1"/>
      </w:pPr>
      <w:r>
        <w:t>&gt;&gt; &gt;&gt;                                     o += m,</w:t>
      </w:r>
    </w:p>
    <w:p w14:paraId="6B34570F" w14:textId="77777777" w:rsidR="003C0641" w:rsidRDefault="003C0641" w:rsidP="003C0641">
      <w:pPr>
        <w:pStyle w:val="Heading1"/>
      </w:pPr>
      <w:r>
        <w:t>&gt;&gt; &gt;&gt;                                     ++p &gt; 20 &amp;&amp; (o.substr(0, 1),</w:t>
      </w:r>
    </w:p>
    <w:p w14:paraId="51FCD1A9" w14:textId="77777777" w:rsidR="003C0641" w:rsidRDefault="003C0641" w:rsidP="003C0641">
      <w:pPr>
        <w:pStyle w:val="Heading1"/>
      </w:pPr>
      <w:r>
        <w:t>&gt;&gt; &gt;&gt;                                     p = 0),</w:t>
      </w:r>
    </w:p>
    <w:p w14:paraId="6B0419EE" w14:textId="77777777" w:rsidR="003C0641" w:rsidRDefault="003C0641" w:rsidP="003C0641">
      <w:pPr>
        <w:pStyle w:val="Heading1"/>
      </w:pPr>
      <w:r>
        <w:t>&gt;&gt; &gt;&gt;                                     s = !0,</w:t>
      </w:r>
    </w:p>
    <w:p w14:paraId="1763C1FD" w14:textId="77777777" w:rsidR="003C0641" w:rsidRDefault="003C0641" w:rsidP="003C0641">
      <w:pPr>
        <w:pStyle w:val="Heading1"/>
      </w:pPr>
      <w:r>
        <w:t>&gt;&gt; &gt;&gt;                                     a++</w:t>
      </w:r>
    </w:p>
    <w:p w14:paraId="6915CA91" w14:textId="77777777" w:rsidR="003C0641" w:rsidRDefault="003C0641" w:rsidP="003C0641">
      <w:pPr>
        <w:pStyle w:val="Heading1"/>
      </w:pPr>
      <w:r>
        <w:t>&gt;&gt; &gt;&gt;                                 } else</w:t>
      </w:r>
    </w:p>
    <w:p w14:paraId="04091DB5" w14:textId="77777777" w:rsidR="003C0641" w:rsidRDefault="003C0641" w:rsidP="003C0641">
      <w:pPr>
        <w:pStyle w:val="Heading1"/>
      </w:pPr>
      <w:r>
        <w:t>&gt;&gt; &gt;&gt;                                     m ? l.push(g) : c.push(g),</w:t>
      </w:r>
    </w:p>
    <w:p w14:paraId="6CC553FC" w14:textId="77777777" w:rsidR="003C0641" w:rsidRDefault="003C0641" w:rsidP="003C0641">
      <w:pPr>
        <w:pStyle w:val="Heading1"/>
      </w:pPr>
      <w:r>
        <w:t>&gt;&gt; &gt;&gt;                                     t.splice(h, 1),</w:t>
      </w:r>
    </w:p>
    <w:p w14:paraId="6933E354" w14:textId="77777777" w:rsidR="003C0641" w:rsidRDefault="003C0641" w:rsidP="003C0641">
      <w:pPr>
        <w:pStyle w:val="Heading1"/>
      </w:pPr>
      <w:r>
        <w:t>&gt;&gt; &gt;&gt;                                     h--</w:t>
      </w:r>
    </w:p>
    <w:p w14:paraId="06A5063B" w14:textId="77777777" w:rsidR="003C0641" w:rsidRDefault="003C0641" w:rsidP="003C0641">
      <w:pPr>
        <w:pStyle w:val="Heading1"/>
      </w:pPr>
      <w:r>
        <w:t>&gt;&gt; &gt;&gt;                             }</w:t>
      </w:r>
    </w:p>
    <w:p w14:paraId="03ECAA74" w14:textId="77777777" w:rsidR="003C0641" w:rsidRDefault="003C0641" w:rsidP="003C0641">
      <w:pPr>
        <w:pStyle w:val="Heading1"/>
      </w:pPr>
      <w:r>
        <w:t>&gt;&gt; &gt;&gt;                             h++</w:t>
      </w:r>
    </w:p>
    <w:p w14:paraId="2953CD47" w14:textId="77777777" w:rsidR="003C0641" w:rsidRDefault="003C0641" w:rsidP="003C0641">
      <w:pPr>
        <w:pStyle w:val="Heading1"/>
      </w:pPr>
      <w:r>
        <w:t>&gt;&gt; &gt;&gt;                         }</w:t>
      </w:r>
    </w:p>
    <w:p w14:paraId="0EF6EBEC" w14:textId="77777777" w:rsidR="003C0641" w:rsidRDefault="003C0641" w:rsidP="003C0641">
      <w:pPr>
        <w:pStyle w:val="Heading1"/>
      </w:pPr>
      <w:r>
        <w:t>&gt;&gt; &gt;&gt;                         if (l &amp;&amp; l.length &gt; 0 &amp;&amp; n.sizeExceed.push(_r.create(r.iKey(), l)),</w:t>
      </w:r>
    </w:p>
    <w:p w14:paraId="31C56905" w14:textId="77777777" w:rsidR="003C0641" w:rsidRDefault="003C0641" w:rsidP="003C0641">
      <w:pPr>
        <w:pStyle w:val="Heading1"/>
      </w:pPr>
      <w:r>
        <w:t>&gt;&gt; &gt;&gt;                         c &amp;&amp; c.length &gt; 0 &amp;&amp; n.failedEvts.push(_r.create(r.iKey(), c)),</w:t>
      </w:r>
    </w:p>
    <w:p w14:paraId="7D5AA5B3" w14:textId="77777777" w:rsidR="003C0641" w:rsidRDefault="003C0641" w:rsidP="003C0641">
      <w:pPr>
        <w:pStyle w:val="Heading1"/>
      </w:pPr>
      <w:r>
        <w:t>&gt;&gt; &gt;&gt;                         s) {</w:t>
      </w:r>
    </w:p>
    <w:p w14:paraId="1993CFC5" w14:textId="77777777" w:rsidR="003C0641" w:rsidRDefault="003C0641" w:rsidP="003C0641">
      <w:pPr>
        <w:pStyle w:val="Heading1"/>
      </w:pPr>
      <w:r>
        <w:t>&gt;&gt; &gt;&gt;                             n.batches.push(r),</w:t>
      </w:r>
    </w:p>
    <w:p w14:paraId="56968943" w14:textId="77777777" w:rsidR="003C0641" w:rsidRDefault="003C0641" w:rsidP="003C0641">
      <w:pPr>
        <w:pStyle w:val="Heading1"/>
      </w:pPr>
      <w:r>
        <w:t>&gt;&gt; &gt;&gt;                             n.payloadBlob = o,</w:t>
      </w:r>
    </w:p>
    <w:p w14:paraId="681CC13B" w14:textId="77777777" w:rsidR="003C0641" w:rsidRDefault="003C0641" w:rsidP="003C0641">
      <w:pPr>
        <w:pStyle w:val="Heading1"/>
      </w:pPr>
      <w:r>
        <w:t>&gt;&gt; &gt;&gt;                             n.numEvents = a;</w:t>
      </w:r>
    </w:p>
    <w:p w14:paraId="322DD1DF" w14:textId="77777777" w:rsidR="003C0641" w:rsidRDefault="003C0641" w:rsidP="003C0641">
      <w:pPr>
        <w:pStyle w:val="Heading1"/>
      </w:pPr>
      <w:r>
        <w:t>&gt;&gt; &gt;&gt;                             var v = r.iKey();</w:t>
      </w:r>
    </w:p>
    <w:p w14:paraId="22D91EE5" w14:textId="77777777" w:rsidR="003C0641" w:rsidRDefault="003C0641" w:rsidP="003C0641">
      <w:pPr>
        <w:pStyle w:val="Heading1"/>
      </w:pPr>
      <w:r>
        <w:t>&gt;&gt; &gt;&gt;                             -1 === he(n.apiKeys, v) &amp;&amp; n.apiKeys.push(v)</w:t>
      </w:r>
    </w:p>
    <w:p w14:paraId="7E830A95" w14:textId="77777777" w:rsidR="003C0641" w:rsidRDefault="003C0641" w:rsidP="003C0641">
      <w:pPr>
        <w:pStyle w:val="Heading1"/>
      </w:pPr>
      <w:r>
        <w:t>&gt;&gt; &gt;&gt;                         }</w:t>
      </w:r>
    </w:p>
    <w:p w14:paraId="0439FCB4" w14:textId="77777777" w:rsidR="003C0641" w:rsidRDefault="003C0641" w:rsidP="003C0641">
      <w:pPr>
        <w:pStyle w:val="Heading1"/>
      </w:pPr>
      <w:r>
        <w:t>&gt;&gt; &gt;&gt;                     }</w:t>
      </w:r>
    </w:p>
    <w:p w14:paraId="3FA0418F" w14:textId="77777777" w:rsidR="003C0641" w:rsidRDefault="003C0641" w:rsidP="003C0641">
      <w:pPr>
        <w:pStyle w:val="Heading1"/>
      </w:pPr>
      <w:r>
        <w:t>&gt;&gt; &gt;&gt;                     ), (function() {</w:t>
      </w:r>
    </w:p>
    <w:p w14:paraId="01FFDF53" w14:textId="77777777" w:rsidR="003C0641" w:rsidRDefault="003C0641" w:rsidP="003C0641">
      <w:pPr>
        <w:pStyle w:val="Heading1"/>
      </w:pPr>
      <w:r>
        <w:t>&gt;&gt; &gt;&gt;                         return {</w:t>
      </w:r>
    </w:p>
    <w:p w14:paraId="5027147F" w14:textId="77777777" w:rsidR="003C0641" w:rsidRDefault="003C0641" w:rsidP="003C0641">
      <w:pPr>
        <w:pStyle w:val="Heading1"/>
      </w:pPr>
      <w:r>
        <w:t>&gt;&gt; &gt;&gt;                             payload: n,</w:t>
      </w:r>
    </w:p>
    <w:p w14:paraId="064A1F77" w14:textId="77777777" w:rsidR="003C0641" w:rsidRDefault="003C0641" w:rsidP="003C0641">
      <w:pPr>
        <w:pStyle w:val="Heading1"/>
      </w:pPr>
      <w:r>
        <w:t>&gt;&gt; &gt;&gt;                             theBatch: {</w:t>
      </w:r>
    </w:p>
    <w:p w14:paraId="64A5BBBF" w14:textId="77777777" w:rsidR="003C0641" w:rsidRDefault="003C0641" w:rsidP="003C0641">
      <w:pPr>
        <w:pStyle w:val="Heading1"/>
      </w:pPr>
      <w:r>
        <w:t>&gt;&gt; &gt;&gt;                                 iKey: r.iKey(),</w:t>
      </w:r>
    </w:p>
    <w:p w14:paraId="45206BF9" w14:textId="77777777" w:rsidR="003C0641" w:rsidRDefault="003C0641" w:rsidP="003C0641">
      <w:pPr>
        <w:pStyle w:val="Heading1"/>
      </w:pPr>
      <w:r>
        <w:t>&gt;&gt; &gt;&gt;                                 evts: r.events()</w:t>
      </w:r>
    </w:p>
    <w:p w14:paraId="07DB0448" w14:textId="77777777" w:rsidR="003C0641" w:rsidRDefault="003C0641" w:rsidP="003C0641">
      <w:pPr>
        <w:pStyle w:val="Heading1"/>
      </w:pPr>
      <w:r>
        <w:t>&gt;&gt; &gt;&gt;                             },</w:t>
      </w:r>
    </w:p>
    <w:p w14:paraId="783FE2F1" w14:textId="77777777" w:rsidR="003C0641" w:rsidRDefault="003C0641" w:rsidP="003C0641">
      <w:pPr>
        <w:pStyle w:val="Heading1"/>
      </w:pPr>
      <w:r>
        <w:t>&gt;&gt; &gt;&gt;                             max: i</w:t>
      </w:r>
    </w:p>
    <w:p w14:paraId="45F23EDF" w14:textId="77777777" w:rsidR="003C0641" w:rsidRDefault="003C0641" w:rsidP="003C0641">
      <w:pPr>
        <w:pStyle w:val="Heading1"/>
      </w:pPr>
      <w:r>
        <w:t>&gt;&gt; &gt;&gt;                         }</w:t>
      </w:r>
    </w:p>
    <w:p w14:paraId="7962CCA5" w14:textId="77777777" w:rsidR="003C0641" w:rsidRDefault="003C0641" w:rsidP="003C0641">
      <w:pPr>
        <w:pStyle w:val="Heading1"/>
      </w:pPr>
      <w:r>
        <w:t>&gt;&gt; &gt;&gt;                     }</w:t>
      </w:r>
    </w:p>
    <w:p w14:paraId="5E51DBC3" w14:textId="77777777" w:rsidR="003C0641" w:rsidRDefault="003C0641" w:rsidP="003C0641">
      <w:pPr>
        <w:pStyle w:val="Heading1"/>
      </w:pPr>
      <w:r>
        <w:t>&gt;&gt; &gt;&gt;                     )),</w:t>
      </w:r>
    </w:p>
    <w:p w14:paraId="0568B191" w14:textId="77777777" w:rsidR="003C0641" w:rsidRDefault="003C0641" w:rsidP="003C0641">
      <w:pPr>
        <w:pStyle w:val="Heading1"/>
      </w:pPr>
      <w:r>
        <w:t>&gt;&gt; &gt;&gt;                     o</w:t>
      </w:r>
    </w:p>
    <w:p w14:paraId="1C70C678" w14:textId="77777777" w:rsidR="003C0641" w:rsidRDefault="003C0641" w:rsidP="003C0641">
      <w:pPr>
        <w:pStyle w:val="Heading1"/>
      </w:pPr>
      <w:r>
        <w:t>&gt;&gt; &gt;&gt;                 }</w:t>
      </w:r>
    </w:p>
    <w:p w14:paraId="2D7AA550" w14:textId="77777777" w:rsidR="003C0641" w:rsidRDefault="003C0641" w:rsidP="003C0641">
      <w:pPr>
        <w:pStyle w:val="Heading1"/>
      </w:pPr>
      <w:r>
        <w:t>&gt;&gt; &gt;&gt;                 ,</w:t>
      </w:r>
    </w:p>
    <w:p w14:paraId="5524BEFC" w14:textId="77777777" w:rsidR="003C0641" w:rsidRDefault="003C0641" w:rsidP="003C0641">
      <w:pPr>
        <w:pStyle w:val="Heading1"/>
      </w:pPr>
      <w:r>
        <w:t>&gt;&gt; &gt;&gt;                 e.getEventBlob = function(e) {</w:t>
      </w:r>
    </w:p>
    <w:p w14:paraId="7DBFA9FA" w14:textId="77777777" w:rsidR="003C0641" w:rsidRDefault="003C0641" w:rsidP="003C0641">
      <w:pPr>
        <w:pStyle w:val="Heading1"/>
      </w:pPr>
      <w:r>
        <w:t>&gt;&gt; &gt;&gt;                     try {</w:t>
      </w:r>
    </w:p>
    <w:p w14:paraId="3CE8D342" w14:textId="77777777" w:rsidR="003C0641" w:rsidRDefault="003C0641" w:rsidP="003C0641">
      <w:pPr>
        <w:pStyle w:val="Heading1"/>
      </w:pPr>
      <w:r>
        <w:t>&gt;&gt; &gt;&gt;                         return Fn(t, (function() {</w:t>
      </w:r>
    </w:p>
    <w:p w14:paraId="4AFD5322" w14:textId="77777777" w:rsidR="003C0641" w:rsidRDefault="003C0641" w:rsidP="003C0641">
      <w:pPr>
        <w:pStyle w:val="Heading1"/>
      </w:pPr>
      <w:r>
        <w:t>&gt;&gt; &gt;&gt;                             return "Serializer.getEventBlob"</w:t>
      </w:r>
    </w:p>
    <w:p w14:paraId="736B161E" w14:textId="77777777" w:rsidR="003C0641" w:rsidRDefault="003C0641" w:rsidP="003C0641">
      <w:pPr>
        <w:pStyle w:val="Heading1"/>
      </w:pPr>
      <w:r>
        <w:t>&gt;&gt; &gt;&gt;                         }</w:t>
      </w:r>
    </w:p>
    <w:p w14:paraId="6E3C63C6" w14:textId="77777777" w:rsidR="003C0641" w:rsidRDefault="003C0641" w:rsidP="003C0641">
      <w:pPr>
        <w:pStyle w:val="Heading1"/>
      </w:pPr>
      <w:r>
        <w:t>&gt;&gt; &gt;&gt;                         ), (function() {</w:t>
      </w:r>
    </w:p>
    <w:p w14:paraId="1DCC8BE8" w14:textId="77777777" w:rsidR="003C0641" w:rsidRDefault="003C0641" w:rsidP="003C0641">
      <w:pPr>
        <w:pStyle w:val="Heading1"/>
      </w:pPr>
      <w:r>
        <w:t>&gt;&gt; &gt;&gt;                             var t = {};</w:t>
      </w:r>
    </w:p>
    <w:p w14:paraId="4B200930" w14:textId="77777777" w:rsidR="003C0641" w:rsidRDefault="003C0641" w:rsidP="003C0641">
      <w:pPr>
        <w:pStyle w:val="Heading1"/>
      </w:pPr>
      <w:r>
        <w:t>&gt;&gt; &gt;&gt;                             t.name = e.name,</w:t>
      </w:r>
    </w:p>
    <w:p w14:paraId="270D6256" w14:textId="77777777" w:rsidR="003C0641" w:rsidRDefault="003C0641" w:rsidP="003C0641">
      <w:pPr>
        <w:pStyle w:val="Heading1"/>
      </w:pPr>
      <w:r>
        <w:t>&gt;&gt; &gt;&gt;                             t.time = e.time,</w:t>
      </w:r>
    </w:p>
    <w:p w14:paraId="4782464C" w14:textId="77777777" w:rsidR="003C0641" w:rsidRDefault="003C0641" w:rsidP="003C0641">
      <w:pPr>
        <w:pStyle w:val="Heading1"/>
      </w:pPr>
      <w:r>
        <w:t>&gt;&gt; &gt;&gt;                             t.ver = e.ver,</w:t>
      </w:r>
    </w:p>
    <w:p w14:paraId="6BCFAF44" w14:textId="77777777" w:rsidR="003C0641" w:rsidRDefault="003C0641" w:rsidP="003C0641">
      <w:pPr>
        <w:pStyle w:val="Heading1"/>
      </w:pPr>
      <w:r>
        <w:t>&gt;&gt; &gt;&gt;                             t.iKey = "o:" + ur(e.iKey);</w:t>
      </w:r>
    </w:p>
    <w:p w14:paraId="1983C5DB" w14:textId="77777777" w:rsidR="003C0641" w:rsidRDefault="003C0641" w:rsidP="003C0641">
      <w:pPr>
        <w:pStyle w:val="Heading1"/>
      </w:pPr>
      <w:r>
        <w:t>&gt;&gt; &gt;&gt;                             var r = {}</w:t>
      </w:r>
    </w:p>
    <w:p w14:paraId="6F4A29AA" w14:textId="77777777" w:rsidR="003C0641" w:rsidRDefault="003C0641" w:rsidP="003C0641">
      <w:pPr>
        <w:pStyle w:val="Heading1"/>
      </w:pPr>
      <w:r>
        <w:t>&gt;&gt; &gt;&gt;                               , i = e.ext;</w:t>
      </w:r>
    </w:p>
    <w:p w14:paraId="0B2D4710" w14:textId="77777777" w:rsidR="003C0641" w:rsidRDefault="003C0641" w:rsidP="003C0641">
      <w:pPr>
        <w:pStyle w:val="Heading1"/>
      </w:pPr>
      <w:r>
        <w:t>&gt;&gt; &gt;&gt;                             i &amp;&amp; (t.ext = r,</w:t>
      </w:r>
    </w:p>
    <w:p w14:paraId="630BDE4B" w14:textId="77777777" w:rsidR="003C0641" w:rsidRDefault="003C0641" w:rsidP="003C0641">
      <w:pPr>
        <w:pStyle w:val="Heading1"/>
      </w:pPr>
      <w:r>
        <w:t>&gt;&gt; &gt;&gt;                             ee(i, (function(e, t) {</w:t>
      </w:r>
    </w:p>
    <w:p w14:paraId="595BC6E6" w14:textId="77777777" w:rsidR="003C0641" w:rsidRDefault="003C0641" w:rsidP="003C0641">
      <w:pPr>
        <w:pStyle w:val="Heading1"/>
      </w:pPr>
      <w:r>
        <w:t>&gt;&gt; &gt;&gt;                                 n(t, r[e] = {}, "ext." + e, !0, null, null, !0)</w:t>
      </w:r>
    </w:p>
    <w:p w14:paraId="30EA55B9" w14:textId="77777777" w:rsidR="003C0641" w:rsidRDefault="003C0641" w:rsidP="003C0641">
      <w:pPr>
        <w:pStyle w:val="Heading1"/>
      </w:pPr>
      <w:r>
        <w:t>&gt;&gt; &gt;&gt;                             }</w:t>
      </w:r>
    </w:p>
    <w:p w14:paraId="28E770D3" w14:textId="77777777" w:rsidR="003C0641" w:rsidRDefault="003C0641" w:rsidP="003C0641">
      <w:pPr>
        <w:pStyle w:val="Heading1"/>
      </w:pPr>
      <w:r>
        <w:t>&gt;&gt; &gt;&gt;                             )));</w:t>
      </w:r>
    </w:p>
    <w:p w14:paraId="51E02797" w14:textId="77777777" w:rsidR="003C0641" w:rsidRDefault="003C0641" w:rsidP="003C0641">
      <w:pPr>
        <w:pStyle w:val="Heading1"/>
      </w:pPr>
      <w:r>
        <w:t>&gt;&gt; &gt;&gt;                             var o = t.data = {};</w:t>
      </w:r>
    </w:p>
    <w:p w14:paraId="1F5BBD00" w14:textId="77777777" w:rsidR="003C0641" w:rsidRDefault="003C0641" w:rsidP="003C0641">
      <w:pPr>
        <w:pStyle w:val="Heading1"/>
      </w:pPr>
      <w:r>
        <w:t>&gt;&gt; &gt;&gt;                             o.baseType = e.baseType;</w:t>
      </w:r>
    </w:p>
    <w:p w14:paraId="1D6E671E" w14:textId="77777777" w:rsidR="003C0641" w:rsidRDefault="003C0641" w:rsidP="003C0641">
      <w:pPr>
        <w:pStyle w:val="Heading1"/>
      </w:pPr>
      <w:r>
        <w:t>&gt;&gt; &gt;&gt;                             var a = o.baseData = {};</w:t>
      </w:r>
    </w:p>
    <w:p w14:paraId="2F76B3A1" w14:textId="77777777" w:rsidR="003C0641" w:rsidRDefault="003C0641" w:rsidP="003C0641">
      <w:pPr>
        <w:pStyle w:val="Heading1"/>
      </w:pPr>
      <w:r>
        <w:t>&gt;&gt; &gt;&gt;                             return n(e.baseData, a, "baseData", !1, ["baseData"], (function(e, t, n) {</w:t>
      </w:r>
    </w:p>
    <w:p w14:paraId="77D5F722" w14:textId="77777777" w:rsidR="003C0641" w:rsidRDefault="003C0641" w:rsidP="003C0641">
      <w:pPr>
        <w:pStyle w:val="Heading1"/>
      </w:pPr>
      <w:r>
        <w:t>&gt;&gt; &gt;&gt;                                 Ar(r, e, t, n)</w:t>
      </w:r>
    </w:p>
    <w:p w14:paraId="6676D6C6" w14:textId="77777777" w:rsidR="003C0641" w:rsidRDefault="003C0641" w:rsidP="003C0641">
      <w:pPr>
        <w:pStyle w:val="Heading1"/>
      </w:pPr>
      <w:r>
        <w:t>&gt;&gt; &gt;&gt;                             }</w:t>
      </w:r>
    </w:p>
    <w:p w14:paraId="781A5AD8" w14:textId="77777777" w:rsidR="003C0641" w:rsidRDefault="003C0641" w:rsidP="003C0641">
      <w:pPr>
        <w:pStyle w:val="Heading1"/>
      </w:pPr>
      <w:r>
        <w:t>&gt;&gt; &gt;&gt;                             ), !0),</w:t>
      </w:r>
    </w:p>
    <w:p w14:paraId="261C0668" w14:textId="77777777" w:rsidR="003C0641" w:rsidRDefault="003C0641" w:rsidP="003C0641">
      <w:pPr>
        <w:pStyle w:val="Heading1"/>
      </w:pPr>
      <w:r>
        <w:t>&gt;&gt; &gt;&gt;                             n(e.data, o, "data", !1, [], (function(e, t, n) {</w:t>
      </w:r>
    </w:p>
    <w:p w14:paraId="1C2E9A07" w14:textId="77777777" w:rsidR="003C0641" w:rsidRDefault="003C0641" w:rsidP="003C0641">
      <w:pPr>
        <w:pStyle w:val="Heading1"/>
      </w:pPr>
      <w:r>
        <w:t>&gt;&gt; &gt;&gt;                                 Ar(r, e, t, n)</w:t>
      </w:r>
    </w:p>
    <w:p w14:paraId="42D7B4A4" w14:textId="77777777" w:rsidR="003C0641" w:rsidRDefault="003C0641" w:rsidP="003C0641">
      <w:pPr>
        <w:pStyle w:val="Heading1"/>
      </w:pPr>
      <w:r>
        <w:t>&gt;&gt; &gt;&gt;                             }</w:t>
      </w:r>
    </w:p>
    <w:p w14:paraId="6839D6F6" w14:textId="77777777" w:rsidR="003C0641" w:rsidRDefault="003C0641" w:rsidP="003C0641">
      <w:pPr>
        <w:pStyle w:val="Heading1"/>
      </w:pPr>
      <w:r>
        <w:t>&gt;&gt; &gt;&gt;                             ), !0),</w:t>
      </w:r>
    </w:p>
    <w:p w14:paraId="0DF87DFA" w14:textId="77777777" w:rsidR="003C0641" w:rsidRDefault="003C0641" w:rsidP="003C0641">
      <w:pPr>
        <w:pStyle w:val="Heading1"/>
      </w:pPr>
      <w:r>
        <w:t>&gt;&gt; &gt;&gt;                             JSON.stringify(t)</w:t>
      </w:r>
    </w:p>
    <w:p w14:paraId="110594CC" w14:textId="77777777" w:rsidR="003C0641" w:rsidRDefault="003C0641" w:rsidP="003C0641">
      <w:pPr>
        <w:pStyle w:val="Heading1"/>
      </w:pPr>
      <w:r>
        <w:t>&gt;&gt; &gt;&gt;                         }</w:t>
      </w:r>
    </w:p>
    <w:p w14:paraId="1E2A19B2" w14:textId="77777777" w:rsidR="003C0641" w:rsidRDefault="003C0641" w:rsidP="003C0641">
      <w:pPr>
        <w:pStyle w:val="Heading1"/>
      </w:pPr>
      <w:r>
        <w:t>&gt;&gt; &gt;&gt;                         ), (function() {</w:t>
      </w:r>
    </w:p>
    <w:p w14:paraId="5028955C" w14:textId="77777777" w:rsidR="003C0641" w:rsidRDefault="003C0641" w:rsidP="003C0641">
      <w:pPr>
        <w:pStyle w:val="Heading1"/>
      </w:pPr>
      <w:r>
        <w:t>&gt;&gt; &gt;&gt;                             return {</w:t>
      </w:r>
    </w:p>
    <w:p w14:paraId="3FF6C024" w14:textId="77777777" w:rsidR="003C0641" w:rsidRDefault="003C0641" w:rsidP="003C0641">
      <w:pPr>
        <w:pStyle w:val="Heading1"/>
      </w:pPr>
      <w:r>
        <w:t>&gt;&gt; &gt;&gt;                                 item: e</w:t>
      </w:r>
    </w:p>
    <w:p w14:paraId="7835F71F" w14:textId="77777777" w:rsidR="003C0641" w:rsidRDefault="003C0641" w:rsidP="003C0641">
      <w:pPr>
        <w:pStyle w:val="Heading1"/>
      </w:pPr>
      <w:r>
        <w:t>&gt;&gt; &gt;&gt;                             }</w:t>
      </w:r>
    </w:p>
    <w:p w14:paraId="49565C7E" w14:textId="77777777" w:rsidR="003C0641" w:rsidRDefault="003C0641" w:rsidP="003C0641">
      <w:pPr>
        <w:pStyle w:val="Heading1"/>
      </w:pPr>
      <w:r>
        <w:t>&gt;&gt; &gt;&gt;                         }</w:t>
      </w:r>
    </w:p>
    <w:p w14:paraId="11272DE9" w14:textId="77777777" w:rsidR="003C0641" w:rsidRDefault="003C0641" w:rsidP="003C0641">
      <w:pPr>
        <w:pStyle w:val="Heading1"/>
      </w:pPr>
      <w:r>
        <w:t>&gt;&gt; &gt;&gt;                         ))</w:t>
      </w:r>
    </w:p>
    <w:p w14:paraId="2718F8D8" w14:textId="77777777" w:rsidR="003C0641" w:rsidRDefault="003C0641" w:rsidP="003C0641">
      <w:pPr>
        <w:pStyle w:val="Heading1"/>
      </w:pPr>
      <w:r>
        <w:t>&gt;&gt; &gt;&gt;                     } catch (e) {</w:t>
      </w:r>
    </w:p>
    <w:p w14:paraId="040F4EF7" w14:textId="77777777" w:rsidR="003C0641" w:rsidRDefault="003C0641" w:rsidP="003C0641">
      <w:pPr>
        <w:pStyle w:val="Heading1"/>
      </w:pPr>
      <w:r>
        <w:t>&gt;&gt; &gt;&gt;                         return null</w:t>
      </w:r>
    </w:p>
    <w:p w14:paraId="5A54FAB3" w14:textId="77777777" w:rsidR="003C0641" w:rsidRDefault="003C0641" w:rsidP="003C0641">
      <w:pPr>
        <w:pStyle w:val="Heading1"/>
      </w:pPr>
      <w:r>
        <w:t>&gt;&gt; &gt;&gt;                     }</w:t>
      </w:r>
    </w:p>
    <w:p w14:paraId="09227BDF" w14:textId="77777777" w:rsidR="003C0641" w:rsidRDefault="003C0641" w:rsidP="003C0641">
      <w:pPr>
        <w:pStyle w:val="Heading1"/>
      </w:pPr>
      <w:r>
        <w:t>&gt;&gt; &gt;&gt;                 }</w:t>
      </w:r>
    </w:p>
    <w:p w14:paraId="0AF6E17F" w14:textId="77777777" w:rsidR="003C0641" w:rsidRDefault="003C0641" w:rsidP="003C0641">
      <w:pPr>
        <w:pStyle w:val="Heading1"/>
      </w:pPr>
      <w:r>
        <w:t>&gt;&gt; &gt;&gt;             }</w:t>
      </w:r>
    </w:p>
    <w:p w14:paraId="3C35838D" w14:textId="77777777" w:rsidR="003C0641" w:rsidRDefault="003C0641" w:rsidP="003C0641">
      <w:pPr>
        <w:pStyle w:val="Heading1"/>
      </w:pPr>
      <w:r>
        <w:t>&gt;&gt; &gt;&gt;             ))</w:t>
      </w:r>
    </w:p>
    <w:p w14:paraId="6C049DD3" w14:textId="77777777" w:rsidR="003C0641" w:rsidRDefault="003C0641" w:rsidP="003C0641">
      <w:pPr>
        <w:pStyle w:val="Heading1"/>
      </w:pPr>
      <w:r>
        <w:t>&gt;&gt; &gt;&gt;         }</w:t>
      </w:r>
    </w:p>
    <w:p w14:paraId="08278D2F" w14:textId="77777777" w:rsidR="003C0641" w:rsidRDefault="003C0641" w:rsidP="003C0641">
      <w:pPr>
        <w:pStyle w:val="Heading1"/>
      </w:pPr>
      <w:r>
        <w:t>&gt;&gt; &gt;&gt;         return e.__ieDyn = 1,</w:t>
      </w:r>
    </w:p>
    <w:p w14:paraId="705FFC58" w14:textId="77777777" w:rsidR="003C0641" w:rsidRDefault="003C0641" w:rsidP="003C0641">
      <w:pPr>
        <w:pStyle w:val="Heading1"/>
      </w:pPr>
      <w:r>
        <w:t>&gt;&gt; &gt;&gt;         e</w:t>
      </w:r>
    </w:p>
    <w:p w14:paraId="2D60A59E" w14:textId="77777777" w:rsidR="003C0641" w:rsidRDefault="003C0641" w:rsidP="003C0641">
      <w:pPr>
        <w:pStyle w:val="Heading1"/>
      </w:pPr>
      <w:r>
        <w:t>&gt;&gt; &gt;&gt;     }();</w:t>
      </w:r>
    </w:p>
    <w:p w14:paraId="6FBE7CBB" w14:textId="77777777" w:rsidR="003C0641" w:rsidRDefault="003C0641" w:rsidP="003C0641">
      <w:pPr>
        <w:pStyle w:val="Heading1"/>
      </w:pPr>
      <w:r>
        <w:t>&gt;&gt; &gt;&gt;     function Ar(e, t, n, r) {</w:t>
      </w:r>
    </w:p>
    <w:p w14:paraId="79C40612" w14:textId="77777777" w:rsidR="003C0641" w:rsidRDefault="003C0641" w:rsidP="003C0641">
      <w:pPr>
        <w:pStyle w:val="Heading1"/>
      </w:pPr>
      <w:r>
        <w:t>&gt;&gt; &gt;&gt;         if (r &amp;&amp; e) {</w:t>
      </w:r>
    </w:p>
    <w:p w14:paraId="7029CF5B" w14:textId="77777777" w:rsidR="003C0641" w:rsidRDefault="003C0641" w:rsidP="003C0641">
      <w:pPr>
        <w:pStyle w:val="Heading1"/>
      </w:pPr>
      <w:r>
        <w:t>&gt;&gt; &gt;&gt;             var i = hr(r.value, r.kind, r.propertyType);</w:t>
      </w:r>
    </w:p>
    <w:p w14:paraId="0F04C8C7" w14:textId="77777777" w:rsidR="003C0641" w:rsidRDefault="003C0641" w:rsidP="003C0641">
      <w:pPr>
        <w:pStyle w:val="Heading1"/>
      </w:pPr>
      <w:r>
        <w:t>&gt;&gt; &gt;&gt;             if (i &gt; -1) {</w:t>
      </w:r>
    </w:p>
    <w:p w14:paraId="4597315E" w14:textId="77777777" w:rsidR="003C0641" w:rsidRDefault="003C0641" w:rsidP="003C0641">
      <w:pPr>
        <w:pStyle w:val="Heading1"/>
      </w:pPr>
      <w:r>
        <w:t>&gt;&gt; &gt;&gt;                 var o = e.metadata;</w:t>
      </w:r>
    </w:p>
    <w:p w14:paraId="544DAA08" w14:textId="77777777" w:rsidR="003C0641" w:rsidRDefault="003C0641" w:rsidP="003C0641">
      <w:pPr>
        <w:pStyle w:val="Heading1"/>
      </w:pPr>
      <w:r>
        <w:t>&gt;&gt; &gt;&gt;                 o || (o = e.metadata = {</w:t>
      </w:r>
    </w:p>
    <w:p w14:paraId="4280C84D" w14:textId="77777777" w:rsidR="003C0641" w:rsidRDefault="003C0641" w:rsidP="003C0641">
      <w:pPr>
        <w:pStyle w:val="Heading1"/>
      </w:pPr>
      <w:r>
        <w:t>&gt;&gt; &gt;&gt;                     f: {}</w:t>
      </w:r>
    </w:p>
    <w:p w14:paraId="6191122E" w14:textId="77777777" w:rsidR="003C0641" w:rsidRDefault="003C0641" w:rsidP="003C0641">
      <w:pPr>
        <w:pStyle w:val="Heading1"/>
      </w:pPr>
      <w:r>
        <w:t>&gt;&gt; &gt;&gt;                 });</w:t>
      </w:r>
    </w:p>
    <w:p w14:paraId="1573513F" w14:textId="77777777" w:rsidR="003C0641" w:rsidRDefault="003C0641" w:rsidP="003C0641">
      <w:pPr>
        <w:pStyle w:val="Heading1"/>
      </w:pPr>
      <w:r>
        <w:t>&gt;&gt; &gt;&gt;                 var a = o.f;</w:t>
      </w:r>
    </w:p>
    <w:p w14:paraId="04008BE6" w14:textId="77777777" w:rsidR="003C0641" w:rsidRDefault="003C0641" w:rsidP="003C0641">
      <w:pPr>
        <w:pStyle w:val="Heading1"/>
      </w:pPr>
      <w:r>
        <w:t>&gt;&gt; &gt;&gt;                 if (a || (a = o.f = {}),</w:t>
      </w:r>
    </w:p>
    <w:p w14:paraId="240397E6" w14:textId="77777777" w:rsidR="003C0641" w:rsidRDefault="003C0641" w:rsidP="003C0641">
      <w:pPr>
        <w:pStyle w:val="Heading1"/>
      </w:pPr>
      <w:r>
        <w:t>&gt;&gt; &gt;&gt;                 t)</w:t>
      </w:r>
    </w:p>
    <w:p w14:paraId="38E725E0" w14:textId="77777777" w:rsidR="003C0641" w:rsidRDefault="003C0641" w:rsidP="003C0641">
      <w:pPr>
        <w:pStyle w:val="Heading1"/>
      </w:pPr>
      <w:r>
        <w:t>&gt;&gt; &gt;&gt;                     for (var s = 0; s &lt; t.length; s++) {</w:t>
      </w:r>
    </w:p>
    <w:p w14:paraId="16A4DB9E" w14:textId="77777777" w:rsidR="003C0641" w:rsidRDefault="003C0641" w:rsidP="003C0641">
      <w:pPr>
        <w:pStyle w:val="Heading1"/>
      </w:pPr>
      <w:r>
        <w:t>&gt;&gt; &gt;&gt;                         var l = t[s];</w:t>
      </w:r>
    </w:p>
    <w:p w14:paraId="4D89FCB0" w14:textId="77777777" w:rsidR="003C0641" w:rsidRDefault="003C0641" w:rsidP="003C0641">
      <w:pPr>
        <w:pStyle w:val="Heading1"/>
      </w:pPr>
      <w:r>
        <w:t>&gt;&gt; &gt;&gt;                         a[l] || (a[l] = {</w:t>
      </w:r>
    </w:p>
    <w:p w14:paraId="41AFBFEF" w14:textId="77777777" w:rsidR="003C0641" w:rsidRDefault="003C0641" w:rsidP="003C0641">
      <w:pPr>
        <w:pStyle w:val="Heading1"/>
      </w:pPr>
      <w:r>
        <w:t>&gt;&gt; &gt;&gt;                             f: {}</w:t>
      </w:r>
    </w:p>
    <w:p w14:paraId="0E62FF0E" w14:textId="77777777" w:rsidR="003C0641" w:rsidRDefault="003C0641" w:rsidP="003C0641">
      <w:pPr>
        <w:pStyle w:val="Heading1"/>
      </w:pPr>
      <w:r>
        <w:t>&gt;&gt; &gt;&gt;                         });</w:t>
      </w:r>
    </w:p>
    <w:p w14:paraId="06DF7DA7" w14:textId="77777777" w:rsidR="003C0641" w:rsidRDefault="003C0641" w:rsidP="003C0641">
      <w:pPr>
        <w:pStyle w:val="Heading1"/>
      </w:pPr>
      <w:r>
        <w:t>&gt;&gt; &gt;&gt;                         var c = a[l].f;</w:t>
      </w:r>
    </w:p>
    <w:p w14:paraId="46E420AC" w14:textId="77777777" w:rsidR="003C0641" w:rsidRDefault="003C0641" w:rsidP="003C0641">
      <w:pPr>
        <w:pStyle w:val="Heading1"/>
      </w:pPr>
      <w:r>
        <w:t>&gt;&gt; &gt;&gt;                         c || (c = a[l].f = {}),</w:t>
      </w:r>
    </w:p>
    <w:p w14:paraId="38C63862" w14:textId="77777777" w:rsidR="003C0641" w:rsidRDefault="003C0641" w:rsidP="003C0641">
      <w:pPr>
        <w:pStyle w:val="Heading1"/>
      </w:pPr>
      <w:r>
        <w:t>&gt;&gt; &gt;&gt;                         a = c</w:t>
      </w:r>
    </w:p>
    <w:p w14:paraId="276DCF89" w14:textId="77777777" w:rsidR="003C0641" w:rsidRDefault="003C0641" w:rsidP="003C0641">
      <w:pPr>
        <w:pStyle w:val="Heading1"/>
      </w:pPr>
      <w:r>
        <w:t>&gt;&gt; &gt;&gt;                     }</w:t>
      </w:r>
    </w:p>
    <w:p w14:paraId="3ABF7CA2" w14:textId="77777777" w:rsidR="003C0641" w:rsidRDefault="003C0641" w:rsidP="003C0641">
      <w:pPr>
        <w:pStyle w:val="Heading1"/>
      </w:pPr>
      <w:r>
        <w:t>&gt;&gt; &gt;&gt;                 a = a[n] = {},</w:t>
      </w:r>
    </w:p>
    <w:p w14:paraId="5F1D1FBA" w14:textId="77777777" w:rsidR="003C0641" w:rsidRDefault="003C0641" w:rsidP="003C0641">
      <w:pPr>
        <w:pStyle w:val="Heading1"/>
      </w:pPr>
      <w:r>
        <w:t>&gt;&gt; &gt;&gt;                 oe(r.value) ? a.a = {</w:t>
      </w:r>
    </w:p>
    <w:p w14:paraId="7B570A58" w14:textId="77777777" w:rsidR="003C0641" w:rsidRDefault="003C0641" w:rsidP="003C0641">
      <w:pPr>
        <w:pStyle w:val="Heading1"/>
      </w:pPr>
      <w:r>
        <w:t>&gt;&gt; &gt;&gt;                     t: i</w:t>
      </w:r>
    </w:p>
    <w:p w14:paraId="5534C1C3" w14:textId="77777777" w:rsidR="003C0641" w:rsidRDefault="003C0641" w:rsidP="003C0641">
      <w:pPr>
        <w:pStyle w:val="Heading1"/>
      </w:pPr>
      <w:r>
        <w:t>&gt;&gt; &gt;&gt;                 } : a.t = i</w:t>
      </w:r>
    </w:p>
    <w:p w14:paraId="63FA2FFA" w14:textId="77777777" w:rsidR="003C0641" w:rsidRDefault="003C0641" w:rsidP="003C0641">
      <w:pPr>
        <w:pStyle w:val="Heading1"/>
      </w:pPr>
      <w:r>
        <w:t>&gt;&gt; &gt;&gt;             }</w:t>
      </w:r>
    </w:p>
    <w:p w14:paraId="100F775E" w14:textId="77777777" w:rsidR="003C0641" w:rsidRDefault="003C0641" w:rsidP="003C0641">
      <w:pPr>
        <w:pStyle w:val="Heading1"/>
      </w:pPr>
      <w:r>
        <w:t>&gt;&gt; &gt;&gt;         }</w:t>
      </w:r>
    </w:p>
    <w:p w14:paraId="3C631A0E" w14:textId="77777777" w:rsidR="003C0641" w:rsidRDefault="003C0641" w:rsidP="003C0641">
      <w:pPr>
        <w:pStyle w:val="Heading1"/>
      </w:pPr>
      <w:r>
        <w:t>&gt;&gt; &gt;&gt;     }</w:t>
      </w:r>
    </w:p>
    <w:p w14:paraId="40EB5ACF" w14:textId="77777777" w:rsidR="003C0641" w:rsidRDefault="003C0641" w:rsidP="003C0641">
      <w:pPr>
        <w:pStyle w:val="Heading1"/>
      </w:pPr>
      <w:r>
        <w:t>&gt;&gt; &gt;&gt;     var Pr = ((xr = {})[1] = "requeue",</w:t>
      </w:r>
    </w:p>
    <w:p w14:paraId="20079B3B" w14:textId="77777777" w:rsidR="003C0641" w:rsidRDefault="003C0641" w:rsidP="003C0641">
      <w:pPr>
        <w:pStyle w:val="Heading1"/>
      </w:pPr>
      <w:r>
        <w:t>&gt;&gt; &gt;&gt;     xr[100] = "requeue",</w:t>
      </w:r>
    </w:p>
    <w:p w14:paraId="5EDAECB7" w14:textId="77777777" w:rsidR="003C0641" w:rsidRDefault="003C0641" w:rsidP="003C0641">
      <w:pPr>
        <w:pStyle w:val="Heading1"/>
      </w:pPr>
      <w:r>
        <w:t>&gt;&gt; &gt;&gt;     xr[200] = "sent",</w:t>
      </w:r>
    </w:p>
    <w:p w14:paraId="0FB810DC" w14:textId="77777777" w:rsidR="003C0641" w:rsidRDefault="003C0641" w:rsidP="003C0641">
      <w:pPr>
        <w:pStyle w:val="Heading1"/>
      </w:pPr>
      <w:r>
        <w:t>&gt;&gt; &gt;&gt;     xr[8004] = "drop",</w:t>
      </w:r>
    </w:p>
    <w:p w14:paraId="236B7C60" w14:textId="77777777" w:rsidR="003C0641" w:rsidRDefault="003C0641" w:rsidP="003C0641">
      <w:pPr>
        <w:pStyle w:val="Heading1"/>
      </w:pPr>
      <w:r>
        <w:t>&gt;&gt; &gt;&gt;     xr[8003] = "drop",</w:t>
      </w:r>
    </w:p>
    <w:p w14:paraId="6D8F280B" w14:textId="77777777" w:rsidR="003C0641" w:rsidRDefault="003C0641" w:rsidP="003C0641">
      <w:pPr>
        <w:pStyle w:val="Heading1"/>
      </w:pPr>
      <w:r>
        <w:t>&gt;&gt; &gt;&gt;     xr)</w:t>
      </w:r>
    </w:p>
    <w:p w14:paraId="28001E8A" w14:textId="77777777" w:rsidR="003C0641" w:rsidRDefault="003C0641" w:rsidP="003C0641">
      <w:pPr>
        <w:pStyle w:val="Heading1"/>
      </w:pPr>
      <w:r>
        <w:t>&gt;&gt; &gt;&gt;       , Nr = {}</w:t>
      </w:r>
    </w:p>
    <w:p w14:paraId="27A06761" w14:textId="77777777" w:rsidR="003C0641" w:rsidRDefault="003C0641" w:rsidP="003C0641">
      <w:pPr>
        <w:pStyle w:val="Heading1"/>
      </w:pPr>
      <w:r>
        <w:t>&gt;&gt; &gt;&gt;       , Fr = {};</w:t>
      </w:r>
    </w:p>
    <w:p w14:paraId="4FAAC682" w14:textId="77777777" w:rsidR="003C0641" w:rsidRDefault="003C0641" w:rsidP="003C0641">
      <w:pPr>
        <w:pStyle w:val="Heading1"/>
      </w:pPr>
      <w:r>
        <w:t>&gt;&gt; &gt;&gt;     function Rr(e, t, n) {</w:t>
      </w:r>
    </w:p>
    <w:p w14:paraId="658E53FF" w14:textId="77777777" w:rsidR="003C0641" w:rsidRDefault="003C0641" w:rsidP="003C0641">
      <w:pPr>
        <w:pStyle w:val="Heading1"/>
      </w:pPr>
      <w:r>
        <w:t>&gt;&gt; &gt;&gt;         Nr[e] = t,</w:t>
      </w:r>
    </w:p>
    <w:p w14:paraId="2039579F" w14:textId="77777777" w:rsidR="003C0641" w:rsidRDefault="003C0641" w:rsidP="003C0641">
      <w:pPr>
        <w:pStyle w:val="Heading1"/>
      </w:pPr>
      <w:r>
        <w:t>&gt;&gt; &gt;&gt;         !1 !== n &amp;&amp; (Fr[t] = e)</w:t>
      </w:r>
    </w:p>
    <w:p w14:paraId="52E33D83" w14:textId="77777777" w:rsidR="003C0641" w:rsidRDefault="003C0641" w:rsidP="003C0641">
      <w:pPr>
        <w:pStyle w:val="Heading1"/>
      </w:pPr>
      <w:r>
        <w:t>&gt;&gt; &gt;&gt;     }</w:t>
      </w:r>
    </w:p>
    <w:p w14:paraId="72BBA0C1" w14:textId="77777777" w:rsidR="003C0641" w:rsidRDefault="003C0641" w:rsidP="003C0641">
      <w:pPr>
        <w:pStyle w:val="Heading1"/>
      </w:pPr>
      <w:r>
        <w:t>&gt;&gt; &gt;&gt;     function Dr(e) {</w:t>
      </w:r>
    </w:p>
    <w:p w14:paraId="231307F9" w14:textId="77777777" w:rsidR="003C0641" w:rsidRDefault="003C0641" w:rsidP="003C0641">
      <w:pPr>
        <w:pStyle w:val="Heading1"/>
      </w:pPr>
      <w:r>
        <w:t>&gt;&gt; &gt;&gt;         try {</w:t>
      </w:r>
    </w:p>
    <w:p w14:paraId="2C2598AD" w14:textId="77777777" w:rsidR="003C0641" w:rsidRDefault="003C0641" w:rsidP="003C0641">
      <w:pPr>
        <w:pStyle w:val="Heading1"/>
      </w:pPr>
      <w:r>
        <w:t>&gt;&gt; &gt;&gt;             return e.responseText</w:t>
      </w:r>
    </w:p>
    <w:p w14:paraId="395EE7AF" w14:textId="77777777" w:rsidR="003C0641" w:rsidRDefault="003C0641" w:rsidP="003C0641">
      <w:pPr>
        <w:pStyle w:val="Heading1"/>
      </w:pPr>
      <w:r>
        <w:t>&gt;&gt; &gt;&gt;         } catch (e) {}</w:t>
      </w:r>
    </w:p>
    <w:p w14:paraId="08EAFF51" w14:textId="77777777" w:rsidR="003C0641" w:rsidRDefault="003C0641" w:rsidP="003C0641">
      <w:pPr>
        <w:pStyle w:val="Heading1"/>
      </w:pPr>
      <w:r>
        <w:t>&gt;&gt; &gt;&gt;         return ""</w:t>
      </w:r>
    </w:p>
    <w:p w14:paraId="3A5178A1" w14:textId="77777777" w:rsidR="003C0641" w:rsidRDefault="003C0641" w:rsidP="003C0641">
      <w:pPr>
        <w:pStyle w:val="Heading1"/>
      </w:pPr>
      <w:r>
        <w:t>&gt;&gt; &gt;&gt;     }</w:t>
      </w:r>
    </w:p>
    <w:p w14:paraId="628D86C9" w14:textId="77777777" w:rsidR="003C0641" w:rsidRDefault="003C0641" w:rsidP="003C0641">
      <w:pPr>
        <w:pStyle w:val="Heading1"/>
      </w:pPr>
      <w:r>
        <w:t>&gt;&gt; &gt;&gt;     function Mr(e, t) {</w:t>
      </w:r>
    </w:p>
    <w:p w14:paraId="6A78C61A" w14:textId="77777777" w:rsidR="003C0641" w:rsidRDefault="003C0641" w:rsidP="003C0641">
      <w:pPr>
        <w:pStyle w:val="Heading1"/>
      </w:pPr>
      <w:r>
        <w:t>&gt;&gt; &gt;&gt;         var n = !1;</w:t>
      </w:r>
    </w:p>
    <w:p w14:paraId="3654C1AA" w14:textId="77777777" w:rsidR="003C0641" w:rsidRDefault="003C0641" w:rsidP="003C0641">
      <w:pPr>
        <w:pStyle w:val="Heading1"/>
      </w:pPr>
      <w:r>
        <w:t>&gt;&gt; &gt;&gt;         if (e &amp;&amp; t) {</w:t>
      </w:r>
    </w:p>
    <w:p w14:paraId="6C967803" w14:textId="77777777" w:rsidR="003C0641" w:rsidRDefault="003C0641" w:rsidP="003C0641">
      <w:pPr>
        <w:pStyle w:val="Heading1"/>
      </w:pPr>
      <w:r>
        <w:t>&gt;&gt; &gt;&gt;             var r = ye(e);</w:t>
      </w:r>
    </w:p>
    <w:p w14:paraId="63870273" w14:textId="77777777" w:rsidR="003C0641" w:rsidRDefault="003C0641" w:rsidP="003C0641">
      <w:pPr>
        <w:pStyle w:val="Heading1"/>
      </w:pPr>
      <w:r>
        <w:t>&gt;&gt; &gt;&gt;             if (r &amp;&amp; r.length &gt; 0)</w:t>
      </w:r>
    </w:p>
    <w:p w14:paraId="4D75DD41" w14:textId="77777777" w:rsidR="003C0641" w:rsidRDefault="003C0641" w:rsidP="003C0641">
      <w:pPr>
        <w:pStyle w:val="Heading1"/>
      </w:pPr>
      <w:r>
        <w:t>&gt;&gt; &gt;&gt;                 for (var i = t.toLowerCase(), o = 0; o &lt; r.length; o++) {</w:t>
      </w:r>
    </w:p>
    <w:p w14:paraId="3DB5DA89" w14:textId="77777777" w:rsidR="003C0641" w:rsidRDefault="003C0641" w:rsidP="003C0641">
      <w:pPr>
        <w:pStyle w:val="Heading1"/>
      </w:pPr>
      <w:r>
        <w:t>&gt;&gt; &gt;&gt;                     var a = r[o];</w:t>
      </w:r>
    </w:p>
    <w:p w14:paraId="048D7E08" w14:textId="77777777" w:rsidR="003C0641" w:rsidRDefault="003C0641" w:rsidP="003C0641">
      <w:pPr>
        <w:pStyle w:val="Heading1"/>
      </w:pPr>
      <w:r>
        <w:t>&gt;&gt; &gt;&gt;                     if (a &amp;&amp; Q(t, a) &amp;&amp; a.toLowerCase() === i) {</w:t>
      </w:r>
    </w:p>
    <w:p w14:paraId="4328BE97" w14:textId="77777777" w:rsidR="003C0641" w:rsidRDefault="003C0641" w:rsidP="003C0641">
      <w:pPr>
        <w:pStyle w:val="Heading1"/>
      </w:pPr>
      <w:r>
        <w:t>&gt;&gt; &gt;&gt;                         n = !0;</w:t>
      </w:r>
    </w:p>
    <w:p w14:paraId="0D247DDA" w14:textId="77777777" w:rsidR="003C0641" w:rsidRDefault="003C0641" w:rsidP="003C0641">
      <w:pPr>
        <w:pStyle w:val="Heading1"/>
      </w:pPr>
      <w:r>
        <w:t>&gt;&gt; &gt;&gt;                         break</w:t>
      </w:r>
    </w:p>
    <w:p w14:paraId="4BFCC340" w14:textId="77777777" w:rsidR="003C0641" w:rsidRDefault="003C0641" w:rsidP="003C0641">
      <w:pPr>
        <w:pStyle w:val="Heading1"/>
      </w:pPr>
      <w:r>
        <w:t>&gt;&gt; &gt;&gt;                     }</w:t>
      </w:r>
    </w:p>
    <w:p w14:paraId="3ADB4AC9" w14:textId="77777777" w:rsidR="003C0641" w:rsidRDefault="003C0641" w:rsidP="003C0641">
      <w:pPr>
        <w:pStyle w:val="Heading1"/>
      </w:pPr>
      <w:r>
        <w:t>&gt;&gt; &gt;&gt;                 }</w:t>
      </w:r>
    </w:p>
    <w:p w14:paraId="09D0E760" w14:textId="77777777" w:rsidR="003C0641" w:rsidRDefault="003C0641" w:rsidP="003C0641">
      <w:pPr>
        <w:pStyle w:val="Heading1"/>
      </w:pPr>
      <w:r>
        <w:t>&gt;&gt; &gt;&gt;         }</w:t>
      </w:r>
    </w:p>
    <w:p w14:paraId="2E4905FF" w14:textId="77777777" w:rsidR="003C0641" w:rsidRDefault="003C0641" w:rsidP="003C0641">
      <w:pPr>
        <w:pStyle w:val="Heading1"/>
      </w:pPr>
      <w:r>
        <w:t>&gt;&gt; &gt;&gt;         return n</w:t>
      </w:r>
    </w:p>
    <w:p w14:paraId="4277E359" w14:textId="77777777" w:rsidR="003C0641" w:rsidRDefault="003C0641" w:rsidP="003C0641">
      <w:pPr>
        <w:pStyle w:val="Heading1"/>
      </w:pPr>
      <w:r>
        <w:t>&gt;&gt; &gt;&gt;     }</w:t>
      </w:r>
    </w:p>
    <w:p w14:paraId="0C59B3C3" w14:textId="77777777" w:rsidR="003C0641" w:rsidRDefault="003C0641" w:rsidP="003C0641">
      <w:pPr>
        <w:pStyle w:val="Heading1"/>
      </w:pPr>
      <w:r>
        <w:t>&gt;&gt; &gt;&gt;     function Br(e, t, n, r) {</w:t>
      </w:r>
    </w:p>
    <w:p w14:paraId="6851FEED" w14:textId="77777777" w:rsidR="003C0641" w:rsidRDefault="003C0641" w:rsidP="003C0641">
      <w:pPr>
        <w:pStyle w:val="Heading1"/>
      </w:pPr>
      <w:r>
        <w:t>&gt;&gt; &gt;&gt;         t &amp;&amp; n &amp;&amp; n.length &gt; 0 &amp;&amp; (r &amp;&amp; Nr[t] ? (e.hdrs[Nr[t]] = n,</w:t>
      </w:r>
    </w:p>
    <w:p w14:paraId="2CADC80E" w14:textId="77777777" w:rsidR="003C0641" w:rsidRDefault="003C0641" w:rsidP="003C0641">
      <w:pPr>
        <w:pStyle w:val="Heading1"/>
      </w:pPr>
      <w:r>
        <w:t>&gt;&gt; &gt;&gt;         e.useHdrs = !0) : e.url += "&amp;" + t + "=" + n)</w:t>
      </w:r>
    </w:p>
    <w:p w14:paraId="21E08187" w14:textId="77777777" w:rsidR="003C0641" w:rsidRDefault="003C0641" w:rsidP="003C0641">
      <w:pPr>
        <w:pStyle w:val="Heading1"/>
      </w:pPr>
      <w:r>
        <w:t>&gt;&gt; &gt;&gt;     }</w:t>
      </w:r>
    </w:p>
    <w:p w14:paraId="3CD5D39D" w14:textId="77777777" w:rsidR="003C0641" w:rsidRDefault="003C0641" w:rsidP="003C0641">
      <w:pPr>
        <w:pStyle w:val="Heading1"/>
      </w:pPr>
      <w:r>
        <w:t>&gt;&gt; &gt;&gt;     Rr("AuthMsaDeviceTicket", "AuthMsaDeviceTicket", !1),</w:t>
      </w:r>
    </w:p>
    <w:p w14:paraId="7223F105" w14:textId="77777777" w:rsidR="003C0641" w:rsidRDefault="003C0641" w:rsidP="003C0641">
      <w:pPr>
        <w:pStyle w:val="Heading1"/>
      </w:pPr>
      <w:r>
        <w:t>&gt;&gt; &gt;&gt;     Rr("client-version", "client-version"),</w:t>
      </w:r>
    </w:p>
    <w:p w14:paraId="67E2357D" w14:textId="77777777" w:rsidR="003C0641" w:rsidRDefault="003C0641" w:rsidP="003C0641">
      <w:pPr>
        <w:pStyle w:val="Heading1"/>
      </w:pPr>
      <w:r>
        <w:t>&gt;&gt; &gt;&gt;     Rr("client-id", "Client-Id"),</w:t>
      </w:r>
    </w:p>
    <w:p w14:paraId="6C2AF32B" w14:textId="77777777" w:rsidR="003C0641" w:rsidRDefault="003C0641" w:rsidP="003C0641">
      <w:pPr>
        <w:pStyle w:val="Heading1"/>
      </w:pPr>
      <w:r>
        <w:t>&gt;&gt; &gt;&gt;     Rr("apikey", "apikey"),</w:t>
      </w:r>
    </w:p>
    <w:p w14:paraId="46BFB501" w14:textId="77777777" w:rsidR="003C0641" w:rsidRDefault="003C0641" w:rsidP="003C0641">
      <w:pPr>
        <w:pStyle w:val="Heading1"/>
      </w:pPr>
      <w:r>
        <w:t>&gt;&gt; &gt;&gt;     Rr("time-delta-to-apply-millis", "time-delta-to-apply-millis"),</w:t>
      </w:r>
    </w:p>
    <w:p w14:paraId="438FAEEB" w14:textId="77777777" w:rsidR="003C0641" w:rsidRDefault="003C0641" w:rsidP="003C0641">
      <w:pPr>
        <w:pStyle w:val="Heading1"/>
      </w:pPr>
      <w:r>
        <w:t>&gt;&gt; &gt;&gt;     Rr("upload-time", "upload-time"),</w:t>
      </w:r>
    </w:p>
    <w:p w14:paraId="7A36591D" w14:textId="77777777" w:rsidR="003C0641" w:rsidRDefault="003C0641" w:rsidP="003C0641">
      <w:pPr>
        <w:pStyle w:val="Heading1"/>
      </w:pPr>
      <w:r>
        <w:t>&gt;&gt; &gt;&gt;     Rr("AuthXToken", "AuthXToken");</w:t>
      </w:r>
    </w:p>
    <w:p w14:paraId="1205B562" w14:textId="77777777" w:rsidR="003C0641" w:rsidRDefault="003C0641" w:rsidP="003C0641">
      <w:pPr>
        <w:pStyle w:val="Heading1"/>
      </w:pPr>
      <w:r>
        <w:t>&gt;&gt; &gt;&gt;     var zr = function() {</w:t>
      </w:r>
    </w:p>
    <w:p w14:paraId="000C3038" w14:textId="77777777" w:rsidR="003C0641" w:rsidRDefault="003C0641" w:rsidP="003C0641">
      <w:pPr>
        <w:pStyle w:val="Heading1"/>
      </w:pPr>
      <w:r>
        <w:t>&gt;&gt; &gt;&gt;         function e(t, n, r, i, o) {</w:t>
      </w:r>
    </w:p>
    <w:p w14:paraId="6EA28FFC" w14:textId="77777777" w:rsidR="003C0641" w:rsidRDefault="003C0641" w:rsidP="003C0641">
      <w:pPr>
        <w:pStyle w:val="Heading1"/>
      </w:pPr>
      <w:r>
        <w:t>&gt;&gt; &gt;&gt;             this._responseHandlers = [];</w:t>
      </w:r>
    </w:p>
    <w:p w14:paraId="6D7AA6DD" w14:textId="77777777" w:rsidR="003C0641" w:rsidRDefault="003C0641" w:rsidP="003C0641">
      <w:pPr>
        <w:pStyle w:val="Heading1"/>
      </w:pPr>
      <w:r>
        <w:t>&gt;&gt; &gt;&gt;             var a, s, l, c, u, f, h, p = "?cors=true&amp;" + "content-type".toLowerCase() + "=application/x-json-stream", g = new Er, m = !1, b = new Ir, v = !1, y = 0, C = !0, S = [], O = {}, w = [], _ = null, I = !1, E = !1, j = !1;</w:t>
      </w:r>
    </w:p>
    <w:p w14:paraId="15605E8E" w14:textId="77777777" w:rsidR="003C0641" w:rsidRDefault="003C0641" w:rsidP="003C0641">
      <w:pPr>
        <w:pStyle w:val="Heading1"/>
      </w:pPr>
      <w:r>
        <w:t>&gt;&gt; &gt;&gt;             k(e, this, (function(e) {</w:t>
      </w:r>
    </w:p>
    <w:p w14:paraId="2D182137" w14:textId="77777777" w:rsidR="003C0641" w:rsidRDefault="003C0641" w:rsidP="003C0641">
      <w:pPr>
        <w:pStyle w:val="Heading1"/>
      </w:pPr>
      <w:r>
        <w:t>&gt;&gt; &gt;&gt;                 var x = !0;</w:t>
      </w:r>
    </w:p>
    <w:p w14:paraId="11BEF43B" w14:textId="77777777" w:rsidR="003C0641" w:rsidRDefault="003C0641" w:rsidP="003C0641">
      <w:pPr>
        <w:pStyle w:val="Heading1"/>
      </w:pPr>
      <w:r>
        <w:t>&gt;&gt; &gt;&gt;                 function k(e, t) {</w:t>
      </w:r>
    </w:p>
    <w:p w14:paraId="65AC2637" w14:textId="77777777" w:rsidR="003C0641" w:rsidRDefault="003C0641" w:rsidP="003C0641">
      <w:pPr>
        <w:pStyle w:val="Heading1"/>
      </w:pPr>
      <w:r>
        <w:t>&gt;&gt; &gt;&gt;                     for (var n = 0, r = null, i = 0; null == r &amp;&amp; i &lt; e.length; )</w:t>
      </w:r>
    </w:p>
    <w:p w14:paraId="18430152" w14:textId="77777777" w:rsidR="003C0641" w:rsidRDefault="003C0641" w:rsidP="003C0641">
      <w:pPr>
        <w:pStyle w:val="Heading1"/>
      </w:pPr>
      <w:r>
        <w:t>&gt;&gt; &gt;&gt;                         1 === (n = e[i]) ? rt() ? r = T : it() &amp;&amp; (r = A) : 2 === n &amp;&amp; nt(t) ? r = L : v &amp;&amp; 3 === n &amp;&amp; tt() &amp;&amp; (r = N),</w:t>
      </w:r>
    </w:p>
    <w:p w14:paraId="5D966B7F" w14:textId="77777777" w:rsidR="003C0641" w:rsidRDefault="003C0641" w:rsidP="003C0641">
      <w:pPr>
        <w:pStyle w:val="Heading1"/>
      </w:pPr>
      <w:r>
        <w:t>&gt;&gt; &gt;&gt;                         i++;</w:t>
      </w:r>
    </w:p>
    <w:p w14:paraId="6EA6D6A1" w14:textId="77777777" w:rsidR="003C0641" w:rsidRDefault="003C0641" w:rsidP="003C0641">
      <w:pPr>
        <w:pStyle w:val="Heading1"/>
      </w:pPr>
      <w:r>
        <w:t>&gt;&gt; &gt;&gt;                     return r ? {</w:t>
      </w:r>
    </w:p>
    <w:p w14:paraId="1184C31F" w14:textId="77777777" w:rsidR="003C0641" w:rsidRDefault="003C0641" w:rsidP="003C0641">
      <w:pPr>
        <w:pStyle w:val="Heading1"/>
      </w:pPr>
      <w:r>
        <w:t>&gt;&gt; &gt;&gt;                         _transport: n,</w:t>
      </w:r>
    </w:p>
    <w:p w14:paraId="2D3E2DA4" w14:textId="77777777" w:rsidR="003C0641" w:rsidRDefault="003C0641" w:rsidP="003C0641">
      <w:pPr>
        <w:pStyle w:val="Heading1"/>
      </w:pPr>
      <w:r>
        <w:t>&gt;&gt; &gt;&gt;                         _isSync: t,</w:t>
      </w:r>
    </w:p>
    <w:p w14:paraId="4569BAF4" w14:textId="77777777" w:rsidR="003C0641" w:rsidRDefault="003C0641" w:rsidP="003C0641">
      <w:pPr>
        <w:pStyle w:val="Heading1"/>
      </w:pPr>
      <w:r>
        <w:t>&gt;&gt; &gt;&gt;                         sendPOST: r</w:t>
      </w:r>
    </w:p>
    <w:p w14:paraId="0435FC55" w14:textId="77777777" w:rsidR="003C0641" w:rsidRDefault="003C0641" w:rsidP="003C0641">
      <w:pPr>
        <w:pStyle w:val="Heading1"/>
      </w:pPr>
      <w:r>
        <w:t>&gt;&gt; &gt;&gt;                     } : null</w:t>
      </w:r>
    </w:p>
    <w:p w14:paraId="261E0C9E" w14:textId="77777777" w:rsidR="003C0641" w:rsidRDefault="003C0641" w:rsidP="003C0641">
      <w:pPr>
        <w:pStyle w:val="Heading1"/>
      </w:pPr>
      <w:r>
        <w:t>&gt;&gt; &gt;&gt;                 }</w:t>
      </w:r>
    </w:p>
    <w:p w14:paraId="69D6C4AA" w14:textId="77777777" w:rsidR="003C0641" w:rsidRDefault="003C0641" w:rsidP="003C0641">
      <w:pPr>
        <w:pStyle w:val="Heading1"/>
      </w:pPr>
      <w:r>
        <w:t>&gt;&gt; &gt;&gt;                 function T(e, t, n) {</w:t>
      </w:r>
    </w:p>
    <w:p w14:paraId="6F43A198" w14:textId="77777777" w:rsidR="003C0641" w:rsidRDefault="003C0641" w:rsidP="003C0641">
      <w:pPr>
        <w:pStyle w:val="Heading1"/>
      </w:pPr>
      <w:r>
        <w:t>&gt;&gt; &gt;&gt;                     var r = new XDomainRequest;</w:t>
      </w:r>
    </w:p>
    <w:p w14:paraId="109B3D62" w14:textId="77777777" w:rsidR="003C0641" w:rsidRDefault="003C0641" w:rsidP="003C0641">
      <w:pPr>
        <w:pStyle w:val="Heading1"/>
      </w:pPr>
      <w:r>
        <w:t>&gt;&gt; &gt;&gt;                     r.open("POST", e.urlString),</w:t>
      </w:r>
    </w:p>
    <w:p w14:paraId="2E8E8124" w14:textId="77777777" w:rsidR="003C0641" w:rsidRDefault="003C0641" w:rsidP="003C0641">
      <w:pPr>
        <w:pStyle w:val="Heading1"/>
      </w:pPr>
      <w:r>
        <w:t>&gt;&gt; &gt;&gt;                     e.timeout &amp;&amp; (r.timeout = e.timeout),</w:t>
      </w:r>
    </w:p>
    <w:p w14:paraId="2BFCFFD2" w14:textId="77777777" w:rsidR="003C0641" w:rsidRDefault="003C0641" w:rsidP="003C0641">
      <w:pPr>
        <w:pStyle w:val="Heading1"/>
      </w:pPr>
      <w:r>
        <w:t>&gt;&gt; &gt;&gt;                     r.onload = function() {</w:t>
      </w:r>
    </w:p>
    <w:p w14:paraId="23EEE88B" w14:textId="77777777" w:rsidR="003C0641" w:rsidRDefault="003C0641" w:rsidP="003C0641">
      <w:pPr>
        <w:pStyle w:val="Heading1"/>
      </w:pPr>
      <w:r>
        <w:t>&gt;&gt; &gt;&gt;                         var e = Dr(r);</w:t>
      </w:r>
    </w:p>
    <w:p w14:paraId="1F5BDA64" w14:textId="77777777" w:rsidR="003C0641" w:rsidRDefault="003C0641" w:rsidP="003C0641">
      <w:pPr>
        <w:pStyle w:val="Heading1"/>
      </w:pPr>
      <w:r>
        <w:t>&gt;&gt; &gt;&gt;                         P(t, 200, {}, e),</w:t>
      </w:r>
    </w:p>
    <w:p w14:paraId="21D5E328" w14:textId="77777777" w:rsidR="003C0641" w:rsidRDefault="003C0641" w:rsidP="003C0641">
      <w:pPr>
        <w:pStyle w:val="Heading1"/>
      </w:pPr>
      <w:r>
        <w:t>&gt;&gt; &gt;&gt;                         Z(e)</w:t>
      </w:r>
    </w:p>
    <w:p w14:paraId="25782B2F" w14:textId="77777777" w:rsidR="003C0641" w:rsidRDefault="003C0641" w:rsidP="003C0641">
      <w:pPr>
        <w:pStyle w:val="Heading1"/>
      </w:pPr>
      <w:r>
        <w:t>&gt;&gt; &gt;&gt;                     }</w:t>
      </w:r>
    </w:p>
    <w:p w14:paraId="0E1D5FA7" w14:textId="77777777" w:rsidR="003C0641" w:rsidRDefault="003C0641" w:rsidP="003C0641">
      <w:pPr>
        <w:pStyle w:val="Heading1"/>
      </w:pPr>
      <w:r>
        <w:t>&gt;&gt; &gt;&gt;                     ,</w:t>
      </w:r>
    </w:p>
    <w:p w14:paraId="17EB3847" w14:textId="77777777" w:rsidR="003C0641" w:rsidRDefault="003C0641" w:rsidP="003C0641">
      <w:pPr>
        <w:pStyle w:val="Heading1"/>
      </w:pPr>
      <w:r>
        <w:t>&gt;&gt; &gt;&gt;                     r.onerror = function() {</w:t>
      </w:r>
    </w:p>
    <w:p w14:paraId="35DAAE85" w14:textId="77777777" w:rsidR="003C0641" w:rsidRDefault="003C0641" w:rsidP="003C0641">
      <w:pPr>
        <w:pStyle w:val="Heading1"/>
      </w:pPr>
      <w:r>
        <w:t>&gt;&gt; &gt;&gt;                         P(t, 400, {})</w:t>
      </w:r>
    </w:p>
    <w:p w14:paraId="2165FD09" w14:textId="77777777" w:rsidR="003C0641" w:rsidRDefault="003C0641" w:rsidP="003C0641">
      <w:pPr>
        <w:pStyle w:val="Heading1"/>
      </w:pPr>
      <w:r>
        <w:t>&gt;&gt; &gt;&gt;                     }</w:t>
      </w:r>
    </w:p>
    <w:p w14:paraId="60A8F824" w14:textId="77777777" w:rsidR="003C0641" w:rsidRDefault="003C0641" w:rsidP="003C0641">
      <w:pPr>
        <w:pStyle w:val="Heading1"/>
      </w:pPr>
      <w:r>
        <w:t>&gt;&gt; &gt;&gt;                     ,</w:t>
      </w:r>
    </w:p>
    <w:p w14:paraId="4D446DEB" w14:textId="77777777" w:rsidR="003C0641" w:rsidRDefault="003C0641" w:rsidP="003C0641">
      <w:pPr>
        <w:pStyle w:val="Heading1"/>
      </w:pPr>
      <w:r>
        <w:t>&gt;&gt; &gt;&gt;                     r.ontimeout = function() {</w:t>
      </w:r>
    </w:p>
    <w:p w14:paraId="5539BF57" w14:textId="77777777" w:rsidR="003C0641" w:rsidRDefault="003C0641" w:rsidP="003C0641">
      <w:pPr>
        <w:pStyle w:val="Heading1"/>
      </w:pPr>
      <w:r>
        <w:t>&gt;&gt; &gt;&gt;                         P(t, 500, {})</w:t>
      </w:r>
    </w:p>
    <w:p w14:paraId="236E46D2" w14:textId="77777777" w:rsidR="003C0641" w:rsidRDefault="003C0641" w:rsidP="003C0641">
      <w:pPr>
        <w:pStyle w:val="Heading1"/>
      </w:pPr>
      <w:r>
        <w:t>&gt;&gt; &gt;&gt;                     }</w:t>
      </w:r>
    </w:p>
    <w:p w14:paraId="589FB470" w14:textId="77777777" w:rsidR="003C0641" w:rsidRDefault="003C0641" w:rsidP="003C0641">
      <w:pPr>
        <w:pStyle w:val="Heading1"/>
      </w:pPr>
      <w:r>
        <w:t>&gt;&gt; &gt;&gt;                     ,</w:t>
      </w:r>
    </w:p>
    <w:p w14:paraId="01DA17D7" w14:textId="77777777" w:rsidR="003C0641" w:rsidRDefault="003C0641" w:rsidP="003C0641">
      <w:pPr>
        <w:pStyle w:val="Heading1"/>
      </w:pPr>
      <w:r>
        <w:t>&gt;&gt; &gt;&gt;                     r.onprogress = function() {}</w:t>
      </w:r>
    </w:p>
    <w:p w14:paraId="26D13CD8" w14:textId="77777777" w:rsidR="003C0641" w:rsidRDefault="003C0641" w:rsidP="003C0641">
      <w:pPr>
        <w:pStyle w:val="Heading1"/>
      </w:pPr>
      <w:r>
        <w:t>&gt;&gt; &gt;&gt;                     ,</w:t>
      </w:r>
    </w:p>
    <w:p w14:paraId="4417E49E" w14:textId="77777777" w:rsidR="003C0641" w:rsidRDefault="003C0641" w:rsidP="003C0641">
      <w:pPr>
        <w:pStyle w:val="Heading1"/>
      </w:pPr>
      <w:r>
        <w:t>&gt;&gt; &gt;&gt;                     n ? r.send(e.data) : o.set((function() {</w:t>
      </w:r>
    </w:p>
    <w:p w14:paraId="63AA4A14" w14:textId="77777777" w:rsidR="003C0641" w:rsidRDefault="003C0641" w:rsidP="003C0641">
      <w:pPr>
        <w:pStyle w:val="Heading1"/>
      </w:pPr>
      <w:r>
        <w:t>&gt;&gt; &gt;&gt;                         r.send(e.data)</w:t>
      </w:r>
    </w:p>
    <w:p w14:paraId="16E8C273" w14:textId="77777777" w:rsidR="003C0641" w:rsidRDefault="003C0641" w:rsidP="003C0641">
      <w:pPr>
        <w:pStyle w:val="Heading1"/>
      </w:pPr>
      <w:r>
        <w:t>&gt;&gt; &gt;&gt;                     }</w:t>
      </w:r>
    </w:p>
    <w:p w14:paraId="7A787FCE" w14:textId="77777777" w:rsidR="003C0641" w:rsidRDefault="003C0641" w:rsidP="003C0641">
      <w:pPr>
        <w:pStyle w:val="Heading1"/>
      </w:pPr>
      <w:r>
        <w:t>&gt;&gt; &gt;&gt;                     ), 0)</w:t>
      </w:r>
    </w:p>
    <w:p w14:paraId="7BCBED5B" w14:textId="77777777" w:rsidR="003C0641" w:rsidRDefault="003C0641" w:rsidP="003C0641">
      <w:pPr>
        <w:pStyle w:val="Heading1"/>
      </w:pPr>
      <w:r>
        <w:t>&gt;&gt; &gt;&gt;                 }</w:t>
      </w:r>
    </w:p>
    <w:p w14:paraId="595DAF13" w14:textId="77777777" w:rsidR="003C0641" w:rsidRDefault="003C0641" w:rsidP="003C0641">
      <w:pPr>
        <w:pStyle w:val="Heading1"/>
      </w:pPr>
      <w:r>
        <w:t>&gt;&gt; &gt;&gt;                 function L(e, t, n) {</w:t>
      </w:r>
    </w:p>
    <w:p w14:paraId="7A123ED8" w14:textId="77777777" w:rsidR="003C0641" w:rsidRDefault="003C0641" w:rsidP="003C0641">
      <w:pPr>
        <w:pStyle w:val="Heading1"/>
      </w:pPr>
      <w:r>
        <w:t>&gt;&gt; &gt;&gt;                     var r, i = e.urlString, a = !1, s = !1, l = ((r = {</w:t>
      </w:r>
    </w:p>
    <w:p w14:paraId="2901E798" w14:textId="77777777" w:rsidR="003C0641" w:rsidRDefault="003C0641" w:rsidP="003C0641">
      <w:pPr>
        <w:pStyle w:val="Heading1"/>
      </w:pPr>
      <w:r>
        <w:t>&gt;&gt; &gt;&gt;                         body: e.data,</w:t>
      </w:r>
    </w:p>
    <w:p w14:paraId="491E8743" w14:textId="77777777" w:rsidR="003C0641" w:rsidRDefault="003C0641" w:rsidP="003C0641">
      <w:pPr>
        <w:pStyle w:val="Heading1"/>
      </w:pPr>
      <w:r>
        <w:t>&gt;&gt; &gt;&gt;                         method: "POST"</w:t>
      </w:r>
    </w:p>
    <w:p w14:paraId="3337F566" w14:textId="77777777" w:rsidR="003C0641" w:rsidRDefault="003C0641" w:rsidP="003C0641">
      <w:pPr>
        <w:pStyle w:val="Heading1"/>
      </w:pPr>
      <w:r>
        <w:t>&gt;&gt; &gt;&gt;                     }).Microsoft_ApplicationInsights_BypassAjaxInstrumentation = !0,</w:t>
      </w:r>
    </w:p>
    <w:p w14:paraId="04CE1EA7" w14:textId="77777777" w:rsidR="003C0641" w:rsidRDefault="003C0641" w:rsidP="003C0641">
      <w:pPr>
        <w:pStyle w:val="Heading1"/>
      </w:pPr>
      <w:r>
        <w:t>&gt;&gt; &gt;&gt;                     r);</w:t>
      </w:r>
    </w:p>
    <w:p w14:paraId="727AA2EA" w14:textId="77777777" w:rsidR="003C0641" w:rsidRDefault="003C0641" w:rsidP="003C0641">
      <w:pPr>
        <w:pStyle w:val="Heading1"/>
      </w:pPr>
      <w:r>
        <w:t>&gt;&gt; &gt;&gt;                     n &amp;&amp; (l.keepalive = !0,</w:t>
      </w:r>
    </w:p>
    <w:p w14:paraId="65C8D854" w14:textId="77777777" w:rsidR="003C0641" w:rsidRDefault="003C0641" w:rsidP="003C0641">
      <w:pPr>
        <w:pStyle w:val="Heading1"/>
      </w:pPr>
      <w:r>
        <w:t>&gt;&gt; &gt;&gt;                     2 === e._sendReason &amp;&amp; (a = !0,</w:t>
      </w:r>
    </w:p>
    <w:p w14:paraId="651FE8F4" w14:textId="77777777" w:rsidR="003C0641" w:rsidRDefault="003C0641" w:rsidP="003C0641">
      <w:pPr>
        <w:pStyle w:val="Heading1"/>
      </w:pPr>
      <w:r>
        <w:t>&gt;&gt; &gt;&gt;                     i += "&amp;NoResponseBody=true")),</w:t>
      </w:r>
    </w:p>
    <w:p w14:paraId="1438BBB3" w14:textId="77777777" w:rsidR="003C0641" w:rsidRDefault="003C0641" w:rsidP="003C0641">
      <w:pPr>
        <w:pStyle w:val="Heading1"/>
      </w:pPr>
      <w:r>
        <w:t>&gt;&gt; &gt;&gt;                     x &amp;&amp; (l.credentials = "include"),</w:t>
      </w:r>
    </w:p>
    <w:p w14:paraId="5F857A72" w14:textId="77777777" w:rsidR="003C0641" w:rsidRDefault="003C0641" w:rsidP="003C0641">
      <w:pPr>
        <w:pStyle w:val="Heading1"/>
      </w:pPr>
      <w:r>
        <w:t>&gt;&gt; &gt;&gt;                     e.headers &amp;&amp; ye(e.headers).length &gt; 0 &amp;&amp; (l.headers = e.headers),</w:t>
      </w:r>
    </w:p>
    <w:p w14:paraId="1EB75F01" w14:textId="77777777" w:rsidR="003C0641" w:rsidRDefault="003C0641" w:rsidP="003C0641">
      <w:pPr>
        <w:pStyle w:val="Heading1"/>
      </w:pPr>
      <w:r>
        <w:t>&gt;&gt; &gt;&gt;                     fetch(i, l).then((function(e) {</w:t>
      </w:r>
    </w:p>
    <w:p w14:paraId="7BC458F0" w14:textId="77777777" w:rsidR="003C0641" w:rsidRDefault="003C0641" w:rsidP="003C0641">
      <w:pPr>
        <w:pStyle w:val="Heading1"/>
      </w:pPr>
      <w:r>
        <w:t>&gt;&gt; &gt;&gt;                         var n = {}</w:t>
      </w:r>
    </w:p>
    <w:p w14:paraId="3694FC81" w14:textId="77777777" w:rsidR="003C0641" w:rsidRDefault="003C0641" w:rsidP="003C0641">
      <w:pPr>
        <w:pStyle w:val="Heading1"/>
      </w:pPr>
      <w:r>
        <w:t>&gt;&gt; &gt;&gt;                           , r = ""</w:t>
      </w:r>
    </w:p>
    <w:p w14:paraId="0CA7AA85" w14:textId="77777777" w:rsidR="003C0641" w:rsidRDefault="003C0641" w:rsidP="003C0641">
      <w:pPr>
        <w:pStyle w:val="Heading1"/>
      </w:pPr>
      <w:r>
        <w:t>&gt;&gt; &gt;&gt;                           , i = e.headers;</w:t>
      </w:r>
    </w:p>
    <w:p w14:paraId="17457900" w14:textId="77777777" w:rsidR="003C0641" w:rsidRDefault="003C0641" w:rsidP="003C0641">
      <w:pPr>
        <w:pStyle w:val="Heading1"/>
      </w:pPr>
      <w:r>
        <w:t>&gt;&gt; &gt;&gt;                         i &amp;&amp; i.forEach((function(e, t) {</w:t>
      </w:r>
    </w:p>
    <w:p w14:paraId="5F3FAFD1" w14:textId="77777777" w:rsidR="003C0641" w:rsidRDefault="003C0641" w:rsidP="003C0641">
      <w:pPr>
        <w:pStyle w:val="Heading1"/>
      </w:pPr>
      <w:r>
        <w:t>&gt;&gt; &gt;&gt;                             n[t] = e</w:t>
      </w:r>
    </w:p>
    <w:p w14:paraId="2948D552" w14:textId="77777777" w:rsidR="003C0641" w:rsidRDefault="003C0641" w:rsidP="003C0641">
      <w:pPr>
        <w:pStyle w:val="Heading1"/>
      </w:pPr>
      <w:r>
        <w:t>&gt;&gt; &gt;&gt;                         }</w:t>
      </w:r>
    </w:p>
    <w:p w14:paraId="6A2C6FF2" w14:textId="77777777" w:rsidR="003C0641" w:rsidRDefault="003C0641" w:rsidP="003C0641">
      <w:pPr>
        <w:pStyle w:val="Heading1"/>
      </w:pPr>
      <w:r>
        <w:t>&gt;&gt; &gt;&gt;                         )),</w:t>
      </w:r>
    </w:p>
    <w:p w14:paraId="45CF89DB" w14:textId="77777777" w:rsidR="003C0641" w:rsidRDefault="003C0641" w:rsidP="003C0641">
      <w:pPr>
        <w:pStyle w:val="Heading1"/>
      </w:pPr>
      <w:r>
        <w:t>&gt;&gt; &gt;&gt;                         e.body &amp;&amp; e.text().then((function(e) {</w:t>
      </w:r>
    </w:p>
    <w:p w14:paraId="45E86276" w14:textId="77777777" w:rsidR="003C0641" w:rsidRDefault="003C0641" w:rsidP="003C0641">
      <w:pPr>
        <w:pStyle w:val="Heading1"/>
      </w:pPr>
      <w:r>
        <w:t>&gt;&gt; &gt;&gt;                             r = e</w:t>
      </w:r>
    </w:p>
    <w:p w14:paraId="7F1622C7" w14:textId="77777777" w:rsidR="003C0641" w:rsidRDefault="003C0641" w:rsidP="003C0641">
      <w:pPr>
        <w:pStyle w:val="Heading1"/>
      </w:pPr>
      <w:r>
        <w:t>&gt;&gt; &gt;&gt;                         }</w:t>
      </w:r>
    </w:p>
    <w:p w14:paraId="0F412B4D" w14:textId="77777777" w:rsidR="003C0641" w:rsidRDefault="003C0641" w:rsidP="003C0641">
      <w:pPr>
        <w:pStyle w:val="Heading1"/>
      </w:pPr>
      <w:r>
        <w:t>&gt;&gt; &gt;&gt;                         )),</w:t>
      </w:r>
    </w:p>
    <w:p w14:paraId="5226D7F4" w14:textId="77777777" w:rsidR="003C0641" w:rsidRDefault="003C0641" w:rsidP="003C0641">
      <w:pPr>
        <w:pStyle w:val="Heading1"/>
      </w:pPr>
      <w:r>
        <w:t>&gt;&gt; &gt;&gt;                         s || (s = !0,</w:t>
      </w:r>
    </w:p>
    <w:p w14:paraId="37378136" w14:textId="77777777" w:rsidR="003C0641" w:rsidRDefault="003C0641" w:rsidP="003C0641">
      <w:pPr>
        <w:pStyle w:val="Heading1"/>
      </w:pPr>
      <w:r>
        <w:t>&gt;&gt; &gt;&gt;                         P(t, e.status, n, r),</w:t>
      </w:r>
    </w:p>
    <w:p w14:paraId="6764B8BA" w14:textId="77777777" w:rsidR="003C0641" w:rsidRDefault="003C0641" w:rsidP="003C0641">
      <w:pPr>
        <w:pStyle w:val="Heading1"/>
      </w:pPr>
      <w:r>
        <w:t>&gt;&gt; &gt;&gt;                         Z(r))</w:t>
      </w:r>
    </w:p>
    <w:p w14:paraId="1E0F95AF" w14:textId="77777777" w:rsidR="003C0641" w:rsidRDefault="003C0641" w:rsidP="003C0641">
      <w:pPr>
        <w:pStyle w:val="Heading1"/>
      </w:pPr>
      <w:r>
        <w:t>&gt;&gt; &gt;&gt;                     }</w:t>
      </w:r>
    </w:p>
    <w:p w14:paraId="56EE1372" w14:textId="77777777" w:rsidR="003C0641" w:rsidRDefault="003C0641" w:rsidP="003C0641">
      <w:pPr>
        <w:pStyle w:val="Heading1"/>
      </w:pPr>
      <w:r>
        <w:t>&gt;&gt; &gt;&gt;                     )).catch((function(e) {</w:t>
      </w:r>
    </w:p>
    <w:p w14:paraId="066CD116" w14:textId="77777777" w:rsidR="003C0641" w:rsidRDefault="003C0641" w:rsidP="003C0641">
      <w:pPr>
        <w:pStyle w:val="Heading1"/>
      </w:pPr>
      <w:r>
        <w:t>&gt;&gt; &gt;&gt;                         s || (s = !0,</w:t>
      </w:r>
    </w:p>
    <w:p w14:paraId="179DF636" w14:textId="77777777" w:rsidR="003C0641" w:rsidRDefault="003C0641" w:rsidP="003C0641">
      <w:pPr>
        <w:pStyle w:val="Heading1"/>
      </w:pPr>
      <w:r>
        <w:t>&gt;&gt; &gt;&gt;                         P(t, 0, {}))</w:t>
      </w:r>
    </w:p>
    <w:p w14:paraId="21FB3875" w14:textId="77777777" w:rsidR="003C0641" w:rsidRDefault="003C0641" w:rsidP="003C0641">
      <w:pPr>
        <w:pStyle w:val="Heading1"/>
      </w:pPr>
      <w:r>
        <w:t>&gt;&gt; &gt;&gt;                     }</w:t>
      </w:r>
    </w:p>
    <w:p w14:paraId="3DB194E1" w14:textId="77777777" w:rsidR="003C0641" w:rsidRDefault="003C0641" w:rsidP="003C0641">
      <w:pPr>
        <w:pStyle w:val="Heading1"/>
      </w:pPr>
      <w:r>
        <w:t>&gt;&gt; &gt;&gt;                     )),</w:t>
      </w:r>
    </w:p>
    <w:p w14:paraId="60A9544D" w14:textId="77777777" w:rsidR="003C0641" w:rsidRDefault="003C0641" w:rsidP="003C0641">
      <w:pPr>
        <w:pStyle w:val="Heading1"/>
      </w:pPr>
      <w:r>
        <w:t>&gt;&gt; &gt;&gt;                     a &amp;&amp; !s &amp;&amp; (s = !0,</w:t>
      </w:r>
    </w:p>
    <w:p w14:paraId="5B1402A2" w14:textId="77777777" w:rsidR="003C0641" w:rsidRDefault="003C0641" w:rsidP="003C0641">
      <w:pPr>
        <w:pStyle w:val="Heading1"/>
      </w:pPr>
      <w:r>
        <w:t>&gt;&gt; &gt;&gt;                     P(t, 200, {})),</w:t>
      </w:r>
    </w:p>
    <w:p w14:paraId="29B5F9F0" w14:textId="77777777" w:rsidR="003C0641" w:rsidRDefault="003C0641" w:rsidP="003C0641">
      <w:pPr>
        <w:pStyle w:val="Heading1"/>
      </w:pPr>
      <w:r>
        <w:t>&gt;&gt; &gt;&gt;                     !s &amp;&amp; e.timeout &gt; 0 &amp;&amp; o.set((function() {</w:t>
      </w:r>
    </w:p>
    <w:p w14:paraId="4542340B" w14:textId="77777777" w:rsidR="003C0641" w:rsidRDefault="003C0641" w:rsidP="003C0641">
      <w:pPr>
        <w:pStyle w:val="Heading1"/>
      </w:pPr>
      <w:r>
        <w:t>&gt;&gt; &gt;&gt;                         s || (s = !0,</w:t>
      </w:r>
    </w:p>
    <w:p w14:paraId="17D36B41" w14:textId="77777777" w:rsidR="003C0641" w:rsidRDefault="003C0641" w:rsidP="003C0641">
      <w:pPr>
        <w:pStyle w:val="Heading1"/>
      </w:pPr>
      <w:r>
        <w:t>&gt;&gt; &gt;&gt;                         P(t, 500, {}))</w:t>
      </w:r>
    </w:p>
    <w:p w14:paraId="24C66D9D" w14:textId="77777777" w:rsidR="003C0641" w:rsidRDefault="003C0641" w:rsidP="003C0641">
      <w:pPr>
        <w:pStyle w:val="Heading1"/>
      </w:pPr>
      <w:r>
        <w:t>&gt;&gt; &gt;&gt;                     }</w:t>
      </w:r>
    </w:p>
    <w:p w14:paraId="6B67E112" w14:textId="77777777" w:rsidR="003C0641" w:rsidRDefault="003C0641" w:rsidP="003C0641">
      <w:pPr>
        <w:pStyle w:val="Heading1"/>
      </w:pPr>
      <w:r>
        <w:t>&gt;&gt; &gt;&gt;                     ), e.timeout)</w:t>
      </w:r>
    </w:p>
    <w:p w14:paraId="0B3262DB" w14:textId="77777777" w:rsidR="003C0641" w:rsidRDefault="003C0641" w:rsidP="003C0641">
      <w:pPr>
        <w:pStyle w:val="Heading1"/>
      </w:pPr>
      <w:r>
        <w:t>&gt;&gt; &gt;&gt;                 }</w:t>
      </w:r>
    </w:p>
    <w:p w14:paraId="27073404" w14:textId="77777777" w:rsidR="003C0641" w:rsidRDefault="003C0641" w:rsidP="003C0641">
      <w:pPr>
        <w:pStyle w:val="Heading1"/>
      </w:pPr>
      <w:r>
        <w:t>&gt;&gt; &gt;&gt;                 function A(e, t, n) {</w:t>
      </w:r>
    </w:p>
    <w:p w14:paraId="5A6349BB" w14:textId="77777777" w:rsidR="003C0641" w:rsidRDefault="003C0641" w:rsidP="003C0641">
      <w:pPr>
        <w:pStyle w:val="Heading1"/>
      </w:pPr>
      <w:r>
        <w:t>&gt;&gt; &gt;&gt;                     var r = e.urlString;</w:t>
      </w:r>
    </w:p>
    <w:p w14:paraId="2E106154" w14:textId="77777777" w:rsidR="003C0641" w:rsidRDefault="003C0641" w:rsidP="003C0641">
      <w:pPr>
        <w:pStyle w:val="Heading1"/>
      </w:pPr>
      <w:r>
        <w:t>&gt;&gt; &gt;&gt;                     function i(e, t, n) {</w:t>
      </w:r>
    </w:p>
    <w:p w14:paraId="4572978D" w14:textId="77777777" w:rsidR="003C0641" w:rsidRDefault="003C0641" w:rsidP="003C0641">
      <w:pPr>
        <w:pStyle w:val="Heading1"/>
      </w:pPr>
      <w:r>
        <w:t>&gt;&gt; &gt;&gt;                         if (!e[n] &amp;&amp; t &amp;&amp; t.getResponseHeader) {</w:t>
      </w:r>
    </w:p>
    <w:p w14:paraId="582CD35D" w14:textId="77777777" w:rsidR="003C0641" w:rsidRDefault="003C0641" w:rsidP="003C0641">
      <w:pPr>
        <w:pStyle w:val="Heading1"/>
      </w:pPr>
      <w:r>
        <w:t>&gt;&gt; &gt;&gt;                             var r = t.getResponseHeader(n);</w:t>
      </w:r>
    </w:p>
    <w:p w14:paraId="4AB57A24" w14:textId="77777777" w:rsidR="003C0641" w:rsidRDefault="003C0641" w:rsidP="003C0641">
      <w:pPr>
        <w:pStyle w:val="Heading1"/>
      </w:pPr>
      <w:r>
        <w:t>&gt;&gt; &gt;&gt;                             r &amp;&amp; (e[n] = me(r))</w:t>
      </w:r>
    </w:p>
    <w:p w14:paraId="2F1B8B60" w14:textId="77777777" w:rsidR="003C0641" w:rsidRDefault="003C0641" w:rsidP="003C0641">
      <w:pPr>
        <w:pStyle w:val="Heading1"/>
      </w:pPr>
      <w:r>
        <w:t>&gt;&gt; &gt;&gt;                         }</w:t>
      </w:r>
    </w:p>
    <w:p w14:paraId="4EBEA29D" w14:textId="77777777" w:rsidR="003C0641" w:rsidRDefault="003C0641" w:rsidP="003C0641">
      <w:pPr>
        <w:pStyle w:val="Heading1"/>
      </w:pPr>
      <w:r>
        <w:t>&gt;&gt; &gt;&gt;                         return e</w:t>
      </w:r>
    </w:p>
    <w:p w14:paraId="0271387B" w14:textId="77777777" w:rsidR="003C0641" w:rsidRDefault="003C0641" w:rsidP="003C0641">
      <w:pPr>
        <w:pStyle w:val="Heading1"/>
      </w:pPr>
      <w:r>
        <w:t>&gt;&gt; &gt;&gt;                     }</w:t>
      </w:r>
    </w:p>
    <w:p w14:paraId="4C90792F" w14:textId="77777777" w:rsidR="003C0641" w:rsidRDefault="003C0641" w:rsidP="003C0641">
      <w:pPr>
        <w:pStyle w:val="Heading1"/>
      </w:pPr>
      <w:r>
        <w:t>&gt;&gt; &gt;&gt;                     function o(e) {</w:t>
      </w:r>
    </w:p>
    <w:p w14:paraId="5D85EA40" w14:textId="77777777" w:rsidR="003C0641" w:rsidRDefault="003C0641" w:rsidP="003C0641">
      <w:pPr>
        <w:pStyle w:val="Heading1"/>
      </w:pPr>
      <w:r>
        <w:t>&gt;&gt; &gt;&gt;                         var t = {};</w:t>
      </w:r>
    </w:p>
    <w:p w14:paraId="7578727D" w14:textId="77777777" w:rsidR="003C0641" w:rsidRDefault="003C0641" w:rsidP="003C0641">
      <w:pPr>
        <w:pStyle w:val="Heading1"/>
      </w:pPr>
      <w:r>
        <w:t>&gt;&gt; &gt;&gt;                         return e.getAllResponseHeaders ? t = function(e) {</w:t>
      </w:r>
    </w:p>
    <w:p w14:paraId="28CD0C10" w14:textId="77777777" w:rsidR="003C0641" w:rsidRDefault="003C0641" w:rsidP="003C0641">
      <w:pPr>
        <w:pStyle w:val="Heading1"/>
      </w:pPr>
      <w:r>
        <w:t>&gt;&gt; &gt;&gt;                             var t = {};</w:t>
      </w:r>
    </w:p>
    <w:p w14:paraId="5D5495F5" w14:textId="77777777" w:rsidR="003C0641" w:rsidRDefault="003C0641" w:rsidP="003C0641">
      <w:pPr>
        <w:pStyle w:val="Heading1"/>
      </w:pPr>
      <w:r>
        <w:t>&gt;&gt; &gt;&gt;                             if (se(e)) {</w:t>
      </w:r>
    </w:p>
    <w:p w14:paraId="1109B12C" w14:textId="77777777" w:rsidR="003C0641" w:rsidRDefault="003C0641" w:rsidP="003C0641">
      <w:pPr>
        <w:pStyle w:val="Heading1"/>
      </w:pPr>
      <w:r>
        <w:t>&gt;&gt; &gt;&gt;                                 fe(me(e).split(/[\r\n]+/), (function(e) {</w:t>
      </w:r>
    </w:p>
    <w:p w14:paraId="3BDE9E4E" w14:textId="77777777" w:rsidR="003C0641" w:rsidRDefault="003C0641" w:rsidP="003C0641">
      <w:pPr>
        <w:pStyle w:val="Heading1"/>
      </w:pPr>
      <w:r>
        <w:t>&gt;&gt; &gt;&gt;                                     if (e) {</w:t>
      </w:r>
    </w:p>
    <w:p w14:paraId="666BEE73" w14:textId="77777777" w:rsidR="003C0641" w:rsidRDefault="003C0641" w:rsidP="003C0641">
      <w:pPr>
        <w:pStyle w:val="Heading1"/>
      </w:pPr>
      <w:r>
        <w:t>&gt;&gt; &gt;&gt;                                         var n = e.indexOf(": ");</w:t>
      </w:r>
    </w:p>
    <w:p w14:paraId="55A7A2FE" w14:textId="77777777" w:rsidR="003C0641" w:rsidRDefault="003C0641" w:rsidP="003C0641">
      <w:pPr>
        <w:pStyle w:val="Heading1"/>
      </w:pPr>
      <w:r>
        <w:t>&gt;&gt; &gt;&gt;                                         if (-1 !== n) {</w:t>
      </w:r>
    </w:p>
    <w:p w14:paraId="1B24D5B9" w14:textId="77777777" w:rsidR="003C0641" w:rsidRDefault="003C0641" w:rsidP="003C0641">
      <w:pPr>
        <w:pStyle w:val="Heading1"/>
      </w:pPr>
      <w:r>
        <w:t>&gt;&gt; &gt;&gt;                                             var r = me(e.substring(0, n)).toLowerCase()</w:t>
      </w:r>
    </w:p>
    <w:p w14:paraId="6F27DFD0" w14:textId="77777777" w:rsidR="003C0641" w:rsidRDefault="003C0641" w:rsidP="003C0641">
      <w:pPr>
        <w:pStyle w:val="Heading1"/>
      </w:pPr>
      <w:r>
        <w:t>&gt;&gt; &gt;&gt;                                               , i = me(e.substring(n + 1));</w:t>
      </w:r>
    </w:p>
    <w:p w14:paraId="67C224F2" w14:textId="77777777" w:rsidR="003C0641" w:rsidRDefault="003C0641" w:rsidP="003C0641">
      <w:pPr>
        <w:pStyle w:val="Heading1"/>
      </w:pPr>
      <w:r>
        <w:t>&gt;&gt; &gt;&gt;                                             t[r] = i</w:t>
      </w:r>
    </w:p>
    <w:p w14:paraId="1E1057D2" w14:textId="77777777" w:rsidR="003C0641" w:rsidRDefault="003C0641" w:rsidP="003C0641">
      <w:pPr>
        <w:pStyle w:val="Heading1"/>
      </w:pPr>
      <w:r>
        <w:t>&gt;&gt; &gt;&gt;                                         } else</w:t>
      </w:r>
    </w:p>
    <w:p w14:paraId="7405C916" w14:textId="77777777" w:rsidR="003C0641" w:rsidRDefault="003C0641" w:rsidP="003C0641">
      <w:pPr>
        <w:pStyle w:val="Heading1"/>
      </w:pPr>
      <w:r>
        <w:t>&gt;&gt; &gt;&gt;                                             t[me(e)] = 1</w:t>
      </w:r>
    </w:p>
    <w:p w14:paraId="1D003ADE" w14:textId="77777777" w:rsidR="003C0641" w:rsidRDefault="003C0641" w:rsidP="003C0641">
      <w:pPr>
        <w:pStyle w:val="Heading1"/>
      </w:pPr>
      <w:r>
        <w:t>&gt;&gt; &gt;&gt;                                     }</w:t>
      </w:r>
    </w:p>
    <w:p w14:paraId="2CDF2374" w14:textId="77777777" w:rsidR="003C0641" w:rsidRDefault="003C0641" w:rsidP="003C0641">
      <w:pPr>
        <w:pStyle w:val="Heading1"/>
      </w:pPr>
      <w:r>
        <w:t>&gt;&gt; &gt;&gt;                                 }</w:t>
      </w:r>
    </w:p>
    <w:p w14:paraId="075FD397" w14:textId="77777777" w:rsidR="003C0641" w:rsidRDefault="003C0641" w:rsidP="003C0641">
      <w:pPr>
        <w:pStyle w:val="Heading1"/>
      </w:pPr>
      <w:r>
        <w:t>&gt;&gt; &gt;&gt;                                 ))</w:t>
      </w:r>
    </w:p>
    <w:p w14:paraId="0244EF0C" w14:textId="77777777" w:rsidR="003C0641" w:rsidRDefault="003C0641" w:rsidP="003C0641">
      <w:pPr>
        <w:pStyle w:val="Heading1"/>
      </w:pPr>
      <w:r>
        <w:t>&gt;&gt; &gt;&gt;                             }</w:t>
      </w:r>
    </w:p>
    <w:p w14:paraId="299352C3" w14:textId="77777777" w:rsidR="003C0641" w:rsidRDefault="003C0641" w:rsidP="003C0641">
      <w:pPr>
        <w:pStyle w:val="Heading1"/>
      </w:pPr>
      <w:r>
        <w:t>&gt;&gt; &gt;&gt;                             return t</w:t>
      </w:r>
    </w:p>
    <w:p w14:paraId="13DACD8C" w14:textId="77777777" w:rsidR="003C0641" w:rsidRDefault="003C0641" w:rsidP="003C0641">
      <w:pPr>
        <w:pStyle w:val="Heading1"/>
      </w:pPr>
      <w:r>
        <w:t>&gt;&gt; &gt;&gt;                         }(e.getAllResponseHeaders()) : (t = i(t, e, "time-delta-millis"),</w:t>
      </w:r>
    </w:p>
    <w:p w14:paraId="4C0C4202" w14:textId="77777777" w:rsidR="003C0641" w:rsidRDefault="003C0641" w:rsidP="003C0641">
      <w:pPr>
        <w:pStyle w:val="Heading1"/>
      </w:pPr>
      <w:r>
        <w:t>&gt;&gt; &gt;&gt;                         t = i(t, e, "kill-duration"),</w:t>
      </w:r>
    </w:p>
    <w:p w14:paraId="0D4D31E1" w14:textId="77777777" w:rsidR="003C0641" w:rsidRDefault="003C0641" w:rsidP="003C0641">
      <w:pPr>
        <w:pStyle w:val="Heading1"/>
      </w:pPr>
      <w:r>
        <w:t>&gt;&gt; &gt;&gt;                         t = i(t, e, "kill-duration-seconds")),</w:t>
      </w:r>
    </w:p>
    <w:p w14:paraId="657F2E79" w14:textId="77777777" w:rsidR="003C0641" w:rsidRDefault="003C0641" w:rsidP="003C0641">
      <w:pPr>
        <w:pStyle w:val="Heading1"/>
      </w:pPr>
      <w:r>
        <w:t>&gt;&gt; &gt;&gt;                         t</w:t>
      </w:r>
    </w:p>
    <w:p w14:paraId="5B26B877" w14:textId="77777777" w:rsidR="003C0641" w:rsidRDefault="003C0641" w:rsidP="003C0641">
      <w:pPr>
        <w:pStyle w:val="Heading1"/>
      </w:pPr>
      <w:r>
        <w:t>&gt;&gt; &gt;&gt;                     }</w:t>
      </w:r>
    </w:p>
    <w:p w14:paraId="777F8545" w14:textId="77777777" w:rsidR="003C0641" w:rsidRDefault="003C0641" w:rsidP="003C0641">
      <w:pPr>
        <w:pStyle w:val="Heading1"/>
      </w:pPr>
      <w:r>
        <w:t>&gt;&gt; &gt;&gt;                     function a(e, n) {</w:t>
      </w:r>
    </w:p>
    <w:p w14:paraId="72289250" w14:textId="77777777" w:rsidR="003C0641" w:rsidRDefault="003C0641" w:rsidP="003C0641">
      <w:pPr>
        <w:pStyle w:val="Heading1"/>
      </w:pPr>
      <w:r>
        <w:t>&gt;&gt; &gt;&gt;                         P(t, e.status, o(e), n)</w:t>
      </w:r>
    </w:p>
    <w:p w14:paraId="1981F6C9" w14:textId="77777777" w:rsidR="003C0641" w:rsidRDefault="003C0641" w:rsidP="003C0641">
      <w:pPr>
        <w:pStyle w:val="Heading1"/>
      </w:pPr>
      <w:r>
        <w:t>&gt;&gt; &gt;&gt;                     }</w:t>
      </w:r>
    </w:p>
    <w:p w14:paraId="29E529E7" w14:textId="77777777" w:rsidR="003C0641" w:rsidRDefault="003C0641" w:rsidP="003C0641">
      <w:pPr>
        <w:pStyle w:val="Heading1"/>
      </w:pPr>
      <w:r>
        <w:t>&gt;&gt; &gt;&gt;                     n &amp;&amp; e.disableXhrSync &amp;&amp; (n = !1);</w:t>
      </w:r>
    </w:p>
    <w:p w14:paraId="57855530" w14:textId="77777777" w:rsidR="003C0641" w:rsidRDefault="003C0641" w:rsidP="003C0641">
      <w:pPr>
        <w:pStyle w:val="Heading1"/>
      </w:pPr>
      <w:r>
        <w:t>&gt;&gt; &gt;&gt;                     var s = function(e, t, n, r, i, o) {</w:t>
      </w:r>
    </w:p>
    <w:p w14:paraId="3121FD36" w14:textId="77777777" w:rsidR="003C0641" w:rsidRDefault="003C0641" w:rsidP="003C0641">
      <w:pPr>
        <w:pStyle w:val="Heading1"/>
      </w:pPr>
      <w:r>
        <w:t>&gt;&gt; &gt;&gt;                         function a(e, t, n) {</w:t>
      </w:r>
    </w:p>
    <w:p w14:paraId="7FFBD43C" w14:textId="77777777" w:rsidR="003C0641" w:rsidRDefault="003C0641" w:rsidP="003C0641">
      <w:pPr>
        <w:pStyle w:val="Heading1"/>
      </w:pPr>
      <w:r>
        <w:t>&gt;&gt; &gt;&gt;                             try {</w:t>
      </w:r>
    </w:p>
    <w:p w14:paraId="7B09F6E8" w14:textId="77777777" w:rsidR="003C0641" w:rsidRDefault="003C0641" w:rsidP="003C0641">
      <w:pPr>
        <w:pStyle w:val="Heading1"/>
      </w:pPr>
      <w:r>
        <w:t>&gt;&gt; &gt;&gt;                                 e[t] = n</w:t>
      </w:r>
    </w:p>
    <w:p w14:paraId="48521EE3" w14:textId="77777777" w:rsidR="003C0641" w:rsidRDefault="003C0641" w:rsidP="003C0641">
      <w:pPr>
        <w:pStyle w:val="Heading1"/>
      </w:pPr>
      <w:r>
        <w:t>&gt;&gt; &gt;&gt;                             } catch (e) {}</w:t>
      </w:r>
    </w:p>
    <w:p w14:paraId="1177C701" w14:textId="77777777" w:rsidR="003C0641" w:rsidRDefault="003C0641" w:rsidP="003C0641">
      <w:pPr>
        <w:pStyle w:val="Heading1"/>
      </w:pPr>
      <w:r>
        <w:t>&gt;&gt; &gt;&gt;                         }</w:t>
      </w:r>
    </w:p>
    <w:p w14:paraId="3B1A315A" w14:textId="77777777" w:rsidR="003C0641" w:rsidRDefault="003C0641" w:rsidP="003C0641">
      <w:pPr>
        <w:pStyle w:val="Heading1"/>
      </w:pPr>
      <w:r>
        <w:t>&gt;&gt; &gt;&gt;                         void 0 === r &amp;&amp; (r = !1),</w:t>
      </w:r>
    </w:p>
    <w:p w14:paraId="76E4282D" w14:textId="77777777" w:rsidR="003C0641" w:rsidRDefault="003C0641" w:rsidP="003C0641">
      <w:pPr>
        <w:pStyle w:val="Heading1"/>
      </w:pPr>
      <w:r>
        <w:t>&gt;&gt; &gt;&gt;                         void 0 === i &amp;&amp; (i = !1);</w:t>
      </w:r>
    </w:p>
    <w:p w14:paraId="29E6486D" w14:textId="77777777" w:rsidR="003C0641" w:rsidRDefault="003C0641" w:rsidP="003C0641">
      <w:pPr>
        <w:pStyle w:val="Heading1"/>
      </w:pPr>
      <w:r>
        <w:t>&gt;&gt; &gt;&gt;                         var s = new XMLHttpRequest;</w:t>
      </w:r>
    </w:p>
    <w:p w14:paraId="02753DAA" w14:textId="77777777" w:rsidR="003C0641" w:rsidRDefault="003C0641" w:rsidP="003C0641">
      <w:pPr>
        <w:pStyle w:val="Heading1"/>
      </w:pPr>
      <w:r>
        <w:t>&gt;&gt; &gt;&gt;                         return r &amp;&amp; a(s, "Microsoft_ApplicationInsights_BypassAjaxInstrumentation", r),</w:t>
      </w:r>
    </w:p>
    <w:p w14:paraId="66CB61D8" w14:textId="77777777" w:rsidR="003C0641" w:rsidRDefault="003C0641" w:rsidP="003C0641">
      <w:pPr>
        <w:pStyle w:val="Heading1"/>
      </w:pPr>
      <w:r>
        <w:t>&gt;&gt; &gt;&gt;                         n &amp;&amp; a(s, "withCredentials", n),</w:t>
      </w:r>
    </w:p>
    <w:p w14:paraId="2375996D" w14:textId="77777777" w:rsidR="003C0641" w:rsidRDefault="003C0641" w:rsidP="003C0641">
      <w:pPr>
        <w:pStyle w:val="Heading1"/>
      </w:pPr>
      <w:r>
        <w:t>&gt;&gt; &gt;&gt;                         s.open(e, t, !i),</w:t>
      </w:r>
    </w:p>
    <w:p w14:paraId="718BC209" w14:textId="77777777" w:rsidR="003C0641" w:rsidRDefault="003C0641" w:rsidP="003C0641">
      <w:pPr>
        <w:pStyle w:val="Heading1"/>
      </w:pPr>
      <w:r>
        <w:t>&gt;&gt; &gt;&gt;                         n &amp;&amp; a(s, "withCredentials", n),</w:t>
      </w:r>
    </w:p>
    <w:p w14:paraId="199FD280" w14:textId="77777777" w:rsidR="003C0641" w:rsidRDefault="003C0641" w:rsidP="003C0641">
      <w:pPr>
        <w:pStyle w:val="Heading1"/>
      </w:pPr>
      <w:r>
        <w:t>&gt;&gt; &gt;&gt;                         !i &amp;&amp; o &amp;&amp; a(s, "timeout", o),</w:t>
      </w:r>
    </w:p>
    <w:p w14:paraId="235B3C76" w14:textId="77777777" w:rsidR="003C0641" w:rsidRDefault="003C0641" w:rsidP="003C0641">
      <w:pPr>
        <w:pStyle w:val="Heading1"/>
      </w:pPr>
      <w:r>
        <w:t>&gt;&gt; &gt;&gt;                         s</w:t>
      </w:r>
    </w:p>
    <w:p w14:paraId="7E2B4B09" w14:textId="77777777" w:rsidR="003C0641" w:rsidRDefault="003C0641" w:rsidP="003C0641">
      <w:pPr>
        <w:pStyle w:val="Heading1"/>
      </w:pPr>
      <w:r>
        <w:t>&gt;&gt; &gt;&gt;                     }("POST", r, x, !0, n, e.timeout);</w:t>
      </w:r>
    </w:p>
    <w:p w14:paraId="5DEAA61B" w14:textId="77777777" w:rsidR="003C0641" w:rsidRDefault="003C0641" w:rsidP="003C0641">
      <w:pPr>
        <w:pStyle w:val="Heading1"/>
      </w:pPr>
      <w:r>
        <w:t>&gt;&gt; &gt;&gt;                     ee(e.headers, (function(e, t) {</w:t>
      </w:r>
    </w:p>
    <w:p w14:paraId="0DF3542B" w14:textId="77777777" w:rsidR="003C0641" w:rsidRDefault="003C0641" w:rsidP="003C0641">
      <w:pPr>
        <w:pStyle w:val="Heading1"/>
      </w:pPr>
      <w:r>
        <w:t>&gt;&gt; &gt;&gt;                         s.setRequestHeader(e, t)</w:t>
      </w:r>
    </w:p>
    <w:p w14:paraId="4AF0C0D9" w14:textId="77777777" w:rsidR="003C0641" w:rsidRDefault="003C0641" w:rsidP="003C0641">
      <w:pPr>
        <w:pStyle w:val="Heading1"/>
      </w:pPr>
      <w:r>
        <w:t>&gt;&gt; &gt;&gt;                     }</w:t>
      </w:r>
    </w:p>
    <w:p w14:paraId="11232CC3" w14:textId="77777777" w:rsidR="003C0641" w:rsidRDefault="003C0641" w:rsidP="003C0641">
      <w:pPr>
        <w:pStyle w:val="Heading1"/>
      </w:pPr>
      <w:r>
        <w:t>&gt;&gt; &gt;&gt;                     )),</w:t>
      </w:r>
    </w:p>
    <w:p w14:paraId="0D78E5D9" w14:textId="77777777" w:rsidR="003C0641" w:rsidRDefault="003C0641" w:rsidP="003C0641">
      <w:pPr>
        <w:pStyle w:val="Heading1"/>
      </w:pPr>
      <w:r>
        <w:t>&gt;&gt; &gt;&gt;                     s.onload = function() {</w:t>
      </w:r>
    </w:p>
    <w:p w14:paraId="7216615D" w14:textId="77777777" w:rsidR="003C0641" w:rsidRDefault="003C0641" w:rsidP="003C0641">
      <w:pPr>
        <w:pStyle w:val="Heading1"/>
      </w:pPr>
      <w:r>
        <w:t>&gt;&gt; &gt;&gt;                         var e = Dr(s);</w:t>
      </w:r>
    </w:p>
    <w:p w14:paraId="5FA21B14" w14:textId="77777777" w:rsidR="003C0641" w:rsidRDefault="003C0641" w:rsidP="003C0641">
      <w:pPr>
        <w:pStyle w:val="Heading1"/>
      </w:pPr>
      <w:r>
        <w:t>&gt;&gt; &gt;&gt;                         a(s, e),</w:t>
      </w:r>
    </w:p>
    <w:p w14:paraId="68F5B67D" w14:textId="77777777" w:rsidR="003C0641" w:rsidRDefault="003C0641" w:rsidP="003C0641">
      <w:pPr>
        <w:pStyle w:val="Heading1"/>
      </w:pPr>
      <w:r>
        <w:t>&gt;&gt; &gt;&gt;                         Z(e)</w:t>
      </w:r>
    </w:p>
    <w:p w14:paraId="3566CCA7" w14:textId="77777777" w:rsidR="003C0641" w:rsidRDefault="003C0641" w:rsidP="003C0641">
      <w:pPr>
        <w:pStyle w:val="Heading1"/>
      </w:pPr>
      <w:r>
        <w:t>&gt;&gt; &gt;&gt;                     }</w:t>
      </w:r>
    </w:p>
    <w:p w14:paraId="43C5E415" w14:textId="77777777" w:rsidR="003C0641" w:rsidRDefault="003C0641" w:rsidP="003C0641">
      <w:pPr>
        <w:pStyle w:val="Heading1"/>
      </w:pPr>
      <w:r>
        <w:t>&gt;&gt; &gt;&gt;                     ,</w:t>
      </w:r>
    </w:p>
    <w:p w14:paraId="19CBC310" w14:textId="77777777" w:rsidR="003C0641" w:rsidRDefault="003C0641" w:rsidP="003C0641">
      <w:pPr>
        <w:pStyle w:val="Heading1"/>
      </w:pPr>
      <w:r>
        <w:t>&gt;&gt; &gt;&gt;                     s.onerror = function() {</w:t>
      </w:r>
    </w:p>
    <w:p w14:paraId="3906F097" w14:textId="77777777" w:rsidR="003C0641" w:rsidRDefault="003C0641" w:rsidP="003C0641">
      <w:pPr>
        <w:pStyle w:val="Heading1"/>
      </w:pPr>
      <w:r>
        <w:t>&gt;&gt; &gt;&gt;                         a(s)</w:t>
      </w:r>
    </w:p>
    <w:p w14:paraId="5A489809" w14:textId="77777777" w:rsidR="003C0641" w:rsidRDefault="003C0641" w:rsidP="003C0641">
      <w:pPr>
        <w:pStyle w:val="Heading1"/>
      </w:pPr>
      <w:r>
        <w:t>&gt;&gt; &gt;&gt;                     }</w:t>
      </w:r>
    </w:p>
    <w:p w14:paraId="2DFD808A" w14:textId="77777777" w:rsidR="003C0641" w:rsidRDefault="003C0641" w:rsidP="003C0641">
      <w:pPr>
        <w:pStyle w:val="Heading1"/>
      </w:pPr>
      <w:r>
        <w:t>&gt;&gt; &gt;&gt;                     ,</w:t>
      </w:r>
    </w:p>
    <w:p w14:paraId="7138FDDB" w14:textId="77777777" w:rsidR="003C0641" w:rsidRDefault="003C0641" w:rsidP="003C0641">
      <w:pPr>
        <w:pStyle w:val="Heading1"/>
      </w:pPr>
      <w:r>
        <w:t>&gt;&gt; &gt;&gt;                     s.ontimeout = function() {</w:t>
      </w:r>
    </w:p>
    <w:p w14:paraId="326F9E97" w14:textId="77777777" w:rsidR="003C0641" w:rsidRDefault="003C0641" w:rsidP="003C0641">
      <w:pPr>
        <w:pStyle w:val="Heading1"/>
      </w:pPr>
      <w:r>
        <w:t>&gt;&gt; &gt;&gt;                         a(s)</w:t>
      </w:r>
    </w:p>
    <w:p w14:paraId="7F23CD36" w14:textId="77777777" w:rsidR="003C0641" w:rsidRDefault="003C0641" w:rsidP="003C0641">
      <w:pPr>
        <w:pStyle w:val="Heading1"/>
      </w:pPr>
      <w:r>
        <w:t>&gt;&gt; &gt;&gt;                     }</w:t>
      </w:r>
    </w:p>
    <w:p w14:paraId="1B847FF7" w14:textId="77777777" w:rsidR="003C0641" w:rsidRDefault="003C0641" w:rsidP="003C0641">
      <w:pPr>
        <w:pStyle w:val="Heading1"/>
      </w:pPr>
      <w:r>
        <w:t>&gt;&gt; &gt;&gt;                     ,</w:t>
      </w:r>
    </w:p>
    <w:p w14:paraId="452DD736" w14:textId="77777777" w:rsidR="003C0641" w:rsidRDefault="003C0641" w:rsidP="003C0641">
      <w:pPr>
        <w:pStyle w:val="Heading1"/>
      </w:pPr>
      <w:r>
        <w:t>&gt;&gt; &gt;&gt;                     s.send(e.data)</w:t>
      </w:r>
    </w:p>
    <w:p w14:paraId="0AA5FA1A" w14:textId="77777777" w:rsidR="003C0641" w:rsidRDefault="003C0641" w:rsidP="003C0641">
      <w:pPr>
        <w:pStyle w:val="Heading1"/>
      </w:pPr>
      <w:r>
        <w:t>&gt;&gt; &gt;&gt;                 }</w:t>
      </w:r>
    </w:p>
    <w:p w14:paraId="1C7875DD" w14:textId="77777777" w:rsidR="003C0641" w:rsidRDefault="003C0641" w:rsidP="003C0641">
      <w:pPr>
        <w:pStyle w:val="Heading1"/>
      </w:pPr>
      <w:r>
        <w:t>&gt;&gt; &gt;&gt;                 function P(e, t, n, r) {</w:t>
      </w:r>
    </w:p>
    <w:p w14:paraId="544E5E86" w14:textId="77777777" w:rsidR="003C0641" w:rsidRDefault="003C0641" w:rsidP="003C0641">
      <w:pPr>
        <w:pStyle w:val="Heading1"/>
      </w:pPr>
      <w:r>
        <w:t>&gt;&gt; &gt;&gt;                     try {</w:t>
      </w:r>
    </w:p>
    <w:p w14:paraId="5D8D2035" w14:textId="77777777" w:rsidR="003C0641" w:rsidRDefault="003C0641" w:rsidP="003C0641">
      <w:pPr>
        <w:pStyle w:val="Heading1"/>
      </w:pPr>
      <w:r>
        <w:t>&gt;&gt; &gt;&gt;                         e(t, n, r)</w:t>
      </w:r>
    </w:p>
    <w:p w14:paraId="0A196FD1" w14:textId="77777777" w:rsidR="003C0641" w:rsidRDefault="003C0641" w:rsidP="003C0641">
      <w:pPr>
        <w:pStyle w:val="Heading1"/>
      </w:pPr>
      <w:r>
        <w:t>&gt;&gt; &gt;&gt;                     } catch (e) {</w:t>
      </w:r>
    </w:p>
    <w:p w14:paraId="0CE3613F" w14:textId="77777777" w:rsidR="003C0641" w:rsidRDefault="003C0641" w:rsidP="003C0641">
      <w:pPr>
        <w:pStyle w:val="Heading1"/>
      </w:pPr>
      <w:r>
        <w:t>&gt;&gt; &gt;&gt;                         gt(s, 2, 518, et(e))</w:t>
      </w:r>
    </w:p>
    <w:p w14:paraId="0A1669D5" w14:textId="77777777" w:rsidR="003C0641" w:rsidRDefault="003C0641" w:rsidP="003C0641">
      <w:pPr>
        <w:pStyle w:val="Heading1"/>
      </w:pPr>
      <w:r>
        <w:t>&gt;&gt; &gt;&gt;                     }</w:t>
      </w:r>
    </w:p>
    <w:p w14:paraId="18E6CFD9" w14:textId="77777777" w:rsidR="003C0641" w:rsidRDefault="003C0641" w:rsidP="003C0641">
      <w:pPr>
        <w:pStyle w:val="Heading1"/>
      </w:pPr>
      <w:r>
        <w:t>&gt;&gt; &gt;&gt;                 }</w:t>
      </w:r>
    </w:p>
    <w:p w14:paraId="69C06589" w14:textId="77777777" w:rsidR="003C0641" w:rsidRDefault="003C0641" w:rsidP="003C0641">
      <w:pPr>
        <w:pStyle w:val="Heading1"/>
      </w:pPr>
      <w:r>
        <w:t>&gt;&gt; &gt;&gt;                 function N(e, t, n) {</w:t>
      </w:r>
    </w:p>
    <w:p w14:paraId="15043155" w14:textId="77777777" w:rsidR="003C0641" w:rsidRDefault="003C0641" w:rsidP="003C0641">
      <w:pPr>
        <w:pStyle w:val="Heading1"/>
      </w:pPr>
      <w:r>
        <w:t>&gt;&gt; &gt;&gt;                     var r = 200</w:t>
      </w:r>
    </w:p>
    <w:p w14:paraId="5CE54752" w14:textId="77777777" w:rsidR="003C0641" w:rsidRDefault="003C0641" w:rsidP="003C0641">
      <w:pPr>
        <w:pStyle w:val="Heading1"/>
      </w:pPr>
      <w:r>
        <w:t>&gt;&gt; &gt;&gt;                       , i = e._thePayload</w:t>
      </w:r>
    </w:p>
    <w:p w14:paraId="62EDEC87" w14:textId="77777777" w:rsidR="003C0641" w:rsidRDefault="003C0641" w:rsidP="003C0641">
      <w:pPr>
        <w:pStyle w:val="Heading1"/>
      </w:pPr>
      <w:r>
        <w:t>&gt;&gt; &gt;&gt;                       , o = e.urlString + "&amp;NoResponseBody=true";</w:t>
      </w:r>
    </w:p>
    <w:p w14:paraId="5C97EBC8" w14:textId="77777777" w:rsidR="003C0641" w:rsidRDefault="003C0641" w:rsidP="003C0641">
      <w:pPr>
        <w:pStyle w:val="Heading1"/>
      </w:pPr>
      <w:r>
        <w:t>&gt;&gt; &gt;&gt;                     try {</w:t>
      </w:r>
    </w:p>
    <w:p w14:paraId="4B3D3158" w14:textId="77777777" w:rsidR="003C0641" w:rsidRDefault="003C0641" w:rsidP="003C0641">
      <w:pPr>
        <w:pStyle w:val="Heading1"/>
      </w:pPr>
      <w:r>
        <w:t>&gt;&gt; &gt;&gt;                         var a = Ge();</w:t>
      </w:r>
    </w:p>
    <w:p w14:paraId="059AE712" w14:textId="77777777" w:rsidR="003C0641" w:rsidRDefault="003C0641" w:rsidP="003C0641">
      <w:pPr>
        <w:pStyle w:val="Heading1"/>
      </w:pPr>
      <w:r>
        <w:t>&gt;&gt; &gt;&gt;                         if (!a.sendBeacon(o, e.data))</w:t>
      </w:r>
    </w:p>
    <w:p w14:paraId="229F58CF" w14:textId="77777777" w:rsidR="003C0641" w:rsidRDefault="003C0641" w:rsidP="003C0641">
      <w:pPr>
        <w:pStyle w:val="Heading1"/>
      </w:pPr>
      <w:r>
        <w:t>&gt;&gt; &gt;&gt;                             if (i) {</w:t>
      </w:r>
    </w:p>
    <w:p w14:paraId="561ECAAD" w14:textId="77777777" w:rsidR="003C0641" w:rsidRDefault="003C0641" w:rsidP="003C0641">
      <w:pPr>
        <w:pStyle w:val="Heading1"/>
      </w:pPr>
      <w:r>
        <w:t>&gt;&gt; &gt;&gt;                                 var l = [];</w:t>
      </w:r>
    </w:p>
    <w:p w14:paraId="765221A4" w14:textId="77777777" w:rsidR="003C0641" w:rsidRDefault="003C0641" w:rsidP="003C0641">
      <w:pPr>
        <w:pStyle w:val="Heading1"/>
      </w:pPr>
      <w:r>
        <w:t>&gt;&gt; &gt;&gt;                                 fe(i.batches, (function(e) {</w:t>
      </w:r>
    </w:p>
    <w:p w14:paraId="47E185C4" w14:textId="77777777" w:rsidR="003C0641" w:rsidRDefault="003C0641" w:rsidP="003C0641">
      <w:pPr>
        <w:pStyle w:val="Heading1"/>
      </w:pPr>
      <w:r>
        <w:t>&gt;&gt; &gt;&gt;                                     if (l &amp;&amp; e &amp;&amp; e.count() &gt; 0) {</w:t>
      </w:r>
    </w:p>
    <w:p w14:paraId="31D58D57" w14:textId="77777777" w:rsidR="003C0641" w:rsidRDefault="003C0641" w:rsidP="003C0641">
      <w:pPr>
        <w:pStyle w:val="Heading1"/>
      </w:pPr>
      <w:r>
        <w:t>&gt;&gt; &gt;&gt;                                         for (var t = e.events(), n = 0; n &lt; t.length; n++)</w:t>
      </w:r>
    </w:p>
    <w:p w14:paraId="689C13FA" w14:textId="77777777" w:rsidR="003C0641" w:rsidRDefault="003C0641" w:rsidP="003C0641">
      <w:pPr>
        <w:pStyle w:val="Heading1"/>
      </w:pPr>
      <w:r>
        <w:t>&gt;&gt; &gt;&gt;                                             if (!a.sendBeacon(o, _.getEventBlob(t[n]))) {</w:t>
      </w:r>
    </w:p>
    <w:p w14:paraId="46B741B3" w14:textId="77777777" w:rsidR="003C0641" w:rsidRDefault="003C0641" w:rsidP="003C0641">
      <w:pPr>
        <w:pStyle w:val="Heading1"/>
      </w:pPr>
      <w:r>
        <w:t>&gt;&gt; &gt;&gt;                                                 l.push(e.split(n));</w:t>
      </w:r>
    </w:p>
    <w:p w14:paraId="7F604EBC" w14:textId="77777777" w:rsidR="003C0641" w:rsidRDefault="003C0641" w:rsidP="003C0641">
      <w:pPr>
        <w:pStyle w:val="Heading1"/>
      </w:pPr>
      <w:r>
        <w:t>&gt;&gt; &gt;&gt;                                                 break</w:t>
      </w:r>
    </w:p>
    <w:p w14:paraId="2CB972EA" w14:textId="77777777" w:rsidR="003C0641" w:rsidRDefault="003C0641" w:rsidP="003C0641">
      <w:pPr>
        <w:pStyle w:val="Heading1"/>
      </w:pPr>
      <w:r>
        <w:t>&gt;&gt; &gt;&gt;                                             }</w:t>
      </w:r>
    </w:p>
    <w:p w14:paraId="617A5525" w14:textId="77777777" w:rsidR="003C0641" w:rsidRDefault="003C0641" w:rsidP="003C0641">
      <w:pPr>
        <w:pStyle w:val="Heading1"/>
      </w:pPr>
      <w:r>
        <w:t>&gt;&gt; &gt;&gt;                                     } else</w:t>
      </w:r>
    </w:p>
    <w:p w14:paraId="2D2159FD" w14:textId="77777777" w:rsidR="003C0641" w:rsidRDefault="003C0641" w:rsidP="003C0641">
      <w:pPr>
        <w:pStyle w:val="Heading1"/>
      </w:pPr>
      <w:r>
        <w:t>&gt;&gt; &gt;&gt;                                         l.push(e.split(0))</w:t>
      </w:r>
    </w:p>
    <w:p w14:paraId="738607D0" w14:textId="77777777" w:rsidR="003C0641" w:rsidRDefault="003C0641" w:rsidP="003C0641">
      <w:pPr>
        <w:pStyle w:val="Heading1"/>
      </w:pPr>
      <w:r>
        <w:t>&gt;&gt; &gt;&gt;                                 }</w:t>
      </w:r>
    </w:p>
    <w:p w14:paraId="77E6ACA5" w14:textId="77777777" w:rsidR="003C0641" w:rsidRDefault="003C0641" w:rsidP="003C0641">
      <w:pPr>
        <w:pStyle w:val="Heading1"/>
      </w:pPr>
      <w:r>
        <w:t>&gt;&gt; &gt;&gt;                                 )),</w:t>
      </w:r>
    </w:p>
    <w:p w14:paraId="677A4055" w14:textId="77777777" w:rsidR="003C0641" w:rsidRDefault="003C0641" w:rsidP="003C0641">
      <w:pPr>
        <w:pStyle w:val="Heading1"/>
      </w:pPr>
      <w:r>
        <w:t>&gt;&gt; &gt;&gt;                                 $(l, 8003, i.sendType, !0)</w:t>
      </w:r>
    </w:p>
    <w:p w14:paraId="5802E999" w14:textId="77777777" w:rsidR="003C0641" w:rsidRDefault="003C0641" w:rsidP="003C0641">
      <w:pPr>
        <w:pStyle w:val="Heading1"/>
      </w:pPr>
      <w:r>
        <w:t>&gt;&gt; &gt;&gt;                             } else</w:t>
      </w:r>
    </w:p>
    <w:p w14:paraId="02C881EE" w14:textId="77777777" w:rsidR="003C0641" w:rsidRDefault="003C0641" w:rsidP="003C0641">
      <w:pPr>
        <w:pStyle w:val="Heading1"/>
      </w:pPr>
      <w:r>
        <w:t>&gt;&gt; &gt;&gt;                                 r = 0</w:t>
      </w:r>
    </w:p>
    <w:p w14:paraId="612D37CA" w14:textId="77777777" w:rsidR="003C0641" w:rsidRDefault="003C0641" w:rsidP="003C0641">
      <w:pPr>
        <w:pStyle w:val="Heading1"/>
      </w:pPr>
      <w:r>
        <w:t>&gt;&gt; &gt;&gt;                     } catch (e) {</w:t>
      </w:r>
    </w:p>
    <w:p w14:paraId="1EC2204C" w14:textId="77777777" w:rsidR="003C0641" w:rsidRDefault="003C0641" w:rsidP="003C0641">
      <w:pPr>
        <w:pStyle w:val="Heading1"/>
      </w:pPr>
      <w:r>
        <w:t>&gt;&gt; &gt;&gt;                         mt(s, "Failed to send telemetry using sendBeacon API. Ex:" + et(e)),</w:t>
      </w:r>
    </w:p>
    <w:p w14:paraId="185DBAE9" w14:textId="77777777" w:rsidR="003C0641" w:rsidRDefault="003C0641" w:rsidP="003C0641">
      <w:pPr>
        <w:pStyle w:val="Heading1"/>
      </w:pPr>
      <w:r>
        <w:t>&gt;&gt; &gt;&gt;                         r = 0</w:t>
      </w:r>
    </w:p>
    <w:p w14:paraId="5ED83211" w14:textId="77777777" w:rsidR="003C0641" w:rsidRDefault="003C0641" w:rsidP="003C0641">
      <w:pPr>
        <w:pStyle w:val="Heading1"/>
      </w:pPr>
      <w:r>
        <w:t>&gt;&gt; &gt;&gt;                     } finally {</w:t>
      </w:r>
    </w:p>
    <w:p w14:paraId="2705A393" w14:textId="77777777" w:rsidR="003C0641" w:rsidRDefault="003C0641" w:rsidP="003C0641">
      <w:pPr>
        <w:pStyle w:val="Heading1"/>
      </w:pPr>
      <w:r>
        <w:t>&gt;&gt; &gt;&gt;                         P(t, r, {}, "")</w:t>
      </w:r>
    </w:p>
    <w:p w14:paraId="1E60F960" w14:textId="77777777" w:rsidR="003C0641" w:rsidRDefault="003C0641" w:rsidP="003C0641">
      <w:pPr>
        <w:pStyle w:val="Heading1"/>
      </w:pPr>
      <w:r>
        <w:t>&gt;&gt; &gt;&gt;                     }</w:t>
      </w:r>
    </w:p>
    <w:p w14:paraId="094B897B" w14:textId="77777777" w:rsidR="003C0641" w:rsidRDefault="003C0641" w:rsidP="003C0641">
      <w:pPr>
        <w:pStyle w:val="Heading1"/>
      </w:pPr>
      <w:r>
        <w:t>&gt;&gt; &gt;&gt;                 }</w:t>
      </w:r>
    </w:p>
    <w:p w14:paraId="31E5F09A" w14:textId="77777777" w:rsidR="003C0641" w:rsidRDefault="003C0641" w:rsidP="003C0641">
      <w:pPr>
        <w:pStyle w:val="Heading1"/>
      </w:pPr>
      <w:r>
        <w:t>&gt;&gt; &gt;&gt;                 function F(e) {</w:t>
      </w:r>
    </w:p>
    <w:p w14:paraId="5D4C1145" w14:textId="77777777" w:rsidR="003C0641" w:rsidRDefault="003C0641" w:rsidP="003C0641">
      <w:pPr>
        <w:pStyle w:val="Heading1"/>
      </w:pPr>
      <w:r>
        <w:t>&gt;&gt; &gt;&gt;                     return 2 === e || 3 === e</w:t>
      </w:r>
    </w:p>
    <w:p w14:paraId="4A3F6F4A" w14:textId="77777777" w:rsidR="003C0641" w:rsidRDefault="003C0641" w:rsidP="003C0641">
      <w:pPr>
        <w:pStyle w:val="Heading1"/>
      </w:pPr>
      <w:r>
        <w:t>&gt;&gt; &gt;&gt;                 }</w:t>
      </w:r>
    </w:p>
    <w:p w14:paraId="7E9D40F2" w14:textId="77777777" w:rsidR="003C0641" w:rsidRDefault="003C0641" w:rsidP="003C0641">
      <w:pPr>
        <w:pStyle w:val="Heading1"/>
      </w:pPr>
      <w:r>
        <w:t>&gt;&gt; &gt;&gt;                 function R(e) {</w:t>
      </w:r>
    </w:p>
    <w:p w14:paraId="71D186A9" w14:textId="77777777" w:rsidR="003C0641" w:rsidRDefault="003C0641" w:rsidP="003C0641">
      <w:pPr>
        <w:pStyle w:val="Heading1"/>
      </w:pPr>
      <w:r>
        <w:t>&gt;&gt; &gt;&gt;                     return E &amp;&amp; F(e) &amp;&amp; (e = 2),</w:t>
      </w:r>
    </w:p>
    <w:p w14:paraId="0E280040" w14:textId="77777777" w:rsidR="003C0641" w:rsidRDefault="003C0641" w:rsidP="003C0641">
      <w:pPr>
        <w:pStyle w:val="Heading1"/>
      </w:pPr>
      <w:r>
        <w:t>&gt;&gt; &gt;&gt;                     e</w:t>
      </w:r>
    </w:p>
    <w:p w14:paraId="2F9E5EA8" w14:textId="77777777" w:rsidR="003C0641" w:rsidRDefault="003C0641" w:rsidP="003C0641">
      <w:pPr>
        <w:pStyle w:val="Heading1"/>
      </w:pPr>
      <w:r>
        <w:t>&gt;&gt; &gt;&gt;                 }</w:t>
      </w:r>
    </w:p>
    <w:p w14:paraId="69A230D7" w14:textId="77777777" w:rsidR="003C0641" w:rsidRDefault="003C0641" w:rsidP="003C0641">
      <w:pPr>
        <w:pStyle w:val="Heading1"/>
      </w:pPr>
      <w:r>
        <w:t>&gt;&gt; &gt;&gt;                 function D() {</w:t>
      </w:r>
    </w:p>
    <w:p w14:paraId="0E3891D5" w14:textId="77777777" w:rsidR="003C0641" w:rsidRDefault="003C0641" w:rsidP="003C0641">
      <w:pPr>
        <w:pStyle w:val="Heading1"/>
      </w:pPr>
      <w:r>
        <w:t>&gt;&gt; &gt;&gt;                     return !m &amp;&amp; y &lt; n</w:t>
      </w:r>
    </w:p>
    <w:p w14:paraId="2B3F572C" w14:textId="77777777" w:rsidR="003C0641" w:rsidRDefault="003C0641" w:rsidP="003C0641">
      <w:pPr>
        <w:pStyle w:val="Heading1"/>
      </w:pPr>
      <w:r>
        <w:t>&gt;&gt; &gt;&gt;                 }</w:t>
      </w:r>
    </w:p>
    <w:p w14:paraId="37FFEEB4" w14:textId="77777777" w:rsidR="003C0641" w:rsidRDefault="003C0641" w:rsidP="003C0641">
      <w:pPr>
        <w:pStyle w:val="Heading1"/>
      </w:pPr>
      <w:r>
        <w:t>&gt;&gt; &gt;&gt;                 function M() {</w:t>
      </w:r>
    </w:p>
    <w:p w14:paraId="70754050" w14:textId="77777777" w:rsidR="003C0641" w:rsidRDefault="003C0641" w:rsidP="003C0641">
      <w:pPr>
        <w:pStyle w:val="Heading1"/>
      </w:pPr>
      <w:r>
        <w:t>&gt;&gt; &gt;&gt;                     var e = w;</w:t>
      </w:r>
    </w:p>
    <w:p w14:paraId="5D311D7E" w14:textId="77777777" w:rsidR="003C0641" w:rsidRDefault="003C0641" w:rsidP="003C0641">
      <w:pPr>
        <w:pStyle w:val="Heading1"/>
      </w:pPr>
      <w:r>
        <w:t>&gt;&gt; &gt;&gt;                     return w = [],</w:t>
      </w:r>
    </w:p>
    <w:p w14:paraId="40456249" w14:textId="77777777" w:rsidR="003C0641" w:rsidRDefault="003C0641" w:rsidP="003C0641">
      <w:pPr>
        <w:pStyle w:val="Heading1"/>
      </w:pPr>
      <w:r>
        <w:t>&gt;&gt; &gt;&gt;                     e</w:t>
      </w:r>
    </w:p>
    <w:p w14:paraId="40D8597F" w14:textId="77777777" w:rsidR="003C0641" w:rsidRDefault="003C0641" w:rsidP="003C0641">
      <w:pPr>
        <w:pStyle w:val="Heading1"/>
      </w:pPr>
      <w:r>
        <w:t>&gt;&gt; &gt;&gt;                 }</w:t>
      </w:r>
    </w:p>
    <w:p w14:paraId="46EE21D9" w14:textId="77777777" w:rsidR="003C0641" w:rsidRDefault="003C0641" w:rsidP="003C0641">
      <w:pPr>
        <w:pStyle w:val="Heading1"/>
      </w:pPr>
      <w:r>
        <w:t>&gt;&gt; &gt;&gt;                 function B(e, t, n) {</w:t>
      </w:r>
    </w:p>
    <w:p w14:paraId="38954AF6" w14:textId="77777777" w:rsidR="003C0641" w:rsidRDefault="003C0641" w:rsidP="003C0641">
      <w:pPr>
        <w:pStyle w:val="Heading1"/>
      </w:pPr>
      <w:r>
        <w:t>&gt;&gt; &gt;&gt;                     var r = !1;</w:t>
      </w:r>
    </w:p>
    <w:p w14:paraId="5269A3FF" w14:textId="77777777" w:rsidR="003C0641" w:rsidRDefault="003C0641" w:rsidP="003C0641">
      <w:pPr>
        <w:pStyle w:val="Heading1"/>
      </w:pPr>
      <w:r>
        <w:t>&gt;&gt; &gt;&gt;                     return e &amp;&amp; e.length &gt; 0 &amp;&amp; !m &amp;&amp; l[t] &amp;&amp; _ &amp;&amp; (r = 0 !== t || D() &amp;&amp; (n &gt; 0 || b.allowRequestSending())),</w:t>
      </w:r>
    </w:p>
    <w:p w14:paraId="39C5454E" w14:textId="77777777" w:rsidR="003C0641" w:rsidRDefault="003C0641" w:rsidP="003C0641">
      <w:pPr>
        <w:pStyle w:val="Heading1"/>
      </w:pPr>
      <w:r>
        <w:t>&gt;&gt; &gt;&gt;                     r</w:t>
      </w:r>
    </w:p>
    <w:p w14:paraId="600088BE" w14:textId="77777777" w:rsidR="003C0641" w:rsidRDefault="003C0641" w:rsidP="003C0641">
      <w:pPr>
        <w:pStyle w:val="Heading1"/>
      </w:pPr>
      <w:r>
        <w:t>&gt;&gt; &gt;&gt;                 }</w:t>
      </w:r>
    </w:p>
    <w:p w14:paraId="0F8ABED6" w14:textId="77777777" w:rsidR="003C0641" w:rsidRDefault="003C0641" w:rsidP="003C0641">
      <w:pPr>
        <w:pStyle w:val="Heading1"/>
      </w:pPr>
      <w:r>
        <w:t>&gt;&gt; &gt;&gt;                 function z(e) {</w:t>
      </w:r>
    </w:p>
    <w:p w14:paraId="58C7DB1A" w14:textId="77777777" w:rsidR="003C0641" w:rsidRDefault="003C0641" w:rsidP="003C0641">
      <w:pPr>
        <w:pStyle w:val="Heading1"/>
      </w:pPr>
      <w:r>
        <w:t>&gt;&gt; &gt;&gt;                     var t = {};</w:t>
      </w:r>
    </w:p>
    <w:p w14:paraId="062D599A" w14:textId="77777777" w:rsidR="003C0641" w:rsidRDefault="003C0641" w:rsidP="003C0641">
      <w:pPr>
        <w:pStyle w:val="Heading1"/>
      </w:pPr>
      <w:r>
        <w:t>&gt;&gt; &gt;&gt;                     return e &amp;&amp; fe(e, (function(e, n) {</w:t>
      </w:r>
    </w:p>
    <w:p w14:paraId="14D324AB" w14:textId="77777777" w:rsidR="003C0641" w:rsidRDefault="003C0641" w:rsidP="003C0641">
      <w:pPr>
        <w:pStyle w:val="Heading1"/>
      </w:pPr>
      <w:r>
        <w:t>&gt;&gt; &gt;&gt;                         t[n] = {</w:t>
      </w:r>
    </w:p>
    <w:p w14:paraId="03325EAF" w14:textId="77777777" w:rsidR="003C0641" w:rsidRDefault="003C0641" w:rsidP="003C0641">
      <w:pPr>
        <w:pStyle w:val="Heading1"/>
      </w:pPr>
      <w:r>
        <w:t>&gt;&gt; &gt;&gt;                             iKey: e.iKey(),</w:t>
      </w:r>
    </w:p>
    <w:p w14:paraId="3E6719A5" w14:textId="77777777" w:rsidR="003C0641" w:rsidRDefault="003C0641" w:rsidP="003C0641">
      <w:pPr>
        <w:pStyle w:val="Heading1"/>
      </w:pPr>
      <w:r>
        <w:t>&gt;&gt; &gt;&gt;                             evts: e.events()</w:t>
      </w:r>
    </w:p>
    <w:p w14:paraId="144FA005" w14:textId="77777777" w:rsidR="003C0641" w:rsidRDefault="003C0641" w:rsidP="003C0641">
      <w:pPr>
        <w:pStyle w:val="Heading1"/>
      </w:pPr>
      <w:r>
        <w:t>&gt;&gt; &gt;&gt;                         }</w:t>
      </w:r>
    </w:p>
    <w:p w14:paraId="4DBA9876" w14:textId="77777777" w:rsidR="003C0641" w:rsidRDefault="003C0641" w:rsidP="003C0641">
      <w:pPr>
        <w:pStyle w:val="Heading1"/>
      </w:pPr>
      <w:r>
        <w:t>&gt;&gt; &gt;&gt;                     }</w:t>
      </w:r>
    </w:p>
    <w:p w14:paraId="0A77CCFF" w14:textId="77777777" w:rsidR="003C0641" w:rsidRDefault="003C0641" w:rsidP="003C0641">
      <w:pPr>
        <w:pStyle w:val="Heading1"/>
      </w:pPr>
      <w:r>
        <w:t>&gt;&gt; &gt;&gt;                     )),</w:t>
      </w:r>
    </w:p>
    <w:p w14:paraId="31001C38" w14:textId="77777777" w:rsidR="003C0641" w:rsidRDefault="003C0641" w:rsidP="003C0641">
      <w:pPr>
        <w:pStyle w:val="Heading1"/>
      </w:pPr>
      <w:r>
        <w:t>&gt;&gt; &gt;&gt;                     t</w:t>
      </w:r>
    </w:p>
    <w:p w14:paraId="6C47520E" w14:textId="77777777" w:rsidR="003C0641" w:rsidRDefault="003C0641" w:rsidP="003C0641">
      <w:pPr>
        <w:pStyle w:val="Heading1"/>
      </w:pPr>
      <w:r>
        <w:t>&gt;&gt; &gt;&gt;                 }</w:t>
      </w:r>
    </w:p>
    <w:p w14:paraId="0723C865" w14:textId="77777777" w:rsidR="003C0641" w:rsidRDefault="003C0641" w:rsidP="003C0641">
      <w:pPr>
        <w:pStyle w:val="Heading1"/>
      </w:pPr>
      <w:r>
        <w:t>&gt;&gt; &gt;&gt;                 function q(e, n, r, i, o) {</w:t>
      </w:r>
    </w:p>
    <w:p w14:paraId="02CB6DFD" w14:textId="77777777" w:rsidR="003C0641" w:rsidRDefault="003C0641" w:rsidP="003C0641">
      <w:pPr>
        <w:pStyle w:val="Heading1"/>
      </w:pPr>
      <w:r>
        <w:t>&gt;&gt; &gt;&gt;                     if (e &amp;&amp; 0 !== e.length)</w:t>
      </w:r>
    </w:p>
    <w:p w14:paraId="5147253A" w14:textId="77777777" w:rsidR="003C0641" w:rsidRDefault="003C0641" w:rsidP="003C0641">
      <w:pPr>
        <w:pStyle w:val="Heading1"/>
      </w:pPr>
      <w:r>
        <w:t>&gt;&gt; &gt;&gt;                         if (m)</w:t>
      </w:r>
    </w:p>
    <w:p w14:paraId="316C0342" w14:textId="77777777" w:rsidR="003C0641" w:rsidRDefault="003C0641" w:rsidP="003C0641">
      <w:pPr>
        <w:pStyle w:val="Heading1"/>
      </w:pPr>
      <w:r>
        <w:t>&gt;&gt; &gt;&gt;                             $(e, 1, i);</w:t>
      </w:r>
    </w:p>
    <w:p w14:paraId="17C5B5A6" w14:textId="77777777" w:rsidR="003C0641" w:rsidRDefault="003C0641" w:rsidP="003C0641">
      <w:pPr>
        <w:pStyle w:val="Heading1"/>
      </w:pPr>
      <w:r>
        <w:t>&gt;&gt; &gt;&gt;                         else {</w:t>
      </w:r>
    </w:p>
    <w:p w14:paraId="16D65D66" w14:textId="77777777" w:rsidR="003C0641" w:rsidRDefault="003C0641" w:rsidP="003C0641">
      <w:pPr>
        <w:pStyle w:val="Heading1"/>
      </w:pPr>
      <w:r>
        <w:t>&gt;&gt; &gt;&gt;                             i = R(i);</w:t>
      </w:r>
    </w:p>
    <w:p w14:paraId="38C9DF75" w14:textId="77777777" w:rsidR="003C0641" w:rsidRDefault="003C0641" w:rsidP="003C0641">
      <w:pPr>
        <w:pStyle w:val="Heading1"/>
      </w:pPr>
      <w:r>
        <w:t>&gt;&gt; &gt;&gt;                             try {</w:t>
      </w:r>
    </w:p>
    <w:p w14:paraId="338E5755" w14:textId="77777777" w:rsidR="003C0641" w:rsidRDefault="003C0641" w:rsidP="003C0641">
      <w:pPr>
        <w:pStyle w:val="Heading1"/>
      </w:pPr>
      <w:r>
        <w:t>&gt;&gt; &gt;&gt;                                 var a = e</w:t>
      </w:r>
    </w:p>
    <w:p w14:paraId="76B92AD2" w14:textId="77777777" w:rsidR="003C0641" w:rsidRDefault="003C0641" w:rsidP="003C0641">
      <w:pPr>
        <w:pStyle w:val="Heading1"/>
      </w:pPr>
      <w:r>
        <w:t>&gt;&gt; &gt;&gt;                                   , u = 0 !== i;</w:t>
      </w:r>
    </w:p>
    <w:p w14:paraId="38ACBD6A" w14:textId="77777777" w:rsidR="003C0641" w:rsidRDefault="003C0641" w:rsidP="003C0641">
      <w:pPr>
        <w:pStyle w:val="Heading1"/>
      </w:pPr>
      <w:r>
        <w:t>&gt;&gt; &gt;&gt;                                 Fn(c, (function() {</w:t>
      </w:r>
    </w:p>
    <w:p w14:paraId="55EB608D" w14:textId="77777777" w:rsidR="003C0641" w:rsidRDefault="003C0641" w:rsidP="003C0641">
      <w:pPr>
        <w:pStyle w:val="Heading1"/>
      </w:pPr>
      <w:r>
        <w:t>&gt;&gt; &gt;&gt;                                     return "HttpManager:_sendBatches"</w:t>
      </w:r>
    </w:p>
    <w:p w14:paraId="41E3E148" w14:textId="77777777" w:rsidR="003C0641" w:rsidRDefault="003C0641" w:rsidP="003C0641">
      <w:pPr>
        <w:pStyle w:val="Heading1"/>
      </w:pPr>
      <w:r>
        <w:t>&gt;&gt; &gt;&gt;                                 }</w:t>
      </w:r>
    </w:p>
    <w:p w14:paraId="5E465BC0" w14:textId="77777777" w:rsidR="003C0641" w:rsidRDefault="003C0641" w:rsidP="003C0641">
      <w:pPr>
        <w:pStyle w:val="Heading1"/>
      </w:pPr>
      <w:r>
        <w:t>&gt;&gt; &gt;&gt;                                 ), (function(a) {</w:t>
      </w:r>
    </w:p>
    <w:p w14:paraId="4C3AB15C" w14:textId="77777777" w:rsidR="003C0641" w:rsidRDefault="003C0641" w:rsidP="003C0641">
      <w:pPr>
        <w:pStyle w:val="Heading1"/>
      </w:pPr>
      <w:r>
        <w:t>&gt;&gt; &gt;&gt;                                     a &amp;&amp; (e = e.slice(0));</w:t>
      </w:r>
    </w:p>
    <w:p w14:paraId="02B303BF" w14:textId="77777777" w:rsidR="003C0641" w:rsidRDefault="003C0641" w:rsidP="003C0641">
      <w:pPr>
        <w:pStyle w:val="Heading1"/>
      </w:pPr>
      <w:r>
        <w:t>&gt;&gt; &gt;&gt;                                     for (var s = [], c = null, d = gr(), f = l[i] || (u ? l[1] : l[0]), h = (E || F(i) || f &amp;&amp; 3 === f._transport) &amp;&amp; !C &amp;&amp; v &amp;&amp; tt(); B(e, i, n); ) {</w:t>
      </w:r>
    </w:p>
    <w:p w14:paraId="28A36A64" w14:textId="77777777" w:rsidR="003C0641" w:rsidRDefault="003C0641" w:rsidP="003C0641">
      <w:pPr>
        <w:pStyle w:val="Heading1"/>
      </w:pPr>
      <w:r>
        <w:t>&gt;&gt; &gt;&gt;                                         var p = e.shift();</w:t>
      </w:r>
    </w:p>
    <w:p w14:paraId="2035340E" w14:textId="77777777" w:rsidR="003C0641" w:rsidRDefault="003C0641" w:rsidP="003C0641">
      <w:pPr>
        <w:pStyle w:val="Heading1"/>
      </w:pPr>
      <w:r>
        <w:t>&gt;&gt; &gt;&gt;                                         p &amp;&amp; p.count() &gt; 0 &amp;&amp; (g.isTenantKilled(p.iKey()) ? s.push(p) : (c = c || _.createPayload(n, r, u, h, o, i),</w:t>
      </w:r>
    </w:p>
    <w:p w14:paraId="341AD0A2" w14:textId="77777777" w:rsidR="003C0641" w:rsidRDefault="003C0641" w:rsidP="003C0641">
      <w:pPr>
        <w:pStyle w:val="Heading1"/>
      </w:pPr>
      <w:r>
        <w:t>&gt;&gt; &gt;&gt;                                         _.appendPayload(c, p, t) ? null !== c.overflow &amp;&amp; (e = [c.overflow].concat(e),</w:t>
      </w:r>
    </w:p>
    <w:p w14:paraId="03C29EA3" w14:textId="77777777" w:rsidR="003C0641" w:rsidRDefault="003C0641" w:rsidP="003C0641">
      <w:pPr>
        <w:pStyle w:val="Heading1"/>
      </w:pPr>
      <w:r>
        <w:t>&gt;&gt; &gt;&gt;                                         c.overflow = null,</w:t>
      </w:r>
    </w:p>
    <w:p w14:paraId="5C4C8724" w14:textId="77777777" w:rsidR="003C0641" w:rsidRDefault="003C0641" w:rsidP="003C0641">
      <w:pPr>
        <w:pStyle w:val="Heading1"/>
      </w:pPr>
      <w:r>
        <w:t>&gt;&gt; &gt;&gt;                                         V(c, d, gr(), o),</w:t>
      </w:r>
    </w:p>
    <w:p w14:paraId="7EE94531" w14:textId="77777777" w:rsidR="003C0641" w:rsidRDefault="003C0641" w:rsidP="003C0641">
      <w:pPr>
        <w:pStyle w:val="Heading1"/>
      </w:pPr>
      <w:r>
        <w:t>&gt;&gt; &gt;&gt;                                         d = gr(),</w:t>
      </w:r>
    </w:p>
    <w:p w14:paraId="56107630" w14:textId="77777777" w:rsidR="003C0641" w:rsidRDefault="003C0641" w:rsidP="003C0641">
      <w:pPr>
        <w:pStyle w:val="Heading1"/>
      </w:pPr>
      <w:r>
        <w:t>&gt;&gt; &gt;&gt;                                         c = null) : (V(c, d, gr(), o),</w:t>
      </w:r>
    </w:p>
    <w:p w14:paraId="50930659" w14:textId="77777777" w:rsidR="003C0641" w:rsidRDefault="003C0641" w:rsidP="003C0641">
      <w:pPr>
        <w:pStyle w:val="Heading1"/>
      </w:pPr>
      <w:r>
        <w:t>&gt;&gt; &gt;&gt;                                         d = gr(),</w:t>
      </w:r>
    </w:p>
    <w:p w14:paraId="3367684A" w14:textId="77777777" w:rsidR="003C0641" w:rsidRDefault="003C0641" w:rsidP="003C0641">
      <w:pPr>
        <w:pStyle w:val="Heading1"/>
      </w:pPr>
      <w:r>
        <w:t>&gt;&gt; &gt;&gt;                                         e = [p].concat(e),</w:t>
      </w:r>
    </w:p>
    <w:p w14:paraId="21189E33" w14:textId="77777777" w:rsidR="003C0641" w:rsidRDefault="003C0641" w:rsidP="003C0641">
      <w:pPr>
        <w:pStyle w:val="Heading1"/>
      </w:pPr>
      <w:r>
        <w:t>&gt;&gt; &gt;&gt;                                         c = null)))</w:t>
      </w:r>
    </w:p>
    <w:p w14:paraId="4879D0A9" w14:textId="77777777" w:rsidR="003C0641" w:rsidRDefault="003C0641" w:rsidP="003C0641">
      <w:pPr>
        <w:pStyle w:val="Heading1"/>
      </w:pPr>
      <w:r>
        <w:t>&gt;&gt; &gt;&gt;                                     }</w:t>
      </w:r>
    </w:p>
    <w:p w14:paraId="0446BDD6" w14:textId="77777777" w:rsidR="003C0641" w:rsidRDefault="003C0641" w:rsidP="003C0641">
      <w:pPr>
        <w:pStyle w:val="Heading1"/>
      </w:pPr>
      <w:r>
        <w:t>&gt;&gt; &gt;&gt;                                     c &amp;&amp; V(c, d, gr(), o),</w:t>
      </w:r>
    </w:p>
    <w:p w14:paraId="28ED7770" w14:textId="77777777" w:rsidR="003C0641" w:rsidRDefault="003C0641" w:rsidP="003C0641">
      <w:pPr>
        <w:pStyle w:val="Heading1"/>
      </w:pPr>
      <w:r>
        <w:t>&gt;&gt; &gt;&gt;                                     e.length &gt; 0 &amp;&amp; (w = e.concat(w)),</w:t>
      </w:r>
    </w:p>
    <w:p w14:paraId="390BBC1C" w14:textId="77777777" w:rsidR="003C0641" w:rsidRDefault="003C0641" w:rsidP="003C0641">
      <w:pPr>
        <w:pStyle w:val="Heading1"/>
      </w:pPr>
      <w:r>
        <w:t>&gt;&gt; &gt;&gt;                                     $(s, 8004, i)</w:t>
      </w:r>
    </w:p>
    <w:p w14:paraId="123C4F66" w14:textId="77777777" w:rsidR="003C0641" w:rsidRDefault="003C0641" w:rsidP="003C0641">
      <w:pPr>
        <w:pStyle w:val="Heading1"/>
      </w:pPr>
      <w:r>
        <w:t>&gt;&gt; &gt;&gt;                                 }</w:t>
      </w:r>
    </w:p>
    <w:p w14:paraId="2EBEABA3" w14:textId="77777777" w:rsidR="003C0641" w:rsidRDefault="003C0641" w:rsidP="003C0641">
      <w:pPr>
        <w:pStyle w:val="Heading1"/>
      </w:pPr>
      <w:r>
        <w:t>&gt;&gt; &gt;&gt;                                 ), (function() {</w:t>
      </w:r>
    </w:p>
    <w:p w14:paraId="63CB4CCD" w14:textId="77777777" w:rsidR="003C0641" w:rsidRDefault="003C0641" w:rsidP="003C0641">
      <w:pPr>
        <w:pStyle w:val="Heading1"/>
      </w:pPr>
      <w:r>
        <w:t>&gt;&gt; &gt;&gt;                                     return {</w:t>
      </w:r>
    </w:p>
    <w:p w14:paraId="094E4458" w14:textId="77777777" w:rsidR="003C0641" w:rsidRDefault="003C0641" w:rsidP="003C0641">
      <w:pPr>
        <w:pStyle w:val="Heading1"/>
      </w:pPr>
      <w:r>
        <w:t>&gt;&gt; &gt;&gt;                                         batches: z(a),</w:t>
      </w:r>
    </w:p>
    <w:p w14:paraId="1AA09EB7" w14:textId="77777777" w:rsidR="003C0641" w:rsidRDefault="003C0641" w:rsidP="003C0641">
      <w:pPr>
        <w:pStyle w:val="Heading1"/>
      </w:pPr>
      <w:r>
        <w:t>&gt;&gt; &gt;&gt;                                         retryCount: n,</w:t>
      </w:r>
    </w:p>
    <w:p w14:paraId="1EF5958B" w14:textId="77777777" w:rsidR="003C0641" w:rsidRDefault="003C0641" w:rsidP="003C0641">
      <w:pPr>
        <w:pStyle w:val="Heading1"/>
      </w:pPr>
      <w:r>
        <w:t>&gt;&gt; &gt;&gt;                                         isTeardown: r,</w:t>
      </w:r>
    </w:p>
    <w:p w14:paraId="4E76BEC7" w14:textId="77777777" w:rsidR="003C0641" w:rsidRDefault="003C0641" w:rsidP="003C0641">
      <w:pPr>
        <w:pStyle w:val="Heading1"/>
      </w:pPr>
      <w:r>
        <w:t>&gt;&gt; &gt;&gt;                                         isSynchronous: u,</w:t>
      </w:r>
    </w:p>
    <w:p w14:paraId="3C81A47F" w14:textId="77777777" w:rsidR="003C0641" w:rsidRDefault="003C0641" w:rsidP="003C0641">
      <w:pPr>
        <w:pStyle w:val="Heading1"/>
      </w:pPr>
      <w:r>
        <w:t>&gt;&gt; &gt;&gt;                                         sendReason: o,</w:t>
      </w:r>
    </w:p>
    <w:p w14:paraId="54906B8F" w14:textId="77777777" w:rsidR="003C0641" w:rsidRDefault="003C0641" w:rsidP="003C0641">
      <w:pPr>
        <w:pStyle w:val="Heading1"/>
      </w:pPr>
      <w:r>
        <w:t>&gt;&gt; &gt;&gt;                                         useSendBeacon: F(i),</w:t>
      </w:r>
    </w:p>
    <w:p w14:paraId="437B3B78" w14:textId="77777777" w:rsidR="003C0641" w:rsidRDefault="003C0641" w:rsidP="003C0641">
      <w:pPr>
        <w:pStyle w:val="Heading1"/>
      </w:pPr>
      <w:r>
        <w:t>&gt;&gt; &gt;&gt;                                         sendType: i</w:t>
      </w:r>
    </w:p>
    <w:p w14:paraId="69A5415C" w14:textId="77777777" w:rsidR="003C0641" w:rsidRDefault="003C0641" w:rsidP="003C0641">
      <w:pPr>
        <w:pStyle w:val="Heading1"/>
      </w:pPr>
      <w:r>
        <w:t>&gt;&gt; &gt;&gt;                                     }</w:t>
      </w:r>
    </w:p>
    <w:p w14:paraId="03C94D4D" w14:textId="77777777" w:rsidR="003C0641" w:rsidRDefault="003C0641" w:rsidP="003C0641">
      <w:pPr>
        <w:pStyle w:val="Heading1"/>
      </w:pPr>
      <w:r>
        <w:t>&gt;&gt; &gt;&gt;                                 }</w:t>
      </w:r>
    </w:p>
    <w:p w14:paraId="5CA74582" w14:textId="77777777" w:rsidR="003C0641" w:rsidRDefault="003C0641" w:rsidP="003C0641">
      <w:pPr>
        <w:pStyle w:val="Heading1"/>
      </w:pPr>
      <w:r>
        <w:t>&gt;&gt; &gt;&gt;                                 ), !u)</w:t>
      </w:r>
    </w:p>
    <w:p w14:paraId="18227175" w14:textId="77777777" w:rsidR="003C0641" w:rsidRDefault="003C0641" w:rsidP="003C0641">
      <w:pPr>
        <w:pStyle w:val="Heading1"/>
      </w:pPr>
      <w:r>
        <w:t>&gt;&gt; &gt;&gt;                             } catch (e) {</w:t>
      </w:r>
    </w:p>
    <w:p w14:paraId="7C675830" w14:textId="77777777" w:rsidR="003C0641" w:rsidRDefault="003C0641" w:rsidP="003C0641">
      <w:pPr>
        <w:pStyle w:val="Heading1"/>
      </w:pPr>
      <w:r>
        <w:t>&gt;&gt; &gt;&gt;                                 gt(s, 2, 48, "Unexpected Exception sending batch: " + et(e))</w:t>
      </w:r>
    </w:p>
    <w:p w14:paraId="23AF1C9B" w14:textId="77777777" w:rsidR="003C0641" w:rsidRDefault="003C0641" w:rsidP="003C0641">
      <w:pPr>
        <w:pStyle w:val="Heading1"/>
      </w:pPr>
      <w:r>
        <w:t>&gt;&gt; &gt;&gt;                             }</w:t>
      </w:r>
    </w:p>
    <w:p w14:paraId="0FE920D5" w14:textId="77777777" w:rsidR="003C0641" w:rsidRDefault="003C0641" w:rsidP="003C0641">
      <w:pPr>
        <w:pStyle w:val="Heading1"/>
      </w:pPr>
      <w:r>
        <w:t>&gt;&gt; &gt;&gt;                         }</w:t>
      </w:r>
    </w:p>
    <w:p w14:paraId="7D9D3988" w14:textId="77777777" w:rsidR="003C0641" w:rsidRDefault="003C0641" w:rsidP="003C0641">
      <w:pPr>
        <w:pStyle w:val="Heading1"/>
      </w:pPr>
      <w:r>
        <w:t>&gt;&gt; &gt;&gt;                 }</w:t>
      </w:r>
    </w:p>
    <w:p w14:paraId="13B5126A" w14:textId="77777777" w:rsidR="003C0641" w:rsidRDefault="003C0641" w:rsidP="003C0641">
      <w:pPr>
        <w:pStyle w:val="Heading1"/>
      </w:pPr>
      <w:r>
        <w:t>&gt;&gt; &gt;&gt;                 function H(e, t) {</w:t>
      </w:r>
    </w:p>
    <w:p w14:paraId="249037AA" w14:textId="77777777" w:rsidR="003C0641" w:rsidRDefault="003C0641" w:rsidP="003C0641">
      <w:pPr>
        <w:pStyle w:val="Heading1"/>
      </w:pPr>
      <w:r>
        <w:t>&gt;&gt; &gt;&gt;                     var n = {</w:t>
      </w:r>
    </w:p>
    <w:p w14:paraId="4BB42F5A" w14:textId="77777777" w:rsidR="003C0641" w:rsidRDefault="003C0641" w:rsidP="003C0641">
      <w:pPr>
        <w:pStyle w:val="Heading1"/>
      </w:pPr>
      <w:r>
        <w:t>&gt;&gt; &gt;&gt;                         url: p,</w:t>
      </w:r>
    </w:p>
    <w:p w14:paraId="5A896B2E" w14:textId="77777777" w:rsidR="003C0641" w:rsidRDefault="003C0641" w:rsidP="003C0641">
      <w:pPr>
        <w:pStyle w:val="Heading1"/>
      </w:pPr>
      <w:r>
        <w:t>&gt;&gt; &gt;&gt;                         hdrs: {},</w:t>
      </w:r>
    </w:p>
    <w:p w14:paraId="64E1BB98" w14:textId="77777777" w:rsidR="003C0641" w:rsidRDefault="003C0641" w:rsidP="003C0641">
      <w:pPr>
        <w:pStyle w:val="Heading1"/>
      </w:pPr>
      <w:r>
        <w:t>&gt;&gt; &gt;&gt;                         useHdrs: !1</w:t>
      </w:r>
    </w:p>
    <w:p w14:paraId="42E6A809" w14:textId="77777777" w:rsidR="003C0641" w:rsidRDefault="003C0641" w:rsidP="003C0641">
      <w:pPr>
        <w:pStyle w:val="Heading1"/>
      </w:pPr>
      <w:r>
        <w:t>&gt;&gt; &gt;&gt;                     };</w:t>
      </w:r>
    </w:p>
    <w:p w14:paraId="25C937BD" w14:textId="77777777" w:rsidR="003C0641" w:rsidRDefault="003C0641" w:rsidP="003C0641">
      <w:pPr>
        <w:pStyle w:val="Heading1"/>
      </w:pPr>
      <w:r>
        <w:t>&gt;&gt; &gt;&gt;                     t ? (n.hdrs = pr(n.hdrs, O),</w:t>
      </w:r>
    </w:p>
    <w:p w14:paraId="336C18AA" w14:textId="77777777" w:rsidR="003C0641" w:rsidRDefault="003C0641" w:rsidP="003C0641">
      <w:pPr>
        <w:pStyle w:val="Heading1"/>
      </w:pPr>
      <w:r>
        <w:t>&gt;&gt; &gt;&gt;                     n.useHdrs = ye(n.hdrs).length &gt; 0) : ee(O, (function(e, t) {</w:t>
      </w:r>
    </w:p>
    <w:p w14:paraId="54FB04C7" w14:textId="77777777" w:rsidR="003C0641" w:rsidRDefault="003C0641" w:rsidP="003C0641">
      <w:pPr>
        <w:pStyle w:val="Heading1"/>
      </w:pPr>
      <w:r>
        <w:t>&gt;&gt; &gt;&gt;                         Fr[e] ? Br(n, Fr[e], t, !1) : (n.hdrs[e] = t,</w:t>
      </w:r>
    </w:p>
    <w:p w14:paraId="3CF32A06" w14:textId="77777777" w:rsidR="003C0641" w:rsidRDefault="003C0641" w:rsidP="003C0641">
      <w:pPr>
        <w:pStyle w:val="Heading1"/>
      </w:pPr>
      <w:r>
        <w:t>&gt;&gt; &gt;&gt;                         n.useHdrs = !0)</w:t>
      </w:r>
    </w:p>
    <w:p w14:paraId="579FF8F4" w14:textId="77777777" w:rsidR="003C0641" w:rsidRDefault="003C0641" w:rsidP="003C0641">
      <w:pPr>
        <w:pStyle w:val="Heading1"/>
      </w:pPr>
      <w:r>
        <w:t>&gt;&gt; &gt;&gt;                     }</w:t>
      </w:r>
    </w:p>
    <w:p w14:paraId="2F1E7B23" w14:textId="77777777" w:rsidR="003C0641" w:rsidRDefault="003C0641" w:rsidP="003C0641">
      <w:pPr>
        <w:pStyle w:val="Heading1"/>
      </w:pPr>
      <w:r>
        <w:t>&gt;&gt; &gt;&gt;                     )),</w:t>
      </w:r>
    </w:p>
    <w:p w14:paraId="3F66C708" w14:textId="77777777" w:rsidR="003C0641" w:rsidRDefault="003C0641" w:rsidP="003C0641">
      <w:pPr>
        <w:pStyle w:val="Heading1"/>
      </w:pPr>
      <w:r>
        <w:t>&gt;&gt; &gt;&gt;                     Br(n, "client-id", "NO_AUTH", t),</w:t>
      </w:r>
    </w:p>
    <w:p w14:paraId="64EE4529" w14:textId="77777777" w:rsidR="003C0641" w:rsidRDefault="003C0641" w:rsidP="003C0641">
      <w:pPr>
        <w:pStyle w:val="Heading1"/>
      </w:pPr>
      <w:r>
        <w:t>&gt;&gt; &gt;&gt;                     Br(n, "client-version", "1DS-Web-JS-3.2.6", t);</w:t>
      </w:r>
    </w:p>
    <w:p w14:paraId="23E02C22" w14:textId="77777777" w:rsidR="003C0641" w:rsidRDefault="003C0641" w:rsidP="003C0641">
      <w:pPr>
        <w:pStyle w:val="Heading1"/>
      </w:pPr>
      <w:r>
        <w:t>&gt;&gt; &gt;&gt;                     var r = "";</w:t>
      </w:r>
    </w:p>
    <w:p w14:paraId="6A09DFF4" w14:textId="77777777" w:rsidR="003C0641" w:rsidRDefault="003C0641" w:rsidP="003C0641">
      <w:pPr>
        <w:pStyle w:val="Heading1"/>
      </w:pPr>
      <w:r>
        <w:t>&gt;&gt; &gt;&gt;                     fe(e.apiKeys, (function(e) {</w:t>
      </w:r>
    </w:p>
    <w:p w14:paraId="17E1780C" w14:textId="77777777" w:rsidR="003C0641" w:rsidRDefault="003C0641" w:rsidP="003C0641">
      <w:pPr>
        <w:pStyle w:val="Heading1"/>
      </w:pPr>
      <w:r>
        <w:t>&gt;&gt; &gt;&gt;                         r.length &gt; 0 &amp;&amp; (r += ","),</w:t>
      </w:r>
    </w:p>
    <w:p w14:paraId="3FC7271F" w14:textId="77777777" w:rsidR="003C0641" w:rsidRDefault="003C0641" w:rsidP="003C0641">
      <w:pPr>
        <w:pStyle w:val="Heading1"/>
      </w:pPr>
      <w:r>
        <w:t>&gt;&gt; &gt;&gt;                         r += e</w:t>
      </w:r>
    </w:p>
    <w:p w14:paraId="5634A408" w14:textId="77777777" w:rsidR="003C0641" w:rsidRDefault="003C0641" w:rsidP="003C0641">
      <w:pPr>
        <w:pStyle w:val="Heading1"/>
      </w:pPr>
      <w:r>
        <w:t>&gt;&gt; &gt;&gt;                     }</w:t>
      </w:r>
    </w:p>
    <w:p w14:paraId="3C85A398" w14:textId="77777777" w:rsidR="003C0641" w:rsidRDefault="003C0641" w:rsidP="003C0641">
      <w:pPr>
        <w:pStyle w:val="Heading1"/>
      </w:pPr>
      <w:r>
        <w:t>&gt;&gt; &gt;&gt;                     )),</w:t>
      </w:r>
    </w:p>
    <w:p w14:paraId="6DE1CC24" w14:textId="77777777" w:rsidR="003C0641" w:rsidRDefault="003C0641" w:rsidP="003C0641">
      <w:pPr>
        <w:pStyle w:val="Heading1"/>
      </w:pPr>
      <w:r>
        <w:t>&gt;&gt; &gt;&gt;                     Br(n, "apikey", r, t),</w:t>
      </w:r>
    </w:p>
    <w:p w14:paraId="0A617DB0" w14:textId="77777777" w:rsidR="003C0641" w:rsidRDefault="003C0641" w:rsidP="003C0641">
      <w:pPr>
        <w:pStyle w:val="Heading1"/>
      </w:pPr>
      <w:r>
        <w:t>&gt;&gt; &gt;&gt;                     Br(n, "upload-time", _e().toString(), t);</w:t>
      </w:r>
    </w:p>
    <w:p w14:paraId="591F7F1C" w14:textId="77777777" w:rsidR="003C0641" w:rsidRDefault="003C0641" w:rsidP="003C0641">
      <w:pPr>
        <w:pStyle w:val="Heading1"/>
      </w:pPr>
      <w:r>
        <w:t>&gt;&gt; &gt;&gt;                     var i = function(e) {</w:t>
      </w:r>
    </w:p>
    <w:p w14:paraId="285C3B87" w14:textId="77777777" w:rsidR="003C0641" w:rsidRDefault="003C0641" w:rsidP="003C0641">
      <w:pPr>
        <w:pStyle w:val="Heading1"/>
      </w:pPr>
      <w:r>
        <w:t>&gt;&gt; &gt;&gt;                         for (var t = 0; t &lt; e.batches.length; t++) {</w:t>
      </w:r>
    </w:p>
    <w:p w14:paraId="75646229" w14:textId="77777777" w:rsidR="003C0641" w:rsidRDefault="003C0641" w:rsidP="003C0641">
      <w:pPr>
        <w:pStyle w:val="Heading1"/>
      </w:pPr>
      <w:r>
        <w:t>&gt;&gt; &gt;&gt;                             var n = e.batches[t].Msfpc();</w:t>
      </w:r>
    </w:p>
    <w:p w14:paraId="2716C0F9" w14:textId="77777777" w:rsidR="003C0641" w:rsidRDefault="003C0641" w:rsidP="003C0641">
      <w:pPr>
        <w:pStyle w:val="Heading1"/>
      </w:pPr>
      <w:r>
        <w:t>&gt;&gt; &gt;&gt;                             if (n)</w:t>
      </w:r>
    </w:p>
    <w:p w14:paraId="2EF5D086" w14:textId="77777777" w:rsidR="003C0641" w:rsidRDefault="003C0641" w:rsidP="003C0641">
      <w:pPr>
        <w:pStyle w:val="Heading1"/>
      </w:pPr>
      <w:r>
        <w:t>&gt;&gt; &gt;&gt;                                 return encodeURIComponent(n)</w:t>
      </w:r>
    </w:p>
    <w:p w14:paraId="274D63C5" w14:textId="77777777" w:rsidR="003C0641" w:rsidRDefault="003C0641" w:rsidP="003C0641">
      <w:pPr>
        <w:pStyle w:val="Heading1"/>
      </w:pPr>
      <w:r>
        <w:t>&gt;&gt; &gt;&gt;                         }</w:t>
      </w:r>
    </w:p>
    <w:p w14:paraId="5EF95428" w14:textId="77777777" w:rsidR="003C0641" w:rsidRDefault="003C0641" w:rsidP="003C0641">
      <w:pPr>
        <w:pStyle w:val="Heading1"/>
      </w:pPr>
      <w:r>
        <w:t>&gt;&gt; &gt;&gt;                         return ""</w:t>
      </w:r>
    </w:p>
    <w:p w14:paraId="1E1E6956" w14:textId="77777777" w:rsidR="003C0641" w:rsidRDefault="003C0641" w:rsidP="003C0641">
      <w:pPr>
        <w:pStyle w:val="Heading1"/>
      </w:pPr>
      <w:r>
        <w:t>&gt;&gt; &gt;&gt;                     }(e);</w:t>
      </w:r>
    </w:p>
    <w:p w14:paraId="0FBBC3D0" w14:textId="77777777" w:rsidR="003C0641" w:rsidRDefault="003C0641" w:rsidP="003C0641">
      <w:pPr>
        <w:pStyle w:val="Heading1"/>
      </w:pPr>
      <w:r>
        <w:t>&gt;&gt; &gt;&gt;                     if (cr(i) &amp;&amp; (n.url += "&amp;ext.intweb.msfpc=" + i),</w:t>
      </w:r>
    </w:p>
    <w:p w14:paraId="3153C58D" w14:textId="77777777" w:rsidR="003C0641" w:rsidRDefault="003C0641" w:rsidP="003C0641">
      <w:pPr>
        <w:pStyle w:val="Heading1"/>
      </w:pPr>
      <w:r>
        <w:t>&gt;&gt; &gt;&gt;                     b.shouldAddClockSkewHeaders() &amp;&amp; Br(n, "time-delta-to-apply-millis", b.getClockSkewHeaderValue(), t),</w:t>
      </w:r>
    </w:p>
    <w:p w14:paraId="75CE7488" w14:textId="77777777" w:rsidR="003C0641" w:rsidRDefault="003C0641" w:rsidP="003C0641">
      <w:pPr>
        <w:pStyle w:val="Heading1"/>
      </w:pPr>
      <w:r>
        <w:t>&gt;&gt; &gt;&gt;                     c.getWParam) {</w:t>
      </w:r>
    </w:p>
    <w:p w14:paraId="0C597C19" w14:textId="77777777" w:rsidR="003C0641" w:rsidRDefault="003C0641" w:rsidP="003C0641">
      <w:pPr>
        <w:pStyle w:val="Heading1"/>
      </w:pPr>
      <w:r>
        <w:t>&gt;&gt; &gt;&gt;                         var o = c.getWParam();</w:t>
      </w:r>
    </w:p>
    <w:p w14:paraId="5FFA73C4" w14:textId="77777777" w:rsidR="003C0641" w:rsidRDefault="003C0641" w:rsidP="003C0641">
      <w:pPr>
        <w:pStyle w:val="Heading1"/>
      </w:pPr>
      <w:r>
        <w:t>&gt;&gt; &gt;&gt;                         o &gt;= 0 &amp;&amp; (n.url += "&amp;w=" + o)</w:t>
      </w:r>
    </w:p>
    <w:p w14:paraId="2638183F" w14:textId="77777777" w:rsidR="003C0641" w:rsidRDefault="003C0641" w:rsidP="003C0641">
      <w:pPr>
        <w:pStyle w:val="Heading1"/>
      </w:pPr>
      <w:r>
        <w:t>&gt;&gt; &gt;&gt;                     }</w:t>
      </w:r>
    </w:p>
    <w:p w14:paraId="5106EDE5" w14:textId="77777777" w:rsidR="003C0641" w:rsidRDefault="003C0641" w:rsidP="003C0641">
      <w:pPr>
        <w:pStyle w:val="Heading1"/>
      </w:pPr>
      <w:r>
        <w:t>&gt;&gt; &gt;&gt;                     for (var a = 0; a &lt; S.length; a++)</w:t>
      </w:r>
    </w:p>
    <w:p w14:paraId="11E14F33" w14:textId="77777777" w:rsidR="003C0641" w:rsidRDefault="003C0641" w:rsidP="003C0641">
      <w:pPr>
        <w:pStyle w:val="Heading1"/>
      </w:pPr>
      <w:r>
        <w:t>&gt;&gt; &gt;&gt;                         n.url += "&amp;" + S[a].name + "=" + S[a].value;</w:t>
      </w:r>
    </w:p>
    <w:p w14:paraId="0BA80550" w14:textId="77777777" w:rsidR="003C0641" w:rsidRDefault="003C0641" w:rsidP="003C0641">
      <w:pPr>
        <w:pStyle w:val="Heading1"/>
      </w:pPr>
      <w:r>
        <w:t>&gt;&gt; &gt;&gt;                     return n</w:t>
      </w:r>
    </w:p>
    <w:p w14:paraId="47E080DD" w14:textId="77777777" w:rsidR="003C0641" w:rsidRDefault="003C0641" w:rsidP="003C0641">
      <w:pPr>
        <w:pStyle w:val="Heading1"/>
      </w:pPr>
      <w:r>
        <w:t>&gt;&gt; &gt;&gt;                 }</w:t>
      </w:r>
    </w:p>
    <w:p w14:paraId="0ABC7DF9" w14:textId="77777777" w:rsidR="003C0641" w:rsidRDefault="003C0641" w:rsidP="003C0641">
      <w:pPr>
        <w:pStyle w:val="Heading1"/>
      </w:pPr>
      <w:r>
        <w:t>&gt;&gt; &gt;&gt;                 function U(e, t, n) {</w:t>
      </w:r>
    </w:p>
    <w:p w14:paraId="7C396B35" w14:textId="77777777" w:rsidR="003C0641" w:rsidRDefault="003C0641" w:rsidP="003C0641">
      <w:pPr>
        <w:pStyle w:val="Heading1"/>
      </w:pPr>
      <w:r>
        <w:t>&gt;&gt; &gt;&gt;                     e[t] = e[t] || {},</w:t>
      </w:r>
    </w:p>
    <w:p w14:paraId="41D2C179" w14:textId="77777777" w:rsidR="003C0641" w:rsidRDefault="003C0641" w:rsidP="003C0641">
      <w:pPr>
        <w:pStyle w:val="Heading1"/>
      </w:pPr>
      <w:r>
        <w:t>&gt;&gt; &gt;&gt;                     e[t][a.identifier] = n</w:t>
      </w:r>
    </w:p>
    <w:p w14:paraId="4D55041E" w14:textId="77777777" w:rsidR="003C0641" w:rsidRDefault="003C0641" w:rsidP="003C0641">
      <w:pPr>
        <w:pStyle w:val="Heading1"/>
      </w:pPr>
      <w:r>
        <w:t>&gt;&gt; &gt;&gt;                 }</w:t>
      </w:r>
    </w:p>
    <w:p w14:paraId="518BBF79" w14:textId="77777777" w:rsidR="003C0641" w:rsidRDefault="003C0641" w:rsidP="003C0641">
      <w:pPr>
        <w:pStyle w:val="Heading1"/>
      </w:pPr>
      <w:r>
        <w:t>&gt;&gt; &gt;&gt;                 function V(t, n, i, o) {</w:t>
      </w:r>
    </w:p>
    <w:p w14:paraId="793D7738" w14:textId="77777777" w:rsidR="003C0641" w:rsidRDefault="003C0641" w:rsidP="003C0641">
      <w:pPr>
        <w:pStyle w:val="Heading1"/>
      </w:pPr>
      <w:r>
        <w:t>&gt;&gt; &gt;&gt;                     if (t &amp;&amp; t.payloadBlob &amp;&amp; t.payloadBlob.length &gt; 0) {</w:t>
      </w:r>
    </w:p>
    <w:p w14:paraId="46139F9F" w14:textId="77777777" w:rsidR="003C0641" w:rsidRDefault="003C0641" w:rsidP="003C0641">
      <w:pPr>
        <w:pStyle w:val="Heading1"/>
      </w:pPr>
      <w:r>
        <w:t>&gt;&gt; &gt;&gt;                         var u = !!e.sendHook</w:t>
      </w:r>
    </w:p>
    <w:p w14:paraId="79DF6F66" w14:textId="77777777" w:rsidR="003C0641" w:rsidRDefault="003C0641" w:rsidP="003C0641">
      <w:pPr>
        <w:pStyle w:val="Heading1"/>
      </w:pPr>
      <w:r>
        <w:t>&gt;&gt; &gt;&gt;                           , p = l[t.sendType];</w:t>
      </w:r>
    </w:p>
    <w:p w14:paraId="0BC197B1" w14:textId="77777777" w:rsidR="003C0641" w:rsidRDefault="003C0641" w:rsidP="003C0641">
      <w:pPr>
        <w:pStyle w:val="Heading1"/>
      </w:pPr>
      <w:r>
        <w:t>&gt;&gt; &gt;&gt;                         !F(t.sendType) &amp;&amp; t.isBeacon &amp;&amp; 2 === t.sendReason &amp;&amp; (p = l[2] || l[3] || p);</w:t>
      </w:r>
    </w:p>
    <w:p w14:paraId="1CE509B1" w14:textId="77777777" w:rsidR="003C0641" w:rsidRDefault="003C0641" w:rsidP="003C0641">
      <w:pPr>
        <w:pStyle w:val="Heading1"/>
      </w:pPr>
      <w:r>
        <w:t>&gt;&gt; &gt;&gt;                         var m = j;</w:t>
      </w:r>
    </w:p>
    <w:p w14:paraId="19B17B1C" w14:textId="77777777" w:rsidR="003C0641" w:rsidRDefault="003C0641" w:rsidP="003C0641">
      <w:pPr>
        <w:pStyle w:val="Heading1"/>
      </w:pPr>
      <w:r>
        <w:t>&gt;&gt; &gt;&gt;                         (t.isBeacon || 3 === p._transport) &amp;&amp; (m = !1);</w:t>
      </w:r>
    </w:p>
    <w:p w14:paraId="48CC904D" w14:textId="77777777" w:rsidR="003C0641" w:rsidRDefault="003C0641" w:rsidP="003C0641">
      <w:pPr>
        <w:pStyle w:val="Heading1"/>
      </w:pPr>
      <w:r>
        <w:t>&gt;&gt; &gt;&gt;                         var v = H(t, m);</w:t>
      </w:r>
    </w:p>
    <w:p w14:paraId="6AC8BD7A" w14:textId="77777777" w:rsidR="003C0641" w:rsidRDefault="003C0641" w:rsidP="003C0641">
      <w:pPr>
        <w:pStyle w:val="Heading1"/>
      </w:pPr>
      <w:r>
        <w:t>&gt;&gt; &gt;&gt;                         m = m || v.useHdrs;</w:t>
      </w:r>
    </w:p>
    <w:p w14:paraId="3219D38D" w14:textId="77777777" w:rsidR="003C0641" w:rsidRDefault="003C0641" w:rsidP="003C0641">
      <w:pPr>
        <w:pStyle w:val="Heading1"/>
      </w:pPr>
      <w:r>
        <w:t>&gt;&gt; &gt;&gt;                         var S = gr();</w:t>
      </w:r>
    </w:p>
    <w:p w14:paraId="23D5A729" w14:textId="77777777" w:rsidR="003C0641" w:rsidRDefault="003C0641" w:rsidP="003C0641">
      <w:pPr>
        <w:pStyle w:val="Heading1"/>
      </w:pPr>
      <w:r>
        <w:t>&gt;&gt; &gt;&gt;                         Fn(c, (function() {</w:t>
      </w:r>
    </w:p>
    <w:p w14:paraId="567A88B0" w14:textId="77777777" w:rsidR="003C0641" w:rsidRDefault="003C0641" w:rsidP="003C0641">
      <w:pPr>
        <w:pStyle w:val="Heading1"/>
      </w:pPr>
      <w:r>
        <w:t>&gt;&gt; &gt;&gt;                             return "HttpManager:_doPayloadSend"</w:t>
      </w:r>
    </w:p>
    <w:p w14:paraId="35DABC01" w14:textId="77777777" w:rsidR="003C0641" w:rsidRDefault="003C0641" w:rsidP="003C0641">
      <w:pPr>
        <w:pStyle w:val="Heading1"/>
      </w:pPr>
      <w:r>
        <w:t>&gt;&gt; &gt;&gt;                         }</w:t>
      </w:r>
    </w:p>
    <w:p w14:paraId="236B33B4" w14:textId="77777777" w:rsidR="003C0641" w:rsidRDefault="003C0641" w:rsidP="003C0641">
      <w:pPr>
        <w:pStyle w:val="Heading1"/>
      </w:pPr>
      <w:r>
        <w:t>&gt;&gt; &gt;&gt;                         ), (function() {</w:t>
      </w:r>
    </w:p>
    <w:p w14:paraId="62AB42DA" w14:textId="77777777" w:rsidR="003C0641" w:rsidRDefault="003C0641" w:rsidP="003C0641">
      <w:pPr>
        <w:pStyle w:val="Heading1"/>
      </w:pPr>
      <w:r>
        <w:t>&gt;&gt; &gt;&gt;                             for (var l = 0; l &lt; t.batches.length; l++)</w:t>
      </w:r>
    </w:p>
    <w:p w14:paraId="5F308374" w14:textId="77777777" w:rsidR="003C0641" w:rsidRDefault="003C0641" w:rsidP="003C0641">
      <w:pPr>
        <w:pStyle w:val="Heading1"/>
      </w:pPr>
      <w:r>
        <w:t>&gt;&gt; &gt;&gt;                                 for (var O = t.batches[l].events(), w = 0; w &lt; O.length; w++) {</w:t>
      </w:r>
    </w:p>
    <w:p w14:paraId="632FE64F" w14:textId="77777777" w:rsidR="003C0641" w:rsidRDefault="003C0641" w:rsidP="003C0641">
      <w:pPr>
        <w:pStyle w:val="Heading1"/>
      </w:pPr>
      <w:r>
        <w:t>&gt;&gt; &gt;&gt;                                     var _ = O[w];</w:t>
      </w:r>
    </w:p>
    <w:p w14:paraId="3FA3577D" w14:textId="77777777" w:rsidR="003C0641" w:rsidRDefault="003C0641" w:rsidP="003C0641">
      <w:pPr>
        <w:pStyle w:val="Heading1"/>
      </w:pPr>
      <w:r>
        <w:t>&gt;&gt; &gt;&gt;                                     if (I) {</w:t>
      </w:r>
    </w:p>
    <w:p w14:paraId="78603ABC" w14:textId="77777777" w:rsidR="003C0641" w:rsidRDefault="003C0641" w:rsidP="003C0641">
      <w:pPr>
        <w:pStyle w:val="Heading1"/>
      </w:pPr>
      <w:r>
        <w:t>&gt;&gt; &gt;&gt;                                         var j = _.timings = _.timings || {};</w:t>
      </w:r>
    </w:p>
    <w:p w14:paraId="1EBA46D2" w14:textId="77777777" w:rsidR="003C0641" w:rsidRDefault="003C0641" w:rsidP="003C0641">
      <w:pPr>
        <w:pStyle w:val="Heading1"/>
      </w:pPr>
      <w:r>
        <w:t>&gt;&gt; &gt;&gt;                                         U(j, "sendEventStart", S),</w:t>
      </w:r>
    </w:p>
    <w:p w14:paraId="6B3B97F7" w14:textId="77777777" w:rsidR="003C0641" w:rsidRDefault="003C0641" w:rsidP="003C0641">
      <w:pPr>
        <w:pStyle w:val="Heading1"/>
      </w:pPr>
      <w:r>
        <w:t>&gt;&gt; &gt;&gt;                                         U(j, "serializationStart", n),</w:t>
      </w:r>
    </w:p>
    <w:p w14:paraId="6841C8FA" w14:textId="77777777" w:rsidR="003C0641" w:rsidRDefault="003C0641" w:rsidP="003C0641">
      <w:pPr>
        <w:pStyle w:val="Heading1"/>
      </w:pPr>
      <w:r>
        <w:t>&gt;&gt; &gt;&gt;                                         U(j, "serializationCompleted", i)</w:t>
      </w:r>
    </w:p>
    <w:p w14:paraId="3EC80E8A" w14:textId="77777777" w:rsidR="003C0641" w:rsidRDefault="003C0641" w:rsidP="003C0641">
      <w:pPr>
        <w:pStyle w:val="Heading1"/>
      </w:pPr>
      <w:r>
        <w:t>&gt;&gt; &gt;&gt;                                     }</w:t>
      </w:r>
    </w:p>
    <w:p w14:paraId="1BE2974E" w14:textId="77777777" w:rsidR="003C0641" w:rsidRDefault="003C0641" w:rsidP="003C0641">
      <w:pPr>
        <w:pStyle w:val="Heading1"/>
      </w:pPr>
      <w:r>
        <w:t>&gt;&gt; &gt;&gt;                                     _.sendAttempt &gt; 0 ? _.sendAttempt++ : _.sendAttempt = 1</w:t>
      </w:r>
    </w:p>
    <w:p w14:paraId="5ED356A3" w14:textId="77777777" w:rsidR="003C0641" w:rsidRDefault="003C0641" w:rsidP="003C0641">
      <w:pPr>
        <w:pStyle w:val="Heading1"/>
      </w:pPr>
      <w:r>
        <w:t>&gt;&gt; &gt;&gt;                                 }</w:t>
      </w:r>
    </w:p>
    <w:p w14:paraId="6CAF9A1B" w14:textId="77777777" w:rsidR="003C0641" w:rsidRDefault="003C0641" w:rsidP="003C0641">
      <w:pPr>
        <w:pStyle w:val="Heading1"/>
      </w:pPr>
      <w:r>
        <w:t>&gt;&gt; &gt;&gt;                             $(t.batches, 1e3 + (o || 0), t.sendType, !0);</w:t>
      </w:r>
    </w:p>
    <w:p w14:paraId="27B7F76B" w14:textId="77777777" w:rsidR="003C0641" w:rsidRDefault="003C0641" w:rsidP="003C0641">
      <w:pPr>
        <w:pStyle w:val="Heading1"/>
      </w:pPr>
      <w:r>
        <w:t>&gt;&gt; &gt;&gt;                             var x = {</w:t>
      </w:r>
    </w:p>
    <w:p w14:paraId="579B9637" w14:textId="77777777" w:rsidR="003C0641" w:rsidRDefault="003C0641" w:rsidP="003C0641">
      <w:pPr>
        <w:pStyle w:val="Heading1"/>
      </w:pPr>
      <w:r>
        <w:t>&gt;&gt; &gt;&gt;                                 data: t.payloadBlob,</w:t>
      </w:r>
    </w:p>
    <w:p w14:paraId="06DEADBA" w14:textId="77777777" w:rsidR="003C0641" w:rsidRDefault="003C0641" w:rsidP="003C0641">
      <w:pPr>
        <w:pStyle w:val="Heading1"/>
      </w:pPr>
      <w:r>
        <w:t>&gt;&gt; &gt;&gt;                                 urlString: v.url,</w:t>
      </w:r>
    </w:p>
    <w:p w14:paraId="27BB61B5" w14:textId="77777777" w:rsidR="003C0641" w:rsidRDefault="003C0641" w:rsidP="003C0641">
      <w:pPr>
        <w:pStyle w:val="Heading1"/>
      </w:pPr>
      <w:r>
        <w:t>&gt;&gt; &gt;&gt;                                 headers: v.hdrs,</w:t>
      </w:r>
    </w:p>
    <w:p w14:paraId="5AA02BE0" w14:textId="77777777" w:rsidR="003C0641" w:rsidRDefault="003C0641" w:rsidP="003C0641">
      <w:pPr>
        <w:pStyle w:val="Heading1"/>
      </w:pPr>
      <w:r>
        <w:t>&gt;&gt; &gt;&gt;                                 _thePayload: t,</w:t>
      </w:r>
    </w:p>
    <w:p w14:paraId="4DC02962" w14:textId="77777777" w:rsidR="003C0641" w:rsidRDefault="003C0641" w:rsidP="003C0641">
      <w:pPr>
        <w:pStyle w:val="Heading1"/>
      </w:pPr>
      <w:r>
        <w:t>&gt;&gt; &gt;&gt;                                 _sendReason: o,</w:t>
      </w:r>
    </w:p>
    <w:p w14:paraId="60007BDA" w14:textId="77777777" w:rsidR="003C0641" w:rsidRDefault="003C0641" w:rsidP="003C0641">
      <w:pPr>
        <w:pStyle w:val="Heading1"/>
      </w:pPr>
      <w:r>
        <w:t>&gt;&gt; &gt;&gt;                                 timeout: f</w:t>
      </w:r>
    </w:p>
    <w:p w14:paraId="0D9C3F94" w14:textId="77777777" w:rsidR="003C0641" w:rsidRDefault="003C0641" w:rsidP="003C0641">
      <w:pPr>
        <w:pStyle w:val="Heading1"/>
      </w:pPr>
      <w:r>
        <w:t>&gt;&gt; &gt;&gt;                             };</w:t>
      </w:r>
    </w:p>
    <w:p w14:paraId="3E3FBB07" w14:textId="77777777" w:rsidR="003C0641" w:rsidRDefault="003C0641" w:rsidP="003C0641">
      <w:pPr>
        <w:pStyle w:val="Heading1"/>
      </w:pPr>
      <w:r>
        <w:t>&gt;&gt; &gt;&gt;                             G(h) || (x.disableXhrSync = !!h),</w:t>
      </w:r>
    </w:p>
    <w:p w14:paraId="2DF6C01B" w14:textId="77777777" w:rsidR="003C0641" w:rsidRDefault="003C0641" w:rsidP="003C0641">
      <w:pPr>
        <w:pStyle w:val="Heading1"/>
      </w:pPr>
      <w:r>
        <w:t>&gt;&gt; &gt;&gt;                             m &amp;&amp; (Mr(x.headers, "cache-control") || (x.headers["cache-control"] = "no-cache, no-store"),</w:t>
      </w:r>
    </w:p>
    <w:p w14:paraId="6E348700" w14:textId="77777777" w:rsidR="003C0641" w:rsidRDefault="003C0641" w:rsidP="003C0641">
      <w:pPr>
        <w:pStyle w:val="Heading1"/>
      </w:pPr>
      <w:r>
        <w:t>&gt;&gt; &gt;&gt;                             Mr(x.headers, "content-type") || (x.headers["content-type"] = "application/x-json-stream"));</w:t>
      </w:r>
    </w:p>
    <w:p w14:paraId="702BF7DE" w14:textId="77777777" w:rsidR="003C0641" w:rsidRDefault="003C0641" w:rsidP="003C0641">
      <w:pPr>
        <w:pStyle w:val="Heading1"/>
      </w:pPr>
      <w:r>
        <w:t>&gt;&gt; &gt;&gt;                             var k = null;</w:t>
      </w:r>
    </w:p>
    <w:p w14:paraId="61D0FD00" w14:textId="77777777" w:rsidR="003C0641" w:rsidRDefault="003C0641" w:rsidP="003C0641">
      <w:pPr>
        <w:pStyle w:val="Heading1"/>
      </w:pPr>
      <w:r>
        <w:t>&gt;&gt; &gt;&gt;                             p &amp;&amp; (k = function(n) {</w:t>
      </w:r>
    </w:p>
    <w:p w14:paraId="2986E4DC" w14:textId="77777777" w:rsidR="003C0641" w:rsidRDefault="003C0641" w:rsidP="003C0641">
      <w:pPr>
        <w:pStyle w:val="Heading1"/>
      </w:pPr>
      <w:r>
        <w:t>&gt;&gt; &gt;&gt;                                 b.firstRequestSent();</w:t>
      </w:r>
    </w:p>
    <w:p w14:paraId="37068910" w14:textId="77777777" w:rsidR="003C0641" w:rsidRDefault="003C0641" w:rsidP="003C0641">
      <w:pPr>
        <w:pStyle w:val="Heading1"/>
      </w:pPr>
      <w:r>
        <w:t>&gt;&gt; &gt;&gt;                                 var i = function(n, i) {</w:t>
      </w:r>
    </w:p>
    <w:p w14:paraId="10C50D0C" w14:textId="77777777" w:rsidR="003C0641" w:rsidRDefault="003C0641" w:rsidP="003C0641">
      <w:pPr>
        <w:pStyle w:val="Heading1"/>
      </w:pPr>
      <w:r>
        <w:t>&gt;&gt; &gt;&gt;                                     !function(t, n, i, o) {</w:t>
      </w:r>
    </w:p>
    <w:p w14:paraId="72923DDA" w14:textId="77777777" w:rsidR="003C0641" w:rsidRDefault="003C0641" w:rsidP="003C0641">
      <w:pPr>
        <w:pStyle w:val="Heading1"/>
      </w:pPr>
      <w:r>
        <w:t>&gt;&gt; &gt;&gt;                                         var s = 9e3</w:t>
      </w:r>
    </w:p>
    <w:p w14:paraId="6F5BD2BF" w14:textId="77777777" w:rsidR="003C0641" w:rsidRDefault="003C0641" w:rsidP="003C0641">
      <w:pPr>
        <w:pStyle w:val="Heading1"/>
      </w:pPr>
      <w:r>
        <w:t>&gt;&gt; &gt;&gt;                                           , l = null</w:t>
      </w:r>
    </w:p>
    <w:p w14:paraId="30B0E1A6" w14:textId="77777777" w:rsidR="003C0641" w:rsidRDefault="003C0641" w:rsidP="003C0641">
      <w:pPr>
        <w:pStyle w:val="Heading1"/>
      </w:pPr>
      <w:r>
        <w:t>&gt;&gt; &gt;&gt;                                           , c = !1</w:t>
      </w:r>
    </w:p>
    <w:p w14:paraId="0CCD6550" w14:textId="77777777" w:rsidR="003C0641" w:rsidRDefault="003C0641" w:rsidP="003C0641">
      <w:pPr>
        <w:pStyle w:val="Heading1"/>
      </w:pPr>
      <w:r>
        <w:t>&gt;&gt; &gt;&gt;                                           , u = !1;</w:t>
      </w:r>
    </w:p>
    <w:p w14:paraId="3EB476E5" w14:textId="77777777" w:rsidR="003C0641" w:rsidRDefault="003C0641" w:rsidP="003C0641">
      <w:pPr>
        <w:pStyle w:val="Heading1"/>
      </w:pPr>
      <w:r>
        <w:t>&gt;&gt; &gt;&gt;                                         try {</w:t>
      </w:r>
    </w:p>
    <w:p w14:paraId="2C41F7F3" w14:textId="77777777" w:rsidR="003C0641" w:rsidRDefault="003C0641" w:rsidP="003C0641">
      <w:pPr>
        <w:pStyle w:val="Heading1"/>
      </w:pPr>
      <w:r>
        <w:t>&gt;&gt; &gt;&gt;                                             var f = !0;</w:t>
      </w:r>
    </w:p>
    <w:p w14:paraId="79D1E710" w14:textId="77777777" w:rsidR="003C0641" w:rsidRDefault="003C0641" w:rsidP="003C0641">
      <w:pPr>
        <w:pStyle w:val="Heading1"/>
      </w:pPr>
      <w:r>
        <w:t>&gt;&gt; &gt;&gt;                                             if (typeof t !== d.l) {</w:t>
      </w:r>
    </w:p>
    <w:p w14:paraId="049A3D16" w14:textId="77777777" w:rsidR="003C0641" w:rsidRDefault="003C0641" w:rsidP="003C0641">
      <w:pPr>
        <w:pStyle w:val="Heading1"/>
      </w:pPr>
      <w:r>
        <w:t>&gt;&gt; &gt;&gt;                                                 if (n) {</w:t>
      </w:r>
    </w:p>
    <w:p w14:paraId="2C263A9A" w14:textId="77777777" w:rsidR="003C0641" w:rsidRDefault="003C0641" w:rsidP="003C0641">
      <w:pPr>
        <w:pStyle w:val="Heading1"/>
      </w:pPr>
      <w:r>
        <w:t>&gt;&gt; &gt;&gt;                                                     b.setClockSkew(n["time-delta-millis"]);</w:t>
      </w:r>
    </w:p>
    <w:p w14:paraId="51A2F5F8" w14:textId="77777777" w:rsidR="003C0641" w:rsidRDefault="003C0641" w:rsidP="003C0641">
      <w:pPr>
        <w:pStyle w:val="Heading1"/>
      </w:pPr>
      <w:r>
        <w:t>&gt;&gt; &gt;&gt;                                                     var h = n["kill-duration"] || n["kill-duration-seconds"];</w:t>
      </w:r>
    </w:p>
    <w:p w14:paraId="73C304A1" w14:textId="77777777" w:rsidR="003C0641" w:rsidRDefault="003C0641" w:rsidP="003C0641">
      <w:pPr>
        <w:pStyle w:val="Heading1"/>
      </w:pPr>
      <w:r>
        <w:t>&gt;&gt; &gt;&gt;                                                     fe(g.setKillSwitchTenants(n["kill-tokens"], h), (function(e) {</w:t>
      </w:r>
    </w:p>
    <w:p w14:paraId="1B959704" w14:textId="77777777" w:rsidR="003C0641" w:rsidRDefault="003C0641" w:rsidP="003C0641">
      <w:pPr>
        <w:pStyle w:val="Heading1"/>
      </w:pPr>
      <w:r>
        <w:t>&gt;&gt; &gt;&gt;                                                         fe(i.batches, (function(t) {</w:t>
      </w:r>
    </w:p>
    <w:p w14:paraId="54CF381D" w14:textId="77777777" w:rsidR="003C0641" w:rsidRDefault="003C0641" w:rsidP="003C0641">
      <w:pPr>
        <w:pStyle w:val="Heading1"/>
      </w:pPr>
      <w:r>
        <w:t>&gt;&gt; &gt;&gt;                                                             if (t.iKey() === e) {</w:t>
      </w:r>
    </w:p>
    <w:p w14:paraId="2CA88B33" w14:textId="77777777" w:rsidR="003C0641" w:rsidRDefault="003C0641" w:rsidP="003C0641">
      <w:pPr>
        <w:pStyle w:val="Heading1"/>
      </w:pPr>
      <w:r>
        <w:t>&gt;&gt; &gt;&gt;                                                                 l = l || [];</w:t>
      </w:r>
    </w:p>
    <w:p w14:paraId="58F0F520" w14:textId="77777777" w:rsidR="003C0641" w:rsidRDefault="003C0641" w:rsidP="003C0641">
      <w:pPr>
        <w:pStyle w:val="Heading1"/>
      </w:pPr>
      <w:r>
        <w:t>&gt;&gt; &gt;&gt;                                                                 var n = t.split(0);</w:t>
      </w:r>
    </w:p>
    <w:p w14:paraId="2EF89F0C" w14:textId="77777777" w:rsidR="003C0641" w:rsidRDefault="003C0641" w:rsidP="003C0641">
      <w:pPr>
        <w:pStyle w:val="Heading1"/>
      </w:pPr>
      <w:r>
        <w:t>&gt;&gt; &gt;&gt;                                                                 i.numEvents -= n.count(),</w:t>
      </w:r>
    </w:p>
    <w:p w14:paraId="12FA61B5" w14:textId="77777777" w:rsidR="003C0641" w:rsidRDefault="003C0641" w:rsidP="003C0641">
      <w:pPr>
        <w:pStyle w:val="Heading1"/>
      </w:pPr>
      <w:r>
        <w:t>&gt;&gt; &gt;&gt;                                                                 l.push(n)</w:t>
      </w:r>
    </w:p>
    <w:p w14:paraId="2A832822" w14:textId="77777777" w:rsidR="003C0641" w:rsidRDefault="003C0641" w:rsidP="003C0641">
      <w:pPr>
        <w:pStyle w:val="Heading1"/>
      </w:pPr>
      <w:r>
        <w:t>&gt;&gt; &gt;&gt;                                                             }</w:t>
      </w:r>
    </w:p>
    <w:p w14:paraId="04A76FDB" w14:textId="77777777" w:rsidR="003C0641" w:rsidRDefault="003C0641" w:rsidP="003C0641">
      <w:pPr>
        <w:pStyle w:val="Heading1"/>
      </w:pPr>
      <w:r>
        <w:t>&gt;&gt; &gt;&gt;                                                         }</w:t>
      </w:r>
    </w:p>
    <w:p w14:paraId="267ACD52" w14:textId="77777777" w:rsidR="003C0641" w:rsidRDefault="003C0641" w:rsidP="003C0641">
      <w:pPr>
        <w:pStyle w:val="Heading1"/>
      </w:pPr>
      <w:r>
        <w:t>&gt;&gt; &gt;&gt;                                                         ))</w:t>
      </w:r>
    </w:p>
    <w:p w14:paraId="5023956F" w14:textId="77777777" w:rsidR="003C0641" w:rsidRDefault="003C0641" w:rsidP="003C0641">
      <w:pPr>
        <w:pStyle w:val="Heading1"/>
      </w:pPr>
      <w:r>
        <w:t>&gt;&gt; &gt;&gt;                                                     }</w:t>
      </w:r>
    </w:p>
    <w:p w14:paraId="0028AA94" w14:textId="77777777" w:rsidR="003C0641" w:rsidRDefault="003C0641" w:rsidP="003C0641">
      <w:pPr>
        <w:pStyle w:val="Heading1"/>
      </w:pPr>
      <w:r>
        <w:t>&gt;&gt; &gt;&gt;                                                     ))</w:t>
      </w:r>
    </w:p>
    <w:p w14:paraId="3324AEC8" w14:textId="77777777" w:rsidR="003C0641" w:rsidRDefault="003C0641" w:rsidP="003C0641">
      <w:pPr>
        <w:pStyle w:val="Heading1"/>
      </w:pPr>
      <w:r>
        <w:t>&gt;&gt; &gt;&gt;                                                 }</w:t>
      </w:r>
    </w:p>
    <w:p w14:paraId="2151FF48" w14:textId="77777777" w:rsidR="003C0641" w:rsidRDefault="003C0641" w:rsidP="003C0641">
      <w:pPr>
        <w:pStyle w:val="Heading1"/>
      </w:pPr>
      <w:r>
        <w:t>&gt;&gt; &gt;&gt;                                                 if (200 == t || 204 == t)</w:t>
      </w:r>
    </w:p>
    <w:p w14:paraId="61BB401A" w14:textId="77777777" w:rsidR="003C0641" w:rsidRDefault="003C0641" w:rsidP="003C0641">
      <w:pPr>
        <w:pStyle w:val="Heading1"/>
      </w:pPr>
      <w:r>
        <w:t>&gt;&gt; &gt;&gt;                                                     return void (s = 200);</w:t>
      </w:r>
    </w:p>
    <w:p w14:paraId="67970234" w14:textId="77777777" w:rsidR="003C0641" w:rsidRDefault="003C0641" w:rsidP="003C0641">
      <w:pPr>
        <w:pStyle w:val="Heading1"/>
      </w:pPr>
      <w:r>
        <w:t>&gt;&gt; &gt;&gt;                                                 ((m = t) &gt;= 300 &amp;&amp; m &lt; 500 &amp;&amp; 408 != m &amp;&amp; 429 != m || 501 == m || 505 == m || i.numEvents &lt;= 0) &amp;&amp; (f = !1),</w:t>
      </w:r>
    </w:p>
    <w:p w14:paraId="273C8026" w14:textId="77777777" w:rsidR="003C0641" w:rsidRDefault="003C0641" w:rsidP="003C0641">
      <w:pPr>
        <w:pStyle w:val="Heading1"/>
      </w:pPr>
      <w:r>
        <w:t>&gt;&gt; &gt;&gt;                                                 s = 9e3 + t % 1e3</w:t>
      </w:r>
    </w:p>
    <w:p w14:paraId="570D03ED" w14:textId="77777777" w:rsidR="003C0641" w:rsidRDefault="003C0641" w:rsidP="003C0641">
      <w:pPr>
        <w:pStyle w:val="Heading1"/>
      </w:pPr>
      <w:r>
        <w:t>&gt;&gt; &gt;&gt;                                             }</w:t>
      </w:r>
    </w:p>
    <w:p w14:paraId="295C77EF" w14:textId="77777777" w:rsidR="003C0641" w:rsidRDefault="003C0641" w:rsidP="003C0641">
      <w:pPr>
        <w:pStyle w:val="Heading1"/>
      </w:pPr>
      <w:r>
        <w:t>&gt;&gt; &gt;&gt;                                             if (f) {</w:t>
      </w:r>
    </w:p>
    <w:p w14:paraId="5B71E7AF" w14:textId="77777777" w:rsidR="003C0641" w:rsidRDefault="003C0641" w:rsidP="003C0641">
      <w:pPr>
        <w:pStyle w:val="Heading1"/>
      </w:pPr>
      <w:r>
        <w:t>&gt;&gt; &gt;&gt;                                                 s = 100;</w:t>
      </w:r>
    </w:p>
    <w:p w14:paraId="3BD218F0" w14:textId="77777777" w:rsidR="003C0641" w:rsidRDefault="003C0641" w:rsidP="003C0641">
      <w:pPr>
        <w:pStyle w:val="Heading1"/>
      </w:pPr>
      <w:r>
        <w:t>&gt;&gt; &gt;&gt;                                                 var p = i.retryCnt;</w:t>
      </w:r>
    </w:p>
    <w:p w14:paraId="06138C67" w14:textId="77777777" w:rsidR="003C0641" w:rsidRDefault="003C0641" w:rsidP="003C0641">
      <w:pPr>
        <w:pStyle w:val="Heading1"/>
      </w:pPr>
      <w:r>
        <w:t>&gt;&gt; &gt;&gt;                                                 0 === i.sendType &amp;&amp; (p &lt; r ? (c = !0,</w:t>
      </w:r>
    </w:p>
    <w:p w14:paraId="36FDFD65" w14:textId="77777777" w:rsidR="003C0641" w:rsidRDefault="003C0641" w:rsidP="003C0641">
      <w:pPr>
        <w:pStyle w:val="Heading1"/>
      </w:pPr>
      <w:r>
        <w:t>&gt;&gt; &gt;&gt;                                                 W((function() {</w:t>
      </w:r>
    </w:p>
    <w:p w14:paraId="48EEEB73" w14:textId="77777777" w:rsidR="003C0641" w:rsidRDefault="003C0641" w:rsidP="003C0641">
      <w:pPr>
        <w:pStyle w:val="Heading1"/>
      </w:pPr>
      <w:r>
        <w:t>&gt;&gt; &gt;&gt;                                                     0 === i.sendType &amp;&amp; y--,</w:t>
      </w:r>
    </w:p>
    <w:p w14:paraId="10CB79DD" w14:textId="77777777" w:rsidR="003C0641" w:rsidRDefault="003C0641" w:rsidP="003C0641">
      <w:pPr>
        <w:pStyle w:val="Heading1"/>
      </w:pPr>
      <w:r>
        <w:t>&gt;&gt; &gt;&gt;                                                     q(i.batches, p + 1, i.isTeardown, E ? 2 : i.sendType, 5)</w:t>
      </w:r>
    </w:p>
    <w:p w14:paraId="690EDA04" w14:textId="77777777" w:rsidR="003C0641" w:rsidRDefault="003C0641" w:rsidP="003C0641">
      <w:pPr>
        <w:pStyle w:val="Heading1"/>
      </w:pPr>
      <w:r>
        <w:t>&gt;&gt; &gt;&gt;                                                 }</w:t>
      </w:r>
    </w:p>
    <w:p w14:paraId="79CEB746" w14:textId="77777777" w:rsidR="003C0641" w:rsidRDefault="003C0641" w:rsidP="003C0641">
      <w:pPr>
        <w:pStyle w:val="Heading1"/>
      </w:pPr>
      <w:r>
        <w:t>&gt;&gt; &gt;&gt;                                                 ), E, jr(p))) : (u = !0,</w:t>
      </w:r>
    </w:p>
    <w:p w14:paraId="0A59E0E2" w14:textId="77777777" w:rsidR="003C0641" w:rsidRDefault="003C0641" w:rsidP="003C0641">
      <w:pPr>
        <w:pStyle w:val="Heading1"/>
      </w:pPr>
      <w:r>
        <w:t>&gt;&gt; &gt;&gt;                                                 E &amp;&amp; (s = 8001)))</w:t>
      </w:r>
    </w:p>
    <w:p w14:paraId="3514F9AC" w14:textId="77777777" w:rsidR="003C0641" w:rsidRDefault="003C0641" w:rsidP="003C0641">
      <w:pPr>
        <w:pStyle w:val="Heading1"/>
      </w:pPr>
      <w:r>
        <w:t>&gt;&gt; &gt;&gt;                                             }</w:t>
      </w:r>
    </w:p>
    <w:p w14:paraId="00BAFE79" w14:textId="77777777" w:rsidR="003C0641" w:rsidRDefault="003C0641" w:rsidP="003C0641">
      <w:pPr>
        <w:pStyle w:val="Heading1"/>
      </w:pPr>
      <w:r>
        <w:t>&gt;&gt; &gt;&gt;                                         } finally {</w:t>
      </w:r>
    </w:p>
    <w:p w14:paraId="20C12A45" w14:textId="77777777" w:rsidR="003C0641" w:rsidRDefault="003C0641" w:rsidP="003C0641">
      <w:pPr>
        <w:pStyle w:val="Heading1"/>
      </w:pPr>
      <w:r>
        <w:t>&gt;&gt; &gt;&gt;                                             c || (b.setClockSkew(),</w:t>
      </w:r>
    </w:p>
    <w:p w14:paraId="2D7F6964" w14:textId="77777777" w:rsidR="003C0641" w:rsidRDefault="003C0641" w:rsidP="003C0641">
      <w:pPr>
        <w:pStyle w:val="Heading1"/>
      </w:pPr>
      <w:r>
        <w:t>&gt;&gt; &gt;&gt;                                             function(t, n, r, i) {</w:t>
      </w:r>
    </w:p>
    <w:p w14:paraId="0BFAFBE2" w14:textId="77777777" w:rsidR="003C0641" w:rsidRDefault="003C0641" w:rsidP="003C0641">
      <w:pPr>
        <w:pStyle w:val="Heading1"/>
      </w:pPr>
      <w:r>
        <w:t>&gt;&gt; &gt;&gt;                                                 try {</w:t>
      </w:r>
    </w:p>
    <w:p w14:paraId="369DC111" w14:textId="77777777" w:rsidR="003C0641" w:rsidRDefault="003C0641" w:rsidP="003C0641">
      <w:pPr>
        <w:pStyle w:val="Heading1"/>
      </w:pPr>
      <w:r>
        <w:t>&gt;&gt; &gt;&gt;                                                     i &amp;&amp; a._backOffTransmission(),</w:t>
      </w:r>
    </w:p>
    <w:p w14:paraId="5D046E98" w14:textId="77777777" w:rsidR="003C0641" w:rsidRDefault="003C0641" w:rsidP="003C0641">
      <w:pPr>
        <w:pStyle w:val="Heading1"/>
      </w:pPr>
      <w:r>
        <w:t>&gt;&gt; &gt;&gt;                                                     200 === n &amp;&amp; (i || t.isSync || a._clearBackOff(),</w:t>
      </w:r>
    </w:p>
    <w:p w14:paraId="0E13B568" w14:textId="77777777" w:rsidR="003C0641" w:rsidRDefault="003C0641" w:rsidP="003C0641">
      <w:pPr>
        <w:pStyle w:val="Heading1"/>
      </w:pPr>
      <w:r>
        <w:t>&gt;&gt; &gt;&gt;                                                     function(e) {</w:t>
      </w:r>
    </w:p>
    <w:p w14:paraId="252317BF" w14:textId="77777777" w:rsidR="003C0641" w:rsidRDefault="003C0641" w:rsidP="003C0641">
      <w:pPr>
        <w:pStyle w:val="Heading1"/>
      </w:pPr>
      <w:r>
        <w:t>&gt;&gt; &gt;&gt;                                                         if (I) {</w:t>
      </w:r>
    </w:p>
    <w:p w14:paraId="4E52C05F" w14:textId="77777777" w:rsidR="003C0641" w:rsidRDefault="003C0641" w:rsidP="003C0641">
      <w:pPr>
        <w:pStyle w:val="Heading1"/>
      </w:pPr>
      <w:r>
        <w:t>&gt;&gt; &gt;&gt;                                                             var t = gr();</w:t>
      </w:r>
    </w:p>
    <w:p w14:paraId="57AAC903" w14:textId="77777777" w:rsidR="003C0641" w:rsidRDefault="003C0641" w:rsidP="003C0641">
      <w:pPr>
        <w:pStyle w:val="Heading1"/>
      </w:pPr>
      <w:r>
        <w:t>&gt;&gt; &gt;&gt;                                                             fe(e, (function(e) {</w:t>
      </w:r>
    </w:p>
    <w:p w14:paraId="4DEE6363" w14:textId="77777777" w:rsidR="003C0641" w:rsidRDefault="003C0641" w:rsidP="003C0641">
      <w:pPr>
        <w:pStyle w:val="Heading1"/>
      </w:pPr>
      <w:r>
        <w:t>&gt;&gt; &gt;&gt;                                                                 var n, r;</w:t>
      </w:r>
    </w:p>
    <w:p w14:paraId="4D67AB00" w14:textId="77777777" w:rsidR="003C0641" w:rsidRDefault="003C0641" w:rsidP="003C0641">
      <w:pPr>
        <w:pStyle w:val="Heading1"/>
      </w:pPr>
      <w:r>
        <w:t>&gt;&gt; &gt;&gt;                                                                 e &amp;&amp; e.count() &gt; 0 &amp;&amp; (n = e.events(),</w:t>
      </w:r>
    </w:p>
    <w:p w14:paraId="1D17F745" w14:textId="77777777" w:rsidR="003C0641" w:rsidRDefault="003C0641" w:rsidP="003C0641">
      <w:pPr>
        <w:pStyle w:val="Heading1"/>
      </w:pPr>
      <w:r>
        <w:t>&gt;&gt; &gt;&gt;                                                                 r = t,</w:t>
      </w:r>
    </w:p>
    <w:p w14:paraId="3B75C47E" w14:textId="77777777" w:rsidR="003C0641" w:rsidRDefault="003C0641" w:rsidP="003C0641">
      <w:pPr>
        <w:pStyle w:val="Heading1"/>
      </w:pPr>
      <w:r>
        <w:t>&gt;&gt; &gt;&gt;                                                                 I &amp;&amp; fe(n, (function(e) {</w:t>
      </w:r>
    </w:p>
    <w:p w14:paraId="2FFFF8FB" w14:textId="77777777" w:rsidR="003C0641" w:rsidRDefault="003C0641" w:rsidP="003C0641">
      <w:pPr>
        <w:pStyle w:val="Heading1"/>
      </w:pPr>
      <w:r>
        <w:t>&gt;&gt; &gt;&gt;                                                                     U(e.timings = e.timings || {}, "sendEventCompleted", r)</w:t>
      </w:r>
    </w:p>
    <w:p w14:paraId="09FF7B8B" w14:textId="77777777" w:rsidR="003C0641" w:rsidRDefault="003C0641" w:rsidP="003C0641">
      <w:pPr>
        <w:pStyle w:val="Heading1"/>
      </w:pPr>
      <w:r>
        <w:t>&gt;&gt; &gt;&gt;                                                                 }</w:t>
      </w:r>
    </w:p>
    <w:p w14:paraId="29334C7A" w14:textId="77777777" w:rsidR="003C0641" w:rsidRDefault="003C0641" w:rsidP="003C0641">
      <w:pPr>
        <w:pStyle w:val="Heading1"/>
      </w:pPr>
      <w:r>
        <w:t>&gt;&gt; &gt;&gt;                                                                 )))</w:t>
      </w:r>
    </w:p>
    <w:p w14:paraId="3009BB03" w14:textId="77777777" w:rsidR="003C0641" w:rsidRDefault="003C0641" w:rsidP="003C0641">
      <w:pPr>
        <w:pStyle w:val="Heading1"/>
      </w:pPr>
      <w:r>
        <w:t>&gt;&gt; &gt;&gt;                                                             }</w:t>
      </w:r>
    </w:p>
    <w:p w14:paraId="00584201" w14:textId="77777777" w:rsidR="003C0641" w:rsidRDefault="003C0641" w:rsidP="003C0641">
      <w:pPr>
        <w:pStyle w:val="Heading1"/>
      </w:pPr>
      <w:r>
        <w:t>&gt;&gt; &gt;&gt;                                                             ))</w:t>
      </w:r>
    </w:p>
    <w:p w14:paraId="54E8C0A8" w14:textId="77777777" w:rsidR="003C0641" w:rsidRDefault="003C0641" w:rsidP="003C0641">
      <w:pPr>
        <w:pStyle w:val="Heading1"/>
      </w:pPr>
      <w:r>
        <w:t>&gt;&gt; &gt;&gt;                                                         }</w:t>
      </w:r>
    </w:p>
    <w:p w14:paraId="0033D1E4" w14:textId="77777777" w:rsidR="003C0641" w:rsidRDefault="003C0641" w:rsidP="003C0641">
      <w:pPr>
        <w:pStyle w:val="Heading1"/>
      </w:pPr>
      <w:r>
        <w:t>&gt;&gt; &gt;&gt;                                                     }(t.batches)),</w:t>
      </w:r>
    </w:p>
    <w:p w14:paraId="5F07C60F" w14:textId="77777777" w:rsidR="003C0641" w:rsidRDefault="003C0641" w:rsidP="003C0641">
      <w:pPr>
        <w:pStyle w:val="Heading1"/>
      </w:pPr>
      <w:r>
        <w:t>&gt;&gt; &gt;&gt;                                                     $(t.batches, n, t.sendType, !0)</w:t>
      </w:r>
    </w:p>
    <w:p w14:paraId="48460A10" w14:textId="77777777" w:rsidR="003C0641" w:rsidRDefault="003C0641" w:rsidP="003C0641">
      <w:pPr>
        <w:pStyle w:val="Heading1"/>
      </w:pPr>
      <w:r>
        <w:t>&gt;&gt; &gt;&gt;                                                 } finally {</w:t>
      </w:r>
    </w:p>
    <w:p w14:paraId="41FCDD28" w14:textId="77777777" w:rsidR="003C0641" w:rsidRDefault="003C0641" w:rsidP="003C0641">
      <w:pPr>
        <w:pStyle w:val="Heading1"/>
      </w:pPr>
      <w:r>
        <w:t>&gt;&gt; &gt;&gt;                                                     0 === t.sendType &amp;&amp; (y--,</w:t>
      </w:r>
    </w:p>
    <w:p w14:paraId="1CBD1D1A" w14:textId="77777777" w:rsidR="003C0641" w:rsidRDefault="003C0641" w:rsidP="003C0641">
      <w:pPr>
        <w:pStyle w:val="Heading1"/>
      </w:pPr>
      <w:r>
        <w:t>&gt;&gt; &gt;&gt;                                                     5 !== r &amp;&amp; e.sendQueuedRequests(t.sendType, r))</w:t>
      </w:r>
    </w:p>
    <w:p w14:paraId="1E12328F" w14:textId="77777777" w:rsidR="003C0641" w:rsidRDefault="003C0641" w:rsidP="003C0641">
      <w:pPr>
        <w:pStyle w:val="Heading1"/>
      </w:pPr>
      <w:r>
        <w:t>&gt;&gt; &gt;&gt;                                                 }</w:t>
      </w:r>
    </w:p>
    <w:p w14:paraId="3B2A4FB2" w14:textId="77777777" w:rsidR="003C0641" w:rsidRDefault="003C0641" w:rsidP="003C0641">
      <w:pPr>
        <w:pStyle w:val="Heading1"/>
      </w:pPr>
      <w:r>
        <w:t>&gt;&gt; &gt;&gt;                                             }(i, s, o, u)),</w:t>
      </w:r>
    </w:p>
    <w:p w14:paraId="61403EE5" w14:textId="77777777" w:rsidR="003C0641" w:rsidRDefault="003C0641" w:rsidP="003C0641">
      <w:pPr>
        <w:pStyle w:val="Heading1"/>
      </w:pPr>
      <w:r>
        <w:t>&gt;&gt; &gt;&gt;                                             $(l, 8004, i.sendType)</w:t>
      </w:r>
    </w:p>
    <w:p w14:paraId="78B9D238" w14:textId="77777777" w:rsidR="003C0641" w:rsidRDefault="003C0641" w:rsidP="003C0641">
      <w:pPr>
        <w:pStyle w:val="Heading1"/>
      </w:pPr>
      <w:r>
        <w:t>&gt;&gt; &gt;&gt;                                         }</w:t>
      </w:r>
    </w:p>
    <w:p w14:paraId="0BC2B84A" w14:textId="77777777" w:rsidR="003C0641" w:rsidRDefault="003C0641" w:rsidP="003C0641">
      <w:pPr>
        <w:pStyle w:val="Heading1"/>
      </w:pPr>
      <w:r>
        <w:t>&gt;&gt; &gt;&gt;                                         var m</w:t>
      </w:r>
    </w:p>
    <w:p w14:paraId="4824B1CB" w14:textId="77777777" w:rsidR="003C0641" w:rsidRDefault="003C0641" w:rsidP="003C0641">
      <w:pPr>
        <w:pStyle w:val="Heading1"/>
      </w:pPr>
      <w:r>
        <w:t>&gt;&gt; &gt;&gt;                                     }(n, i, t, o)</w:t>
      </w:r>
    </w:p>
    <w:p w14:paraId="42C59A74" w14:textId="77777777" w:rsidR="003C0641" w:rsidRDefault="003C0641" w:rsidP="003C0641">
      <w:pPr>
        <w:pStyle w:val="Heading1"/>
      </w:pPr>
      <w:r>
        <w:t>&gt;&gt; &gt;&gt;                                 }</w:t>
      </w:r>
    </w:p>
    <w:p w14:paraId="31C32896" w14:textId="77777777" w:rsidR="003C0641" w:rsidRDefault="003C0641" w:rsidP="003C0641">
      <w:pPr>
        <w:pStyle w:val="Heading1"/>
      </w:pPr>
      <w:r>
        <w:t>&gt;&gt; &gt;&gt;                                   , l = t.isTeardown || t.isSync;</w:t>
      </w:r>
    </w:p>
    <w:p w14:paraId="26F8D12B" w14:textId="77777777" w:rsidR="003C0641" w:rsidRDefault="003C0641" w:rsidP="003C0641">
      <w:pPr>
        <w:pStyle w:val="Heading1"/>
      </w:pPr>
      <w:r>
        <w:t>&gt;&gt; &gt;&gt;                                 try {</w:t>
      </w:r>
    </w:p>
    <w:p w14:paraId="327D2DD2" w14:textId="77777777" w:rsidR="003C0641" w:rsidRDefault="003C0641" w:rsidP="003C0641">
      <w:pPr>
        <w:pStyle w:val="Heading1"/>
      </w:pPr>
      <w:r>
        <w:t>&gt;&gt; &gt;&gt;                                     p.sendPOST(n, i, l),</w:t>
      </w:r>
    </w:p>
    <w:p w14:paraId="0753AAE8" w14:textId="77777777" w:rsidR="003C0641" w:rsidRDefault="003C0641" w:rsidP="003C0641">
      <w:pPr>
        <w:pStyle w:val="Heading1"/>
      </w:pPr>
      <w:r>
        <w:t>&gt;&gt; &gt;&gt;                                     e.sendListener &amp;&amp; e.sendListener(x, n, l, t.isBeacon)</w:t>
      </w:r>
    </w:p>
    <w:p w14:paraId="2FD0430D" w14:textId="77777777" w:rsidR="003C0641" w:rsidRDefault="003C0641" w:rsidP="003C0641">
      <w:pPr>
        <w:pStyle w:val="Heading1"/>
      </w:pPr>
      <w:r>
        <w:t>&gt;&gt; &gt;&gt;                                 } catch (e) {</w:t>
      </w:r>
    </w:p>
    <w:p w14:paraId="63A9091C" w14:textId="77777777" w:rsidR="003C0641" w:rsidRDefault="003C0641" w:rsidP="003C0641">
      <w:pPr>
        <w:pStyle w:val="Heading1"/>
      </w:pPr>
      <w:r>
        <w:t>&gt;&gt; &gt;&gt;                                     mt(s, "Unexpected exception sending payload. Ex:" + et(e)),</w:t>
      </w:r>
    </w:p>
    <w:p w14:paraId="66CF6AA2" w14:textId="77777777" w:rsidR="003C0641" w:rsidRDefault="003C0641" w:rsidP="003C0641">
      <w:pPr>
        <w:pStyle w:val="Heading1"/>
      </w:pPr>
      <w:r>
        <w:t>&gt;&gt; &gt;&gt;                                     P(i, 0, {})</w:t>
      </w:r>
    </w:p>
    <w:p w14:paraId="3E3AC588" w14:textId="77777777" w:rsidR="003C0641" w:rsidRDefault="003C0641" w:rsidP="003C0641">
      <w:pPr>
        <w:pStyle w:val="Heading1"/>
      </w:pPr>
      <w:r>
        <w:t>&gt;&gt; &gt;&gt;                                 }</w:t>
      </w:r>
    </w:p>
    <w:p w14:paraId="6FB8D5D5" w14:textId="77777777" w:rsidR="003C0641" w:rsidRDefault="003C0641" w:rsidP="003C0641">
      <w:pPr>
        <w:pStyle w:val="Heading1"/>
      </w:pPr>
      <w:r>
        <w:t>&gt;&gt; &gt;&gt;                             }</w:t>
      </w:r>
    </w:p>
    <w:p w14:paraId="20F04E02" w14:textId="77777777" w:rsidR="003C0641" w:rsidRDefault="003C0641" w:rsidP="003C0641">
      <w:pPr>
        <w:pStyle w:val="Heading1"/>
      </w:pPr>
      <w:r>
        <w:t>&gt;&gt; &gt;&gt;                             ),</w:t>
      </w:r>
    </w:p>
    <w:p w14:paraId="3DED5F7E" w14:textId="77777777" w:rsidR="003C0641" w:rsidRDefault="003C0641" w:rsidP="003C0641">
      <w:pPr>
        <w:pStyle w:val="Heading1"/>
      </w:pPr>
      <w:r>
        <w:t>&gt;&gt; &gt;&gt;                             Fn(c, (function() {</w:t>
      </w:r>
    </w:p>
    <w:p w14:paraId="56754A86" w14:textId="77777777" w:rsidR="003C0641" w:rsidRDefault="003C0641" w:rsidP="003C0641">
      <w:pPr>
        <w:pStyle w:val="Heading1"/>
      </w:pPr>
      <w:r>
        <w:t>&gt;&gt; &gt;&gt;                                 return "HttpManager:_doPayloadSend.sender"</w:t>
      </w:r>
    </w:p>
    <w:p w14:paraId="6CB8EA24" w14:textId="77777777" w:rsidR="003C0641" w:rsidRDefault="003C0641" w:rsidP="003C0641">
      <w:pPr>
        <w:pStyle w:val="Heading1"/>
      </w:pPr>
      <w:r>
        <w:t>&gt;&gt; &gt;&gt;                             }</w:t>
      </w:r>
    </w:p>
    <w:p w14:paraId="0CFB63C3" w14:textId="77777777" w:rsidR="003C0641" w:rsidRDefault="003C0641" w:rsidP="003C0641">
      <w:pPr>
        <w:pStyle w:val="Heading1"/>
      </w:pPr>
      <w:r>
        <w:t>&gt;&gt; &gt;&gt;                             ), (function() {</w:t>
      </w:r>
    </w:p>
    <w:p w14:paraId="232EECE9" w14:textId="77777777" w:rsidR="003C0641" w:rsidRDefault="003C0641" w:rsidP="003C0641">
      <w:pPr>
        <w:pStyle w:val="Heading1"/>
      </w:pPr>
      <w:r>
        <w:t>&gt;&gt; &gt;&gt;                                 if (k)</w:t>
      </w:r>
    </w:p>
    <w:p w14:paraId="5A435B8B" w14:textId="77777777" w:rsidR="003C0641" w:rsidRDefault="003C0641" w:rsidP="003C0641">
      <w:pPr>
        <w:pStyle w:val="Heading1"/>
      </w:pPr>
      <w:r>
        <w:t>&gt;&gt; &gt;&gt;                                     if (0 === t.sendType &amp;&amp; y++,</w:t>
      </w:r>
    </w:p>
    <w:p w14:paraId="651BC679" w14:textId="77777777" w:rsidR="003C0641" w:rsidRDefault="003C0641" w:rsidP="003C0641">
      <w:pPr>
        <w:pStyle w:val="Heading1"/>
      </w:pPr>
      <w:r>
        <w:t>&gt;&gt; &gt;&gt;                                     u &amp;&amp; !t.isBeacon &amp;&amp; 3 !== p._transport) {</w:t>
      </w:r>
    </w:p>
    <w:p w14:paraId="759A0E22" w14:textId="77777777" w:rsidR="003C0641" w:rsidRDefault="003C0641" w:rsidP="003C0641">
      <w:pPr>
        <w:pStyle w:val="Heading1"/>
      </w:pPr>
      <w:r>
        <w:t>&gt;&gt; &gt;&gt;                                         var n = {</w:t>
      </w:r>
    </w:p>
    <w:p w14:paraId="321D2A0F" w14:textId="77777777" w:rsidR="003C0641" w:rsidRDefault="003C0641" w:rsidP="003C0641">
      <w:pPr>
        <w:pStyle w:val="Heading1"/>
      </w:pPr>
      <w:r>
        <w:t>&gt;&gt; &gt;&gt;                                             data: x.data,</w:t>
      </w:r>
    </w:p>
    <w:p w14:paraId="23E35718" w14:textId="77777777" w:rsidR="003C0641" w:rsidRDefault="003C0641" w:rsidP="003C0641">
      <w:pPr>
        <w:pStyle w:val="Heading1"/>
      </w:pPr>
      <w:r>
        <w:t>&gt;&gt; &gt;&gt;                                             urlString: x.urlString,</w:t>
      </w:r>
    </w:p>
    <w:p w14:paraId="6390FECC" w14:textId="77777777" w:rsidR="003C0641" w:rsidRDefault="003C0641" w:rsidP="003C0641">
      <w:pPr>
        <w:pStyle w:val="Heading1"/>
      </w:pPr>
      <w:r>
        <w:t>&gt;&gt; &gt;&gt;                                             headers: pr({}, x.headers),</w:t>
      </w:r>
    </w:p>
    <w:p w14:paraId="4C8BB219" w14:textId="77777777" w:rsidR="003C0641" w:rsidRDefault="003C0641" w:rsidP="003C0641">
      <w:pPr>
        <w:pStyle w:val="Heading1"/>
      </w:pPr>
      <w:r>
        <w:t>&gt;&gt; &gt;&gt;                                             timeout: x.timeout,</w:t>
      </w:r>
    </w:p>
    <w:p w14:paraId="263C48B1" w14:textId="77777777" w:rsidR="003C0641" w:rsidRDefault="003C0641" w:rsidP="003C0641">
      <w:pPr>
        <w:pStyle w:val="Heading1"/>
      </w:pPr>
      <w:r>
        <w:t>&gt;&gt; &gt;&gt;                                             disableXhrSync: x.disableXhrSync</w:t>
      </w:r>
    </w:p>
    <w:p w14:paraId="71BD7F72" w14:textId="77777777" w:rsidR="003C0641" w:rsidRDefault="003C0641" w:rsidP="003C0641">
      <w:pPr>
        <w:pStyle w:val="Heading1"/>
      </w:pPr>
      <w:r>
        <w:t>&gt;&gt; &gt;&gt;                                         }</w:t>
      </w:r>
    </w:p>
    <w:p w14:paraId="0DCF2DC1" w14:textId="77777777" w:rsidR="003C0641" w:rsidRDefault="003C0641" w:rsidP="003C0641">
      <w:pPr>
        <w:pStyle w:val="Heading1"/>
      </w:pPr>
      <w:r>
        <w:t>&gt;&gt; &gt;&gt;                                           , r = !1;</w:t>
      </w:r>
    </w:p>
    <w:p w14:paraId="601B09F9" w14:textId="77777777" w:rsidR="003C0641" w:rsidRDefault="003C0641" w:rsidP="003C0641">
      <w:pPr>
        <w:pStyle w:val="Heading1"/>
      </w:pPr>
      <w:r>
        <w:t>&gt;&gt; &gt;&gt;                                         Fn(c, (function() {</w:t>
      </w:r>
    </w:p>
    <w:p w14:paraId="085A6C87" w14:textId="77777777" w:rsidR="003C0641" w:rsidRDefault="003C0641" w:rsidP="003C0641">
      <w:pPr>
        <w:pStyle w:val="Heading1"/>
      </w:pPr>
      <w:r>
        <w:t>&gt;&gt; &gt;&gt;                                             return "HttpManager:_doPayloadSend.sendHook"</w:t>
      </w:r>
    </w:p>
    <w:p w14:paraId="10022D12" w14:textId="77777777" w:rsidR="003C0641" w:rsidRDefault="003C0641" w:rsidP="003C0641">
      <w:pPr>
        <w:pStyle w:val="Heading1"/>
      </w:pPr>
      <w:r>
        <w:t>&gt;&gt; &gt;&gt;                                         }</w:t>
      </w:r>
    </w:p>
    <w:p w14:paraId="3E87BD97" w14:textId="77777777" w:rsidR="003C0641" w:rsidRDefault="003C0641" w:rsidP="003C0641">
      <w:pPr>
        <w:pStyle w:val="Heading1"/>
      </w:pPr>
      <w:r>
        <w:t>&gt;&gt; &gt;&gt;                                         ), (function() {</w:t>
      </w:r>
    </w:p>
    <w:p w14:paraId="78813094" w14:textId="77777777" w:rsidR="003C0641" w:rsidRDefault="003C0641" w:rsidP="003C0641">
      <w:pPr>
        <w:pStyle w:val="Heading1"/>
      </w:pPr>
      <w:r>
        <w:t>&gt;&gt; &gt;&gt;                                             try {</w:t>
      </w:r>
    </w:p>
    <w:p w14:paraId="0F319F18" w14:textId="77777777" w:rsidR="003C0641" w:rsidRDefault="003C0641" w:rsidP="003C0641">
      <w:pPr>
        <w:pStyle w:val="Heading1"/>
      </w:pPr>
      <w:r>
        <w:t>&gt;&gt; &gt;&gt;                                                 e.sendHook(n, (function(e) {</w:t>
      </w:r>
    </w:p>
    <w:p w14:paraId="7DB122F9" w14:textId="77777777" w:rsidR="003C0641" w:rsidRDefault="003C0641" w:rsidP="003C0641">
      <w:pPr>
        <w:pStyle w:val="Heading1"/>
      </w:pPr>
      <w:r>
        <w:t>&gt;&gt; &gt;&gt;                                                     r = !0,</w:t>
      </w:r>
    </w:p>
    <w:p w14:paraId="0F97A0B2" w14:textId="77777777" w:rsidR="003C0641" w:rsidRDefault="003C0641" w:rsidP="003C0641">
      <w:pPr>
        <w:pStyle w:val="Heading1"/>
      </w:pPr>
      <w:r>
        <w:t>&gt;&gt; &gt;&gt;                                                     C || e._thePayload || (e._thePayload = e._thePayload || x._thePayload,</w:t>
      </w:r>
    </w:p>
    <w:p w14:paraId="46FC986B" w14:textId="77777777" w:rsidR="003C0641" w:rsidRDefault="003C0641" w:rsidP="003C0641">
      <w:pPr>
        <w:pStyle w:val="Heading1"/>
      </w:pPr>
      <w:r>
        <w:t>&gt;&gt; &gt;&gt;                                                     e._sendReason = e._sendReason || x._sendReason),</w:t>
      </w:r>
    </w:p>
    <w:p w14:paraId="63700CD9" w14:textId="77777777" w:rsidR="003C0641" w:rsidRDefault="003C0641" w:rsidP="003C0641">
      <w:pPr>
        <w:pStyle w:val="Heading1"/>
      </w:pPr>
      <w:r>
        <w:t>&gt;&gt; &gt;&gt;                                                     k(e)</w:t>
      </w:r>
    </w:p>
    <w:p w14:paraId="5CA9C1B6" w14:textId="77777777" w:rsidR="003C0641" w:rsidRDefault="003C0641" w:rsidP="003C0641">
      <w:pPr>
        <w:pStyle w:val="Heading1"/>
      </w:pPr>
      <w:r>
        <w:t>&gt;&gt; &gt;&gt;                                                 }</w:t>
      </w:r>
    </w:p>
    <w:p w14:paraId="77795DFF" w14:textId="77777777" w:rsidR="003C0641" w:rsidRDefault="003C0641" w:rsidP="003C0641">
      <w:pPr>
        <w:pStyle w:val="Heading1"/>
      </w:pPr>
      <w:r>
        <w:t>&gt;&gt; &gt;&gt;                                                 ), t.isSync || t.isTeardown)</w:t>
      </w:r>
    </w:p>
    <w:p w14:paraId="0617FBA6" w14:textId="77777777" w:rsidR="003C0641" w:rsidRDefault="003C0641" w:rsidP="003C0641">
      <w:pPr>
        <w:pStyle w:val="Heading1"/>
      </w:pPr>
      <w:r>
        <w:t>&gt;&gt; &gt;&gt;                                             } catch (e) {</w:t>
      </w:r>
    </w:p>
    <w:p w14:paraId="611DB418" w14:textId="77777777" w:rsidR="003C0641" w:rsidRDefault="003C0641" w:rsidP="003C0641">
      <w:pPr>
        <w:pStyle w:val="Heading1"/>
      </w:pPr>
      <w:r>
        <w:t>&gt;&gt; &gt;&gt;                                                 r || k(x)</w:t>
      </w:r>
    </w:p>
    <w:p w14:paraId="4B92DDAD" w14:textId="77777777" w:rsidR="003C0641" w:rsidRDefault="003C0641" w:rsidP="003C0641">
      <w:pPr>
        <w:pStyle w:val="Heading1"/>
      </w:pPr>
      <w:r>
        <w:t>&gt;&gt; &gt;&gt;                                             }</w:t>
      </w:r>
    </w:p>
    <w:p w14:paraId="5C4F1155" w14:textId="77777777" w:rsidR="003C0641" w:rsidRDefault="003C0641" w:rsidP="003C0641">
      <w:pPr>
        <w:pStyle w:val="Heading1"/>
      </w:pPr>
      <w:r>
        <w:t>&gt;&gt; &gt;&gt;                                         }</w:t>
      </w:r>
    </w:p>
    <w:p w14:paraId="6058E1C3" w14:textId="77777777" w:rsidR="003C0641" w:rsidRDefault="003C0641" w:rsidP="003C0641">
      <w:pPr>
        <w:pStyle w:val="Heading1"/>
      </w:pPr>
      <w:r>
        <w:t>&gt;&gt; &gt;&gt;                                         ))</w:t>
      </w:r>
    </w:p>
    <w:p w14:paraId="4CD9E7A8" w14:textId="77777777" w:rsidR="003C0641" w:rsidRDefault="003C0641" w:rsidP="003C0641">
      <w:pPr>
        <w:pStyle w:val="Heading1"/>
      </w:pPr>
      <w:r>
        <w:t>&gt;&gt; &gt;&gt;                                     } else</w:t>
      </w:r>
    </w:p>
    <w:p w14:paraId="5E98EE7F" w14:textId="77777777" w:rsidR="003C0641" w:rsidRDefault="003C0641" w:rsidP="003C0641">
      <w:pPr>
        <w:pStyle w:val="Heading1"/>
      </w:pPr>
      <w:r>
        <w:t>&gt;&gt; &gt;&gt;                                         k(x)</w:t>
      </w:r>
    </w:p>
    <w:p w14:paraId="2C026F81" w14:textId="77777777" w:rsidR="003C0641" w:rsidRDefault="003C0641" w:rsidP="003C0641">
      <w:pPr>
        <w:pStyle w:val="Heading1"/>
      </w:pPr>
      <w:r>
        <w:t>&gt;&gt; &gt;&gt;                             }</w:t>
      </w:r>
    </w:p>
    <w:p w14:paraId="747C7AE2" w14:textId="77777777" w:rsidR="003C0641" w:rsidRDefault="003C0641" w:rsidP="003C0641">
      <w:pPr>
        <w:pStyle w:val="Heading1"/>
      </w:pPr>
      <w:r>
        <w:t>&gt;&gt; &gt;&gt;                             ))</w:t>
      </w:r>
    </w:p>
    <w:p w14:paraId="668313D4" w14:textId="77777777" w:rsidR="003C0641" w:rsidRDefault="003C0641" w:rsidP="003C0641">
      <w:pPr>
        <w:pStyle w:val="Heading1"/>
      </w:pPr>
      <w:r>
        <w:t>&gt;&gt; &gt;&gt;                         }</w:t>
      </w:r>
    </w:p>
    <w:p w14:paraId="4D9CA33A" w14:textId="77777777" w:rsidR="003C0641" w:rsidRDefault="003C0641" w:rsidP="003C0641">
      <w:pPr>
        <w:pStyle w:val="Heading1"/>
      </w:pPr>
      <w:r>
        <w:t>&gt;&gt; &gt;&gt;                         ), (function() {</w:t>
      </w:r>
    </w:p>
    <w:p w14:paraId="0D2EC18A" w14:textId="77777777" w:rsidR="003C0641" w:rsidRDefault="003C0641" w:rsidP="003C0641">
      <w:pPr>
        <w:pStyle w:val="Heading1"/>
      </w:pPr>
      <w:r>
        <w:t>&gt;&gt; &gt;&gt;                             return {</w:t>
      </w:r>
    </w:p>
    <w:p w14:paraId="55C379F6" w14:textId="77777777" w:rsidR="003C0641" w:rsidRDefault="003C0641" w:rsidP="003C0641">
      <w:pPr>
        <w:pStyle w:val="Heading1"/>
      </w:pPr>
      <w:r>
        <w:t>&gt;&gt; &gt;&gt;                                 thePayload: t,</w:t>
      </w:r>
    </w:p>
    <w:p w14:paraId="472AC05D" w14:textId="77777777" w:rsidR="003C0641" w:rsidRDefault="003C0641" w:rsidP="003C0641">
      <w:pPr>
        <w:pStyle w:val="Heading1"/>
      </w:pPr>
      <w:r>
        <w:t>&gt;&gt; &gt;&gt;                                 serializationStart: n,</w:t>
      </w:r>
    </w:p>
    <w:p w14:paraId="4E227C23" w14:textId="77777777" w:rsidR="003C0641" w:rsidRDefault="003C0641" w:rsidP="003C0641">
      <w:pPr>
        <w:pStyle w:val="Heading1"/>
      </w:pPr>
      <w:r>
        <w:t>&gt;&gt; &gt;&gt;                                 serializationCompleted: i,</w:t>
      </w:r>
    </w:p>
    <w:p w14:paraId="1C012814" w14:textId="77777777" w:rsidR="003C0641" w:rsidRDefault="003C0641" w:rsidP="003C0641">
      <w:pPr>
        <w:pStyle w:val="Heading1"/>
      </w:pPr>
      <w:r>
        <w:t>&gt;&gt; &gt;&gt;                                 sendReason: o</w:t>
      </w:r>
    </w:p>
    <w:p w14:paraId="736B472D" w14:textId="77777777" w:rsidR="003C0641" w:rsidRDefault="003C0641" w:rsidP="003C0641">
      <w:pPr>
        <w:pStyle w:val="Heading1"/>
      </w:pPr>
      <w:r>
        <w:t>&gt;&gt; &gt;&gt;                             }</w:t>
      </w:r>
    </w:p>
    <w:p w14:paraId="75968739" w14:textId="77777777" w:rsidR="003C0641" w:rsidRDefault="003C0641" w:rsidP="003C0641">
      <w:pPr>
        <w:pStyle w:val="Heading1"/>
      </w:pPr>
      <w:r>
        <w:t>&gt;&gt; &gt;&gt;                         }</w:t>
      </w:r>
    </w:p>
    <w:p w14:paraId="2ACE9BE8" w14:textId="77777777" w:rsidR="003C0641" w:rsidRDefault="003C0641" w:rsidP="003C0641">
      <w:pPr>
        <w:pStyle w:val="Heading1"/>
      </w:pPr>
      <w:r>
        <w:t>&gt;&gt; &gt;&gt;                         ), t.isSync)</w:t>
      </w:r>
    </w:p>
    <w:p w14:paraId="533FD30B" w14:textId="77777777" w:rsidR="003C0641" w:rsidRDefault="003C0641" w:rsidP="003C0641">
      <w:pPr>
        <w:pStyle w:val="Heading1"/>
      </w:pPr>
      <w:r>
        <w:t>&gt;&gt; &gt;&gt;                     }</w:t>
      </w:r>
    </w:p>
    <w:p w14:paraId="52903CF0" w14:textId="77777777" w:rsidR="003C0641" w:rsidRDefault="003C0641" w:rsidP="003C0641">
      <w:pPr>
        <w:pStyle w:val="Heading1"/>
      </w:pPr>
      <w:r>
        <w:t>&gt;&gt; &gt;&gt;                     t.sizeExceed &amp;&amp; t.sizeExceed.length &gt; 0 &amp;&amp; $(t.sizeExceed, 8003, t.sendType),</w:t>
      </w:r>
    </w:p>
    <w:p w14:paraId="027EAB44" w14:textId="77777777" w:rsidR="003C0641" w:rsidRDefault="003C0641" w:rsidP="003C0641">
      <w:pPr>
        <w:pStyle w:val="Heading1"/>
      </w:pPr>
      <w:r>
        <w:t>&gt;&gt; &gt;&gt;                     t.failedEvts &amp;&amp; t.failedEvts.length &gt; 0 &amp;&amp; $(t.failedEvts, 8002, t.sendType)</w:t>
      </w:r>
    </w:p>
    <w:p w14:paraId="507D0EA4" w14:textId="77777777" w:rsidR="003C0641" w:rsidRDefault="003C0641" w:rsidP="003C0641">
      <w:pPr>
        <w:pStyle w:val="Heading1"/>
      </w:pPr>
      <w:r>
        <w:t>&gt;&gt; &gt;&gt;                 }</w:t>
      </w:r>
    </w:p>
    <w:p w14:paraId="68A79999" w14:textId="77777777" w:rsidR="003C0641" w:rsidRDefault="003C0641" w:rsidP="003C0641">
      <w:pPr>
        <w:pStyle w:val="Heading1"/>
      </w:pPr>
      <w:r>
        <w:t>&gt;&gt; &gt;&gt;                 function W(e, t, n) {</w:t>
      </w:r>
    </w:p>
    <w:p w14:paraId="00BC6245" w14:textId="77777777" w:rsidR="003C0641" w:rsidRDefault="003C0641" w:rsidP="003C0641">
      <w:pPr>
        <w:pStyle w:val="Heading1"/>
      </w:pPr>
      <w:r>
        <w:t>&gt;&gt; &gt;&gt;                     t ? e() : o.set(e, n)</w:t>
      </w:r>
    </w:p>
    <w:p w14:paraId="5612A2D1" w14:textId="77777777" w:rsidR="003C0641" w:rsidRDefault="003C0641" w:rsidP="003C0641">
      <w:pPr>
        <w:pStyle w:val="Heading1"/>
      </w:pPr>
      <w:r>
        <w:t>&gt;&gt; &gt;&gt;                 }</w:t>
      </w:r>
    </w:p>
    <w:p w14:paraId="23FD1D25" w14:textId="77777777" w:rsidR="003C0641" w:rsidRDefault="003C0641" w:rsidP="003C0641">
      <w:pPr>
        <w:pStyle w:val="Heading1"/>
      </w:pPr>
      <w:r>
        <w:t>&gt;&gt; &gt;&gt;                 function Z(t) {</w:t>
      </w:r>
    </w:p>
    <w:p w14:paraId="4053E4FD" w14:textId="77777777" w:rsidR="003C0641" w:rsidRDefault="003C0641" w:rsidP="003C0641">
      <w:pPr>
        <w:pStyle w:val="Heading1"/>
      </w:pPr>
      <w:r>
        <w:t>&gt;&gt; &gt;&gt;                     var n = e._responseHandlers;</w:t>
      </w:r>
    </w:p>
    <w:p w14:paraId="6D84A1DD" w14:textId="77777777" w:rsidR="003C0641" w:rsidRDefault="003C0641" w:rsidP="003C0641">
      <w:pPr>
        <w:pStyle w:val="Heading1"/>
      </w:pPr>
      <w:r>
        <w:t>&gt;&gt; &gt;&gt;                     try {</w:t>
      </w:r>
    </w:p>
    <w:p w14:paraId="144280F7" w14:textId="77777777" w:rsidR="003C0641" w:rsidRDefault="003C0641" w:rsidP="003C0641">
      <w:pPr>
        <w:pStyle w:val="Heading1"/>
      </w:pPr>
      <w:r>
        <w:t>&gt;&gt; &gt;&gt;                         for (var r = 0; r &lt; n.length; r++)</w:t>
      </w:r>
    </w:p>
    <w:p w14:paraId="565A49F0" w14:textId="77777777" w:rsidR="003C0641" w:rsidRDefault="003C0641" w:rsidP="003C0641">
      <w:pPr>
        <w:pStyle w:val="Heading1"/>
      </w:pPr>
      <w:r>
        <w:t>&gt;&gt; &gt;&gt;                             try {</w:t>
      </w:r>
    </w:p>
    <w:p w14:paraId="60D35D98" w14:textId="77777777" w:rsidR="003C0641" w:rsidRDefault="003C0641" w:rsidP="003C0641">
      <w:pPr>
        <w:pStyle w:val="Heading1"/>
      </w:pPr>
      <w:r>
        <w:t>&gt;&gt; &gt;&gt;                                 n[r](t)</w:t>
      </w:r>
    </w:p>
    <w:p w14:paraId="27BA6F28" w14:textId="77777777" w:rsidR="003C0641" w:rsidRDefault="003C0641" w:rsidP="003C0641">
      <w:pPr>
        <w:pStyle w:val="Heading1"/>
      </w:pPr>
      <w:r>
        <w:t>&gt;&gt; &gt;&gt;                             } catch (e) {</w:t>
      </w:r>
    </w:p>
    <w:p w14:paraId="36470A54" w14:textId="77777777" w:rsidR="003C0641" w:rsidRDefault="003C0641" w:rsidP="003C0641">
      <w:pPr>
        <w:pStyle w:val="Heading1"/>
      </w:pPr>
      <w:r>
        <w:t>&gt;&gt; &gt;&gt;                                 gt(s, 1, 519, "Response handler failed: " + e)</w:t>
      </w:r>
    </w:p>
    <w:p w14:paraId="5E640637" w14:textId="77777777" w:rsidR="003C0641" w:rsidRDefault="003C0641" w:rsidP="003C0641">
      <w:pPr>
        <w:pStyle w:val="Heading1"/>
      </w:pPr>
      <w:r>
        <w:t>&gt;&gt; &gt;&gt;                             }</w:t>
      </w:r>
    </w:p>
    <w:p w14:paraId="3E4F53AF" w14:textId="77777777" w:rsidR="003C0641" w:rsidRDefault="003C0641" w:rsidP="003C0641">
      <w:pPr>
        <w:pStyle w:val="Heading1"/>
      </w:pPr>
      <w:r>
        <w:t>&gt;&gt; &gt;&gt;                         if (t) {</w:t>
      </w:r>
    </w:p>
    <w:p w14:paraId="044A230A" w14:textId="77777777" w:rsidR="003C0641" w:rsidRDefault="003C0641" w:rsidP="003C0641">
      <w:pPr>
        <w:pStyle w:val="Heading1"/>
      </w:pPr>
      <w:r>
        <w:t>&gt;&gt; &gt;&gt;                             var i = JSON.parse(t);</w:t>
      </w:r>
    </w:p>
    <w:p w14:paraId="2B2EEE88" w14:textId="77777777" w:rsidR="003C0641" w:rsidRDefault="003C0641" w:rsidP="003C0641">
      <w:pPr>
        <w:pStyle w:val="Heading1"/>
      </w:pPr>
      <w:r>
        <w:t>&gt;&gt; &gt;&gt;                             cr(i.webResult) &amp;&amp; cr(i.webResult.msfpc) &amp;&amp; u.set("MSFPC", i.webResult.msfpc, 31536e3)</w:t>
      </w:r>
    </w:p>
    <w:p w14:paraId="42819E37" w14:textId="77777777" w:rsidR="003C0641" w:rsidRDefault="003C0641" w:rsidP="003C0641">
      <w:pPr>
        <w:pStyle w:val="Heading1"/>
      </w:pPr>
      <w:r>
        <w:t>&gt;&gt; &gt;&gt;                         }</w:t>
      </w:r>
    </w:p>
    <w:p w14:paraId="019F7069" w14:textId="77777777" w:rsidR="003C0641" w:rsidRDefault="003C0641" w:rsidP="003C0641">
      <w:pPr>
        <w:pStyle w:val="Heading1"/>
      </w:pPr>
      <w:r>
        <w:t>&gt;&gt; &gt;&gt;                     } catch (e) {}</w:t>
      </w:r>
    </w:p>
    <w:p w14:paraId="5CA82A1C" w14:textId="77777777" w:rsidR="003C0641" w:rsidRDefault="003C0641" w:rsidP="003C0641">
      <w:pPr>
        <w:pStyle w:val="Heading1"/>
      </w:pPr>
      <w:r>
        <w:t>&gt;&gt; &gt;&gt;                 }</w:t>
      </w:r>
    </w:p>
    <w:p w14:paraId="3A645654" w14:textId="77777777" w:rsidR="003C0641" w:rsidRDefault="003C0641" w:rsidP="003C0641">
      <w:pPr>
        <w:pStyle w:val="Heading1"/>
      </w:pPr>
      <w:r>
        <w:t>&gt;&gt; &gt;&gt;                 function $(e, t, n, r) {</w:t>
      </w:r>
    </w:p>
    <w:p w14:paraId="3650B7DF" w14:textId="77777777" w:rsidR="003C0641" w:rsidRDefault="003C0641" w:rsidP="003C0641">
      <w:pPr>
        <w:pStyle w:val="Heading1"/>
      </w:pPr>
      <w:r>
        <w:t>&gt;&gt; &gt;&gt;                     if (e &amp;&amp; e.length &gt; 0 &amp;&amp; i) {</w:t>
      </w:r>
    </w:p>
    <w:p w14:paraId="51AABA4E" w14:textId="77777777" w:rsidR="003C0641" w:rsidRDefault="003C0641" w:rsidP="003C0641">
      <w:pPr>
        <w:pStyle w:val="Heading1"/>
      </w:pPr>
      <w:r>
        <w:t>&gt;&gt; &gt;&gt;                         var o = i[function(e) {</w:t>
      </w:r>
    </w:p>
    <w:p w14:paraId="1DBA2971" w14:textId="77777777" w:rsidR="003C0641" w:rsidRDefault="003C0641" w:rsidP="003C0641">
      <w:pPr>
        <w:pStyle w:val="Heading1"/>
      </w:pPr>
      <w:r>
        <w:t>&gt;&gt; &gt;&gt;                             var t = Pr[e];</w:t>
      </w:r>
    </w:p>
    <w:p w14:paraId="09D48522" w14:textId="77777777" w:rsidR="003C0641" w:rsidRDefault="003C0641" w:rsidP="003C0641">
      <w:pPr>
        <w:pStyle w:val="Heading1"/>
      </w:pPr>
      <w:r>
        <w:t>&gt;&gt; &gt;&gt;                             cr(t) || (t = "oth",</w:t>
      </w:r>
    </w:p>
    <w:p w14:paraId="39041BDB" w14:textId="77777777" w:rsidR="003C0641" w:rsidRDefault="003C0641" w:rsidP="003C0641">
      <w:pPr>
        <w:pStyle w:val="Heading1"/>
      </w:pPr>
      <w:r>
        <w:t>&gt;&gt; &gt;&gt;                             e &gt;= 9e3 &amp;&amp; e &lt;= 9999 ? t = "rspFail" : e &gt;= 8e3 &amp;&amp; e &lt;= 8999 ? t = "drop" : e &gt;= 1e3 &amp;&amp; e &lt;= 1999 &amp;&amp; (t = "send"));</w:t>
      </w:r>
    </w:p>
    <w:p w14:paraId="6DAD645E" w14:textId="77777777" w:rsidR="003C0641" w:rsidRDefault="003C0641" w:rsidP="003C0641">
      <w:pPr>
        <w:pStyle w:val="Heading1"/>
      </w:pPr>
      <w:r>
        <w:t>&gt;&gt; &gt;&gt;                             return t</w:t>
      </w:r>
    </w:p>
    <w:p w14:paraId="2FF052C0" w14:textId="77777777" w:rsidR="003C0641" w:rsidRDefault="003C0641" w:rsidP="003C0641">
      <w:pPr>
        <w:pStyle w:val="Heading1"/>
      </w:pPr>
      <w:r>
        <w:t>&gt;&gt; &gt;&gt;                         }(t)];</w:t>
      </w:r>
    </w:p>
    <w:p w14:paraId="31A3591B" w14:textId="77777777" w:rsidR="003C0641" w:rsidRDefault="003C0641" w:rsidP="003C0641">
      <w:pPr>
        <w:pStyle w:val="Heading1"/>
      </w:pPr>
      <w:r>
        <w:t>&gt;&gt; &gt;&gt;                         if (o) {</w:t>
      </w:r>
    </w:p>
    <w:p w14:paraId="629E33FA" w14:textId="77777777" w:rsidR="003C0641" w:rsidRDefault="003C0641" w:rsidP="003C0641">
      <w:pPr>
        <w:pStyle w:val="Heading1"/>
      </w:pPr>
      <w:r>
        <w:t>&gt;&gt; &gt;&gt;                             var a = 0 !== n;</w:t>
      </w:r>
    </w:p>
    <w:p w14:paraId="6A3CEF7C" w14:textId="77777777" w:rsidR="003C0641" w:rsidRDefault="003C0641" w:rsidP="003C0641">
      <w:pPr>
        <w:pStyle w:val="Heading1"/>
      </w:pPr>
      <w:r>
        <w:t>&gt;&gt; &gt;&gt;                             Fn(c, (function() {</w:t>
      </w:r>
    </w:p>
    <w:p w14:paraId="3EBC56F1" w14:textId="77777777" w:rsidR="003C0641" w:rsidRDefault="003C0641" w:rsidP="003C0641">
      <w:pPr>
        <w:pStyle w:val="Heading1"/>
      </w:pPr>
      <w:r>
        <w:t>&gt;&gt; &gt;&gt;                                 return "HttpManager:_sendBatchesNotification"</w:t>
      </w:r>
    </w:p>
    <w:p w14:paraId="5A602ECB" w14:textId="77777777" w:rsidR="003C0641" w:rsidRDefault="003C0641" w:rsidP="003C0641">
      <w:pPr>
        <w:pStyle w:val="Heading1"/>
      </w:pPr>
      <w:r>
        <w:t>&gt;&gt; &gt;&gt;                             }</w:t>
      </w:r>
    </w:p>
    <w:p w14:paraId="36F01A62" w14:textId="77777777" w:rsidR="003C0641" w:rsidRDefault="003C0641" w:rsidP="003C0641">
      <w:pPr>
        <w:pStyle w:val="Heading1"/>
      </w:pPr>
      <w:r>
        <w:t>&gt;&gt; &gt;&gt;                             ), (function() {</w:t>
      </w:r>
    </w:p>
    <w:p w14:paraId="3430E603" w14:textId="77777777" w:rsidR="003C0641" w:rsidRDefault="003C0641" w:rsidP="003C0641">
      <w:pPr>
        <w:pStyle w:val="Heading1"/>
      </w:pPr>
      <w:r>
        <w:t>&gt;&gt; &gt;&gt;                                 W((function() {</w:t>
      </w:r>
    </w:p>
    <w:p w14:paraId="52F4D4B6" w14:textId="77777777" w:rsidR="003C0641" w:rsidRDefault="003C0641" w:rsidP="003C0641">
      <w:pPr>
        <w:pStyle w:val="Heading1"/>
      </w:pPr>
      <w:r>
        <w:t>&gt;&gt; &gt;&gt;                                     try {</w:t>
      </w:r>
    </w:p>
    <w:p w14:paraId="159118DF" w14:textId="77777777" w:rsidR="003C0641" w:rsidRDefault="003C0641" w:rsidP="003C0641">
      <w:pPr>
        <w:pStyle w:val="Heading1"/>
      </w:pPr>
      <w:r>
        <w:t>&gt;&gt; &gt;&gt;                                         o.call(i, e, t, a, n)</w:t>
      </w:r>
    </w:p>
    <w:p w14:paraId="7A73D2D0" w14:textId="77777777" w:rsidR="003C0641" w:rsidRDefault="003C0641" w:rsidP="003C0641">
      <w:pPr>
        <w:pStyle w:val="Heading1"/>
      </w:pPr>
      <w:r>
        <w:t>&gt;&gt; &gt;&gt;                                     } catch (e) {</w:t>
      </w:r>
    </w:p>
    <w:p w14:paraId="486B716B" w14:textId="77777777" w:rsidR="003C0641" w:rsidRDefault="003C0641" w:rsidP="003C0641">
      <w:pPr>
        <w:pStyle w:val="Heading1"/>
      </w:pPr>
      <w:r>
        <w:t>&gt;&gt; &gt;&gt;                                         gt(s, 1, 74, "send request notification failed: " + e)</w:t>
      </w:r>
    </w:p>
    <w:p w14:paraId="5CEAF973" w14:textId="77777777" w:rsidR="003C0641" w:rsidRDefault="003C0641" w:rsidP="003C0641">
      <w:pPr>
        <w:pStyle w:val="Heading1"/>
      </w:pPr>
      <w:r>
        <w:t>&gt;&gt; &gt;&gt;                                     }</w:t>
      </w:r>
    </w:p>
    <w:p w14:paraId="3D7099FA" w14:textId="77777777" w:rsidR="003C0641" w:rsidRDefault="003C0641" w:rsidP="003C0641">
      <w:pPr>
        <w:pStyle w:val="Heading1"/>
      </w:pPr>
      <w:r>
        <w:t>&gt;&gt; &gt;&gt;                                 }</w:t>
      </w:r>
    </w:p>
    <w:p w14:paraId="23CFE68F" w14:textId="77777777" w:rsidR="003C0641" w:rsidRDefault="003C0641" w:rsidP="003C0641">
      <w:pPr>
        <w:pStyle w:val="Heading1"/>
      </w:pPr>
      <w:r>
        <w:t>&gt;&gt; &gt;&gt;                                 ), r || a, 0)</w:t>
      </w:r>
    </w:p>
    <w:p w14:paraId="79CCD483" w14:textId="77777777" w:rsidR="003C0641" w:rsidRDefault="003C0641" w:rsidP="003C0641">
      <w:pPr>
        <w:pStyle w:val="Heading1"/>
      </w:pPr>
      <w:r>
        <w:t>&gt;&gt; &gt;&gt;                             }</w:t>
      </w:r>
    </w:p>
    <w:p w14:paraId="42019A41" w14:textId="77777777" w:rsidR="003C0641" w:rsidRDefault="003C0641" w:rsidP="003C0641">
      <w:pPr>
        <w:pStyle w:val="Heading1"/>
      </w:pPr>
      <w:r>
        <w:t>&gt;&gt; &gt;&gt;                             ), (function() {</w:t>
      </w:r>
    </w:p>
    <w:p w14:paraId="52878269" w14:textId="77777777" w:rsidR="003C0641" w:rsidRDefault="003C0641" w:rsidP="003C0641">
      <w:pPr>
        <w:pStyle w:val="Heading1"/>
      </w:pPr>
      <w:r>
        <w:t>&gt;&gt; &gt;&gt;                                 return {</w:t>
      </w:r>
    </w:p>
    <w:p w14:paraId="33A2C4F8" w14:textId="77777777" w:rsidR="003C0641" w:rsidRDefault="003C0641" w:rsidP="003C0641">
      <w:pPr>
        <w:pStyle w:val="Heading1"/>
      </w:pPr>
      <w:r>
        <w:t>&gt;&gt; &gt;&gt;                                     batches: z(e),</w:t>
      </w:r>
    </w:p>
    <w:p w14:paraId="066B3B3C" w14:textId="77777777" w:rsidR="003C0641" w:rsidRDefault="003C0641" w:rsidP="003C0641">
      <w:pPr>
        <w:pStyle w:val="Heading1"/>
      </w:pPr>
      <w:r>
        <w:t>&gt;&gt; &gt;&gt;                                     reason: t,</w:t>
      </w:r>
    </w:p>
    <w:p w14:paraId="5ACC17CE" w14:textId="77777777" w:rsidR="003C0641" w:rsidRDefault="003C0641" w:rsidP="003C0641">
      <w:pPr>
        <w:pStyle w:val="Heading1"/>
      </w:pPr>
      <w:r>
        <w:t>&gt;&gt; &gt;&gt;                                     isSync: a,</w:t>
      </w:r>
    </w:p>
    <w:p w14:paraId="62BA1DB7" w14:textId="77777777" w:rsidR="003C0641" w:rsidRDefault="003C0641" w:rsidP="003C0641">
      <w:pPr>
        <w:pStyle w:val="Heading1"/>
      </w:pPr>
      <w:r>
        <w:t>&gt;&gt; &gt;&gt;                                     sendSync: r,</w:t>
      </w:r>
    </w:p>
    <w:p w14:paraId="1912D431" w14:textId="77777777" w:rsidR="003C0641" w:rsidRDefault="003C0641" w:rsidP="003C0641">
      <w:pPr>
        <w:pStyle w:val="Heading1"/>
      </w:pPr>
      <w:r>
        <w:t>&gt;&gt; &gt;&gt;                                     sendType: n</w:t>
      </w:r>
    </w:p>
    <w:p w14:paraId="0263260F" w14:textId="77777777" w:rsidR="003C0641" w:rsidRDefault="003C0641" w:rsidP="003C0641">
      <w:pPr>
        <w:pStyle w:val="Heading1"/>
      </w:pPr>
      <w:r>
        <w:t>&gt;&gt; &gt;&gt;                                 }</w:t>
      </w:r>
    </w:p>
    <w:p w14:paraId="30B7C127" w14:textId="77777777" w:rsidR="003C0641" w:rsidRDefault="003C0641" w:rsidP="003C0641">
      <w:pPr>
        <w:pStyle w:val="Heading1"/>
      </w:pPr>
      <w:r>
        <w:t>&gt;&gt; &gt;&gt;                             }</w:t>
      </w:r>
    </w:p>
    <w:p w14:paraId="1479B563" w14:textId="77777777" w:rsidR="003C0641" w:rsidRDefault="003C0641" w:rsidP="003C0641">
      <w:pPr>
        <w:pStyle w:val="Heading1"/>
      </w:pPr>
      <w:r>
        <w:t>&gt;&gt; &gt;&gt;                             ), !a)</w:t>
      </w:r>
    </w:p>
    <w:p w14:paraId="1C3054A2" w14:textId="77777777" w:rsidR="003C0641" w:rsidRDefault="003C0641" w:rsidP="003C0641">
      <w:pPr>
        <w:pStyle w:val="Heading1"/>
      </w:pPr>
      <w:r>
        <w:t>&gt;&gt; &gt;&gt;                         }</w:t>
      </w:r>
    </w:p>
    <w:p w14:paraId="052B9123" w14:textId="77777777" w:rsidR="003C0641" w:rsidRDefault="003C0641" w:rsidP="003C0641">
      <w:pPr>
        <w:pStyle w:val="Heading1"/>
      </w:pPr>
      <w:r>
        <w:t>&gt;&gt; &gt;&gt;                     }</w:t>
      </w:r>
    </w:p>
    <w:p w14:paraId="736BADB9" w14:textId="77777777" w:rsidR="003C0641" w:rsidRDefault="003C0641" w:rsidP="003C0641">
      <w:pPr>
        <w:pStyle w:val="Heading1"/>
      </w:pPr>
      <w:r>
        <w:t>&gt;&gt; &gt;&gt;                 }</w:t>
      </w:r>
    </w:p>
    <w:p w14:paraId="04F49363" w14:textId="77777777" w:rsidR="003C0641" w:rsidRDefault="003C0641" w:rsidP="003C0641">
      <w:pPr>
        <w:pStyle w:val="Heading1"/>
      </w:pPr>
      <w:r>
        <w:t>&gt;&gt; &gt;&gt;                 e.initialize = function(e, t, n, r, i) {</w:t>
      </w:r>
    </w:p>
    <w:p w14:paraId="35C6F623" w14:textId="77777777" w:rsidR="003C0641" w:rsidRDefault="003C0641" w:rsidP="003C0641">
      <w:pPr>
        <w:pStyle w:val="Heading1"/>
      </w:pPr>
      <w:r>
        <w:t>&gt;&gt; &gt;&gt;                     var o;</w:t>
      </w:r>
    </w:p>
    <w:p w14:paraId="2CDD66E5" w14:textId="77777777" w:rsidR="003C0641" w:rsidRDefault="003C0641" w:rsidP="003C0641">
      <w:pPr>
        <w:pStyle w:val="Heading1"/>
      </w:pPr>
      <w:r>
        <w:t>&gt;&gt; &gt;&gt;                     i || (i = {}),</w:t>
      </w:r>
    </w:p>
    <w:p w14:paraId="44C13249" w14:textId="77777777" w:rsidR="003C0641" w:rsidRDefault="003C0641" w:rsidP="003C0641">
      <w:pPr>
        <w:pStyle w:val="Heading1"/>
      </w:pPr>
      <w:r>
        <w:t>&gt;&gt; &gt;&gt;                     p = e + p,</w:t>
      </w:r>
    </w:p>
    <w:p w14:paraId="42B30538" w14:textId="77777777" w:rsidR="003C0641" w:rsidRDefault="003C0641" w:rsidP="003C0641">
      <w:pPr>
        <w:pStyle w:val="Heading1"/>
      </w:pPr>
      <w:r>
        <w:t>&gt;&gt; &gt;&gt;                     j = !!G(i.avoidOptions) || !i.avoidOptions,</w:t>
      </w:r>
    </w:p>
    <w:p w14:paraId="68DC01FE" w14:textId="77777777" w:rsidR="003C0641" w:rsidRDefault="003C0641" w:rsidP="003C0641">
      <w:pPr>
        <w:pStyle w:val="Heading1"/>
      </w:pPr>
      <w:r>
        <w:t>&gt;&gt; &gt;&gt;                     c = t,</w:t>
      </w:r>
    </w:p>
    <w:p w14:paraId="5B456682" w14:textId="77777777" w:rsidR="003C0641" w:rsidRDefault="003C0641" w:rsidP="003C0641">
      <w:pPr>
        <w:pStyle w:val="Heading1"/>
      </w:pPr>
      <w:r>
        <w:t>&gt;&gt; &gt;&gt;                     u = t.getCookieMgr(),</w:t>
      </w:r>
    </w:p>
    <w:p w14:paraId="107A5F06" w14:textId="77777777" w:rsidR="003C0641" w:rsidRDefault="003C0641" w:rsidP="003C0641">
      <w:pPr>
        <w:pStyle w:val="Heading1"/>
      </w:pPr>
      <w:r>
        <w:t>&gt;&gt; &gt;&gt;                     I = !c.config.disableEventTimings;</w:t>
      </w:r>
    </w:p>
    <w:p w14:paraId="419C1BD5" w14:textId="77777777" w:rsidR="003C0641" w:rsidRDefault="003C0641" w:rsidP="003C0641">
      <w:pPr>
        <w:pStyle w:val="Heading1"/>
      </w:pPr>
      <w:r>
        <w:t>&gt;&gt; &gt;&gt;                     var d = !!c.config.enableCompoundKey;</w:t>
      </w:r>
    </w:p>
    <w:p w14:paraId="1CE48C21" w14:textId="77777777" w:rsidR="003C0641" w:rsidRDefault="003C0641" w:rsidP="003C0641">
      <w:pPr>
        <w:pStyle w:val="Heading1"/>
      </w:pPr>
      <w:r>
        <w:t>&gt;&gt; &gt;&gt;                     s = (a = n).diagLog();</w:t>
      </w:r>
    </w:p>
    <w:p w14:paraId="06E087FD" w14:textId="77777777" w:rsidR="003C0641" w:rsidRDefault="003C0641" w:rsidP="003C0641">
      <w:pPr>
        <w:pStyle w:val="Heading1"/>
      </w:pPr>
      <w:r>
        <w:t>&gt;&gt; &gt;&gt;                     var g = i.valueSanitizer</w:t>
      </w:r>
    </w:p>
    <w:p w14:paraId="6ECD98A6" w14:textId="77777777" w:rsidR="003C0641" w:rsidRDefault="003C0641" w:rsidP="003C0641">
      <w:pPr>
        <w:pStyle w:val="Heading1"/>
      </w:pPr>
      <w:r>
        <w:t>&gt;&gt; &gt;&gt;                       , m = i.stringifyObjects;</w:t>
      </w:r>
    </w:p>
    <w:p w14:paraId="60660ACB" w14:textId="77777777" w:rsidR="003C0641" w:rsidRDefault="003C0641" w:rsidP="003C0641">
      <w:pPr>
        <w:pStyle w:val="Heading1"/>
      </w:pPr>
      <w:r>
        <w:t>&gt;&gt; &gt;&gt;                     G(i.enableCompoundKey) || (d = !!i.enableCompoundKey),</w:t>
      </w:r>
    </w:p>
    <w:p w14:paraId="45B8FC91" w14:textId="77777777" w:rsidR="003C0641" w:rsidRDefault="003C0641" w:rsidP="003C0641">
      <w:pPr>
        <w:pStyle w:val="Heading1"/>
      </w:pPr>
      <w:r>
        <w:t>&gt;&gt; &gt;&gt;                     f = i.xhrTimeout,</w:t>
      </w:r>
    </w:p>
    <w:p w14:paraId="64BE12F3" w14:textId="77777777" w:rsidR="003C0641" w:rsidRDefault="003C0641" w:rsidP="003C0641">
      <w:pPr>
        <w:pStyle w:val="Heading1"/>
      </w:pPr>
      <w:r>
        <w:t>&gt;&gt; &gt;&gt;                     h = i.disableXhrSync,</w:t>
      </w:r>
    </w:p>
    <w:p w14:paraId="6AE9F108" w14:textId="77777777" w:rsidR="003C0641" w:rsidRDefault="003C0641" w:rsidP="003C0641">
      <w:pPr>
        <w:pStyle w:val="Heading1"/>
      </w:pPr>
      <w:r>
        <w:t>&gt;&gt; &gt;&gt;                     v = !Je(),</w:t>
      </w:r>
    </w:p>
    <w:p w14:paraId="2BD0AA4E" w14:textId="77777777" w:rsidR="003C0641" w:rsidRDefault="003C0641" w:rsidP="003C0641">
      <w:pPr>
        <w:pStyle w:val="Heading1"/>
      </w:pPr>
      <w:r>
        <w:t>&gt;&gt; &gt;&gt;                     _ = new Lr(c,g,m,d);</w:t>
      </w:r>
    </w:p>
    <w:p w14:paraId="7F224979" w14:textId="77777777" w:rsidR="003C0641" w:rsidRDefault="003C0641" w:rsidP="003C0641">
      <w:pPr>
        <w:pStyle w:val="Heading1"/>
      </w:pPr>
      <w:r>
        <w:t>&gt;&gt; &gt;&gt;                     var b = r</w:t>
      </w:r>
    </w:p>
    <w:p w14:paraId="6169B0AC" w14:textId="77777777" w:rsidR="003C0641" w:rsidRDefault="003C0641" w:rsidP="003C0641">
      <w:pPr>
        <w:pStyle w:val="Heading1"/>
      </w:pPr>
      <w:r>
        <w:t>&gt;&gt; &gt;&gt;                       , y = i.alwaysUseXhrOverride ? r : null</w:t>
      </w:r>
    </w:p>
    <w:p w14:paraId="2EABB14B" w14:textId="77777777" w:rsidR="003C0641" w:rsidRDefault="003C0641" w:rsidP="003C0641">
      <w:pPr>
        <w:pStyle w:val="Heading1"/>
      </w:pPr>
      <w:r>
        <w:t>&gt;&gt; &gt;&gt;                       , S = i.alwaysUseXhrOverride ? r : null;</w:t>
      </w:r>
    </w:p>
    <w:p w14:paraId="0BBD58ED" w14:textId="77777777" w:rsidR="003C0641" w:rsidRDefault="003C0641" w:rsidP="003C0641">
      <w:pPr>
        <w:pStyle w:val="Heading1"/>
      </w:pPr>
      <w:r>
        <w:t>&gt;&gt; &gt;&gt;                     if (!r) {</w:t>
      </w:r>
    </w:p>
    <w:p w14:paraId="7A0924EE" w14:textId="77777777" w:rsidR="003C0641" w:rsidRDefault="003C0641" w:rsidP="003C0641">
      <w:pPr>
        <w:pStyle w:val="Heading1"/>
      </w:pPr>
      <w:r>
        <w:t>&gt;&gt; &gt;&gt;                         C = !1;</w:t>
      </w:r>
    </w:p>
    <w:p w14:paraId="4BDABE70" w14:textId="77777777" w:rsidR="003C0641" w:rsidRDefault="003C0641" w:rsidP="003C0641">
      <w:pPr>
        <w:pStyle w:val="Heading1"/>
      </w:pPr>
      <w:r>
        <w:t>&gt;&gt; &gt;&gt;                         var O = Ke();</w:t>
      </w:r>
    </w:p>
    <w:p w14:paraId="21C8B1D2" w14:textId="77777777" w:rsidR="003C0641" w:rsidRDefault="003C0641" w:rsidP="003C0641">
      <w:pPr>
        <w:pStyle w:val="Heading1"/>
      </w:pPr>
      <w:r>
        <w:t>&gt;&gt; &gt;&gt;                         O &amp;&amp; O.protocol &amp;&amp; "file:" === O.protocol.toLowerCase() &amp;&amp; (x = !1);</w:t>
      </w:r>
    </w:p>
    <w:p w14:paraId="2B5A84AE" w14:textId="77777777" w:rsidR="003C0641" w:rsidRDefault="003C0641" w:rsidP="003C0641">
      <w:pPr>
        <w:pStyle w:val="Heading1"/>
      </w:pPr>
      <w:r>
        <w:t>&gt;&gt; &gt;&gt;                         var w = [];</w:t>
      </w:r>
    </w:p>
    <w:p w14:paraId="4AA0D450" w14:textId="77777777" w:rsidR="003C0641" w:rsidRDefault="003C0641" w:rsidP="003C0641">
      <w:pPr>
        <w:pStyle w:val="Heading1"/>
      </w:pPr>
      <w:r>
        <w:t>&gt;&gt; &gt;&gt;                         w = Je() ? [2, 1] : [1, 2, 3];</w:t>
      </w:r>
    </w:p>
    <w:p w14:paraId="16FDD762" w14:textId="77777777" w:rsidR="003C0641" w:rsidRDefault="003C0641" w:rsidP="003C0641">
      <w:pPr>
        <w:pStyle w:val="Heading1"/>
      </w:pPr>
      <w:r>
        <w:t>&gt;&gt; &gt;&gt;                         var E = i.transports;</w:t>
      </w:r>
    </w:p>
    <w:p w14:paraId="233C87AC" w14:textId="77777777" w:rsidR="003C0641" w:rsidRDefault="003C0641" w:rsidP="003C0641">
      <w:pPr>
        <w:pStyle w:val="Heading1"/>
      </w:pPr>
      <w:r>
        <w:t>&gt;&gt; &gt;&gt;                         E &amp;&amp; (le(E) ? w = [E].concat(w) : oe(E) &amp;&amp; (w = E.concat(w))),</w:t>
      </w:r>
    </w:p>
    <w:p w14:paraId="642D8662" w14:textId="77777777" w:rsidR="003C0641" w:rsidRDefault="003C0641" w:rsidP="003C0641">
      <w:pPr>
        <w:pStyle w:val="Heading1"/>
      </w:pPr>
      <w:r>
        <w:t>&gt;&gt; &gt;&gt;                         r = k(w, !1),</w:t>
      </w:r>
    </w:p>
    <w:p w14:paraId="41894095" w14:textId="77777777" w:rsidR="003C0641" w:rsidRDefault="003C0641" w:rsidP="003C0641">
      <w:pPr>
        <w:pStyle w:val="Heading1"/>
      </w:pPr>
      <w:r>
        <w:t>&gt;&gt; &gt;&gt;                         b = k(w, !0),</w:t>
      </w:r>
    </w:p>
    <w:p w14:paraId="497F6BF2" w14:textId="77777777" w:rsidR="003C0641" w:rsidRDefault="003C0641" w:rsidP="003C0641">
      <w:pPr>
        <w:pStyle w:val="Heading1"/>
      </w:pPr>
      <w:r>
        <w:t>&gt;&gt; &gt;&gt;                         r || mt(s, "No available transport to send events")</w:t>
      </w:r>
    </w:p>
    <w:p w14:paraId="385CF842" w14:textId="77777777" w:rsidR="003C0641" w:rsidRDefault="003C0641" w:rsidP="003C0641">
      <w:pPr>
        <w:pStyle w:val="Heading1"/>
      </w:pPr>
      <w:r>
        <w:t>&gt;&gt; &gt;&gt;                     }</w:t>
      </w:r>
    </w:p>
    <w:p w14:paraId="61ACD18B" w14:textId="77777777" w:rsidR="003C0641" w:rsidRDefault="003C0641" w:rsidP="003C0641">
      <w:pPr>
        <w:pStyle w:val="Heading1"/>
      </w:pPr>
      <w:r>
        <w:t>&gt;&gt; &gt;&gt;                     (o = {})[0] = r,</w:t>
      </w:r>
    </w:p>
    <w:p w14:paraId="3DEFABF8" w14:textId="77777777" w:rsidR="003C0641" w:rsidRDefault="003C0641" w:rsidP="003C0641">
      <w:pPr>
        <w:pStyle w:val="Heading1"/>
      </w:pPr>
      <w:r>
        <w:t>&gt;&gt; &gt;&gt;                     o[1] = b || k([1, 2, 3], !0),</w:t>
      </w:r>
    </w:p>
    <w:p w14:paraId="2EA52734" w14:textId="77777777" w:rsidR="003C0641" w:rsidRDefault="003C0641" w:rsidP="003C0641">
      <w:pPr>
        <w:pStyle w:val="Heading1"/>
      </w:pPr>
      <w:r>
        <w:t>&gt;&gt; &gt;&gt;                     o[2] = y || k([3, 2], !0) || b || k([1], !0),</w:t>
      </w:r>
    </w:p>
    <w:p w14:paraId="10DDD521" w14:textId="77777777" w:rsidR="003C0641" w:rsidRDefault="003C0641" w:rsidP="003C0641">
      <w:pPr>
        <w:pStyle w:val="Heading1"/>
      </w:pPr>
      <w:r>
        <w:t>&gt;&gt; &gt;&gt;                     o[3] = S || k([2, 3], !0) || b || k([1], !0),</w:t>
      </w:r>
    </w:p>
    <w:p w14:paraId="2946014C" w14:textId="77777777" w:rsidR="003C0641" w:rsidRDefault="003C0641" w:rsidP="003C0641">
      <w:pPr>
        <w:pStyle w:val="Heading1"/>
      </w:pPr>
      <w:r>
        <w:t>&gt;&gt; &gt;&gt;                     l = o</w:t>
      </w:r>
    </w:p>
    <w:p w14:paraId="7DAC7DD3" w14:textId="77777777" w:rsidR="003C0641" w:rsidRDefault="003C0641" w:rsidP="003C0641">
      <w:pPr>
        <w:pStyle w:val="Heading1"/>
      </w:pPr>
      <w:r>
        <w:t>&gt;&gt; &gt;&gt;                 }</w:t>
      </w:r>
    </w:p>
    <w:p w14:paraId="5D63F0DA" w14:textId="77777777" w:rsidR="003C0641" w:rsidRDefault="003C0641" w:rsidP="003C0641">
      <w:pPr>
        <w:pStyle w:val="Heading1"/>
      </w:pPr>
      <w:r>
        <w:t>&gt;&gt; &gt;&gt;                 ,</w:t>
      </w:r>
    </w:p>
    <w:p w14:paraId="5E1BB5EF" w14:textId="77777777" w:rsidR="003C0641" w:rsidRDefault="003C0641" w:rsidP="003C0641">
      <w:pPr>
        <w:pStyle w:val="Heading1"/>
      </w:pPr>
      <w:r>
        <w:t>&gt;&gt; &gt;&gt;                 e._getDbgPlgTargets = function() {</w:t>
      </w:r>
    </w:p>
    <w:p w14:paraId="681F6A63" w14:textId="77777777" w:rsidR="003C0641" w:rsidRDefault="003C0641" w:rsidP="003C0641">
      <w:pPr>
        <w:pStyle w:val="Heading1"/>
      </w:pPr>
      <w:r>
        <w:t>&gt;&gt; &gt;&gt;                     return [l[0], g, _, l]</w:t>
      </w:r>
    </w:p>
    <w:p w14:paraId="18414CA2" w14:textId="77777777" w:rsidR="003C0641" w:rsidRDefault="003C0641" w:rsidP="003C0641">
      <w:pPr>
        <w:pStyle w:val="Heading1"/>
      </w:pPr>
      <w:r>
        <w:t>&gt;&gt; &gt;&gt;                 }</w:t>
      </w:r>
    </w:p>
    <w:p w14:paraId="1C258F36" w14:textId="77777777" w:rsidR="003C0641" w:rsidRDefault="003C0641" w:rsidP="003C0641">
      <w:pPr>
        <w:pStyle w:val="Heading1"/>
      </w:pPr>
      <w:r>
        <w:t>&gt;&gt; &gt;&gt;                 ,</w:t>
      </w:r>
    </w:p>
    <w:p w14:paraId="67F3D279" w14:textId="77777777" w:rsidR="003C0641" w:rsidRDefault="003C0641" w:rsidP="003C0641">
      <w:pPr>
        <w:pStyle w:val="Heading1"/>
      </w:pPr>
      <w:r>
        <w:t>&gt;&gt; &gt;&gt;                 e.addQueryStringParameter = function(e, t) {</w:t>
      </w:r>
    </w:p>
    <w:p w14:paraId="0FDE4D38" w14:textId="77777777" w:rsidR="003C0641" w:rsidRDefault="003C0641" w:rsidP="003C0641">
      <w:pPr>
        <w:pStyle w:val="Heading1"/>
      </w:pPr>
      <w:r>
        <w:t>&gt;&gt; &gt;&gt;                     for (var n = 0; n &lt; S.length; n++)</w:t>
      </w:r>
    </w:p>
    <w:p w14:paraId="5E4507FA" w14:textId="77777777" w:rsidR="003C0641" w:rsidRDefault="003C0641" w:rsidP="003C0641">
      <w:pPr>
        <w:pStyle w:val="Heading1"/>
      </w:pPr>
      <w:r>
        <w:t>&gt;&gt; &gt;&gt;                         if (S[n].name === e)</w:t>
      </w:r>
    </w:p>
    <w:p w14:paraId="194FE939" w14:textId="77777777" w:rsidR="003C0641" w:rsidRDefault="003C0641" w:rsidP="003C0641">
      <w:pPr>
        <w:pStyle w:val="Heading1"/>
      </w:pPr>
      <w:r>
        <w:t>&gt;&gt; &gt;&gt;                             return void (S[n].value = t);</w:t>
      </w:r>
    </w:p>
    <w:p w14:paraId="29B2FCA9" w14:textId="77777777" w:rsidR="003C0641" w:rsidRDefault="003C0641" w:rsidP="003C0641">
      <w:pPr>
        <w:pStyle w:val="Heading1"/>
      </w:pPr>
      <w:r>
        <w:t>&gt;&gt; &gt;&gt;                     S.push({</w:t>
      </w:r>
    </w:p>
    <w:p w14:paraId="5293A7C6" w14:textId="77777777" w:rsidR="003C0641" w:rsidRDefault="003C0641" w:rsidP="003C0641">
      <w:pPr>
        <w:pStyle w:val="Heading1"/>
      </w:pPr>
      <w:r>
        <w:t>&gt;&gt; &gt;&gt;                         name: e,</w:t>
      </w:r>
    </w:p>
    <w:p w14:paraId="0598429B" w14:textId="77777777" w:rsidR="003C0641" w:rsidRDefault="003C0641" w:rsidP="003C0641">
      <w:pPr>
        <w:pStyle w:val="Heading1"/>
      </w:pPr>
      <w:r>
        <w:t>&gt;&gt; &gt;&gt;                         value: t</w:t>
      </w:r>
    </w:p>
    <w:p w14:paraId="3D3FE876" w14:textId="77777777" w:rsidR="003C0641" w:rsidRDefault="003C0641" w:rsidP="003C0641">
      <w:pPr>
        <w:pStyle w:val="Heading1"/>
      </w:pPr>
      <w:r>
        <w:t>&gt;&gt; &gt;&gt;                     })</w:t>
      </w:r>
    </w:p>
    <w:p w14:paraId="57C5BA87" w14:textId="77777777" w:rsidR="003C0641" w:rsidRDefault="003C0641" w:rsidP="003C0641">
      <w:pPr>
        <w:pStyle w:val="Heading1"/>
      </w:pPr>
      <w:r>
        <w:t>&gt;&gt; &gt;&gt;                 }</w:t>
      </w:r>
    </w:p>
    <w:p w14:paraId="5791A7B5" w14:textId="77777777" w:rsidR="003C0641" w:rsidRDefault="003C0641" w:rsidP="003C0641">
      <w:pPr>
        <w:pStyle w:val="Heading1"/>
      </w:pPr>
      <w:r>
        <w:t>&gt;&gt; &gt;&gt;                 ,</w:t>
      </w:r>
    </w:p>
    <w:p w14:paraId="09DB9C5B" w14:textId="77777777" w:rsidR="003C0641" w:rsidRDefault="003C0641" w:rsidP="003C0641">
      <w:pPr>
        <w:pStyle w:val="Heading1"/>
      </w:pPr>
      <w:r>
        <w:t>&gt;&gt; &gt;&gt;                 e.addHeader = function(e, t) {</w:t>
      </w:r>
    </w:p>
    <w:p w14:paraId="4909FB1E" w14:textId="77777777" w:rsidR="003C0641" w:rsidRDefault="003C0641" w:rsidP="003C0641">
      <w:pPr>
        <w:pStyle w:val="Heading1"/>
      </w:pPr>
      <w:r>
        <w:t>&gt;&gt; &gt;&gt;                     O[e] = t</w:t>
      </w:r>
    </w:p>
    <w:p w14:paraId="1EF3803F" w14:textId="77777777" w:rsidR="003C0641" w:rsidRDefault="003C0641" w:rsidP="003C0641">
      <w:pPr>
        <w:pStyle w:val="Heading1"/>
      </w:pPr>
      <w:r>
        <w:t>&gt;&gt; &gt;&gt;                 }</w:t>
      </w:r>
    </w:p>
    <w:p w14:paraId="7E8BBC43" w14:textId="77777777" w:rsidR="003C0641" w:rsidRDefault="003C0641" w:rsidP="003C0641">
      <w:pPr>
        <w:pStyle w:val="Heading1"/>
      </w:pPr>
      <w:r>
        <w:t>&gt;&gt; &gt;&gt;                 ,</w:t>
      </w:r>
    </w:p>
    <w:p w14:paraId="51C24C34" w14:textId="77777777" w:rsidR="003C0641" w:rsidRDefault="003C0641" w:rsidP="003C0641">
      <w:pPr>
        <w:pStyle w:val="Heading1"/>
      </w:pPr>
      <w:r>
        <w:t>&gt;&gt; &gt;&gt;                 e.canSendRequest = function() {</w:t>
      </w:r>
    </w:p>
    <w:p w14:paraId="25F23617" w14:textId="77777777" w:rsidR="003C0641" w:rsidRDefault="003C0641" w:rsidP="003C0641">
      <w:pPr>
        <w:pStyle w:val="Heading1"/>
      </w:pPr>
      <w:r>
        <w:t>&gt;&gt; &gt;&gt;                     return D() &amp;&amp; b.allowRequestSending()</w:t>
      </w:r>
    </w:p>
    <w:p w14:paraId="5811E9F8" w14:textId="77777777" w:rsidR="003C0641" w:rsidRDefault="003C0641" w:rsidP="003C0641">
      <w:pPr>
        <w:pStyle w:val="Heading1"/>
      </w:pPr>
      <w:r>
        <w:t>&gt;&gt; &gt;&gt;                 }</w:t>
      </w:r>
    </w:p>
    <w:p w14:paraId="4249B239" w14:textId="77777777" w:rsidR="003C0641" w:rsidRDefault="003C0641" w:rsidP="003C0641">
      <w:pPr>
        <w:pStyle w:val="Heading1"/>
      </w:pPr>
      <w:r>
        <w:t>&gt;&gt; &gt;&gt;                 ,</w:t>
      </w:r>
    </w:p>
    <w:p w14:paraId="20471A76" w14:textId="77777777" w:rsidR="003C0641" w:rsidRDefault="003C0641" w:rsidP="003C0641">
      <w:pPr>
        <w:pStyle w:val="Heading1"/>
      </w:pPr>
      <w:r>
        <w:t>&gt;&gt; &gt;&gt;                 e.sendQueuedRequests = function(e, t) {</w:t>
      </w:r>
    </w:p>
    <w:p w14:paraId="62CEEDF7" w14:textId="77777777" w:rsidR="003C0641" w:rsidRDefault="003C0641" w:rsidP="003C0641">
      <w:pPr>
        <w:pStyle w:val="Heading1"/>
      </w:pPr>
      <w:r>
        <w:t>&gt;&gt; &gt;&gt;                     G(e) &amp;&amp; (e = 0),</w:t>
      </w:r>
    </w:p>
    <w:p w14:paraId="378C1969" w14:textId="77777777" w:rsidR="003C0641" w:rsidRDefault="003C0641" w:rsidP="003C0641">
      <w:pPr>
        <w:pStyle w:val="Heading1"/>
      </w:pPr>
      <w:r>
        <w:t>&gt;&gt; &gt;&gt;                     E &amp;&amp; (e = R(e),</w:t>
      </w:r>
    </w:p>
    <w:p w14:paraId="14B7B494" w14:textId="77777777" w:rsidR="003C0641" w:rsidRDefault="003C0641" w:rsidP="003C0641">
      <w:pPr>
        <w:pStyle w:val="Heading1"/>
      </w:pPr>
      <w:r>
        <w:t>&gt;&gt; &gt;&gt;                     t = 2),</w:t>
      </w:r>
    </w:p>
    <w:p w14:paraId="669746AA" w14:textId="77777777" w:rsidR="003C0641" w:rsidRDefault="003C0641" w:rsidP="003C0641">
      <w:pPr>
        <w:pStyle w:val="Heading1"/>
      </w:pPr>
      <w:r>
        <w:t>&gt;&gt; &gt;&gt;                     B(w, e, 0) &amp;&amp; q(M(), 0, !1, e, t || 0)</w:t>
      </w:r>
    </w:p>
    <w:p w14:paraId="547ECABD" w14:textId="77777777" w:rsidR="003C0641" w:rsidRDefault="003C0641" w:rsidP="003C0641">
      <w:pPr>
        <w:pStyle w:val="Heading1"/>
      </w:pPr>
      <w:r>
        <w:t>&gt;&gt; &gt;&gt;                 }</w:t>
      </w:r>
    </w:p>
    <w:p w14:paraId="1F348C7A" w14:textId="77777777" w:rsidR="003C0641" w:rsidRDefault="003C0641" w:rsidP="003C0641">
      <w:pPr>
        <w:pStyle w:val="Heading1"/>
      </w:pPr>
      <w:r>
        <w:t>&gt;&gt; &gt;&gt;                 ,</w:t>
      </w:r>
    </w:p>
    <w:p w14:paraId="3DFDF9AA" w14:textId="77777777" w:rsidR="003C0641" w:rsidRDefault="003C0641" w:rsidP="003C0641">
      <w:pPr>
        <w:pStyle w:val="Heading1"/>
      </w:pPr>
      <w:r>
        <w:t>&gt;&gt; &gt;&gt;                 e.isCompletelyIdle = function() {</w:t>
      </w:r>
    </w:p>
    <w:p w14:paraId="535FC453" w14:textId="77777777" w:rsidR="003C0641" w:rsidRDefault="003C0641" w:rsidP="003C0641">
      <w:pPr>
        <w:pStyle w:val="Heading1"/>
      </w:pPr>
      <w:r>
        <w:t>&gt;&gt; &gt;&gt;                     return !m &amp;&amp; 0 === y &amp;&amp; 0 === w.length</w:t>
      </w:r>
    </w:p>
    <w:p w14:paraId="1BFB8EA1" w14:textId="77777777" w:rsidR="003C0641" w:rsidRDefault="003C0641" w:rsidP="003C0641">
      <w:pPr>
        <w:pStyle w:val="Heading1"/>
      </w:pPr>
      <w:r>
        <w:t>&gt;&gt; &gt;&gt;                 }</w:t>
      </w:r>
    </w:p>
    <w:p w14:paraId="1C9B6E3D" w14:textId="77777777" w:rsidR="003C0641" w:rsidRDefault="003C0641" w:rsidP="003C0641">
      <w:pPr>
        <w:pStyle w:val="Heading1"/>
      </w:pPr>
      <w:r>
        <w:t>&gt;&gt; &gt;&gt;                 ,</w:t>
      </w:r>
    </w:p>
    <w:p w14:paraId="11E0D309" w14:textId="77777777" w:rsidR="003C0641" w:rsidRDefault="003C0641" w:rsidP="003C0641">
      <w:pPr>
        <w:pStyle w:val="Heading1"/>
      </w:pPr>
      <w:r>
        <w:t>&gt;&gt; &gt;&gt;                 e.setUnloading = function(e) {</w:t>
      </w:r>
    </w:p>
    <w:p w14:paraId="790CAE92" w14:textId="77777777" w:rsidR="003C0641" w:rsidRDefault="003C0641" w:rsidP="003C0641">
      <w:pPr>
        <w:pStyle w:val="Heading1"/>
      </w:pPr>
      <w:r>
        <w:t>&gt;&gt; &gt;&gt;                     E = e</w:t>
      </w:r>
    </w:p>
    <w:p w14:paraId="769220FB" w14:textId="77777777" w:rsidR="003C0641" w:rsidRDefault="003C0641" w:rsidP="003C0641">
      <w:pPr>
        <w:pStyle w:val="Heading1"/>
      </w:pPr>
      <w:r>
        <w:t>&gt;&gt; &gt;&gt;                 }</w:t>
      </w:r>
    </w:p>
    <w:p w14:paraId="5F082675" w14:textId="77777777" w:rsidR="003C0641" w:rsidRDefault="003C0641" w:rsidP="003C0641">
      <w:pPr>
        <w:pStyle w:val="Heading1"/>
      </w:pPr>
      <w:r>
        <w:t>&gt;&gt; &gt;&gt;                 ,</w:t>
      </w:r>
    </w:p>
    <w:p w14:paraId="56B83849" w14:textId="77777777" w:rsidR="003C0641" w:rsidRDefault="003C0641" w:rsidP="003C0641">
      <w:pPr>
        <w:pStyle w:val="Heading1"/>
      </w:pPr>
      <w:r>
        <w:t>&gt;&gt; &gt;&gt;                 e.addBatch = function(e) {</w:t>
      </w:r>
    </w:p>
    <w:p w14:paraId="745423EE" w14:textId="77777777" w:rsidR="003C0641" w:rsidRDefault="003C0641" w:rsidP="003C0641">
      <w:pPr>
        <w:pStyle w:val="Heading1"/>
      </w:pPr>
      <w:r>
        <w:t>&gt;&gt; &gt;&gt;                     if (e &amp;&amp; e.count() &gt; 0) {</w:t>
      </w:r>
    </w:p>
    <w:p w14:paraId="5AF35260" w14:textId="77777777" w:rsidR="003C0641" w:rsidRDefault="003C0641" w:rsidP="003C0641">
      <w:pPr>
        <w:pStyle w:val="Heading1"/>
      </w:pPr>
      <w:r>
        <w:t>&gt;&gt; &gt;&gt;                         if (g.isTenantKilled(e.iKey()))</w:t>
      </w:r>
    </w:p>
    <w:p w14:paraId="43AC22E3" w14:textId="77777777" w:rsidR="003C0641" w:rsidRDefault="003C0641" w:rsidP="003C0641">
      <w:pPr>
        <w:pStyle w:val="Heading1"/>
      </w:pPr>
      <w:r>
        <w:t>&gt;&gt; &gt;&gt;                             return !1;</w:t>
      </w:r>
    </w:p>
    <w:p w14:paraId="3DC33B87" w14:textId="77777777" w:rsidR="003C0641" w:rsidRDefault="003C0641" w:rsidP="003C0641">
      <w:pPr>
        <w:pStyle w:val="Heading1"/>
      </w:pPr>
      <w:r>
        <w:t>&gt;&gt; &gt;&gt;                         w.push(e)</w:t>
      </w:r>
    </w:p>
    <w:p w14:paraId="05CF7473" w14:textId="77777777" w:rsidR="003C0641" w:rsidRDefault="003C0641" w:rsidP="003C0641">
      <w:pPr>
        <w:pStyle w:val="Heading1"/>
      </w:pPr>
      <w:r>
        <w:t>&gt;&gt; &gt;&gt;                     }</w:t>
      </w:r>
    </w:p>
    <w:p w14:paraId="02B3216B" w14:textId="77777777" w:rsidR="003C0641" w:rsidRDefault="003C0641" w:rsidP="003C0641">
      <w:pPr>
        <w:pStyle w:val="Heading1"/>
      </w:pPr>
      <w:r>
        <w:t>&gt;&gt; &gt;&gt;                     return !0</w:t>
      </w:r>
    </w:p>
    <w:p w14:paraId="2D15BDD8" w14:textId="77777777" w:rsidR="003C0641" w:rsidRDefault="003C0641" w:rsidP="003C0641">
      <w:pPr>
        <w:pStyle w:val="Heading1"/>
      </w:pPr>
      <w:r>
        <w:t>&gt;&gt; &gt;&gt;                 }</w:t>
      </w:r>
    </w:p>
    <w:p w14:paraId="3620D53F" w14:textId="77777777" w:rsidR="003C0641" w:rsidRDefault="003C0641" w:rsidP="003C0641">
      <w:pPr>
        <w:pStyle w:val="Heading1"/>
      </w:pPr>
      <w:r>
        <w:t>&gt;&gt; &gt;&gt;                 ,</w:t>
      </w:r>
    </w:p>
    <w:p w14:paraId="24A1B133" w14:textId="77777777" w:rsidR="003C0641" w:rsidRDefault="003C0641" w:rsidP="003C0641">
      <w:pPr>
        <w:pStyle w:val="Heading1"/>
      </w:pPr>
      <w:r>
        <w:t>&gt;&gt; &gt;&gt;                 e.teardown = function() {</w:t>
      </w:r>
    </w:p>
    <w:p w14:paraId="6A17A6CD" w14:textId="77777777" w:rsidR="003C0641" w:rsidRDefault="003C0641" w:rsidP="003C0641">
      <w:pPr>
        <w:pStyle w:val="Heading1"/>
      </w:pPr>
      <w:r>
        <w:t>&gt;&gt; &gt;&gt;                     w.length &gt; 0 &amp;&amp; q(M(), 0, !0, 2, 2)</w:t>
      </w:r>
    </w:p>
    <w:p w14:paraId="2866E5EF" w14:textId="77777777" w:rsidR="003C0641" w:rsidRDefault="003C0641" w:rsidP="003C0641">
      <w:pPr>
        <w:pStyle w:val="Heading1"/>
      </w:pPr>
      <w:r>
        <w:t>&gt;&gt; &gt;&gt;                 }</w:t>
      </w:r>
    </w:p>
    <w:p w14:paraId="0E8FC50A" w14:textId="77777777" w:rsidR="003C0641" w:rsidRDefault="003C0641" w:rsidP="003C0641">
      <w:pPr>
        <w:pStyle w:val="Heading1"/>
      </w:pPr>
      <w:r>
        <w:t>&gt;&gt; &gt;&gt;                 ,</w:t>
      </w:r>
    </w:p>
    <w:p w14:paraId="3C86C17D" w14:textId="77777777" w:rsidR="003C0641" w:rsidRDefault="003C0641" w:rsidP="003C0641">
      <w:pPr>
        <w:pStyle w:val="Heading1"/>
      </w:pPr>
      <w:r>
        <w:t>&gt;&gt; &gt;&gt;                 e.pause = function() {</w:t>
      </w:r>
    </w:p>
    <w:p w14:paraId="18B99C5F" w14:textId="77777777" w:rsidR="003C0641" w:rsidRDefault="003C0641" w:rsidP="003C0641">
      <w:pPr>
        <w:pStyle w:val="Heading1"/>
      </w:pPr>
      <w:r>
        <w:t>&gt;&gt; &gt;&gt;                     m = !0</w:t>
      </w:r>
    </w:p>
    <w:p w14:paraId="23B0B8B0" w14:textId="77777777" w:rsidR="003C0641" w:rsidRDefault="003C0641" w:rsidP="003C0641">
      <w:pPr>
        <w:pStyle w:val="Heading1"/>
      </w:pPr>
      <w:r>
        <w:t>&gt;&gt; &gt;&gt;                 }</w:t>
      </w:r>
    </w:p>
    <w:p w14:paraId="4DA9F90D" w14:textId="77777777" w:rsidR="003C0641" w:rsidRDefault="003C0641" w:rsidP="003C0641">
      <w:pPr>
        <w:pStyle w:val="Heading1"/>
      </w:pPr>
      <w:r>
        <w:t>&gt;&gt; &gt;&gt;                 ,</w:t>
      </w:r>
    </w:p>
    <w:p w14:paraId="0CC43BA5" w14:textId="77777777" w:rsidR="003C0641" w:rsidRDefault="003C0641" w:rsidP="003C0641">
      <w:pPr>
        <w:pStyle w:val="Heading1"/>
      </w:pPr>
      <w:r>
        <w:t>&gt;&gt; &gt;&gt;                 e.resume = function() {</w:t>
      </w:r>
    </w:p>
    <w:p w14:paraId="5F30ED33" w14:textId="77777777" w:rsidR="003C0641" w:rsidRDefault="003C0641" w:rsidP="003C0641">
      <w:pPr>
        <w:pStyle w:val="Heading1"/>
      </w:pPr>
      <w:r>
        <w:t>&gt;&gt; &gt;&gt;                     m = !1,</w:t>
      </w:r>
    </w:p>
    <w:p w14:paraId="7308A992" w14:textId="77777777" w:rsidR="003C0641" w:rsidRDefault="003C0641" w:rsidP="003C0641">
      <w:pPr>
        <w:pStyle w:val="Heading1"/>
      </w:pPr>
      <w:r>
        <w:t>&gt;&gt; &gt;&gt;                     e.sendQueuedRequests(0, 4)</w:t>
      </w:r>
    </w:p>
    <w:p w14:paraId="2E5E4365" w14:textId="77777777" w:rsidR="003C0641" w:rsidRDefault="003C0641" w:rsidP="003C0641">
      <w:pPr>
        <w:pStyle w:val="Heading1"/>
      </w:pPr>
      <w:r>
        <w:t>&gt;&gt; &gt;&gt;                 }</w:t>
      </w:r>
    </w:p>
    <w:p w14:paraId="714C4F2F" w14:textId="77777777" w:rsidR="003C0641" w:rsidRDefault="003C0641" w:rsidP="003C0641">
      <w:pPr>
        <w:pStyle w:val="Heading1"/>
      </w:pPr>
      <w:r>
        <w:t>&gt;&gt; &gt;&gt;                 ,</w:t>
      </w:r>
    </w:p>
    <w:p w14:paraId="1786A195" w14:textId="77777777" w:rsidR="003C0641" w:rsidRDefault="003C0641" w:rsidP="003C0641">
      <w:pPr>
        <w:pStyle w:val="Heading1"/>
      </w:pPr>
      <w:r>
        <w:t>&gt;&gt; &gt;&gt;                 e.sendSynchronousBatch = function(e, t, n) {</w:t>
      </w:r>
    </w:p>
    <w:p w14:paraId="22F18D00" w14:textId="77777777" w:rsidR="003C0641" w:rsidRDefault="003C0641" w:rsidP="003C0641">
      <w:pPr>
        <w:pStyle w:val="Heading1"/>
      </w:pPr>
      <w:r>
        <w:t>&gt;&gt; &gt;&gt;                     e &amp;&amp; e.count() &gt; 0 &amp;&amp; (K(t) &amp;&amp; (t = 1),</w:t>
      </w:r>
    </w:p>
    <w:p w14:paraId="27BAF17F" w14:textId="77777777" w:rsidR="003C0641" w:rsidRDefault="003C0641" w:rsidP="003C0641">
      <w:pPr>
        <w:pStyle w:val="Heading1"/>
      </w:pPr>
      <w:r>
        <w:t>&gt;&gt; &gt;&gt;                     E &amp;&amp; (t = R(t),</w:t>
      </w:r>
    </w:p>
    <w:p w14:paraId="49CF6D54" w14:textId="77777777" w:rsidR="003C0641" w:rsidRDefault="003C0641" w:rsidP="003C0641">
      <w:pPr>
        <w:pStyle w:val="Heading1"/>
      </w:pPr>
      <w:r>
        <w:t>&gt;&gt; &gt;&gt;                     n = 2),</w:t>
      </w:r>
    </w:p>
    <w:p w14:paraId="35A20157" w14:textId="77777777" w:rsidR="003C0641" w:rsidRDefault="003C0641" w:rsidP="003C0641">
      <w:pPr>
        <w:pStyle w:val="Heading1"/>
      </w:pPr>
      <w:r>
        <w:t>&gt;&gt; &gt;&gt;                     q([e], 0, !1, t, n || 0))</w:t>
      </w:r>
    </w:p>
    <w:p w14:paraId="231A2792" w14:textId="77777777" w:rsidR="003C0641" w:rsidRDefault="003C0641" w:rsidP="003C0641">
      <w:pPr>
        <w:pStyle w:val="Heading1"/>
      </w:pPr>
      <w:r>
        <w:t>&gt;&gt; &gt;&gt;                 }</w:t>
      </w:r>
    </w:p>
    <w:p w14:paraId="3D6CD206" w14:textId="77777777" w:rsidR="003C0641" w:rsidRDefault="003C0641" w:rsidP="003C0641">
      <w:pPr>
        <w:pStyle w:val="Heading1"/>
      </w:pPr>
      <w:r>
        <w:t>&gt;&gt; &gt;&gt;             }</w:t>
      </w:r>
    </w:p>
    <w:p w14:paraId="12C1FCAF" w14:textId="77777777" w:rsidR="003C0641" w:rsidRDefault="003C0641" w:rsidP="003C0641">
      <w:pPr>
        <w:pStyle w:val="Heading1"/>
      </w:pPr>
      <w:r>
        <w:t>&gt;&gt; &gt;&gt;             ))</w:t>
      </w:r>
    </w:p>
    <w:p w14:paraId="37078A82" w14:textId="77777777" w:rsidR="003C0641" w:rsidRDefault="003C0641" w:rsidP="003C0641">
      <w:pPr>
        <w:pStyle w:val="Heading1"/>
      </w:pPr>
      <w:r>
        <w:t>&gt;&gt; &gt;&gt;         }</w:t>
      </w:r>
    </w:p>
    <w:p w14:paraId="37597B43" w14:textId="77777777" w:rsidR="003C0641" w:rsidRDefault="003C0641" w:rsidP="003C0641">
      <w:pPr>
        <w:pStyle w:val="Heading1"/>
      </w:pPr>
      <w:r>
        <w:t>&gt;&gt; &gt;&gt;         return e.__ieDyn = 1,</w:t>
      </w:r>
    </w:p>
    <w:p w14:paraId="7EDA919A" w14:textId="77777777" w:rsidR="003C0641" w:rsidRDefault="003C0641" w:rsidP="003C0641">
      <w:pPr>
        <w:pStyle w:val="Heading1"/>
      </w:pPr>
      <w:r>
        <w:t>&gt;&gt; &gt;&gt;         e</w:t>
      </w:r>
    </w:p>
    <w:p w14:paraId="2210C01A" w14:textId="77777777" w:rsidR="003C0641" w:rsidRDefault="003C0641" w:rsidP="003C0641">
      <w:pPr>
        <w:pStyle w:val="Heading1"/>
      </w:pPr>
      <w:r>
        <w:t>&gt;&gt; &gt;&gt;     }();</w:t>
      </w:r>
    </w:p>
    <w:p w14:paraId="77A6625C" w14:textId="77777777" w:rsidR="003C0641" w:rsidRDefault="003C0641" w:rsidP="003C0641">
      <w:pPr>
        <w:pStyle w:val="Heading1"/>
      </w:pPr>
      <w:r>
        <w:t>&gt;&gt; &gt;&gt;     function qr(e, t) {</w:t>
      </w:r>
    </w:p>
    <w:p w14:paraId="4518571C" w14:textId="77777777" w:rsidR="003C0641" w:rsidRDefault="003C0641" w:rsidP="003C0641">
      <w:pPr>
        <w:pStyle w:val="Heading1"/>
      </w:pPr>
      <w:r>
        <w:t>&gt;&gt; &gt;&gt;         for (var n = [], r = 2; r &lt; arguments.length; r++)</w:t>
      </w:r>
    </w:p>
    <w:p w14:paraId="51D2B865" w14:textId="77777777" w:rsidR="003C0641" w:rsidRDefault="003C0641" w:rsidP="003C0641">
      <w:pPr>
        <w:pStyle w:val="Heading1"/>
      </w:pPr>
      <w:r>
        <w:t>&gt;&gt; &gt;&gt;             n[r - 2] = arguments[r];</w:t>
      </w:r>
    </w:p>
    <w:p w14:paraId="1BF8D1C3" w14:textId="77777777" w:rsidR="003C0641" w:rsidRDefault="003C0641" w:rsidP="003C0641">
      <w:pPr>
        <w:pStyle w:val="Heading1"/>
      </w:pPr>
      <w:r>
        <w:t>&gt;&gt; &gt;&gt;         return setTimeout(e, t, n)</w:t>
      </w:r>
    </w:p>
    <w:p w14:paraId="3393DBDD" w14:textId="77777777" w:rsidR="003C0641" w:rsidRDefault="003C0641" w:rsidP="003C0641">
      <w:pPr>
        <w:pStyle w:val="Heading1"/>
      </w:pPr>
      <w:r>
        <w:t>&gt;&gt; &gt;&gt;     }</w:t>
      </w:r>
    </w:p>
    <w:p w14:paraId="4A6685B3" w14:textId="77777777" w:rsidR="003C0641" w:rsidRDefault="003C0641" w:rsidP="003C0641">
      <w:pPr>
        <w:pStyle w:val="Heading1"/>
      </w:pPr>
      <w:r>
        <w:t>&gt;&gt; &gt;&gt;     function Hr(e) {</w:t>
      </w:r>
    </w:p>
    <w:p w14:paraId="5A240AC1" w14:textId="77777777" w:rsidR="003C0641" w:rsidRDefault="003C0641" w:rsidP="003C0641">
      <w:pPr>
        <w:pStyle w:val="Heading1"/>
      </w:pPr>
      <w:r>
        <w:t>&gt;&gt; &gt;&gt;         clearTimeout(e)</w:t>
      </w:r>
    </w:p>
    <w:p w14:paraId="33BD6914" w14:textId="77777777" w:rsidR="003C0641" w:rsidRDefault="003C0641" w:rsidP="003C0641">
      <w:pPr>
        <w:pStyle w:val="Heading1"/>
      </w:pPr>
      <w:r>
        <w:t>&gt;&gt; &gt;&gt;     }</w:t>
      </w:r>
    </w:p>
    <w:p w14:paraId="0474EB60" w14:textId="77777777" w:rsidR="003C0641" w:rsidRDefault="003C0641" w:rsidP="003C0641">
      <w:pPr>
        <w:pStyle w:val="Heading1"/>
      </w:pPr>
      <w:r>
        <w:t>&gt;&gt; &gt;&gt;     function Ur(e, t) {</w:t>
      </w:r>
    </w:p>
    <w:p w14:paraId="147683D1" w14:textId="77777777" w:rsidR="003C0641" w:rsidRDefault="003C0641" w:rsidP="003C0641">
      <w:pPr>
        <w:pStyle w:val="Heading1"/>
      </w:pPr>
      <w:r>
        <w:t>&gt;&gt; &gt;&gt;         return {</w:t>
      </w:r>
    </w:p>
    <w:p w14:paraId="21AB9669" w14:textId="77777777" w:rsidR="003C0641" w:rsidRDefault="003C0641" w:rsidP="003C0641">
      <w:pPr>
        <w:pStyle w:val="Heading1"/>
      </w:pPr>
      <w:r>
        <w:t>&gt;&gt; &gt;&gt;             set: e || qr,</w:t>
      </w:r>
    </w:p>
    <w:p w14:paraId="4EB5F76F" w14:textId="77777777" w:rsidR="003C0641" w:rsidRDefault="003C0641" w:rsidP="003C0641">
      <w:pPr>
        <w:pStyle w:val="Heading1"/>
      </w:pPr>
      <w:r>
        <w:t>&gt;&gt; &gt;&gt;             clear: t || Hr</w:t>
      </w:r>
    </w:p>
    <w:p w14:paraId="35E24D7E" w14:textId="77777777" w:rsidR="003C0641" w:rsidRDefault="003C0641" w:rsidP="003C0641">
      <w:pPr>
        <w:pStyle w:val="Heading1"/>
      </w:pPr>
      <w:r>
        <w:t>&gt;&gt; &gt;&gt;         }</w:t>
      </w:r>
    </w:p>
    <w:p w14:paraId="45C3B164" w14:textId="77777777" w:rsidR="003C0641" w:rsidRDefault="003C0641" w:rsidP="003C0641">
      <w:pPr>
        <w:pStyle w:val="Heading1"/>
      </w:pPr>
      <w:r>
        <w:t>&gt;&gt; &gt;&gt;     }</w:t>
      </w:r>
    </w:p>
    <w:p w14:paraId="7F792244" w14:textId="77777777" w:rsidR="003C0641" w:rsidRDefault="003C0641" w:rsidP="003C0641">
      <w:pPr>
        <w:pStyle w:val="Heading1"/>
      </w:pPr>
      <w:r>
        <w:t>&gt;&gt; &gt;&gt;     var Vr = function(e) {</w:t>
      </w:r>
    </w:p>
    <w:p w14:paraId="65247BD8" w14:textId="77777777" w:rsidR="003C0641" w:rsidRDefault="003C0641" w:rsidP="003C0641">
      <w:pPr>
        <w:pStyle w:val="Heading1"/>
      </w:pPr>
      <w:r>
        <w:t>&gt;&gt; &gt;&gt;         function t() {</w:t>
      </w:r>
    </w:p>
    <w:p w14:paraId="43AFF219" w14:textId="77777777" w:rsidR="003C0641" w:rsidRDefault="003C0641" w:rsidP="003C0641">
      <w:pPr>
        <w:pStyle w:val="Heading1"/>
      </w:pPr>
      <w:r>
        <w:t>&gt;&gt; &gt;&gt;             var n, r = e.call(this) || this;</w:t>
      </w:r>
    </w:p>
    <w:p w14:paraId="4FE780BF" w14:textId="77777777" w:rsidR="003C0641" w:rsidRDefault="003C0641" w:rsidP="003C0641">
      <w:pPr>
        <w:pStyle w:val="Heading1"/>
      </w:pPr>
      <w:r>
        <w:t>&gt;&gt; &gt;&gt;             r.identifier = "PostChannel",</w:t>
      </w:r>
    </w:p>
    <w:p w14:paraId="7F430D27" w14:textId="77777777" w:rsidR="003C0641" w:rsidRDefault="003C0641" w:rsidP="003C0641">
      <w:pPr>
        <w:pStyle w:val="Heading1"/>
      </w:pPr>
      <w:r>
        <w:t>&gt;&gt; &gt;&gt;             r.priority = 1011,</w:t>
      </w:r>
    </w:p>
    <w:p w14:paraId="4A5C9557" w14:textId="77777777" w:rsidR="003C0641" w:rsidRDefault="003C0641" w:rsidP="003C0641">
      <w:pPr>
        <w:pStyle w:val="Heading1"/>
      </w:pPr>
      <w:r>
        <w:t>&gt;&gt; &gt;&gt;             r.version = "3.2.6";</w:t>
      </w:r>
    </w:p>
    <w:p w14:paraId="5CDA1454" w14:textId="77777777" w:rsidR="003C0641" w:rsidRDefault="003C0641" w:rsidP="003C0641">
      <w:pPr>
        <w:pStyle w:val="Heading1"/>
      </w:pPr>
      <w:r>
        <w:t>&gt;&gt; &gt;&gt;             var i, o, a, s, l, c, u, d = !1, f = [], h = null, p = !1, g = 0, m = 500, b = 0, v = 1e4, y = {}, C = "REAL_TIME", S = null, O = null, w = 0, _ = 0, I = {}, E = -1, j = !0, x = !1, T = 6, L = 2;</w:t>
      </w:r>
    </w:p>
    <w:p w14:paraId="354ABFAB" w14:textId="77777777" w:rsidR="003C0641" w:rsidRDefault="003C0641" w:rsidP="003C0641">
      <w:pPr>
        <w:pStyle w:val="Heading1"/>
      </w:pPr>
      <w:r>
        <w:t>&gt;&gt; &gt;&gt;             return k(t, r, (function(e, t) {</w:t>
      </w:r>
    </w:p>
    <w:p w14:paraId="0FA7E535" w14:textId="77777777" w:rsidR="003C0641" w:rsidRDefault="003C0641" w:rsidP="003C0641">
      <w:pPr>
        <w:pStyle w:val="Heading1"/>
      </w:pPr>
      <w:r>
        <w:t>&gt;&gt; &gt;&gt;                 function r(e) {</w:t>
      </w:r>
    </w:p>
    <w:p w14:paraId="3710CCD0" w14:textId="77777777" w:rsidR="003C0641" w:rsidRDefault="003C0641" w:rsidP="003C0641">
      <w:pPr>
        <w:pStyle w:val="Heading1"/>
      </w:pPr>
      <w:r>
        <w:t>&gt;&gt; &gt;&gt;                     "beforeunload" !== (e || Ve().event).type &amp;&amp; (x = !0,</w:t>
      </w:r>
    </w:p>
    <w:p w14:paraId="1A8E27FF" w14:textId="77777777" w:rsidR="003C0641" w:rsidRDefault="003C0641" w:rsidP="003C0641">
      <w:pPr>
        <w:pStyle w:val="Heading1"/>
      </w:pPr>
      <w:r>
        <w:t>&gt;&gt; &gt;&gt;                     o.setUnloading(x)),</w:t>
      </w:r>
    </w:p>
    <w:p w14:paraId="5AA132B5" w14:textId="77777777" w:rsidR="003C0641" w:rsidRDefault="003C0641" w:rsidP="003C0641">
      <w:pPr>
        <w:pStyle w:val="Heading1"/>
      </w:pPr>
      <w:r>
        <w:t>&gt;&gt; &gt;&gt;                     B(2, 2)</w:t>
      </w:r>
    </w:p>
    <w:p w14:paraId="7523381F" w14:textId="77777777" w:rsidR="003C0641" w:rsidRDefault="003C0641" w:rsidP="003C0641">
      <w:pPr>
        <w:pStyle w:val="Heading1"/>
      </w:pPr>
      <w:r>
        <w:t>&gt;&gt; &gt;&gt;                 }</w:t>
      </w:r>
    </w:p>
    <w:p w14:paraId="632CEC74" w14:textId="77777777" w:rsidR="003C0641" w:rsidRDefault="003C0641" w:rsidP="003C0641">
      <w:pPr>
        <w:pStyle w:val="Heading1"/>
      </w:pPr>
      <w:r>
        <w:t>&gt;&gt; &gt;&gt;                 function k(e) {</w:t>
      </w:r>
    </w:p>
    <w:p w14:paraId="4D780D42" w14:textId="77777777" w:rsidR="003C0641" w:rsidRDefault="003C0641" w:rsidP="003C0641">
      <w:pPr>
        <w:pStyle w:val="Heading1"/>
      </w:pPr>
      <w:r>
        <w:t>&gt;&gt; &gt;&gt;                     x = !1,</w:t>
      </w:r>
    </w:p>
    <w:p w14:paraId="11A18521" w14:textId="77777777" w:rsidR="003C0641" w:rsidRDefault="003C0641" w:rsidP="003C0641">
      <w:pPr>
        <w:pStyle w:val="Heading1"/>
      </w:pPr>
      <w:r>
        <w:t>&gt;&gt; &gt;&gt;                     o.setUnloading(x)</w:t>
      </w:r>
    </w:p>
    <w:p w14:paraId="7C7D08E5" w14:textId="77777777" w:rsidR="003C0641" w:rsidRDefault="003C0641" w:rsidP="003C0641">
      <w:pPr>
        <w:pStyle w:val="Heading1"/>
      </w:pPr>
      <w:r>
        <w:t>&gt;&gt; &gt;&gt;                 }</w:t>
      </w:r>
    </w:p>
    <w:p w14:paraId="63CB2516" w14:textId="77777777" w:rsidR="003C0641" w:rsidRDefault="003C0641" w:rsidP="003C0641">
      <w:pPr>
        <w:pStyle w:val="Heading1"/>
      </w:pPr>
      <w:r>
        <w:t>&gt;&gt; &gt;&gt;                 function A(e, t) {</w:t>
      </w:r>
    </w:p>
    <w:p w14:paraId="035AAC6A" w14:textId="77777777" w:rsidR="003C0641" w:rsidRDefault="003C0641" w:rsidP="003C0641">
      <w:pPr>
        <w:pStyle w:val="Heading1"/>
      </w:pPr>
      <w:r>
        <w:t>&gt;&gt; &gt;&gt;                     if (e.sendAttempt || (e.sendAttempt = 0),</w:t>
      </w:r>
    </w:p>
    <w:p w14:paraId="489515CE" w14:textId="77777777" w:rsidR="003C0641" w:rsidRDefault="003C0641" w:rsidP="003C0641">
      <w:pPr>
        <w:pStyle w:val="Heading1"/>
      </w:pPr>
      <w:r>
        <w:t>&gt;&gt; &gt;&gt;                     e.latency || (e.latency = 1),</w:t>
      </w:r>
    </w:p>
    <w:p w14:paraId="1A725BA0" w14:textId="77777777" w:rsidR="003C0641" w:rsidRDefault="003C0641" w:rsidP="003C0641">
      <w:pPr>
        <w:pStyle w:val="Heading1"/>
      </w:pPr>
      <w:r>
        <w:t>&gt;&gt; &gt;&gt;                     e.ext &amp;&amp; e.ext.trace &amp;&amp; delete e.ext.trace,</w:t>
      </w:r>
    </w:p>
    <w:p w14:paraId="3031D029" w14:textId="77777777" w:rsidR="003C0641" w:rsidRDefault="003C0641" w:rsidP="003C0641">
      <w:pPr>
        <w:pStyle w:val="Heading1"/>
      </w:pPr>
      <w:r>
        <w:t>&gt;&gt; &gt;&gt;                     e.ext &amp;&amp; e.ext.user &amp;&amp; e.ext.user.id &amp;&amp; delete e.ext.user.id,</w:t>
      </w:r>
    </w:p>
    <w:p w14:paraId="020B6FDE" w14:textId="77777777" w:rsidR="003C0641" w:rsidRDefault="003C0641" w:rsidP="003C0641">
      <w:pPr>
        <w:pStyle w:val="Heading1"/>
      </w:pPr>
      <w:r>
        <w:t>&gt;&gt; &gt;&gt;                     j &amp;&amp; (e.ext = Ne(e.ext),</w:t>
      </w:r>
    </w:p>
    <w:p w14:paraId="0BCF4941" w14:textId="77777777" w:rsidR="003C0641" w:rsidRDefault="003C0641" w:rsidP="003C0641">
      <w:pPr>
        <w:pStyle w:val="Heading1"/>
      </w:pPr>
      <w:r>
        <w:t>&gt;&gt; &gt;&gt;                     e.baseData &amp;&amp; (e.baseData = Ne(e.baseData)),</w:t>
      </w:r>
    </w:p>
    <w:p w14:paraId="2A39FF89" w14:textId="77777777" w:rsidR="003C0641" w:rsidRDefault="003C0641" w:rsidP="003C0641">
      <w:pPr>
        <w:pStyle w:val="Heading1"/>
      </w:pPr>
      <w:r>
        <w:t>&gt;&gt; &gt;&gt;                     e.data &amp;&amp; (e.data = Ne(e.data))),</w:t>
      </w:r>
    </w:p>
    <w:p w14:paraId="0E0CE8BB" w14:textId="77777777" w:rsidR="003C0641" w:rsidRDefault="003C0641" w:rsidP="003C0641">
      <w:pPr>
        <w:pStyle w:val="Heading1"/>
      </w:pPr>
      <w:r>
        <w:t>&gt;&gt; &gt;&gt;                     e.sync)</w:t>
      </w:r>
    </w:p>
    <w:p w14:paraId="2048FA7B" w14:textId="77777777" w:rsidR="003C0641" w:rsidRDefault="003C0641" w:rsidP="003C0641">
      <w:pPr>
        <w:pStyle w:val="Heading1"/>
      </w:pPr>
      <w:r>
        <w:t>&gt;&gt; &gt;&gt;                         if (w || p)</w:t>
      </w:r>
    </w:p>
    <w:p w14:paraId="2ABE06C8" w14:textId="77777777" w:rsidR="003C0641" w:rsidRDefault="003C0641" w:rsidP="003C0641">
      <w:pPr>
        <w:pStyle w:val="Heading1"/>
      </w:pPr>
      <w:r>
        <w:t>&gt;&gt; &gt;&gt;                             e.latency = 3,</w:t>
      </w:r>
    </w:p>
    <w:p w14:paraId="5716EA6E" w14:textId="77777777" w:rsidR="003C0641" w:rsidRDefault="003C0641" w:rsidP="003C0641">
      <w:pPr>
        <w:pStyle w:val="Heading1"/>
      </w:pPr>
      <w:r>
        <w:t>&gt;&gt; &gt;&gt;                             e.sync = !1;</w:t>
      </w:r>
    </w:p>
    <w:p w14:paraId="252C4FE6" w14:textId="77777777" w:rsidR="003C0641" w:rsidRDefault="003C0641" w:rsidP="003C0641">
      <w:pPr>
        <w:pStyle w:val="Heading1"/>
      </w:pPr>
      <w:r>
        <w:t>&gt;&gt; &gt;&gt;                         else if (o)</w:t>
      </w:r>
    </w:p>
    <w:p w14:paraId="3001E2C1" w14:textId="77777777" w:rsidR="003C0641" w:rsidRDefault="003C0641" w:rsidP="003C0641">
      <w:pPr>
        <w:pStyle w:val="Heading1"/>
      </w:pPr>
      <w:r>
        <w:t>&gt;&gt; &gt;&gt;                             return j &amp;&amp; (e = Ne(e)),</w:t>
      </w:r>
    </w:p>
    <w:p w14:paraId="5364C26E" w14:textId="77777777" w:rsidR="003C0641" w:rsidRDefault="003C0641" w:rsidP="003C0641">
      <w:pPr>
        <w:pStyle w:val="Heading1"/>
      </w:pPr>
      <w:r>
        <w:t>&gt;&gt; &gt;&gt;                             void o.sendSynchronousBatch(_r.create(e.iKey, [e]), !0 === e.sync ? 1 : e.sync, 3);</w:t>
      </w:r>
    </w:p>
    <w:p w14:paraId="5B83D844" w14:textId="77777777" w:rsidR="003C0641" w:rsidRDefault="003C0641" w:rsidP="003C0641">
      <w:pPr>
        <w:pStyle w:val="Heading1"/>
      </w:pPr>
      <w:r>
        <w:t>&gt;&gt; &gt;&gt;                     var n = e.latency</w:t>
      </w:r>
    </w:p>
    <w:p w14:paraId="6C0C8E87" w14:textId="77777777" w:rsidR="003C0641" w:rsidRDefault="003C0641" w:rsidP="003C0641">
      <w:pPr>
        <w:pStyle w:val="Heading1"/>
      </w:pPr>
      <w:r>
        <w:t>&gt;&gt; &gt;&gt;                       , r = b</w:t>
      </w:r>
    </w:p>
    <w:p w14:paraId="38C4CB7A" w14:textId="77777777" w:rsidR="003C0641" w:rsidRDefault="003C0641" w:rsidP="003C0641">
      <w:pPr>
        <w:pStyle w:val="Heading1"/>
      </w:pPr>
      <w:r>
        <w:t>&gt;&gt; &gt;&gt;                       , i = v;</w:t>
      </w:r>
    </w:p>
    <w:p w14:paraId="70BED9AA" w14:textId="77777777" w:rsidR="003C0641" w:rsidRDefault="003C0641" w:rsidP="003C0641">
      <w:pPr>
        <w:pStyle w:val="Heading1"/>
      </w:pPr>
      <w:r>
        <w:t>&gt;&gt; &gt;&gt;                     4 === n &amp;&amp; (r = g,</w:t>
      </w:r>
    </w:p>
    <w:p w14:paraId="64B1407F" w14:textId="77777777" w:rsidR="003C0641" w:rsidRDefault="003C0641" w:rsidP="003C0641">
      <w:pPr>
        <w:pStyle w:val="Heading1"/>
      </w:pPr>
      <w:r>
        <w:t>&gt;&gt; &gt;&gt;                     i = m);</w:t>
      </w:r>
    </w:p>
    <w:p w14:paraId="7F043E25" w14:textId="77777777" w:rsidR="003C0641" w:rsidRDefault="003C0641" w:rsidP="003C0641">
      <w:pPr>
        <w:pStyle w:val="Heading1"/>
      </w:pPr>
      <w:r>
        <w:t>&gt;&gt; &gt;&gt;                     var a = !1;</w:t>
      </w:r>
    </w:p>
    <w:p w14:paraId="60D114DD" w14:textId="77777777" w:rsidR="003C0641" w:rsidRDefault="003C0641" w:rsidP="003C0641">
      <w:pPr>
        <w:pStyle w:val="Heading1"/>
      </w:pPr>
      <w:r>
        <w:t>&gt;&gt; &gt;&gt;                     if (r &lt; i)</w:t>
      </w:r>
    </w:p>
    <w:p w14:paraId="501A5334" w14:textId="77777777" w:rsidR="003C0641" w:rsidRDefault="003C0641" w:rsidP="003C0641">
      <w:pPr>
        <w:pStyle w:val="Heading1"/>
      </w:pPr>
      <w:r>
        <w:t>&gt;&gt; &gt;&gt;                         a = !H(e, t);</w:t>
      </w:r>
    </w:p>
    <w:p w14:paraId="1CF6C178" w14:textId="77777777" w:rsidR="003C0641" w:rsidRDefault="003C0641" w:rsidP="003C0641">
      <w:pPr>
        <w:pStyle w:val="Heading1"/>
      </w:pPr>
      <w:r>
        <w:t>&gt;&gt; &gt;&gt;                     else {</w:t>
      </w:r>
    </w:p>
    <w:p w14:paraId="4168C853" w14:textId="77777777" w:rsidR="003C0641" w:rsidRDefault="003C0641" w:rsidP="003C0641">
      <w:pPr>
        <w:pStyle w:val="Heading1"/>
      </w:pPr>
      <w:r>
        <w:t>&gt;&gt; &gt;&gt;                         var s = 1</w:t>
      </w:r>
    </w:p>
    <w:p w14:paraId="6BD9E6AD" w14:textId="77777777" w:rsidR="003C0641" w:rsidRDefault="003C0641" w:rsidP="003C0641">
      <w:pPr>
        <w:pStyle w:val="Heading1"/>
      </w:pPr>
      <w:r>
        <w:t>&gt;&gt; &gt;&gt;                           , l = 20;</w:t>
      </w:r>
    </w:p>
    <w:p w14:paraId="2173627A" w14:textId="77777777" w:rsidR="003C0641" w:rsidRDefault="003C0641" w:rsidP="003C0641">
      <w:pPr>
        <w:pStyle w:val="Heading1"/>
      </w:pPr>
      <w:r>
        <w:t>&gt;&gt; &gt;&gt;                         4 === n &amp;&amp; (s = 4,</w:t>
      </w:r>
    </w:p>
    <w:p w14:paraId="62959DE3" w14:textId="77777777" w:rsidR="003C0641" w:rsidRDefault="003C0641" w:rsidP="003C0641">
      <w:pPr>
        <w:pStyle w:val="Heading1"/>
      </w:pPr>
      <w:r>
        <w:t>&gt;&gt; &gt;&gt;                         l = 1),</w:t>
      </w:r>
    </w:p>
    <w:p w14:paraId="20D6F6D1" w14:textId="77777777" w:rsidR="003C0641" w:rsidRDefault="003C0641" w:rsidP="003C0641">
      <w:pPr>
        <w:pStyle w:val="Heading1"/>
      </w:pPr>
      <w:r>
        <w:t>&gt;&gt; &gt;&gt;                         a = !0,</w:t>
      </w:r>
    </w:p>
    <w:p w14:paraId="71C7723C" w14:textId="77777777" w:rsidR="003C0641" w:rsidRDefault="003C0641" w:rsidP="003C0641">
      <w:pPr>
        <w:pStyle w:val="Heading1"/>
      </w:pPr>
      <w:r>
        <w:t>&gt;&gt; &gt;&gt;                         function(e, t, n, r) {</w:t>
      </w:r>
    </w:p>
    <w:p w14:paraId="0B765E7D" w14:textId="77777777" w:rsidR="003C0641" w:rsidRDefault="003C0641" w:rsidP="003C0641">
      <w:pPr>
        <w:pStyle w:val="Heading1"/>
      </w:pPr>
      <w:r>
        <w:t>&gt;&gt; &gt;&gt;                             for (; n &lt;= t; ) {</w:t>
      </w:r>
    </w:p>
    <w:p w14:paraId="57138A18" w14:textId="77777777" w:rsidR="003C0641" w:rsidRDefault="003C0641" w:rsidP="003C0641">
      <w:pPr>
        <w:pStyle w:val="Heading1"/>
      </w:pPr>
      <w:r>
        <w:t>&gt;&gt; &gt;&gt;                                 var i = z(e, t, !0);</w:t>
      </w:r>
    </w:p>
    <w:p w14:paraId="23A5ACC3" w14:textId="77777777" w:rsidR="003C0641" w:rsidRDefault="003C0641" w:rsidP="003C0641">
      <w:pPr>
        <w:pStyle w:val="Heading1"/>
      </w:pPr>
      <w:r>
        <w:t>&gt;&gt; &gt;&gt;                                 if (i &amp;&amp; i.count() &gt; 0) {</w:t>
      </w:r>
    </w:p>
    <w:p w14:paraId="25E179DA" w14:textId="77777777" w:rsidR="003C0641" w:rsidRDefault="003C0641" w:rsidP="003C0641">
      <w:pPr>
        <w:pStyle w:val="Heading1"/>
      </w:pPr>
      <w:r>
        <w:t>&gt;&gt; &gt;&gt;                                     var o = i.split(0, r)</w:t>
      </w:r>
    </w:p>
    <w:p w14:paraId="560C5ED6" w14:textId="77777777" w:rsidR="003C0641" w:rsidRDefault="003C0641" w:rsidP="003C0641">
      <w:pPr>
        <w:pStyle w:val="Heading1"/>
      </w:pPr>
      <w:r>
        <w:t>&gt;&gt; &gt;&gt;                                       , a = o.count();</w:t>
      </w:r>
    </w:p>
    <w:p w14:paraId="339F0BE3" w14:textId="77777777" w:rsidR="003C0641" w:rsidRDefault="003C0641" w:rsidP="003C0641">
      <w:pPr>
        <w:pStyle w:val="Heading1"/>
      </w:pPr>
      <w:r>
        <w:t>&gt;&gt; &gt;&gt;                                     if (a &gt; 0)</w:t>
      </w:r>
    </w:p>
    <w:p w14:paraId="7797DCA0" w14:textId="77777777" w:rsidR="003C0641" w:rsidRDefault="003C0641" w:rsidP="003C0641">
      <w:pPr>
        <w:pStyle w:val="Heading1"/>
      </w:pPr>
      <w:r>
        <w:t>&gt;&gt; &gt;&gt;                                         return 4 === n ? g -= a : b -= a,</w:t>
      </w:r>
    </w:p>
    <w:p w14:paraId="17F7EC2D" w14:textId="77777777" w:rsidR="003C0641" w:rsidRDefault="003C0641" w:rsidP="003C0641">
      <w:pPr>
        <w:pStyle w:val="Heading1"/>
      </w:pPr>
      <w:r>
        <w:t>&gt;&gt; &gt;&gt;                                         $("eventsDiscarded", [o], Sr.QueueFull),</w:t>
      </w:r>
    </w:p>
    <w:p w14:paraId="1D2C2C2D" w14:textId="77777777" w:rsidR="003C0641" w:rsidRDefault="003C0641" w:rsidP="003C0641">
      <w:pPr>
        <w:pStyle w:val="Heading1"/>
      </w:pPr>
      <w:r>
        <w:t>&gt;&gt; &gt;&gt;                                         !0</w:t>
      </w:r>
    </w:p>
    <w:p w14:paraId="42A78C2B" w14:textId="77777777" w:rsidR="003C0641" w:rsidRDefault="003C0641" w:rsidP="003C0641">
      <w:pPr>
        <w:pStyle w:val="Heading1"/>
      </w:pPr>
      <w:r>
        <w:t>&gt;&gt; &gt;&gt;                                 }</w:t>
      </w:r>
    </w:p>
    <w:p w14:paraId="30B934F3" w14:textId="77777777" w:rsidR="003C0641" w:rsidRDefault="003C0641" w:rsidP="003C0641">
      <w:pPr>
        <w:pStyle w:val="Heading1"/>
      </w:pPr>
      <w:r>
        <w:t>&gt;&gt; &gt;&gt;                                 n++</w:t>
      </w:r>
    </w:p>
    <w:p w14:paraId="4C311443" w14:textId="77777777" w:rsidR="003C0641" w:rsidRDefault="003C0641" w:rsidP="003C0641">
      <w:pPr>
        <w:pStyle w:val="Heading1"/>
      </w:pPr>
      <w:r>
        <w:t>&gt;&gt; &gt;&gt;                             }</w:t>
      </w:r>
    </w:p>
    <w:p w14:paraId="11E31AD8" w14:textId="77777777" w:rsidR="003C0641" w:rsidRDefault="003C0641" w:rsidP="003C0641">
      <w:pPr>
        <w:pStyle w:val="Heading1"/>
      </w:pPr>
      <w:r>
        <w:t>&gt;&gt; &gt;&gt;                             return U(),</w:t>
      </w:r>
    </w:p>
    <w:p w14:paraId="50899567" w14:textId="77777777" w:rsidR="003C0641" w:rsidRDefault="003C0641" w:rsidP="003C0641">
      <w:pPr>
        <w:pStyle w:val="Heading1"/>
      </w:pPr>
      <w:r>
        <w:t>&gt;&gt; &gt;&gt;                             !1</w:t>
      </w:r>
    </w:p>
    <w:p w14:paraId="49356E74" w14:textId="77777777" w:rsidR="003C0641" w:rsidRDefault="003C0641" w:rsidP="003C0641">
      <w:pPr>
        <w:pStyle w:val="Heading1"/>
      </w:pPr>
      <w:r>
        <w:t>&gt;&gt; &gt;&gt;                         }(e.iKey, e.latency, s, l) &amp;&amp; (a = !H(e, t))</w:t>
      </w:r>
    </w:p>
    <w:p w14:paraId="21DB3069" w14:textId="77777777" w:rsidR="003C0641" w:rsidRDefault="003C0641" w:rsidP="003C0641">
      <w:pPr>
        <w:pStyle w:val="Heading1"/>
      </w:pPr>
      <w:r>
        <w:t>&gt;&gt; &gt;&gt;                     }</w:t>
      </w:r>
    </w:p>
    <w:p w14:paraId="70DCDE92" w14:textId="77777777" w:rsidR="003C0641" w:rsidRDefault="003C0641" w:rsidP="003C0641">
      <w:pPr>
        <w:pStyle w:val="Heading1"/>
      </w:pPr>
      <w:r>
        <w:t>&gt;&gt; &gt;&gt;                     a &amp;&amp; K("eventsDiscarded", [e], Sr.QueueFull)</w:t>
      </w:r>
    </w:p>
    <w:p w14:paraId="64536A3E" w14:textId="77777777" w:rsidR="003C0641" w:rsidRDefault="003C0641" w:rsidP="003C0641">
      <w:pPr>
        <w:pStyle w:val="Heading1"/>
      </w:pPr>
      <w:r>
        <w:t>&gt;&gt; &gt;&gt;                 }</w:t>
      </w:r>
    </w:p>
    <w:p w14:paraId="6F1FB93E" w14:textId="77777777" w:rsidR="003C0641" w:rsidRDefault="003C0641" w:rsidP="003C0641">
      <w:pPr>
        <w:pStyle w:val="Heading1"/>
      </w:pPr>
      <w:r>
        <w:t>&gt;&gt; &gt;&gt;                 function P(e, t, n) {</w:t>
      </w:r>
    </w:p>
    <w:p w14:paraId="2F126EDE" w14:textId="77777777" w:rsidR="003C0641" w:rsidRDefault="003C0641" w:rsidP="003C0641">
      <w:pPr>
        <w:pStyle w:val="Heading1"/>
      </w:pPr>
      <w:r>
        <w:t>&gt;&gt; &gt;&gt;                     var r = V(e, t, n);</w:t>
      </w:r>
    </w:p>
    <w:p w14:paraId="7134117D" w14:textId="77777777" w:rsidR="003C0641" w:rsidRDefault="003C0641" w:rsidP="003C0641">
      <w:pPr>
        <w:pStyle w:val="Heading1"/>
      </w:pPr>
      <w:r>
        <w:t>&gt;&gt; &gt;&gt;                     return o.sendQueuedRequests(t, n),</w:t>
      </w:r>
    </w:p>
    <w:p w14:paraId="758FD641" w14:textId="77777777" w:rsidR="003C0641" w:rsidRDefault="003C0641" w:rsidP="003C0641">
      <w:pPr>
        <w:pStyle w:val="Heading1"/>
      </w:pPr>
      <w:r>
        <w:t>&gt;&gt; &gt;&gt;                     r</w:t>
      </w:r>
    </w:p>
    <w:p w14:paraId="2A1B608B" w14:textId="77777777" w:rsidR="003C0641" w:rsidRDefault="003C0641" w:rsidP="003C0641">
      <w:pPr>
        <w:pStyle w:val="Heading1"/>
      </w:pPr>
      <w:r>
        <w:t>&gt;&gt; &gt;&gt;                 }</w:t>
      </w:r>
    </w:p>
    <w:p w14:paraId="775381BE" w14:textId="77777777" w:rsidR="003C0641" w:rsidRDefault="003C0641" w:rsidP="003C0641">
      <w:pPr>
        <w:pStyle w:val="Heading1"/>
      </w:pPr>
      <w:r>
        <w:t>&gt;&gt; &gt;&gt;                 function N() {</w:t>
      </w:r>
    </w:p>
    <w:p w14:paraId="59A560A4" w14:textId="77777777" w:rsidR="003C0641" w:rsidRDefault="003C0641" w:rsidP="003C0641">
      <w:pPr>
        <w:pStyle w:val="Heading1"/>
      </w:pPr>
      <w:r>
        <w:t>&gt;&gt; &gt;&gt;                     return b &gt; 0</w:t>
      </w:r>
    </w:p>
    <w:p w14:paraId="38794EEB" w14:textId="77777777" w:rsidR="003C0641" w:rsidRDefault="003C0641" w:rsidP="003C0641">
      <w:pPr>
        <w:pStyle w:val="Heading1"/>
      </w:pPr>
      <w:r>
        <w:t>&gt;&gt; &gt;&gt;                 }</w:t>
      </w:r>
    </w:p>
    <w:p w14:paraId="20D550F5" w14:textId="77777777" w:rsidR="003C0641" w:rsidRDefault="003C0641" w:rsidP="003C0641">
      <w:pPr>
        <w:pStyle w:val="Heading1"/>
      </w:pPr>
      <w:r>
        <w:t>&gt;&gt; &gt;&gt;                 function F() {</w:t>
      </w:r>
    </w:p>
    <w:p w14:paraId="328F9AB3" w14:textId="77777777" w:rsidR="003C0641" w:rsidRDefault="003C0641" w:rsidP="003C0641">
      <w:pPr>
        <w:pStyle w:val="Heading1"/>
      </w:pPr>
      <w:r>
        <w:t>&gt;&gt; &gt;&gt;                     if (E &gt;= 0 &amp;&amp; V(E, 0, l) &amp;&amp; o.sendQueuedRequests(0, l),</w:t>
      </w:r>
    </w:p>
    <w:p w14:paraId="4A2E9ABF" w14:textId="77777777" w:rsidR="003C0641" w:rsidRDefault="003C0641" w:rsidP="003C0641">
      <w:pPr>
        <w:pStyle w:val="Heading1"/>
      </w:pPr>
      <w:r>
        <w:t>&gt;&gt; &gt;&gt;                     g &gt; 0 &amp;&amp; !O &amp;&amp; !p) {</w:t>
      </w:r>
    </w:p>
    <w:p w14:paraId="78F3636E" w14:textId="77777777" w:rsidR="003C0641" w:rsidRDefault="003C0641" w:rsidP="003C0641">
      <w:pPr>
        <w:pStyle w:val="Heading1"/>
      </w:pPr>
      <w:r>
        <w:t>&gt;&gt; &gt;&gt;                         var e = y[C][2];</w:t>
      </w:r>
    </w:p>
    <w:p w14:paraId="2C3A6F32" w14:textId="77777777" w:rsidR="003C0641" w:rsidRDefault="003C0641" w:rsidP="003C0641">
      <w:pPr>
        <w:pStyle w:val="Heading1"/>
      </w:pPr>
      <w:r>
        <w:t>&gt;&gt; &gt;&gt;                         e &gt;= 0 &amp;&amp; (O = D((function() {</w:t>
      </w:r>
    </w:p>
    <w:p w14:paraId="58C88AEF" w14:textId="77777777" w:rsidR="003C0641" w:rsidRDefault="003C0641" w:rsidP="003C0641">
      <w:pPr>
        <w:pStyle w:val="Heading1"/>
      </w:pPr>
      <w:r>
        <w:t>&gt;&gt; &gt;&gt;                             O = null,</w:t>
      </w:r>
    </w:p>
    <w:p w14:paraId="2086CE64" w14:textId="77777777" w:rsidR="003C0641" w:rsidRDefault="003C0641" w:rsidP="003C0641">
      <w:pPr>
        <w:pStyle w:val="Heading1"/>
      </w:pPr>
      <w:r>
        <w:t>&gt;&gt; &gt;&gt;                             P(4, 0, 1),</w:t>
      </w:r>
    </w:p>
    <w:p w14:paraId="6EA88474" w14:textId="77777777" w:rsidR="003C0641" w:rsidRDefault="003C0641" w:rsidP="003C0641">
      <w:pPr>
        <w:pStyle w:val="Heading1"/>
      </w:pPr>
      <w:r>
        <w:t>&gt;&gt; &gt;&gt;                             F()</w:t>
      </w:r>
    </w:p>
    <w:p w14:paraId="51EE43D6" w14:textId="77777777" w:rsidR="003C0641" w:rsidRDefault="003C0641" w:rsidP="003C0641">
      <w:pPr>
        <w:pStyle w:val="Heading1"/>
      </w:pPr>
      <w:r>
        <w:t>&gt;&gt; &gt;&gt;                         }</w:t>
      </w:r>
    </w:p>
    <w:p w14:paraId="3CAD3F96" w14:textId="77777777" w:rsidR="003C0641" w:rsidRDefault="003C0641" w:rsidP="003C0641">
      <w:pPr>
        <w:pStyle w:val="Heading1"/>
      </w:pPr>
      <w:r>
        <w:t>&gt;&gt; &gt;&gt;                         ), e))</w:t>
      </w:r>
    </w:p>
    <w:p w14:paraId="5D6D24F9" w14:textId="77777777" w:rsidR="003C0641" w:rsidRDefault="003C0641" w:rsidP="003C0641">
      <w:pPr>
        <w:pStyle w:val="Heading1"/>
      </w:pPr>
      <w:r>
        <w:t>&gt;&gt; &gt;&gt;                     }</w:t>
      </w:r>
    </w:p>
    <w:p w14:paraId="3F30493C" w14:textId="77777777" w:rsidR="003C0641" w:rsidRDefault="003C0641" w:rsidP="003C0641">
      <w:pPr>
        <w:pStyle w:val="Heading1"/>
      </w:pPr>
      <w:r>
        <w:t>&gt;&gt; &gt;&gt;                     var t = y[C][1];</w:t>
      </w:r>
    </w:p>
    <w:p w14:paraId="3A766866" w14:textId="77777777" w:rsidR="003C0641" w:rsidRDefault="003C0641" w:rsidP="003C0641">
      <w:pPr>
        <w:pStyle w:val="Heading1"/>
      </w:pPr>
      <w:r>
        <w:t>&gt;&gt; &gt;&gt;                     !S &amp;&amp; !h &amp;&amp; t &gt;= 0 &amp;&amp; !p &amp;&amp; (N() ? S = D((function() {</w:t>
      </w:r>
    </w:p>
    <w:p w14:paraId="6B8FF695" w14:textId="77777777" w:rsidR="003C0641" w:rsidRDefault="003C0641" w:rsidP="003C0641">
      <w:pPr>
        <w:pStyle w:val="Heading1"/>
      </w:pPr>
      <w:r>
        <w:t>&gt;&gt; &gt;&gt;                         S = null,</w:t>
      </w:r>
    </w:p>
    <w:p w14:paraId="0CF390B1" w14:textId="77777777" w:rsidR="003C0641" w:rsidRDefault="003C0641" w:rsidP="003C0641">
      <w:pPr>
        <w:pStyle w:val="Heading1"/>
      </w:pPr>
      <w:r>
        <w:t>&gt;&gt; &gt;&gt;                         P(0 === _ ? 3 : 1, 0, 1),</w:t>
      </w:r>
    </w:p>
    <w:p w14:paraId="770292C4" w14:textId="77777777" w:rsidR="003C0641" w:rsidRDefault="003C0641" w:rsidP="003C0641">
      <w:pPr>
        <w:pStyle w:val="Heading1"/>
      </w:pPr>
      <w:r>
        <w:t>&gt;&gt; &gt;&gt;                         _++,</w:t>
      </w:r>
    </w:p>
    <w:p w14:paraId="38C55972" w14:textId="77777777" w:rsidR="003C0641" w:rsidRDefault="003C0641" w:rsidP="003C0641">
      <w:pPr>
        <w:pStyle w:val="Heading1"/>
      </w:pPr>
      <w:r>
        <w:t>&gt;&gt; &gt;&gt;                         _ %= 2,</w:t>
      </w:r>
    </w:p>
    <w:p w14:paraId="06054827" w14:textId="77777777" w:rsidR="003C0641" w:rsidRDefault="003C0641" w:rsidP="003C0641">
      <w:pPr>
        <w:pStyle w:val="Heading1"/>
      </w:pPr>
      <w:r>
        <w:t>&gt;&gt; &gt;&gt;                         F()</w:t>
      </w:r>
    </w:p>
    <w:p w14:paraId="13ADBC90" w14:textId="77777777" w:rsidR="003C0641" w:rsidRDefault="003C0641" w:rsidP="003C0641">
      <w:pPr>
        <w:pStyle w:val="Heading1"/>
      </w:pPr>
      <w:r>
        <w:t>&gt;&gt; &gt;&gt;                     }</w:t>
      </w:r>
    </w:p>
    <w:p w14:paraId="0B27A33A" w14:textId="77777777" w:rsidR="003C0641" w:rsidRDefault="003C0641" w:rsidP="003C0641">
      <w:pPr>
        <w:pStyle w:val="Heading1"/>
      </w:pPr>
      <w:r>
        <w:t>&gt;&gt; &gt;&gt;                     ), t) : _ = 0)</w:t>
      </w:r>
    </w:p>
    <w:p w14:paraId="0AADA36B" w14:textId="77777777" w:rsidR="003C0641" w:rsidRDefault="003C0641" w:rsidP="003C0641">
      <w:pPr>
        <w:pStyle w:val="Heading1"/>
      </w:pPr>
      <w:r>
        <w:t>&gt;&gt; &gt;&gt;                 }</w:t>
      </w:r>
    </w:p>
    <w:p w14:paraId="4262EDF4" w14:textId="77777777" w:rsidR="003C0641" w:rsidRDefault="003C0641" w:rsidP="003C0641">
      <w:pPr>
        <w:pStyle w:val="Heading1"/>
      </w:pPr>
      <w:r>
        <w:t>&gt;&gt; &gt;&gt;                 function R() {</w:t>
      </w:r>
    </w:p>
    <w:p w14:paraId="684F7850" w14:textId="77777777" w:rsidR="003C0641" w:rsidRDefault="003C0641" w:rsidP="003C0641">
      <w:pPr>
        <w:pStyle w:val="Heading1"/>
      </w:pPr>
      <w:r>
        <w:t>&gt;&gt; &gt;&gt;                     n = null,</w:t>
      </w:r>
    </w:p>
    <w:p w14:paraId="4BC78AA0" w14:textId="77777777" w:rsidR="003C0641" w:rsidRDefault="003C0641" w:rsidP="003C0641">
      <w:pPr>
        <w:pStyle w:val="Heading1"/>
      </w:pPr>
      <w:r>
        <w:t>&gt;&gt; &gt;&gt;                     d = !1,</w:t>
      </w:r>
    </w:p>
    <w:p w14:paraId="411DF5BD" w14:textId="77777777" w:rsidR="003C0641" w:rsidRDefault="003C0641" w:rsidP="003C0641">
      <w:pPr>
        <w:pStyle w:val="Heading1"/>
      </w:pPr>
      <w:r>
        <w:t>&gt;&gt; &gt;&gt;                     f = [],</w:t>
      </w:r>
    </w:p>
    <w:p w14:paraId="356936CB" w14:textId="77777777" w:rsidR="003C0641" w:rsidRDefault="003C0641" w:rsidP="003C0641">
      <w:pPr>
        <w:pStyle w:val="Heading1"/>
      </w:pPr>
      <w:r>
        <w:t>&gt;&gt; &gt;&gt;                     h = null,</w:t>
      </w:r>
    </w:p>
    <w:p w14:paraId="2067C923" w14:textId="77777777" w:rsidR="003C0641" w:rsidRDefault="003C0641" w:rsidP="003C0641">
      <w:pPr>
        <w:pStyle w:val="Heading1"/>
      </w:pPr>
      <w:r>
        <w:t>&gt;&gt; &gt;&gt;                     p = !1,</w:t>
      </w:r>
    </w:p>
    <w:p w14:paraId="489C10D1" w14:textId="77777777" w:rsidR="003C0641" w:rsidRDefault="003C0641" w:rsidP="003C0641">
      <w:pPr>
        <w:pStyle w:val="Heading1"/>
      </w:pPr>
      <w:r>
        <w:t>&gt;&gt; &gt;&gt;                     g = 0,</w:t>
      </w:r>
    </w:p>
    <w:p w14:paraId="263DF83F" w14:textId="77777777" w:rsidR="003C0641" w:rsidRDefault="003C0641" w:rsidP="003C0641">
      <w:pPr>
        <w:pStyle w:val="Heading1"/>
      </w:pPr>
      <w:r>
        <w:t>&gt;&gt; &gt;&gt;                     m = 500,</w:t>
      </w:r>
    </w:p>
    <w:p w14:paraId="326945F4" w14:textId="77777777" w:rsidR="003C0641" w:rsidRDefault="003C0641" w:rsidP="003C0641">
      <w:pPr>
        <w:pStyle w:val="Heading1"/>
      </w:pPr>
      <w:r>
        <w:t>&gt;&gt; &gt;&gt;                     b = 0,</w:t>
      </w:r>
    </w:p>
    <w:p w14:paraId="0BAD7CE8" w14:textId="77777777" w:rsidR="003C0641" w:rsidRDefault="003C0641" w:rsidP="003C0641">
      <w:pPr>
        <w:pStyle w:val="Heading1"/>
      </w:pPr>
      <w:r>
        <w:t>&gt;&gt; &gt;&gt;                     v = 1e4,</w:t>
      </w:r>
    </w:p>
    <w:p w14:paraId="199D8CE7" w14:textId="77777777" w:rsidR="003C0641" w:rsidRDefault="003C0641" w:rsidP="003C0641">
      <w:pPr>
        <w:pStyle w:val="Heading1"/>
      </w:pPr>
      <w:r>
        <w:t>&gt;&gt; &gt;&gt;                     y = {},</w:t>
      </w:r>
    </w:p>
    <w:p w14:paraId="4C332B5F" w14:textId="77777777" w:rsidR="003C0641" w:rsidRDefault="003C0641" w:rsidP="003C0641">
      <w:pPr>
        <w:pStyle w:val="Heading1"/>
      </w:pPr>
      <w:r>
        <w:t>&gt;&gt; &gt;&gt;                     C = "REAL_TIME",</w:t>
      </w:r>
    </w:p>
    <w:p w14:paraId="6213B0DA" w14:textId="77777777" w:rsidR="003C0641" w:rsidRDefault="003C0641" w:rsidP="003C0641">
      <w:pPr>
        <w:pStyle w:val="Heading1"/>
      </w:pPr>
      <w:r>
        <w:t>&gt;&gt; &gt;&gt;                     S = null,</w:t>
      </w:r>
    </w:p>
    <w:p w14:paraId="28749721" w14:textId="77777777" w:rsidR="003C0641" w:rsidRDefault="003C0641" w:rsidP="003C0641">
      <w:pPr>
        <w:pStyle w:val="Heading1"/>
      </w:pPr>
      <w:r>
        <w:t>&gt;&gt; &gt;&gt;                     O = null,</w:t>
      </w:r>
    </w:p>
    <w:p w14:paraId="1BD6911A" w14:textId="77777777" w:rsidR="003C0641" w:rsidRDefault="003C0641" w:rsidP="003C0641">
      <w:pPr>
        <w:pStyle w:val="Heading1"/>
      </w:pPr>
      <w:r>
        <w:t>&gt;&gt; &gt;&gt;                     w = 0,</w:t>
      </w:r>
    </w:p>
    <w:p w14:paraId="11894A32" w14:textId="77777777" w:rsidR="003C0641" w:rsidRDefault="003C0641" w:rsidP="003C0641">
      <w:pPr>
        <w:pStyle w:val="Heading1"/>
      </w:pPr>
      <w:r>
        <w:t>&gt;&gt; &gt;&gt;                     _ = 0,</w:t>
      </w:r>
    </w:p>
    <w:p w14:paraId="5AF01909" w14:textId="77777777" w:rsidR="003C0641" w:rsidRDefault="003C0641" w:rsidP="003C0641">
      <w:pPr>
        <w:pStyle w:val="Heading1"/>
      </w:pPr>
      <w:r>
        <w:t>&gt;&gt; &gt;&gt;                     i = null,</w:t>
      </w:r>
    </w:p>
    <w:p w14:paraId="47FD42F0" w14:textId="77777777" w:rsidR="003C0641" w:rsidRDefault="003C0641" w:rsidP="003C0641">
      <w:pPr>
        <w:pStyle w:val="Heading1"/>
      </w:pPr>
      <w:r>
        <w:t>&gt;&gt; &gt;&gt;                     I = {},</w:t>
      </w:r>
    </w:p>
    <w:p w14:paraId="59FDD4C4" w14:textId="77777777" w:rsidR="003C0641" w:rsidRDefault="003C0641" w:rsidP="003C0641">
      <w:pPr>
        <w:pStyle w:val="Heading1"/>
      </w:pPr>
      <w:r>
        <w:t>&gt;&gt; &gt;&gt;                     a = void 0,</w:t>
      </w:r>
    </w:p>
    <w:p w14:paraId="79D84C66" w14:textId="77777777" w:rsidR="003C0641" w:rsidRDefault="003C0641" w:rsidP="003C0641">
      <w:pPr>
        <w:pStyle w:val="Heading1"/>
      </w:pPr>
      <w:r>
        <w:t>&gt;&gt; &gt;&gt;                     s = 0,</w:t>
      </w:r>
    </w:p>
    <w:p w14:paraId="79F7E627" w14:textId="77777777" w:rsidR="003C0641" w:rsidRDefault="003C0641" w:rsidP="003C0641">
      <w:pPr>
        <w:pStyle w:val="Heading1"/>
      </w:pPr>
      <w:r>
        <w:t>&gt;&gt; &gt;&gt;                     E = -1,</w:t>
      </w:r>
    </w:p>
    <w:p w14:paraId="3645652C" w14:textId="77777777" w:rsidR="003C0641" w:rsidRDefault="003C0641" w:rsidP="003C0641">
      <w:pPr>
        <w:pStyle w:val="Heading1"/>
      </w:pPr>
      <w:r>
        <w:t>&gt;&gt; &gt;&gt;                     l = null,</w:t>
      </w:r>
    </w:p>
    <w:p w14:paraId="1F471E54" w14:textId="77777777" w:rsidR="003C0641" w:rsidRDefault="003C0641" w:rsidP="003C0641">
      <w:pPr>
        <w:pStyle w:val="Heading1"/>
      </w:pPr>
      <w:r>
        <w:t>&gt;&gt; &gt;&gt;                     j = !0,</w:t>
      </w:r>
    </w:p>
    <w:p w14:paraId="06635216" w14:textId="77777777" w:rsidR="003C0641" w:rsidRDefault="003C0641" w:rsidP="003C0641">
      <w:pPr>
        <w:pStyle w:val="Heading1"/>
      </w:pPr>
      <w:r>
        <w:t>&gt;&gt; &gt;&gt;                     x = !1,</w:t>
      </w:r>
    </w:p>
    <w:p w14:paraId="2B50DA1B" w14:textId="77777777" w:rsidR="003C0641" w:rsidRDefault="003C0641" w:rsidP="003C0641">
      <w:pPr>
        <w:pStyle w:val="Heading1"/>
      </w:pPr>
      <w:r>
        <w:t>&gt;&gt; &gt;&gt;                     T = 6,</w:t>
      </w:r>
    </w:p>
    <w:p w14:paraId="57CBF58E" w14:textId="77777777" w:rsidR="003C0641" w:rsidRDefault="003C0641" w:rsidP="003C0641">
      <w:pPr>
        <w:pStyle w:val="Heading1"/>
      </w:pPr>
      <w:r>
        <w:t>&gt;&gt; &gt;&gt;                     L = 2,</w:t>
      </w:r>
    </w:p>
    <w:p w14:paraId="469827D2" w14:textId="77777777" w:rsidR="003C0641" w:rsidRDefault="003C0641" w:rsidP="003C0641">
      <w:pPr>
        <w:pStyle w:val="Heading1"/>
      </w:pPr>
      <w:r>
        <w:t>&gt;&gt; &gt;&gt;                     c = null,</w:t>
      </w:r>
    </w:p>
    <w:p w14:paraId="563C77F5" w14:textId="77777777" w:rsidR="003C0641" w:rsidRDefault="003C0641" w:rsidP="003C0641">
      <w:pPr>
        <w:pStyle w:val="Heading1"/>
      </w:pPr>
      <w:r>
        <w:t>&gt;&gt; &gt;&gt;                     u = Ur(),</w:t>
      </w:r>
    </w:p>
    <w:p w14:paraId="68D2D595" w14:textId="77777777" w:rsidR="003C0641" w:rsidRDefault="003C0641" w:rsidP="003C0641">
      <w:pPr>
        <w:pStyle w:val="Heading1"/>
      </w:pPr>
      <w:r>
        <w:t>&gt;&gt; &gt;&gt;                     o = new zr(500,2,1,{</w:t>
      </w:r>
    </w:p>
    <w:p w14:paraId="7B589E53" w14:textId="77777777" w:rsidR="003C0641" w:rsidRDefault="003C0641" w:rsidP="003C0641">
      <w:pPr>
        <w:pStyle w:val="Heading1"/>
      </w:pPr>
      <w:r>
        <w:t>&gt;&gt; &gt;&gt;                         requeue: Z,</w:t>
      </w:r>
    </w:p>
    <w:p w14:paraId="11BED742" w14:textId="77777777" w:rsidR="003C0641" w:rsidRDefault="003C0641" w:rsidP="003C0641">
      <w:pPr>
        <w:pStyle w:val="Heading1"/>
      </w:pPr>
      <w:r>
        <w:t>&gt;&gt; &gt;&gt;                         send: Q,</w:t>
      </w:r>
    </w:p>
    <w:p w14:paraId="6154B140" w14:textId="77777777" w:rsidR="003C0641" w:rsidRDefault="003C0641" w:rsidP="003C0641">
      <w:pPr>
        <w:pStyle w:val="Heading1"/>
      </w:pPr>
      <w:r>
        <w:t>&gt;&gt; &gt;&gt;                         sent: X,</w:t>
      </w:r>
    </w:p>
    <w:p w14:paraId="0920DFE3" w14:textId="77777777" w:rsidR="003C0641" w:rsidRDefault="003C0641" w:rsidP="003C0641">
      <w:pPr>
        <w:pStyle w:val="Heading1"/>
      </w:pPr>
      <w:r>
        <w:t>&gt;&gt; &gt;&gt;                         drop: J,</w:t>
      </w:r>
    </w:p>
    <w:p w14:paraId="4D39AFB3" w14:textId="77777777" w:rsidR="003C0641" w:rsidRDefault="003C0641" w:rsidP="003C0641">
      <w:pPr>
        <w:pStyle w:val="Heading1"/>
      </w:pPr>
      <w:r>
        <w:t>&gt;&gt; &gt;&gt;                         rspFail: Y,</w:t>
      </w:r>
    </w:p>
    <w:p w14:paraId="3916549F" w14:textId="77777777" w:rsidR="003C0641" w:rsidRDefault="003C0641" w:rsidP="003C0641">
      <w:pPr>
        <w:pStyle w:val="Heading1"/>
      </w:pPr>
      <w:r>
        <w:t>&gt;&gt; &gt;&gt;                         oth: te</w:t>
      </w:r>
    </w:p>
    <w:p w14:paraId="28B93580" w14:textId="77777777" w:rsidR="003C0641" w:rsidRDefault="003C0641" w:rsidP="003C0641">
      <w:pPr>
        <w:pStyle w:val="Heading1"/>
      </w:pPr>
      <w:r>
        <w:t>&gt;&gt; &gt;&gt;                     },u),</w:t>
      </w:r>
    </w:p>
    <w:p w14:paraId="64462BE4" w14:textId="77777777" w:rsidR="003C0641" w:rsidRDefault="003C0641" w:rsidP="003C0641">
      <w:pPr>
        <w:pStyle w:val="Heading1"/>
      </w:pPr>
      <w:r>
        <w:t>&gt;&gt; &gt;&gt;                     W(),</w:t>
      </w:r>
    </w:p>
    <w:p w14:paraId="730EB319" w14:textId="77777777" w:rsidR="003C0641" w:rsidRDefault="003C0641" w:rsidP="003C0641">
      <w:pPr>
        <w:pStyle w:val="Heading1"/>
      </w:pPr>
      <w:r>
        <w:t>&gt;&gt; &gt;&gt;                     I[4] = {</w:t>
      </w:r>
    </w:p>
    <w:p w14:paraId="15F9CE28" w14:textId="77777777" w:rsidR="003C0641" w:rsidRDefault="003C0641" w:rsidP="003C0641">
      <w:pPr>
        <w:pStyle w:val="Heading1"/>
      </w:pPr>
      <w:r>
        <w:t>&gt;&gt; &gt;&gt;                         batches: [],</w:t>
      </w:r>
    </w:p>
    <w:p w14:paraId="2B66829D" w14:textId="77777777" w:rsidR="003C0641" w:rsidRDefault="003C0641" w:rsidP="003C0641">
      <w:pPr>
        <w:pStyle w:val="Heading1"/>
      </w:pPr>
      <w:r>
        <w:t>&gt;&gt; &gt;&gt;                         iKeyMap: {}</w:t>
      </w:r>
    </w:p>
    <w:p w14:paraId="16AD8FB6" w14:textId="77777777" w:rsidR="003C0641" w:rsidRDefault="003C0641" w:rsidP="003C0641">
      <w:pPr>
        <w:pStyle w:val="Heading1"/>
      </w:pPr>
      <w:r>
        <w:t>&gt;&gt; &gt;&gt;                     },</w:t>
      </w:r>
    </w:p>
    <w:p w14:paraId="1B6F0852" w14:textId="77777777" w:rsidR="003C0641" w:rsidRDefault="003C0641" w:rsidP="003C0641">
      <w:pPr>
        <w:pStyle w:val="Heading1"/>
      </w:pPr>
      <w:r>
        <w:t>&gt;&gt; &gt;&gt;                     I[3] = {</w:t>
      </w:r>
    </w:p>
    <w:p w14:paraId="0D9EE50B" w14:textId="77777777" w:rsidR="003C0641" w:rsidRDefault="003C0641" w:rsidP="003C0641">
      <w:pPr>
        <w:pStyle w:val="Heading1"/>
      </w:pPr>
      <w:r>
        <w:t>&gt;&gt; &gt;&gt;                         batches: [],</w:t>
      </w:r>
    </w:p>
    <w:p w14:paraId="23C593C4" w14:textId="77777777" w:rsidR="003C0641" w:rsidRDefault="003C0641" w:rsidP="003C0641">
      <w:pPr>
        <w:pStyle w:val="Heading1"/>
      </w:pPr>
      <w:r>
        <w:t>&gt;&gt; &gt;&gt;                         iKeyMap: {}</w:t>
      </w:r>
    </w:p>
    <w:p w14:paraId="6DC28597" w14:textId="77777777" w:rsidR="003C0641" w:rsidRDefault="003C0641" w:rsidP="003C0641">
      <w:pPr>
        <w:pStyle w:val="Heading1"/>
      </w:pPr>
      <w:r>
        <w:t>&gt;&gt; &gt;&gt;                     },</w:t>
      </w:r>
    </w:p>
    <w:p w14:paraId="5A8BE552" w14:textId="77777777" w:rsidR="003C0641" w:rsidRDefault="003C0641" w:rsidP="003C0641">
      <w:pPr>
        <w:pStyle w:val="Heading1"/>
      </w:pPr>
      <w:r>
        <w:t>&gt;&gt; &gt;&gt;                     I[2] = {</w:t>
      </w:r>
    </w:p>
    <w:p w14:paraId="43E9512E" w14:textId="77777777" w:rsidR="003C0641" w:rsidRDefault="003C0641" w:rsidP="003C0641">
      <w:pPr>
        <w:pStyle w:val="Heading1"/>
      </w:pPr>
      <w:r>
        <w:t>&gt;&gt; &gt;&gt;                         batches: [],</w:t>
      </w:r>
    </w:p>
    <w:p w14:paraId="68DC3C1B" w14:textId="77777777" w:rsidR="003C0641" w:rsidRDefault="003C0641" w:rsidP="003C0641">
      <w:pPr>
        <w:pStyle w:val="Heading1"/>
      </w:pPr>
      <w:r>
        <w:t>&gt;&gt; &gt;&gt;                         iKeyMap: {}</w:t>
      </w:r>
    </w:p>
    <w:p w14:paraId="63FAD550" w14:textId="77777777" w:rsidR="003C0641" w:rsidRDefault="003C0641" w:rsidP="003C0641">
      <w:pPr>
        <w:pStyle w:val="Heading1"/>
      </w:pPr>
      <w:r>
        <w:t>&gt;&gt; &gt;&gt;                     },</w:t>
      </w:r>
    </w:p>
    <w:p w14:paraId="28D6416B" w14:textId="77777777" w:rsidR="003C0641" w:rsidRDefault="003C0641" w:rsidP="003C0641">
      <w:pPr>
        <w:pStyle w:val="Heading1"/>
      </w:pPr>
      <w:r>
        <w:t>&gt;&gt; &gt;&gt;                     I[1] = {</w:t>
      </w:r>
    </w:p>
    <w:p w14:paraId="3E987A2A" w14:textId="77777777" w:rsidR="003C0641" w:rsidRDefault="003C0641" w:rsidP="003C0641">
      <w:pPr>
        <w:pStyle w:val="Heading1"/>
      </w:pPr>
      <w:r>
        <w:t>&gt;&gt; &gt;&gt;                         batches: [],</w:t>
      </w:r>
    </w:p>
    <w:p w14:paraId="7A93845B" w14:textId="77777777" w:rsidR="003C0641" w:rsidRDefault="003C0641" w:rsidP="003C0641">
      <w:pPr>
        <w:pStyle w:val="Heading1"/>
      </w:pPr>
      <w:r>
        <w:t>&gt;&gt; &gt;&gt;                         iKeyMap: {}</w:t>
      </w:r>
    </w:p>
    <w:p w14:paraId="084994DE" w14:textId="77777777" w:rsidR="003C0641" w:rsidRDefault="003C0641" w:rsidP="003C0641">
      <w:pPr>
        <w:pStyle w:val="Heading1"/>
      </w:pPr>
      <w:r>
        <w:t>&gt;&gt; &gt;&gt;                     },</w:t>
      </w:r>
    </w:p>
    <w:p w14:paraId="09E0BB3B" w14:textId="77777777" w:rsidR="003C0641" w:rsidRDefault="003C0641" w:rsidP="003C0641">
      <w:pPr>
        <w:pStyle w:val="Heading1"/>
      </w:pPr>
      <w:r>
        <w:t>&gt;&gt; &gt;&gt;                     ne()</w:t>
      </w:r>
    </w:p>
    <w:p w14:paraId="0D7B6ADA" w14:textId="77777777" w:rsidR="003C0641" w:rsidRDefault="003C0641" w:rsidP="003C0641">
      <w:pPr>
        <w:pStyle w:val="Heading1"/>
      </w:pPr>
      <w:r>
        <w:t>&gt;&gt; &gt;&gt;                 }</w:t>
      </w:r>
    </w:p>
    <w:p w14:paraId="52BEEB4F" w14:textId="77777777" w:rsidR="003C0641" w:rsidRDefault="003C0641" w:rsidP="003C0641">
      <w:pPr>
        <w:pStyle w:val="Heading1"/>
      </w:pPr>
      <w:r>
        <w:t>&gt;&gt; &gt;&gt;                 function D(e, t) {</w:t>
      </w:r>
    </w:p>
    <w:p w14:paraId="015625CC" w14:textId="77777777" w:rsidR="003C0641" w:rsidRDefault="003C0641" w:rsidP="003C0641">
      <w:pPr>
        <w:pStyle w:val="Heading1"/>
      </w:pPr>
      <w:r>
        <w:t>&gt;&gt; &gt;&gt;                     0 === t &amp;&amp; w &amp;&amp; (t = 1);</w:t>
      </w:r>
    </w:p>
    <w:p w14:paraId="60F4AC65" w14:textId="77777777" w:rsidR="003C0641" w:rsidRDefault="003C0641" w:rsidP="003C0641">
      <w:pPr>
        <w:pStyle w:val="Heading1"/>
      </w:pPr>
      <w:r>
        <w:t>&gt;&gt; &gt;&gt;                     var n = 1e3;</w:t>
      </w:r>
    </w:p>
    <w:p w14:paraId="25867BC1" w14:textId="77777777" w:rsidR="003C0641" w:rsidRDefault="003C0641" w:rsidP="003C0641">
      <w:pPr>
        <w:pStyle w:val="Heading1"/>
      </w:pPr>
      <w:r>
        <w:t>&gt;&gt; &gt;&gt;                     return w &amp;&amp; (n = jr(w - 1)),</w:t>
      </w:r>
    </w:p>
    <w:p w14:paraId="334670FB" w14:textId="77777777" w:rsidR="003C0641" w:rsidRDefault="003C0641" w:rsidP="003C0641">
      <w:pPr>
        <w:pStyle w:val="Heading1"/>
      </w:pPr>
      <w:r>
        <w:t>&gt;&gt; &gt;&gt;                     u.set(e, t * n)</w:t>
      </w:r>
    </w:p>
    <w:p w14:paraId="30692D2B" w14:textId="77777777" w:rsidR="003C0641" w:rsidRDefault="003C0641" w:rsidP="003C0641">
      <w:pPr>
        <w:pStyle w:val="Heading1"/>
      </w:pPr>
      <w:r>
        <w:t>&gt;&gt; &gt;&gt;                 }</w:t>
      </w:r>
    </w:p>
    <w:p w14:paraId="4DF6983F" w14:textId="77777777" w:rsidR="003C0641" w:rsidRDefault="003C0641" w:rsidP="003C0641">
      <w:pPr>
        <w:pStyle w:val="Heading1"/>
      </w:pPr>
      <w:r>
        <w:t>&gt;&gt; &gt;&gt;                 function M() {</w:t>
      </w:r>
    </w:p>
    <w:p w14:paraId="083B899F" w14:textId="77777777" w:rsidR="003C0641" w:rsidRDefault="003C0641" w:rsidP="003C0641">
      <w:pPr>
        <w:pStyle w:val="Heading1"/>
      </w:pPr>
      <w:r>
        <w:t>&gt;&gt; &gt;&gt;                     return null !== S &amp;&amp; (u.clear(S),</w:t>
      </w:r>
    </w:p>
    <w:p w14:paraId="6F1B5F57" w14:textId="77777777" w:rsidR="003C0641" w:rsidRDefault="003C0641" w:rsidP="003C0641">
      <w:pPr>
        <w:pStyle w:val="Heading1"/>
      </w:pPr>
      <w:r>
        <w:t>&gt;&gt; &gt;&gt;                     S = null,</w:t>
      </w:r>
    </w:p>
    <w:p w14:paraId="082590DC" w14:textId="77777777" w:rsidR="003C0641" w:rsidRDefault="003C0641" w:rsidP="003C0641">
      <w:pPr>
        <w:pStyle w:val="Heading1"/>
      </w:pPr>
      <w:r>
        <w:t>&gt;&gt; &gt;&gt;                     _ = 0,</w:t>
      </w:r>
    </w:p>
    <w:p w14:paraId="2432EBF7" w14:textId="77777777" w:rsidR="003C0641" w:rsidRDefault="003C0641" w:rsidP="003C0641">
      <w:pPr>
        <w:pStyle w:val="Heading1"/>
      </w:pPr>
      <w:r>
        <w:t>&gt;&gt; &gt;&gt;                     !0)</w:t>
      </w:r>
    </w:p>
    <w:p w14:paraId="5093245E" w14:textId="77777777" w:rsidR="003C0641" w:rsidRDefault="003C0641" w:rsidP="003C0641">
      <w:pPr>
        <w:pStyle w:val="Heading1"/>
      </w:pPr>
      <w:r>
        <w:t>&gt;&gt; &gt;&gt;                 }</w:t>
      </w:r>
    </w:p>
    <w:p w14:paraId="37E7087C" w14:textId="77777777" w:rsidR="003C0641" w:rsidRDefault="003C0641" w:rsidP="003C0641">
      <w:pPr>
        <w:pStyle w:val="Heading1"/>
      </w:pPr>
      <w:r>
        <w:t>&gt;&gt; &gt;&gt;                 function B(e, t) {</w:t>
      </w:r>
    </w:p>
    <w:p w14:paraId="353D4AD3" w14:textId="77777777" w:rsidR="003C0641" w:rsidRDefault="003C0641" w:rsidP="003C0641">
      <w:pPr>
        <w:pStyle w:val="Heading1"/>
      </w:pPr>
      <w:r>
        <w:t>&gt;&gt; &gt;&gt;                     M(),</w:t>
      </w:r>
    </w:p>
    <w:p w14:paraId="0B6C48F6" w14:textId="77777777" w:rsidR="003C0641" w:rsidRDefault="003C0641" w:rsidP="003C0641">
      <w:pPr>
        <w:pStyle w:val="Heading1"/>
      </w:pPr>
      <w:r>
        <w:t>&gt;&gt; &gt;&gt;                     h &amp;&amp; (u.clear(h),</w:t>
      </w:r>
    </w:p>
    <w:p w14:paraId="5437C3B5" w14:textId="77777777" w:rsidR="003C0641" w:rsidRDefault="003C0641" w:rsidP="003C0641">
      <w:pPr>
        <w:pStyle w:val="Heading1"/>
      </w:pPr>
      <w:r>
        <w:t>&gt;&gt; &gt;&gt;                     h = null),</w:t>
      </w:r>
    </w:p>
    <w:p w14:paraId="7A5BD563" w14:textId="77777777" w:rsidR="003C0641" w:rsidRDefault="003C0641" w:rsidP="003C0641">
      <w:pPr>
        <w:pStyle w:val="Heading1"/>
      </w:pPr>
      <w:r>
        <w:t>&gt;&gt; &gt;&gt;                     p || P(1, e, t)</w:t>
      </w:r>
    </w:p>
    <w:p w14:paraId="3016209D" w14:textId="77777777" w:rsidR="003C0641" w:rsidRDefault="003C0641" w:rsidP="003C0641">
      <w:pPr>
        <w:pStyle w:val="Heading1"/>
      </w:pPr>
      <w:r>
        <w:t>&gt;&gt; &gt;&gt;                 }</w:t>
      </w:r>
    </w:p>
    <w:p w14:paraId="5BEE055E" w14:textId="77777777" w:rsidR="003C0641" w:rsidRDefault="003C0641" w:rsidP="003C0641">
      <w:pPr>
        <w:pStyle w:val="Heading1"/>
      </w:pPr>
      <w:r>
        <w:t>&gt;&gt; &gt;&gt;                 function z(e, t, n) {</w:t>
      </w:r>
    </w:p>
    <w:p w14:paraId="5550DB49" w14:textId="77777777" w:rsidR="003C0641" w:rsidRDefault="003C0641" w:rsidP="003C0641">
      <w:pPr>
        <w:pStyle w:val="Heading1"/>
      </w:pPr>
      <w:r>
        <w:t>&gt;&gt; &gt;&gt;                     var r = I[t];</w:t>
      </w:r>
    </w:p>
    <w:p w14:paraId="19F96E31" w14:textId="77777777" w:rsidR="003C0641" w:rsidRDefault="003C0641" w:rsidP="003C0641">
      <w:pPr>
        <w:pStyle w:val="Heading1"/>
      </w:pPr>
      <w:r>
        <w:t>&gt;&gt; &gt;&gt;                     r || (r = I[t = 1]);</w:t>
      </w:r>
    </w:p>
    <w:p w14:paraId="11050C25" w14:textId="77777777" w:rsidR="003C0641" w:rsidRDefault="003C0641" w:rsidP="003C0641">
      <w:pPr>
        <w:pStyle w:val="Heading1"/>
      </w:pPr>
      <w:r>
        <w:t>&gt;&gt; &gt;&gt;                     var i = r.iKeyMap[e];</w:t>
      </w:r>
    </w:p>
    <w:p w14:paraId="09AF9FB7" w14:textId="77777777" w:rsidR="003C0641" w:rsidRDefault="003C0641" w:rsidP="003C0641">
      <w:pPr>
        <w:pStyle w:val="Heading1"/>
      </w:pPr>
      <w:r>
        <w:t>&gt;&gt; &gt;&gt;                     return !i &amp;&amp; n &amp;&amp; (i = _r.create(e),</w:t>
      </w:r>
    </w:p>
    <w:p w14:paraId="318EF2C4" w14:textId="77777777" w:rsidR="003C0641" w:rsidRDefault="003C0641" w:rsidP="003C0641">
      <w:pPr>
        <w:pStyle w:val="Heading1"/>
      </w:pPr>
      <w:r>
        <w:t>&gt;&gt; &gt;&gt;                     r.batches.push(i),</w:t>
      </w:r>
    </w:p>
    <w:p w14:paraId="54042763" w14:textId="77777777" w:rsidR="003C0641" w:rsidRDefault="003C0641" w:rsidP="003C0641">
      <w:pPr>
        <w:pStyle w:val="Heading1"/>
      </w:pPr>
      <w:r>
        <w:t>&gt;&gt; &gt;&gt;                     r.iKeyMap[e] = i),</w:t>
      </w:r>
    </w:p>
    <w:p w14:paraId="3E67E72B" w14:textId="77777777" w:rsidR="003C0641" w:rsidRDefault="003C0641" w:rsidP="003C0641">
      <w:pPr>
        <w:pStyle w:val="Heading1"/>
      </w:pPr>
      <w:r>
        <w:t>&gt;&gt; &gt;&gt;                     i</w:t>
      </w:r>
    </w:p>
    <w:p w14:paraId="331C2D2C" w14:textId="77777777" w:rsidR="003C0641" w:rsidRDefault="003C0641" w:rsidP="003C0641">
      <w:pPr>
        <w:pStyle w:val="Heading1"/>
      </w:pPr>
      <w:r>
        <w:t>&gt;&gt; &gt;&gt;                 }</w:t>
      </w:r>
    </w:p>
    <w:p w14:paraId="5AFDAE93" w14:textId="77777777" w:rsidR="003C0641" w:rsidRDefault="003C0641" w:rsidP="003C0641">
      <w:pPr>
        <w:pStyle w:val="Heading1"/>
      </w:pPr>
      <w:r>
        <w:t>&gt;&gt; &gt;&gt;                 function q(t, n) {</w:t>
      </w:r>
    </w:p>
    <w:p w14:paraId="511F2314" w14:textId="77777777" w:rsidR="003C0641" w:rsidRDefault="003C0641" w:rsidP="003C0641">
      <w:pPr>
        <w:pStyle w:val="Heading1"/>
      </w:pPr>
      <w:r>
        <w:t>&gt;&gt; &gt;&gt;                     o.canSendRequest() &amp;&amp; !w &amp;&amp; (a &gt; 0 &amp;&amp; b &gt; a &amp;&amp; (n = !0),</w:t>
      </w:r>
    </w:p>
    <w:p w14:paraId="3291A2C3" w14:textId="77777777" w:rsidR="003C0641" w:rsidRDefault="003C0641" w:rsidP="003C0641">
      <w:pPr>
        <w:pStyle w:val="Heading1"/>
      </w:pPr>
      <w:r>
        <w:t>&gt;&gt; &gt;&gt;                     n &amp;&amp; null == h &amp;&amp; e.flush(t, null, 20))</w:t>
      </w:r>
    </w:p>
    <w:p w14:paraId="181DED48" w14:textId="77777777" w:rsidR="003C0641" w:rsidRDefault="003C0641" w:rsidP="003C0641">
      <w:pPr>
        <w:pStyle w:val="Heading1"/>
      </w:pPr>
      <w:r>
        <w:t>&gt;&gt; &gt;&gt;                 }</w:t>
      </w:r>
    </w:p>
    <w:p w14:paraId="4F249FD9" w14:textId="77777777" w:rsidR="003C0641" w:rsidRDefault="003C0641" w:rsidP="003C0641">
      <w:pPr>
        <w:pStyle w:val="Heading1"/>
      </w:pPr>
      <w:r>
        <w:t>&gt;&gt; &gt;&gt;                 function H(e, t) {</w:t>
      </w:r>
    </w:p>
    <w:p w14:paraId="4B15269E" w14:textId="77777777" w:rsidR="003C0641" w:rsidRDefault="003C0641" w:rsidP="003C0641">
      <w:pPr>
        <w:pStyle w:val="Heading1"/>
      </w:pPr>
      <w:r>
        <w:t>&gt;&gt; &gt;&gt;                     j &amp;&amp; (e = Ne(e));</w:t>
      </w:r>
    </w:p>
    <w:p w14:paraId="05774CA0" w14:textId="77777777" w:rsidR="003C0641" w:rsidRDefault="003C0641" w:rsidP="003C0641">
      <w:pPr>
        <w:pStyle w:val="Heading1"/>
      </w:pPr>
      <w:r>
        <w:t>&gt;&gt; &gt;&gt;                     var n = e.latency</w:t>
      </w:r>
    </w:p>
    <w:p w14:paraId="4CC345B4" w14:textId="77777777" w:rsidR="003C0641" w:rsidRDefault="003C0641" w:rsidP="003C0641">
      <w:pPr>
        <w:pStyle w:val="Heading1"/>
      </w:pPr>
      <w:r>
        <w:t>&gt;&gt; &gt;&gt;                       , r = z(e.iKey, n, !0);</w:t>
      </w:r>
    </w:p>
    <w:p w14:paraId="7A55F157" w14:textId="77777777" w:rsidR="003C0641" w:rsidRDefault="003C0641" w:rsidP="003C0641">
      <w:pPr>
        <w:pStyle w:val="Heading1"/>
      </w:pPr>
      <w:r>
        <w:t>&gt;&gt; &gt;&gt;                     return !!r.addEvent(e) &amp;&amp; (4 !== n ? (b++,</w:t>
      </w:r>
    </w:p>
    <w:p w14:paraId="4E188679" w14:textId="77777777" w:rsidR="003C0641" w:rsidRDefault="003C0641" w:rsidP="003C0641">
      <w:pPr>
        <w:pStyle w:val="Heading1"/>
      </w:pPr>
      <w:r>
        <w:t>&gt;&gt; &gt;&gt;                     t &amp;&amp; 0 === e.sendAttempt &amp;&amp; q(!e.sync, s &gt; 0 &amp;&amp; r.count() &gt;= s)) : g++,</w:t>
      </w:r>
    </w:p>
    <w:p w14:paraId="1DEBB124" w14:textId="77777777" w:rsidR="003C0641" w:rsidRDefault="003C0641" w:rsidP="003C0641">
      <w:pPr>
        <w:pStyle w:val="Heading1"/>
      </w:pPr>
      <w:r>
        <w:t>&gt;&gt; &gt;&gt;                     !0)</w:t>
      </w:r>
    </w:p>
    <w:p w14:paraId="75F77C1B" w14:textId="77777777" w:rsidR="003C0641" w:rsidRDefault="003C0641" w:rsidP="003C0641">
      <w:pPr>
        <w:pStyle w:val="Heading1"/>
      </w:pPr>
      <w:r>
        <w:t>&gt;&gt; &gt;&gt;                 }</w:t>
      </w:r>
    </w:p>
    <w:p w14:paraId="32610355" w14:textId="77777777" w:rsidR="003C0641" w:rsidRDefault="003C0641" w:rsidP="003C0641">
      <w:pPr>
        <w:pStyle w:val="Heading1"/>
      </w:pPr>
      <w:r>
        <w:t>&gt;&gt; &gt;&gt;                 function U() {</w:t>
      </w:r>
    </w:p>
    <w:p w14:paraId="4EC9A088" w14:textId="77777777" w:rsidR="003C0641" w:rsidRDefault="003C0641" w:rsidP="003C0641">
      <w:pPr>
        <w:pStyle w:val="Heading1"/>
      </w:pPr>
      <w:r>
        <w:t>&gt;&gt; &gt;&gt;                     for (var e = 0, t = 0, n = function(n) {</w:t>
      </w:r>
    </w:p>
    <w:p w14:paraId="28205447" w14:textId="77777777" w:rsidR="003C0641" w:rsidRDefault="003C0641" w:rsidP="003C0641">
      <w:pPr>
        <w:pStyle w:val="Heading1"/>
      </w:pPr>
      <w:r>
        <w:t>&gt;&gt; &gt;&gt;                         var r = I[n];</w:t>
      </w:r>
    </w:p>
    <w:p w14:paraId="7B4DFD95" w14:textId="77777777" w:rsidR="003C0641" w:rsidRDefault="003C0641" w:rsidP="003C0641">
      <w:pPr>
        <w:pStyle w:val="Heading1"/>
      </w:pPr>
      <w:r>
        <w:t>&gt;&gt; &gt;&gt;                         r &amp;&amp; r.batches &amp;&amp; fe(r.batches, (function(r) {</w:t>
      </w:r>
    </w:p>
    <w:p w14:paraId="7A063C81" w14:textId="77777777" w:rsidR="003C0641" w:rsidRDefault="003C0641" w:rsidP="003C0641">
      <w:pPr>
        <w:pStyle w:val="Heading1"/>
      </w:pPr>
      <w:r>
        <w:t>&gt;&gt; &gt;&gt;                             4 === n ? e += r.count() : t += r.count()</w:t>
      </w:r>
    </w:p>
    <w:p w14:paraId="5C4C18F9" w14:textId="77777777" w:rsidR="003C0641" w:rsidRDefault="003C0641" w:rsidP="003C0641">
      <w:pPr>
        <w:pStyle w:val="Heading1"/>
      </w:pPr>
      <w:r>
        <w:t>&gt;&gt; &gt;&gt;                         }</w:t>
      </w:r>
    </w:p>
    <w:p w14:paraId="6E66E8E3" w14:textId="77777777" w:rsidR="003C0641" w:rsidRDefault="003C0641" w:rsidP="003C0641">
      <w:pPr>
        <w:pStyle w:val="Heading1"/>
      </w:pPr>
      <w:r>
        <w:t>&gt;&gt; &gt;&gt;                         ))</w:t>
      </w:r>
    </w:p>
    <w:p w14:paraId="7D0143E6" w14:textId="77777777" w:rsidR="003C0641" w:rsidRDefault="003C0641" w:rsidP="003C0641">
      <w:pPr>
        <w:pStyle w:val="Heading1"/>
      </w:pPr>
      <w:r>
        <w:t>&gt;&gt; &gt;&gt;                     }, r = 1; r &lt;= 4; r++)</w:t>
      </w:r>
    </w:p>
    <w:p w14:paraId="3496BD13" w14:textId="77777777" w:rsidR="003C0641" w:rsidRDefault="003C0641" w:rsidP="003C0641">
      <w:pPr>
        <w:pStyle w:val="Heading1"/>
      </w:pPr>
      <w:r>
        <w:t>&gt;&gt; &gt;&gt;                         n(r);</w:t>
      </w:r>
    </w:p>
    <w:p w14:paraId="15E058BF" w14:textId="77777777" w:rsidR="003C0641" w:rsidRDefault="003C0641" w:rsidP="003C0641">
      <w:pPr>
        <w:pStyle w:val="Heading1"/>
      </w:pPr>
      <w:r>
        <w:t>&gt;&gt; &gt;&gt;                     b = t,</w:t>
      </w:r>
    </w:p>
    <w:p w14:paraId="5AB95EDE" w14:textId="77777777" w:rsidR="003C0641" w:rsidRDefault="003C0641" w:rsidP="003C0641">
      <w:pPr>
        <w:pStyle w:val="Heading1"/>
      </w:pPr>
      <w:r>
        <w:t>&gt;&gt; &gt;&gt;                     g = e</w:t>
      </w:r>
    </w:p>
    <w:p w14:paraId="14794F6E" w14:textId="77777777" w:rsidR="003C0641" w:rsidRDefault="003C0641" w:rsidP="003C0641">
      <w:pPr>
        <w:pStyle w:val="Heading1"/>
      </w:pPr>
      <w:r>
        <w:t>&gt;&gt; &gt;&gt;                 }</w:t>
      </w:r>
    </w:p>
    <w:p w14:paraId="0CE8EE34" w14:textId="77777777" w:rsidR="003C0641" w:rsidRDefault="003C0641" w:rsidP="003C0641">
      <w:pPr>
        <w:pStyle w:val="Heading1"/>
      </w:pPr>
      <w:r>
        <w:t>&gt;&gt; &gt;&gt;                 function V(t, n, r) {</w:t>
      </w:r>
    </w:p>
    <w:p w14:paraId="5F07000E" w14:textId="77777777" w:rsidR="003C0641" w:rsidRDefault="003C0641" w:rsidP="003C0641">
      <w:pPr>
        <w:pStyle w:val="Heading1"/>
      </w:pPr>
      <w:r>
        <w:t>&gt;&gt; &gt;&gt;                     var i = !1</w:t>
      </w:r>
    </w:p>
    <w:p w14:paraId="2A99F7A6" w14:textId="77777777" w:rsidR="003C0641" w:rsidRDefault="003C0641" w:rsidP="003C0641">
      <w:pPr>
        <w:pStyle w:val="Heading1"/>
      </w:pPr>
      <w:r>
        <w:t>&gt;&gt; &gt;&gt;                       , a = 0 === n;</w:t>
      </w:r>
    </w:p>
    <w:p w14:paraId="6FBE579F" w14:textId="77777777" w:rsidR="003C0641" w:rsidRDefault="003C0641" w:rsidP="003C0641">
      <w:pPr>
        <w:pStyle w:val="Heading1"/>
      </w:pPr>
      <w:r>
        <w:t>&gt;&gt; &gt;&gt;                     return !a || o.canSendRequest() ? Fn(e.core, (function() {</w:t>
      </w:r>
    </w:p>
    <w:p w14:paraId="74345111" w14:textId="77777777" w:rsidR="003C0641" w:rsidRDefault="003C0641" w:rsidP="003C0641">
      <w:pPr>
        <w:pStyle w:val="Heading1"/>
      </w:pPr>
      <w:r>
        <w:t>&gt;&gt; &gt;&gt;                         return "PostChannel._queueBatches"</w:t>
      </w:r>
    </w:p>
    <w:p w14:paraId="1616DF02" w14:textId="77777777" w:rsidR="003C0641" w:rsidRDefault="003C0641" w:rsidP="003C0641">
      <w:pPr>
        <w:pStyle w:val="Heading1"/>
      </w:pPr>
      <w:r>
        <w:t>&gt;&gt; &gt;&gt;                     }</w:t>
      </w:r>
    </w:p>
    <w:p w14:paraId="0675FD83" w14:textId="77777777" w:rsidR="003C0641" w:rsidRDefault="003C0641" w:rsidP="003C0641">
      <w:pPr>
        <w:pStyle w:val="Heading1"/>
      </w:pPr>
      <w:r>
        <w:t>&gt;&gt; &gt;&gt;                     ), (function() {</w:t>
      </w:r>
    </w:p>
    <w:p w14:paraId="778B3D63" w14:textId="77777777" w:rsidR="003C0641" w:rsidRDefault="003C0641" w:rsidP="003C0641">
      <w:pPr>
        <w:pStyle w:val="Heading1"/>
      </w:pPr>
      <w:r>
        <w:t>&gt;&gt; &gt;&gt;                         for (var e = [], n = 4; n &gt;= t; ) {</w:t>
      </w:r>
    </w:p>
    <w:p w14:paraId="33BF0503" w14:textId="77777777" w:rsidR="003C0641" w:rsidRDefault="003C0641" w:rsidP="003C0641">
      <w:pPr>
        <w:pStyle w:val="Heading1"/>
      </w:pPr>
      <w:r>
        <w:t>&gt;&gt; &gt;&gt;                             var r = I[n];</w:t>
      </w:r>
    </w:p>
    <w:p w14:paraId="42301C48" w14:textId="77777777" w:rsidR="003C0641" w:rsidRDefault="003C0641" w:rsidP="003C0641">
      <w:pPr>
        <w:pStyle w:val="Heading1"/>
      </w:pPr>
      <w:r>
        <w:t>&gt;&gt; &gt;&gt;                             r &amp;&amp; r.batches &amp;&amp; r.batches.length &gt; 0 &amp;&amp; (fe(r.batches, (function(t) {</w:t>
      </w:r>
    </w:p>
    <w:p w14:paraId="4AB9C7FA" w14:textId="77777777" w:rsidR="003C0641" w:rsidRDefault="003C0641" w:rsidP="003C0641">
      <w:pPr>
        <w:pStyle w:val="Heading1"/>
      </w:pPr>
      <w:r>
        <w:t>&gt;&gt; &gt;&gt;                                 o.addBatch(t) ? i = i || t &amp;&amp; t.count() &gt; 0 : e = e.concat(t.events()),</w:t>
      </w:r>
    </w:p>
    <w:p w14:paraId="5439A925" w14:textId="77777777" w:rsidR="003C0641" w:rsidRDefault="003C0641" w:rsidP="003C0641">
      <w:pPr>
        <w:pStyle w:val="Heading1"/>
      </w:pPr>
      <w:r>
        <w:t>&gt;&gt; &gt;&gt;                                 4 === n ? g -= t.count() : b -= t.count()</w:t>
      </w:r>
    </w:p>
    <w:p w14:paraId="431ADCCA" w14:textId="77777777" w:rsidR="003C0641" w:rsidRDefault="003C0641" w:rsidP="003C0641">
      <w:pPr>
        <w:pStyle w:val="Heading1"/>
      </w:pPr>
      <w:r>
        <w:t>&gt;&gt; &gt;&gt;                             }</w:t>
      </w:r>
    </w:p>
    <w:p w14:paraId="7894FDE2" w14:textId="77777777" w:rsidR="003C0641" w:rsidRDefault="003C0641" w:rsidP="003C0641">
      <w:pPr>
        <w:pStyle w:val="Heading1"/>
      </w:pPr>
      <w:r>
        <w:t>&gt;&gt; &gt;&gt;                             )),</w:t>
      </w:r>
    </w:p>
    <w:p w14:paraId="06DCB267" w14:textId="77777777" w:rsidR="003C0641" w:rsidRDefault="003C0641" w:rsidP="003C0641">
      <w:pPr>
        <w:pStyle w:val="Heading1"/>
      </w:pPr>
      <w:r>
        <w:t>&gt;&gt; &gt;&gt;                             r.batches = [],</w:t>
      </w:r>
    </w:p>
    <w:p w14:paraId="5BB4D117" w14:textId="77777777" w:rsidR="003C0641" w:rsidRDefault="003C0641" w:rsidP="003C0641">
      <w:pPr>
        <w:pStyle w:val="Heading1"/>
      </w:pPr>
      <w:r>
        <w:t>&gt;&gt; &gt;&gt;                             r.iKeyMap = {}),</w:t>
      </w:r>
    </w:p>
    <w:p w14:paraId="42C6379F" w14:textId="77777777" w:rsidR="003C0641" w:rsidRDefault="003C0641" w:rsidP="003C0641">
      <w:pPr>
        <w:pStyle w:val="Heading1"/>
      </w:pPr>
      <w:r>
        <w:t>&gt;&gt; &gt;&gt;                             n--</w:t>
      </w:r>
    </w:p>
    <w:p w14:paraId="4950A78D" w14:textId="77777777" w:rsidR="003C0641" w:rsidRDefault="003C0641" w:rsidP="003C0641">
      <w:pPr>
        <w:pStyle w:val="Heading1"/>
      </w:pPr>
      <w:r>
        <w:t>&gt;&gt; &gt;&gt;                         }</w:t>
      </w:r>
    </w:p>
    <w:p w14:paraId="3638AF6E" w14:textId="77777777" w:rsidR="003C0641" w:rsidRDefault="003C0641" w:rsidP="003C0641">
      <w:pPr>
        <w:pStyle w:val="Heading1"/>
      </w:pPr>
      <w:r>
        <w:t>&gt;&gt; &gt;&gt;                         e.length &gt; 0 &amp;&amp; K("eventsDiscarded", e, Sr.KillSwitch),</w:t>
      </w:r>
    </w:p>
    <w:p w14:paraId="37AED552" w14:textId="77777777" w:rsidR="003C0641" w:rsidRDefault="003C0641" w:rsidP="003C0641">
      <w:pPr>
        <w:pStyle w:val="Heading1"/>
      </w:pPr>
      <w:r>
        <w:t>&gt;&gt; &gt;&gt;                         i &amp;&amp; E &gt;= t &amp;&amp; (E = -1,</w:t>
      </w:r>
    </w:p>
    <w:p w14:paraId="493A73C5" w14:textId="77777777" w:rsidR="003C0641" w:rsidRDefault="003C0641" w:rsidP="003C0641">
      <w:pPr>
        <w:pStyle w:val="Heading1"/>
      </w:pPr>
      <w:r>
        <w:t>&gt;&gt; &gt;&gt;                         l = 0)</w:t>
      </w:r>
    </w:p>
    <w:p w14:paraId="62782342" w14:textId="77777777" w:rsidR="003C0641" w:rsidRDefault="003C0641" w:rsidP="003C0641">
      <w:pPr>
        <w:pStyle w:val="Heading1"/>
      </w:pPr>
      <w:r>
        <w:t>&gt;&gt; &gt;&gt;                     }</w:t>
      </w:r>
    </w:p>
    <w:p w14:paraId="35ED7AE3" w14:textId="77777777" w:rsidR="003C0641" w:rsidRDefault="003C0641" w:rsidP="003C0641">
      <w:pPr>
        <w:pStyle w:val="Heading1"/>
      </w:pPr>
      <w:r>
        <w:t>&gt;&gt; &gt;&gt;                     ), (function() {</w:t>
      </w:r>
    </w:p>
    <w:p w14:paraId="72901D1F" w14:textId="77777777" w:rsidR="003C0641" w:rsidRDefault="003C0641" w:rsidP="003C0641">
      <w:pPr>
        <w:pStyle w:val="Heading1"/>
      </w:pPr>
      <w:r>
        <w:t>&gt;&gt; &gt;&gt;                         return {</w:t>
      </w:r>
    </w:p>
    <w:p w14:paraId="1DBA131E" w14:textId="77777777" w:rsidR="003C0641" w:rsidRDefault="003C0641" w:rsidP="003C0641">
      <w:pPr>
        <w:pStyle w:val="Heading1"/>
      </w:pPr>
      <w:r>
        <w:t>&gt;&gt; &gt;&gt;                             latency: t,</w:t>
      </w:r>
    </w:p>
    <w:p w14:paraId="067C2C43" w14:textId="77777777" w:rsidR="003C0641" w:rsidRDefault="003C0641" w:rsidP="003C0641">
      <w:pPr>
        <w:pStyle w:val="Heading1"/>
      </w:pPr>
      <w:r>
        <w:t>&gt;&gt; &gt;&gt;                             sendType: n,</w:t>
      </w:r>
    </w:p>
    <w:p w14:paraId="64BAA8F4" w14:textId="77777777" w:rsidR="003C0641" w:rsidRDefault="003C0641" w:rsidP="003C0641">
      <w:pPr>
        <w:pStyle w:val="Heading1"/>
      </w:pPr>
      <w:r>
        <w:t>&gt;&gt; &gt;&gt;                             sendReason: r</w:t>
      </w:r>
    </w:p>
    <w:p w14:paraId="67F095B2" w14:textId="77777777" w:rsidR="003C0641" w:rsidRDefault="003C0641" w:rsidP="003C0641">
      <w:pPr>
        <w:pStyle w:val="Heading1"/>
      </w:pPr>
      <w:r>
        <w:t>&gt;&gt; &gt;&gt;                         }</w:t>
      </w:r>
    </w:p>
    <w:p w14:paraId="13ABAD93" w14:textId="77777777" w:rsidR="003C0641" w:rsidRDefault="003C0641" w:rsidP="003C0641">
      <w:pPr>
        <w:pStyle w:val="Heading1"/>
      </w:pPr>
      <w:r>
        <w:t>&gt;&gt; &gt;&gt;                     }</w:t>
      </w:r>
    </w:p>
    <w:p w14:paraId="3C2EA70F" w14:textId="77777777" w:rsidR="003C0641" w:rsidRDefault="003C0641" w:rsidP="003C0641">
      <w:pPr>
        <w:pStyle w:val="Heading1"/>
      </w:pPr>
      <w:r>
        <w:t>&gt;&gt; &gt;&gt;                     ), !a) : (E = E &gt;= 0 ? Math.min(E, t) : t,</w:t>
      </w:r>
    </w:p>
    <w:p w14:paraId="64CBCF4D" w14:textId="77777777" w:rsidR="003C0641" w:rsidRDefault="003C0641" w:rsidP="003C0641">
      <w:pPr>
        <w:pStyle w:val="Heading1"/>
      </w:pPr>
      <w:r>
        <w:t>&gt;&gt; &gt;&gt;                     l = Math.max(l, r)),</w:t>
      </w:r>
    </w:p>
    <w:p w14:paraId="79DCA98A" w14:textId="77777777" w:rsidR="003C0641" w:rsidRDefault="003C0641" w:rsidP="003C0641">
      <w:pPr>
        <w:pStyle w:val="Heading1"/>
      </w:pPr>
      <w:r>
        <w:t>&gt;&gt; &gt;&gt;                     i</w:t>
      </w:r>
    </w:p>
    <w:p w14:paraId="21611AE8" w14:textId="77777777" w:rsidR="003C0641" w:rsidRDefault="003C0641" w:rsidP="003C0641">
      <w:pPr>
        <w:pStyle w:val="Heading1"/>
      </w:pPr>
      <w:r>
        <w:t>&gt;&gt; &gt;&gt;                 }</w:t>
      </w:r>
    </w:p>
    <w:p w14:paraId="2551EEDB" w14:textId="77777777" w:rsidR="003C0641" w:rsidRDefault="003C0641" w:rsidP="003C0641">
      <w:pPr>
        <w:pStyle w:val="Heading1"/>
      </w:pPr>
      <w:r>
        <w:t>&gt;&gt; &gt;&gt;                 function W() {</w:t>
      </w:r>
    </w:p>
    <w:p w14:paraId="5345005A" w14:textId="77777777" w:rsidR="003C0641" w:rsidRDefault="003C0641" w:rsidP="003C0641">
      <w:pPr>
        <w:pStyle w:val="Heading1"/>
      </w:pPr>
      <w:r>
        <w:t>&gt;&gt; &gt;&gt;                     (y = {}).REAL_TIME = [2, 1, 0],</w:t>
      </w:r>
    </w:p>
    <w:p w14:paraId="192B70C3" w14:textId="77777777" w:rsidR="003C0641" w:rsidRDefault="003C0641" w:rsidP="003C0641">
      <w:pPr>
        <w:pStyle w:val="Heading1"/>
      </w:pPr>
      <w:r>
        <w:t>&gt;&gt; &gt;&gt;                     y.NEAR_REAL_TIME = [6, 3, 0],</w:t>
      </w:r>
    </w:p>
    <w:p w14:paraId="3291AA2E" w14:textId="77777777" w:rsidR="003C0641" w:rsidRDefault="003C0641" w:rsidP="003C0641">
      <w:pPr>
        <w:pStyle w:val="Heading1"/>
      </w:pPr>
      <w:r>
        <w:t>&gt;&gt; &gt;&gt;                     y.BEST_EFFORT = [18, 9, 0]</w:t>
      </w:r>
    </w:p>
    <w:p w14:paraId="193A692D" w14:textId="77777777" w:rsidR="003C0641" w:rsidRDefault="003C0641" w:rsidP="003C0641">
      <w:pPr>
        <w:pStyle w:val="Heading1"/>
      </w:pPr>
      <w:r>
        <w:t>&gt;&gt; &gt;&gt;                 }</w:t>
      </w:r>
    </w:p>
    <w:p w14:paraId="70E19B3E" w14:textId="77777777" w:rsidR="003C0641" w:rsidRDefault="003C0641" w:rsidP="003C0641">
      <w:pPr>
        <w:pStyle w:val="Heading1"/>
      </w:pPr>
      <w:r>
        <w:t>&gt;&gt; &gt;&gt;                 function Z(t, n) {</w:t>
      </w:r>
    </w:p>
    <w:p w14:paraId="1A0D86B2" w14:textId="77777777" w:rsidR="003C0641" w:rsidRDefault="003C0641" w:rsidP="003C0641">
      <w:pPr>
        <w:pStyle w:val="Heading1"/>
      </w:pPr>
      <w:r>
        <w:t>&gt;&gt; &gt;&gt;                     var r = []</w:t>
      </w:r>
    </w:p>
    <w:p w14:paraId="13F5272B" w14:textId="77777777" w:rsidR="003C0641" w:rsidRDefault="003C0641" w:rsidP="003C0641">
      <w:pPr>
        <w:pStyle w:val="Heading1"/>
      </w:pPr>
      <w:r>
        <w:t>&gt;&gt; &gt;&gt;                       , i = T;</w:t>
      </w:r>
    </w:p>
    <w:p w14:paraId="3EEC618E" w14:textId="77777777" w:rsidR="003C0641" w:rsidRDefault="003C0641" w:rsidP="003C0641">
      <w:pPr>
        <w:pStyle w:val="Heading1"/>
      </w:pPr>
      <w:r>
        <w:t>&gt;&gt; &gt;&gt;                     x &amp;&amp; (i = L),</w:t>
      </w:r>
    </w:p>
    <w:p w14:paraId="0D6762A0" w14:textId="77777777" w:rsidR="003C0641" w:rsidRDefault="003C0641" w:rsidP="003C0641">
      <w:pPr>
        <w:pStyle w:val="Heading1"/>
      </w:pPr>
      <w:r>
        <w:t>&gt;&gt; &gt;&gt;                     fe(t, (function(t) {</w:t>
      </w:r>
    </w:p>
    <w:p w14:paraId="523F4607" w14:textId="77777777" w:rsidR="003C0641" w:rsidRDefault="003C0641" w:rsidP="003C0641">
      <w:pPr>
        <w:pStyle w:val="Heading1"/>
      </w:pPr>
      <w:r>
        <w:t>&gt;&gt; &gt;&gt;                         t &amp;&amp; t.count() &gt; 0 &amp;&amp; fe(t.events(), (function(t) {</w:t>
      </w:r>
    </w:p>
    <w:p w14:paraId="606E5355" w14:textId="77777777" w:rsidR="003C0641" w:rsidRDefault="003C0641" w:rsidP="003C0641">
      <w:pPr>
        <w:pStyle w:val="Heading1"/>
      </w:pPr>
      <w:r>
        <w:t>&gt;&gt; &gt;&gt;                             t &amp;&amp; (t.sync &amp;&amp; (t.latency = 4,</w:t>
      </w:r>
    </w:p>
    <w:p w14:paraId="037FC717" w14:textId="77777777" w:rsidR="003C0641" w:rsidRDefault="003C0641" w:rsidP="003C0641">
      <w:pPr>
        <w:pStyle w:val="Heading1"/>
      </w:pPr>
      <w:r>
        <w:t>&gt;&gt; &gt;&gt;                             t.sync = !1),</w:t>
      </w:r>
    </w:p>
    <w:p w14:paraId="58055D59" w14:textId="77777777" w:rsidR="003C0641" w:rsidRDefault="003C0641" w:rsidP="003C0641">
      <w:pPr>
        <w:pStyle w:val="Heading1"/>
      </w:pPr>
      <w:r>
        <w:t>&gt;&gt; &gt;&gt;                             t.sendAttempt &lt; i ? (vr(t, e.identifier),</w:t>
      </w:r>
    </w:p>
    <w:p w14:paraId="60DB0EAC" w14:textId="77777777" w:rsidR="003C0641" w:rsidRDefault="003C0641" w:rsidP="003C0641">
      <w:pPr>
        <w:pStyle w:val="Heading1"/>
      </w:pPr>
      <w:r>
        <w:t>&gt;&gt; &gt;&gt;                             A(t, !1)) : r.push(t))</w:t>
      </w:r>
    </w:p>
    <w:p w14:paraId="4ECED98A" w14:textId="77777777" w:rsidR="003C0641" w:rsidRDefault="003C0641" w:rsidP="003C0641">
      <w:pPr>
        <w:pStyle w:val="Heading1"/>
      </w:pPr>
      <w:r>
        <w:t>&gt;&gt; &gt;&gt;                         }</w:t>
      </w:r>
    </w:p>
    <w:p w14:paraId="707C630A" w14:textId="77777777" w:rsidR="003C0641" w:rsidRDefault="003C0641" w:rsidP="003C0641">
      <w:pPr>
        <w:pStyle w:val="Heading1"/>
      </w:pPr>
      <w:r>
        <w:t>&gt;&gt; &gt;&gt;                         ))</w:t>
      </w:r>
    </w:p>
    <w:p w14:paraId="6EF063A7" w14:textId="77777777" w:rsidR="003C0641" w:rsidRDefault="003C0641" w:rsidP="003C0641">
      <w:pPr>
        <w:pStyle w:val="Heading1"/>
      </w:pPr>
      <w:r>
        <w:t>&gt;&gt; &gt;&gt;                     }</w:t>
      </w:r>
    </w:p>
    <w:p w14:paraId="172BE299" w14:textId="77777777" w:rsidR="003C0641" w:rsidRDefault="003C0641" w:rsidP="003C0641">
      <w:pPr>
        <w:pStyle w:val="Heading1"/>
      </w:pPr>
      <w:r>
        <w:t>&gt;&gt; &gt;&gt;                     )),</w:t>
      </w:r>
    </w:p>
    <w:p w14:paraId="09A0D4D6" w14:textId="77777777" w:rsidR="003C0641" w:rsidRDefault="003C0641" w:rsidP="003C0641">
      <w:pPr>
        <w:pStyle w:val="Heading1"/>
      </w:pPr>
      <w:r>
        <w:t>&gt;&gt; &gt;&gt;                     r.length &gt; 0 &amp;&amp; K("eventsDiscarded", r, Sr.NonRetryableStatus),</w:t>
      </w:r>
    </w:p>
    <w:p w14:paraId="7A11D3A1" w14:textId="77777777" w:rsidR="003C0641" w:rsidRDefault="003C0641" w:rsidP="003C0641">
      <w:pPr>
        <w:pStyle w:val="Heading1"/>
      </w:pPr>
      <w:r>
        <w:t>&gt;&gt; &gt;&gt;                     x &amp;&amp; B(2, 2)</w:t>
      </w:r>
    </w:p>
    <w:p w14:paraId="18F0C90B" w14:textId="77777777" w:rsidR="003C0641" w:rsidRDefault="003C0641" w:rsidP="003C0641">
      <w:pPr>
        <w:pStyle w:val="Heading1"/>
      </w:pPr>
      <w:r>
        <w:t>&gt;&gt; &gt;&gt;                 }</w:t>
      </w:r>
    </w:p>
    <w:p w14:paraId="685D60B8" w14:textId="77777777" w:rsidR="003C0641" w:rsidRDefault="003C0641" w:rsidP="003C0641">
      <w:pPr>
        <w:pStyle w:val="Heading1"/>
      </w:pPr>
      <w:r>
        <w:t>&gt;&gt; &gt;&gt;                 function G(t, n) {</w:t>
      </w:r>
    </w:p>
    <w:p w14:paraId="615455BF" w14:textId="77777777" w:rsidR="003C0641" w:rsidRDefault="003C0641" w:rsidP="003C0641">
      <w:pPr>
        <w:pStyle w:val="Heading1"/>
      </w:pPr>
      <w:r>
        <w:t>&gt;&gt; &gt;&gt;                     var r = e._notificationManager || {}</w:t>
      </w:r>
    </w:p>
    <w:p w14:paraId="7B6A7798" w14:textId="77777777" w:rsidR="003C0641" w:rsidRDefault="003C0641" w:rsidP="003C0641">
      <w:pPr>
        <w:pStyle w:val="Heading1"/>
      </w:pPr>
      <w:r>
        <w:t>&gt;&gt; &gt;&gt;                       , i = r[t];</w:t>
      </w:r>
    </w:p>
    <w:p w14:paraId="3E7B020C" w14:textId="77777777" w:rsidR="003C0641" w:rsidRDefault="003C0641" w:rsidP="003C0641">
      <w:pPr>
        <w:pStyle w:val="Heading1"/>
      </w:pPr>
      <w:r>
        <w:t>&gt;&gt; &gt;&gt;                     if (i)</w:t>
      </w:r>
    </w:p>
    <w:p w14:paraId="100A5BB5" w14:textId="77777777" w:rsidR="003C0641" w:rsidRDefault="003C0641" w:rsidP="003C0641">
      <w:pPr>
        <w:pStyle w:val="Heading1"/>
      </w:pPr>
      <w:r>
        <w:t>&gt;&gt; &gt;&gt;                         try {</w:t>
      </w:r>
    </w:p>
    <w:p w14:paraId="786CDDF5" w14:textId="77777777" w:rsidR="003C0641" w:rsidRDefault="003C0641" w:rsidP="003C0641">
      <w:pPr>
        <w:pStyle w:val="Heading1"/>
      </w:pPr>
      <w:r>
        <w:t>&gt;&gt; &gt;&gt;                             i.apply(r, n)</w:t>
      </w:r>
    </w:p>
    <w:p w14:paraId="038BEA7B" w14:textId="77777777" w:rsidR="003C0641" w:rsidRDefault="003C0641" w:rsidP="003C0641">
      <w:pPr>
        <w:pStyle w:val="Heading1"/>
      </w:pPr>
      <w:r>
        <w:t>&gt;&gt; &gt;&gt;                         } catch (n) {</w:t>
      </w:r>
    </w:p>
    <w:p w14:paraId="29AF2882" w14:textId="77777777" w:rsidR="003C0641" w:rsidRDefault="003C0641" w:rsidP="003C0641">
      <w:pPr>
        <w:pStyle w:val="Heading1"/>
      </w:pPr>
      <w:r>
        <w:t>&gt;&gt; &gt;&gt;                             gt(e.diagLog(), 1, 74, t + " notification failed: " + n)</w:t>
      </w:r>
    </w:p>
    <w:p w14:paraId="3FB1C311" w14:textId="77777777" w:rsidR="003C0641" w:rsidRDefault="003C0641" w:rsidP="003C0641">
      <w:pPr>
        <w:pStyle w:val="Heading1"/>
      </w:pPr>
      <w:r>
        <w:t>&gt;&gt; &gt;&gt;                         }</w:t>
      </w:r>
    </w:p>
    <w:p w14:paraId="219533BA" w14:textId="77777777" w:rsidR="003C0641" w:rsidRDefault="003C0641" w:rsidP="003C0641">
      <w:pPr>
        <w:pStyle w:val="Heading1"/>
      </w:pPr>
      <w:r>
        <w:t>&gt;&gt; &gt;&gt;                 }</w:t>
      </w:r>
    </w:p>
    <w:p w14:paraId="73EE2429" w14:textId="77777777" w:rsidR="003C0641" w:rsidRDefault="003C0641" w:rsidP="003C0641">
      <w:pPr>
        <w:pStyle w:val="Heading1"/>
      </w:pPr>
      <w:r>
        <w:t>&gt;&gt; &gt;&gt;                 function K(e, t) {</w:t>
      </w:r>
    </w:p>
    <w:p w14:paraId="11EE1E93" w14:textId="77777777" w:rsidR="003C0641" w:rsidRDefault="003C0641" w:rsidP="003C0641">
      <w:pPr>
        <w:pStyle w:val="Heading1"/>
      </w:pPr>
      <w:r>
        <w:t>&gt;&gt; &gt;&gt;                     for (var n = [], r = 2; r &lt; arguments.length; r++)</w:t>
      </w:r>
    </w:p>
    <w:p w14:paraId="7717B39B" w14:textId="77777777" w:rsidR="003C0641" w:rsidRDefault="003C0641" w:rsidP="003C0641">
      <w:pPr>
        <w:pStyle w:val="Heading1"/>
      </w:pPr>
      <w:r>
        <w:t>&gt;&gt; &gt;&gt;                         n[r - 2] = arguments[r];</w:t>
      </w:r>
    </w:p>
    <w:p w14:paraId="63524914" w14:textId="77777777" w:rsidR="003C0641" w:rsidRDefault="003C0641" w:rsidP="003C0641">
      <w:pPr>
        <w:pStyle w:val="Heading1"/>
      </w:pPr>
      <w:r>
        <w:t>&gt;&gt; &gt;&gt;                     t &amp;&amp; t.length &gt; 0 &amp;&amp; G(e, [t].concat(n))</w:t>
      </w:r>
    </w:p>
    <w:p w14:paraId="66CA6333" w14:textId="77777777" w:rsidR="003C0641" w:rsidRDefault="003C0641" w:rsidP="003C0641">
      <w:pPr>
        <w:pStyle w:val="Heading1"/>
      </w:pPr>
      <w:r>
        <w:t>&gt;&gt; &gt;&gt;                 }</w:t>
      </w:r>
    </w:p>
    <w:p w14:paraId="7D4C7AAF" w14:textId="77777777" w:rsidR="003C0641" w:rsidRDefault="003C0641" w:rsidP="003C0641">
      <w:pPr>
        <w:pStyle w:val="Heading1"/>
      </w:pPr>
      <w:r>
        <w:t>&gt;&gt; &gt;&gt;                 function $(e, t) {</w:t>
      </w:r>
    </w:p>
    <w:p w14:paraId="7A0B7FA3" w14:textId="77777777" w:rsidR="003C0641" w:rsidRDefault="003C0641" w:rsidP="003C0641">
      <w:pPr>
        <w:pStyle w:val="Heading1"/>
      </w:pPr>
      <w:r>
        <w:t>&gt;&gt; &gt;&gt;                     for (var n = [], r = 2; r &lt; arguments.length; r++)</w:t>
      </w:r>
    </w:p>
    <w:p w14:paraId="262C77FE" w14:textId="77777777" w:rsidR="003C0641" w:rsidRDefault="003C0641" w:rsidP="003C0641">
      <w:pPr>
        <w:pStyle w:val="Heading1"/>
      </w:pPr>
      <w:r>
        <w:t>&gt;&gt; &gt;&gt;                         n[r - 2] = arguments[r];</w:t>
      </w:r>
    </w:p>
    <w:p w14:paraId="130414C8" w14:textId="77777777" w:rsidR="003C0641" w:rsidRDefault="003C0641" w:rsidP="003C0641">
      <w:pPr>
        <w:pStyle w:val="Heading1"/>
      </w:pPr>
      <w:r>
        <w:t>&gt;&gt; &gt;&gt;                     t &amp;&amp; t.length &gt; 0 &amp;&amp; fe(t, (function(t) {</w:t>
      </w:r>
    </w:p>
    <w:p w14:paraId="1E9DF767" w14:textId="77777777" w:rsidR="003C0641" w:rsidRDefault="003C0641" w:rsidP="003C0641">
      <w:pPr>
        <w:pStyle w:val="Heading1"/>
      </w:pPr>
      <w:r>
        <w:t>&gt;&gt; &gt;&gt;                         t &amp;&amp; t.count() &gt; 0 &amp;&amp; G(e, [t.events()].concat(n))</w:t>
      </w:r>
    </w:p>
    <w:p w14:paraId="2D28ED7B" w14:textId="77777777" w:rsidR="003C0641" w:rsidRDefault="003C0641" w:rsidP="003C0641">
      <w:pPr>
        <w:pStyle w:val="Heading1"/>
      </w:pPr>
      <w:r>
        <w:t>&gt;&gt; &gt;&gt;                     }</w:t>
      </w:r>
    </w:p>
    <w:p w14:paraId="162B50F7" w14:textId="77777777" w:rsidR="003C0641" w:rsidRDefault="003C0641" w:rsidP="003C0641">
      <w:pPr>
        <w:pStyle w:val="Heading1"/>
      </w:pPr>
      <w:r>
        <w:t>&gt;&gt; &gt;&gt;                     ))</w:t>
      </w:r>
    </w:p>
    <w:p w14:paraId="16CDDFEF" w14:textId="77777777" w:rsidR="003C0641" w:rsidRDefault="003C0641" w:rsidP="003C0641">
      <w:pPr>
        <w:pStyle w:val="Heading1"/>
      </w:pPr>
      <w:r>
        <w:t>&gt;&gt; &gt;&gt;                 }</w:t>
      </w:r>
    </w:p>
    <w:p w14:paraId="7314A33F" w14:textId="77777777" w:rsidR="003C0641" w:rsidRDefault="003C0641" w:rsidP="003C0641">
      <w:pPr>
        <w:pStyle w:val="Heading1"/>
      </w:pPr>
      <w:r>
        <w:t>&gt;&gt; &gt;&gt;                 function Q(e, t, n) {</w:t>
      </w:r>
    </w:p>
    <w:p w14:paraId="79C79667" w14:textId="77777777" w:rsidR="003C0641" w:rsidRDefault="003C0641" w:rsidP="003C0641">
      <w:pPr>
        <w:pStyle w:val="Heading1"/>
      </w:pPr>
      <w:r>
        <w:t>&gt;&gt; &gt;&gt;                     e &amp;&amp; e.length &gt; 0 &amp;&amp; G("eventsSendRequest", [t &gt;= 1e3 &amp;&amp; t &lt;= 1999 ? t - 1e3 : 0, !0 !== n])</w:t>
      </w:r>
    </w:p>
    <w:p w14:paraId="78E1EA9F" w14:textId="77777777" w:rsidR="003C0641" w:rsidRDefault="003C0641" w:rsidP="003C0641">
      <w:pPr>
        <w:pStyle w:val="Heading1"/>
      </w:pPr>
      <w:r>
        <w:t>&gt;&gt; &gt;&gt;                 }</w:t>
      </w:r>
    </w:p>
    <w:p w14:paraId="0DF2C3AF" w14:textId="77777777" w:rsidR="003C0641" w:rsidRDefault="003C0641" w:rsidP="003C0641">
      <w:pPr>
        <w:pStyle w:val="Heading1"/>
      </w:pPr>
      <w:r>
        <w:t>&gt;&gt; &gt;&gt;                 function X(e, t) {</w:t>
      </w:r>
    </w:p>
    <w:p w14:paraId="3549D609" w14:textId="77777777" w:rsidR="003C0641" w:rsidRDefault="003C0641" w:rsidP="003C0641">
      <w:pPr>
        <w:pStyle w:val="Heading1"/>
      </w:pPr>
      <w:r>
        <w:t>&gt;&gt; &gt;&gt;                     $("eventsSent", e, t),</w:t>
      </w:r>
    </w:p>
    <w:p w14:paraId="6CA4D95B" w14:textId="77777777" w:rsidR="003C0641" w:rsidRDefault="003C0641" w:rsidP="003C0641">
      <w:pPr>
        <w:pStyle w:val="Heading1"/>
      </w:pPr>
      <w:r>
        <w:t>&gt;&gt; &gt;&gt;                     F()</w:t>
      </w:r>
    </w:p>
    <w:p w14:paraId="0B3359D8" w14:textId="77777777" w:rsidR="003C0641" w:rsidRDefault="003C0641" w:rsidP="003C0641">
      <w:pPr>
        <w:pStyle w:val="Heading1"/>
      </w:pPr>
      <w:r>
        <w:t>&gt;&gt; &gt;&gt;                 }</w:t>
      </w:r>
    </w:p>
    <w:p w14:paraId="4C0A6898" w14:textId="77777777" w:rsidR="003C0641" w:rsidRDefault="003C0641" w:rsidP="003C0641">
      <w:pPr>
        <w:pStyle w:val="Heading1"/>
      </w:pPr>
      <w:r>
        <w:t>&gt;&gt; &gt;&gt;                 function J(e, t) {</w:t>
      </w:r>
    </w:p>
    <w:p w14:paraId="465B60BE" w14:textId="77777777" w:rsidR="003C0641" w:rsidRDefault="003C0641" w:rsidP="003C0641">
      <w:pPr>
        <w:pStyle w:val="Heading1"/>
      </w:pPr>
      <w:r>
        <w:t>&gt;&gt; &gt;&gt;                     $("eventsDiscarded", e, t &gt;= 8e3 &amp;&amp; t &lt;= 8999 ? t - 8e3 : Sr.Unknown)</w:t>
      </w:r>
    </w:p>
    <w:p w14:paraId="3A9B247A" w14:textId="77777777" w:rsidR="003C0641" w:rsidRDefault="003C0641" w:rsidP="003C0641">
      <w:pPr>
        <w:pStyle w:val="Heading1"/>
      </w:pPr>
      <w:r>
        <w:t>&gt;&gt; &gt;&gt;                 }</w:t>
      </w:r>
    </w:p>
    <w:p w14:paraId="6CD332C9" w14:textId="77777777" w:rsidR="003C0641" w:rsidRDefault="003C0641" w:rsidP="003C0641">
      <w:pPr>
        <w:pStyle w:val="Heading1"/>
      </w:pPr>
      <w:r>
        <w:t>&gt;&gt; &gt;&gt;                 function Y(e) {</w:t>
      </w:r>
    </w:p>
    <w:p w14:paraId="7D503A62" w14:textId="77777777" w:rsidR="003C0641" w:rsidRDefault="003C0641" w:rsidP="003C0641">
      <w:pPr>
        <w:pStyle w:val="Heading1"/>
      </w:pPr>
      <w:r>
        <w:t>&gt;&gt; &gt;&gt;                     $("eventsDiscarded", e, Sr.NonRetryableStatus),</w:t>
      </w:r>
    </w:p>
    <w:p w14:paraId="09DCBB10" w14:textId="77777777" w:rsidR="003C0641" w:rsidRDefault="003C0641" w:rsidP="003C0641">
      <w:pPr>
        <w:pStyle w:val="Heading1"/>
      </w:pPr>
      <w:r>
        <w:t>&gt;&gt; &gt;&gt;                     F()</w:t>
      </w:r>
    </w:p>
    <w:p w14:paraId="74011938" w14:textId="77777777" w:rsidR="003C0641" w:rsidRDefault="003C0641" w:rsidP="003C0641">
      <w:pPr>
        <w:pStyle w:val="Heading1"/>
      </w:pPr>
      <w:r>
        <w:t>&gt;&gt; &gt;&gt;                 }</w:t>
      </w:r>
    </w:p>
    <w:p w14:paraId="69317353" w14:textId="77777777" w:rsidR="003C0641" w:rsidRDefault="003C0641" w:rsidP="003C0641">
      <w:pPr>
        <w:pStyle w:val="Heading1"/>
      </w:pPr>
      <w:r>
        <w:t>&gt;&gt; &gt;&gt;                 function te(e, t) {</w:t>
      </w:r>
    </w:p>
    <w:p w14:paraId="29222C44" w14:textId="77777777" w:rsidR="003C0641" w:rsidRDefault="003C0641" w:rsidP="003C0641">
      <w:pPr>
        <w:pStyle w:val="Heading1"/>
      </w:pPr>
      <w:r>
        <w:t>&gt;&gt; &gt;&gt;                     $("eventsDiscarded", e, Sr.Unknown),</w:t>
      </w:r>
    </w:p>
    <w:p w14:paraId="1F0902DF" w14:textId="77777777" w:rsidR="003C0641" w:rsidRDefault="003C0641" w:rsidP="003C0641">
      <w:pPr>
        <w:pStyle w:val="Heading1"/>
      </w:pPr>
      <w:r>
        <w:t>&gt;&gt; &gt;&gt;                     F()</w:t>
      </w:r>
    </w:p>
    <w:p w14:paraId="37BFFA81" w14:textId="77777777" w:rsidR="003C0641" w:rsidRDefault="003C0641" w:rsidP="003C0641">
      <w:pPr>
        <w:pStyle w:val="Heading1"/>
      </w:pPr>
      <w:r>
        <w:t>&gt;&gt; &gt;&gt;                 }</w:t>
      </w:r>
    </w:p>
    <w:p w14:paraId="5AFA0A5E" w14:textId="77777777" w:rsidR="003C0641" w:rsidRDefault="003C0641" w:rsidP="003C0641">
      <w:pPr>
        <w:pStyle w:val="Heading1"/>
      </w:pPr>
      <w:r>
        <w:t>&gt;&gt; &gt;&gt;                 function ne() {</w:t>
      </w:r>
    </w:p>
    <w:p w14:paraId="456C9A61" w14:textId="77777777" w:rsidR="003C0641" w:rsidRDefault="003C0641" w:rsidP="003C0641">
      <w:pPr>
        <w:pStyle w:val="Heading1"/>
      </w:pPr>
      <w:r>
        <w:t>&gt;&gt; &gt;&gt;                     s = n &amp;&amp; n.disableAutoBatchFlushLimit ? 0 : Math.max(1500, v / 6)</w:t>
      </w:r>
    </w:p>
    <w:p w14:paraId="726B5A18" w14:textId="77777777" w:rsidR="003C0641" w:rsidRDefault="003C0641" w:rsidP="003C0641">
      <w:pPr>
        <w:pStyle w:val="Heading1"/>
      </w:pPr>
      <w:r>
        <w:t>&gt;&gt; &gt;&gt;                 }</w:t>
      </w:r>
    </w:p>
    <w:p w14:paraId="1B6C4946" w14:textId="77777777" w:rsidR="003C0641" w:rsidRDefault="003C0641" w:rsidP="003C0641">
      <w:pPr>
        <w:pStyle w:val="Heading1"/>
      </w:pPr>
      <w:r>
        <w:t>&gt;&gt; &gt;&gt;                 R(),</w:t>
      </w:r>
    </w:p>
    <w:p w14:paraId="2443D454" w14:textId="77777777" w:rsidR="003C0641" w:rsidRDefault="003C0641" w:rsidP="003C0641">
      <w:pPr>
        <w:pStyle w:val="Heading1"/>
      </w:pPr>
      <w:r>
        <w:t>&gt;&gt; &gt;&gt;                 e._getDbgPlgTargets = function() {</w:t>
      </w:r>
    </w:p>
    <w:p w14:paraId="59356272" w14:textId="77777777" w:rsidR="003C0641" w:rsidRDefault="003C0641" w:rsidP="003C0641">
      <w:pPr>
        <w:pStyle w:val="Heading1"/>
      </w:pPr>
      <w:r>
        <w:t>&gt;&gt; &gt;&gt;                     return [o]</w:t>
      </w:r>
    </w:p>
    <w:p w14:paraId="700E97A3" w14:textId="77777777" w:rsidR="003C0641" w:rsidRDefault="003C0641" w:rsidP="003C0641">
      <w:pPr>
        <w:pStyle w:val="Heading1"/>
      </w:pPr>
      <w:r>
        <w:t>&gt;&gt; &gt;&gt;                 }</w:t>
      </w:r>
    </w:p>
    <w:p w14:paraId="7ADC3B74" w14:textId="77777777" w:rsidR="003C0641" w:rsidRDefault="003C0641" w:rsidP="003C0641">
      <w:pPr>
        <w:pStyle w:val="Heading1"/>
      </w:pPr>
      <w:r>
        <w:t>&gt;&gt; &gt;&gt;                 ,</w:t>
      </w:r>
    </w:p>
    <w:p w14:paraId="6DE1B910" w14:textId="77777777" w:rsidR="003C0641" w:rsidRDefault="003C0641" w:rsidP="003C0641">
      <w:pPr>
        <w:pStyle w:val="Heading1"/>
      </w:pPr>
      <w:r>
        <w:t>&gt;&gt; &gt;&gt;                 e.initialize = function(s, l, d) {</w:t>
      </w:r>
    </w:p>
    <w:p w14:paraId="0785989F" w14:textId="77777777" w:rsidR="003C0641" w:rsidRDefault="003C0641" w:rsidP="003C0641">
      <w:pPr>
        <w:pStyle w:val="Heading1"/>
      </w:pPr>
      <w:r>
        <w:t>&gt;&gt; &gt;&gt;                     Fn(l, (function() {</w:t>
      </w:r>
    </w:p>
    <w:p w14:paraId="2B3CBE57" w14:textId="77777777" w:rsidR="003C0641" w:rsidRDefault="003C0641" w:rsidP="003C0641">
      <w:pPr>
        <w:pStyle w:val="Heading1"/>
      </w:pPr>
      <w:r>
        <w:t>&gt;&gt; &gt;&gt;                         return "PostChannel:initialize"</w:t>
      </w:r>
    </w:p>
    <w:p w14:paraId="545EDA62" w14:textId="77777777" w:rsidR="003C0641" w:rsidRDefault="003C0641" w:rsidP="003C0641">
      <w:pPr>
        <w:pStyle w:val="Heading1"/>
      </w:pPr>
      <w:r>
        <w:t>&gt;&gt; &gt;&gt;                     }</w:t>
      </w:r>
    </w:p>
    <w:p w14:paraId="55ECC614" w14:textId="77777777" w:rsidR="003C0641" w:rsidRDefault="003C0641" w:rsidP="003C0641">
      <w:pPr>
        <w:pStyle w:val="Heading1"/>
      </w:pPr>
      <w:r>
        <w:t>&gt;&gt; &gt;&gt;                     ), (function() {</w:t>
      </w:r>
    </w:p>
    <w:p w14:paraId="7777DD5B" w14:textId="77777777" w:rsidR="003C0641" w:rsidRDefault="003C0641" w:rsidP="003C0641">
      <w:pPr>
        <w:pStyle w:val="Heading1"/>
      </w:pPr>
      <w:r>
        <w:t>&gt;&gt; &gt;&gt;                         var f = l;</w:t>
      </w:r>
    </w:p>
    <w:p w14:paraId="4C73E212" w14:textId="77777777" w:rsidR="003C0641" w:rsidRDefault="003C0641" w:rsidP="003C0641">
      <w:pPr>
        <w:pStyle w:val="Heading1"/>
      </w:pPr>
      <w:r>
        <w:t>&gt;&gt; &gt;&gt;                         t.initialize(s, l, d);</w:t>
      </w:r>
    </w:p>
    <w:p w14:paraId="14B4A9AE" w14:textId="77777777" w:rsidR="003C0641" w:rsidRDefault="003C0641" w:rsidP="003C0641">
      <w:pPr>
        <w:pStyle w:val="Heading1"/>
      </w:pPr>
      <w:r>
        <w:t>&gt;&gt; &gt;&gt;                         try {</w:t>
      </w:r>
    </w:p>
    <w:p w14:paraId="71DE2338" w14:textId="77777777" w:rsidR="003C0641" w:rsidRDefault="003C0641" w:rsidP="003C0641">
      <w:pPr>
        <w:pStyle w:val="Heading1"/>
      </w:pPr>
      <w:r>
        <w:t>&gt;&gt; &gt;&gt;                             l.addUnloadCb;</w:t>
      </w:r>
    </w:p>
    <w:p w14:paraId="71F9FF38" w14:textId="77777777" w:rsidR="003C0641" w:rsidRDefault="003C0641" w:rsidP="003C0641">
      <w:pPr>
        <w:pStyle w:val="Heading1"/>
      </w:pPr>
      <w:r>
        <w:t>&gt;&gt; &gt;&gt;                             c = cn(Kt(e.identifier), l.evtNamespace &amp;&amp; l.evtNamespace());</w:t>
      </w:r>
    </w:p>
    <w:p w14:paraId="1EC10C7E" w14:textId="77777777" w:rsidR="003C0641" w:rsidRDefault="003C0641" w:rsidP="003C0641">
      <w:pPr>
        <w:pStyle w:val="Heading1"/>
      </w:pPr>
      <w:r>
        <w:t>&gt;&gt; &gt;&gt;                             var h = e._getTelCtx();</w:t>
      </w:r>
    </w:p>
    <w:p w14:paraId="6F090F11" w14:textId="77777777" w:rsidR="003C0641" w:rsidRDefault="003C0641" w:rsidP="003C0641">
      <w:pPr>
        <w:pStyle w:val="Heading1"/>
      </w:pPr>
      <w:r>
        <w:t>&gt;&gt; &gt;&gt;                             s.extensionConfig[e.identifier] = s.extensionConfig[e.identifier] || {},</w:t>
      </w:r>
    </w:p>
    <w:p w14:paraId="49940273" w14:textId="77777777" w:rsidR="003C0641" w:rsidRDefault="003C0641" w:rsidP="003C0641">
      <w:pPr>
        <w:pStyle w:val="Heading1"/>
      </w:pPr>
      <w:r>
        <w:t>&gt;&gt; &gt;&gt;                             n = h.getExtCfg(e.identifier),</w:t>
      </w:r>
    </w:p>
    <w:p w14:paraId="4E2ED89B" w14:textId="77777777" w:rsidR="003C0641" w:rsidRDefault="003C0641" w:rsidP="003C0641">
      <w:pPr>
        <w:pStyle w:val="Heading1"/>
      </w:pPr>
      <w:r>
        <w:t>&gt;&gt; &gt;&gt;                             u = Ur(n.setTimeoutOverride, n.clearTimeoutOverride),</w:t>
      </w:r>
    </w:p>
    <w:p w14:paraId="7638A28C" w14:textId="77777777" w:rsidR="003C0641" w:rsidRDefault="003C0641" w:rsidP="003C0641">
      <w:pPr>
        <w:pStyle w:val="Heading1"/>
      </w:pPr>
      <w:r>
        <w:t>&gt;&gt; &gt;&gt;                             j = !n.disableOptimizeObj &amp;&amp; !!He("chrome"),</w:t>
      </w:r>
    </w:p>
    <w:p w14:paraId="75C0D8CE" w14:textId="77777777" w:rsidR="003C0641" w:rsidRDefault="003C0641" w:rsidP="003C0641">
      <w:pPr>
        <w:pStyle w:val="Heading1"/>
      </w:pPr>
      <w:r>
        <w:t>&gt;&gt; &gt;&gt;                             function(e) {</w:t>
      </w:r>
    </w:p>
    <w:p w14:paraId="024A5219" w14:textId="77777777" w:rsidR="003C0641" w:rsidRDefault="003C0641" w:rsidP="003C0641">
      <w:pPr>
        <w:pStyle w:val="Heading1"/>
      </w:pPr>
      <w:r>
        <w:t>&gt;&gt; &gt;&gt;                                 var t = e.getWParam;</w:t>
      </w:r>
    </w:p>
    <w:p w14:paraId="783C34E9" w14:textId="77777777" w:rsidR="003C0641" w:rsidRDefault="003C0641" w:rsidP="003C0641">
      <w:pPr>
        <w:pStyle w:val="Heading1"/>
      </w:pPr>
      <w:r>
        <w:t>&gt;&gt; &gt;&gt;                                 e.getWParam = function() {</w:t>
      </w:r>
    </w:p>
    <w:p w14:paraId="38C6D8D1" w14:textId="77777777" w:rsidR="003C0641" w:rsidRDefault="003C0641" w:rsidP="003C0641">
      <w:pPr>
        <w:pStyle w:val="Heading1"/>
      </w:pPr>
      <w:r>
        <w:t>&gt;&gt; &gt;&gt;                                     var e = 0;</w:t>
      </w:r>
    </w:p>
    <w:p w14:paraId="3F789262" w14:textId="77777777" w:rsidR="003C0641" w:rsidRDefault="003C0641" w:rsidP="003C0641">
      <w:pPr>
        <w:pStyle w:val="Heading1"/>
      </w:pPr>
      <w:r>
        <w:t>&gt;&gt; &gt;&gt;                                     return n.ignoreMc1Ms0CookieProcessing &amp;&amp; (e |= 2),</w:t>
      </w:r>
    </w:p>
    <w:p w14:paraId="0F9485E2" w14:textId="77777777" w:rsidR="003C0641" w:rsidRDefault="003C0641" w:rsidP="003C0641">
      <w:pPr>
        <w:pStyle w:val="Heading1"/>
      </w:pPr>
      <w:r>
        <w:t>&gt;&gt; &gt;&gt;                                     e | t()</w:t>
      </w:r>
    </w:p>
    <w:p w14:paraId="4FE0DF21" w14:textId="77777777" w:rsidR="003C0641" w:rsidRDefault="003C0641" w:rsidP="003C0641">
      <w:pPr>
        <w:pStyle w:val="Heading1"/>
      </w:pPr>
      <w:r>
        <w:t>&gt;&gt; &gt;&gt;                                 }</w:t>
      </w:r>
    </w:p>
    <w:p w14:paraId="00DCDF64" w14:textId="77777777" w:rsidR="003C0641" w:rsidRDefault="003C0641" w:rsidP="003C0641">
      <w:pPr>
        <w:pStyle w:val="Heading1"/>
      </w:pPr>
      <w:r>
        <w:t>&gt;&gt; &gt;&gt;                             }(f),</w:t>
      </w:r>
    </w:p>
    <w:p w14:paraId="3472B01C" w14:textId="77777777" w:rsidR="003C0641" w:rsidRDefault="003C0641" w:rsidP="003C0641">
      <w:pPr>
        <w:pStyle w:val="Heading1"/>
      </w:pPr>
      <w:r>
        <w:t>&gt;&gt; &gt;&gt;                             n.eventsLimitInMem &gt; 0 &amp;&amp; (v = n.eventsLimitInMem),</w:t>
      </w:r>
    </w:p>
    <w:p w14:paraId="2EDADF2B" w14:textId="77777777" w:rsidR="003C0641" w:rsidRDefault="003C0641" w:rsidP="003C0641">
      <w:pPr>
        <w:pStyle w:val="Heading1"/>
      </w:pPr>
      <w:r>
        <w:t>&gt;&gt; &gt;&gt;                             n.immediateEventLimit &gt; 0 &amp;&amp; (m = n.immediateEventLimit),</w:t>
      </w:r>
    </w:p>
    <w:p w14:paraId="1DB02E0E" w14:textId="77777777" w:rsidR="003C0641" w:rsidRDefault="003C0641" w:rsidP="003C0641">
      <w:pPr>
        <w:pStyle w:val="Heading1"/>
      </w:pPr>
      <w:r>
        <w:t>&gt;&gt; &gt;&gt;                             n.autoFlushEventsLimit &gt; 0 &amp;&amp; (a = n.autoFlushEventsLimit),</w:t>
      </w:r>
    </w:p>
    <w:p w14:paraId="0AE39E7A" w14:textId="77777777" w:rsidR="003C0641" w:rsidRDefault="003C0641" w:rsidP="003C0641">
      <w:pPr>
        <w:pStyle w:val="Heading1"/>
      </w:pPr>
      <w:r>
        <w:t>&gt;&gt; &gt;&gt;                             le(n.maxEventRetryAttempts) &amp;&amp; (T = n.maxEventRetryAttempts),</w:t>
      </w:r>
    </w:p>
    <w:p w14:paraId="59435FCF" w14:textId="77777777" w:rsidR="003C0641" w:rsidRDefault="003C0641" w:rsidP="003C0641">
      <w:pPr>
        <w:pStyle w:val="Heading1"/>
      </w:pPr>
      <w:r>
        <w:t>&gt;&gt; &gt;&gt;                             le(n.maxUnloadEventRetryAttempts) &amp;&amp; (L = n.maxUnloadEventRetryAttempts),</w:t>
      </w:r>
    </w:p>
    <w:p w14:paraId="08BF7436" w14:textId="77777777" w:rsidR="003C0641" w:rsidRDefault="003C0641" w:rsidP="003C0641">
      <w:pPr>
        <w:pStyle w:val="Heading1"/>
      </w:pPr>
      <w:r>
        <w:t>&gt;&gt; &gt;&gt;                             ne(),</w:t>
      </w:r>
    </w:p>
    <w:p w14:paraId="33D9FBE8" w14:textId="77777777" w:rsidR="003C0641" w:rsidRDefault="003C0641" w:rsidP="003C0641">
      <w:pPr>
        <w:pStyle w:val="Heading1"/>
      </w:pPr>
      <w:r>
        <w:t>&gt;&gt; &gt;&gt;                             n.httpXHROverride &amp;&amp; n.httpXHROverride.sendPOST &amp;&amp; (i = n.httpXHROverride),</w:t>
      </w:r>
    </w:p>
    <w:p w14:paraId="4CA1C747" w14:textId="77777777" w:rsidR="003C0641" w:rsidRDefault="003C0641" w:rsidP="003C0641">
      <w:pPr>
        <w:pStyle w:val="Heading1"/>
      </w:pPr>
      <w:r>
        <w:t>&gt;&gt; &gt;&gt;                             cr(s.anonCookieName) &amp;&amp; o.addQueryStringParameter("anoncknm", s.anonCookieName),</w:t>
      </w:r>
    </w:p>
    <w:p w14:paraId="7566BA05" w14:textId="77777777" w:rsidR="003C0641" w:rsidRDefault="003C0641" w:rsidP="003C0641">
      <w:pPr>
        <w:pStyle w:val="Heading1"/>
      </w:pPr>
      <w:r>
        <w:t>&gt;&gt; &gt;&gt;                             o.sendHook = n.payloadPreprocessor,</w:t>
      </w:r>
    </w:p>
    <w:p w14:paraId="00FB39BF" w14:textId="77777777" w:rsidR="003C0641" w:rsidRDefault="003C0641" w:rsidP="003C0641">
      <w:pPr>
        <w:pStyle w:val="Heading1"/>
      </w:pPr>
      <w:r>
        <w:t>&gt;&gt; &gt;&gt;                             o.sendListener = n.payloadListener;</w:t>
      </w:r>
    </w:p>
    <w:p w14:paraId="40E30577" w14:textId="77777777" w:rsidR="003C0641" w:rsidRDefault="003C0641" w:rsidP="003C0641">
      <w:pPr>
        <w:pStyle w:val="Heading1"/>
      </w:pPr>
      <w:r>
        <w:t>&gt;&gt; &gt;&gt;                             var p = n.overrideEndpointUrl ? n.overrideEndpointUrl : s.endpointUrl;</w:t>
      </w:r>
    </w:p>
    <w:p w14:paraId="60557F18" w14:textId="77777777" w:rsidR="003C0641" w:rsidRDefault="003C0641" w:rsidP="003C0641">
      <w:pPr>
        <w:pStyle w:val="Heading1"/>
      </w:pPr>
      <w:r>
        <w:t>&gt;&gt; &gt;&gt;                             e._notificationManager = s.extensionConfig.NotificationManager,</w:t>
      </w:r>
    </w:p>
    <w:p w14:paraId="4AF9B15B" w14:textId="77777777" w:rsidR="003C0641" w:rsidRDefault="003C0641" w:rsidP="003C0641">
      <w:pPr>
        <w:pStyle w:val="Heading1"/>
      </w:pPr>
      <w:r>
        <w:t>&gt;&gt; &gt;&gt;                             o.initialize(p, e.core, e, i, n);</w:t>
      </w:r>
    </w:p>
    <w:p w14:paraId="6815D0A4" w14:textId="77777777" w:rsidR="003C0641" w:rsidRDefault="003C0641" w:rsidP="003C0641">
      <w:pPr>
        <w:pStyle w:val="Heading1"/>
      </w:pPr>
      <w:r>
        <w:t>&gt;&gt; &gt;&gt;                             var g = s.disablePageUnloadEvents || [];</w:t>
      </w:r>
    </w:p>
    <w:p w14:paraId="27F20297" w14:textId="77777777" w:rsidR="003C0641" w:rsidRDefault="003C0641" w:rsidP="003C0641">
      <w:pPr>
        <w:pStyle w:val="Heading1"/>
      </w:pPr>
      <w:r>
        <w:t>&gt;&gt; &gt;&gt;                             gn(r, g, c),</w:t>
      </w:r>
    </w:p>
    <w:p w14:paraId="0A5A1AA0" w14:textId="77777777" w:rsidR="003C0641" w:rsidRDefault="003C0641" w:rsidP="003C0641">
      <w:pPr>
        <w:pStyle w:val="Heading1"/>
      </w:pPr>
      <w:r>
        <w:t>&gt;&gt; &gt;&gt;                             function e(t, n, r) {</w:t>
      </w:r>
    </w:p>
    <w:p w14:paraId="3DBC0F57" w14:textId="77777777" w:rsidR="003C0641" w:rsidRDefault="003C0641" w:rsidP="003C0641">
      <w:pPr>
        <w:pStyle w:val="Heading1"/>
      </w:pPr>
      <w:r>
        <w:t>&gt;&gt; &gt;&gt;                                 var i = cn(Qt, r)</w:t>
      </w:r>
    </w:p>
    <w:p w14:paraId="72A564AE" w14:textId="77777777" w:rsidR="003C0641" w:rsidRDefault="003C0641" w:rsidP="003C0641">
      <w:pPr>
        <w:pStyle w:val="Heading1"/>
      </w:pPr>
      <w:r>
        <w:t>&gt;&gt; &gt;&gt;                                   , o = hn(["pagehide"], t, n, i);</w:t>
      </w:r>
    </w:p>
    <w:p w14:paraId="4E144C83" w14:textId="77777777" w:rsidR="003C0641" w:rsidRDefault="003C0641" w:rsidP="003C0641">
      <w:pPr>
        <w:pStyle w:val="Heading1"/>
      </w:pPr>
      <w:r>
        <w:t>&gt;&gt; &gt;&gt;                                 return n &amp;&amp; -1 !== he(n, "visibilitychange") || (o = hn(["visibilitychange"], (function(e) {</w:t>
      </w:r>
    </w:p>
    <w:p w14:paraId="7BC82D9B" w14:textId="77777777" w:rsidR="003C0641" w:rsidRDefault="003C0641" w:rsidP="003C0641">
      <w:pPr>
        <w:pStyle w:val="Heading1"/>
      </w:pPr>
      <w:r>
        <w:t>&gt;&gt; &gt;&gt;                                     var n = We();</w:t>
      </w:r>
    </w:p>
    <w:p w14:paraId="498A825A" w14:textId="77777777" w:rsidR="003C0641" w:rsidRDefault="003C0641" w:rsidP="003C0641">
      <w:pPr>
        <w:pStyle w:val="Heading1"/>
      </w:pPr>
      <w:r>
        <w:t>&gt;&gt; &gt;&gt;                                     t &amp;&amp; n &amp;&amp; "hidden" === n.visibilityState &amp;&amp; t(e)</w:t>
      </w:r>
    </w:p>
    <w:p w14:paraId="61B79807" w14:textId="77777777" w:rsidR="003C0641" w:rsidRDefault="003C0641" w:rsidP="003C0641">
      <w:pPr>
        <w:pStyle w:val="Heading1"/>
      </w:pPr>
      <w:r>
        <w:t>&gt;&gt; &gt;&gt;                                 }</w:t>
      </w:r>
    </w:p>
    <w:p w14:paraId="5B501C82" w14:textId="77777777" w:rsidR="003C0641" w:rsidRDefault="003C0641" w:rsidP="003C0641">
      <w:pPr>
        <w:pStyle w:val="Heading1"/>
      </w:pPr>
      <w:r>
        <w:t>&gt;&gt; &gt;&gt;                                 ), n, i) || o),</w:t>
      </w:r>
    </w:p>
    <w:p w14:paraId="2B628A82" w14:textId="77777777" w:rsidR="003C0641" w:rsidRDefault="003C0641" w:rsidP="003C0641">
      <w:pPr>
        <w:pStyle w:val="Heading1"/>
      </w:pPr>
      <w:r>
        <w:t>&gt;&gt; &gt;&gt;                                 !o &amp;&amp; n &amp;&amp; (o = e(t, null, r)),</w:t>
      </w:r>
    </w:p>
    <w:p w14:paraId="7E686A8D" w14:textId="77777777" w:rsidR="003C0641" w:rsidRDefault="003C0641" w:rsidP="003C0641">
      <w:pPr>
        <w:pStyle w:val="Heading1"/>
      </w:pPr>
      <w:r>
        <w:t>&gt;&gt; &gt;&gt;                                 o</w:t>
      </w:r>
    </w:p>
    <w:p w14:paraId="06CC8E73" w14:textId="77777777" w:rsidR="003C0641" w:rsidRDefault="003C0641" w:rsidP="003C0641">
      <w:pPr>
        <w:pStyle w:val="Heading1"/>
      </w:pPr>
      <w:r>
        <w:t>&gt;&gt; &gt;&gt;                             }(r, g, c),</w:t>
      </w:r>
    </w:p>
    <w:p w14:paraId="7081828E" w14:textId="77777777" w:rsidR="003C0641" w:rsidRDefault="003C0641" w:rsidP="003C0641">
      <w:pPr>
        <w:pStyle w:val="Heading1"/>
      </w:pPr>
      <w:r>
        <w:t>&gt;&gt; &gt;&gt;                             function e(t, n, r) {</w:t>
      </w:r>
    </w:p>
    <w:p w14:paraId="337A64F1" w14:textId="77777777" w:rsidR="003C0641" w:rsidRDefault="003C0641" w:rsidP="003C0641">
      <w:pPr>
        <w:pStyle w:val="Heading1"/>
      </w:pPr>
      <w:r>
        <w:t>&gt;&gt; &gt;&gt;                                 var i = cn(Xt, r)</w:t>
      </w:r>
    </w:p>
    <w:p w14:paraId="797F45FE" w14:textId="77777777" w:rsidR="003C0641" w:rsidRDefault="003C0641" w:rsidP="003C0641">
      <w:pPr>
        <w:pStyle w:val="Heading1"/>
      </w:pPr>
      <w:r>
        <w:t>&gt;&gt; &gt;&gt;                                   , o = hn(["pageshow"], t, n, i);</w:t>
      </w:r>
    </w:p>
    <w:p w14:paraId="22AD1650" w14:textId="77777777" w:rsidR="003C0641" w:rsidRDefault="003C0641" w:rsidP="003C0641">
      <w:pPr>
        <w:pStyle w:val="Heading1"/>
      </w:pPr>
      <w:r>
        <w:t>&gt;&gt; &gt;&gt;                                 return !(o = hn(["visibilitychange"], (function(e) {</w:t>
      </w:r>
    </w:p>
    <w:p w14:paraId="653DCA69" w14:textId="77777777" w:rsidR="003C0641" w:rsidRDefault="003C0641" w:rsidP="003C0641">
      <w:pPr>
        <w:pStyle w:val="Heading1"/>
      </w:pPr>
      <w:r>
        <w:t>&gt;&gt; &gt;&gt;                                     var n = We();</w:t>
      </w:r>
    </w:p>
    <w:p w14:paraId="0E8B05B3" w14:textId="77777777" w:rsidR="003C0641" w:rsidRDefault="003C0641" w:rsidP="003C0641">
      <w:pPr>
        <w:pStyle w:val="Heading1"/>
      </w:pPr>
      <w:r>
        <w:t>&gt;&gt; &gt;&gt;                                     t &amp;&amp; n &amp;&amp; "visible" === n.visibilityState &amp;&amp; t(e)</w:t>
      </w:r>
    </w:p>
    <w:p w14:paraId="0666588E" w14:textId="77777777" w:rsidR="003C0641" w:rsidRDefault="003C0641" w:rsidP="003C0641">
      <w:pPr>
        <w:pStyle w:val="Heading1"/>
      </w:pPr>
      <w:r>
        <w:t>&gt;&gt; &gt;&gt;                                 }</w:t>
      </w:r>
    </w:p>
    <w:p w14:paraId="1F5FFFBA" w14:textId="77777777" w:rsidR="003C0641" w:rsidRDefault="003C0641" w:rsidP="003C0641">
      <w:pPr>
        <w:pStyle w:val="Heading1"/>
      </w:pPr>
      <w:r>
        <w:t>&gt;&gt; &gt;&gt;                                 ), n, i) || o) &amp;&amp; n &amp;&amp; (o = e(t, null, r)),</w:t>
      </w:r>
    </w:p>
    <w:p w14:paraId="40E248A1" w14:textId="77777777" w:rsidR="003C0641" w:rsidRDefault="003C0641" w:rsidP="003C0641">
      <w:pPr>
        <w:pStyle w:val="Heading1"/>
      </w:pPr>
      <w:r>
        <w:t>&gt;&gt; &gt;&gt;                                 o</w:t>
      </w:r>
    </w:p>
    <w:p w14:paraId="44091BF5" w14:textId="77777777" w:rsidR="003C0641" w:rsidRDefault="003C0641" w:rsidP="003C0641">
      <w:pPr>
        <w:pStyle w:val="Heading1"/>
      </w:pPr>
      <w:r>
        <w:t>&gt;&gt; &gt;&gt;                             }(k, s.disablePageShowEvents, c)</w:t>
      </w:r>
    </w:p>
    <w:p w14:paraId="2C826D2F" w14:textId="77777777" w:rsidR="003C0641" w:rsidRDefault="003C0641" w:rsidP="003C0641">
      <w:pPr>
        <w:pStyle w:val="Heading1"/>
      </w:pPr>
      <w:r>
        <w:t>&gt;&gt; &gt;&gt;                         } catch (t) {</w:t>
      </w:r>
    </w:p>
    <w:p w14:paraId="22A35C1F" w14:textId="77777777" w:rsidR="003C0641" w:rsidRDefault="003C0641" w:rsidP="003C0641">
      <w:pPr>
        <w:pStyle w:val="Heading1"/>
      </w:pPr>
      <w:r>
        <w:t>&gt;&gt; &gt;&gt;                             throw e.setInitialized(!1),</w:t>
      </w:r>
    </w:p>
    <w:p w14:paraId="7011E601" w14:textId="77777777" w:rsidR="003C0641" w:rsidRDefault="003C0641" w:rsidP="003C0641">
      <w:pPr>
        <w:pStyle w:val="Heading1"/>
      </w:pPr>
      <w:r>
        <w:t>&gt;&gt; &gt;&gt;                             t</w:t>
      </w:r>
    </w:p>
    <w:p w14:paraId="79B19EE8" w14:textId="77777777" w:rsidR="003C0641" w:rsidRDefault="003C0641" w:rsidP="003C0641">
      <w:pPr>
        <w:pStyle w:val="Heading1"/>
      </w:pPr>
      <w:r>
        <w:t>&gt;&gt; &gt;&gt;                         }</w:t>
      </w:r>
    </w:p>
    <w:p w14:paraId="2E2A35E0" w14:textId="77777777" w:rsidR="003C0641" w:rsidRDefault="003C0641" w:rsidP="003C0641">
      <w:pPr>
        <w:pStyle w:val="Heading1"/>
      </w:pPr>
      <w:r>
        <w:t>&gt;&gt; &gt;&gt;                     }</w:t>
      </w:r>
    </w:p>
    <w:p w14:paraId="24619523" w14:textId="77777777" w:rsidR="003C0641" w:rsidRDefault="003C0641" w:rsidP="003C0641">
      <w:pPr>
        <w:pStyle w:val="Heading1"/>
      </w:pPr>
      <w:r>
        <w:t>&gt;&gt; &gt;&gt;                     ), (function() {</w:t>
      </w:r>
    </w:p>
    <w:p w14:paraId="4EA3337C" w14:textId="77777777" w:rsidR="003C0641" w:rsidRDefault="003C0641" w:rsidP="003C0641">
      <w:pPr>
        <w:pStyle w:val="Heading1"/>
      </w:pPr>
      <w:r>
        <w:t>&gt;&gt; &gt;&gt;                         return {</w:t>
      </w:r>
    </w:p>
    <w:p w14:paraId="65FAF8BB" w14:textId="77777777" w:rsidR="003C0641" w:rsidRDefault="003C0641" w:rsidP="003C0641">
      <w:pPr>
        <w:pStyle w:val="Heading1"/>
      </w:pPr>
      <w:r>
        <w:t>&gt;&gt; &gt;&gt;                             coreConfig: s,</w:t>
      </w:r>
    </w:p>
    <w:p w14:paraId="68251238" w14:textId="77777777" w:rsidR="003C0641" w:rsidRDefault="003C0641" w:rsidP="003C0641">
      <w:pPr>
        <w:pStyle w:val="Heading1"/>
      </w:pPr>
      <w:r>
        <w:t>&gt;&gt; &gt;&gt;                             core: l,</w:t>
      </w:r>
    </w:p>
    <w:p w14:paraId="7138EAF2" w14:textId="77777777" w:rsidR="003C0641" w:rsidRDefault="003C0641" w:rsidP="003C0641">
      <w:pPr>
        <w:pStyle w:val="Heading1"/>
      </w:pPr>
      <w:r>
        <w:t>&gt;&gt; &gt;&gt;                             extensions: d</w:t>
      </w:r>
    </w:p>
    <w:p w14:paraId="2F9A48BD" w14:textId="77777777" w:rsidR="003C0641" w:rsidRDefault="003C0641" w:rsidP="003C0641">
      <w:pPr>
        <w:pStyle w:val="Heading1"/>
      </w:pPr>
      <w:r>
        <w:t>&gt;&gt; &gt;&gt;                         }</w:t>
      </w:r>
    </w:p>
    <w:p w14:paraId="4CE55A31" w14:textId="77777777" w:rsidR="003C0641" w:rsidRDefault="003C0641" w:rsidP="003C0641">
      <w:pPr>
        <w:pStyle w:val="Heading1"/>
      </w:pPr>
      <w:r>
        <w:t>&gt;&gt; &gt;&gt;                     }</w:t>
      </w:r>
    </w:p>
    <w:p w14:paraId="15C1FA59" w14:textId="77777777" w:rsidR="003C0641" w:rsidRDefault="003C0641" w:rsidP="003C0641">
      <w:pPr>
        <w:pStyle w:val="Heading1"/>
      </w:pPr>
      <w:r>
        <w:t>&gt;&gt; &gt;&gt;                     ))</w:t>
      </w:r>
    </w:p>
    <w:p w14:paraId="4DADD510" w14:textId="77777777" w:rsidR="003C0641" w:rsidRDefault="003C0641" w:rsidP="003C0641">
      <w:pPr>
        <w:pStyle w:val="Heading1"/>
      </w:pPr>
      <w:r>
        <w:t>&gt;&gt; &gt;&gt;                 }</w:t>
      </w:r>
    </w:p>
    <w:p w14:paraId="20D3B183" w14:textId="77777777" w:rsidR="003C0641" w:rsidRDefault="003C0641" w:rsidP="003C0641">
      <w:pPr>
        <w:pStyle w:val="Heading1"/>
      </w:pPr>
      <w:r>
        <w:t>&gt;&gt; &gt;&gt;                 ,</w:t>
      </w:r>
    </w:p>
    <w:p w14:paraId="744DBB3D" w14:textId="77777777" w:rsidR="003C0641" w:rsidRDefault="003C0641" w:rsidP="003C0641">
      <w:pPr>
        <w:pStyle w:val="Heading1"/>
      </w:pPr>
      <w:r>
        <w:t>&gt;&gt; &gt;&gt;                 e.processTelemetry = function(t, r) {</w:t>
      </w:r>
    </w:p>
    <w:p w14:paraId="65150C64" w14:textId="77777777" w:rsidR="003C0641" w:rsidRDefault="003C0641" w:rsidP="003C0641">
      <w:pPr>
        <w:pStyle w:val="Heading1"/>
      </w:pPr>
      <w:r>
        <w:t>&gt;&gt; &gt;&gt;                     vr(t, e.identifier);</w:t>
      </w:r>
    </w:p>
    <w:p w14:paraId="738954A2" w14:textId="77777777" w:rsidR="003C0641" w:rsidRDefault="003C0641" w:rsidP="003C0641">
      <w:pPr>
        <w:pStyle w:val="Heading1"/>
      </w:pPr>
      <w:r>
        <w:t>&gt;&gt; &gt;&gt;                     var i = (r = e._getTelCtx(r)).getExtCfg(e.identifier)</w:t>
      </w:r>
    </w:p>
    <w:p w14:paraId="7680B1CD" w14:textId="77777777" w:rsidR="003C0641" w:rsidRDefault="003C0641" w:rsidP="003C0641">
      <w:pPr>
        <w:pStyle w:val="Heading1"/>
      </w:pPr>
      <w:r>
        <w:t>&gt;&gt; &gt;&gt;                       , o = !!n.disableTelemetry;</w:t>
      </w:r>
    </w:p>
    <w:p w14:paraId="4231F57E" w14:textId="77777777" w:rsidR="003C0641" w:rsidRDefault="003C0641" w:rsidP="003C0641">
      <w:pPr>
        <w:pStyle w:val="Heading1"/>
      </w:pPr>
      <w:r>
        <w:t>&gt;&gt; &gt;&gt;                     i &amp;&amp; (o = o || !!i.disableTelemetry);</w:t>
      </w:r>
    </w:p>
    <w:p w14:paraId="11A3AB88" w14:textId="77777777" w:rsidR="003C0641" w:rsidRDefault="003C0641" w:rsidP="003C0641">
      <w:pPr>
        <w:pStyle w:val="Heading1"/>
      </w:pPr>
      <w:r>
        <w:t>&gt;&gt; &gt;&gt;                     var a = t;</w:t>
      </w:r>
    </w:p>
    <w:p w14:paraId="4EF84231" w14:textId="77777777" w:rsidR="003C0641" w:rsidRDefault="003C0641" w:rsidP="003C0641">
      <w:pPr>
        <w:pStyle w:val="Heading1"/>
      </w:pPr>
      <w:r>
        <w:t>&gt;&gt; &gt;&gt;                     o || d || (n.overrideInstrumentationKey &amp;&amp; (a.iKey = n.overrideInstrumentationKey),</w:t>
      </w:r>
    </w:p>
    <w:p w14:paraId="25103E13" w14:textId="77777777" w:rsidR="003C0641" w:rsidRDefault="003C0641" w:rsidP="003C0641">
      <w:pPr>
        <w:pStyle w:val="Heading1"/>
      </w:pPr>
      <w:r>
        <w:t>&gt;&gt; &gt;&gt;                     i &amp;&amp; i.overrideInstrumentationKey &amp;&amp; (a.iKey = i.overrideInstrumentationKey),</w:t>
      </w:r>
    </w:p>
    <w:p w14:paraId="7B2A246F" w14:textId="77777777" w:rsidR="003C0641" w:rsidRDefault="003C0641" w:rsidP="003C0641">
      <w:pPr>
        <w:pStyle w:val="Heading1"/>
      </w:pPr>
      <w:r>
        <w:t>&gt;&gt; &gt;&gt;                     A(a, !0),</w:t>
      </w:r>
    </w:p>
    <w:p w14:paraId="1AC4A5BF" w14:textId="77777777" w:rsidR="003C0641" w:rsidRDefault="003C0641" w:rsidP="003C0641">
      <w:pPr>
        <w:pStyle w:val="Heading1"/>
      </w:pPr>
      <w:r>
        <w:t>&gt;&gt; &gt;&gt;                     x ? B(2, 2) : F()),</w:t>
      </w:r>
    </w:p>
    <w:p w14:paraId="051747C3" w14:textId="77777777" w:rsidR="003C0641" w:rsidRDefault="003C0641" w:rsidP="003C0641">
      <w:pPr>
        <w:pStyle w:val="Heading1"/>
      </w:pPr>
      <w:r>
        <w:t>&gt;&gt; &gt;&gt;                     e.processNext(a, r)</w:t>
      </w:r>
    </w:p>
    <w:p w14:paraId="6928C03B" w14:textId="77777777" w:rsidR="003C0641" w:rsidRDefault="003C0641" w:rsidP="003C0641">
      <w:pPr>
        <w:pStyle w:val="Heading1"/>
      </w:pPr>
      <w:r>
        <w:t>&gt;&gt; &gt;&gt;                 }</w:t>
      </w:r>
    </w:p>
    <w:p w14:paraId="5B6380B5" w14:textId="77777777" w:rsidR="003C0641" w:rsidRDefault="003C0641" w:rsidP="003C0641">
      <w:pPr>
        <w:pStyle w:val="Heading1"/>
      </w:pPr>
      <w:r>
        <w:t>&gt;&gt; &gt;&gt;                 ,</w:t>
      </w:r>
    </w:p>
    <w:p w14:paraId="134D8177" w14:textId="77777777" w:rsidR="003C0641" w:rsidRDefault="003C0641" w:rsidP="003C0641">
      <w:pPr>
        <w:pStyle w:val="Heading1"/>
      </w:pPr>
      <w:r>
        <w:t>&gt;&gt; &gt;&gt;                 e._doTeardown = function(e, t) {</w:t>
      </w:r>
    </w:p>
    <w:p w14:paraId="1F6C6050" w14:textId="77777777" w:rsidR="003C0641" w:rsidRDefault="003C0641" w:rsidP="003C0641">
      <w:pPr>
        <w:pStyle w:val="Heading1"/>
      </w:pPr>
      <w:r>
        <w:t>&gt;&gt; &gt;&gt;                     B(2, 2),</w:t>
      </w:r>
    </w:p>
    <w:p w14:paraId="1BB7ABBD" w14:textId="77777777" w:rsidR="003C0641" w:rsidRDefault="003C0641" w:rsidP="003C0641">
      <w:pPr>
        <w:pStyle w:val="Heading1"/>
      </w:pPr>
      <w:r>
        <w:t>&gt;&gt; &gt;&gt;                     d = !0,</w:t>
      </w:r>
    </w:p>
    <w:p w14:paraId="704440DB" w14:textId="77777777" w:rsidR="003C0641" w:rsidRDefault="003C0641" w:rsidP="003C0641">
      <w:pPr>
        <w:pStyle w:val="Heading1"/>
      </w:pPr>
      <w:r>
        <w:t>&gt;&gt; &gt;&gt;                     o.teardown(),</w:t>
      </w:r>
    </w:p>
    <w:p w14:paraId="0579118A" w14:textId="77777777" w:rsidR="003C0641" w:rsidRDefault="003C0641" w:rsidP="003C0641">
      <w:pPr>
        <w:pStyle w:val="Heading1"/>
      </w:pPr>
      <w:r>
        <w:t>&gt;&gt; &gt;&gt;                     pn(["beforeunload", "unload", "pagehide"], null, c),</w:t>
      </w:r>
    </w:p>
    <w:p w14:paraId="10A297E7" w14:textId="77777777" w:rsidR="003C0641" w:rsidRDefault="003C0641" w:rsidP="003C0641">
      <w:pPr>
        <w:pStyle w:val="Heading1"/>
      </w:pPr>
      <w:r>
        <w:t>&gt;&gt; &gt;&gt;                     function(e, t) {</w:t>
      </w:r>
    </w:p>
    <w:p w14:paraId="48AA384F" w14:textId="77777777" w:rsidR="003C0641" w:rsidRDefault="003C0641" w:rsidP="003C0641">
      <w:pPr>
        <w:pStyle w:val="Heading1"/>
      </w:pPr>
      <w:r>
        <w:t>&gt;&gt; &gt;&gt;                         var n = cn(Qt, t);</w:t>
      </w:r>
    </w:p>
    <w:p w14:paraId="453EFBCD" w14:textId="77777777" w:rsidR="003C0641" w:rsidRDefault="003C0641" w:rsidP="003C0641">
      <w:pPr>
        <w:pStyle w:val="Heading1"/>
      </w:pPr>
      <w:r>
        <w:t>&gt;&gt; &gt;&gt;                         pn(["pagehide"], e, n),</w:t>
      </w:r>
    </w:p>
    <w:p w14:paraId="1C4EBDCB" w14:textId="77777777" w:rsidR="003C0641" w:rsidRDefault="003C0641" w:rsidP="003C0641">
      <w:pPr>
        <w:pStyle w:val="Heading1"/>
      </w:pPr>
      <w:r>
        <w:t>&gt;&gt; &gt;&gt;                         pn(["visibilitychange"], null, n)</w:t>
      </w:r>
    </w:p>
    <w:p w14:paraId="13D3D1D1" w14:textId="77777777" w:rsidR="003C0641" w:rsidRDefault="003C0641" w:rsidP="003C0641">
      <w:pPr>
        <w:pStyle w:val="Heading1"/>
      </w:pPr>
      <w:r>
        <w:t>&gt;&gt; &gt;&gt;                     }(null, c),</w:t>
      </w:r>
    </w:p>
    <w:p w14:paraId="4024F3D3" w14:textId="77777777" w:rsidR="003C0641" w:rsidRDefault="003C0641" w:rsidP="003C0641">
      <w:pPr>
        <w:pStyle w:val="Heading1"/>
      </w:pPr>
      <w:r>
        <w:t>&gt;&gt; &gt;&gt;                     function(e, t) {</w:t>
      </w:r>
    </w:p>
    <w:p w14:paraId="64AAC8A1" w14:textId="77777777" w:rsidR="003C0641" w:rsidRDefault="003C0641" w:rsidP="003C0641">
      <w:pPr>
        <w:pStyle w:val="Heading1"/>
      </w:pPr>
      <w:r>
        <w:t>&gt;&gt; &gt;&gt;                         var n = cn(Xt, t);</w:t>
      </w:r>
    </w:p>
    <w:p w14:paraId="06DFC6AC" w14:textId="77777777" w:rsidR="003C0641" w:rsidRDefault="003C0641" w:rsidP="003C0641">
      <w:pPr>
        <w:pStyle w:val="Heading1"/>
      </w:pPr>
      <w:r>
        <w:t>&gt;&gt; &gt;&gt;                         pn(["pageshow"], e, n),</w:t>
      </w:r>
    </w:p>
    <w:p w14:paraId="51D56377" w14:textId="77777777" w:rsidR="003C0641" w:rsidRDefault="003C0641" w:rsidP="003C0641">
      <w:pPr>
        <w:pStyle w:val="Heading1"/>
      </w:pPr>
      <w:r>
        <w:t>&gt;&gt; &gt;&gt;                         pn(["visibilitychange"], null, n)</w:t>
      </w:r>
    </w:p>
    <w:p w14:paraId="0255A1CD" w14:textId="77777777" w:rsidR="003C0641" w:rsidRDefault="003C0641" w:rsidP="003C0641">
      <w:pPr>
        <w:pStyle w:val="Heading1"/>
      </w:pPr>
      <w:r>
        <w:t>&gt;&gt; &gt;&gt;                     }(null, c),</w:t>
      </w:r>
    </w:p>
    <w:p w14:paraId="2A2CF996" w14:textId="77777777" w:rsidR="003C0641" w:rsidRDefault="003C0641" w:rsidP="003C0641">
      <w:pPr>
        <w:pStyle w:val="Heading1"/>
      </w:pPr>
      <w:r>
        <w:t>&gt;&gt; &gt;&gt;                     R()</w:t>
      </w:r>
    </w:p>
    <w:p w14:paraId="1A6FA73E" w14:textId="77777777" w:rsidR="003C0641" w:rsidRDefault="003C0641" w:rsidP="003C0641">
      <w:pPr>
        <w:pStyle w:val="Heading1"/>
      </w:pPr>
      <w:r>
        <w:t>&gt;&gt; &gt;&gt;                 }</w:t>
      </w:r>
    </w:p>
    <w:p w14:paraId="486FC566" w14:textId="77777777" w:rsidR="003C0641" w:rsidRDefault="003C0641" w:rsidP="003C0641">
      <w:pPr>
        <w:pStyle w:val="Heading1"/>
      </w:pPr>
      <w:r>
        <w:t>&gt;&gt; &gt;&gt;                 ,</w:t>
      </w:r>
    </w:p>
    <w:p w14:paraId="02F4A5A9" w14:textId="77777777" w:rsidR="003C0641" w:rsidRDefault="003C0641" w:rsidP="003C0641">
      <w:pPr>
        <w:pStyle w:val="Heading1"/>
      </w:pPr>
      <w:r>
        <w:t>&gt;&gt; &gt;&gt;                 e.setEventQueueLimits = function(e, t) {</w:t>
      </w:r>
    </w:p>
    <w:p w14:paraId="7E84026F" w14:textId="77777777" w:rsidR="003C0641" w:rsidRDefault="003C0641" w:rsidP="003C0641">
      <w:pPr>
        <w:pStyle w:val="Heading1"/>
      </w:pPr>
      <w:r>
        <w:t>&gt;&gt; &gt;&gt;                     v = e &gt; 0 ? e : 1e4,</w:t>
      </w:r>
    </w:p>
    <w:p w14:paraId="295E4574" w14:textId="77777777" w:rsidR="003C0641" w:rsidRDefault="003C0641" w:rsidP="003C0641">
      <w:pPr>
        <w:pStyle w:val="Heading1"/>
      </w:pPr>
      <w:r>
        <w:t>&gt;&gt; &gt;&gt;                     a = t &gt; 0 ? t : 0,</w:t>
      </w:r>
    </w:p>
    <w:p w14:paraId="209B378D" w14:textId="77777777" w:rsidR="003C0641" w:rsidRDefault="003C0641" w:rsidP="003C0641">
      <w:pPr>
        <w:pStyle w:val="Heading1"/>
      </w:pPr>
      <w:r>
        <w:t>&gt;&gt; &gt;&gt;                     ne();</w:t>
      </w:r>
    </w:p>
    <w:p w14:paraId="7DAEEFD7" w14:textId="77777777" w:rsidR="003C0641" w:rsidRDefault="003C0641" w:rsidP="003C0641">
      <w:pPr>
        <w:pStyle w:val="Heading1"/>
      </w:pPr>
      <w:r>
        <w:t>&gt;&gt; &gt;&gt;                     var n = b &gt; e;</w:t>
      </w:r>
    </w:p>
    <w:p w14:paraId="3B340038" w14:textId="77777777" w:rsidR="003C0641" w:rsidRDefault="003C0641" w:rsidP="003C0641">
      <w:pPr>
        <w:pStyle w:val="Heading1"/>
      </w:pPr>
      <w:r>
        <w:t>&gt;&gt; &gt;&gt;                     if (!n &amp;&amp; s &gt; 0)</w:t>
      </w:r>
    </w:p>
    <w:p w14:paraId="54F93A96" w14:textId="77777777" w:rsidR="003C0641" w:rsidRDefault="003C0641" w:rsidP="003C0641">
      <w:pPr>
        <w:pStyle w:val="Heading1"/>
      </w:pPr>
      <w:r>
        <w:t>&gt;&gt; &gt;&gt;                         for (var r = 1; !n &amp;&amp; r &lt;= 3; r++) {</w:t>
      </w:r>
    </w:p>
    <w:p w14:paraId="784968F3" w14:textId="77777777" w:rsidR="003C0641" w:rsidRDefault="003C0641" w:rsidP="003C0641">
      <w:pPr>
        <w:pStyle w:val="Heading1"/>
      </w:pPr>
      <w:r>
        <w:t>&gt;&gt; &gt;&gt;                             var i = I[r];</w:t>
      </w:r>
    </w:p>
    <w:p w14:paraId="334C3807" w14:textId="77777777" w:rsidR="003C0641" w:rsidRDefault="003C0641" w:rsidP="003C0641">
      <w:pPr>
        <w:pStyle w:val="Heading1"/>
      </w:pPr>
      <w:r>
        <w:t>&gt;&gt; &gt;&gt;                             i &amp;&amp; i.batches &amp;&amp; fe(i.batches, (function(e) {</w:t>
      </w:r>
    </w:p>
    <w:p w14:paraId="0E0E20DD" w14:textId="77777777" w:rsidR="003C0641" w:rsidRDefault="003C0641" w:rsidP="003C0641">
      <w:pPr>
        <w:pStyle w:val="Heading1"/>
      </w:pPr>
      <w:r>
        <w:t>&gt;&gt; &gt;&gt;                                 e &amp;&amp; e.count() &gt;= s &amp;&amp; (n = !0)</w:t>
      </w:r>
    </w:p>
    <w:p w14:paraId="4F0F7A3A" w14:textId="77777777" w:rsidR="003C0641" w:rsidRDefault="003C0641" w:rsidP="003C0641">
      <w:pPr>
        <w:pStyle w:val="Heading1"/>
      </w:pPr>
      <w:r>
        <w:t>&gt;&gt; &gt;&gt;                             }</w:t>
      </w:r>
    </w:p>
    <w:p w14:paraId="1FD0E8E6" w14:textId="77777777" w:rsidR="003C0641" w:rsidRDefault="003C0641" w:rsidP="003C0641">
      <w:pPr>
        <w:pStyle w:val="Heading1"/>
      </w:pPr>
      <w:r>
        <w:t>&gt;&gt; &gt;&gt;                             ))</w:t>
      </w:r>
    </w:p>
    <w:p w14:paraId="2C8393A0" w14:textId="77777777" w:rsidR="003C0641" w:rsidRDefault="003C0641" w:rsidP="003C0641">
      <w:pPr>
        <w:pStyle w:val="Heading1"/>
      </w:pPr>
      <w:r>
        <w:t>&gt;&gt; &gt;&gt;                         }</w:t>
      </w:r>
    </w:p>
    <w:p w14:paraId="4EC33352" w14:textId="77777777" w:rsidR="003C0641" w:rsidRDefault="003C0641" w:rsidP="003C0641">
      <w:pPr>
        <w:pStyle w:val="Heading1"/>
      </w:pPr>
      <w:r>
        <w:t>&gt;&gt; &gt;&gt;                     q(!0, n)</w:t>
      </w:r>
    </w:p>
    <w:p w14:paraId="3194B498" w14:textId="77777777" w:rsidR="003C0641" w:rsidRDefault="003C0641" w:rsidP="003C0641">
      <w:pPr>
        <w:pStyle w:val="Heading1"/>
      </w:pPr>
      <w:r>
        <w:t>&gt;&gt; &gt;&gt;                 }</w:t>
      </w:r>
    </w:p>
    <w:p w14:paraId="30E102F6" w14:textId="77777777" w:rsidR="003C0641" w:rsidRDefault="003C0641" w:rsidP="003C0641">
      <w:pPr>
        <w:pStyle w:val="Heading1"/>
      </w:pPr>
      <w:r>
        <w:t>&gt;&gt; &gt;&gt;                 ,</w:t>
      </w:r>
    </w:p>
    <w:p w14:paraId="433B65BE" w14:textId="77777777" w:rsidR="003C0641" w:rsidRDefault="003C0641" w:rsidP="003C0641">
      <w:pPr>
        <w:pStyle w:val="Heading1"/>
      </w:pPr>
      <w:r>
        <w:t>&gt;&gt; &gt;&gt;                 e.pause = function() {</w:t>
      </w:r>
    </w:p>
    <w:p w14:paraId="58BB03B6" w14:textId="77777777" w:rsidR="003C0641" w:rsidRDefault="003C0641" w:rsidP="003C0641">
      <w:pPr>
        <w:pStyle w:val="Heading1"/>
      </w:pPr>
      <w:r>
        <w:t>&gt;&gt; &gt;&gt;                     M(),</w:t>
      </w:r>
    </w:p>
    <w:p w14:paraId="198A4738" w14:textId="77777777" w:rsidR="003C0641" w:rsidRDefault="003C0641" w:rsidP="003C0641">
      <w:pPr>
        <w:pStyle w:val="Heading1"/>
      </w:pPr>
      <w:r>
        <w:t>&gt;&gt; &gt;&gt;                     p = !0,</w:t>
      </w:r>
    </w:p>
    <w:p w14:paraId="68DAEA9C" w14:textId="77777777" w:rsidR="003C0641" w:rsidRDefault="003C0641" w:rsidP="003C0641">
      <w:pPr>
        <w:pStyle w:val="Heading1"/>
      </w:pPr>
      <w:r>
        <w:t>&gt;&gt; &gt;&gt;                     o.pause()</w:t>
      </w:r>
    </w:p>
    <w:p w14:paraId="31675683" w14:textId="77777777" w:rsidR="003C0641" w:rsidRDefault="003C0641" w:rsidP="003C0641">
      <w:pPr>
        <w:pStyle w:val="Heading1"/>
      </w:pPr>
      <w:r>
        <w:t>&gt;&gt; &gt;&gt;                 }</w:t>
      </w:r>
    </w:p>
    <w:p w14:paraId="646EB262" w14:textId="77777777" w:rsidR="003C0641" w:rsidRDefault="003C0641" w:rsidP="003C0641">
      <w:pPr>
        <w:pStyle w:val="Heading1"/>
      </w:pPr>
      <w:r>
        <w:t>&gt;&gt; &gt;&gt;                 ,</w:t>
      </w:r>
    </w:p>
    <w:p w14:paraId="05BE4ECB" w14:textId="77777777" w:rsidR="003C0641" w:rsidRDefault="003C0641" w:rsidP="003C0641">
      <w:pPr>
        <w:pStyle w:val="Heading1"/>
      </w:pPr>
      <w:r>
        <w:t>&gt;&gt; &gt;&gt;                 e.resume = function() {</w:t>
      </w:r>
    </w:p>
    <w:p w14:paraId="70E17884" w14:textId="77777777" w:rsidR="003C0641" w:rsidRDefault="003C0641" w:rsidP="003C0641">
      <w:pPr>
        <w:pStyle w:val="Heading1"/>
      </w:pPr>
      <w:r>
        <w:t>&gt;&gt; &gt;&gt;                     p = !1,</w:t>
      </w:r>
    </w:p>
    <w:p w14:paraId="14D957B1" w14:textId="77777777" w:rsidR="003C0641" w:rsidRDefault="003C0641" w:rsidP="003C0641">
      <w:pPr>
        <w:pStyle w:val="Heading1"/>
      </w:pPr>
      <w:r>
        <w:t>&gt;&gt; &gt;&gt;                     o.resume(),</w:t>
      </w:r>
    </w:p>
    <w:p w14:paraId="7105DEF7" w14:textId="77777777" w:rsidR="003C0641" w:rsidRDefault="003C0641" w:rsidP="003C0641">
      <w:pPr>
        <w:pStyle w:val="Heading1"/>
      </w:pPr>
      <w:r>
        <w:t>&gt;&gt; &gt;&gt;                     F()</w:t>
      </w:r>
    </w:p>
    <w:p w14:paraId="09479661" w14:textId="77777777" w:rsidR="003C0641" w:rsidRDefault="003C0641" w:rsidP="003C0641">
      <w:pPr>
        <w:pStyle w:val="Heading1"/>
      </w:pPr>
      <w:r>
        <w:t>&gt;&gt; &gt;&gt;                 }</w:t>
      </w:r>
    </w:p>
    <w:p w14:paraId="1A60C967" w14:textId="77777777" w:rsidR="003C0641" w:rsidRDefault="003C0641" w:rsidP="003C0641">
      <w:pPr>
        <w:pStyle w:val="Heading1"/>
      </w:pPr>
      <w:r>
        <w:t>&gt;&gt; &gt;&gt;                 ,</w:t>
      </w:r>
    </w:p>
    <w:p w14:paraId="31C3BD25" w14:textId="0E1B36CF" w:rsidR="00A9204E" w:rsidRDefault="003C0641" w:rsidP="003C0641">
      <w:pPr>
        <w:pStyle w:val="Heading1"/>
      </w:pPr>
      <w:r>
        <w:t>&gt;&gt; &gt;&gt;                 e.addRespon</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736899"/>
    <w:multiLevelType w:val="hybridMultilevel"/>
    <w:tmpl w:val="18D063B8"/>
    <w:lvl w:ilvl="0" w:tplc="FFFFFFFF">
      <w:start w:val="6"/>
      <w:numFmt w:val="bullet"/>
      <w:lvlText w:val=""/>
      <w:lvlJc w:val="left"/>
      <w:pPr>
        <w:ind w:left="756" w:hanging="396"/>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50554744">
    <w:abstractNumId w:val="20"/>
  </w:num>
  <w:num w:numId="2" w16cid:durableId="871308714">
    <w:abstractNumId w:val="12"/>
  </w:num>
  <w:num w:numId="3" w16cid:durableId="506134789">
    <w:abstractNumId w:val="10"/>
  </w:num>
  <w:num w:numId="4" w16cid:durableId="177698795">
    <w:abstractNumId w:val="22"/>
  </w:num>
  <w:num w:numId="5" w16cid:durableId="609237581">
    <w:abstractNumId w:val="13"/>
  </w:num>
  <w:num w:numId="6" w16cid:durableId="967854136">
    <w:abstractNumId w:val="17"/>
  </w:num>
  <w:num w:numId="7" w16cid:durableId="1882668934">
    <w:abstractNumId w:val="19"/>
  </w:num>
  <w:num w:numId="8" w16cid:durableId="544758850">
    <w:abstractNumId w:val="9"/>
  </w:num>
  <w:num w:numId="9" w16cid:durableId="1922523938">
    <w:abstractNumId w:val="7"/>
  </w:num>
  <w:num w:numId="10" w16cid:durableId="1253467025">
    <w:abstractNumId w:val="6"/>
  </w:num>
  <w:num w:numId="11" w16cid:durableId="411125154">
    <w:abstractNumId w:val="5"/>
  </w:num>
  <w:num w:numId="12" w16cid:durableId="454756274">
    <w:abstractNumId w:val="4"/>
  </w:num>
  <w:num w:numId="13" w16cid:durableId="512306963">
    <w:abstractNumId w:val="8"/>
  </w:num>
  <w:num w:numId="14" w16cid:durableId="1395153435">
    <w:abstractNumId w:val="3"/>
  </w:num>
  <w:num w:numId="15" w16cid:durableId="1829326567">
    <w:abstractNumId w:val="2"/>
  </w:num>
  <w:num w:numId="16" w16cid:durableId="1550258949">
    <w:abstractNumId w:val="1"/>
  </w:num>
  <w:num w:numId="17" w16cid:durableId="763842482">
    <w:abstractNumId w:val="0"/>
  </w:num>
  <w:num w:numId="18" w16cid:durableId="615916341">
    <w:abstractNumId w:val="15"/>
  </w:num>
  <w:num w:numId="19" w16cid:durableId="1132556871">
    <w:abstractNumId w:val="16"/>
  </w:num>
  <w:num w:numId="20" w16cid:durableId="1243374923">
    <w:abstractNumId w:val="21"/>
  </w:num>
  <w:num w:numId="21" w16cid:durableId="717246180">
    <w:abstractNumId w:val="18"/>
  </w:num>
  <w:num w:numId="22" w16cid:durableId="915289773">
    <w:abstractNumId w:val="11"/>
  </w:num>
  <w:num w:numId="23" w16cid:durableId="286931072">
    <w:abstractNumId w:val="23"/>
  </w:num>
  <w:num w:numId="24" w16cid:durableId="496217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41"/>
    <w:rsid w:val="00313338"/>
    <w:rsid w:val="003C0641"/>
    <w:rsid w:val="00561461"/>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DE5F"/>
  <w15:chartTrackingRefBased/>
  <w15:docId w15:val="{CB913F58-0DE5-432A-BDBB-F46DCDE1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13338"/>
    <w:rPr>
      <w:color w:val="605E5C"/>
      <w:shd w:val="clear" w:color="auto" w:fill="E1DFDD"/>
    </w:rPr>
  </w:style>
  <w:style w:type="paragraph" w:styleId="ListParagraph">
    <w:name w:val="List Paragraph"/>
    <w:basedOn w:val="Normal"/>
    <w:uiPriority w:val="34"/>
    <w:unhideWhenUsed/>
    <w:qFormat/>
    <w:rsid w:val="00313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dell/js-tokens#readme" TargetMode="Externa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ntTable" Target="fontTable.xml" /><Relationship Id="rId5" Type="http://schemas.openxmlformats.org/officeDocument/2006/relationships/styles" Target="styles.xml" /><Relationship Id="rId10" Type="http://schemas.openxmlformats.org/officeDocument/2006/relationships/hyperlink" Target="https://angular.io" TargetMode="External" /><Relationship Id="rId4" Type="http://schemas.openxmlformats.org/officeDocument/2006/relationships/numbering" Target="numbering.xml" /><Relationship Id="rId9" Type="http://schemas.openxmlformats.org/officeDocument/2006/relationships/hyperlink" Target="https://github.com/angular/angular#readme"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ru\AppData\Local\Microsoft\Office\16.0\DTS\en-US%7b9F64811C-5CB2-4F80-9393-9A4D39B6001C%7d\%7b2BD3998F-D5CD-4728-9145-98CCECBD4C0C%7dtf02786999_win3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%7b2BD3998F-D5CD-4728-9145-98CCECBD4C0C%7dtf02786999_win32.dotx</Template>
  <TotalTime>3</TotalTime>
  <Pages>1</Pages>
  <Words>47585</Words>
  <Characters>271237</Characters>
  <Application>Microsoft Office Word</Application>
  <DocSecurity>0</DocSecurity>
  <Lines>2260</Lines>
  <Paragraphs>636</Paragraphs>
  <ScaleCrop>false</ScaleCrop>
  <Company/>
  <LinksUpToDate>false</LinksUpToDate>
  <CharactersWithSpaces>318186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jazmyne marrujo</dc:creator>
  <cp:keywords/>
  <dc:description/>
  <cp:lastModifiedBy>jazmyne marrujo</cp:lastModifiedBy>
  <cp:revision>3</cp:revision>
  <dcterms:created xsi:type="dcterms:W3CDTF">2024-01-22T21:52:00Z</dcterms:created>
  <dcterms:modified xsi:type="dcterms:W3CDTF">2024-02-20T10:02:00Z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